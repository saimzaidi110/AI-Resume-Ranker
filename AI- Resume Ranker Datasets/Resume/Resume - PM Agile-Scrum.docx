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30530" w14:textId="632E20AE" w:rsidR="00A77B3E" w:rsidRPr="00B4375A" w:rsidRDefault="00A62236">
      <w:pPr>
        <w:pStyle w:val="Heading1"/>
        <w:jc w:val="center"/>
        <w:rPr>
          <w:rFonts w:asciiTheme="minorHAnsi" w:hAnsiTheme="minorHAnsi" w:cstheme="minorHAnsi"/>
        </w:rPr>
      </w:pPr>
      <w:r w:rsidRPr="00B4375A">
        <w:rPr>
          <w:rFonts w:asciiTheme="minorHAnsi" w:eastAsia="Calibri" w:hAnsiTheme="minorHAnsi" w:cstheme="minorHAnsi"/>
          <w:sz w:val="30"/>
          <w:szCs w:val="30"/>
        </w:rPr>
        <w:t>ABRAHAM</w:t>
      </w:r>
    </w:p>
    <w:p w14:paraId="1EDAF049" w14:textId="61AFE78B" w:rsidR="00A62236" w:rsidRDefault="00A62236" w:rsidP="00A62236">
      <w:pPr>
        <w:jc w:val="center"/>
        <w:rPr>
          <w:rFonts w:asciiTheme="minorHAnsi" w:eastAsia="Calibri" w:hAnsiTheme="minorHAnsi" w:cstheme="minorHAnsi"/>
          <w:sz w:val="20"/>
          <w:szCs w:val="20"/>
        </w:rPr>
      </w:pPr>
      <w:r w:rsidRPr="00B4375A">
        <w:rPr>
          <w:rFonts w:asciiTheme="minorHAnsi" w:eastAsia="Calibri" w:hAnsiTheme="minorHAnsi" w:cstheme="minorHAnsi"/>
          <w:b/>
          <w:bCs/>
          <w:sz w:val="22"/>
          <w:szCs w:val="22"/>
        </w:rPr>
        <w:t>Mobile</w:t>
      </w:r>
      <w:r w:rsidRPr="00B4375A">
        <w:rPr>
          <w:rFonts w:asciiTheme="minorHAnsi" w:eastAsia="Calibri" w:hAnsiTheme="minorHAnsi" w:cstheme="minorHAnsi"/>
          <w:sz w:val="22"/>
          <w:szCs w:val="22"/>
        </w:rPr>
        <w:t xml:space="preserve"> - +1 732-423-5890; </w:t>
      </w:r>
      <w:r w:rsidRPr="00B4375A">
        <w:rPr>
          <w:rFonts w:asciiTheme="minorHAnsi" w:eastAsia="Calibri" w:hAnsiTheme="minorHAnsi" w:cstheme="minorHAnsi"/>
          <w:b/>
          <w:bCs/>
          <w:sz w:val="20"/>
          <w:szCs w:val="20"/>
        </w:rPr>
        <w:t>E-mail</w:t>
      </w:r>
      <w:r w:rsidRPr="00B4375A">
        <w:rPr>
          <w:rFonts w:asciiTheme="minorHAnsi" w:eastAsia="Calibri" w:hAnsiTheme="minorHAnsi" w:cstheme="minorHAnsi"/>
          <w:sz w:val="20"/>
          <w:szCs w:val="20"/>
        </w:rPr>
        <w:t xml:space="preserve">: </w:t>
      </w:r>
      <w:hyperlink r:id="rId7" w:history="1">
        <w:r w:rsidR="00CA21EB" w:rsidRPr="009E783F">
          <w:rPr>
            <w:rStyle w:val="Hyperlink"/>
            <w:rFonts w:asciiTheme="minorHAnsi" w:eastAsia="Calibri" w:hAnsiTheme="minorHAnsi" w:cstheme="minorHAnsi"/>
            <w:sz w:val="20"/>
            <w:szCs w:val="20"/>
          </w:rPr>
          <w:t>kabraham</w:t>
        </w:r>
      </w:hyperlink>
      <w:hyperlink r:id="rId8" w:history="1">
        <w:r w:rsidRPr="00B4375A">
          <w:rPr>
            <w:rFonts w:asciiTheme="minorHAnsi" w:eastAsia="Calibri" w:hAnsiTheme="minorHAnsi" w:cstheme="minorHAnsi"/>
            <w:color w:val="0000FF"/>
            <w:sz w:val="20"/>
            <w:szCs w:val="20"/>
            <w:u w:val="single"/>
          </w:rPr>
          <w:t>@</w:t>
        </w:r>
      </w:hyperlink>
      <w:hyperlink r:id="rId9" w:history="1">
        <w:r w:rsidRPr="00B4375A">
          <w:rPr>
            <w:rFonts w:asciiTheme="minorHAnsi" w:eastAsia="Calibri" w:hAnsiTheme="minorHAnsi" w:cstheme="minorHAnsi"/>
            <w:color w:val="0000FF"/>
            <w:sz w:val="20"/>
            <w:szCs w:val="20"/>
            <w:u w:val="single"/>
          </w:rPr>
          <w:t>gmail</w:t>
        </w:r>
      </w:hyperlink>
      <w:hyperlink r:id="rId10" w:history="1">
        <w:r w:rsidRPr="00B4375A">
          <w:rPr>
            <w:rFonts w:asciiTheme="minorHAnsi" w:eastAsia="Calibri" w:hAnsiTheme="minorHAnsi" w:cstheme="minorHAnsi"/>
            <w:color w:val="0000FF"/>
            <w:sz w:val="20"/>
            <w:szCs w:val="20"/>
            <w:u w:val="single"/>
          </w:rPr>
          <w:t>.</w:t>
        </w:r>
      </w:hyperlink>
      <w:hyperlink r:id="rId11" w:history="1">
        <w:r w:rsidRPr="00B4375A">
          <w:rPr>
            <w:rFonts w:asciiTheme="minorHAnsi" w:eastAsia="Calibri" w:hAnsiTheme="minorHAnsi" w:cstheme="minorHAnsi"/>
            <w:color w:val="0000FF"/>
            <w:sz w:val="20"/>
            <w:szCs w:val="20"/>
            <w:u w:val="single"/>
          </w:rPr>
          <w:t>com</w:t>
        </w:r>
      </w:hyperlink>
      <w:r w:rsidRPr="00B4375A">
        <w:rPr>
          <w:rFonts w:asciiTheme="minorHAnsi" w:eastAsia="Calibri" w:hAnsiTheme="minorHAnsi" w:cstheme="minorHAnsi"/>
          <w:sz w:val="20"/>
          <w:szCs w:val="20"/>
        </w:rPr>
        <w:t xml:space="preserve"> </w:t>
      </w:r>
    </w:p>
    <w:p w14:paraId="5040DF16" w14:textId="1BE57BEB" w:rsidR="00346049" w:rsidRDefault="00346049" w:rsidP="00A62236">
      <w:pPr>
        <w:jc w:val="center"/>
        <w:rPr>
          <w:rFonts w:asciiTheme="minorHAnsi" w:eastAsia="Calibri" w:hAnsiTheme="minorHAnsi" w:cstheme="minorHAnsi"/>
          <w:b/>
          <w:bCs/>
          <w:sz w:val="22"/>
          <w:szCs w:val="22"/>
        </w:rPr>
      </w:pPr>
      <w:r w:rsidRPr="00B55C26">
        <w:rPr>
          <w:rFonts w:ascii="Calibri" w:hAnsi="Calibri" w:cs="Calibri"/>
          <w:b/>
          <w:color w:val="222222"/>
          <w:sz w:val="22"/>
          <w:szCs w:val="22"/>
        </w:rPr>
        <w:t>LinkedIn ID</w:t>
      </w:r>
      <w:r>
        <w:rPr>
          <w:rFonts w:ascii="Calibri" w:hAnsi="Calibri" w:cs="Calibri"/>
          <w:color w:val="222222"/>
          <w:sz w:val="22"/>
          <w:szCs w:val="22"/>
        </w:rPr>
        <w:t>: </w:t>
      </w:r>
      <w:r>
        <w:rPr>
          <w:rFonts w:ascii="Arial" w:hAnsi="Arial" w:cs="Arial"/>
          <w:color w:val="222222"/>
          <w:sz w:val="18"/>
          <w:szCs w:val="18"/>
        </w:rPr>
        <w:t> </w:t>
      </w:r>
      <w:hyperlink r:id="rId12" w:history="1">
        <w:r w:rsidR="00CA21EB" w:rsidRPr="009E783F">
          <w:rPr>
            <w:rStyle w:val="Hyperlink"/>
            <w:rFonts w:ascii="Arial" w:hAnsi="Arial" w:cs="Arial"/>
            <w:bCs/>
            <w:sz w:val="18"/>
            <w:szCs w:val="18"/>
          </w:rPr>
          <w:t>https://www.linkedin.com/in/abraham/</w:t>
        </w:r>
      </w:hyperlink>
    </w:p>
    <w:p w14:paraId="63BB1C2B" w14:textId="77777777" w:rsidR="00A77B3E" w:rsidRPr="00A62236" w:rsidRDefault="00A62236" w:rsidP="00A62236">
      <w:pPr>
        <w:jc w:val="center"/>
        <w:rPr>
          <w:rFonts w:asciiTheme="minorHAnsi" w:eastAsia="Calibri" w:hAnsiTheme="minorHAnsi" w:cstheme="minorHAnsi"/>
          <w:b/>
          <w:bCs/>
          <w:sz w:val="22"/>
          <w:szCs w:val="22"/>
        </w:rPr>
      </w:pPr>
      <w:r w:rsidRPr="00B4375A">
        <w:rPr>
          <w:rFonts w:asciiTheme="minorHAnsi" w:eastAsia="Calibri" w:hAnsiTheme="minorHAnsi" w:cstheme="minorHAnsi"/>
        </w:rPr>
        <w:tab/>
      </w:r>
    </w:p>
    <w:p w14:paraId="1C347AE9" w14:textId="77777777" w:rsidR="00A77B3E" w:rsidRPr="00B4375A" w:rsidRDefault="00A62236">
      <w:pPr>
        <w:jc w:val="both"/>
        <w:rPr>
          <w:rFonts w:asciiTheme="minorHAnsi" w:eastAsia="Calibri" w:hAnsiTheme="minorHAnsi" w:cstheme="minorHAnsi"/>
          <w:b/>
          <w:bCs/>
          <w:i/>
          <w:iCs/>
        </w:rPr>
      </w:pPr>
      <w:r w:rsidRPr="00B4375A">
        <w:rPr>
          <w:rFonts w:asciiTheme="minorHAnsi" w:eastAsia="Calibri" w:hAnsiTheme="minorHAnsi" w:cstheme="minorHAnsi"/>
          <w:b/>
          <w:bCs/>
          <w:i/>
          <w:iCs/>
        </w:rPr>
        <w:t>Core Competencies</w:t>
      </w:r>
    </w:p>
    <w:p w14:paraId="245BF598" w14:textId="77777777" w:rsidR="00A77B3E" w:rsidRPr="00B4375A" w:rsidRDefault="00A62236">
      <w:pPr>
        <w:jc w:val="both"/>
        <w:rPr>
          <w:rFonts w:asciiTheme="minorHAnsi" w:eastAsia="Calibri" w:hAnsiTheme="minorHAnsi" w:cstheme="minorHAnsi"/>
          <w:b/>
          <w:bCs/>
          <w:i/>
          <w:iCs/>
        </w:rPr>
      </w:pPr>
      <w:r w:rsidRPr="00B4375A">
        <w:rPr>
          <w:rFonts w:asciiTheme="minorHAnsi" w:eastAsia="Calibri" w:hAnsiTheme="minorHAnsi" w:cstheme="minorHAnsi"/>
          <w:b/>
          <w:bCs/>
          <w:i/>
          <w:iCs/>
        </w:rPr>
        <w:tab/>
      </w:r>
    </w:p>
    <w:tbl>
      <w:tblPr>
        <w:tblW w:w="5000" w:type="pct"/>
        <w:tblInd w:w="20" w:type="dxa"/>
        <w:tblLook w:val="04A0" w:firstRow="1" w:lastRow="0" w:firstColumn="1" w:lastColumn="0" w:noHBand="0" w:noVBand="1"/>
      </w:tblPr>
      <w:tblGrid>
        <w:gridCol w:w="4800"/>
        <w:gridCol w:w="5424"/>
      </w:tblGrid>
      <w:tr w:rsidR="00A77B3E" w:rsidRPr="00B4375A" w14:paraId="2DE10329" w14:textId="77777777" w:rsidTr="00427D1D">
        <w:tc>
          <w:tcPr>
            <w:tcW w:w="0" w:type="auto"/>
            <w:tcMar>
              <w:top w:w="0" w:type="dxa"/>
              <w:left w:w="0" w:type="dxa"/>
              <w:bottom w:w="0" w:type="dxa"/>
              <w:right w:w="0" w:type="dxa"/>
            </w:tcMar>
          </w:tcPr>
          <w:p w14:paraId="76E97D7D"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 xml:space="preserve">Project/Program Management </w:t>
            </w:r>
          </w:p>
        </w:tc>
        <w:tc>
          <w:tcPr>
            <w:tcW w:w="0" w:type="auto"/>
            <w:tcMar>
              <w:top w:w="0" w:type="dxa"/>
              <w:left w:w="0" w:type="dxa"/>
              <w:bottom w:w="0" w:type="dxa"/>
              <w:right w:w="0" w:type="dxa"/>
            </w:tcMar>
          </w:tcPr>
          <w:p w14:paraId="76802A3B"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Business Analysis/Requirement Gathering</w:t>
            </w:r>
          </w:p>
        </w:tc>
      </w:tr>
      <w:tr w:rsidR="00A77B3E" w:rsidRPr="00B4375A" w14:paraId="6DCB80D8" w14:textId="77777777" w:rsidTr="00427D1D">
        <w:tc>
          <w:tcPr>
            <w:tcW w:w="0" w:type="auto"/>
            <w:tcMar>
              <w:top w:w="0" w:type="dxa"/>
              <w:left w:w="0" w:type="dxa"/>
              <w:bottom w:w="0" w:type="dxa"/>
              <w:right w:w="0" w:type="dxa"/>
            </w:tcMar>
          </w:tcPr>
          <w:p w14:paraId="2C42FAC3"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PMI’s PMBOK Framework</w:t>
            </w:r>
            <w:r w:rsidR="00707779">
              <w:rPr>
                <w:rFonts w:asciiTheme="minorHAnsi" w:eastAsia="Calibri" w:hAnsiTheme="minorHAnsi" w:cstheme="minorHAnsi"/>
              </w:rPr>
              <w:t>/PMO</w:t>
            </w:r>
          </w:p>
        </w:tc>
        <w:tc>
          <w:tcPr>
            <w:tcW w:w="0" w:type="auto"/>
            <w:tcMar>
              <w:top w:w="0" w:type="dxa"/>
              <w:left w:w="0" w:type="dxa"/>
              <w:bottom w:w="0" w:type="dxa"/>
              <w:right w:w="0" w:type="dxa"/>
            </w:tcMar>
          </w:tcPr>
          <w:p w14:paraId="209ACD87"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Business Process &amp; Change Management</w:t>
            </w:r>
          </w:p>
        </w:tc>
      </w:tr>
      <w:tr w:rsidR="00A77B3E" w:rsidRPr="00B4375A" w14:paraId="4D670DBB" w14:textId="77777777" w:rsidTr="00427D1D">
        <w:tc>
          <w:tcPr>
            <w:tcW w:w="0" w:type="auto"/>
            <w:tcMar>
              <w:top w:w="0" w:type="dxa"/>
              <w:left w:w="0" w:type="dxa"/>
              <w:bottom w:w="0" w:type="dxa"/>
              <w:right w:w="0" w:type="dxa"/>
            </w:tcMar>
          </w:tcPr>
          <w:p w14:paraId="331ABF47"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Agile/Waterfall SDLC Methodologies</w:t>
            </w:r>
          </w:p>
        </w:tc>
        <w:tc>
          <w:tcPr>
            <w:tcW w:w="0" w:type="auto"/>
            <w:tcMar>
              <w:top w:w="0" w:type="dxa"/>
              <w:left w:w="0" w:type="dxa"/>
              <w:bottom w:w="0" w:type="dxa"/>
              <w:right w:w="0" w:type="dxa"/>
            </w:tcMar>
          </w:tcPr>
          <w:p w14:paraId="2428D459"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Enterprise Application Integrations</w:t>
            </w:r>
          </w:p>
        </w:tc>
      </w:tr>
      <w:tr w:rsidR="00A77B3E" w:rsidRPr="00B4375A" w14:paraId="6E4AE870" w14:textId="77777777" w:rsidTr="00427D1D">
        <w:tc>
          <w:tcPr>
            <w:tcW w:w="0" w:type="auto"/>
            <w:tcMar>
              <w:top w:w="0" w:type="dxa"/>
              <w:left w:w="0" w:type="dxa"/>
              <w:bottom w:w="0" w:type="dxa"/>
              <w:right w:w="0" w:type="dxa"/>
            </w:tcMar>
          </w:tcPr>
          <w:p w14:paraId="0586B001" w14:textId="77777777"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SCRUM Framework</w:t>
            </w:r>
          </w:p>
        </w:tc>
        <w:tc>
          <w:tcPr>
            <w:tcW w:w="0" w:type="auto"/>
            <w:tcMar>
              <w:top w:w="0" w:type="dxa"/>
              <w:left w:w="0" w:type="dxa"/>
              <w:bottom w:w="0" w:type="dxa"/>
              <w:right w:w="0" w:type="dxa"/>
            </w:tcMar>
          </w:tcPr>
          <w:p w14:paraId="1B1ACD83" w14:textId="77777777" w:rsidR="00A77B3E" w:rsidRPr="00B4375A" w:rsidRDefault="003605DB" w:rsidP="003605DB">
            <w:pPr>
              <w:numPr>
                <w:ilvl w:val="0"/>
                <w:numId w:val="1"/>
              </w:numPr>
              <w:jc w:val="both"/>
              <w:rPr>
                <w:rFonts w:asciiTheme="minorHAnsi" w:hAnsiTheme="minorHAnsi" w:cstheme="minorHAnsi"/>
              </w:rPr>
            </w:pPr>
            <w:r>
              <w:rPr>
                <w:rFonts w:asciiTheme="minorHAnsi" w:hAnsiTheme="minorHAnsi" w:cstheme="minorHAnsi"/>
              </w:rPr>
              <w:t>NY State Project Management Framework</w:t>
            </w:r>
          </w:p>
        </w:tc>
      </w:tr>
    </w:tbl>
    <w:p w14:paraId="4AC40653" w14:textId="77777777" w:rsidR="00A77B3E" w:rsidRPr="00B4375A" w:rsidRDefault="00A62236">
      <w:pPr>
        <w:rPr>
          <w:rFonts w:asciiTheme="minorHAnsi" w:hAnsiTheme="minorHAnsi" w:cstheme="minorHAnsi"/>
        </w:rPr>
      </w:pPr>
      <w:r w:rsidRPr="00B4375A">
        <w:rPr>
          <w:rFonts w:asciiTheme="minorHAnsi" w:eastAsia="Calibri" w:hAnsiTheme="minorHAnsi" w:cstheme="minorHAnsi"/>
        </w:rPr>
        <w:tab/>
      </w:r>
    </w:p>
    <w:p w14:paraId="5D337EE2" w14:textId="77777777" w:rsidR="00A77B3E" w:rsidRPr="00B4375A" w:rsidRDefault="00A62236">
      <w:pPr>
        <w:rPr>
          <w:rFonts w:asciiTheme="minorHAnsi" w:eastAsia="Calibri" w:hAnsiTheme="minorHAnsi" w:cstheme="minorHAnsi"/>
          <w:b/>
          <w:bCs/>
          <w:i/>
          <w:iCs/>
        </w:rPr>
      </w:pPr>
      <w:r w:rsidRPr="00B4375A">
        <w:rPr>
          <w:rFonts w:asciiTheme="minorHAnsi" w:eastAsia="Calibri" w:hAnsiTheme="minorHAnsi" w:cstheme="minorHAnsi"/>
          <w:b/>
          <w:bCs/>
          <w:i/>
          <w:iCs/>
        </w:rPr>
        <w:t>Professional Summary</w:t>
      </w:r>
    </w:p>
    <w:p w14:paraId="1B97910D" w14:textId="77777777" w:rsidR="00A77B3E" w:rsidRPr="00B4375A" w:rsidRDefault="00A77B3E">
      <w:pPr>
        <w:rPr>
          <w:rFonts w:asciiTheme="minorHAnsi" w:eastAsia="Calibri" w:hAnsiTheme="minorHAnsi" w:cstheme="minorHAnsi"/>
          <w:b/>
          <w:bCs/>
          <w:i/>
          <w:iCs/>
        </w:rPr>
      </w:pPr>
    </w:p>
    <w:p w14:paraId="20A4573F" w14:textId="77777777" w:rsidR="00A77B3E" w:rsidRPr="00B4375A" w:rsidRDefault="0024494C">
      <w:pPr>
        <w:numPr>
          <w:ilvl w:val="0"/>
          <w:numId w:val="2"/>
        </w:numPr>
        <w:jc w:val="both"/>
        <w:rPr>
          <w:rFonts w:asciiTheme="minorHAnsi" w:eastAsia="Calibri" w:hAnsiTheme="minorHAnsi" w:cstheme="minorHAnsi"/>
        </w:rPr>
      </w:pPr>
      <w:r>
        <w:rPr>
          <w:rFonts w:asciiTheme="minorHAnsi" w:eastAsia="Calibri" w:hAnsiTheme="minorHAnsi" w:cstheme="minorHAnsi"/>
        </w:rPr>
        <w:t>D</w:t>
      </w:r>
      <w:r w:rsidR="00A62236" w:rsidRPr="00B4375A">
        <w:rPr>
          <w:rFonts w:asciiTheme="minorHAnsi" w:eastAsia="Calibri" w:hAnsiTheme="minorHAnsi" w:cstheme="minorHAnsi"/>
        </w:rPr>
        <w:t>ynamic, and results-or</w:t>
      </w:r>
      <w:r w:rsidR="00EA7BC3">
        <w:rPr>
          <w:rFonts w:asciiTheme="minorHAnsi" w:eastAsia="Calibri" w:hAnsiTheme="minorHAnsi" w:cstheme="minorHAnsi"/>
        </w:rPr>
        <w:t xml:space="preserve">iented </w:t>
      </w:r>
      <w:r w:rsidR="00962254">
        <w:rPr>
          <w:rFonts w:asciiTheme="minorHAnsi" w:eastAsia="Calibri" w:hAnsiTheme="minorHAnsi" w:cstheme="minorHAnsi"/>
        </w:rPr>
        <w:t xml:space="preserve">software </w:t>
      </w:r>
      <w:r w:rsidR="00EA7BC3">
        <w:rPr>
          <w:rFonts w:asciiTheme="minorHAnsi" w:eastAsia="Calibri" w:hAnsiTheme="minorHAnsi" w:cstheme="minorHAnsi"/>
        </w:rPr>
        <w:t>p</w:t>
      </w:r>
      <w:r w:rsidR="008653DD">
        <w:rPr>
          <w:rFonts w:asciiTheme="minorHAnsi" w:eastAsia="Calibri" w:hAnsiTheme="minorHAnsi" w:cstheme="minorHAnsi"/>
        </w:rPr>
        <w:t>rofessional with over 19</w:t>
      </w:r>
      <w:r w:rsidR="00A62236" w:rsidRPr="00B4375A">
        <w:rPr>
          <w:rFonts w:asciiTheme="minorHAnsi" w:eastAsia="Calibri" w:hAnsiTheme="minorHAnsi" w:cstheme="minorHAnsi"/>
        </w:rPr>
        <w:t xml:space="preserve"> years of experience in IT industry as Project Manager</w:t>
      </w:r>
      <w:r w:rsidR="00FC6C3A" w:rsidRPr="00B4375A">
        <w:rPr>
          <w:rFonts w:asciiTheme="minorHAnsi" w:eastAsia="Calibri" w:hAnsiTheme="minorHAnsi" w:cstheme="minorHAnsi"/>
        </w:rPr>
        <w:t xml:space="preserve">, </w:t>
      </w:r>
      <w:r w:rsidR="008C13F4">
        <w:rPr>
          <w:rFonts w:asciiTheme="minorHAnsi" w:eastAsia="Calibri" w:hAnsiTheme="minorHAnsi" w:cstheme="minorHAnsi"/>
        </w:rPr>
        <w:t xml:space="preserve">Program </w:t>
      </w:r>
      <w:r w:rsidR="008C13F4" w:rsidRPr="00B4375A">
        <w:rPr>
          <w:rFonts w:asciiTheme="minorHAnsi" w:eastAsia="Calibri" w:hAnsiTheme="minorHAnsi" w:cstheme="minorHAnsi"/>
        </w:rPr>
        <w:t>Manager,</w:t>
      </w:r>
      <w:r w:rsidR="008C13F4">
        <w:rPr>
          <w:rFonts w:asciiTheme="minorHAnsi" w:eastAsia="Calibri" w:hAnsiTheme="minorHAnsi" w:cstheme="minorHAnsi"/>
        </w:rPr>
        <w:t xml:space="preserve"> </w:t>
      </w:r>
      <w:r w:rsidR="00FC6C3A" w:rsidRPr="00B4375A">
        <w:rPr>
          <w:rFonts w:asciiTheme="minorHAnsi" w:eastAsia="Calibri" w:hAnsiTheme="minorHAnsi" w:cstheme="minorHAnsi"/>
        </w:rPr>
        <w:t>SCRUM Master</w:t>
      </w:r>
      <w:r w:rsidR="008C13F4">
        <w:rPr>
          <w:rFonts w:asciiTheme="minorHAnsi" w:eastAsia="Calibri" w:hAnsiTheme="minorHAnsi" w:cstheme="minorHAnsi"/>
        </w:rPr>
        <w:t xml:space="preserve">, </w:t>
      </w:r>
      <w:r w:rsidR="00A62236" w:rsidRPr="00B4375A">
        <w:rPr>
          <w:rFonts w:asciiTheme="minorHAnsi" w:eastAsia="Calibri" w:hAnsiTheme="minorHAnsi" w:cstheme="minorHAnsi"/>
        </w:rPr>
        <w:t xml:space="preserve">Business Analyst etc. </w:t>
      </w:r>
    </w:p>
    <w:p w14:paraId="5BB3D637" w14:textId="77777777" w:rsidR="007D3507" w:rsidRPr="00B4375A" w:rsidRDefault="007D3507" w:rsidP="007D3507">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Certified </w:t>
      </w:r>
      <w:r w:rsidRPr="00924A41">
        <w:rPr>
          <w:rFonts w:asciiTheme="minorHAnsi" w:eastAsia="Calibri" w:hAnsiTheme="minorHAnsi" w:cstheme="minorHAnsi"/>
          <w:b/>
        </w:rPr>
        <w:t>Project Manager Professional (PMP)</w:t>
      </w:r>
      <w:r>
        <w:rPr>
          <w:rFonts w:asciiTheme="minorHAnsi" w:eastAsia="Calibri" w:hAnsiTheme="minorHAnsi" w:cstheme="minorHAnsi"/>
        </w:rPr>
        <w:t xml:space="preserve"> with d</w:t>
      </w:r>
      <w:r w:rsidRPr="00B4375A">
        <w:rPr>
          <w:rFonts w:asciiTheme="minorHAnsi" w:eastAsia="Calibri" w:hAnsiTheme="minorHAnsi" w:cstheme="minorHAnsi"/>
        </w:rPr>
        <w:t xml:space="preserve">emonstrated project management skills </w:t>
      </w:r>
      <w:r>
        <w:rPr>
          <w:rFonts w:asciiTheme="minorHAnsi" w:eastAsia="Calibri" w:hAnsiTheme="minorHAnsi" w:cstheme="minorHAnsi"/>
        </w:rPr>
        <w:t xml:space="preserve">in </w:t>
      </w:r>
      <w:r w:rsidRPr="00B4375A">
        <w:rPr>
          <w:rFonts w:asciiTheme="minorHAnsi" w:eastAsia="Calibri" w:hAnsiTheme="minorHAnsi" w:cstheme="minorHAnsi"/>
        </w:rPr>
        <w:t>project initiation, scoping, resourcing, scheduling, budgeting, monitoring, risk and communication.</w:t>
      </w:r>
    </w:p>
    <w:p w14:paraId="1D2DDD04" w14:textId="77777777" w:rsidR="009F3292" w:rsidRDefault="009F3292" w:rsidP="009F3292">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13+ years of strong Project management skills and experience in managing both Traditional </w:t>
      </w:r>
      <w:r>
        <w:rPr>
          <w:rFonts w:asciiTheme="minorHAnsi" w:eastAsia="Calibri" w:hAnsiTheme="minorHAnsi" w:cstheme="minorHAnsi"/>
          <w:b/>
        </w:rPr>
        <w:t>Waterfall &amp; Agile</w:t>
      </w:r>
      <w:r>
        <w:rPr>
          <w:rFonts w:asciiTheme="minorHAnsi" w:eastAsia="Calibri" w:hAnsiTheme="minorHAnsi" w:cstheme="minorHAnsi"/>
        </w:rPr>
        <w:t xml:space="preserve"> projects using project management methodologies (PMBOK) and NYS Project Management Methodologies.</w:t>
      </w:r>
    </w:p>
    <w:p w14:paraId="03849E8D" w14:textId="77777777" w:rsidR="007D3507" w:rsidRPr="00B4375A" w:rsidRDefault="007D3507" w:rsidP="007D3507">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Certified </w:t>
      </w:r>
      <w:r w:rsidRPr="00924A41">
        <w:rPr>
          <w:rFonts w:asciiTheme="minorHAnsi" w:eastAsia="Calibri" w:hAnsiTheme="minorHAnsi" w:cstheme="minorHAnsi"/>
          <w:b/>
        </w:rPr>
        <w:t>Scrum Master (CMS)</w:t>
      </w:r>
      <w:r w:rsidRPr="00B4375A">
        <w:rPr>
          <w:rFonts w:asciiTheme="minorHAnsi" w:eastAsia="Calibri" w:hAnsiTheme="minorHAnsi" w:cstheme="minorHAnsi"/>
        </w:rPr>
        <w:t xml:space="preserve"> with deep hands-on experience </w:t>
      </w:r>
      <w:r>
        <w:rPr>
          <w:rFonts w:asciiTheme="minorHAnsi" w:eastAsia="Calibri" w:hAnsiTheme="minorHAnsi" w:cstheme="minorHAnsi"/>
        </w:rPr>
        <w:t xml:space="preserve">of 8+ years </w:t>
      </w:r>
      <w:r w:rsidRPr="00B4375A">
        <w:rPr>
          <w:rFonts w:asciiTheme="minorHAnsi" w:eastAsia="Calibri" w:hAnsiTheme="minorHAnsi" w:cstheme="minorHAnsi"/>
        </w:rPr>
        <w:t>in facilitating, monitoring and reporting on the scrum planning cycle phases, from release pre-planning through sprint and capacity planning.</w:t>
      </w:r>
    </w:p>
    <w:p w14:paraId="11C32E43" w14:textId="77777777" w:rsidR="009F3292" w:rsidRDefault="009F3292" w:rsidP="009F3292">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A self-starter with proven track record of managing projects of </w:t>
      </w:r>
      <w:r>
        <w:rPr>
          <w:rFonts w:asciiTheme="minorHAnsi" w:eastAsia="Calibri" w:hAnsiTheme="minorHAnsi" w:cstheme="minorHAnsi"/>
          <w:b/>
        </w:rPr>
        <w:t>various sizes &amp; value up to 10M</w:t>
      </w:r>
      <w:r>
        <w:rPr>
          <w:rFonts w:asciiTheme="minorHAnsi" w:eastAsia="Calibri" w:hAnsiTheme="minorHAnsi" w:cstheme="minorHAnsi"/>
        </w:rPr>
        <w:t xml:space="preserve"> USD in Public Sectors (Both Federal &amp; State), Healthcare, Manufacturing, Supply Chain, Distribution and Retail.</w:t>
      </w:r>
    </w:p>
    <w:p w14:paraId="07D28C2C" w14:textId="77777777" w:rsidR="009F3292" w:rsidRDefault="009F3292" w:rsidP="009F3292">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Experienced in managing both </w:t>
      </w:r>
      <w:r>
        <w:rPr>
          <w:rFonts w:asciiTheme="minorHAnsi" w:eastAsia="Calibri" w:hAnsiTheme="minorHAnsi" w:cstheme="minorHAnsi"/>
          <w:b/>
        </w:rPr>
        <w:t>EPMO</w:t>
      </w:r>
      <w:r>
        <w:rPr>
          <w:rFonts w:asciiTheme="minorHAnsi" w:eastAsia="Calibri" w:hAnsiTheme="minorHAnsi" w:cstheme="minorHAnsi"/>
        </w:rPr>
        <w:t xml:space="preserve"> managed projects and </w:t>
      </w:r>
      <w:r>
        <w:rPr>
          <w:rFonts w:asciiTheme="minorHAnsi" w:eastAsia="Calibri" w:hAnsiTheme="minorHAnsi" w:cstheme="minorHAnsi"/>
          <w:b/>
        </w:rPr>
        <w:t>Non-PMO</w:t>
      </w:r>
      <w:r>
        <w:rPr>
          <w:rFonts w:asciiTheme="minorHAnsi" w:eastAsia="Calibri" w:hAnsiTheme="minorHAnsi" w:cstheme="minorHAnsi"/>
        </w:rPr>
        <w:t xml:space="preserve"> projects.</w:t>
      </w:r>
    </w:p>
    <w:p w14:paraId="33582091" w14:textId="77777777" w:rsidR="004D0EBF" w:rsidRDefault="009F255F" w:rsidP="004D0EBF">
      <w:pPr>
        <w:numPr>
          <w:ilvl w:val="0"/>
          <w:numId w:val="2"/>
        </w:numPr>
        <w:jc w:val="both"/>
        <w:rPr>
          <w:rFonts w:asciiTheme="minorHAnsi" w:eastAsia="Calibri" w:hAnsiTheme="minorHAnsi" w:cstheme="minorHAnsi"/>
        </w:rPr>
      </w:pPr>
      <w:r>
        <w:rPr>
          <w:rFonts w:asciiTheme="minorHAnsi" w:eastAsia="Calibri" w:hAnsiTheme="minorHAnsi" w:cstheme="minorHAnsi"/>
        </w:rPr>
        <w:t>8</w:t>
      </w:r>
      <w:r w:rsidR="008C13F4">
        <w:rPr>
          <w:rFonts w:asciiTheme="minorHAnsi" w:eastAsia="Calibri" w:hAnsiTheme="minorHAnsi" w:cstheme="minorHAnsi"/>
        </w:rPr>
        <w:t>+</w:t>
      </w:r>
      <w:r w:rsidR="004D0EBF">
        <w:rPr>
          <w:rFonts w:asciiTheme="minorHAnsi" w:eastAsia="Calibri" w:hAnsiTheme="minorHAnsi" w:cstheme="minorHAnsi"/>
        </w:rPr>
        <w:t xml:space="preserve"> years of experience in managing </w:t>
      </w:r>
      <w:r w:rsidR="008C13F4">
        <w:rPr>
          <w:rFonts w:asciiTheme="minorHAnsi" w:eastAsia="Calibri" w:hAnsiTheme="minorHAnsi" w:cstheme="minorHAnsi"/>
        </w:rPr>
        <w:t xml:space="preserve">projects in </w:t>
      </w:r>
      <w:r w:rsidR="008C13F4" w:rsidRPr="009F3292">
        <w:rPr>
          <w:rFonts w:asciiTheme="minorHAnsi" w:eastAsia="Calibri" w:hAnsiTheme="minorHAnsi" w:cstheme="minorHAnsi"/>
          <w:b/>
        </w:rPr>
        <w:t>Public/Government</w:t>
      </w:r>
      <w:r w:rsidR="008C13F4">
        <w:rPr>
          <w:rFonts w:asciiTheme="minorHAnsi" w:eastAsia="Calibri" w:hAnsiTheme="minorHAnsi" w:cstheme="minorHAnsi"/>
        </w:rPr>
        <w:t xml:space="preserve"> (both Federal and State projects) sectors</w:t>
      </w:r>
    </w:p>
    <w:p w14:paraId="56E63770" w14:textId="77777777" w:rsidR="00924A41" w:rsidRDefault="00142B39" w:rsidP="00924A41">
      <w:pPr>
        <w:numPr>
          <w:ilvl w:val="0"/>
          <w:numId w:val="2"/>
        </w:numPr>
        <w:jc w:val="both"/>
        <w:rPr>
          <w:rFonts w:asciiTheme="minorHAnsi" w:eastAsia="Calibri" w:hAnsiTheme="minorHAnsi" w:cstheme="minorHAnsi"/>
        </w:rPr>
      </w:pPr>
      <w:r>
        <w:rPr>
          <w:rFonts w:asciiTheme="minorHAnsi" w:eastAsia="Calibri" w:hAnsiTheme="minorHAnsi" w:cstheme="minorHAnsi"/>
        </w:rPr>
        <w:t>9</w:t>
      </w:r>
      <w:r w:rsidR="003605DB">
        <w:rPr>
          <w:rFonts w:asciiTheme="minorHAnsi" w:eastAsia="Calibri" w:hAnsiTheme="minorHAnsi" w:cstheme="minorHAnsi"/>
        </w:rPr>
        <w:t>+</w:t>
      </w:r>
      <w:r w:rsidR="00924A41" w:rsidRPr="00B4375A">
        <w:rPr>
          <w:rFonts w:asciiTheme="minorHAnsi" w:eastAsia="Calibri" w:hAnsiTheme="minorHAnsi" w:cstheme="minorHAnsi"/>
        </w:rPr>
        <w:t xml:space="preserve"> years of demonstrated experience in business analysis and requirement gathering. </w:t>
      </w:r>
    </w:p>
    <w:p w14:paraId="58E99894"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An effective communicator and leader with strong interpersonal, analytical, client and people management skills.</w:t>
      </w:r>
    </w:p>
    <w:p w14:paraId="148F5E41" w14:textId="77777777" w:rsidR="00126965" w:rsidRDefault="00126965">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Experience in </w:t>
      </w:r>
      <w:r w:rsidRPr="009F3292">
        <w:rPr>
          <w:rFonts w:asciiTheme="minorHAnsi" w:eastAsia="Calibri" w:hAnsiTheme="minorHAnsi" w:cstheme="minorHAnsi"/>
          <w:b/>
        </w:rPr>
        <w:t>Healthcare Data</w:t>
      </w:r>
      <w:r>
        <w:rPr>
          <w:rFonts w:asciiTheme="minorHAnsi" w:eastAsia="Calibri" w:hAnsiTheme="minorHAnsi" w:cstheme="minorHAnsi"/>
        </w:rPr>
        <w:t xml:space="preserve"> such as </w:t>
      </w:r>
      <w:r w:rsidRPr="009F3292">
        <w:rPr>
          <w:rFonts w:asciiTheme="minorHAnsi" w:eastAsia="Calibri" w:hAnsiTheme="minorHAnsi" w:cstheme="minorHAnsi"/>
          <w:b/>
        </w:rPr>
        <w:t>Medicaid</w:t>
      </w:r>
      <w:r>
        <w:rPr>
          <w:rFonts w:asciiTheme="minorHAnsi" w:eastAsia="Calibri" w:hAnsiTheme="minorHAnsi" w:cstheme="minorHAnsi"/>
        </w:rPr>
        <w:t xml:space="preserve"> and </w:t>
      </w:r>
      <w:r w:rsidRPr="009F3292">
        <w:rPr>
          <w:rFonts w:asciiTheme="minorHAnsi" w:eastAsia="Calibri" w:hAnsiTheme="minorHAnsi" w:cstheme="minorHAnsi"/>
          <w:b/>
        </w:rPr>
        <w:t>HIPPA</w:t>
      </w:r>
      <w:r>
        <w:rPr>
          <w:rFonts w:asciiTheme="minorHAnsi" w:eastAsia="Calibri" w:hAnsiTheme="minorHAnsi" w:cstheme="minorHAnsi"/>
        </w:rPr>
        <w:t xml:space="preserve"> protected data.</w:t>
      </w:r>
    </w:p>
    <w:p w14:paraId="5B1F9A16"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Extremely versed in Software Development Life Cycle (SDLC) processes using waterfall and agile methodologies.</w:t>
      </w:r>
    </w:p>
    <w:p w14:paraId="666719DA" w14:textId="77777777" w:rsidR="009F3292" w:rsidRDefault="009F3292" w:rsidP="009F3292">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Experience in managing </w:t>
      </w:r>
      <w:r>
        <w:rPr>
          <w:rFonts w:asciiTheme="minorHAnsi" w:eastAsia="Calibri" w:hAnsiTheme="minorHAnsi" w:cstheme="minorHAnsi"/>
          <w:b/>
        </w:rPr>
        <w:t>NY State</w:t>
      </w:r>
      <w:r>
        <w:rPr>
          <w:rFonts w:asciiTheme="minorHAnsi" w:eastAsia="Calibri" w:hAnsiTheme="minorHAnsi" w:cstheme="minorHAnsi"/>
        </w:rPr>
        <w:t xml:space="preserve">, </w:t>
      </w:r>
      <w:r>
        <w:rPr>
          <w:rFonts w:asciiTheme="minorHAnsi" w:eastAsia="Calibri" w:hAnsiTheme="minorHAnsi" w:cstheme="minorHAnsi"/>
          <w:b/>
        </w:rPr>
        <w:t>USAID</w:t>
      </w:r>
      <w:r>
        <w:rPr>
          <w:rFonts w:asciiTheme="minorHAnsi" w:eastAsia="Calibri" w:hAnsiTheme="minorHAnsi" w:cstheme="minorHAnsi"/>
        </w:rPr>
        <w:t xml:space="preserve">, </w:t>
      </w:r>
      <w:r>
        <w:rPr>
          <w:rFonts w:asciiTheme="minorHAnsi" w:eastAsia="Calibri" w:hAnsiTheme="minorHAnsi" w:cstheme="minorHAnsi"/>
          <w:b/>
        </w:rPr>
        <w:t>World Bank</w:t>
      </w:r>
      <w:r>
        <w:rPr>
          <w:rFonts w:asciiTheme="minorHAnsi" w:eastAsia="Calibri" w:hAnsiTheme="minorHAnsi" w:cstheme="minorHAnsi"/>
        </w:rPr>
        <w:t xml:space="preserve"> and </w:t>
      </w:r>
      <w:r>
        <w:rPr>
          <w:rFonts w:asciiTheme="minorHAnsi" w:eastAsia="Calibri" w:hAnsiTheme="minorHAnsi" w:cstheme="minorHAnsi"/>
          <w:b/>
        </w:rPr>
        <w:t>RFMH</w:t>
      </w:r>
      <w:r>
        <w:rPr>
          <w:rFonts w:asciiTheme="minorHAnsi" w:eastAsia="Calibri" w:hAnsiTheme="minorHAnsi" w:cstheme="minorHAnsi"/>
        </w:rPr>
        <w:t xml:space="preserve"> funded projects.</w:t>
      </w:r>
    </w:p>
    <w:p w14:paraId="1C57B490" w14:textId="77777777" w:rsidR="00A77B3E" w:rsidRPr="00B4375A" w:rsidRDefault="003605DB">
      <w:pPr>
        <w:numPr>
          <w:ilvl w:val="0"/>
          <w:numId w:val="2"/>
        </w:numPr>
        <w:jc w:val="both"/>
        <w:rPr>
          <w:rFonts w:asciiTheme="minorHAnsi" w:eastAsia="Calibri" w:hAnsiTheme="minorHAnsi" w:cstheme="minorHAnsi"/>
        </w:rPr>
      </w:pPr>
      <w:r>
        <w:rPr>
          <w:rFonts w:asciiTheme="minorHAnsi" w:eastAsia="Calibri" w:hAnsiTheme="minorHAnsi" w:cstheme="minorHAnsi"/>
        </w:rPr>
        <w:t>Experience in managing d</w:t>
      </w:r>
      <w:r w:rsidR="00A62236" w:rsidRPr="00B4375A">
        <w:rPr>
          <w:rFonts w:asciiTheme="minorHAnsi" w:eastAsia="Calibri" w:hAnsiTheme="minorHAnsi" w:cstheme="minorHAnsi"/>
        </w:rPr>
        <w:t>istr</w:t>
      </w:r>
      <w:r>
        <w:rPr>
          <w:rFonts w:asciiTheme="minorHAnsi" w:eastAsia="Calibri" w:hAnsiTheme="minorHAnsi" w:cstheme="minorHAnsi"/>
        </w:rPr>
        <w:t>ibuted project teams and onsite-offsite</w:t>
      </w:r>
      <w:r w:rsidR="00A62236" w:rsidRPr="00B4375A">
        <w:rPr>
          <w:rFonts w:asciiTheme="minorHAnsi" w:eastAsia="Calibri" w:hAnsiTheme="minorHAnsi" w:cstheme="minorHAnsi"/>
        </w:rPr>
        <w:t xml:space="preserve"> model</w:t>
      </w:r>
      <w:r w:rsidR="00C0695E">
        <w:rPr>
          <w:rFonts w:asciiTheme="minorHAnsi" w:eastAsia="Calibri" w:hAnsiTheme="minorHAnsi" w:cstheme="minorHAnsi"/>
        </w:rPr>
        <w:t xml:space="preserve"> projects</w:t>
      </w:r>
      <w:r w:rsidR="00A62236" w:rsidRPr="00B4375A">
        <w:rPr>
          <w:rFonts w:asciiTheme="minorHAnsi" w:eastAsia="Calibri" w:hAnsiTheme="minorHAnsi" w:cstheme="minorHAnsi"/>
        </w:rPr>
        <w:t>.</w:t>
      </w:r>
    </w:p>
    <w:p w14:paraId="6BB6AF28" w14:textId="77777777" w:rsidR="00A77B3E" w:rsidRPr="00B4375A" w:rsidRDefault="00A77B3E">
      <w:pPr>
        <w:jc w:val="both"/>
        <w:rPr>
          <w:rFonts w:asciiTheme="minorHAnsi" w:eastAsia="Calibri" w:hAnsiTheme="minorHAnsi" w:cstheme="minorHAnsi"/>
        </w:rPr>
      </w:pPr>
    </w:p>
    <w:p w14:paraId="5A6A903C" w14:textId="77777777" w:rsidR="00A77B3E" w:rsidRPr="00B4375A" w:rsidRDefault="00A62236">
      <w:pPr>
        <w:jc w:val="both"/>
        <w:rPr>
          <w:rFonts w:asciiTheme="minorHAnsi" w:eastAsia="Calibri" w:hAnsiTheme="minorHAnsi" w:cstheme="minorHAnsi"/>
          <w:b/>
          <w:bCs/>
        </w:rPr>
      </w:pPr>
      <w:r w:rsidRPr="00B4375A">
        <w:rPr>
          <w:rFonts w:asciiTheme="minorHAnsi" w:eastAsia="Calibri" w:hAnsiTheme="minorHAnsi" w:cstheme="minorHAnsi"/>
          <w:b/>
          <w:bCs/>
        </w:rPr>
        <w:t>Technical Skills: -</w:t>
      </w:r>
    </w:p>
    <w:p w14:paraId="452C2DA1" w14:textId="77777777" w:rsidR="00A77B3E" w:rsidRPr="00B4375A" w:rsidRDefault="00A77B3E">
      <w:pPr>
        <w:jc w:val="both"/>
        <w:rPr>
          <w:rFonts w:asciiTheme="minorHAnsi" w:eastAsia="Calibri" w:hAnsiTheme="minorHAnsi" w:cstheme="minorHAnsi"/>
          <w:b/>
          <w:bCs/>
        </w:rPr>
      </w:pPr>
    </w:p>
    <w:p w14:paraId="4ADF5F8A" w14:textId="77777777"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PM Tool</w:t>
      </w:r>
      <w:r w:rsidR="00460A61">
        <w:rPr>
          <w:rFonts w:asciiTheme="minorHAnsi" w:eastAsia="Calibri" w:hAnsiTheme="minorHAnsi" w:cstheme="minorHAnsi"/>
        </w:rPr>
        <w:t>s</w:t>
      </w:r>
      <w:r w:rsidR="00460A61">
        <w:rPr>
          <w:rFonts w:asciiTheme="minorHAnsi" w:eastAsia="Calibri" w:hAnsiTheme="minorHAnsi" w:cstheme="minorHAnsi"/>
        </w:rPr>
        <w:tab/>
      </w:r>
      <w:r w:rsidR="00460A61">
        <w:rPr>
          <w:rFonts w:asciiTheme="minorHAnsi" w:eastAsia="Calibri" w:hAnsiTheme="minorHAnsi" w:cstheme="minorHAnsi"/>
        </w:rPr>
        <w:tab/>
        <w:t xml:space="preserve">-    Microsoft Project, </w:t>
      </w:r>
      <w:r w:rsidR="00045F79">
        <w:rPr>
          <w:rFonts w:asciiTheme="minorHAnsi" w:eastAsia="Calibri" w:hAnsiTheme="minorHAnsi" w:cstheme="minorHAnsi"/>
        </w:rPr>
        <w:t>Clarity</w:t>
      </w:r>
      <w:r w:rsidR="00460A61">
        <w:rPr>
          <w:rFonts w:asciiTheme="minorHAnsi" w:eastAsia="Calibri" w:hAnsiTheme="minorHAnsi" w:cstheme="minorHAnsi"/>
        </w:rPr>
        <w:t>, Service Now</w:t>
      </w:r>
    </w:p>
    <w:p w14:paraId="76611A1B" w14:textId="77777777"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 xml:space="preserve">Agile/SCRUM Tools     -   </w:t>
      </w:r>
      <w:r w:rsidR="00C0695E">
        <w:rPr>
          <w:rFonts w:asciiTheme="minorHAnsi" w:eastAsia="Calibri" w:hAnsiTheme="minorHAnsi" w:cstheme="minorHAnsi"/>
        </w:rPr>
        <w:t xml:space="preserve"> </w:t>
      </w:r>
      <w:r w:rsidRPr="00B4375A">
        <w:rPr>
          <w:rFonts w:asciiTheme="minorHAnsi" w:eastAsia="Calibri" w:hAnsiTheme="minorHAnsi" w:cstheme="minorHAnsi"/>
        </w:rPr>
        <w:t>T</w:t>
      </w:r>
      <w:r w:rsidR="003652AA">
        <w:rPr>
          <w:rFonts w:asciiTheme="minorHAnsi" w:eastAsia="Calibri" w:hAnsiTheme="minorHAnsi" w:cstheme="minorHAnsi"/>
        </w:rPr>
        <w:t xml:space="preserve">eam </w:t>
      </w:r>
      <w:r w:rsidRPr="00B4375A">
        <w:rPr>
          <w:rFonts w:asciiTheme="minorHAnsi" w:eastAsia="Calibri" w:hAnsiTheme="minorHAnsi" w:cstheme="minorHAnsi"/>
        </w:rPr>
        <w:t>F</w:t>
      </w:r>
      <w:r w:rsidR="003652AA">
        <w:rPr>
          <w:rFonts w:asciiTheme="minorHAnsi" w:eastAsia="Calibri" w:hAnsiTheme="minorHAnsi" w:cstheme="minorHAnsi"/>
        </w:rPr>
        <w:t xml:space="preserve">oundation </w:t>
      </w:r>
      <w:r w:rsidRPr="00B4375A">
        <w:rPr>
          <w:rFonts w:asciiTheme="minorHAnsi" w:eastAsia="Calibri" w:hAnsiTheme="minorHAnsi" w:cstheme="minorHAnsi"/>
        </w:rPr>
        <w:t>S</w:t>
      </w:r>
      <w:r w:rsidR="003652AA">
        <w:rPr>
          <w:rFonts w:asciiTheme="minorHAnsi" w:eastAsia="Calibri" w:hAnsiTheme="minorHAnsi" w:cstheme="minorHAnsi"/>
        </w:rPr>
        <w:t>erver (TFS)</w:t>
      </w:r>
      <w:r w:rsidRPr="00B4375A">
        <w:rPr>
          <w:rFonts w:asciiTheme="minorHAnsi" w:eastAsia="Calibri" w:hAnsiTheme="minorHAnsi" w:cstheme="minorHAnsi"/>
        </w:rPr>
        <w:t xml:space="preserve"> Scrum V</w:t>
      </w:r>
      <w:r w:rsidR="00345E96">
        <w:rPr>
          <w:rFonts w:asciiTheme="minorHAnsi" w:eastAsia="Calibri" w:hAnsiTheme="minorHAnsi" w:cstheme="minorHAnsi"/>
        </w:rPr>
        <w:t xml:space="preserve">ersion </w:t>
      </w:r>
      <w:r w:rsidRPr="00B4375A">
        <w:rPr>
          <w:rFonts w:asciiTheme="minorHAnsi" w:eastAsia="Calibri" w:hAnsiTheme="minorHAnsi" w:cstheme="minorHAnsi"/>
        </w:rPr>
        <w:t xml:space="preserve">1.0, </w:t>
      </w:r>
      <w:r w:rsidR="00FF3F7E">
        <w:rPr>
          <w:rFonts w:asciiTheme="minorHAnsi" w:eastAsia="Calibri" w:hAnsiTheme="minorHAnsi" w:cstheme="minorHAnsi"/>
        </w:rPr>
        <w:t xml:space="preserve">Jira, </w:t>
      </w:r>
      <w:r w:rsidRPr="00B4375A">
        <w:rPr>
          <w:rFonts w:asciiTheme="minorHAnsi" w:eastAsia="Calibri" w:hAnsiTheme="minorHAnsi" w:cstheme="minorHAnsi"/>
        </w:rPr>
        <w:t>Rally, Urban Turtle</w:t>
      </w:r>
    </w:p>
    <w:p w14:paraId="06336A02" w14:textId="77777777"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Other Tools</w:t>
      </w:r>
      <w:r w:rsidRPr="00B4375A">
        <w:rPr>
          <w:rFonts w:asciiTheme="minorHAnsi" w:eastAsia="Calibri" w:hAnsiTheme="minorHAnsi" w:cstheme="minorHAnsi"/>
        </w:rPr>
        <w:tab/>
      </w:r>
      <w:r w:rsidRPr="00B4375A">
        <w:rPr>
          <w:rFonts w:asciiTheme="minorHAnsi" w:eastAsia="Calibri" w:hAnsiTheme="minorHAnsi" w:cstheme="minorHAnsi"/>
        </w:rPr>
        <w:tab/>
        <w:t>-</w:t>
      </w:r>
      <w:r w:rsidR="00765A8F">
        <w:rPr>
          <w:rFonts w:asciiTheme="minorHAnsi" w:eastAsia="Calibri" w:hAnsiTheme="minorHAnsi" w:cstheme="minorHAnsi"/>
        </w:rPr>
        <w:t xml:space="preserve">    Visio, Microsoft Office 365</w:t>
      </w:r>
      <w:r w:rsidRPr="00B4375A">
        <w:rPr>
          <w:rFonts w:asciiTheme="minorHAnsi" w:eastAsia="Calibri" w:hAnsiTheme="minorHAnsi" w:cstheme="minorHAnsi"/>
        </w:rPr>
        <w:t xml:space="preserve">, SharePoint, </w:t>
      </w:r>
      <w:r w:rsidR="008D467C">
        <w:rPr>
          <w:rFonts w:asciiTheme="minorHAnsi" w:eastAsia="Calibri" w:hAnsiTheme="minorHAnsi" w:cstheme="minorHAnsi"/>
        </w:rPr>
        <w:t xml:space="preserve">HP </w:t>
      </w:r>
      <w:r w:rsidRPr="00B4375A">
        <w:rPr>
          <w:rFonts w:asciiTheme="minorHAnsi" w:eastAsia="Calibri" w:hAnsiTheme="minorHAnsi" w:cstheme="minorHAnsi"/>
        </w:rPr>
        <w:t>Quality Center</w:t>
      </w:r>
      <w:r w:rsidR="00FD749B">
        <w:rPr>
          <w:rFonts w:asciiTheme="minorHAnsi" w:eastAsia="Calibri" w:hAnsiTheme="minorHAnsi" w:cstheme="minorHAnsi"/>
        </w:rPr>
        <w:t>, Service Now</w:t>
      </w:r>
      <w:r w:rsidR="001F671C">
        <w:rPr>
          <w:rFonts w:asciiTheme="minorHAnsi" w:eastAsia="Calibri" w:hAnsiTheme="minorHAnsi" w:cstheme="minorHAnsi"/>
        </w:rPr>
        <w:t xml:space="preserve"> </w:t>
      </w:r>
      <w:r w:rsidR="00FD749B">
        <w:rPr>
          <w:rFonts w:asciiTheme="minorHAnsi" w:eastAsia="Calibri" w:hAnsiTheme="minorHAnsi" w:cstheme="minorHAnsi"/>
        </w:rPr>
        <w:t>(ITSM)</w:t>
      </w:r>
    </w:p>
    <w:p w14:paraId="7D768D4A" w14:textId="77777777" w:rsidR="00C0695E" w:rsidRDefault="00A62236" w:rsidP="00C0695E">
      <w:pPr>
        <w:ind w:left="2160" w:hanging="2160"/>
        <w:jc w:val="both"/>
        <w:rPr>
          <w:rFonts w:asciiTheme="minorHAnsi" w:eastAsia="Calibri" w:hAnsiTheme="minorHAnsi" w:cstheme="minorHAnsi"/>
        </w:rPr>
      </w:pPr>
      <w:r w:rsidRPr="00B4375A">
        <w:rPr>
          <w:rFonts w:asciiTheme="minorHAnsi" w:eastAsia="Calibri" w:hAnsiTheme="minorHAnsi" w:cstheme="minorHAnsi"/>
        </w:rPr>
        <w:t>Methodologies</w:t>
      </w:r>
      <w:r w:rsidRPr="00B4375A">
        <w:rPr>
          <w:rFonts w:asciiTheme="minorHAnsi" w:eastAsia="Calibri" w:hAnsiTheme="minorHAnsi" w:cstheme="minorHAnsi"/>
        </w:rPr>
        <w:tab/>
        <w:t>-    Project Management Body of Knowledge (PMBoK), Waterfall, Agile</w:t>
      </w:r>
      <w:r w:rsidR="00415D6A">
        <w:rPr>
          <w:rFonts w:asciiTheme="minorHAnsi" w:eastAsia="Calibri" w:hAnsiTheme="minorHAnsi" w:cstheme="minorHAnsi"/>
        </w:rPr>
        <w:t xml:space="preserve"> </w:t>
      </w:r>
      <w:r w:rsidR="00615C45">
        <w:rPr>
          <w:rFonts w:asciiTheme="minorHAnsi" w:eastAsia="Calibri" w:hAnsiTheme="minorHAnsi" w:cstheme="minorHAnsi"/>
        </w:rPr>
        <w:t>(SCRUM)</w:t>
      </w:r>
      <w:r w:rsidRPr="00B4375A">
        <w:rPr>
          <w:rFonts w:asciiTheme="minorHAnsi" w:eastAsia="Calibri" w:hAnsiTheme="minorHAnsi" w:cstheme="minorHAnsi"/>
        </w:rPr>
        <w:t xml:space="preserve">, </w:t>
      </w:r>
      <w:r w:rsidR="00C0695E">
        <w:rPr>
          <w:rFonts w:asciiTheme="minorHAnsi" w:eastAsia="Calibri" w:hAnsiTheme="minorHAnsi" w:cstheme="minorHAnsi"/>
        </w:rPr>
        <w:t xml:space="preserve">   </w:t>
      </w:r>
    </w:p>
    <w:p w14:paraId="4817436C" w14:textId="77777777" w:rsidR="00A77B3E" w:rsidRPr="00B4375A" w:rsidRDefault="00C0695E" w:rsidP="00C0695E">
      <w:pPr>
        <w:ind w:left="2160" w:hanging="2160"/>
        <w:jc w:val="both"/>
        <w:rPr>
          <w:rFonts w:asciiTheme="minorHAnsi" w:eastAsia="Calibri" w:hAnsiTheme="minorHAnsi" w:cstheme="minorHAnsi"/>
        </w:rPr>
      </w:pPr>
      <w:r>
        <w:rPr>
          <w:rFonts w:asciiTheme="minorHAnsi" w:eastAsia="Calibri" w:hAnsiTheme="minorHAnsi" w:cstheme="minorHAnsi"/>
        </w:rPr>
        <w:t xml:space="preserve">                                             </w:t>
      </w:r>
      <w:r w:rsidR="00A62236" w:rsidRPr="00B4375A">
        <w:rPr>
          <w:rFonts w:asciiTheme="minorHAnsi" w:eastAsia="Calibri" w:hAnsiTheme="minorHAnsi" w:cstheme="minorHAnsi"/>
        </w:rPr>
        <w:t>SDLC,</w:t>
      </w:r>
      <w:r w:rsidR="003652AA">
        <w:rPr>
          <w:rFonts w:asciiTheme="minorHAnsi" w:eastAsia="Calibri" w:hAnsiTheme="minorHAnsi" w:cstheme="minorHAnsi"/>
        </w:rPr>
        <w:t xml:space="preserve"> </w:t>
      </w:r>
      <w:r w:rsidR="00A62236" w:rsidRPr="00B4375A">
        <w:rPr>
          <w:rFonts w:asciiTheme="minorHAnsi" w:eastAsia="Calibri" w:hAnsiTheme="minorHAnsi" w:cstheme="minorHAnsi"/>
        </w:rPr>
        <w:t>Joint Application Development (JAD)</w:t>
      </w:r>
    </w:p>
    <w:p w14:paraId="3F8263AC" w14:textId="77777777"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 xml:space="preserve">RDBMS </w:t>
      </w:r>
      <w:r w:rsidRPr="00B4375A">
        <w:rPr>
          <w:rFonts w:asciiTheme="minorHAnsi" w:eastAsia="Calibri" w:hAnsiTheme="minorHAnsi" w:cstheme="minorHAnsi"/>
        </w:rPr>
        <w:tab/>
      </w:r>
      <w:r w:rsidRPr="00B4375A">
        <w:rPr>
          <w:rFonts w:asciiTheme="minorHAnsi" w:eastAsia="Calibri" w:hAnsiTheme="minorHAnsi" w:cstheme="minorHAnsi"/>
        </w:rPr>
        <w:tab/>
        <w:t xml:space="preserve">-    Oracle </w:t>
      </w:r>
    </w:p>
    <w:p w14:paraId="0836845F" w14:textId="77777777"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OS</w:t>
      </w:r>
      <w:r w:rsidRPr="00B4375A">
        <w:rPr>
          <w:rFonts w:asciiTheme="minorHAnsi" w:eastAsia="Calibri" w:hAnsiTheme="minorHAnsi" w:cstheme="minorHAnsi"/>
        </w:rPr>
        <w:tab/>
      </w:r>
      <w:r w:rsidRPr="00B4375A">
        <w:rPr>
          <w:rFonts w:asciiTheme="minorHAnsi" w:eastAsia="Calibri" w:hAnsiTheme="minorHAnsi" w:cstheme="minorHAnsi"/>
        </w:rPr>
        <w:tab/>
      </w:r>
      <w:r w:rsidRPr="00B4375A">
        <w:rPr>
          <w:rFonts w:asciiTheme="minorHAnsi" w:eastAsia="Calibri" w:hAnsiTheme="minorHAnsi" w:cstheme="minorHAnsi"/>
        </w:rPr>
        <w:tab/>
        <w:t>-    Windows</w:t>
      </w:r>
      <w:r w:rsidR="00E171BC">
        <w:rPr>
          <w:rFonts w:asciiTheme="minorHAnsi" w:eastAsia="Calibri" w:hAnsiTheme="minorHAnsi" w:cstheme="minorHAnsi"/>
        </w:rPr>
        <w:t>, iOS</w:t>
      </w:r>
    </w:p>
    <w:p w14:paraId="2E80DD8C" w14:textId="77777777" w:rsidR="00A77B3E" w:rsidRDefault="00A77B3E">
      <w:pPr>
        <w:rPr>
          <w:rFonts w:asciiTheme="minorHAnsi" w:eastAsia="Calibri" w:hAnsiTheme="minorHAnsi" w:cstheme="minorHAnsi"/>
        </w:rPr>
      </w:pPr>
    </w:p>
    <w:p w14:paraId="20BFFDB5" w14:textId="77777777" w:rsidR="00C53216" w:rsidRDefault="00C53216">
      <w:pPr>
        <w:rPr>
          <w:rFonts w:asciiTheme="minorHAnsi" w:eastAsia="Calibri" w:hAnsiTheme="minorHAnsi" w:cstheme="minorHAnsi"/>
        </w:rPr>
      </w:pPr>
    </w:p>
    <w:p w14:paraId="0074C4ED" w14:textId="77777777" w:rsidR="00A77B3E" w:rsidRPr="00B4375A" w:rsidRDefault="00A62236">
      <w:pPr>
        <w:rPr>
          <w:rFonts w:asciiTheme="minorHAnsi" w:eastAsia="Calibri" w:hAnsiTheme="minorHAnsi" w:cstheme="minorHAnsi"/>
          <w:b/>
          <w:bCs/>
          <w:i/>
          <w:iCs/>
        </w:rPr>
      </w:pPr>
      <w:r w:rsidRPr="00B4375A">
        <w:rPr>
          <w:rFonts w:asciiTheme="minorHAnsi" w:eastAsia="Calibri" w:hAnsiTheme="minorHAnsi" w:cstheme="minorHAnsi"/>
          <w:b/>
          <w:bCs/>
          <w:i/>
          <w:iCs/>
        </w:rPr>
        <w:lastRenderedPageBreak/>
        <w:t>Professional Experience</w:t>
      </w:r>
    </w:p>
    <w:p w14:paraId="1AB3661B" w14:textId="77777777" w:rsidR="00A77B3E" w:rsidRPr="00B4375A" w:rsidRDefault="00A77B3E">
      <w:pPr>
        <w:rPr>
          <w:rFonts w:asciiTheme="minorHAnsi" w:eastAsia="Calibri" w:hAnsiTheme="minorHAnsi" w:cstheme="minorHAnsi"/>
          <w:b/>
          <w:bCs/>
          <w:i/>
          <w:iCs/>
        </w:rPr>
      </w:pPr>
    </w:p>
    <w:p w14:paraId="6F60E183" w14:textId="77777777" w:rsidR="00A77B3E" w:rsidRPr="00B4375A" w:rsidRDefault="00A62236">
      <w:pPr>
        <w:numPr>
          <w:ilvl w:val="0"/>
          <w:numId w:val="3"/>
        </w:numPr>
        <w:tabs>
          <w:tab w:val="num" w:pos="360"/>
        </w:tabs>
        <w:ind w:hanging="360"/>
        <w:rPr>
          <w:rFonts w:asciiTheme="minorHAnsi" w:eastAsia="Calibri" w:hAnsiTheme="minorHAnsi" w:cstheme="minorHAnsi"/>
          <w:b/>
          <w:bCs/>
        </w:rPr>
      </w:pPr>
      <w:r w:rsidRPr="00B4375A">
        <w:rPr>
          <w:rFonts w:asciiTheme="minorHAnsi" w:eastAsia="Calibri" w:hAnsiTheme="minorHAnsi" w:cstheme="minorHAnsi"/>
          <w:b/>
          <w:bCs/>
        </w:rPr>
        <w:t>Project Manager</w:t>
      </w:r>
      <w:r w:rsidR="0038631F">
        <w:rPr>
          <w:rFonts w:asciiTheme="minorHAnsi" w:eastAsia="Calibri" w:hAnsiTheme="minorHAnsi" w:cstheme="minorHAnsi"/>
          <w:b/>
          <w:bCs/>
        </w:rPr>
        <w:t xml:space="preserve"> </w:t>
      </w:r>
      <w:r w:rsidRPr="00B4375A">
        <w:rPr>
          <w:rFonts w:asciiTheme="minorHAnsi" w:eastAsia="Calibri" w:hAnsiTheme="minorHAnsi" w:cstheme="minorHAnsi"/>
          <w:b/>
          <w:bCs/>
        </w:rPr>
        <w:t xml:space="preserve">– </w:t>
      </w:r>
      <w:r w:rsidRPr="00B4375A">
        <w:rPr>
          <w:rFonts w:asciiTheme="minorHAnsi" w:eastAsia="Calibri" w:hAnsiTheme="minorHAnsi" w:cstheme="minorHAnsi"/>
        </w:rPr>
        <w:t>NY State Office of Mental Health, Albany, NY – Since Jan 2012</w:t>
      </w:r>
    </w:p>
    <w:p w14:paraId="72B863C6" w14:textId="77777777" w:rsidR="00A77B3E" w:rsidRPr="00B4375A" w:rsidRDefault="00A77B3E">
      <w:pPr>
        <w:rPr>
          <w:rFonts w:asciiTheme="minorHAnsi" w:eastAsia="Calibri" w:hAnsiTheme="minorHAnsi" w:cstheme="minorHAnsi"/>
        </w:rPr>
      </w:pPr>
    </w:p>
    <w:p w14:paraId="26D88ADB" w14:textId="77777777"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 xml:space="preserve">The Psychiatric Services and Clinical Knowledge Enhancement System (PSYCKES) is a </w:t>
      </w:r>
      <w:r w:rsidRPr="00995ACB">
        <w:rPr>
          <w:rFonts w:asciiTheme="minorHAnsi" w:eastAsia="Calibri" w:hAnsiTheme="minorHAnsi" w:cstheme="minorHAnsi"/>
          <w:b/>
        </w:rPr>
        <w:t xml:space="preserve">HIPAA </w:t>
      </w:r>
      <w:r w:rsidRPr="00B4375A">
        <w:rPr>
          <w:rFonts w:asciiTheme="minorHAnsi" w:eastAsia="Calibri" w:hAnsiTheme="minorHAnsi" w:cstheme="minorHAnsi"/>
        </w:rPr>
        <w:t>complia</w:t>
      </w:r>
      <w:r w:rsidR="00CA7A1C">
        <w:rPr>
          <w:rFonts w:asciiTheme="minorHAnsi" w:eastAsia="Calibri" w:hAnsiTheme="minorHAnsi" w:cstheme="minorHAnsi"/>
        </w:rPr>
        <w:t>nt, web-based portfolio of web applications</w:t>
      </w:r>
      <w:r w:rsidRPr="00B4375A">
        <w:rPr>
          <w:rFonts w:asciiTheme="minorHAnsi" w:eastAsia="Calibri" w:hAnsiTheme="minorHAnsi" w:cstheme="minorHAnsi"/>
        </w:rPr>
        <w:t xml:space="preserve"> using the administrative data from NYS </w:t>
      </w:r>
      <w:r w:rsidRPr="00995ACB">
        <w:rPr>
          <w:rFonts w:asciiTheme="minorHAnsi" w:eastAsia="Calibri" w:hAnsiTheme="minorHAnsi" w:cstheme="minorHAnsi"/>
          <w:b/>
        </w:rPr>
        <w:t>Medicaid</w:t>
      </w:r>
      <w:r w:rsidRPr="00B4375A">
        <w:rPr>
          <w:rFonts w:asciiTheme="minorHAnsi" w:eastAsia="Calibri" w:hAnsiTheme="minorHAnsi" w:cstheme="minorHAnsi"/>
        </w:rPr>
        <w:t xml:space="preserve"> claim database to support quality improvement and clinical decision-making in New York State. </w:t>
      </w:r>
    </w:p>
    <w:p w14:paraId="5C53CB00" w14:textId="77777777" w:rsidR="00A77B3E" w:rsidRPr="00B4375A" w:rsidRDefault="00A77B3E">
      <w:pPr>
        <w:rPr>
          <w:rFonts w:asciiTheme="minorHAnsi" w:eastAsia="Calibri" w:hAnsiTheme="minorHAnsi" w:cstheme="minorHAnsi"/>
        </w:rPr>
      </w:pPr>
    </w:p>
    <w:p w14:paraId="159F97DE" w14:textId="77777777" w:rsidR="00A77B3E" w:rsidRDefault="00DB3F47" w:rsidP="006C5D54">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As part of NYS Health Cluster </w:t>
      </w:r>
      <w:r w:rsidR="00E92957">
        <w:rPr>
          <w:rFonts w:asciiTheme="minorHAnsi" w:eastAsia="Calibri" w:hAnsiTheme="minorHAnsi" w:cstheme="minorHAnsi"/>
        </w:rPr>
        <w:t>E</w:t>
      </w:r>
      <w:r>
        <w:rPr>
          <w:rFonts w:asciiTheme="minorHAnsi" w:eastAsia="Calibri" w:hAnsiTheme="minorHAnsi" w:cstheme="minorHAnsi"/>
        </w:rPr>
        <w:t>PMO, r</w:t>
      </w:r>
      <w:r w:rsidR="00BF4AED">
        <w:rPr>
          <w:rFonts w:asciiTheme="minorHAnsi" w:eastAsia="Calibri" w:hAnsiTheme="minorHAnsi" w:cstheme="minorHAnsi"/>
        </w:rPr>
        <w:t xml:space="preserve">esponsible </w:t>
      </w:r>
      <w:r w:rsidR="00711DBA">
        <w:rPr>
          <w:rFonts w:asciiTheme="minorHAnsi" w:eastAsia="Calibri" w:hAnsiTheme="minorHAnsi" w:cstheme="minorHAnsi"/>
        </w:rPr>
        <w:t>f</w:t>
      </w:r>
      <w:r w:rsidR="00BF4AED">
        <w:rPr>
          <w:rFonts w:asciiTheme="minorHAnsi" w:eastAsia="Calibri" w:hAnsiTheme="minorHAnsi" w:cstheme="minorHAnsi"/>
        </w:rPr>
        <w:t>or</w:t>
      </w:r>
      <w:r w:rsidR="00711DBA">
        <w:rPr>
          <w:rFonts w:asciiTheme="minorHAnsi" w:eastAsia="Calibri" w:hAnsiTheme="minorHAnsi" w:cstheme="minorHAnsi"/>
        </w:rPr>
        <w:t xml:space="preserve"> </w:t>
      </w:r>
      <w:r w:rsidR="001F6708">
        <w:rPr>
          <w:rFonts w:asciiTheme="minorHAnsi" w:eastAsia="Calibri" w:hAnsiTheme="minorHAnsi" w:cstheme="minorHAnsi"/>
        </w:rPr>
        <w:t>m</w:t>
      </w:r>
      <w:r w:rsidR="00A62236" w:rsidRPr="00B4375A">
        <w:rPr>
          <w:rFonts w:asciiTheme="minorHAnsi" w:eastAsia="Calibri" w:hAnsiTheme="minorHAnsi" w:cstheme="minorHAnsi"/>
        </w:rPr>
        <w:t xml:space="preserve">anaging the </w:t>
      </w:r>
      <w:r w:rsidR="007C53DA">
        <w:rPr>
          <w:rFonts w:asciiTheme="minorHAnsi" w:eastAsia="Calibri" w:hAnsiTheme="minorHAnsi" w:cstheme="minorHAnsi"/>
        </w:rPr>
        <w:t xml:space="preserve">IT </w:t>
      </w:r>
      <w:r w:rsidR="00C15E15">
        <w:rPr>
          <w:rFonts w:asciiTheme="minorHAnsi" w:eastAsia="Calibri" w:hAnsiTheme="minorHAnsi" w:cstheme="minorHAnsi"/>
        </w:rPr>
        <w:t xml:space="preserve">software application </w:t>
      </w:r>
      <w:r w:rsidR="007C53DA" w:rsidRPr="00B4375A">
        <w:rPr>
          <w:rFonts w:asciiTheme="minorHAnsi" w:eastAsia="Calibri" w:hAnsiTheme="minorHAnsi" w:cstheme="minorHAnsi"/>
        </w:rPr>
        <w:t>development of</w:t>
      </w:r>
      <w:r w:rsidR="007C53DA">
        <w:rPr>
          <w:rFonts w:asciiTheme="minorHAnsi" w:eastAsia="Calibri" w:hAnsiTheme="minorHAnsi" w:cstheme="minorHAnsi"/>
        </w:rPr>
        <w:t xml:space="preserve"> this multi-year and multi-million dollar (10M) value project </w:t>
      </w:r>
      <w:r w:rsidR="00BF4AED">
        <w:rPr>
          <w:rFonts w:asciiTheme="minorHAnsi" w:eastAsia="Calibri" w:hAnsiTheme="minorHAnsi" w:cstheme="minorHAnsi"/>
        </w:rPr>
        <w:t>and it</w:t>
      </w:r>
      <w:r w:rsidR="00A245D5">
        <w:rPr>
          <w:rFonts w:asciiTheme="minorHAnsi" w:eastAsia="Calibri" w:hAnsiTheme="minorHAnsi" w:cstheme="minorHAnsi"/>
        </w:rPr>
        <w:t>s deliverables</w:t>
      </w:r>
      <w:r>
        <w:rPr>
          <w:rFonts w:asciiTheme="minorHAnsi" w:eastAsia="Calibri" w:hAnsiTheme="minorHAnsi" w:cstheme="minorHAnsi"/>
        </w:rPr>
        <w:t xml:space="preserve"> for NYS Office of Mental Health</w:t>
      </w:r>
      <w:r w:rsidR="007C2E7B">
        <w:rPr>
          <w:rFonts w:asciiTheme="minorHAnsi" w:eastAsia="Calibri" w:hAnsiTheme="minorHAnsi" w:cstheme="minorHAnsi"/>
        </w:rPr>
        <w:t xml:space="preserve"> </w:t>
      </w:r>
      <w:r w:rsidR="00312687">
        <w:rPr>
          <w:rFonts w:asciiTheme="minorHAnsi" w:eastAsia="Calibri" w:hAnsiTheme="minorHAnsi" w:cstheme="minorHAnsi"/>
        </w:rPr>
        <w:t>(NYS OMH)</w:t>
      </w:r>
      <w:r w:rsidR="0067034A">
        <w:rPr>
          <w:rFonts w:asciiTheme="minorHAnsi" w:eastAsia="Calibri" w:hAnsiTheme="minorHAnsi" w:cstheme="minorHAnsi"/>
        </w:rPr>
        <w:t xml:space="preserve"> using Agile SDLC framework</w:t>
      </w:r>
    </w:p>
    <w:p w14:paraId="2691E376" w14:textId="77777777" w:rsidR="006058BB" w:rsidRDefault="006058BB">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Preparing </w:t>
      </w:r>
      <w:r w:rsidR="00C0695E">
        <w:rPr>
          <w:rFonts w:asciiTheme="minorHAnsi" w:eastAsia="Calibri" w:hAnsiTheme="minorHAnsi" w:cstheme="minorHAnsi"/>
        </w:rPr>
        <w:t xml:space="preserve">and managing various </w:t>
      </w:r>
      <w:r>
        <w:rPr>
          <w:rFonts w:asciiTheme="minorHAnsi" w:eastAsia="Calibri" w:hAnsiTheme="minorHAnsi" w:cstheme="minorHAnsi"/>
        </w:rPr>
        <w:t xml:space="preserve">project </w:t>
      </w:r>
      <w:r w:rsidR="00C0695E">
        <w:rPr>
          <w:rFonts w:asciiTheme="minorHAnsi" w:eastAsia="Calibri" w:hAnsiTheme="minorHAnsi" w:cstheme="minorHAnsi"/>
        </w:rPr>
        <w:t xml:space="preserve">management </w:t>
      </w:r>
      <w:r>
        <w:rPr>
          <w:rFonts w:asciiTheme="minorHAnsi" w:eastAsia="Calibri" w:hAnsiTheme="minorHAnsi" w:cstheme="minorHAnsi"/>
        </w:rPr>
        <w:t xml:space="preserve">plans, </w:t>
      </w:r>
      <w:r w:rsidR="00BF4AED">
        <w:rPr>
          <w:rFonts w:asciiTheme="minorHAnsi" w:eastAsia="Calibri" w:hAnsiTheme="minorHAnsi" w:cstheme="minorHAnsi"/>
        </w:rPr>
        <w:t xml:space="preserve">creating WBS, </w:t>
      </w:r>
      <w:r w:rsidR="007C53DA">
        <w:rPr>
          <w:rFonts w:asciiTheme="minorHAnsi" w:eastAsia="Calibri" w:hAnsiTheme="minorHAnsi" w:cstheme="minorHAnsi"/>
        </w:rPr>
        <w:t xml:space="preserve">schedules </w:t>
      </w:r>
      <w:r>
        <w:rPr>
          <w:rFonts w:asciiTheme="minorHAnsi" w:eastAsia="Calibri" w:hAnsiTheme="minorHAnsi" w:cstheme="minorHAnsi"/>
        </w:rPr>
        <w:t xml:space="preserve">and monitoring the progress on a day to day basis </w:t>
      </w:r>
      <w:r w:rsidR="00BF4AED">
        <w:rPr>
          <w:rFonts w:asciiTheme="minorHAnsi" w:eastAsia="Calibri" w:hAnsiTheme="minorHAnsi" w:cstheme="minorHAnsi"/>
        </w:rPr>
        <w:t xml:space="preserve">and keep the project documents up-to-date. </w:t>
      </w:r>
    </w:p>
    <w:p w14:paraId="45CFE81B" w14:textId="77777777" w:rsidR="008D467C" w:rsidRPr="00B4375A" w:rsidRDefault="008D467C">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Maintaining the project metrics and provide monthly as well as bi-weekly project status reports to </w:t>
      </w:r>
      <w:r w:rsidR="00E92957">
        <w:rPr>
          <w:rFonts w:asciiTheme="minorHAnsi" w:eastAsia="Calibri" w:hAnsiTheme="minorHAnsi" w:cstheme="minorHAnsi"/>
        </w:rPr>
        <w:t>E</w:t>
      </w:r>
      <w:r>
        <w:rPr>
          <w:rFonts w:asciiTheme="minorHAnsi" w:eastAsia="Calibri" w:hAnsiTheme="minorHAnsi" w:cstheme="minorHAnsi"/>
        </w:rPr>
        <w:t>PMO</w:t>
      </w:r>
      <w:r w:rsidR="00BF4AED">
        <w:rPr>
          <w:rFonts w:asciiTheme="minorHAnsi" w:eastAsia="Calibri" w:hAnsiTheme="minorHAnsi" w:cstheme="minorHAnsi"/>
        </w:rPr>
        <w:t>, Execut</w:t>
      </w:r>
      <w:r w:rsidR="007C53DA">
        <w:rPr>
          <w:rFonts w:asciiTheme="minorHAnsi" w:eastAsia="Calibri" w:hAnsiTheme="minorHAnsi" w:cstheme="minorHAnsi"/>
        </w:rPr>
        <w:t>ive Team,  Project Sponsor and A</w:t>
      </w:r>
      <w:r w:rsidR="00BF4AED">
        <w:rPr>
          <w:rFonts w:asciiTheme="minorHAnsi" w:eastAsia="Calibri" w:hAnsiTheme="minorHAnsi" w:cstheme="minorHAnsi"/>
        </w:rPr>
        <w:t xml:space="preserve">gency Senior </w:t>
      </w:r>
      <w:r>
        <w:rPr>
          <w:rFonts w:asciiTheme="minorHAnsi" w:eastAsia="Calibri" w:hAnsiTheme="minorHAnsi" w:cstheme="minorHAnsi"/>
        </w:rPr>
        <w:t>Management</w:t>
      </w:r>
    </w:p>
    <w:p w14:paraId="54081D2A" w14:textId="77777777" w:rsidR="005B1947" w:rsidRDefault="005B1947" w:rsidP="005B1947">
      <w:pPr>
        <w:numPr>
          <w:ilvl w:val="0"/>
          <w:numId w:val="4"/>
        </w:numPr>
        <w:tabs>
          <w:tab w:val="num" w:pos="720"/>
        </w:tabs>
        <w:jc w:val="both"/>
        <w:rPr>
          <w:rFonts w:asciiTheme="minorHAnsi" w:eastAsia="Calibri" w:hAnsiTheme="minorHAnsi" w:cstheme="minorHAnsi"/>
        </w:rPr>
      </w:pPr>
      <w:r w:rsidRPr="00B4375A">
        <w:rPr>
          <w:rFonts w:asciiTheme="minorHAnsi" w:eastAsia="Calibri" w:hAnsiTheme="minorHAnsi" w:cstheme="minorHAnsi"/>
        </w:rPr>
        <w:t>Facili</w:t>
      </w:r>
      <w:r w:rsidR="003652AA">
        <w:rPr>
          <w:rFonts w:asciiTheme="minorHAnsi" w:eastAsia="Calibri" w:hAnsiTheme="minorHAnsi" w:cstheme="minorHAnsi"/>
        </w:rPr>
        <w:t xml:space="preserve">tating the </w:t>
      </w:r>
      <w:r w:rsidR="0064154F">
        <w:rPr>
          <w:rFonts w:asciiTheme="minorHAnsi" w:eastAsia="Calibri" w:hAnsiTheme="minorHAnsi" w:cstheme="minorHAnsi"/>
        </w:rPr>
        <w:t xml:space="preserve">various meetings, </w:t>
      </w:r>
      <w:r w:rsidR="003652AA">
        <w:rPr>
          <w:rFonts w:asciiTheme="minorHAnsi" w:eastAsia="Calibri" w:hAnsiTheme="minorHAnsi" w:cstheme="minorHAnsi"/>
        </w:rPr>
        <w:t>user story workshops</w:t>
      </w:r>
      <w:r w:rsidR="00B91525">
        <w:rPr>
          <w:rFonts w:asciiTheme="minorHAnsi" w:eastAsia="Calibri" w:hAnsiTheme="minorHAnsi" w:cstheme="minorHAnsi"/>
        </w:rPr>
        <w:t xml:space="preserve"> </w:t>
      </w:r>
      <w:r w:rsidR="00E83415">
        <w:rPr>
          <w:rFonts w:asciiTheme="minorHAnsi" w:eastAsia="Calibri" w:hAnsiTheme="minorHAnsi" w:cstheme="minorHAnsi"/>
        </w:rPr>
        <w:t>and other sprint related meetings with business owners</w:t>
      </w:r>
      <w:r w:rsidR="0064154F">
        <w:rPr>
          <w:rFonts w:asciiTheme="minorHAnsi" w:eastAsia="Calibri" w:hAnsiTheme="minorHAnsi" w:cstheme="minorHAnsi"/>
        </w:rPr>
        <w:t>, project sponsors</w:t>
      </w:r>
      <w:r w:rsidR="00E83415">
        <w:rPr>
          <w:rFonts w:asciiTheme="minorHAnsi" w:eastAsia="Calibri" w:hAnsiTheme="minorHAnsi" w:cstheme="minorHAnsi"/>
        </w:rPr>
        <w:t xml:space="preserve"> and other stake holders.</w:t>
      </w:r>
    </w:p>
    <w:p w14:paraId="5653A76D" w14:textId="77777777" w:rsidR="00BF4AED" w:rsidRPr="00B4375A" w:rsidRDefault="00BF4AED" w:rsidP="00BF4AED">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Also</w:t>
      </w:r>
      <w:r w:rsidR="00D510E0">
        <w:rPr>
          <w:rFonts w:asciiTheme="minorHAnsi" w:eastAsia="Calibri" w:hAnsiTheme="minorHAnsi" w:cstheme="minorHAnsi"/>
        </w:rPr>
        <w:t xml:space="preserve"> as Scrum Master,</w:t>
      </w:r>
      <w:r>
        <w:rPr>
          <w:rFonts w:asciiTheme="minorHAnsi" w:eastAsia="Calibri" w:hAnsiTheme="minorHAnsi" w:cstheme="minorHAnsi"/>
        </w:rPr>
        <w:t xml:space="preserve"> manages</w:t>
      </w:r>
      <w:r w:rsidRPr="00B4375A">
        <w:rPr>
          <w:rFonts w:asciiTheme="minorHAnsi" w:eastAsia="Calibri" w:hAnsiTheme="minorHAnsi" w:cstheme="minorHAnsi"/>
        </w:rPr>
        <w:t xml:space="preserve"> </w:t>
      </w:r>
      <w:r>
        <w:rPr>
          <w:rFonts w:asciiTheme="minorHAnsi" w:eastAsia="Calibri" w:hAnsiTheme="minorHAnsi" w:cstheme="minorHAnsi"/>
        </w:rPr>
        <w:t>the</w:t>
      </w:r>
      <w:r w:rsidRPr="00B4375A">
        <w:rPr>
          <w:rFonts w:asciiTheme="minorHAnsi" w:eastAsia="Calibri" w:hAnsiTheme="minorHAnsi" w:cstheme="minorHAnsi"/>
        </w:rPr>
        <w:t xml:space="preserve"> Release Planning, Sprint Planning, Backlog Grooming, Daily Stand-ups, Use</w:t>
      </w:r>
      <w:r>
        <w:rPr>
          <w:rFonts w:asciiTheme="minorHAnsi" w:eastAsia="Calibri" w:hAnsiTheme="minorHAnsi" w:cstheme="minorHAnsi"/>
        </w:rPr>
        <w:t>r Story Writing and Sprint Reviews.</w:t>
      </w:r>
    </w:p>
    <w:p w14:paraId="624AF243" w14:textId="77777777" w:rsidR="00A77B3E" w:rsidRDefault="00A62236">
      <w:pPr>
        <w:numPr>
          <w:ilvl w:val="0"/>
          <w:numId w:val="4"/>
        </w:numPr>
        <w:tabs>
          <w:tab w:val="num" w:pos="720"/>
        </w:tabs>
        <w:jc w:val="both"/>
        <w:rPr>
          <w:rFonts w:asciiTheme="minorHAnsi" w:eastAsia="Calibri" w:hAnsiTheme="minorHAnsi" w:cstheme="minorHAnsi"/>
        </w:rPr>
      </w:pPr>
      <w:r w:rsidRPr="00B4375A">
        <w:rPr>
          <w:rFonts w:asciiTheme="minorHAnsi" w:eastAsia="Calibri" w:hAnsiTheme="minorHAnsi" w:cstheme="minorHAnsi"/>
        </w:rPr>
        <w:t xml:space="preserve">Responsible for reporting the progress of </w:t>
      </w:r>
      <w:r w:rsidR="00BF4AED">
        <w:rPr>
          <w:rFonts w:asciiTheme="minorHAnsi" w:eastAsia="Calibri" w:hAnsiTheme="minorHAnsi" w:cstheme="minorHAnsi"/>
        </w:rPr>
        <w:t>project (</w:t>
      </w:r>
      <w:r w:rsidRPr="00B4375A">
        <w:rPr>
          <w:rFonts w:asciiTheme="minorHAnsi" w:eastAsia="Calibri" w:hAnsiTheme="minorHAnsi" w:cstheme="minorHAnsi"/>
        </w:rPr>
        <w:t>sprint and releases</w:t>
      </w:r>
      <w:r w:rsidR="00BF4AED">
        <w:rPr>
          <w:rFonts w:asciiTheme="minorHAnsi" w:eastAsia="Calibri" w:hAnsiTheme="minorHAnsi" w:cstheme="minorHAnsi"/>
        </w:rPr>
        <w:t>)</w:t>
      </w:r>
      <w:r w:rsidRPr="00B4375A">
        <w:rPr>
          <w:rFonts w:asciiTheme="minorHAnsi" w:eastAsia="Calibri" w:hAnsiTheme="minorHAnsi" w:cstheme="minorHAnsi"/>
        </w:rPr>
        <w:t xml:space="preserve"> to the management using various scrum artifacts from backlogs to burndown charts</w:t>
      </w:r>
      <w:r w:rsidR="00B91525">
        <w:rPr>
          <w:rFonts w:asciiTheme="minorHAnsi" w:eastAsia="Calibri" w:hAnsiTheme="minorHAnsi" w:cstheme="minorHAnsi"/>
        </w:rPr>
        <w:t>.</w:t>
      </w:r>
    </w:p>
    <w:p w14:paraId="703CE33B" w14:textId="77777777" w:rsidR="006C5D54" w:rsidRPr="00B4375A" w:rsidRDefault="006C5D54">
      <w:pPr>
        <w:numPr>
          <w:ilvl w:val="0"/>
          <w:numId w:val="4"/>
        </w:numPr>
        <w:tabs>
          <w:tab w:val="num" w:pos="720"/>
        </w:tabs>
        <w:jc w:val="both"/>
        <w:rPr>
          <w:rFonts w:asciiTheme="minorHAnsi" w:eastAsia="Calibri" w:hAnsiTheme="minorHAnsi" w:cstheme="minorHAnsi"/>
        </w:rPr>
      </w:pPr>
      <w:r w:rsidRPr="006C5D54">
        <w:rPr>
          <w:rFonts w:asciiTheme="minorHAnsi" w:eastAsia="Calibri" w:hAnsiTheme="minorHAnsi" w:cstheme="minorHAnsi"/>
        </w:rPr>
        <w:t>Managed a team of 11 team members in the development of PSYCKES application suite comprises of multiple web applications and iOS App</w:t>
      </w:r>
    </w:p>
    <w:p w14:paraId="6AE6480A" w14:textId="77777777" w:rsidR="00A77B3E" w:rsidRPr="00B4375A" w:rsidRDefault="0064154F">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Coached </w:t>
      </w:r>
      <w:r w:rsidR="00A62236" w:rsidRPr="00B4375A">
        <w:rPr>
          <w:rFonts w:asciiTheme="minorHAnsi" w:eastAsia="Calibri" w:hAnsiTheme="minorHAnsi" w:cstheme="minorHAnsi"/>
        </w:rPr>
        <w:t xml:space="preserve">and transformed the PSYCKES </w:t>
      </w:r>
      <w:r>
        <w:rPr>
          <w:rFonts w:asciiTheme="minorHAnsi" w:eastAsia="Calibri" w:hAnsiTheme="minorHAnsi" w:cstheme="minorHAnsi"/>
        </w:rPr>
        <w:t xml:space="preserve">project </w:t>
      </w:r>
      <w:r w:rsidR="00A62236" w:rsidRPr="00B4375A">
        <w:rPr>
          <w:rFonts w:asciiTheme="minorHAnsi" w:eastAsia="Calibri" w:hAnsiTheme="minorHAnsi" w:cstheme="minorHAnsi"/>
        </w:rPr>
        <w:t xml:space="preserve">team into Agile/SCRUM mode from traditional development practices </w:t>
      </w:r>
      <w:r w:rsidR="00063923">
        <w:rPr>
          <w:rFonts w:asciiTheme="minorHAnsi" w:eastAsia="Calibri" w:hAnsiTheme="minorHAnsi" w:cstheme="minorHAnsi"/>
        </w:rPr>
        <w:t xml:space="preserve">and </w:t>
      </w:r>
      <w:r w:rsidR="00A62236" w:rsidRPr="00B4375A">
        <w:rPr>
          <w:rFonts w:asciiTheme="minorHAnsi" w:eastAsia="Calibri" w:hAnsiTheme="minorHAnsi" w:cstheme="minorHAnsi"/>
        </w:rPr>
        <w:t>guided them thru the transition process</w:t>
      </w:r>
      <w:r w:rsidR="00B91525">
        <w:rPr>
          <w:rFonts w:asciiTheme="minorHAnsi" w:eastAsia="Calibri" w:hAnsiTheme="minorHAnsi" w:cstheme="minorHAnsi"/>
        </w:rPr>
        <w:t>.</w:t>
      </w:r>
    </w:p>
    <w:p w14:paraId="1F66A058" w14:textId="77777777" w:rsidR="00A77B3E" w:rsidRDefault="00A62236">
      <w:pPr>
        <w:numPr>
          <w:ilvl w:val="0"/>
          <w:numId w:val="4"/>
        </w:numPr>
        <w:tabs>
          <w:tab w:val="num" w:pos="720"/>
        </w:tabs>
        <w:jc w:val="both"/>
        <w:rPr>
          <w:rFonts w:asciiTheme="minorHAnsi" w:eastAsia="Calibri" w:hAnsiTheme="minorHAnsi" w:cstheme="minorHAnsi"/>
        </w:rPr>
      </w:pPr>
      <w:r w:rsidRPr="00B4375A">
        <w:rPr>
          <w:rFonts w:asciiTheme="minorHAnsi" w:eastAsia="Calibri" w:hAnsiTheme="minorHAnsi" w:cstheme="minorHAnsi"/>
        </w:rPr>
        <w:t>Actively participated in the process of defining the Agile Process and preparation of Agile Guide book for NY State-OMH</w:t>
      </w:r>
    </w:p>
    <w:p w14:paraId="3F221B6C" w14:textId="77777777" w:rsidR="00A77B3E" w:rsidRPr="00B4375A" w:rsidRDefault="00A77B3E">
      <w:pPr>
        <w:rPr>
          <w:rFonts w:asciiTheme="minorHAnsi" w:eastAsia="Calibri" w:hAnsiTheme="minorHAnsi" w:cstheme="minorHAnsi"/>
        </w:rPr>
      </w:pPr>
    </w:p>
    <w:p w14:paraId="1A82D4B4" w14:textId="77777777" w:rsidR="00A77B3E" w:rsidRPr="00B4375A" w:rsidRDefault="00A62236">
      <w:pPr>
        <w:ind w:left="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Architecture - .Net</w:t>
      </w:r>
      <w:r w:rsidR="005B1947" w:rsidRPr="00B4375A">
        <w:rPr>
          <w:rFonts w:asciiTheme="minorHAnsi" w:eastAsia="Calibri" w:hAnsiTheme="minorHAnsi" w:cstheme="minorHAnsi"/>
          <w:i/>
          <w:iCs/>
          <w:sz w:val="22"/>
          <w:szCs w:val="22"/>
        </w:rPr>
        <w:t xml:space="preserve"> </w:t>
      </w:r>
      <w:r w:rsidRPr="00B4375A">
        <w:rPr>
          <w:rFonts w:asciiTheme="minorHAnsi" w:eastAsia="Calibri" w:hAnsiTheme="minorHAnsi" w:cstheme="minorHAnsi"/>
          <w:i/>
          <w:iCs/>
          <w:sz w:val="22"/>
          <w:szCs w:val="22"/>
        </w:rPr>
        <w:t>&amp; Oracle database using Agile and PMBoK methodologies</w:t>
      </w:r>
    </w:p>
    <w:p w14:paraId="2826C865" w14:textId="77777777" w:rsidR="00A77B3E" w:rsidRPr="00B4375A" w:rsidRDefault="00A77B3E">
      <w:pPr>
        <w:rPr>
          <w:rFonts w:asciiTheme="minorHAnsi" w:eastAsia="Calibri" w:hAnsiTheme="minorHAnsi" w:cstheme="minorHAnsi"/>
          <w:i/>
          <w:iCs/>
          <w:sz w:val="22"/>
          <w:szCs w:val="22"/>
        </w:rPr>
      </w:pPr>
    </w:p>
    <w:p w14:paraId="72E29DB6" w14:textId="77777777" w:rsidR="00A77B3E" w:rsidRPr="00B4375A" w:rsidRDefault="00A62236">
      <w:pPr>
        <w:numPr>
          <w:ilvl w:val="0"/>
          <w:numId w:val="3"/>
        </w:numPr>
        <w:tabs>
          <w:tab w:val="num" w:pos="360"/>
        </w:tabs>
        <w:ind w:hanging="360"/>
        <w:rPr>
          <w:rFonts w:asciiTheme="minorHAnsi" w:eastAsia="Calibri" w:hAnsiTheme="minorHAnsi" w:cstheme="minorHAnsi"/>
          <w:b/>
          <w:bCs/>
        </w:rPr>
      </w:pPr>
      <w:r w:rsidRPr="00B4375A">
        <w:rPr>
          <w:rFonts w:asciiTheme="minorHAnsi" w:eastAsia="Calibri" w:hAnsiTheme="minorHAnsi" w:cstheme="minorHAnsi"/>
          <w:b/>
          <w:bCs/>
        </w:rPr>
        <w:t xml:space="preserve">Project Manager </w:t>
      </w:r>
      <w:r w:rsidRPr="00B4375A">
        <w:rPr>
          <w:rFonts w:asciiTheme="minorHAnsi" w:eastAsia="Calibri" w:hAnsiTheme="minorHAnsi" w:cstheme="minorHAnsi"/>
        </w:rPr>
        <w:t>- FreeBalance Inc., Washington DC, USA – Dec 2009 till Dec 2011</w:t>
      </w:r>
    </w:p>
    <w:p w14:paraId="7AC932D8" w14:textId="77777777" w:rsidR="00A77B3E" w:rsidRPr="00B4375A" w:rsidRDefault="00A77B3E">
      <w:pPr>
        <w:rPr>
          <w:rFonts w:asciiTheme="minorHAnsi" w:eastAsia="Calibri" w:hAnsiTheme="minorHAnsi" w:cstheme="minorHAnsi"/>
        </w:rPr>
      </w:pPr>
    </w:p>
    <w:p w14:paraId="13B07FAF" w14:textId="77777777" w:rsidR="00A77B3E" w:rsidRPr="00B4375A" w:rsidRDefault="00A62236">
      <w:pPr>
        <w:tabs>
          <w:tab w:val="left" w:pos="720"/>
        </w:tabs>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Government of Mongolia (Ministry of Finance) - </w:t>
      </w:r>
      <w:r w:rsidRPr="00B4375A">
        <w:rPr>
          <w:rFonts w:asciiTheme="minorHAnsi" w:eastAsia="Calibri" w:hAnsiTheme="minorHAnsi" w:cstheme="minorHAnsi"/>
        </w:rPr>
        <w:t>A World Bank funded project for Government of Mongolia towards Economic Capacity Building Technical Assistance Credit (ECTAC) program to implement &amp; rolling out the Finance &amp; Budgeting System software for various government institutions across the country.</w:t>
      </w:r>
    </w:p>
    <w:p w14:paraId="751F0FBF" w14:textId="77777777" w:rsidR="00A77B3E" w:rsidRPr="00B4375A" w:rsidRDefault="00A77B3E">
      <w:pPr>
        <w:ind w:left="720"/>
        <w:jc w:val="both"/>
        <w:rPr>
          <w:rFonts w:asciiTheme="minorHAnsi" w:eastAsia="Calibri" w:hAnsiTheme="minorHAnsi" w:cstheme="minorHAnsi"/>
        </w:rPr>
      </w:pPr>
    </w:p>
    <w:p w14:paraId="43AC14E9" w14:textId="77777777" w:rsidR="00E92957" w:rsidRDefault="00E92957" w:rsidP="00E92957">
      <w:pPr>
        <w:numPr>
          <w:ilvl w:val="0"/>
          <w:numId w:val="2"/>
        </w:numPr>
        <w:jc w:val="both"/>
        <w:rPr>
          <w:rFonts w:asciiTheme="minorHAnsi" w:eastAsia="Calibri" w:hAnsiTheme="minorHAnsi" w:cstheme="minorHAnsi"/>
        </w:rPr>
      </w:pPr>
      <w:r>
        <w:rPr>
          <w:rFonts w:asciiTheme="minorHAnsi" w:eastAsia="Calibri" w:hAnsiTheme="minorHAnsi" w:cstheme="minorHAnsi"/>
        </w:rPr>
        <w:t>As part of PMO, successfully m</w:t>
      </w:r>
      <w:r w:rsidRPr="00B4375A">
        <w:rPr>
          <w:rFonts w:asciiTheme="minorHAnsi" w:eastAsia="Calibri" w:hAnsiTheme="minorHAnsi" w:cstheme="minorHAnsi"/>
        </w:rPr>
        <w:t xml:space="preserve">anaged the </w:t>
      </w:r>
      <w:r w:rsidR="00E6616D">
        <w:rPr>
          <w:rFonts w:asciiTheme="minorHAnsi" w:eastAsia="Calibri" w:hAnsiTheme="minorHAnsi" w:cstheme="minorHAnsi"/>
        </w:rPr>
        <w:t xml:space="preserve">software application </w:t>
      </w:r>
      <w:r w:rsidRPr="00B4375A">
        <w:rPr>
          <w:rFonts w:asciiTheme="minorHAnsi" w:eastAsia="Calibri" w:hAnsiTheme="minorHAnsi" w:cstheme="minorHAnsi"/>
        </w:rPr>
        <w:t>development, implementation and roll out of centralized Finance and Budgeting system across various ministries of Government of Mongolia</w:t>
      </w:r>
      <w:r w:rsidR="009F255F">
        <w:rPr>
          <w:rFonts w:asciiTheme="minorHAnsi" w:eastAsia="Calibri" w:hAnsiTheme="minorHAnsi" w:cstheme="minorHAnsi"/>
        </w:rPr>
        <w:t xml:space="preserve"> using Agile/Scrum</w:t>
      </w:r>
      <w:r>
        <w:rPr>
          <w:rFonts w:asciiTheme="minorHAnsi" w:eastAsia="Calibri" w:hAnsiTheme="minorHAnsi" w:cstheme="minorHAnsi"/>
        </w:rPr>
        <w:t xml:space="preserve"> framework </w:t>
      </w:r>
    </w:p>
    <w:p w14:paraId="3BAB18AB" w14:textId="77777777" w:rsidR="006338EB" w:rsidRPr="00B4375A" w:rsidRDefault="00E072CE" w:rsidP="006338EB">
      <w:pPr>
        <w:numPr>
          <w:ilvl w:val="0"/>
          <w:numId w:val="2"/>
        </w:numPr>
        <w:jc w:val="both"/>
        <w:rPr>
          <w:rFonts w:asciiTheme="minorHAnsi" w:eastAsia="Calibri" w:hAnsiTheme="minorHAnsi" w:cstheme="minorHAnsi"/>
        </w:rPr>
      </w:pPr>
      <w:r>
        <w:rPr>
          <w:rFonts w:asciiTheme="minorHAnsi" w:eastAsia="Calibri" w:hAnsiTheme="minorHAnsi" w:cstheme="minorHAnsi"/>
        </w:rPr>
        <w:t>M</w:t>
      </w:r>
      <w:r w:rsidR="006338EB">
        <w:rPr>
          <w:rFonts w:asciiTheme="minorHAnsi" w:eastAsia="Calibri" w:hAnsiTheme="minorHAnsi" w:cstheme="minorHAnsi"/>
        </w:rPr>
        <w:t>anage</w:t>
      </w:r>
      <w:r>
        <w:rPr>
          <w:rFonts w:asciiTheme="minorHAnsi" w:eastAsia="Calibri" w:hAnsiTheme="minorHAnsi" w:cstheme="minorHAnsi"/>
        </w:rPr>
        <w:t>d</w:t>
      </w:r>
      <w:r w:rsidR="006338EB" w:rsidRPr="00B4375A">
        <w:rPr>
          <w:rFonts w:asciiTheme="minorHAnsi" w:eastAsia="Calibri" w:hAnsiTheme="minorHAnsi" w:cstheme="minorHAnsi"/>
        </w:rPr>
        <w:t xml:space="preserve"> </w:t>
      </w:r>
      <w:r w:rsidR="006338EB">
        <w:rPr>
          <w:rFonts w:asciiTheme="minorHAnsi" w:eastAsia="Calibri" w:hAnsiTheme="minorHAnsi" w:cstheme="minorHAnsi"/>
        </w:rPr>
        <w:t>the</w:t>
      </w:r>
      <w:r w:rsidR="006338EB" w:rsidRPr="00B4375A">
        <w:rPr>
          <w:rFonts w:asciiTheme="minorHAnsi" w:eastAsia="Calibri" w:hAnsiTheme="minorHAnsi" w:cstheme="minorHAnsi"/>
        </w:rPr>
        <w:t xml:space="preserve"> Release Planning, Sprint Planning, Backlog Grooming, Daily Stand-ups, Use</w:t>
      </w:r>
      <w:r w:rsidR="006338EB">
        <w:rPr>
          <w:rFonts w:asciiTheme="minorHAnsi" w:eastAsia="Calibri" w:hAnsiTheme="minorHAnsi" w:cstheme="minorHAnsi"/>
        </w:rPr>
        <w:t>r S</w:t>
      </w:r>
      <w:r w:rsidR="00B2746E">
        <w:rPr>
          <w:rFonts w:asciiTheme="minorHAnsi" w:eastAsia="Calibri" w:hAnsiTheme="minorHAnsi" w:cstheme="minorHAnsi"/>
        </w:rPr>
        <w:t xml:space="preserve">tory Writing, </w:t>
      </w:r>
      <w:r>
        <w:rPr>
          <w:rFonts w:asciiTheme="minorHAnsi" w:eastAsia="Calibri" w:hAnsiTheme="minorHAnsi" w:cstheme="minorHAnsi"/>
        </w:rPr>
        <w:t>Sprint Reviews and communicated the various status reports respective stakeholders.</w:t>
      </w:r>
    </w:p>
    <w:p w14:paraId="2DDE32C9"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Responsible for setting and managing project stakeholder expectations throughout the project lifecycle</w:t>
      </w:r>
    </w:p>
    <w:p w14:paraId="404F1A9E" w14:textId="77777777" w:rsidR="00E64661" w:rsidRDefault="00E64661">
      <w:pPr>
        <w:numPr>
          <w:ilvl w:val="0"/>
          <w:numId w:val="2"/>
        </w:numPr>
        <w:jc w:val="both"/>
        <w:rPr>
          <w:rFonts w:asciiTheme="minorHAnsi" w:hAnsiTheme="minorHAnsi" w:cstheme="minorHAnsi"/>
        </w:rPr>
      </w:pPr>
      <w:r>
        <w:rPr>
          <w:rFonts w:asciiTheme="minorHAnsi" w:hAnsiTheme="minorHAnsi" w:cstheme="minorHAnsi"/>
        </w:rPr>
        <w:t>Developed and managed the Project management plans and project documents and reported the status regularly to the World Bank Team, Government Agency and project management team.</w:t>
      </w:r>
    </w:p>
    <w:p w14:paraId="35BCF1D2" w14:textId="77777777" w:rsidR="00A77B3E" w:rsidRPr="00B4375A" w:rsidRDefault="00A62236">
      <w:pPr>
        <w:numPr>
          <w:ilvl w:val="0"/>
          <w:numId w:val="2"/>
        </w:numPr>
        <w:jc w:val="both"/>
        <w:rPr>
          <w:rFonts w:asciiTheme="minorHAnsi" w:hAnsiTheme="minorHAnsi" w:cstheme="minorHAnsi"/>
        </w:rPr>
      </w:pPr>
      <w:r w:rsidRPr="00B4375A">
        <w:rPr>
          <w:rFonts w:asciiTheme="minorHAnsi" w:hAnsiTheme="minorHAnsi" w:cstheme="minorHAnsi"/>
        </w:rPr>
        <w:t>Identifying, tracking, and removing impediments to project success</w:t>
      </w:r>
    </w:p>
    <w:p w14:paraId="2C95D7A3" w14:textId="77777777" w:rsidR="00A77B3E" w:rsidRDefault="00E64661">
      <w:pPr>
        <w:numPr>
          <w:ilvl w:val="0"/>
          <w:numId w:val="2"/>
        </w:numPr>
        <w:jc w:val="both"/>
        <w:rPr>
          <w:rFonts w:asciiTheme="minorHAnsi" w:hAnsiTheme="minorHAnsi" w:cstheme="minorHAnsi"/>
        </w:rPr>
      </w:pPr>
      <w:r>
        <w:rPr>
          <w:rFonts w:asciiTheme="minorHAnsi" w:hAnsiTheme="minorHAnsi" w:cstheme="minorHAnsi"/>
        </w:rPr>
        <w:t>Facilitated meetings with Government officials up to ministers, sponsors and major stakeholders.</w:t>
      </w:r>
    </w:p>
    <w:p w14:paraId="0B7E5399" w14:textId="77777777" w:rsidR="00E64661" w:rsidRDefault="00BF4AED">
      <w:pPr>
        <w:numPr>
          <w:ilvl w:val="0"/>
          <w:numId w:val="2"/>
        </w:numPr>
        <w:jc w:val="both"/>
        <w:rPr>
          <w:rFonts w:asciiTheme="minorHAnsi" w:hAnsiTheme="minorHAnsi" w:cstheme="minorHAnsi"/>
        </w:rPr>
      </w:pPr>
      <w:r>
        <w:rPr>
          <w:rFonts w:asciiTheme="minorHAnsi" w:hAnsiTheme="minorHAnsi" w:cstheme="minorHAnsi"/>
        </w:rPr>
        <w:lastRenderedPageBreak/>
        <w:t xml:space="preserve">Worked as a Liaison between the IT team, project stakeholders and external vendors for successful completion of project deliverables. </w:t>
      </w:r>
    </w:p>
    <w:p w14:paraId="0859BDB9" w14:textId="77777777" w:rsidR="00BF4AED" w:rsidRPr="00B4375A" w:rsidRDefault="00BF4AED">
      <w:pPr>
        <w:numPr>
          <w:ilvl w:val="0"/>
          <w:numId w:val="2"/>
        </w:numPr>
        <w:jc w:val="both"/>
        <w:rPr>
          <w:rFonts w:asciiTheme="minorHAnsi" w:hAnsiTheme="minorHAnsi" w:cstheme="minorHAnsi"/>
        </w:rPr>
      </w:pPr>
      <w:r>
        <w:rPr>
          <w:rFonts w:asciiTheme="minorHAnsi" w:hAnsiTheme="minorHAnsi" w:cstheme="minorHAnsi"/>
        </w:rPr>
        <w:t xml:space="preserve">Effectively managed the onsite and offshore team </w:t>
      </w:r>
      <w:r w:rsidR="00672587">
        <w:rPr>
          <w:rFonts w:asciiTheme="minorHAnsi" w:hAnsiTheme="minorHAnsi" w:cstheme="minorHAnsi"/>
        </w:rPr>
        <w:t xml:space="preserve">of 10 members </w:t>
      </w:r>
      <w:r>
        <w:rPr>
          <w:rFonts w:asciiTheme="minorHAnsi" w:hAnsiTheme="minorHAnsi" w:cstheme="minorHAnsi"/>
        </w:rPr>
        <w:t>to successful completion of the project</w:t>
      </w:r>
    </w:p>
    <w:p w14:paraId="75D00AF7" w14:textId="77777777" w:rsidR="00A77B3E" w:rsidRPr="00B4375A" w:rsidRDefault="00A77B3E">
      <w:pPr>
        <w:ind w:left="360"/>
        <w:rPr>
          <w:rFonts w:asciiTheme="minorHAnsi" w:hAnsiTheme="minorHAnsi" w:cstheme="minorHAnsi"/>
        </w:rPr>
      </w:pPr>
    </w:p>
    <w:p w14:paraId="49419EBD" w14:textId="77777777" w:rsidR="00A77B3E" w:rsidRPr="00B4375A" w:rsidRDefault="00A62236">
      <w:pPr>
        <w:ind w:left="360"/>
        <w:jc w:val="both"/>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Architecture - Java Enterprise Edition on Oracle DB using Agile and PMBoK methodologies</w:t>
      </w:r>
    </w:p>
    <w:p w14:paraId="75739FFC" w14:textId="77777777" w:rsidR="00A77B3E" w:rsidRPr="00B4375A" w:rsidRDefault="00A77B3E">
      <w:pPr>
        <w:tabs>
          <w:tab w:val="left" w:pos="720"/>
        </w:tabs>
        <w:jc w:val="both"/>
        <w:rPr>
          <w:rFonts w:asciiTheme="minorHAnsi" w:eastAsia="Calibri" w:hAnsiTheme="minorHAnsi" w:cstheme="minorHAnsi"/>
          <w:i/>
          <w:iCs/>
          <w:sz w:val="22"/>
          <w:szCs w:val="22"/>
        </w:rPr>
      </w:pPr>
    </w:p>
    <w:p w14:paraId="6FCD72E4" w14:textId="77777777" w:rsidR="00A77B3E" w:rsidRPr="00B4375A" w:rsidRDefault="00A62236">
      <w:pPr>
        <w:tabs>
          <w:tab w:val="left" w:pos="720"/>
        </w:tabs>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Government of the Republic of Uganda (Ministry of Public Service) - </w:t>
      </w:r>
      <w:r w:rsidRPr="00B4375A">
        <w:rPr>
          <w:rFonts w:asciiTheme="minorHAnsi" w:eastAsia="Calibri" w:hAnsiTheme="minorHAnsi" w:cstheme="minorHAnsi"/>
        </w:rPr>
        <w:t>A World Bank aided project for Government of Uganda to implement &amp; roll out the Integrated Personnel &amp; Payroll System across various government institutions throughout the country.</w:t>
      </w:r>
    </w:p>
    <w:p w14:paraId="37BD87D8" w14:textId="77777777" w:rsidR="00A77B3E" w:rsidRPr="00B4375A" w:rsidRDefault="00A62236">
      <w:pPr>
        <w:jc w:val="both"/>
        <w:rPr>
          <w:rFonts w:asciiTheme="minorHAnsi" w:eastAsia="Calibri" w:hAnsiTheme="minorHAnsi" w:cstheme="minorHAnsi"/>
          <w:b/>
          <w:bCs/>
          <w:i/>
          <w:iCs/>
          <w:sz w:val="16"/>
          <w:szCs w:val="16"/>
        </w:rPr>
      </w:pPr>
      <w:r w:rsidRPr="00B4375A">
        <w:rPr>
          <w:rFonts w:asciiTheme="minorHAnsi" w:eastAsia="Calibri" w:hAnsiTheme="minorHAnsi" w:cstheme="minorHAnsi"/>
          <w:b/>
          <w:bCs/>
          <w:i/>
          <w:iCs/>
          <w:sz w:val="16"/>
          <w:szCs w:val="16"/>
        </w:rPr>
        <w:t xml:space="preserve"> </w:t>
      </w:r>
    </w:p>
    <w:p w14:paraId="7D113C69" w14:textId="77777777" w:rsidR="00346049" w:rsidRPr="00B4375A" w:rsidRDefault="00346049" w:rsidP="00346049">
      <w:pPr>
        <w:numPr>
          <w:ilvl w:val="0"/>
          <w:numId w:val="2"/>
        </w:numPr>
        <w:jc w:val="both"/>
        <w:rPr>
          <w:rFonts w:asciiTheme="minorHAnsi" w:eastAsia="Calibri" w:hAnsiTheme="minorHAnsi" w:cstheme="minorHAnsi"/>
        </w:rPr>
      </w:pPr>
      <w:r>
        <w:rPr>
          <w:rFonts w:asciiTheme="minorHAnsi" w:eastAsia="Calibri" w:hAnsiTheme="minorHAnsi" w:cstheme="minorHAnsi"/>
        </w:rPr>
        <w:t>As part of PMO, successfully m</w:t>
      </w:r>
      <w:r w:rsidRPr="00B4375A">
        <w:rPr>
          <w:rFonts w:asciiTheme="minorHAnsi" w:eastAsia="Calibri" w:hAnsiTheme="minorHAnsi" w:cstheme="minorHAnsi"/>
        </w:rPr>
        <w:t xml:space="preserve">anaged the </w:t>
      </w:r>
      <w:r w:rsidR="00E6616D">
        <w:rPr>
          <w:rFonts w:asciiTheme="minorHAnsi" w:eastAsia="Calibri" w:hAnsiTheme="minorHAnsi" w:cstheme="minorHAnsi"/>
        </w:rPr>
        <w:t xml:space="preserve">software application </w:t>
      </w:r>
      <w:r w:rsidR="000A2D31">
        <w:rPr>
          <w:rFonts w:asciiTheme="minorHAnsi" w:eastAsia="Calibri" w:hAnsiTheme="minorHAnsi" w:cstheme="minorHAnsi"/>
        </w:rPr>
        <w:t xml:space="preserve">development and </w:t>
      </w:r>
      <w:r w:rsidRPr="00B4375A">
        <w:rPr>
          <w:rFonts w:asciiTheme="minorHAnsi" w:eastAsia="Calibri" w:hAnsiTheme="minorHAnsi" w:cstheme="minorHAnsi"/>
        </w:rPr>
        <w:t xml:space="preserve">implementation of Integrated Personnel &amp; Payroll System (IPPS) project right from </w:t>
      </w:r>
      <w:r>
        <w:rPr>
          <w:rFonts w:asciiTheme="minorHAnsi" w:eastAsia="Calibri" w:hAnsiTheme="minorHAnsi" w:cstheme="minorHAnsi"/>
        </w:rPr>
        <w:t xml:space="preserve">planning until closure of phase - </w:t>
      </w:r>
      <w:r w:rsidRPr="00B4375A">
        <w:rPr>
          <w:rFonts w:asciiTheme="minorHAnsi" w:eastAsia="Calibri" w:hAnsiTheme="minorHAnsi" w:cstheme="minorHAnsi"/>
        </w:rPr>
        <w:t>I and support handover</w:t>
      </w:r>
      <w:r>
        <w:rPr>
          <w:rFonts w:asciiTheme="minorHAnsi" w:eastAsia="Calibri" w:hAnsiTheme="minorHAnsi" w:cstheme="minorHAnsi"/>
        </w:rPr>
        <w:t xml:space="preserve"> using Agile</w:t>
      </w:r>
      <w:r w:rsidR="009F255F">
        <w:rPr>
          <w:rFonts w:asciiTheme="minorHAnsi" w:eastAsia="Calibri" w:hAnsiTheme="minorHAnsi" w:cstheme="minorHAnsi"/>
        </w:rPr>
        <w:t>/Scrum</w:t>
      </w:r>
      <w:r>
        <w:rPr>
          <w:rFonts w:asciiTheme="minorHAnsi" w:eastAsia="Calibri" w:hAnsiTheme="minorHAnsi" w:cstheme="minorHAnsi"/>
        </w:rPr>
        <w:t xml:space="preserve"> methodologies</w:t>
      </w:r>
    </w:p>
    <w:p w14:paraId="19478B46" w14:textId="77777777" w:rsidR="00D8443E" w:rsidRDefault="00BF4AED">
      <w:pPr>
        <w:numPr>
          <w:ilvl w:val="0"/>
          <w:numId w:val="2"/>
        </w:numPr>
        <w:jc w:val="both"/>
        <w:rPr>
          <w:rFonts w:asciiTheme="minorHAnsi" w:eastAsia="Calibri" w:hAnsiTheme="minorHAnsi" w:cstheme="minorHAnsi"/>
        </w:rPr>
      </w:pPr>
      <w:r>
        <w:rPr>
          <w:rFonts w:asciiTheme="minorHAnsi" w:eastAsia="Calibri" w:hAnsiTheme="minorHAnsi" w:cstheme="minorHAnsi"/>
        </w:rPr>
        <w:t>Developed and maintained all project management plans, schedules and project documents and reported the regular status to the Ministry</w:t>
      </w:r>
      <w:r w:rsidR="007C53DA">
        <w:rPr>
          <w:rFonts w:asciiTheme="minorHAnsi" w:eastAsia="Calibri" w:hAnsiTheme="minorHAnsi" w:cstheme="minorHAnsi"/>
        </w:rPr>
        <w:t>, Sponsor and other major stake</w:t>
      </w:r>
      <w:r>
        <w:rPr>
          <w:rFonts w:asciiTheme="minorHAnsi" w:eastAsia="Calibri" w:hAnsiTheme="minorHAnsi" w:cstheme="minorHAnsi"/>
        </w:rPr>
        <w:t xml:space="preserve">holders. </w:t>
      </w:r>
    </w:p>
    <w:p w14:paraId="68B6AB1C" w14:textId="77777777" w:rsidR="00D8443E" w:rsidRDefault="00D8443E" w:rsidP="00D8443E">
      <w:pPr>
        <w:numPr>
          <w:ilvl w:val="0"/>
          <w:numId w:val="2"/>
        </w:numPr>
        <w:jc w:val="both"/>
        <w:rPr>
          <w:rFonts w:asciiTheme="minorHAnsi" w:hAnsiTheme="minorHAnsi" w:cstheme="minorHAnsi"/>
        </w:rPr>
      </w:pPr>
      <w:r>
        <w:rPr>
          <w:rFonts w:asciiTheme="minorHAnsi" w:hAnsiTheme="minorHAnsi" w:cstheme="minorHAnsi"/>
        </w:rPr>
        <w:t xml:space="preserve">Managed the onsite and offshore </w:t>
      </w:r>
      <w:r w:rsidR="00D97524">
        <w:rPr>
          <w:rFonts w:asciiTheme="minorHAnsi" w:hAnsiTheme="minorHAnsi" w:cstheme="minorHAnsi"/>
        </w:rPr>
        <w:t xml:space="preserve">project </w:t>
      </w:r>
      <w:r>
        <w:rPr>
          <w:rFonts w:asciiTheme="minorHAnsi" w:hAnsiTheme="minorHAnsi" w:cstheme="minorHAnsi"/>
        </w:rPr>
        <w:t>team</w:t>
      </w:r>
      <w:r w:rsidR="00D97524">
        <w:rPr>
          <w:rFonts w:asciiTheme="minorHAnsi" w:hAnsiTheme="minorHAnsi" w:cstheme="minorHAnsi"/>
        </w:rPr>
        <w:t>s</w:t>
      </w:r>
      <w:r>
        <w:rPr>
          <w:rFonts w:asciiTheme="minorHAnsi" w:hAnsiTheme="minorHAnsi" w:cstheme="minorHAnsi"/>
        </w:rPr>
        <w:t xml:space="preserve"> in such a way that the deliverables are delivered in a timely fashion till </w:t>
      </w:r>
      <w:r w:rsidR="00D97524">
        <w:rPr>
          <w:rFonts w:asciiTheme="minorHAnsi" w:hAnsiTheme="minorHAnsi" w:cstheme="minorHAnsi"/>
        </w:rPr>
        <w:t xml:space="preserve">successful </w:t>
      </w:r>
      <w:r>
        <w:rPr>
          <w:rFonts w:asciiTheme="minorHAnsi" w:hAnsiTheme="minorHAnsi" w:cstheme="minorHAnsi"/>
        </w:rPr>
        <w:t xml:space="preserve">completion </w:t>
      </w:r>
    </w:p>
    <w:p w14:paraId="42CF313B" w14:textId="77777777" w:rsidR="00D8443E" w:rsidRPr="00B4375A" w:rsidRDefault="00D8443E" w:rsidP="00D8443E">
      <w:pPr>
        <w:numPr>
          <w:ilvl w:val="0"/>
          <w:numId w:val="2"/>
        </w:numPr>
        <w:jc w:val="both"/>
        <w:rPr>
          <w:rFonts w:asciiTheme="minorHAnsi" w:hAnsiTheme="minorHAnsi" w:cstheme="minorHAnsi"/>
        </w:rPr>
      </w:pPr>
      <w:r>
        <w:rPr>
          <w:rFonts w:asciiTheme="minorHAnsi" w:hAnsiTheme="minorHAnsi" w:cstheme="minorHAnsi"/>
        </w:rPr>
        <w:t>Responsible for ma</w:t>
      </w:r>
      <w:r w:rsidR="00D97524">
        <w:rPr>
          <w:rFonts w:asciiTheme="minorHAnsi" w:hAnsiTheme="minorHAnsi" w:cstheme="minorHAnsi"/>
        </w:rPr>
        <w:t xml:space="preserve">naging the project requirements and reviewed the progress against the requirement traceability matrix. </w:t>
      </w:r>
    </w:p>
    <w:p w14:paraId="21A07908"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Successfully managed the </w:t>
      </w:r>
      <w:r w:rsidR="00672587" w:rsidRPr="00B4375A">
        <w:rPr>
          <w:rFonts w:asciiTheme="minorHAnsi" w:eastAsia="Calibri" w:hAnsiTheme="minorHAnsi" w:cstheme="minorHAnsi"/>
        </w:rPr>
        <w:t>Phase</w:t>
      </w:r>
      <w:r w:rsidRPr="00B4375A">
        <w:rPr>
          <w:rFonts w:asciiTheme="minorHAnsi" w:eastAsia="Calibri" w:hAnsiTheme="minorHAnsi" w:cstheme="minorHAnsi"/>
        </w:rPr>
        <w:t xml:space="preserve">-I implementation of Integrated Personnel &amp; Payroll System (IPPS) </w:t>
      </w:r>
      <w:r w:rsidR="00672587">
        <w:rPr>
          <w:rFonts w:asciiTheme="minorHAnsi" w:eastAsia="Calibri" w:hAnsiTheme="minorHAnsi" w:cstheme="minorHAnsi"/>
        </w:rPr>
        <w:t xml:space="preserve">using a team of 8 members and </w:t>
      </w:r>
      <w:r w:rsidR="00672587" w:rsidRPr="00B4375A">
        <w:rPr>
          <w:rFonts w:asciiTheme="minorHAnsi" w:eastAsia="Calibri" w:hAnsiTheme="minorHAnsi" w:cstheme="minorHAnsi"/>
        </w:rPr>
        <w:t xml:space="preserve">completed </w:t>
      </w:r>
      <w:r w:rsidR="00672587">
        <w:rPr>
          <w:rFonts w:asciiTheme="minorHAnsi" w:eastAsia="Calibri" w:hAnsiTheme="minorHAnsi" w:cstheme="minorHAnsi"/>
        </w:rPr>
        <w:t xml:space="preserve">the rollout </w:t>
      </w:r>
      <w:r w:rsidRPr="00B4375A">
        <w:rPr>
          <w:rFonts w:asciiTheme="minorHAnsi" w:eastAsia="Calibri" w:hAnsiTheme="minorHAnsi" w:cstheme="minorHAnsi"/>
        </w:rPr>
        <w:t>across 9 ministries and 15 local governments of Uganda within the scope and budget.</w:t>
      </w:r>
    </w:p>
    <w:p w14:paraId="244FDE28"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Worked with local H/w partner in procurement of applicable H/w components according to the design document and managed their resources in setting up the central data center and disaster recovery sites.</w:t>
      </w:r>
    </w:p>
    <w:p w14:paraId="270A6B7D"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the Integration of IPPS system with Financial Management Information System(IFMIS) of Ministry of Finance &amp; Pension Management System of Uganda Peoples Defense Force (UPDF)</w:t>
      </w:r>
    </w:p>
    <w:p w14:paraId="55CA74C6" w14:textId="77777777" w:rsidR="00A77B3E" w:rsidRPr="00B4375A" w:rsidRDefault="00A77B3E">
      <w:pPr>
        <w:ind w:left="360"/>
        <w:jc w:val="both"/>
        <w:rPr>
          <w:rFonts w:asciiTheme="minorHAnsi" w:eastAsia="Calibri" w:hAnsiTheme="minorHAnsi" w:cstheme="minorHAnsi"/>
        </w:rPr>
      </w:pPr>
    </w:p>
    <w:p w14:paraId="52EEAC04" w14:textId="77777777" w:rsidR="00A77B3E" w:rsidRPr="00B4375A" w:rsidRDefault="00A62236">
      <w:pPr>
        <w:ind w:left="360"/>
        <w:jc w:val="both"/>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Architecture - Java Enterprise Edition on Oracle DB using waterfall and PMBoK methodologies</w:t>
      </w:r>
    </w:p>
    <w:p w14:paraId="2949F85C" w14:textId="77777777" w:rsidR="00A77B3E" w:rsidRPr="00B4375A" w:rsidRDefault="00A77B3E">
      <w:pPr>
        <w:ind w:left="360"/>
        <w:jc w:val="both"/>
        <w:rPr>
          <w:rFonts w:asciiTheme="minorHAnsi" w:eastAsia="Calibri" w:hAnsiTheme="minorHAnsi" w:cstheme="minorHAnsi"/>
          <w:i/>
          <w:iCs/>
          <w:sz w:val="22"/>
          <w:szCs w:val="22"/>
        </w:rPr>
      </w:pPr>
    </w:p>
    <w:p w14:paraId="15C9B246" w14:textId="77777777" w:rsidR="00A77B3E" w:rsidRPr="00B4375A" w:rsidRDefault="00A62236">
      <w:pPr>
        <w:numPr>
          <w:ilvl w:val="0"/>
          <w:numId w:val="3"/>
        </w:numPr>
        <w:tabs>
          <w:tab w:val="num" w:pos="360"/>
        </w:tabs>
        <w:ind w:hanging="360"/>
        <w:rPr>
          <w:rFonts w:asciiTheme="minorHAnsi" w:eastAsia="Calibri" w:hAnsiTheme="minorHAnsi" w:cstheme="minorHAnsi"/>
          <w:b/>
          <w:bCs/>
        </w:rPr>
      </w:pPr>
      <w:r w:rsidRPr="00B4375A">
        <w:rPr>
          <w:rFonts w:asciiTheme="minorHAnsi" w:eastAsia="Calibri" w:hAnsiTheme="minorHAnsi" w:cstheme="minorHAnsi"/>
          <w:b/>
          <w:bCs/>
        </w:rPr>
        <w:t xml:space="preserve">Project Manager - </w:t>
      </w:r>
      <w:r w:rsidRPr="00B4375A">
        <w:rPr>
          <w:rFonts w:asciiTheme="minorHAnsi" w:eastAsia="Calibri" w:hAnsiTheme="minorHAnsi" w:cstheme="minorHAnsi"/>
        </w:rPr>
        <w:t>3i Infotech</w:t>
      </w:r>
      <w:r w:rsidRPr="00B4375A">
        <w:rPr>
          <w:rFonts w:asciiTheme="minorHAnsi" w:eastAsia="Calibri" w:hAnsiTheme="minorHAnsi" w:cstheme="minorHAnsi"/>
          <w:sz w:val="26"/>
          <w:szCs w:val="26"/>
        </w:rPr>
        <w:t xml:space="preserve"> Inc.</w:t>
      </w:r>
      <w:r w:rsidRPr="00B4375A">
        <w:rPr>
          <w:rFonts w:asciiTheme="minorHAnsi" w:eastAsia="Calibri" w:hAnsiTheme="minorHAnsi" w:cstheme="minorHAnsi"/>
        </w:rPr>
        <w:t>, NJ, USA – Aug 2006 to Dec 2009</w:t>
      </w:r>
    </w:p>
    <w:p w14:paraId="75C8DA87" w14:textId="77777777" w:rsidR="00A77B3E" w:rsidRPr="00B4375A" w:rsidRDefault="00A77B3E">
      <w:pPr>
        <w:rPr>
          <w:rFonts w:asciiTheme="minorHAnsi" w:eastAsia="Calibri" w:hAnsiTheme="minorHAnsi" w:cstheme="minorHAnsi"/>
        </w:rPr>
      </w:pPr>
    </w:p>
    <w:p w14:paraId="3574689A" w14:textId="77777777" w:rsidR="00A77B3E" w:rsidRPr="00B4375A" w:rsidRDefault="00A62236" w:rsidP="005B1947">
      <w:pPr>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The Partnership for Supply Chain Management (PSCM), Arlington, VA, USA - </w:t>
      </w:r>
      <w:r w:rsidRPr="00B4375A">
        <w:rPr>
          <w:rFonts w:asciiTheme="minorHAnsi" w:eastAsia="Calibri" w:hAnsiTheme="minorHAnsi" w:cstheme="minorHAnsi"/>
        </w:rPr>
        <w:t>Partnership for Supply Chain Management firm funded by the U.S. Agency for International Development (USAID) in procuring pharmaceuticals and other related products needed to provide care and treatment of people with HIV/AIDS and related infections and distributing in more than 20 developing countries across world.</w:t>
      </w:r>
    </w:p>
    <w:p w14:paraId="4DDDA3A7" w14:textId="77777777" w:rsidR="00A77B3E" w:rsidRPr="00B4375A" w:rsidRDefault="00A77B3E">
      <w:pPr>
        <w:ind w:left="720"/>
        <w:jc w:val="both"/>
        <w:rPr>
          <w:rFonts w:asciiTheme="minorHAnsi" w:eastAsia="Calibri" w:hAnsiTheme="minorHAnsi" w:cstheme="minorHAnsi"/>
        </w:rPr>
      </w:pPr>
    </w:p>
    <w:p w14:paraId="4ADC10FD"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Responsible for project level management in the planning, design, development, implementation, operation</w:t>
      </w:r>
      <w:r w:rsidR="007C53DA">
        <w:rPr>
          <w:rFonts w:asciiTheme="minorHAnsi" w:eastAsia="Calibri" w:hAnsiTheme="minorHAnsi" w:cstheme="minorHAnsi"/>
        </w:rPr>
        <w:t xml:space="preserve"> support</w:t>
      </w:r>
      <w:r w:rsidRPr="00B4375A">
        <w:rPr>
          <w:rFonts w:asciiTheme="minorHAnsi" w:eastAsia="Calibri" w:hAnsiTheme="minorHAnsi" w:cstheme="minorHAnsi"/>
        </w:rPr>
        <w:t xml:space="preserve">, delivery and client management </w:t>
      </w:r>
    </w:p>
    <w:p w14:paraId="77849326"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and successfully rolled out the implementation of supply chain management modules across the 16 PSCM network countries</w:t>
      </w:r>
    </w:p>
    <w:p w14:paraId="340DFF75"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Headed the functional &amp; technical team to support the business process study, analysis, development &amp; implementation of </w:t>
      </w:r>
      <w:r w:rsidR="007C53DA">
        <w:rPr>
          <w:rFonts w:asciiTheme="minorHAnsi" w:eastAsia="Calibri" w:hAnsiTheme="minorHAnsi" w:cstheme="minorHAnsi"/>
        </w:rPr>
        <w:t xml:space="preserve">Oracle </w:t>
      </w:r>
      <w:r w:rsidRPr="00B4375A">
        <w:rPr>
          <w:rFonts w:asciiTheme="minorHAnsi" w:eastAsia="Calibri" w:hAnsiTheme="minorHAnsi" w:cstheme="minorHAnsi"/>
        </w:rPr>
        <w:t>ERP &amp; CRM solutions</w:t>
      </w:r>
    </w:p>
    <w:p w14:paraId="180DFFA7" w14:textId="77777777" w:rsidR="00A77B3E" w:rsidRPr="00B4375A" w:rsidRDefault="00A77B3E">
      <w:pPr>
        <w:ind w:left="720"/>
        <w:rPr>
          <w:rFonts w:asciiTheme="minorHAnsi" w:eastAsia="Calibri" w:hAnsiTheme="minorHAnsi" w:cstheme="minorHAnsi"/>
        </w:rPr>
      </w:pPr>
    </w:p>
    <w:p w14:paraId="6C155C78" w14:textId="77777777" w:rsidR="00A77B3E" w:rsidRPr="00B4375A" w:rsidRDefault="00A62236">
      <w:pPr>
        <w:ind w:left="360"/>
        <w:jc w:val="both"/>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ERP solution using Oracle Forms &amp; Reports on Oracle DB using Waterfall methodology</w:t>
      </w:r>
    </w:p>
    <w:p w14:paraId="0A894748" w14:textId="77777777" w:rsidR="00A77B3E" w:rsidRDefault="00A77B3E">
      <w:pPr>
        <w:ind w:left="360"/>
        <w:jc w:val="both"/>
        <w:rPr>
          <w:rFonts w:asciiTheme="minorHAnsi" w:eastAsia="Calibri" w:hAnsiTheme="minorHAnsi" w:cstheme="minorHAnsi"/>
          <w:i/>
          <w:iCs/>
          <w:sz w:val="22"/>
          <w:szCs w:val="22"/>
        </w:rPr>
      </w:pPr>
    </w:p>
    <w:p w14:paraId="4F8046FC" w14:textId="77777777" w:rsidR="003D1C14" w:rsidRDefault="003D1C14" w:rsidP="005B1947">
      <w:pPr>
        <w:jc w:val="both"/>
        <w:rPr>
          <w:rFonts w:asciiTheme="minorHAnsi" w:eastAsia="Calibri" w:hAnsiTheme="minorHAnsi" w:cstheme="minorHAnsi"/>
          <w:b/>
          <w:bCs/>
          <w:i/>
          <w:iCs/>
        </w:rPr>
      </w:pPr>
    </w:p>
    <w:p w14:paraId="0730035F" w14:textId="77777777" w:rsidR="00A77B3E" w:rsidRPr="00B4375A" w:rsidRDefault="00A62236" w:rsidP="005B1947">
      <w:pPr>
        <w:jc w:val="both"/>
        <w:rPr>
          <w:rFonts w:asciiTheme="minorHAnsi" w:eastAsia="Calibri" w:hAnsiTheme="minorHAnsi" w:cstheme="minorHAnsi"/>
          <w:b/>
          <w:bCs/>
          <w:i/>
          <w:iCs/>
        </w:rPr>
      </w:pPr>
      <w:r w:rsidRPr="00B4375A">
        <w:rPr>
          <w:rFonts w:asciiTheme="minorHAnsi" w:eastAsia="Calibri" w:hAnsiTheme="minorHAnsi" w:cstheme="minorHAnsi"/>
          <w:b/>
          <w:bCs/>
          <w:i/>
          <w:iCs/>
        </w:rPr>
        <w:lastRenderedPageBreak/>
        <w:t xml:space="preserve">Royal Crown Bottling Corp. (RC Cola), Evansville, Indiana, USA – </w:t>
      </w:r>
      <w:r w:rsidRPr="00B4375A">
        <w:rPr>
          <w:rFonts w:asciiTheme="minorHAnsi" w:eastAsia="Calibri" w:hAnsiTheme="minorHAnsi" w:cstheme="minorHAnsi"/>
          <w:i/>
          <w:iCs/>
        </w:rPr>
        <w:t>is e</w:t>
      </w:r>
      <w:r w:rsidRPr="00B4375A">
        <w:rPr>
          <w:rFonts w:asciiTheme="minorHAnsi" w:eastAsia="Calibri" w:hAnsiTheme="minorHAnsi" w:cstheme="minorHAnsi"/>
        </w:rPr>
        <w:t>ngaged in Beverage Manufacturing, Bottling &amp; Distribution in multi-company, multi-location Environment.</w:t>
      </w:r>
    </w:p>
    <w:p w14:paraId="57FE1479" w14:textId="77777777" w:rsidR="00A77B3E" w:rsidRPr="00B4375A" w:rsidRDefault="00A77B3E">
      <w:pPr>
        <w:ind w:left="720"/>
        <w:rPr>
          <w:rFonts w:asciiTheme="minorHAnsi" w:eastAsia="Calibri" w:hAnsiTheme="minorHAnsi" w:cstheme="minorHAnsi"/>
        </w:rPr>
      </w:pPr>
    </w:p>
    <w:p w14:paraId="4964524E"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Responsible for implementation project from project planning till handover to live support</w:t>
      </w:r>
    </w:p>
    <w:p w14:paraId="28B646D7"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Successfully implemented and integrated the software with handhelds in the central location and rolled out to eight warehouses across the 4 surrounding states of Indiana. </w:t>
      </w:r>
    </w:p>
    <w:p w14:paraId="73C86B09"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the roll out of route accounting of 100 plus sales trucks (routes) using handheld &amp; its integration with ERP solution. With this integration RC Cola achieved about 75 – 80 % of performance increase in their warehouse operations and hence the inventory control.</w:t>
      </w:r>
    </w:p>
    <w:p w14:paraId="6ABF3CAA"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Provided the functional support in defining the scope for EDI integrations of the Business intelligence Tool, Smart Forecast Tool and Customer EDI’s with ERP interface. This includes </w:t>
      </w:r>
      <w:r w:rsidR="00415D6B" w:rsidRPr="00B4375A">
        <w:rPr>
          <w:rFonts w:asciiTheme="minorHAnsi" w:eastAsia="Calibri" w:hAnsiTheme="minorHAnsi" w:cstheme="minorHAnsi"/>
        </w:rPr>
        <w:t>Wal-Mart</w:t>
      </w:r>
      <w:r w:rsidRPr="00B4375A">
        <w:rPr>
          <w:rFonts w:asciiTheme="minorHAnsi" w:eastAsia="Calibri" w:hAnsiTheme="minorHAnsi" w:cstheme="minorHAnsi"/>
        </w:rPr>
        <w:t xml:space="preserve">, Red bull, Dr. Pepper &amp; Seven Up etc. </w:t>
      </w:r>
    </w:p>
    <w:p w14:paraId="45874476" w14:textId="77777777" w:rsidR="00A77B3E" w:rsidRPr="00B4375A" w:rsidRDefault="00A62236">
      <w:pPr>
        <w:numPr>
          <w:ilvl w:val="0"/>
          <w:numId w:val="2"/>
        </w:numPr>
        <w:rPr>
          <w:rFonts w:asciiTheme="minorHAnsi" w:eastAsia="Calibri" w:hAnsiTheme="minorHAnsi" w:cstheme="minorHAnsi"/>
        </w:rPr>
      </w:pPr>
      <w:r w:rsidRPr="00B4375A">
        <w:rPr>
          <w:rFonts w:asciiTheme="minorHAnsi" w:eastAsia="Calibri" w:hAnsiTheme="minorHAnsi" w:cstheme="minorHAnsi"/>
        </w:rPr>
        <w:t xml:space="preserve">Handled a 15 member cross functional team across on-site/offshore during the implementation </w:t>
      </w:r>
    </w:p>
    <w:p w14:paraId="715A429F" w14:textId="77777777" w:rsidR="00A77B3E" w:rsidRPr="00B4375A" w:rsidRDefault="00A77B3E">
      <w:pPr>
        <w:ind w:left="360"/>
        <w:rPr>
          <w:rFonts w:asciiTheme="minorHAnsi" w:eastAsia="Calibri" w:hAnsiTheme="minorHAnsi" w:cstheme="minorHAnsi"/>
        </w:rPr>
      </w:pPr>
    </w:p>
    <w:p w14:paraId="2EBAD336" w14:textId="77777777" w:rsidR="00A77B3E" w:rsidRPr="00B4375A" w:rsidRDefault="00A62236">
      <w:pPr>
        <w:ind w:firstLine="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Client-Server Architecture using Oracle Forms &amp; Reports on Oracle DB</w:t>
      </w:r>
      <w:r w:rsidR="00AD6A8B">
        <w:rPr>
          <w:rFonts w:asciiTheme="minorHAnsi" w:eastAsia="Calibri" w:hAnsiTheme="minorHAnsi" w:cstheme="minorHAnsi"/>
          <w:i/>
          <w:iCs/>
          <w:sz w:val="22"/>
          <w:szCs w:val="22"/>
        </w:rPr>
        <w:t xml:space="preserve"> </w:t>
      </w:r>
      <w:r w:rsidRPr="00B4375A">
        <w:rPr>
          <w:rFonts w:asciiTheme="minorHAnsi" w:eastAsia="Calibri" w:hAnsiTheme="minorHAnsi" w:cstheme="minorHAnsi"/>
          <w:i/>
          <w:iCs/>
          <w:sz w:val="22"/>
          <w:szCs w:val="22"/>
        </w:rPr>
        <w:t xml:space="preserve"> </w:t>
      </w:r>
    </w:p>
    <w:p w14:paraId="5045856C" w14:textId="77777777" w:rsidR="00A77B3E" w:rsidRPr="00B4375A" w:rsidRDefault="00A77B3E">
      <w:pPr>
        <w:ind w:left="360"/>
        <w:rPr>
          <w:rFonts w:asciiTheme="minorHAnsi" w:eastAsia="Calibri" w:hAnsiTheme="minorHAnsi" w:cstheme="minorHAnsi"/>
          <w:i/>
          <w:iCs/>
          <w:sz w:val="22"/>
          <w:szCs w:val="22"/>
        </w:rPr>
      </w:pPr>
    </w:p>
    <w:p w14:paraId="161C7307" w14:textId="77777777" w:rsidR="00A77B3E" w:rsidRPr="00B4375A" w:rsidRDefault="00A62236" w:rsidP="005B1947">
      <w:pPr>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Fiberglass Coatings Inc., St. Petersburg, Florida, USA – </w:t>
      </w:r>
      <w:r w:rsidRPr="00B4375A">
        <w:rPr>
          <w:rFonts w:asciiTheme="minorHAnsi" w:eastAsia="Calibri" w:hAnsiTheme="minorHAnsi" w:cstheme="minorHAnsi"/>
          <w:i/>
          <w:iCs/>
        </w:rPr>
        <w:t>e</w:t>
      </w:r>
      <w:r w:rsidRPr="00B4375A">
        <w:rPr>
          <w:rFonts w:asciiTheme="minorHAnsi" w:eastAsia="Calibri" w:hAnsiTheme="minorHAnsi" w:cstheme="minorHAnsi"/>
        </w:rPr>
        <w:t>ngaged in Manufacturing of Custom Specific fiberglass Products &amp; Support and Retail business of third party fiberglass &amp; related products.</w:t>
      </w:r>
    </w:p>
    <w:p w14:paraId="5C759182" w14:textId="77777777" w:rsidR="00A77B3E" w:rsidRPr="00B4375A" w:rsidRDefault="00A77B3E">
      <w:pPr>
        <w:ind w:left="720"/>
        <w:rPr>
          <w:rFonts w:asciiTheme="minorHAnsi" w:eastAsia="Calibri" w:hAnsiTheme="minorHAnsi" w:cstheme="minorHAnsi"/>
        </w:rPr>
      </w:pPr>
    </w:p>
    <w:p w14:paraId="255C0A62"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the project initiation, planning, business process study, gap analysis and customization initiation of ERP implementation project</w:t>
      </w:r>
    </w:p>
    <w:p w14:paraId="5707297E"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Provided functional support in consulting the business process study of procurement, inventory control, warehouse management, sales and manufacturing in a multi company, </w:t>
      </w:r>
      <w:r w:rsidR="00CF250A" w:rsidRPr="00B4375A">
        <w:rPr>
          <w:rFonts w:asciiTheme="minorHAnsi" w:eastAsia="Calibri" w:hAnsiTheme="minorHAnsi" w:cstheme="minorHAnsi"/>
        </w:rPr>
        <w:t>multi-location</w:t>
      </w:r>
      <w:r w:rsidRPr="00B4375A">
        <w:rPr>
          <w:rFonts w:asciiTheme="minorHAnsi" w:eastAsia="Calibri" w:hAnsiTheme="minorHAnsi" w:cstheme="minorHAnsi"/>
        </w:rPr>
        <w:t xml:space="preserve"> environment</w:t>
      </w:r>
    </w:p>
    <w:p w14:paraId="48CFA316" w14:textId="77777777"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Provided functional support in defining the scope for the integration of Point of Sales (POS) solution with ERP interface</w:t>
      </w:r>
    </w:p>
    <w:p w14:paraId="60B05470" w14:textId="77777777" w:rsidR="00A77B3E" w:rsidRPr="00B4375A" w:rsidRDefault="00A77B3E">
      <w:pPr>
        <w:rPr>
          <w:rFonts w:asciiTheme="minorHAnsi" w:eastAsia="Calibri" w:hAnsiTheme="minorHAnsi" w:cstheme="minorHAnsi"/>
        </w:rPr>
      </w:pPr>
    </w:p>
    <w:p w14:paraId="67A43788" w14:textId="77777777" w:rsidR="00A77B3E" w:rsidRPr="00B4375A" w:rsidRDefault="00A62236">
      <w:pPr>
        <w:ind w:firstLine="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 xml:space="preserve">Environment:  Client-Server Architecture using Oracle Forms &amp; Reports on Oracle DB </w:t>
      </w:r>
    </w:p>
    <w:p w14:paraId="21F35D5C" w14:textId="77777777" w:rsidR="00A77B3E" w:rsidRPr="00B4375A" w:rsidRDefault="00A77B3E">
      <w:pPr>
        <w:rPr>
          <w:rFonts w:asciiTheme="minorHAnsi" w:eastAsia="Calibri" w:hAnsiTheme="minorHAnsi" w:cstheme="minorHAnsi"/>
          <w:i/>
          <w:iCs/>
          <w:sz w:val="22"/>
          <w:szCs w:val="22"/>
        </w:rPr>
      </w:pPr>
    </w:p>
    <w:p w14:paraId="10515D0E" w14:textId="2AC8B237" w:rsidR="00A77B3E" w:rsidRPr="00B4375A" w:rsidRDefault="007D31A9">
      <w:pPr>
        <w:numPr>
          <w:ilvl w:val="0"/>
          <w:numId w:val="3"/>
        </w:numPr>
        <w:tabs>
          <w:tab w:val="num" w:pos="360"/>
        </w:tabs>
        <w:ind w:hanging="360"/>
        <w:rPr>
          <w:rFonts w:asciiTheme="minorHAnsi" w:eastAsia="Calibri" w:hAnsiTheme="minorHAnsi" w:cstheme="minorHAnsi"/>
          <w:b/>
          <w:bCs/>
        </w:rPr>
      </w:pPr>
      <w:r>
        <w:rPr>
          <w:rFonts w:asciiTheme="minorHAnsi" w:eastAsia="Calibri" w:hAnsiTheme="minorHAnsi" w:cstheme="minorHAnsi"/>
          <w:b/>
          <w:bCs/>
        </w:rPr>
        <w:t>Program Manager</w:t>
      </w:r>
      <w:r w:rsidR="00063923">
        <w:rPr>
          <w:rFonts w:asciiTheme="minorHAnsi" w:eastAsia="Calibri" w:hAnsiTheme="minorHAnsi" w:cstheme="minorHAnsi"/>
          <w:b/>
          <w:bCs/>
        </w:rPr>
        <w:t xml:space="preserve"> </w:t>
      </w:r>
      <w:r w:rsidR="00A62236" w:rsidRPr="00B4375A">
        <w:rPr>
          <w:rFonts w:asciiTheme="minorHAnsi" w:eastAsia="Calibri" w:hAnsiTheme="minorHAnsi" w:cstheme="minorHAnsi"/>
          <w:b/>
          <w:bCs/>
        </w:rPr>
        <w:t xml:space="preserve">/ Project Manager - </w:t>
      </w:r>
      <w:r w:rsidR="00A62236" w:rsidRPr="00B4375A">
        <w:rPr>
          <w:rFonts w:asciiTheme="minorHAnsi" w:eastAsia="Calibri" w:hAnsiTheme="minorHAnsi" w:cstheme="minorHAnsi"/>
        </w:rPr>
        <w:t>3i Infotech</w:t>
      </w:r>
      <w:r w:rsidR="00A62236" w:rsidRPr="00B4375A">
        <w:rPr>
          <w:rFonts w:asciiTheme="minorHAnsi" w:eastAsia="Calibri" w:hAnsiTheme="minorHAnsi" w:cstheme="minorHAnsi"/>
          <w:sz w:val="26"/>
          <w:szCs w:val="26"/>
        </w:rPr>
        <w:t xml:space="preserve"> Ltd</w:t>
      </w:r>
      <w:r w:rsidR="00A62236" w:rsidRPr="00B4375A">
        <w:rPr>
          <w:rFonts w:asciiTheme="minorHAnsi" w:eastAsia="Calibri" w:hAnsiTheme="minorHAnsi" w:cstheme="minorHAnsi"/>
        </w:rPr>
        <w:t xml:space="preserve"> - Mar 2004 to Aug 2006</w:t>
      </w:r>
    </w:p>
    <w:p w14:paraId="1C6B9244" w14:textId="77777777" w:rsidR="00A77B3E" w:rsidRPr="00B4375A" w:rsidRDefault="00A77B3E">
      <w:pPr>
        <w:jc w:val="both"/>
        <w:rPr>
          <w:rFonts w:asciiTheme="minorHAnsi" w:eastAsia="Calibri" w:hAnsiTheme="minorHAnsi" w:cstheme="minorHAnsi"/>
        </w:rPr>
      </w:pPr>
    </w:p>
    <w:p w14:paraId="65D70CAC" w14:textId="735BEB8A"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 xml:space="preserve">Program level responsibility in managing the delivery of ERP Implementation projects </w:t>
      </w:r>
    </w:p>
    <w:p w14:paraId="060E17C0" w14:textId="77777777"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Successfully managed the delivery of 10 projects in diversified business verticals like Manufacturing, Distribution, Pharma, Auto &amp; Chemicals</w:t>
      </w:r>
    </w:p>
    <w:p w14:paraId="65B1DE7D" w14:textId="77777777"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Accountable for Project, People, Client &amp; Channel Partner Management</w:t>
      </w:r>
    </w:p>
    <w:p w14:paraId="73B15506" w14:textId="77777777"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Supported Product Management Group in finalizing the product roadmap by ensuring that the best industry practices of Pharma, Distribution, Manufacturing and Food verticals are incorporated into the future releases</w:t>
      </w:r>
    </w:p>
    <w:p w14:paraId="7517AB6E" w14:textId="77777777"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Supported the pre-sales team by conducting scope analysis to understand client’s key business issues and provided appropriate solutions.</w:t>
      </w:r>
    </w:p>
    <w:p w14:paraId="28189CAA" w14:textId="6761FAAF"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 xml:space="preserve">Handled a team of 35+ cross functional teams members </w:t>
      </w:r>
    </w:p>
    <w:p w14:paraId="533EE96B" w14:textId="77777777"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 xml:space="preserve">Actively involved in setting up </w:t>
      </w:r>
      <w:proofErr w:type="gramStart"/>
      <w:r w:rsidRPr="00B4375A">
        <w:rPr>
          <w:rFonts w:asciiTheme="minorHAnsi" w:eastAsia="Calibri" w:hAnsiTheme="minorHAnsi" w:cstheme="minorHAnsi"/>
        </w:rPr>
        <w:t>competency</w:t>
      </w:r>
      <w:proofErr w:type="gramEnd"/>
      <w:r w:rsidRPr="00B4375A">
        <w:rPr>
          <w:rFonts w:asciiTheme="minorHAnsi" w:eastAsia="Calibri" w:hAnsiTheme="minorHAnsi" w:cstheme="minorHAnsi"/>
        </w:rPr>
        <w:t xml:space="preserve"> centers &amp; capacity building across regions </w:t>
      </w:r>
    </w:p>
    <w:p w14:paraId="2F8D8889" w14:textId="77777777"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Profitability monitoring through timely invoicing &amp; collections</w:t>
      </w:r>
    </w:p>
    <w:p w14:paraId="63BBC15D" w14:textId="77777777"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Headed the functional team to support in business process analysis and process re-engineering during the implementation cycle</w:t>
      </w:r>
    </w:p>
    <w:p w14:paraId="34F60592" w14:textId="77777777" w:rsidR="00A77B3E" w:rsidRPr="00B4375A" w:rsidRDefault="00A77B3E">
      <w:pPr>
        <w:ind w:left="360"/>
        <w:rPr>
          <w:rFonts w:asciiTheme="minorHAnsi" w:eastAsia="Calibri" w:hAnsiTheme="minorHAnsi" w:cstheme="minorHAnsi"/>
        </w:rPr>
      </w:pPr>
    </w:p>
    <w:p w14:paraId="5D408462" w14:textId="77777777" w:rsidR="00A77B3E" w:rsidRPr="00B4375A" w:rsidRDefault="00A62236">
      <w:pPr>
        <w:ind w:left="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 xml:space="preserve">Environment:  Client-Server Architecture using Oracle Forms &amp; Reports on Oracle DB </w:t>
      </w:r>
    </w:p>
    <w:p w14:paraId="0F239559" w14:textId="77777777" w:rsidR="00A77B3E" w:rsidRPr="00B4375A" w:rsidRDefault="00A77B3E">
      <w:pPr>
        <w:jc w:val="both"/>
        <w:rPr>
          <w:rFonts w:asciiTheme="minorHAnsi" w:eastAsia="Calibri" w:hAnsiTheme="minorHAnsi" w:cstheme="minorHAnsi"/>
          <w:i/>
          <w:iCs/>
          <w:sz w:val="22"/>
          <w:szCs w:val="22"/>
        </w:rPr>
      </w:pPr>
    </w:p>
    <w:p w14:paraId="63252077" w14:textId="77777777" w:rsidR="003D1C14" w:rsidRDefault="003D1C14" w:rsidP="003D1C14">
      <w:pPr>
        <w:tabs>
          <w:tab w:val="num" w:pos="360"/>
        </w:tabs>
        <w:ind w:left="360"/>
        <w:jc w:val="both"/>
        <w:rPr>
          <w:rFonts w:asciiTheme="minorHAnsi" w:eastAsia="Calibri" w:hAnsiTheme="minorHAnsi" w:cstheme="minorHAnsi"/>
          <w:b/>
          <w:bCs/>
        </w:rPr>
      </w:pPr>
    </w:p>
    <w:p w14:paraId="225B6AB8" w14:textId="77777777" w:rsidR="003D1C14" w:rsidRPr="003D1C14" w:rsidRDefault="003D1C14" w:rsidP="003D1C14">
      <w:pPr>
        <w:tabs>
          <w:tab w:val="num" w:pos="360"/>
        </w:tabs>
        <w:ind w:left="360"/>
        <w:jc w:val="both"/>
        <w:rPr>
          <w:rFonts w:asciiTheme="minorHAnsi" w:eastAsia="Calibri" w:hAnsiTheme="minorHAnsi" w:cstheme="minorHAnsi"/>
          <w:b/>
          <w:bCs/>
        </w:rPr>
      </w:pPr>
    </w:p>
    <w:p w14:paraId="2819E77E" w14:textId="17CAD5CD" w:rsidR="00A77B3E" w:rsidRPr="00B4375A" w:rsidRDefault="00A62236">
      <w:pPr>
        <w:numPr>
          <w:ilvl w:val="0"/>
          <w:numId w:val="3"/>
        </w:numPr>
        <w:tabs>
          <w:tab w:val="num" w:pos="360"/>
        </w:tabs>
        <w:ind w:hanging="360"/>
        <w:jc w:val="both"/>
        <w:rPr>
          <w:rFonts w:asciiTheme="minorHAnsi" w:eastAsia="Calibri" w:hAnsiTheme="minorHAnsi" w:cstheme="minorHAnsi"/>
          <w:b/>
          <w:bCs/>
        </w:rPr>
      </w:pPr>
      <w:r w:rsidRPr="00B4375A">
        <w:rPr>
          <w:rFonts w:asciiTheme="minorHAnsi" w:eastAsia="Calibri" w:hAnsiTheme="minorHAnsi" w:cstheme="minorHAnsi"/>
          <w:b/>
          <w:bCs/>
        </w:rPr>
        <w:t>D</w:t>
      </w:r>
      <w:r w:rsidR="003605DB">
        <w:rPr>
          <w:rFonts w:asciiTheme="minorHAnsi" w:eastAsia="Calibri" w:hAnsiTheme="minorHAnsi" w:cstheme="minorHAnsi"/>
          <w:b/>
          <w:bCs/>
        </w:rPr>
        <w:t>eputy</w:t>
      </w:r>
      <w:r w:rsidRPr="00B4375A">
        <w:rPr>
          <w:rFonts w:asciiTheme="minorHAnsi" w:eastAsia="Calibri" w:hAnsiTheme="minorHAnsi" w:cstheme="minorHAnsi"/>
          <w:b/>
          <w:bCs/>
        </w:rPr>
        <w:t xml:space="preserve"> Manager (Systems</w:t>
      </w:r>
      <w:r w:rsidRPr="00B4375A">
        <w:rPr>
          <w:rFonts w:asciiTheme="minorHAnsi" w:eastAsia="Calibri" w:hAnsiTheme="minorHAnsi" w:cstheme="minorHAnsi"/>
          <w:b/>
          <w:bCs/>
          <w:sz w:val="26"/>
          <w:szCs w:val="26"/>
        </w:rPr>
        <w:t xml:space="preserve">) - </w:t>
      </w:r>
      <w:r w:rsidRPr="00B4375A">
        <w:rPr>
          <w:rFonts w:asciiTheme="minorHAnsi" w:eastAsia="Calibri" w:hAnsiTheme="minorHAnsi" w:cstheme="minorHAnsi"/>
        </w:rPr>
        <w:t xml:space="preserve">Hydro S &amp; S Industries Ltd. – Dec 2002 to Mar 2004 </w:t>
      </w:r>
    </w:p>
    <w:p w14:paraId="04D28DAA" w14:textId="77777777" w:rsidR="00A77B3E" w:rsidRPr="00B4375A" w:rsidRDefault="00A77B3E">
      <w:pPr>
        <w:jc w:val="both"/>
        <w:rPr>
          <w:rFonts w:asciiTheme="minorHAnsi" w:eastAsia="Calibri" w:hAnsiTheme="minorHAnsi" w:cstheme="minorHAnsi"/>
        </w:rPr>
      </w:pPr>
    </w:p>
    <w:p w14:paraId="1C9171C6" w14:textId="77777777"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Managed the entire ERP implementation (Oracle based ERP) from Business Requirement Analysis, Solution Mapping, Testing of Business Scenarios, End user Training &amp; support</w:t>
      </w:r>
    </w:p>
    <w:p w14:paraId="12C6898E" w14:textId="77777777"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 xml:space="preserve">Part of Business Strategy &amp; IT Budget planning team </w:t>
      </w:r>
    </w:p>
    <w:p w14:paraId="6597D125" w14:textId="77777777"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Co-ordination with Software as well as Hardware Vendors for IT related purchases</w:t>
      </w:r>
    </w:p>
    <w:p w14:paraId="0C3F5A00" w14:textId="77777777" w:rsidR="00A77B3E" w:rsidRPr="00B4375A" w:rsidRDefault="00A77B3E">
      <w:pPr>
        <w:jc w:val="both"/>
        <w:rPr>
          <w:rFonts w:asciiTheme="minorHAnsi" w:eastAsia="Calibri" w:hAnsiTheme="minorHAnsi" w:cstheme="minorHAnsi"/>
        </w:rPr>
      </w:pPr>
    </w:p>
    <w:p w14:paraId="756C7881" w14:textId="77777777" w:rsidR="00A77B3E" w:rsidRPr="00B4375A" w:rsidRDefault="00A62236">
      <w:pPr>
        <w:numPr>
          <w:ilvl w:val="0"/>
          <w:numId w:val="3"/>
        </w:numPr>
        <w:tabs>
          <w:tab w:val="num" w:pos="360"/>
        </w:tabs>
        <w:ind w:hanging="360"/>
        <w:jc w:val="both"/>
        <w:rPr>
          <w:rFonts w:asciiTheme="minorHAnsi" w:eastAsia="Calibri" w:hAnsiTheme="minorHAnsi" w:cstheme="minorHAnsi"/>
          <w:b/>
          <w:bCs/>
        </w:rPr>
      </w:pPr>
      <w:r w:rsidRPr="00B4375A">
        <w:rPr>
          <w:rFonts w:asciiTheme="minorHAnsi" w:eastAsia="Calibri" w:hAnsiTheme="minorHAnsi" w:cstheme="minorHAnsi"/>
          <w:b/>
          <w:bCs/>
        </w:rPr>
        <w:t xml:space="preserve">IT Manager </w:t>
      </w:r>
      <w:r w:rsidRPr="00B4375A">
        <w:rPr>
          <w:rFonts w:asciiTheme="minorHAnsi" w:eastAsia="Calibri" w:hAnsiTheme="minorHAnsi" w:cstheme="minorHAnsi"/>
          <w:b/>
          <w:bCs/>
          <w:i/>
          <w:iCs/>
        </w:rPr>
        <w:t>-</w:t>
      </w:r>
      <w:r w:rsidRPr="00B4375A">
        <w:rPr>
          <w:rFonts w:asciiTheme="minorHAnsi" w:eastAsia="Calibri" w:hAnsiTheme="minorHAnsi" w:cstheme="minorHAnsi"/>
          <w:b/>
          <w:bCs/>
        </w:rPr>
        <w:t xml:space="preserve"> </w:t>
      </w:r>
      <w:r w:rsidRPr="00B4375A">
        <w:rPr>
          <w:rFonts w:asciiTheme="minorHAnsi" w:eastAsia="Calibri" w:hAnsiTheme="minorHAnsi" w:cstheme="minorHAnsi"/>
        </w:rPr>
        <w:t>R.A.K Ceramics Group, Ras Al Khaimah, U.A.E – Apr 1998 to Sept 2002</w:t>
      </w:r>
    </w:p>
    <w:p w14:paraId="5D57EA24" w14:textId="77777777" w:rsidR="00A77B3E" w:rsidRPr="00B4375A" w:rsidRDefault="00A62236">
      <w:pPr>
        <w:jc w:val="both"/>
        <w:rPr>
          <w:rFonts w:asciiTheme="minorHAnsi" w:eastAsia="Calibri" w:hAnsiTheme="minorHAnsi" w:cstheme="minorHAnsi"/>
          <w:b/>
          <w:bCs/>
          <w:sz w:val="16"/>
          <w:szCs w:val="16"/>
        </w:rPr>
      </w:pPr>
      <w:r w:rsidRPr="00B4375A">
        <w:rPr>
          <w:rFonts w:asciiTheme="minorHAnsi" w:eastAsia="Calibri" w:hAnsiTheme="minorHAnsi" w:cstheme="minorHAnsi"/>
          <w:b/>
          <w:bCs/>
          <w:sz w:val="16"/>
          <w:szCs w:val="16"/>
        </w:rPr>
        <w:t xml:space="preserve"> </w:t>
      </w:r>
    </w:p>
    <w:p w14:paraId="10BE5BE5" w14:textId="77777777"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IT Budget planning, analysis, evaluation of new software and hardware solutions</w:t>
      </w:r>
    </w:p>
    <w:p w14:paraId="71D81A7C" w14:textId="77777777"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Headed the ERP Implementation of two group companies &amp; support of day to day issues</w:t>
      </w:r>
    </w:p>
    <w:p w14:paraId="0A7CED07" w14:textId="77777777"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Maintain vendor relationships and manages the procurement of H/w and S/w products</w:t>
      </w:r>
    </w:p>
    <w:p w14:paraId="759DE142" w14:textId="77777777" w:rsidR="00A77B3E" w:rsidRPr="00B4375A" w:rsidRDefault="00A77B3E">
      <w:pPr>
        <w:jc w:val="both"/>
        <w:rPr>
          <w:rFonts w:asciiTheme="minorHAnsi" w:eastAsia="Calibri" w:hAnsiTheme="minorHAnsi" w:cstheme="minorHAnsi"/>
        </w:rPr>
      </w:pPr>
    </w:p>
    <w:p w14:paraId="44D79843" w14:textId="43C867FC" w:rsidR="00A77B3E" w:rsidRPr="00B4375A" w:rsidRDefault="00A62236">
      <w:pPr>
        <w:numPr>
          <w:ilvl w:val="0"/>
          <w:numId w:val="3"/>
        </w:numPr>
        <w:tabs>
          <w:tab w:val="num" w:pos="360"/>
        </w:tabs>
        <w:ind w:hanging="360"/>
        <w:jc w:val="both"/>
        <w:rPr>
          <w:rFonts w:asciiTheme="minorHAnsi" w:eastAsia="Calibri" w:hAnsiTheme="minorHAnsi" w:cstheme="minorHAnsi"/>
          <w:b/>
          <w:bCs/>
          <w:i/>
          <w:iCs/>
          <w:sz w:val="22"/>
          <w:szCs w:val="22"/>
        </w:rPr>
      </w:pPr>
      <w:r w:rsidRPr="00B4375A">
        <w:rPr>
          <w:rFonts w:asciiTheme="minorHAnsi" w:eastAsia="Calibri" w:hAnsiTheme="minorHAnsi" w:cstheme="minorHAnsi"/>
          <w:b/>
          <w:bCs/>
          <w:iCs/>
          <w:sz w:val="22"/>
          <w:szCs w:val="22"/>
        </w:rPr>
        <w:t>Data Center Officer</w:t>
      </w:r>
      <w:r w:rsidRPr="00B4375A">
        <w:rPr>
          <w:rFonts w:asciiTheme="minorHAnsi" w:eastAsia="Calibri" w:hAnsiTheme="minorHAnsi" w:cstheme="minorHAnsi"/>
          <w:b/>
          <w:bCs/>
        </w:rPr>
        <w:t xml:space="preserve"> - </w:t>
      </w:r>
      <w:r w:rsidRPr="00B4375A">
        <w:rPr>
          <w:rFonts w:asciiTheme="minorHAnsi" w:eastAsia="Calibri" w:hAnsiTheme="minorHAnsi" w:cstheme="minorHAnsi"/>
          <w:sz w:val="22"/>
          <w:szCs w:val="22"/>
        </w:rPr>
        <w:t xml:space="preserve">CITICORP Information Technology Industries Ltd – Jul 1997 to Mar 1998 </w:t>
      </w:r>
      <w:r w:rsidRPr="00B4375A">
        <w:rPr>
          <w:rFonts w:asciiTheme="minorHAnsi" w:eastAsia="Calibri" w:hAnsiTheme="minorHAnsi" w:cstheme="minorHAnsi"/>
          <w:b/>
          <w:bCs/>
        </w:rPr>
        <w:t xml:space="preserve"> </w:t>
      </w:r>
    </w:p>
    <w:p w14:paraId="1DF922C6" w14:textId="77777777" w:rsidR="00A77B3E" w:rsidRPr="00B4375A" w:rsidRDefault="00A77B3E">
      <w:pPr>
        <w:jc w:val="both"/>
        <w:rPr>
          <w:rFonts w:asciiTheme="minorHAnsi" w:eastAsia="Calibri" w:hAnsiTheme="minorHAnsi" w:cstheme="minorHAnsi"/>
          <w:b/>
          <w:bCs/>
        </w:rPr>
      </w:pPr>
    </w:p>
    <w:p w14:paraId="79B7D700" w14:textId="52A451BE" w:rsidR="00A77B3E" w:rsidRPr="00B4375A" w:rsidRDefault="00A62236">
      <w:pPr>
        <w:numPr>
          <w:ilvl w:val="0"/>
          <w:numId w:val="3"/>
        </w:numPr>
        <w:tabs>
          <w:tab w:val="num" w:pos="360"/>
        </w:tabs>
        <w:ind w:hanging="360"/>
        <w:jc w:val="both"/>
        <w:rPr>
          <w:rFonts w:asciiTheme="minorHAnsi" w:eastAsia="Calibri" w:hAnsiTheme="minorHAnsi" w:cstheme="minorHAnsi"/>
          <w:b/>
          <w:bCs/>
          <w:i/>
          <w:iCs/>
          <w:sz w:val="22"/>
          <w:szCs w:val="22"/>
        </w:rPr>
      </w:pPr>
      <w:r w:rsidRPr="00B4375A">
        <w:rPr>
          <w:rFonts w:asciiTheme="minorHAnsi" w:eastAsia="Calibri" w:hAnsiTheme="minorHAnsi" w:cstheme="minorHAnsi"/>
          <w:b/>
          <w:bCs/>
          <w:iCs/>
          <w:sz w:val="22"/>
          <w:szCs w:val="22"/>
        </w:rPr>
        <w:t>Sr. Programmer-cum-Analyst</w:t>
      </w:r>
      <w:r w:rsidRPr="00B4375A">
        <w:rPr>
          <w:rFonts w:asciiTheme="minorHAnsi" w:eastAsia="Calibri" w:hAnsiTheme="minorHAnsi" w:cstheme="minorHAnsi"/>
          <w:i/>
          <w:iCs/>
        </w:rPr>
        <w:t xml:space="preserve"> - </w:t>
      </w:r>
      <w:r w:rsidRPr="00B4375A">
        <w:rPr>
          <w:rFonts w:asciiTheme="minorHAnsi" w:eastAsia="Calibri" w:hAnsiTheme="minorHAnsi" w:cstheme="minorHAnsi"/>
        </w:rPr>
        <w:t>Midwest Imports &amp; Exports Pte Ltd.– Oct 1995 to Jun 1997</w:t>
      </w:r>
    </w:p>
    <w:p w14:paraId="1CC0095F" w14:textId="77777777" w:rsidR="00A77B3E" w:rsidRPr="00B4375A" w:rsidRDefault="00A77B3E">
      <w:pPr>
        <w:jc w:val="both"/>
        <w:rPr>
          <w:rFonts w:asciiTheme="minorHAnsi" w:eastAsia="Calibri" w:hAnsiTheme="minorHAnsi" w:cstheme="minorHAnsi"/>
        </w:rPr>
      </w:pPr>
    </w:p>
    <w:p w14:paraId="0E344A6C" w14:textId="77777777" w:rsidR="00A77B3E" w:rsidRPr="00B4375A" w:rsidRDefault="00A62236">
      <w:pPr>
        <w:jc w:val="both"/>
        <w:rPr>
          <w:rFonts w:asciiTheme="minorHAnsi" w:eastAsia="Calibri" w:hAnsiTheme="minorHAnsi" w:cstheme="minorHAnsi"/>
          <w:b/>
          <w:bCs/>
        </w:rPr>
      </w:pPr>
      <w:r w:rsidRPr="00B4375A">
        <w:rPr>
          <w:rFonts w:asciiTheme="minorHAnsi" w:eastAsia="Calibri" w:hAnsiTheme="minorHAnsi" w:cstheme="minorHAnsi"/>
          <w:b/>
          <w:bCs/>
        </w:rPr>
        <w:t xml:space="preserve">Education &amp; Certifications: - </w:t>
      </w:r>
    </w:p>
    <w:p w14:paraId="0717BA99" w14:textId="77777777" w:rsidR="00A77B3E" w:rsidRPr="00B4375A" w:rsidRDefault="00A77B3E">
      <w:pPr>
        <w:jc w:val="both"/>
        <w:rPr>
          <w:rFonts w:asciiTheme="minorHAnsi" w:eastAsia="Calibri" w:hAnsiTheme="minorHAnsi" w:cstheme="minorHAnsi"/>
          <w:b/>
          <w:bCs/>
        </w:rPr>
      </w:pPr>
    </w:p>
    <w:p w14:paraId="345E3D40" w14:textId="04E0BDC5" w:rsidR="00A77B3E" w:rsidRPr="00B4375A" w:rsidRDefault="00A62236">
      <w:pPr>
        <w:numPr>
          <w:ilvl w:val="0"/>
          <w:numId w:val="9"/>
        </w:numPr>
        <w:jc w:val="both"/>
        <w:rPr>
          <w:rFonts w:asciiTheme="minorHAnsi" w:eastAsia="Calibri" w:hAnsiTheme="minorHAnsi" w:cstheme="minorHAnsi"/>
          <w:b/>
          <w:bCs/>
        </w:rPr>
      </w:pPr>
      <w:r w:rsidRPr="00B4375A">
        <w:rPr>
          <w:rFonts w:asciiTheme="minorHAnsi" w:eastAsia="Calibri" w:hAnsiTheme="minorHAnsi" w:cstheme="minorHAnsi"/>
          <w:b/>
          <w:bCs/>
        </w:rPr>
        <w:t>MCA</w:t>
      </w:r>
      <w:r w:rsidRPr="00B4375A">
        <w:rPr>
          <w:rFonts w:asciiTheme="minorHAnsi" w:eastAsia="Calibri" w:hAnsiTheme="minorHAnsi" w:cstheme="minorHAnsi"/>
        </w:rPr>
        <w:t xml:space="preserve"> (</w:t>
      </w:r>
      <w:proofErr w:type="gramStart"/>
      <w:r w:rsidRPr="00B4375A">
        <w:rPr>
          <w:rFonts w:asciiTheme="minorHAnsi" w:eastAsia="Calibri" w:hAnsiTheme="minorHAnsi" w:cstheme="minorHAnsi"/>
        </w:rPr>
        <w:t xml:space="preserve">Masters in Computer </w:t>
      </w:r>
      <w:r w:rsidR="005A7BA4">
        <w:rPr>
          <w:rFonts w:asciiTheme="minorHAnsi" w:eastAsia="Calibri" w:hAnsiTheme="minorHAnsi" w:cstheme="minorHAnsi"/>
        </w:rPr>
        <w:t xml:space="preserve">Science &amp; </w:t>
      </w:r>
      <w:r w:rsidRPr="00B4375A">
        <w:rPr>
          <w:rFonts w:asciiTheme="minorHAnsi" w:eastAsia="Calibri" w:hAnsiTheme="minorHAnsi" w:cstheme="minorHAnsi"/>
        </w:rPr>
        <w:t>Applications</w:t>
      </w:r>
      <w:proofErr w:type="gramEnd"/>
      <w:r w:rsidRPr="00B4375A">
        <w:rPr>
          <w:rFonts w:asciiTheme="minorHAnsi" w:eastAsia="Calibri" w:hAnsiTheme="minorHAnsi" w:cstheme="minorHAnsi"/>
        </w:rPr>
        <w:t>) (1995).</w:t>
      </w:r>
    </w:p>
    <w:p w14:paraId="1E608689" w14:textId="77777777" w:rsidR="009F18A8" w:rsidRPr="00B4375A" w:rsidRDefault="009F18A8" w:rsidP="009F18A8">
      <w:pPr>
        <w:numPr>
          <w:ilvl w:val="0"/>
          <w:numId w:val="9"/>
        </w:numPr>
        <w:jc w:val="both"/>
        <w:rPr>
          <w:rFonts w:asciiTheme="minorHAnsi" w:eastAsia="Calibri" w:hAnsiTheme="minorHAnsi" w:cstheme="minorHAnsi"/>
          <w:b/>
          <w:bCs/>
        </w:rPr>
      </w:pPr>
      <w:r>
        <w:rPr>
          <w:rFonts w:asciiTheme="minorHAnsi" w:eastAsia="Calibri" w:hAnsiTheme="minorHAnsi" w:cstheme="minorHAnsi"/>
          <w:b/>
          <w:bCs/>
        </w:rPr>
        <w:t xml:space="preserve">Certified Project Management Professional (PMP) </w:t>
      </w:r>
      <w:r w:rsidRPr="001D1DC7">
        <w:rPr>
          <w:rFonts w:asciiTheme="minorHAnsi" w:eastAsia="Calibri" w:hAnsiTheme="minorHAnsi" w:cstheme="minorHAnsi"/>
          <w:bCs/>
        </w:rPr>
        <w:t>from PMI</w:t>
      </w:r>
    </w:p>
    <w:p w14:paraId="7815F7C7" w14:textId="77777777" w:rsidR="00A77B3E" w:rsidRPr="009F18A8" w:rsidRDefault="00A62236">
      <w:pPr>
        <w:numPr>
          <w:ilvl w:val="0"/>
          <w:numId w:val="9"/>
        </w:numPr>
        <w:jc w:val="both"/>
        <w:rPr>
          <w:rFonts w:asciiTheme="minorHAnsi" w:eastAsia="Calibri" w:hAnsiTheme="minorHAnsi" w:cstheme="minorHAnsi"/>
          <w:b/>
          <w:bCs/>
        </w:rPr>
      </w:pPr>
      <w:r w:rsidRPr="00B4375A">
        <w:rPr>
          <w:rFonts w:asciiTheme="minorHAnsi" w:eastAsia="Calibri" w:hAnsiTheme="minorHAnsi" w:cstheme="minorHAnsi"/>
          <w:b/>
          <w:bCs/>
        </w:rPr>
        <w:t xml:space="preserve">Certified SCRUM Master (CSM) </w:t>
      </w:r>
      <w:r w:rsidRPr="00B4375A">
        <w:rPr>
          <w:rFonts w:asciiTheme="minorHAnsi" w:eastAsia="Calibri" w:hAnsiTheme="minorHAnsi" w:cstheme="minorHAnsi"/>
        </w:rPr>
        <w:t>from Scrum Alliance</w:t>
      </w:r>
    </w:p>
    <w:p w14:paraId="7DCF8E77" w14:textId="2743DD3E" w:rsidR="009F18A8" w:rsidRPr="00B4375A" w:rsidRDefault="009F18A8" w:rsidP="009F18A8">
      <w:pPr>
        <w:numPr>
          <w:ilvl w:val="0"/>
          <w:numId w:val="9"/>
        </w:numPr>
        <w:jc w:val="both"/>
        <w:rPr>
          <w:rFonts w:asciiTheme="minorHAnsi" w:eastAsia="Calibri" w:hAnsiTheme="minorHAnsi" w:cstheme="minorHAnsi"/>
          <w:b/>
          <w:bCs/>
        </w:rPr>
      </w:pPr>
      <w:r w:rsidRPr="00B4375A">
        <w:rPr>
          <w:rFonts w:asciiTheme="minorHAnsi" w:eastAsia="Calibri" w:hAnsiTheme="minorHAnsi" w:cstheme="minorHAnsi"/>
          <w:b/>
          <w:bCs/>
        </w:rPr>
        <w:t>Advanced Diploma in RDBMS (Oracle)</w:t>
      </w:r>
      <w:r w:rsidRPr="00B4375A">
        <w:rPr>
          <w:rFonts w:asciiTheme="minorHAnsi" w:eastAsia="Calibri" w:hAnsiTheme="minorHAnsi" w:cstheme="minorHAnsi"/>
        </w:rPr>
        <w:t xml:space="preserve"> from Software Solution Integrated Ltd</w:t>
      </w:r>
    </w:p>
    <w:p w14:paraId="1E997121" w14:textId="77777777" w:rsidR="00A77B3E" w:rsidRPr="00B4375A" w:rsidRDefault="00A77B3E" w:rsidP="00BB17F5">
      <w:pPr>
        <w:rPr>
          <w:rFonts w:asciiTheme="minorHAnsi" w:hAnsiTheme="minorHAnsi" w:cstheme="minorHAnsi"/>
        </w:rPr>
      </w:pPr>
    </w:p>
    <w:sectPr w:rsidR="00A77B3E" w:rsidRPr="00B4375A" w:rsidSect="00F455EF">
      <w:footerReference w:type="default" r:id="rId13"/>
      <w:pgSz w:w="12240" w:h="15840"/>
      <w:pgMar w:top="720" w:right="1008" w:bottom="720" w:left="1008" w:header="14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563B0" w14:textId="77777777" w:rsidR="00CC4E37" w:rsidRDefault="00CC4E37" w:rsidP="00F455EF">
      <w:r>
        <w:separator/>
      </w:r>
    </w:p>
  </w:endnote>
  <w:endnote w:type="continuationSeparator" w:id="0">
    <w:p w14:paraId="30660DB4" w14:textId="77777777" w:rsidR="00CC4E37" w:rsidRDefault="00CC4E37" w:rsidP="00F4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7111974"/>
      <w:docPartObj>
        <w:docPartGallery w:val="Page Numbers (Bottom of Page)"/>
        <w:docPartUnique/>
      </w:docPartObj>
    </w:sdtPr>
    <w:sdtEndPr>
      <w:rPr>
        <w:color w:val="7F7F7F" w:themeColor="background1" w:themeShade="7F"/>
        <w:spacing w:val="60"/>
      </w:rPr>
    </w:sdtEndPr>
    <w:sdtContent>
      <w:p w14:paraId="1057DB44" w14:textId="77777777" w:rsidR="00F455EF" w:rsidRDefault="00F455E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F3292" w:rsidRPr="009F3292">
          <w:rPr>
            <w:b/>
            <w:bCs/>
            <w:noProof/>
          </w:rPr>
          <w:t>1</w:t>
        </w:r>
        <w:r>
          <w:rPr>
            <w:b/>
            <w:bCs/>
            <w:noProof/>
          </w:rPr>
          <w:fldChar w:fldCharType="end"/>
        </w:r>
        <w:r>
          <w:rPr>
            <w:b/>
            <w:bCs/>
          </w:rPr>
          <w:t xml:space="preserve"> | </w:t>
        </w:r>
        <w:r>
          <w:rPr>
            <w:color w:val="7F7F7F" w:themeColor="background1" w:themeShade="7F"/>
            <w:spacing w:val="60"/>
          </w:rPr>
          <w:t>Page</w:t>
        </w:r>
      </w:p>
    </w:sdtContent>
  </w:sdt>
  <w:p w14:paraId="15836F5C" w14:textId="77777777" w:rsidR="00F455EF" w:rsidRDefault="00F45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8FA34" w14:textId="77777777" w:rsidR="00CC4E37" w:rsidRDefault="00CC4E37" w:rsidP="00F455EF">
      <w:r>
        <w:separator/>
      </w:r>
    </w:p>
  </w:footnote>
  <w:footnote w:type="continuationSeparator" w:id="0">
    <w:p w14:paraId="1890F7FE" w14:textId="77777777" w:rsidR="00CC4E37" w:rsidRDefault="00CC4E37" w:rsidP="00F45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E1D437FA">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DDCC5ED4">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79926AD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777EA2D4">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DF06CD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57D87CA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76980E5E">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3782E2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AF84E35C">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395A8930">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722A430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5927392">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2B74563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EBF22CEE">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10C0C98">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988CD48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98A8009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C90E9A2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hybridMultilevel"/>
    <w:tmpl w:val="7B48E8B0"/>
    <w:lvl w:ilvl="0" w:tplc="0409000B">
      <w:start w:val="1"/>
      <w:numFmt w:val="bullet"/>
      <w:lvlText w:val=""/>
      <w:lvlJc w:val="left"/>
      <w:pPr>
        <w:tabs>
          <w:tab w:val="num" w:pos="0"/>
        </w:tabs>
        <w:ind w:left="360" w:firstLine="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0"/>
        </w:tabs>
        <w:ind w:left="108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120" w:firstLine="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8480B6C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10AD2E4">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18A61B9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292CD58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2643DB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674E710A">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EC24B96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DAC0A35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8744CFE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15:restartNumberingAfterBreak="0">
    <w:nsid w:val="00000005"/>
    <w:multiLevelType w:val="hybridMultilevel"/>
    <w:tmpl w:val="00000005"/>
    <w:lvl w:ilvl="0" w:tplc="AAD67936">
      <w:start w:val="1"/>
      <w:numFmt w:val="lowerLetter"/>
      <w:lvlText w:val="%1."/>
      <w:lvlJc w:val="left"/>
      <w:pPr>
        <w:tabs>
          <w:tab w:val="num" w:pos="720"/>
        </w:tabs>
        <w:ind w:left="720" w:hanging="360"/>
      </w:pPr>
      <w:rPr>
        <w:rFonts w:ascii="Calibri" w:eastAsia="Calibri" w:hAnsi="Calibri" w:cs="Calibri"/>
        <w:b/>
        <w:bCs/>
        <w:i w:val="0"/>
        <w:iCs w:val="0"/>
        <w:strike w:val="0"/>
        <w:color w:val="000000"/>
        <w:sz w:val="24"/>
        <w:szCs w:val="24"/>
        <w:u w:val="none"/>
      </w:rPr>
    </w:lvl>
    <w:lvl w:ilvl="1" w:tplc="7BECAD4C">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AABA2B42">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D3A03492">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1488ECBC">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7D906F0C">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AF6C3700">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6A081ADC">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B99AF72E">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15:restartNumberingAfterBreak="0">
    <w:nsid w:val="00000006"/>
    <w:multiLevelType w:val="hybridMultilevel"/>
    <w:tmpl w:val="00000006"/>
    <w:lvl w:ilvl="0" w:tplc="B142B3CA">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ECB2E5C4">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11D0E0A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1762EDC">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7E0FBD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8A4E46E4">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594CF4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AC67F48">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759A1F52">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6" w15:restartNumberingAfterBreak="0">
    <w:nsid w:val="00000007"/>
    <w:multiLevelType w:val="hybridMultilevel"/>
    <w:tmpl w:val="00000007"/>
    <w:lvl w:ilvl="0" w:tplc="426201E0">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30A449D8">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64C886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5D2A9B76">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82C661AA">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212632C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073CC5EC">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57EE5D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E1D8B82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7" w15:restartNumberingAfterBreak="0">
    <w:nsid w:val="00000008"/>
    <w:multiLevelType w:val="hybridMultilevel"/>
    <w:tmpl w:val="00000008"/>
    <w:lvl w:ilvl="0" w:tplc="2CC875EC">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7472ABD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08E4579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30ACD1C">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1AE856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D484DCA">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D48EDF32">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C0F88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C0B2F0D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8" w15:restartNumberingAfterBreak="0">
    <w:nsid w:val="00000009"/>
    <w:multiLevelType w:val="hybridMultilevel"/>
    <w:tmpl w:val="00000009"/>
    <w:lvl w:ilvl="0" w:tplc="E54AE0BC">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08C83934">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6EC50E0">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28A1C96">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EFF636A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B986DE64">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4840158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4FEEF12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C2829EA">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9" w15:restartNumberingAfterBreak="0">
    <w:nsid w:val="0000000A"/>
    <w:multiLevelType w:val="hybridMultilevel"/>
    <w:tmpl w:val="0000000A"/>
    <w:lvl w:ilvl="0" w:tplc="DA548554">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8B4A006A">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5E82FE84">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90DCB58A">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04ECD22">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177C753A">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BD8A0D2E">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1988DFD6">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C1D2236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num w:numId="1" w16cid:durableId="795024881">
    <w:abstractNumId w:val="0"/>
  </w:num>
  <w:num w:numId="2" w16cid:durableId="202910955">
    <w:abstractNumId w:val="1"/>
  </w:num>
  <w:num w:numId="3" w16cid:durableId="302514559">
    <w:abstractNumId w:val="2"/>
  </w:num>
  <w:num w:numId="4" w16cid:durableId="1525751360">
    <w:abstractNumId w:val="3"/>
  </w:num>
  <w:num w:numId="5" w16cid:durableId="358050745">
    <w:abstractNumId w:val="4"/>
  </w:num>
  <w:num w:numId="6" w16cid:durableId="268199530">
    <w:abstractNumId w:val="5"/>
  </w:num>
  <w:num w:numId="7" w16cid:durableId="1607226091">
    <w:abstractNumId w:val="6"/>
  </w:num>
  <w:num w:numId="8" w16cid:durableId="1912807513">
    <w:abstractNumId w:val="7"/>
  </w:num>
  <w:num w:numId="9" w16cid:durableId="429855672">
    <w:abstractNumId w:val="8"/>
  </w:num>
  <w:num w:numId="10" w16cid:durableId="767581212">
    <w:abstractNumId w:val="9"/>
  </w:num>
  <w:num w:numId="11" w16cid:durableId="1798257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45F79"/>
    <w:rsid w:val="00063923"/>
    <w:rsid w:val="000813BC"/>
    <w:rsid w:val="000934A8"/>
    <w:rsid w:val="000938D0"/>
    <w:rsid w:val="000A2D31"/>
    <w:rsid w:val="000E01DC"/>
    <w:rsid w:val="000E38AA"/>
    <w:rsid w:val="000F7881"/>
    <w:rsid w:val="001145F7"/>
    <w:rsid w:val="00126965"/>
    <w:rsid w:val="00142B39"/>
    <w:rsid w:val="0019248E"/>
    <w:rsid w:val="001D1DC7"/>
    <w:rsid w:val="001F6708"/>
    <w:rsid w:val="001F671C"/>
    <w:rsid w:val="00205031"/>
    <w:rsid w:val="00215E0D"/>
    <w:rsid w:val="0024494C"/>
    <w:rsid w:val="002562BC"/>
    <w:rsid w:val="00262DA5"/>
    <w:rsid w:val="002873EA"/>
    <w:rsid w:val="002B0008"/>
    <w:rsid w:val="002B6D78"/>
    <w:rsid w:val="002D39AC"/>
    <w:rsid w:val="00302E32"/>
    <w:rsid w:val="003076B2"/>
    <w:rsid w:val="00312687"/>
    <w:rsid w:val="00345E96"/>
    <w:rsid w:val="00346049"/>
    <w:rsid w:val="003605DB"/>
    <w:rsid w:val="003652AA"/>
    <w:rsid w:val="0038448D"/>
    <w:rsid w:val="0038631F"/>
    <w:rsid w:val="003D1C14"/>
    <w:rsid w:val="004145CC"/>
    <w:rsid w:val="00415D6A"/>
    <w:rsid w:val="00415D6B"/>
    <w:rsid w:val="00427D1D"/>
    <w:rsid w:val="00452DB9"/>
    <w:rsid w:val="00453A7C"/>
    <w:rsid w:val="00460A61"/>
    <w:rsid w:val="00477FC0"/>
    <w:rsid w:val="00486487"/>
    <w:rsid w:val="00494755"/>
    <w:rsid w:val="004D0EBF"/>
    <w:rsid w:val="00554E8B"/>
    <w:rsid w:val="00564B7E"/>
    <w:rsid w:val="005A7BA4"/>
    <w:rsid w:val="005B1947"/>
    <w:rsid w:val="005E1B5C"/>
    <w:rsid w:val="006058BB"/>
    <w:rsid w:val="00615C45"/>
    <w:rsid w:val="006338EB"/>
    <w:rsid w:val="006404EF"/>
    <w:rsid w:val="0064154F"/>
    <w:rsid w:val="0064191A"/>
    <w:rsid w:val="0067034A"/>
    <w:rsid w:val="00672587"/>
    <w:rsid w:val="00677C12"/>
    <w:rsid w:val="0068209E"/>
    <w:rsid w:val="00686811"/>
    <w:rsid w:val="00694057"/>
    <w:rsid w:val="006C587A"/>
    <w:rsid w:val="006C5D54"/>
    <w:rsid w:val="006C72AA"/>
    <w:rsid w:val="006C7770"/>
    <w:rsid w:val="0070306C"/>
    <w:rsid w:val="00707779"/>
    <w:rsid w:val="00711DBA"/>
    <w:rsid w:val="00765A8F"/>
    <w:rsid w:val="007901C9"/>
    <w:rsid w:val="007963A4"/>
    <w:rsid w:val="007A3CB4"/>
    <w:rsid w:val="007B5CD2"/>
    <w:rsid w:val="007C28A9"/>
    <w:rsid w:val="007C2E7B"/>
    <w:rsid w:val="007C53DA"/>
    <w:rsid w:val="007D31A9"/>
    <w:rsid w:val="007D3507"/>
    <w:rsid w:val="007E589F"/>
    <w:rsid w:val="0080759D"/>
    <w:rsid w:val="0082543A"/>
    <w:rsid w:val="008653DD"/>
    <w:rsid w:val="00875EE1"/>
    <w:rsid w:val="008C13F4"/>
    <w:rsid w:val="008D467C"/>
    <w:rsid w:val="00901B12"/>
    <w:rsid w:val="00924A41"/>
    <w:rsid w:val="00962254"/>
    <w:rsid w:val="009826B3"/>
    <w:rsid w:val="00995ACB"/>
    <w:rsid w:val="009C1ADF"/>
    <w:rsid w:val="009E7715"/>
    <w:rsid w:val="009F18A8"/>
    <w:rsid w:val="009F255F"/>
    <w:rsid w:val="009F3292"/>
    <w:rsid w:val="00A06B1A"/>
    <w:rsid w:val="00A245D5"/>
    <w:rsid w:val="00A27DE3"/>
    <w:rsid w:val="00A62236"/>
    <w:rsid w:val="00A65EBD"/>
    <w:rsid w:val="00A77B3E"/>
    <w:rsid w:val="00AD6A8B"/>
    <w:rsid w:val="00AE16DF"/>
    <w:rsid w:val="00AF01D2"/>
    <w:rsid w:val="00B2746E"/>
    <w:rsid w:val="00B3132B"/>
    <w:rsid w:val="00B4375A"/>
    <w:rsid w:val="00B6152D"/>
    <w:rsid w:val="00B91525"/>
    <w:rsid w:val="00BB17F5"/>
    <w:rsid w:val="00BF4AED"/>
    <w:rsid w:val="00C0695E"/>
    <w:rsid w:val="00C15E15"/>
    <w:rsid w:val="00C37471"/>
    <w:rsid w:val="00C53216"/>
    <w:rsid w:val="00C56E43"/>
    <w:rsid w:val="00C72AA5"/>
    <w:rsid w:val="00C8175F"/>
    <w:rsid w:val="00C86398"/>
    <w:rsid w:val="00C973A2"/>
    <w:rsid w:val="00CA21EB"/>
    <w:rsid w:val="00CA7A1C"/>
    <w:rsid w:val="00CC4E37"/>
    <w:rsid w:val="00CE0E2B"/>
    <w:rsid w:val="00CF250A"/>
    <w:rsid w:val="00D05ED3"/>
    <w:rsid w:val="00D506B2"/>
    <w:rsid w:val="00D510E0"/>
    <w:rsid w:val="00D5321F"/>
    <w:rsid w:val="00D571FB"/>
    <w:rsid w:val="00D8443E"/>
    <w:rsid w:val="00D97524"/>
    <w:rsid w:val="00DB0611"/>
    <w:rsid w:val="00DB3F47"/>
    <w:rsid w:val="00DE0345"/>
    <w:rsid w:val="00DF3F98"/>
    <w:rsid w:val="00E06C7B"/>
    <w:rsid w:val="00E072CE"/>
    <w:rsid w:val="00E12CB8"/>
    <w:rsid w:val="00E171BC"/>
    <w:rsid w:val="00E27F1F"/>
    <w:rsid w:val="00E31D8D"/>
    <w:rsid w:val="00E441CF"/>
    <w:rsid w:val="00E64661"/>
    <w:rsid w:val="00E6616D"/>
    <w:rsid w:val="00E83415"/>
    <w:rsid w:val="00E92957"/>
    <w:rsid w:val="00EA7BC3"/>
    <w:rsid w:val="00EB53D8"/>
    <w:rsid w:val="00ED6A2A"/>
    <w:rsid w:val="00F24E8D"/>
    <w:rsid w:val="00F26468"/>
    <w:rsid w:val="00F455EF"/>
    <w:rsid w:val="00FB2A78"/>
    <w:rsid w:val="00FC6C3A"/>
    <w:rsid w:val="00FD749B"/>
    <w:rsid w:val="00FE4D0B"/>
    <w:rsid w:val="00FF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7B12E"/>
  <w15:docId w15:val="{BCF54EDF-515A-4B40-BD1D-C3DD252B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4D0B"/>
    <w:rPr>
      <w:color w:val="000000"/>
      <w:sz w:val="24"/>
      <w:szCs w:val="24"/>
    </w:rPr>
  </w:style>
  <w:style w:type="paragraph" w:styleId="Heading1">
    <w:name w:val="heading 1"/>
    <w:basedOn w:val="Normal"/>
    <w:next w:val="Normal"/>
    <w:qFormat/>
    <w:rsid w:val="00EF7B96"/>
    <w:pPr>
      <w:outlineLvl w:val="0"/>
    </w:pPr>
    <w:rPr>
      <w:b/>
      <w:bCs/>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customStyle="1" w:styleId="Default">
    <w:name w:val="Default"/>
    <w:rsid w:val="003652AA"/>
    <w:pPr>
      <w:autoSpaceDE w:val="0"/>
      <w:autoSpaceDN w:val="0"/>
      <w:adjustRightInd w:val="0"/>
    </w:pPr>
    <w:rPr>
      <w:rFonts w:ascii="Arial" w:hAnsi="Arial" w:cs="Arial"/>
      <w:color w:val="000000"/>
      <w:sz w:val="24"/>
      <w:szCs w:val="24"/>
    </w:rPr>
  </w:style>
  <w:style w:type="paragraph" w:styleId="Header">
    <w:name w:val="header"/>
    <w:basedOn w:val="Normal"/>
    <w:link w:val="HeaderChar"/>
    <w:unhideWhenUsed/>
    <w:rsid w:val="00F455EF"/>
    <w:pPr>
      <w:tabs>
        <w:tab w:val="center" w:pos="4680"/>
        <w:tab w:val="right" w:pos="9360"/>
      </w:tabs>
    </w:pPr>
  </w:style>
  <w:style w:type="character" w:customStyle="1" w:styleId="HeaderChar">
    <w:name w:val="Header Char"/>
    <w:basedOn w:val="DefaultParagraphFont"/>
    <w:link w:val="Header"/>
    <w:rsid w:val="00F455EF"/>
    <w:rPr>
      <w:color w:val="000000"/>
      <w:sz w:val="24"/>
      <w:szCs w:val="24"/>
    </w:rPr>
  </w:style>
  <w:style w:type="paragraph" w:styleId="Footer">
    <w:name w:val="footer"/>
    <w:basedOn w:val="Normal"/>
    <w:link w:val="FooterChar"/>
    <w:uiPriority w:val="99"/>
    <w:unhideWhenUsed/>
    <w:rsid w:val="00F455EF"/>
    <w:pPr>
      <w:tabs>
        <w:tab w:val="center" w:pos="4680"/>
        <w:tab w:val="right" w:pos="9360"/>
      </w:tabs>
    </w:pPr>
  </w:style>
  <w:style w:type="character" w:customStyle="1" w:styleId="FooterChar">
    <w:name w:val="Footer Char"/>
    <w:basedOn w:val="DefaultParagraphFont"/>
    <w:link w:val="Footer"/>
    <w:uiPriority w:val="99"/>
    <w:rsid w:val="00F455EF"/>
    <w:rPr>
      <w:color w:val="000000"/>
      <w:sz w:val="24"/>
      <w:szCs w:val="24"/>
    </w:rPr>
  </w:style>
  <w:style w:type="character" w:styleId="Hyperlink">
    <w:name w:val="Hyperlink"/>
    <w:basedOn w:val="DefaultParagraphFont"/>
    <w:uiPriority w:val="99"/>
    <w:unhideWhenUsed/>
    <w:rsid w:val="00346049"/>
    <w:rPr>
      <w:color w:val="0000FF"/>
      <w:u w:val="single"/>
    </w:rPr>
  </w:style>
  <w:style w:type="character" w:styleId="UnresolvedMention">
    <w:name w:val="Unresolved Mention"/>
    <w:basedOn w:val="DefaultParagraphFont"/>
    <w:uiPriority w:val="99"/>
    <w:semiHidden/>
    <w:unhideWhenUsed/>
    <w:rsid w:val="00CA2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5176">
      <w:bodyDiv w:val="1"/>
      <w:marLeft w:val="0"/>
      <w:marRight w:val="0"/>
      <w:marTop w:val="0"/>
      <w:marBottom w:val="0"/>
      <w:divBdr>
        <w:top w:val="none" w:sz="0" w:space="0" w:color="auto"/>
        <w:left w:val="none" w:sz="0" w:space="0" w:color="auto"/>
        <w:bottom w:val="none" w:sz="0" w:space="0" w:color="auto"/>
        <w:right w:val="none" w:sz="0" w:space="0" w:color="auto"/>
      </w:divBdr>
    </w:div>
    <w:div w:id="318774390">
      <w:bodyDiv w:val="1"/>
      <w:marLeft w:val="0"/>
      <w:marRight w:val="0"/>
      <w:marTop w:val="0"/>
      <w:marBottom w:val="0"/>
      <w:divBdr>
        <w:top w:val="none" w:sz="0" w:space="0" w:color="auto"/>
        <w:left w:val="none" w:sz="0" w:space="0" w:color="auto"/>
        <w:bottom w:val="none" w:sz="0" w:space="0" w:color="auto"/>
        <w:right w:val="none" w:sz="0" w:space="0" w:color="auto"/>
      </w:divBdr>
    </w:div>
    <w:div w:id="483813188">
      <w:bodyDiv w:val="1"/>
      <w:marLeft w:val="0"/>
      <w:marRight w:val="0"/>
      <w:marTop w:val="0"/>
      <w:marBottom w:val="0"/>
      <w:divBdr>
        <w:top w:val="none" w:sz="0" w:space="0" w:color="auto"/>
        <w:left w:val="none" w:sz="0" w:space="0" w:color="auto"/>
        <w:bottom w:val="none" w:sz="0" w:space="0" w:color="auto"/>
        <w:right w:val="none" w:sz="0" w:space="0" w:color="auto"/>
      </w:divBdr>
    </w:div>
    <w:div w:id="1321885518">
      <w:bodyDiv w:val="1"/>
      <w:marLeft w:val="0"/>
      <w:marRight w:val="0"/>
      <w:marTop w:val="0"/>
      <w:marBottom w:val="0"/>
      <w:divBdr>
        <w:top w:val="none" w:sz="0" w:space="0" w:color="auto"/>
        <w:left w:val="none" w:sz="0" w:space="0" w:color="auto"/>
        <w:bottom w:val="none" w:sz="0" w:space="0" w:color="auto"/>
        <w:right w:val="none" w:sz="0" w:space="0" w:color="auto"/>
      </w:divBdr>
    </w:div>
    <w:div w:id="1666783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hoshkabraham@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abraham" TargetMode="External"/><Relationship Id="rId12" Type="http://schemas.openxmlformats.org/officeDocument/2006/relationships/hyperlink" Target="https://www.linkedin.com/in/abrah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nthoshkabraham@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nthoshkabraham@gmail.com" TargetMode="External"/><Relationship Id="rId4" Type="http://schemas.openxmlformats.org/officeDocument/2006/relationships/webSettings" Target="webSettings.xml"/><Relationship Id="rId9" Type="http://schemas.openxmlformats.org/officeDocument/2006/relationships/hyperlink" Target="mailto:santhoshkabraham@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Links>
    <vt:vector size="30" baseType="variant">
      <vt:variant>
        <vt:i4>6815815</vt:i4>
      </vt:variant>
      <vt:variant>
        <vt:i4>12</vt:i4>
      </vt:variant>
      <vt:variant>
        <vt:i4>0</vt:i4>
      </vt:variant>
      <vt:variant>
        <vt:i4>5</vt:i4>
      </vt:variant>
      <vt:variant>
        <vt:lpwstr>mailto:santhoshkabraham@gmail.com</vt:lpwstr>
      </vt:variant>
      <vt:variant>
        <vt:lpwstr/>
      </vt:variant>
      <vt:variant>
        <vt:i4>6815815</vt:i4>
      </vt:variant>
      <vt:variant>
        <vt:i4>9</vt:i4>
      </vt:variant>
      <vt:variant>
        <vt:i4>0</vt:i4>
      </vt:variant>
      <vt:variant>
        <vt:i4>5</vt:i4>
      </vt:variant>
      <vt:variant>
        <vt:lpwstr>mailto:santhoshkabraham@gmail.com</vt:lpwstr>
      </vt:variant>
      <vt:variant>
        <vt:lpwstr/>
      </vt:variant>
      <vt:variant>
        <vt:i4>6815815</vt:i4>
      </vt:variant>
      <vt:variant>
        <vt:i4>6</vt:i4>
      </vt:variant>
      <vt:variant>
        <vt:i4>0</vt:i4>
      </vt:variant>
      <vt:variant>
        <vt:i4>5</vt:i4>
      </vt:variant>
      <vt:variant>
        <vt:lpwstr>mailto:santhoshkabraham@gmail.com</vt:lpwstr>
      </vt:variant>
      <vt:variant>
        <vt:lpwstr/>
      </vt:variant>
      <vt:variant>
        <vt:i4>6815815</vt:i4>
      </vt:variant>
      <vt:variant>
        <vt:i4>3</vt:i4>
      </vt:variant>
      <vt:variant>
        <vt:i4>0</vt:i4>
      </vt:variant>
      <vt:variant>
        <vt:i4>5</vt:i4>
      </vt:variant>
      <vt:variant>
        <vt:lpwstr>mailto:santhoshkabraham@gmail.com</vt:lpwstr>
      </vt:variant>
      <vt:variant>
        <vt:lpwstr/>
      </vt:variant>
      <vt:variant>
        <vt:i4>6815815</vt:i4>
      </vt:variant>
      <vt:variant>
        <vt:i4>0</vt:i4>
      </vt:variant>
      <vt:variant>
        <vt:i4>0</vt:i4>
      </vt:variant>
      <vt:variant>
        <vt:i4>5</vt:i4>
      </vt:variant>
      <vt:variant>
        <vt:lpwstr>mailto:santhoshkabraham@gmail.com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Abraham</dc:creator>
  <cp:lastModifiedBy>Dr. Rakhee Das</cp:lastModifiedBy>
  <cp:revision>27</cp:revision>
  <cp:lastPrinted>2012-06-22T12:57:00Z</cp:lastPrinted>
  <dcterms:created xsi:type="dcterms:W3CDTF">2017-12-12T17:00:00Z</dcterms:created>
  <dcterms:modified xsi:type="dcterms:W3CDTF">2025-09-03T03:44:00Z</dcterms:modified>
</cp:coreProperties>
</file>