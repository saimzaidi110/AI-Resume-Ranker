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04A1" w14:textId="4BDC8339" w:rsidR="00285C1E" w:rsidRDefault="00B175A1" w:rsidP="00285C1E">
      <w:pPr>
        <w:pStyle w:val="Title"/>
        <w:ind w:right="-63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Candidate117</w:t>
      </w:r>
    </w:p>
    <w:p w14:paraId="338C60D7" w14:textId="77777777" w:rsidR="00285C1E" w:rsidRDefault="00285C1E" w:rsidP="00285C1E">
      <w:pPr>
        <w:pStyle w:val="Title"/>
        <w:ind w:right="-630" w:hanging="360"/>
        <w:rPr>
          <w:rFonts w:ascii="Arial" w:hAnsi="Arial" w:cs="Arial"/>
          <w:b w:val="0"/>
          <w:sz w:val="20"/>
        </w:rPr>
      </w:pPr>
    </w:p>
    <w:p w14:paraId="2B6BF578" w14:textId="77777777" w:rsidR="00285C1E" w:rsidRDefault="00285C1E" w:rsidP="00285C1E">
      <w:pPr>
        <w:ind w:hanging="360"/>
        <w:rPr>
          <w:rFonts w:ascii="Arial" w:hAnsi="Arial" w:cs="Arial"/>
          <w:b/>
        </w:rPr>
      </w:pPr>
    </w:p>
    <w:p w14:paraId="67B4BC81" w14:textId="0A247BDA" w:rsidR="00445C17" w:rsidRDefault="00537F2E" w:rsidP="00445C17">
      <w:pPr>
        <w:ind w:hanging="360"/>
        <w:jc w:val="right"/>
        <w:rPr>
          <w:sz w:val="22"/>
          <w:szCs w:val="22"/>
        </w:rPr>
      </w:pPr>
      <w:r>
        <w:rPr>
          <w:b/>
          <w:sz w:val="22"/>
          <w:szCs w:val="22"/>
        </w:rPr>
        <w:t>E-</w:t>
      </w:r>
      <w:r w:rsidR="00285C1E" w:rsidRPr="00145647">
        <w:rPr>
          <w:b/>
          <w:sz w:val="22"/>
          <w:szCs w:val="22"/>
        </w:rPr>
        <w:t xml:space="preserve">Mail: </w:t>
      </w:r>
      <w:hyperlink r:id="rId5" w:history="1">
        <w:r w:rsidR="00B175A1" w:rsidRPr="009E783F">
          <w:rPr>
            <w:rStyle w:val="Hyperlink"/>
            <w:sz w:val="22"/>
            <w:szCs w:val="22"/>
          </w:rPr>
          <w:t>candidate117@yahoo.com</w:t>
        </w:r>
      </w:hyperlink>
    </w:p>
    <w:p w14:paraId="1BB09EBF" w14:textId="3CBB4C0C" w:rsidR="00285C1E" w:rsidRPr="00445C17" w:rsidRDefault="0003180A" w:rsidP="0003180A">
      <w:pPr>
        <w:ind w:hanging="36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</w:t>
      </w:r>
      <w:r w:rsidR="00285C1E" w:rsidRPr="00145647">
        <w:rPr>
          <w:b/>
          <w:sz w:val="22"/>
          <w:szCs w:val="22"/>
        </w:rPr>
        <w:t xml:space="preserve">Phone: </w:t>
      </w:r>
      <w:r>
        <w:rPr>
          <w:sz w:val="22"/>
          <w:szCs w:val="22"/>
        </w:rPr>
        <w:t>832-906-7001</w:t>
      </w:r>
    </w:p>
    <w:p w14:paraId="61C6BEDB" w14:textId="77777777" w:rsidR="00285C1E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spacing w:before="400" w:after="100"/>
        <w:ind w:left="0" w:right="-540" w:hanging="36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>Experience Summary</w:t>
      </w:r>
    </w:p>
    <w:p w14:paraId="2094BD9D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053AF2A6" w14:textId="49AC0652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Professional with </w:t>
      </w:r>
      <w:r w:rsidR="00AA7B4B">
        <w:rPr>
          <w:b/>
          <w:color w:val="000000"/>
          <w:sz w:val="22"/>
        </w:rPr>
        <w:t>15</w:t>
      </w:r>
      <w:r>
        <w:rPr>
          <w:b/>
          <w:color w:val="000000"/>
          <w:sz w:val="22"/>
        </w:rPr>
        <w:t xml:space="preserve"> years</w:t>
      </w:r>
      <w:r>
        <w:rPr>
          <w:color w:val="000000"/>
          <w:sz w:val="22"/>
        </w:rPr>
        <w:t xml:space="preserve"> of Overall Experience in IT and </w:t>
      </w:r>
      <w:r w:rsidR="00A943E0">
        <w:rPr>
          <w:color w:val="000000"/>
          <w:sz w:val="22"/>
        </w:rPr>
        <w:t xml:space="preserve">9+ years </w:t>
      </w:r>
      <w:r>
        <w:rPr>
          <w:color w:val="000000"/>
          <w:sz w:val="22"/>
        </w:rPr>
        <w:t xml:space="preserve">Business </w:t>
      </w:r>
      <w:r w:rsidR="005279B6">
        <w:rPr>
          <w:color w:val="000000"/>
          <w:sz w:val="22"/>
        </w:rPr>
        <w:t>Analysis</w:t>
      </w:r>
      <w:r>
        <w:rPr>
          <w:color w:val="000000"/>
          <w:sz w:val="22"/>
        </w:rPr>
        <w:t>.</w:t>
      </w:r>
    </w:p>
    <w:p w14:paraId="417B9023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3C5573A5" w14:textId="62F79B22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0E5F4A">
        <w:rPr>
          <w:color w:val="000000"/>
          <w:sz w:val="22"/>
        </w:rPr>
        <w:t>Worked on numerous projects as Sr. Business Analyst, Project Manager</w:t>
      </w:r>
      <w:r>
        <w:rPr>
          <w:color w:val="000000"/>
          <w:sz w:val="22"/>
        </w:rPr>
        <w:t xml:space="preserve">, Consultant, and Application Lead </w:t>
      </w:r>
      <w:r w:rsidRPr="000E5F4A">
        <w:rPr>
          <w:color w:val="000000"/>
          <w:sz w:val="22"/>
        </w:rPr>
        <w:t xml:space="preserve">within </w:t>
      </w:r>
      <w:r>
        <w:rPr>
          <w:color w:val="000000"/>
          <w:sz w:val="22"/>
        </w:rPr>
        <w:t xml:space="preserve">HealthCare, Retail, </w:t>
      </w:r>
      <w:r w:rsidR="0083219C">
        <w:rPr>
          <w:color w:val="000000"/>
          <w:sz w:val="22"/>
        </w:rPr>
        <w:t xml:space="preserve">Mobile, E-Commerce, Insurance, </w:t>
      </w:r>
      <w:r>
        <w:rPr>
          <w:color w:val="000000"/>
          <w:sz w:val="22"/>
        </w:rPr>
        <w:t xml:space="preserve">and Manufacturing Industries. </w:t>
      </w:r>
    </w:p>
    <w:p w14:paraId="35424E1E" w14:textId="77777777" w:rsidR="00285C1E" w:rsidRPr="000E5F4A" w:rsidRDefault="00285C1E" w:rsidP="00581EA0">
      <w:pPr>
        <w:jc w:val="both"/>
        <w:rPr>
          <w:color w:val="000000"/>
          <w:sz w:val="22"/>
        </w:rPr>
      </w:pPr>
    </w:p>
    <w:p w14:paraId="4BBBB22F" w14:textId="0AE33BC7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975E4">
        <w:rPr>
          <w:color w:val="000000"/>
          <w:sz w:val="22"/>
        </w:rPr>
        <w:t xml:space="preserve">Functional and Domain experience in </w:t>
      </w:r>
      <w:r w:rsidR="003C4E9A">
        <w:rPr>
          <w:b/>
          <w:color w:val="000000"/>
          <w:sz w:val="22"/>
        </w:rPr>
        <w:t>Oracle E</w:t>
      </w:r>
      <w:r w:rsidRPr="001975E4">
        <w:rPr>
          <w:b/>
          <w:color w:val="000000"/>
          <w:sz w:val="22"/>
        </w:rPr>
        <w:t>RP Suites</w:t>
      </w:r>
      <w:r>
        <w:rPr>
          <w:color w:val="000000"/>
          <w:sz w:val="22"/>
        </w:rPr>
        <w:t xml:space="preserve">: JDE EnterpriseOne and </w:t>
      </w:r>
      <w:proofErr w:type="spellStart"/>
      <w:r>
        <w:rPr>
          <w:color w:val="000000"/>
          <w:sz w:val="22"/>
        </w:rPr>
        <w:t>OneWorld</w:t>
      </w:r>
      <w:proofErr w:type="spellEnd"/>
      <w:r>
        <w:rPr>
          <w:color w:val="000000"/>
          <w:sz w:val="22"/>
        </w:rPr>
        <w:t>.</w:t>
      </w:r>
    </w:p>
    <w:p w14:paraId="2829398E" w14:textId="77777777" w:rsidR="00B5077E" w:rsidRDefault="00B5077E" w:rsidP="00B5077E">
      <w:pPr>
        <w:jc w:val="both"/>
        <w:rPr>
          <w:color w:val="000000"/>
          <w:sz w:val="22"/>
        </w:rPr>
      </w:pPr>
    </w:p>
    <w:p w14:paraId="201386DB" w14:textId="18091FA3" w:rsidR="00B5077E" w:rsidRDefault="00B5077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Experience in Start-up Business Development – JiffyRides </w:t>
      </w:r>
      <w:r w:rsidR="00371710" w:rsidRPr="00371710">
        <w:rPr>
          <w:b/>
          <w:color w:val="000000"/>
          <w:sz w:val="22"/>
        </w:rPr>
        <w:t>Mobile App</w:t>
      </w:r>
      <w:r w:rsidR="00371710">
        <w:rPr>
          <w:color w:val="000000"/>
          <w:sz w:val="22"/>
        </w:rPr>
        <w:t xml:space="preserve"> and Fudbid </w:t>
      </w:r>
      <w:r w:rsidR="00371710" w:rsidRPr="00371710">
        <w:rPr>
          <w:b/>
          <w:color w:val="000000"/>
          <w:sz w:val="22"/>
        </w:rPr>
        <w:t>E-Commerce</w:t>
      </w:r>
      <w:r w:rsidR="00371710">
        <w:rPr>
          <w:color w:val="000000"/>
          <w:sz w:val="22"/>
        </w:rPr>
        <w:t>.</w:t>
      </w:r>
    </w:p>
    <w:p w14:paraId="7AAF9461" w14:textId="77777777" w:rsidR="00285C1E" w:rsidRPr="001975E4" w:rsidRDefault="00285C1E" w:rsidP="00285C1E">
      <w:pPr>
        <w:ind w:hanging="360"/>
        <w:jc w:val="both"/>
        <w:rPr>
          <w:color w:val="000000"/>
          <w:sz w:val="22"/>
        </w:rPr>
      </w:pPr>
    </w:p>
    <w:p w14:paraId="3CDC4F3D" w14:textId="77777777" w:rsidR="00285C1E" w:rsidRPr="006A4FD8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A4FD8">
        <w:rPr>
          <w:bCs/>
          <w:color w:val="000000"/>
          <w:sz w:val="22"/>
        </w:rPr>
        <w:t xml:space="preserve">Business Intelligence expertise in IBM </w:t>
      </w:r>
      <w:r w:rsidRPr="006A4FD8">
        <w:rPr>
          <w:b/>
          <w:bCs/>
          <w:color w:val="000000"/>
          <w:sz w:val="22"/>
        </w:rPr>
        <w:t>Cognos</w:t>
      </w:r>
      <w:r w:rsidRPr="006A4FD8">
        <w:rPr>
          <w:bCs/>
          <w:color w:val="000000"/>
          <w:sz w:val="22"/>
        </w:rPr>
        <w:t xml:space="preserve"> V7/8/10, JDE BI Publisher, Insight, Logi XML.</w:t>
      </w:r>
    </w:p>
    <w:p w14:paraId="008BF5B8" w14:textId="77777777" w:rsidR="00285C1E" w:rsidRPr="00861F7B" w:rsidRDefault="00285C1E" w:rsidP="00A13DEC">
      <w:pPr>
        <w:jc w:val="both"/>
        <w:rPr>
          <w:color w:val="000000"/>
          <w:sz w:val="22"/>
        </w:rPr>
      </w:pPr>
    </w:p>
    <w:p w14:paraId="145E3FC1" w14:textId="77777777" w:rsidR="00285C1E" w:rsidRPr="0064593D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4593D">
        <w:rPr>
          <w:color w:val="000000"/>
          <w:sz w:val="22"/>
        </w:rPr>
        <w:t xml:space="preserve">Supporting </w:t>
      </w:r>
      <w:r w:rsidRPr="00A44247">
        <w:rPr>
          <w:b/>
          <w:color w:val="000000"/>
          <w:sz w:val="22"/>
        </w:rPr>
        <w:t>front-end application</w:t>
      </w:r>
      <w:r w:rsidRPr="0064593D">
        <w:rPr>
          <w:color w:val="000000"/>
          <w:sz w:val="22"/>
        </w:rPr>
        <w:t xml:space="preserve"> APEX, Command, Trimble (</w:t>
      </w:r>
      <w:proofErr w:type="spellStart"/>
      <w:r w:rsidRPr="0064593D">
        <w:rPr>
          <w:color w:val="000000"/>
          <w:sz w:val="22"/>
        </w:rPr>
        <w:t>Trimview</w:t>
      </w:r>
      <w:proofErr w:type="spellEnd"/>
      <w:r w:rsidRPr="0064593D">
        <w:rPr>
          <w:color w:val="000000"/>
          <w:sz w:val="22"/>
        </w:rPr>
        <w:t xml:space="preserve">), </w:t>
      </w:r>
      <w:proofErr w:type="spellStart"/>
      <w:r w:rsidRPr="0064593D">
        <w:rPr>
          <w:color w:val="000000"/>
          <w:sz w:val="22"/>
        </w:rPr>
        <w:t>AggQC</w:t>
      </w:r>
      <w:proofErr w:type="spellEnd"/>
      <w:r w:rsidRPr="0064593D">
        <w:rPr>
          <w:color w:val="000000"/>
          <w:sz w:val="22"/>
        </w:rPr>
        <w:t xml:space="preserve"> and </w:t>
      </w:r>
      <w:proofErr w:type="spellStart"/>
      <w:r w:rsidRPr="0064593D">
        <w:rPr>
          <w:color w:val="000000"/>
          <w:sz w:val="22"/>
        </w:rPr>
        <w:t>Labsys</w:t>
      </w:r>
      <w:proofErr w:type="spellEnd"/>
      <w:r>
        <w:rPr>
          <w:color w:val="000000"/>
          <w:sz w:val="22"/>
        </w:rPr>
        <w:t>.</w:t>
      </w:r>
    </w:p>
    <w:p w14:paraId="7EC09385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6F5D65E3" w14:textId="77777777" w:rsidR="00620B4D" w:rsidRDefault="00620B4D" w:rsidP="00620B4D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4593D">
        <w:rPr>
          <w:b/>
          <w:color w:val="000000"/>
          <w:sz w:val="22"/>
        </w:rPr>
        <w:t>Technical</w:t>
      </w:r>
      <w:r>
        <w:rPr>
          <w:color w:val="000000"/>
          <w:sz w:val="22"/>
        </w:rPr>
        <w:t xml:space="preserve"> and </w:t>
      </w:r>
      <w:r>
        <w:rPr>
          <w:b/>
          <w:bCs/>
          <w:color w:val="000000"/>
          <w:sz w:val="22"/>
        </w:rPr>
        <w:t xml:space="preserve">Functional </w:t>
      </w:r>
      <w:r w:rsidRPr="00A44247">
        <w:rPr>
          <w:iCs/>
          <w:color w:val="000000"/>
          <w:sz w:val="22"/>
        </w:rPr>
        <w:t>Knowledge</w:t>
      </w:r>
      <w:r>
        <w:rPr>
          <w:color w:val="000000"/>
          <w:sz w:val="22"/>
        </w:rPr>
        <w:t xml:space="preserve"> in ERP </w:t>
      </w:r>
      <w:r>
        <w:rPr>
          <w:b/>
          <w:bCs/>
          <w:color w:val="000000"/>
          <w:sz w:val="22"/>
        </w:rPr>
        <w:t>D&amp;L</w:t>
      </w:r>
      <w:r>
        <w:rPr>
          <w:color w:val="000000"/>
          <w:sz w:val="22"/>
        </w:rPr>
        <w:t xml:space="preserve"> and </w:t>
      </w:r>
      <w:r>
        <w:rPr>
          <w:b/>
          <w:bCs/>
          <w:color w:val="000000"/>
          <w:sz w:val="22"/>
        </w:rPr>
        <w:t>Manufacturing</w:t>
      </w:r>
      <w:r>
        <w:rPr>
          <w:color w:val="000000"/>
          <w:sz w:val="22"/>
        </w:rPr>
        <w:t xml:space="preserve"> Modules like Sales Order, Order to Cash (O2C), Purchase Order, Procure to Pay (P2P), Inventory Transactions, Work Order and Bill of Material.</w:t>
      </w:r>
    </w:p>
    <w:p w14:paraId="38F047E9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75037C86" w14:textId="496F29C6" w:rsidR="00285C1E" w:rsidRDefault="00A13DEC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>Experience</w:t>
      </w:r>
      <w:r w:rsidR="00285C1E">
        <w:rPr>
          <w:color w:val="000000"/>
          <w:sz w:val="22"/>
        </w:rPr>
        <w:t xml:space="preserve"> in </w:t>
      </w:r>
      <w:r w:rsidR="00402C01">
        <w:rPr>
          <w:color w:val="000000"/>
          <w:sz w:val="22"/>
        </w:rPr>
        <w:t xml:space="preserve">ServiceNow, </w:t>
      </w:r>
      <w:r w:rsidR="00285C1E">
        <w:rPr>
          <w:color w:val="000000"/>
          <w:sz w:val="22"/>
        </w:rPr>
        <w:t>EDI, VMI, Salesforce</w:t>
      </w:r>
      <w:r w:rsidR="008C793E">
        <w:rPr>
          <w:color w:val="000000"/>
          <w:sz w:val="22"/>
        </w:rPr>
        <w:t xml:space="preserve">, OTC Derivatives, </w:t>
      </w:r>
      <w:r w:rsidR="003C4E9A">
        <w:rPr>
          <w:color w:val="000000"/>
          <w:sz w:val="22"/>
        </w:rPr>
        <w:t xml:space="preserve">Visio, Business Services, PeopleSoft, </w:t>
      </w:r>
      <w:proofErr w:type="spellStart"/>
      <w:r w:rsidR="00285C1E">
        <w:rPr>
          <w:color w:val="000000"/>
          <w:sz w:val="22"/>
        </w:rPr>
        <w:t>WorldSoft</w:t>
      </w:r>
      <w:proofErr w:type="spellEnd"/>
      <w:r>
        <w:rPr>
          <w:color w:val="000000"/>
          <w:sz w:val="22"/>
        </w:rPr>
        <w:t>, AS400</w:t>
      </w:r>
      <w:r w:rsidR="00285C1E">
        <w:rPr>
          <w:color w:val="000000"/>
          <w:sz w:val="22"/>
        </w:rPr>
        <w:t>, S</w:t>
      </w:r>
      <w:r>
        <w:rPr>
          <w:color w:val="000000"/>
          <w:sz w:val="22"/>
        </w:rPr>
        <w:t>QL, HTML, CSS and BMC Control M.</w:t>
      </w:r>
    </w:p>
    <w:p w14:paraId="21CD1A71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547C1AF8" w14:textId="0BCA7588" w:rsidR="00285C1E" w:rsidRPr="00B840B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0E5F4A">
        <w:rPr>
          <w:color w:val="000000"/>
          <w:sz w:val="22"/>
        </w:rPr>
        <w:t>Experience with Agile</w:t>
      </w:r>
      <w:r>
        <w:rPr>
          <w:color w:val="000000"/>
          <w:sz w:val="22"/>
        </w:rPr>
        <w:t xml:space="preserve">, SOA – Service Oriented Architecture, </w:t>
      </w:r>
      <w:r w:rsidRPr="000E5F4A">
        <w:rPr>
          <w:color w:val="000000"/>
          <w:sz w:val="22"/>
        </w:rPr>
        <w:t>and Waterfall SDLC process</w:t>
      </w:r>
      <w:r>
        <w:rPr>
          <w:color w:val="000000"/>
          <w:sz w:val="22"/>
        </w:rPr>
        <w:t>es</w:t>
      </w:r>
      <w:r w:rsidRPr="000E5F4A">
        <w:rPr>
          <w:color w:val="000000"/>
          <w:sz w:val="22"/>
        </w:rPr>
        <w:t>.</w:t>
      </w:r>
    </w:p>
    <w:p w14:paraId="38238598" w14:textId="77777777" w:rsidR="00285C1E" w:rsidRPr="00991315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tabs>
          <w:tab w:val="left" w:pos="7140"/>
        </w:tabs>
        <w:spacing w:before="500" w:after="100"/>
        <w:ind w:left="0" w:hanging="36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 xml:space="preserve">Project Management Overview </w:t>
      </w:r>
      <w:r>
        <w:rPr>
          <w:rFonts w:ascii="Arial" w:hAnsi="Arial" w:cs="Arial"/>
          <w:smallCaps/>
          <w:spacing w:val="40"/>
          <w:sz w:val="20"/>
        </w:rPr>
        <w:tab/>
      </w:r>
    </w:p>
    <w:p w14:paraId="45C8E878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478B0BAD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Recommended </w:t>
      </w:r>
      <w:r w:rsidRPr="001C1CC3">
        <w:rPr>
          <w:b/>
          <w:color w:val="000000"/>
          <w:sz w:val="22"/>
        </w:rPr>
        <w:t>IT strategies, policies, and procedures</w:t>
      </w:r>
      <w:r w:rsidRPr="001C1CC3">
        <w:rPr>
          <w:color w:val="000000"/>
          <w:sz w:val="22"/>
        </w:rPr>
        <w:t xml:space="preserve"> by evaluating organization outcomes; identifying problems; evaluating trends; anticipating requirements.</w:t>
      </w:r>
    </w:p>
    <w:p w14:paraId="3C4BBBA6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Accomplished </w:t>
      </w:r>
      <w:r w:rsidRPr="001C1CC3">
        <w:rPr>
          <w:b/>
          <w:color w:val="000000"/>
          <w:sz w:val="22"/>
        </w:rPr>
        <w:t>IT team results</w:t>
      </w:r>
      <w:r w:rsidRPr="001C1CC3">
        <w:rPr>
          <w:color w:val="000000"/>
          <w:sz w:val="22"/>
        </w:rPr>
        <w:t xml:space="preserve"> by communicating job expectations; planning, monitoring, and appraising job results; coaching, counseling, and disciplining employees; initiating, coordinating, and enforcing systems, policies, and procedures.</w:t>
      </w:r>
    </w:p>
    <w:p w14:paraId="406A93F0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Maintained </w:t>
      </w:r>
      <w:r w:rsidRPr="001C1CC3">
        <w:rPr>
          <w:b/>
          <w:color w:val="000000"/>
          <w:sz w:val="22"/>
        </w:rPr>
        <w:t>staff</w:t>
      </w:r>
      <w:r w:rsidRPr="001C1CC3">
        <w:rPr>
          <w:color w:val="000000"/>
          <w:sz w:val="22"/>
        </w:rPr>
        <w:t xml:space="preserve"> by recruiting, selecting, orienting, and training employees; maintained a safe and secure work environment; developed personal growth opportunities.</w:t>
      </w:r>
    </w:p>
    <w:p w14:paraId="53BA46B6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Accomplished </w:t>
      </w:r>
      <w:r w:rsidRPr="001C1CC3">
        <w:rPr>
          <w:b/>
          <w:color w:val="000000"/>
          <w:sz w:val="22"/>
        </w:rPr>
        <w:t>financial objectives</w:t>
      </w:r>
      <w:r w:rsidRPr="001C1CC3">
        <w:rPr>
          <w:color w:val="000000"/>
          <w:sz w:val="22"/>
        </w:rPr>
        <w:t xml:space="preserve"> by forecasting requirements; preparing an annual budget; scheduling expenditures; analyzing variances; initiating corrective action.</w:t>
      </w:r>
    </w:p>
    <w:p w14:paraId="2C379CDE" w14:textId="77777777" w:rsidR="003223D6" w:rsidRPr="00190A7F" w:rsidRDefault="00285C1E" w:rsidP="003223D6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Maintained </w:t>
      </w:r>
      <w:r w:rsidRPr="001C1CC3">
        <w:rPr>
          <w:b/>
          <w:color w:val="000000"/>
          <w:sz w:val="22"/>
        </w:rPr>
        <w:t>professional and technical knowledge</w:t>
      </w:r>
      <w:r w:rsidRPr="001C1CC3">
        <w:rPr>
          <w:color w:val="000000"/>
          <w:sz w:val="22"/>
        </w:rPr>
        <w:t xml:space="preserve"> by attending educational workshops; reviewing professional publications; establishing personal networks; benchmarking state-of-the-art practices; participating in professional societies.</w:t>
      </w:r>
    </w:p>
    <w:p w14:paraId="6C89C7F0" w14:textId="77777777" w:rsidR="003223D6" w:rsidRPr="00190A7F" w:rsidRDefault="003223D6" w:rsidP="00190A7F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tabs>
          <w:tab w:val="left" w:pos="7140"/>
        </w:tabs>
        <w:spacing w:before="500" w:after="10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 xml:space="preserve">Academic Credentials </w:t>
      </w:r>
      <w:r>
        <w:rPr>
          <w:rFonts w:ascii="Arial" w:hAnsi="Arial" w:cs="Arial"/>
          <w:smallCaps/>
          <w:spacing w:val="40"/>
          <w:sz w:val="20"/>
        </w:rPr>
        <w:tab/>
      </w:r>
    </w:p>
    <w:p w14:paraId="7CC8337A" w14:textId="78AAC1F9" w:rsidR="003223D6" w:rsidRPr="00E309A8" w:rsidRDefault="003223D6" w:rsidP="003223D6">
      <w:pPr>
        <w:numPr>
          <w:ilvl w:val="0"/>
          <w:numId w:val="2"/>
        </w:numPr>
        <w:jc w:val="both"/>
        <w:rPr>
          <w:color w:val="000000"/>
          <w:sz w:val="22"/>
        </w:rPr>
      </w:pPr>
      <w:r w:rsidRPr="00E309A8">
        <w:rPr>
          <w:b/>
          <w:color w:val="000000"/>
          <w:sz w:val="22"/>
        </w:rPr>
        <w:t xml:space="preserve">Masters in Computer </w:t>
      </w:r>
      <w:proofErr w:type="gramStart"/>
      <w:r w:rsidRPr="00E309A8">
        <w:rPr>
          <w:b/>
          <w:color w:val="000000"/>
          <w:sz w:val="22"/>
        </w:rPr>
        <w:t>Applications</w:t>
      </w:r>
      <w:r>
        <w:rPr>
          <w:color w:val="000000"/>
          <w:sz w:val="22"/>
        </w:rPr>
        <w:t>(</w:t>
      </w:r>
      <w:proofErr w:type="gramEnd"/>
      <w:r>
        <w:rPr>
          <w:color w:val="000000"/>
          <w:sz w:val="22"/>
        </w:rPr>
        <w:t>MCA)</w:t>
      </w:r>
    </w:p>
    <w:p w14:paraId="276BC1BD" w14:textId="7E4D8952" w:rsidR="003223D6" w:rsidRPr="00E309A8" w:rsidRDefault="003223D6" w:rsidP="003223D6">
      <w:pPr>
        <w:numPr>
          <w:ilvl w:val="0"/>
          <w:numId w:val="2"/>
        </w:numPr>
        <w:jc w:val="both"/>
        <w:rPr>
          <w:color w:val="000000"/>
          <w:sz w:val="22"/>
        </w:rPr>
      </w:pPr>
      <w:r w:rsidRPr="00BB17EB">
        <w:rPr>
          <w:b/>
          <w:bCs/>
          <w:sz w:val="22"/>
        </w:rPr>
        <w:t>Bachelor of Science</w:t>
      </w:r>
      <w:r>
        <w:rPr>
          <w:bCs/>
          <w:sz w:val="22"/>
        </w:rPr>
        <w:t>(</w:t>
      </w:r>
      <w:proofErr w:type="spellStart"/>
      <w:proofErr w:type="gramStart"/>
      <w:r>
        <w:rPr>
          <w:bCs/>
          <w:sz w:val="22"/>
        </w:rPr>
        <w:t>B.Sc</w:t>
      </w:r>
      <w:proofErr w:type="spellEnd"/>
      <w:proofErr w:type="gramEnd"/>
      <w:r>
        <w:rPr>
          <w:bCs/>
          <w:sz w:val="22"/>
        </w:rPr>
        <w:t xml:space="preserve">) </w:t>
      </w:r>
      <w:r w:rsidRPr="00E309A8">
        <w:rPr>
          <w:bCs/>
          <w:sz w:val="22"/>
        </w:rPr>
        <w:t xml:space="preserve">in </w:t>
      </w:r>
      <w:r w:rsidRPr="00E309A8">
        <w:rPr>
          <w:color w:val="000000"/>
          <w:sz w:val="22"/>
        </w:rPr>
        <w:t>Computers, Electronics &amp; Mathematics</w:t>
      </w:r>
    </w:p>
    <w:p w14:paraId="6BF43138" w14:textId="77777777" w:rsidR="005E6E2E" w:rsidRPr="00285C1E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D9D9D9"/>
        <w:spacing w:before="400" w:after="100"/>
        <w:ind w:left="-90" w:firstLine="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lastRenderedPageBreak/>
        <w:t>Professional Synopsis</w:t>
      </w:r>
    </w:p>
    <w:p w14:paraId="12112F14" w14:textId="77777777" w:rsidR="005E6E2E" w:rsidRDefault="005E6E2E"/>
    <w:p w14:paraId="3847BDF3" w14:textId="179233FA" w:rsidR="00034514" w:rsidRDefault="00034514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Boston Consulting Group (</w:t>
      </w:r>
      <w:proofErr w:type="gramStart"/>
      <w:r>
        <w:rPr>
          <w:rFonts w:ascii="Arial" w:hAnsi="Arial" w:cs="Arial"/>
          <w:b/>
          <w:sz w:val="20"/>
          <w:shd w:val="clear" w:color="auto" w:fill="E6E6E6"/>
        </w:rPr>
        <w:t xml:space="preserve">BCG)   </w:t>
      </w:r>
      <w:proofErr w:type="gramEnd"/>
      <w:r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      </w:t>
      </w:r>
      <w:r w:rsidR="00326E0F">
        <w:rPr>
          <w:rFonts w:ascii="Arial" w:hAnsi="Arial" w:cs="Arial"/>
          <w:b/>
          <w:sz w:val="20"/>
          <w:shd w:val="clear" w:color="auto" w:fill="E6E6E6"/>
        </w:rPr>
        <w:t xml:space="preserve">                 </w:t>
      </w:r>
      <w:r w:rsidR="0004250B">
        <w:rPr>
          <w:rFonts w:ascii="Arial" w:hAnsi="Arial" w:cs="Arial"/>
          <w:b/>
          <w:sz w:val="20"/>
          <w:shd w:val="clear" w:color="auto" w:fill="E6E6E6"/>
        </w:rPr>
        <w:t xml:space="preserve">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</w:t>
      </w:r>
      <w:r w:rsidR="00706C57">
        <w:rPr>
          <w:rFonts w:ascii="Arial" w:hAnsi="Arial" w:cs="Arial"/>
          <w:b/>
          <w:sz w:val="20"/>
          <w:shd w:val="clear" w:color="auto" w:fill="E6E6E6"/>
        </w:rPr>
        <w:t>Aug</w:t>
      </w:r>
      <w:r w:rsidR="00B905F2">
        <w:rPr>
          <w:rFonts w:ascii="Arial" w:hAnsi="Arial" w:cs="Arial"/>
          <w:b/>
          <w:sz w:val="20"/>
          <w:shd w:val="clear" w:color="auto" w:fill="E6E6E6"/>
        </w:rPr>
        <w:t xml:space="preserve"> 2017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26E0F">
        <w:rPr>
          <w:rFonts w:ascii="Arial" w:hAnsi="Arial" w:cs="Arial"/>
          <w:b/>
          <w:sz w:val="20"/>
          <w:shd w:val="clear" w:color="auto" w:fill="E6E6E6"/>
        </w:rPr>
        <w:t>Jan 2018</w:t>
      </w:r>
    </w:p>
    <w:p w14:paraId="334EE925" w14:textId="77777777" w:rsidR="00034514" w:rsidRDefault="00034514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Sr. Business Analyst</w:t>
      </w:r>
    </w:p>
    <w:p w14:paraId="7553106C" w14:textId="77777777" w:rsidR="00D36F88" w:rsidRDefault="00D36F88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7531D3FA" w14:textId="77777777" w:rsidR="00371710" w:rsidRDefault="00371710" w:rsidP="009E2944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</w:p>
    <w:p w14:paraId="4B393EF7" w14:textId="2CDB13C2" w:rsidR="006E0015" w:rsidRPr="009E2944" w:rsidRDefault="00034514" w:rsidP="009E2944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6E317A1F" w14:textId="77777777" w:rsidR="006E0015" w:rsidRPr="006E0015" w:rsidRDefault="006E0015" w:rsidP="009E2944">
      <w:pPr>
        <w:ind w:left="90"/>
        <w:jc w:val="both"/>
        <w:rPr>
          <w:rFonts w:ascii="Helvetica" w:hAnsi="Helvetica" w:cs="Helvetica"/>
          <w:color w:val="26282A"/>
          <w:shd w:val="clear" w:color="auto" w:fill="FFFFFF"/>
        </w:rPr>
      </w:pPr>
    </w:p>
    <w:p w14:paraId="75EE68D3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ServiceNow Project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Implementation</w:t>
      </w: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 for modules: Project, Resource, Demand, Reports, Knowledge</w:t>
      </w:r>
    </w:p>
    <w:p w14:paraId="5638655B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Tracking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resource allocation</w:t>
      </w: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 across multiple simultaneous projects.</w:t>
      </w:r>
    </w:p>
    <w:p w14:paraId="4C9533E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Planned work - Who is supposed to be working on what and when?</w:t>
      </w:r>
    </w:p>
    <w:p w14:paraId="12F497E2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Actual work - What are people spending their time on? How does that compare to the resource plan?</w:t>
      </w:r>
    </w:p>
    <w:p w14:paraId="055DE151" w14:textId="7DB9409E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Project administration</w:t>
      </w:r>
      <w:r w:rsidR="009E2944">
        <w:rPr>
          <w:rFonts w:ascii="Helvetica" w:hAnsi="Helvetica" w:cs="Helvetica"/>
          <w:color w:val="26282A"/>
          <w:shd w:val="clear" w:color="auto" w:fill="FFFFFF"/>
        </w:rPr>
        <w:t xml:space="preserve">: </w:t>
      </w:r>
      <w:r w:rsidRPr="009E2944">
        <w:rPr>
          <w:rFonts w:ascii="Helvetica" w:hAnsi="Helvetica" w:cs="Helvetica"/>
          <w:color w:val="26282A"/>
          <w:shd w:val="clear" w:color="auto" w:fill="FFFFFF"/>
        </w:rPr>
        <w:t>Prepare material for weekly project portfolio review meetings. </w:t>
      </w:r>
    </w:p>
    <w:p w14:paraId="7D999EFD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Gather updates from project managers and other stakeholders and populate into ServiceNow</w:t>
      </w:r>
    </w:p>
    <w:p w14:paraId="0975437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Ensure reports and dashboards are prepped prior to each meeting</w:t>
      </w:r>
    </w:p>
    <w:p w14:paraId="72A97036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Document and track action items from each meeting</w:t>
      </w:r>
    </w:p>
    <w:p w14:paraId="7CE69428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b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Agile Scrum</w:t>
      </w:r>
    </w:p>
    <w:p w14:paraId="34CEC32F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Working in an Agile Scrum environment with core concepts and ceremonies: Sprints, Stories, Scrums, etc.</w:t>
      </w:r>
    </w:p>
    <w:p w14:paraId="7B22B74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Experience running daily scrums, managing story backlogs, reporting on release progress and status</w:t>
      </w:r>
    </w:p>
    <w:p w14:paraId="7DDD99B2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b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Requirements management</w:t>
      </w:r>
    </w:p>
    <w:p w14:paraId="395E3461" w14:textId="77777777" w:rsidR="006E0015" w:rsidRPr="009E2944" w:rsidRDefault="006E0015" w:rsidP="009E2944">
      <w:pPr>
        <w:pStyle w:val="ListParagraph"/>
        <w:numPr>
          <w:ilvl w:val="1"/>
          <w:numId w:val="8"/>
        </w:numPr>
        <w:tabs>
          <w:tab w:val="left" w:pos="720"/>
        </w:tabs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Meet with internal customers to assess new demands</w:t>
      </w:r>
    </w:p>
    <w:p w14:paraId="6E0C4AAC" w14:textId="77777777" w:rsidR="006E0015" w:rsidRDefault="006E0015" w:rsidP="009E2944">
      <w:pPr>
        <w:pStyle w:val="ListParagraph"/>
        <w:numPr>
          <w:ilvl w:val="1"/>
          <w:numId w:val="8"/>
        </w:numPr>
        <w:tabs>
          <w:tab w:val="left" w:pos="720"/>
        </w:tabs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Document business requirements in a standardized manner</w:t>
      </w:r>
    </w:p>
    <w:p w14:paraId="4596E080" w14:textId="77777777" w:rsidR="009E2944" w:rsidRPr="009E2944" w:rsidRDefault="009E2944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>
        <w:rPr>
          <w:rFonts w:ascii="Helvetica" w:hAnsi="Helvetica" w:cs="Helvetica"/>
          <w:color w:val="26282A"/>
          <w:shd w:val="clear" w:color="auto" w:fill="FFFFFF"/>
        </w:rPr>
        <w:t xml:space="preserve">Excellent in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Communication</w:t>
      </w:r>
      <w:r>
        <w:rPr>
          <w:rFonts w:ascii="Helvetica" w:hAnsi="Helvetica" w:cs="Helvetica"/>
          <w:color w:val="26282A"/>
          <w:shd w:val="clear" w:color="auto" w:fill="FFFFFF"/>
        </w:rPr>
        <w:t xml:space="preserve"> and </w:t>
      </w:r>
      <w:r w:rsidRPr="009E2944">
        <w:rPr>
          <w:rFonts w:ascii="Helvetica" w:hAnsi="Helvetica" w:cs="Helvetica"/>
          <w:color w:val="26282A"/>
          <w:shd w:val="clear" w:color="auto" w:fill="FFFFFF"/>
        </w:rPr>
        <w:t>Presenting to IT leadership positions (director, executive level roles)</w:t>
      </w:r>
    </w:p>
    <w:p w14:paraId="19CC16E4" w14:textId="77777777" w:rsidR="009E2944" w:rsidRPr="009E2944" w:rsidRDefault="009E2944" w:rsidP="009E2944">
      <w:pPr>
        <w:pStyle w:val="ListParagraph"/>
        <w:tabs>
          <w:tab w:val="left" w:pos="720"/>
        </w:tabs>
        <w:ind w:left="1530"/>
        <w:jc w:val="both"/>
        <w:rPr>
          <w:rFonts w:ascii="Helvetica" w:hAnsi="Helvetica" w:cs="Helvetica"/>
          <w:color w:val="26282A"/>
          <w:shd w:val="clear" w:color="auto" w:fill="FFFFFF"/>
        </w:rPr>
      </w:pPr>
    </w:p>
    <w:p w14:paraId="09438B25" w14:textId="77777777" w:rsidR="00034514" w:rsidRPr="009E2944" w:rsidRDefault="00034514" w:rsidP="009E2944">
      <w:pPr>
        <w:jc w:val="both"/>
        <w:rPr>
          <w:rFonts w:ascii="Arial" w:hAnsi="Arial" w:cs="Arial"/>
        </w:rPr>
      </w:pPr>
    </w:p>
    <w:p w14:paraId="7F3DCACD" w14:textId="77777777" w:rsidR="00034514" w:rsidRDefault="00034514"/>
    <w:p w14:paraId="009A1BCE" w14:textId="6FE700C9" w:rsidR="005E6E2E" w:rsidRDefault="005E6E2E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proofErr w:type="spellStart"/>
      <w:r>
        <w:rPr>
          <w:rFonts w:ascii="Arial" w:hAnsi="Arial" w:cs="Arial"/>
          <w:b/>
          <w:sz w:val="20"/>
          <w:shd w:val="clear" w:color="auto" w:fill="E6E6E6"/>
        </w:rPr>
        <w:t>Lafarge</w:t>
      </w:r>
      <w:r w:rsidR="005A6E64">
        <w:rPr>
          <w:rFonts w:ascii="Arial" w:hAnsi="Arial" w:cs="Arial"/>
          <w:b/>
          <w:sz w:val="20"/>
          <w:shd w:val="clear" w:color="auto" w:fill="E6E6E6"/>
        </w:rPr>
        <w:t>Holcim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 xml:space="preserve"> (USA and </w:t>
      </w:r>
      <w:proofErr w:type="gramStart"/>
      <w:r>
        <w:rPr>
          <w:rFonts w:ascii="Arial" w:hAnsi="Arial" w:cs="Arial"/>
          <w:b/>
          <w:sz w:val="20"/>
          <w:shd w:val="clear" w:color="auto" w:fill="E6E6E6"/>
        </w:rPr>
        <w:t xml:space="preserve">Canada)   </w:t>
      </w:r>
      <w:proofErr w:type="gramEnd"/>
      <w:r>
        <w:rPr>
          <w:rFonts w:ascii="Arial" w:hAnsi="Arial" w:cs="Arial"/>
          <w:b/>
          <w:sz w:val="20"/>
          <w:shd w:val="clear" w:color="auto" w:fill="E6E6E6"/>
        </w:rPr>
        <w:t xml:space="preserve">     </w:t>
      </w:r>
      <w:r w:rsidR="005A6E64">
        <w:rPr>
          <w:rFonts w:ascii="Arial" w:hAnsi="Arial" w:cs="Arial"/>
          <w:b/>
          <w:sz w:val="20"/>
          <w:shd w:val="clear" w:color="auto" w:fill="E6E6E6"/>
        </w:rPr>
        <w:t xml:space="preserve">          </w:t>
      </w:r>
      <w:r w:rsidR="00326E0F">
        <w:rPr>
          <w:rFonts w:ascii="Arial" w:hAnsi="Arial" w:cs="Arial"/>
          <w:b/>
          <w:sz w:val="20"/>
          <w:shd w:val="clear" w:color="auto" w:fill="E6E6E6"/>
        </w:rPr>
        <w:t xml:space="preserve">   </w:t>
      </w:r>
      <w:r w:rsidR="005A6E64">
        <w:rPr>
          <w:rFonts w:ascii="Arial" w:hAnsi="Arial" w:cs="Arial"/>
          <w:b/>
          <w:sz w:val="20"/>
          <w:shd w:val="clear" w:color="auto" w:fill="E6E6E6"/>
        </w:rPr>
        <w:t xml:space="preserve">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</w:t>
      </w:r>
      <w:r w:rsidR="00173A91">
        <w:rPr>
          <w:rFonts w:ascii="Arial" w:hAnsi="Arial" w:cs="Arial"/>
          <w:b/>
          <w:sz w:val="20"/>
          <w:shd w:val="clear" w:color="auto" w:fill="E6E6E6"/>
        </w:rPr>
        <w:t>Oct 2012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706C57">
        <w:rPr>
          <w:rFonts w:ascii="Arial" w:hAnsi="Arial" w:cs="Arial"/>
          <w:b/>
          <w:sz w:val="20"/>
          <w:shd w:val="clear" w:color="auto" w:fill="E6E6E6"/>
        </w:rPr>
        <w:t xml:space="preserve">Jun </w:t>
      </w:r>
      <w:r w:rsidR="00173A91">
        <w:rPr>
          <w:rFonts w:ascii="Arial" w:hAnsi="Arial" w:cs="Arial"/>
          <w:b/>
          <w:sz w:val="20"/>
          <w:shd w:val="clear" w:color="auto" w:fill="E6E6E6"/>
        </w:rPr>
        <w:t>2017</w:t>
      </w:r>
    </w:p>
    <w:p w14:paraId="33294EBB" w14:textId="77777777" w:rsidR="004024BD" w:rsidRDefault="005E6E2E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Sr. Business Analyst</w:t>
      </w:r>
    </w:p>
    <w:p w14:paraId="52BE2BCF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64A37B4D" w14:textId="77777777" w:rsidR="00D36F88" w:rsidRDefault="00D36F88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</w:p>
    <w:p w14:paraId="6EBE2C0F" w14:textId="77777777" w:rsidR="005E6E2E" w:rsidRDefault="004024BD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10AD3BA8" w14:textId="76670F0F" w:rsidR="006336C7" w:rsidRDefault="006336C7" w:rsidP="00B5077E">
      <w:pPr>
        <w:pStyle w:val="ListParagraph"/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3C4E9A">
        <w:rPr>
          <w:rFonts w:ascii="Arial" w:hAnsi="Arial" w:cs="Arial"/>
        </w:rPr>
        <w:t xml:space="preserve">Primary involvement in various modules in </w:t>
      </w:r>
      <w:r w:rsidRPr="003C4E9A">
        <w:rPr>
          <w:rFonts w:ascii="Arial" w:hAnsi="Arial" w:cs="Arial"/>
          <w:b/>
        </w:rPr>
        <w:t>ERP</w:t>
      </w:r>
      <w:r w:rsidRPr="003C4E9A">
        <w:rPr>
          <w:rFonts w:ascii="Arial" w:hAnsi="Arial" w:cs="Arial"/>
        </w:rPr>
        <w:t xml:space="preserve"> system </w:t>
      </w:r>
      <w:r w:rsidRPr="003C4E9A">
        <w:rPr>
          <w:rFonts w:ascii="Arial" w:hAnsi="Arial" w:cs="Arial"/>
          <w:b/>
        </w:rPr>
        <w:t>JD Edwards EnterpriseOne</w:t>
      </w:r>
      <w:r w:rsidRPr="003C4E9A">
        <w:rPr>
          <w:rFonts w:ascii="Arial" w:hAnsi="Arial" w:cs="Arial"/>
        </w:rPr>
        <w:t>.</w:t>
      </w:r>
    </w:p>
    <w:p w14:paraId="04AB7A40" w14:textId="5A5DE833" w:rsidR="00A943E0" w:rsidRPr="00A943E0" w:rsidRDefault="00A943E0" w:rsidP="00A943E0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AE0F7F">
        <w:rPr>
          <w:rFonts w:ascii="Arial" w:hAnsi="Arial" w:cs="Arial"/>
        </w:rPr>
        <w:t xml:space="preserve">Experience in D&amp;L and Manufacturing Modules like Sales Order, </w:t>
      </w:r>
      <w:r w:rsidRPr="00AE0F7F">
        <w:rPr>
          <w:rFonts w:ascii="Arial" w:hAnsi="Arial" w:cs="Arial"/>
          <w:b/>
        </w:rPr>
        <w:t>Order to Cash (O2C),</w:t>
      </w:r>
      <w:r w:rsidRPr="00AE0F7F">
        <w:rPr>
          <w:rFonts w:ascii="Arial" w:hAnsi="Arial" w:cs="Arial"/>
        </w:rPr>
        <w:t xml:space="preserve"> Purchase Order, Procure to Pay (P2P), Inventory Transactions, Work Order and Bill of Material.</w:t>
      </w:r>
    </w:p>
    <w:p w14:paraId="124BA9D4" w14:textId="37FC2E15" w:rsidR="00B5077E" w:rsidRDefault="00B5077E" w:rsidP="00B5077E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on </w:t>
      </w:r>
      <w:r w:rsidRPr="00B5077E">
        <w:rPr>
          <w:rFonts w:ascii="Arial" w:hAnsi="Arial" w:cs="Arial"/>
        </w:rPr>
        <w:t>retail strategy</w:t>
      </w:r>
      <w:r>
        <w:rPr>
          <w:rFonts w:ascii="Arial" w:hAnsi="Arial" w:cs="Arial"/>
        </w:rPr>
        <w:t xml:space="preserve"> and implementation </w:t>
      </w:r>
      <w:r w:rsidR="005A6E64">
        <w:rPr>
          <w:rFonts w:ascii="Arial" w:hAnsi="Arial" w:cs="Arial"/>
        </w:rPr>
        <w:t xml:space="preserve">of </w:t>
      </w:r>
      <w:r w:rsidR="005A6E64" w:rsidRPr="005A6E64">
        <w:rPr>
          <w:rFonts w:ascii="Arial" w:hAnsi="Arial" w:cs="Arial"/>
          <w:b/>
        </w:rPr>
        <w:t>E-Commerce</w:t>
      </w:r>
      <w:r w:rsidR="005A6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 for</w:t>
      </w:r>
      <w:r w:rsidRPr="00B5077E">
        <w:rPr>
          <w:rFonts w:ascii="Arial" w:hAnsi="Arial" w:cs="Arial"/>
        </w:rPr>
        <w:t xml:space="preserve"> </w:t>
      </w:r>
      <w:r w:rsidR="005A6E64">
        <w:rPr>
          <w:rFonts w:ascii="Arial" w:hAnsi="Arial" w:cs="Arial"/>
        </w:rPr>
        <w:t>North</w:t>
      </w:r>
      <w:r w:rsidRPr="00B5077E">
        <w:rPr>
          <w:rFonts w:ascii="Arial" w:hAnsi="Arial" w:cs="Arial"/>
        </w:rPr>
        <w:t xml:space="preserve"> America</w:t>
      </w:r>
      <w:r w:rsidR="005A6E64">
        <w:rPr>
          <w:rFonts w:ascii="Arial" w:hAnsi="Arial" w:cs="Arial"/>
        </w:rPr>
        <w:t xml:space="preserve"> that </w:t>
      </w:r>
      <w:r w:rsidR="005A6E64" w:rsidRPr="005A6E64">
        <w:rPr>
          <w:rFonts w:ascii="Arial" w:hAnsi="Arial" w:cs="Arial"/>
        </w:rPr>
        <w:t xml:space="preserve">offers self-builders and smaller contractors simple and easy access to </w:t>
      </w:r>
      <w:proofErr w:type="spellStart"/>
      <w:r w:rsidR="005A6E64" w:rsidRPr="005A6E64">
        <w:rPr>
          <w:rFonts w:ascii="Arial" w:hAnsi="Arial" w:cs="Arial"/>
        </w:rPr>
        <w:t>LafargeHolcim’s</w:t>
      </w:r>
      <w:proofErr w:type="spellEnd"/>
      <w:r w:rsidR="005A6E64" w:rsidRPr="005A6E64">
        <w:rPr>
          <w:rFonts w:ascii="Arial" w:hAnsi="Arial" w:cs="Arial"/>
        </w:rPr>
        <w:t xml:space="preserve"> own building solutions as well as a wide range of other construction materials and services.</w:t>
      </w:r>
    </w:p>
    <w:p w14:paraId="3F05D076" w14:textId="0FBE511D" w:rsidR="005A6E64" w:rsidRPr="005A6E64" w:rsidRDefault="005A6E64" w:rsidP="005A6E64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D44387">
        <w:rPr>
          <w:rFonts w:ascii="Arial" w:hAnsi="Arial"/>
        </w:rPr>
        <w:t xml:space="preserve">Applied methodologies such as </w:t>
      </w:r>
      <w:r w:rsidRPr="0038511C">
        <w:rPr>
          <w:rFonts w:ascii="Arial" w:hAnsi="Arial"/>
          <w:b/>
        </w:rPr>
        <w:t>Agile</w:t>
      </w:r>
      <w:r w:rsidRPr="0038511C">
        <w:rPr>
          <w:rFonts w:ascii="Arial" w:hAnsi="Arial"/>
        </w:rPr>
        <w:t>,</w:t>
      </w:r>
      <w:r w:rsidRPr="0038511C">
        <w:rPr>
          <w:rFonts w:ascii="Arial" w:hAnsi="Arial"/>
          <w:b/>
        </w:rPr>
        <w:t xml:space="preserve"> Scrum</w:t>
      </w:r>
      <w:r>
        <w:rPr>
          <w:rFonts w:ascii="Arial" w:hAnsi="Arial"/>
          <w:b/>
        </w:rPr>
        <w:t>, Sprint</w:t>
      </w:r>
      <w:r w:rsidRPr="00D44387">
        <w:rPr>
          <w:rFonts w:ascii="Arial" w:hAnsi="Arial"/>
        </w:rPr>
        <w:t xml:space="preserve"> process and prepare detailed specifications using case statements and related documentation.</w:t>
      </w:r>
    </w:p>
    <w:p w14:paraId="177E8DDE" w14:textId="375D2650" w:rsidR="006336C7" w:rsidRPr="00FD33BE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Manage </w:t>
      </w:r>
      <w:r>
        <w:rPr>
          <w:rFonts w:ascii="Arial" w:hAnsi="Arial" w:cs="Arial"/>
        </w:rPr>
        <w:t>various</w:t>
      </w:r>
      <w:r w:rsidRPr="008106B2">
        <w:rPr>
          <w:rFonts w:ascii="Arial" w:hAnsi="Arial" w:cs="Arial"/>
        </w:rPr>
        <w:t xml:space="preserve"> projects and enhancements </w:t>
      </w:r>
      <w:r>
        <w:rPr>
          <w:rFonts w:ascii="Arial" w:hAnsi="Arial" w:cs="Arial"/>
        </w:rPr>
        <w:t xml:space="preserve">as a </w:t>
      </w:r>
      <w:r w:rsidRPr="000F60F8">
        <w:rPr>
          <w:rFonts w:ascii="Arial" w:hAnsi="Arial" w:cs="Arial"/>
          <w:b/>
        </w:rPr>
        <w:t>Project Manager</w:t>
      </w:r>
      <w:r w:rsidR="003C4E9A">
        <w:rPr>
          <w:rFonts w:ascii="Arial" w:hAnsi="Arial" w:cs="Arial"/>
          <w:b/>
        </w:rPr>
        <w:t xml:space="preserve"> </w:t>
      </w:r>
      <w:r w:rsidRPr="008106B2">
        <w:rPr>
          <w:rFonts w:ascii="Arial" w:hAnsi="Arial" w:cs="Arial"/>
        </w:rPr>
        <w:t>to ensure they are c</w:t>
      </w:r>
      <w:r>
        <w:rPr>
          <w:rFonts w:ascii="Arial" w:hAnsi="Arial" w:cs="Arial"/>
        </w:rPr>
        <w:t xml:space="preserve">ompleted on time, within </w:t>
      </w:r>
      <w:r w:rsidRPr="00FD33BE">
        <w:rPr>
          <w:rFonts w:ascii="Arial" w:hAnsi="Arial" w:cs="Arial"/>
          <w:b/>
        </w:rPr>
        <w:t xml:space="preserve">budget </w:t>
      </w:r>
      <w:r w:rsidRPr="008106B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meet the design specifications, utilize </w:t>
      </w:r>
      <w:r w:rsidRPr="00FD33BE">
        <w:rPr>
          <w:rFonts w:ascii="Arial" w:hAnsi="Arial" w:cs="Arial"/>
          <w:b/>
        </w:rPr>
        <w:t>Demand process</w:t>
      </w:r>
      <w:r>
        <w:rPr>
          <w:rFonts w:ascii="Arial" w:hAnsi="Arial" w:cs="Arial"/>
        </w:rPr>
        <w:t xml:space="preserve"> using Service now.</w:t>
      </w:r>
    </w:p>
    <w:p w14:paraId="56769D1D" w14:textId="77777777" w:rsidR="006336C7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Gather </w:t>
      </w:r>
      <w:r w:rsidRPr="00FD33BE">
        <w:rPr>
          <w:rFonts w:ascii="Arial" w:hAnsi="Arial" w:cs="Arial"/>
          <w:b/>
        </w:rPr>
        <w:t>business requirements</w:t>
      </w:r>
      <w:r w:rsidRPr="008106B2">
        <w:rPr>
          <w:rFonts w:ascii="Arial" w:hAnsi="Arial" w:cs="Arial"/>
        </w:rPr>
        <w:t xml:space="preserve">, develop the </w:t>
      </w:r>
      <w:r w:rsidRPr="00FD33BE">
        <w:rPr>
          <w:rFonts w:ascii="Arial" w:hAnsi="Arial" w:cs="Arial"/>
          <w:b/>
        </w:rPr>
        <w:t>functional specifications</w:t>
      </w:r>
      <w:r w:rsidRPr="008106B2">
        <w:rPr>
          <w:rFonts w:ascii="Arial" w:hAnsi="Arial" w:cs="Arial"/>
        </w:rPr>
        <w:t xml:space="preserve"> and ensure the successful delivery of the solution. </w:t>
      </w:r>
    </w:p>
    <w:p w14:paraId="1F7656CD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Pr="001C3A92">
        <w:rPr>
          <w:rFonts w:ascii="Arial" w:hAnsi="Arial" w:cs="Arial"/>
          <w:b/>
        </w:rPr>
        <w:t>Visio for process mapping</w:t>
      </w:r>
      <w:r>
        <w:rPr>
          <w:rFonts w:ascii="Arial" w:hAnsi="Arial" w:cs="Arial"/>
        </w:rPr>
        <w:t xml:space="preserve"> and analysis to provide step-by-step user guidance documents.</w:t>
      </w:r>
    </w:p>
    <w:p w14:paraId="19ECB437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Participate in the development, testing and </w:t>
      </w:r>
      <w:r w:rsidRPr="00FD33BE">
        <w:rPr>
          <w:rFonts w:ascii="Arial" w:hAnsi="Arial" w:cs="Arial"/>
          <w:b/>
        </w:rPr>
        <w:t xml:space="preserve">rollout </w:t>
      </w:r>
      <w:r w:rsidRPr="008106B2">
        <w:rPr>
          <w:rFonts w:ascii="Arial" w:hAnsi="Arial" w:cs="Arial"/>
        </w:rPr>
        <w:t xml:space="preserve">activities for implementations. </w:t>
      </w:r>
    </w:p>
    <w:p w14:paraId="28CA6F3C" w14:textId="77777777" w:rsidR="006336C7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Fulfill the role of </w:t>
      </w:r>
      <w:r w:rsidRPr="00692242">
        <w:rPr>
          <w:rFonts w:ascii="Arial" w:hAnsi="Arial" w:cs="Arial"/>
          <w:b/>
        </w:rPr>
        <w:t>project management</w:t>
      </w:r>
      <w:r w:rsidRPr="008106B2">
        <w:rPr>
          <w:rFonts w:ascii="Arial" w:hAnsi="Arial" w:cs="Arial"/>
        </w:rPr>
        <w:t xml:space="preserve"> for the implementation of system enhancements requests. </w:t>
      </w:r>
    </w:p>
    <w:p w14:paraId="791A0EAF" w14:textId="77777777" w:rsidR="006336C7" w:rsidRPr="00B23501" w:rsidRDefault="006336C7" w:rsidP="003C4E9A">
      <w:pPr>
        <w:numPr>
          <w:ilvl w:val="0"/>
          <w:numId w:val="7"/>
        </w:numPr>
        <w:ind w:left="540" w:hanging="450"/>
        <w:jc w:val="both"/>
      </w:pPr>
      <w:r>
        <w:rPr>
          <w:rFonts w:ascii="Arial" w:hAnsi="Arial" w:cs="Arial"/>
        </w:rPr>
        <w:t xml:space="preserve">Coordination between end users and developers with regards to building the Cognos reports for various teams like </w:t>
      </w:r>
      <w:r w:rsidRPr="00692242">
        <w:rPr>
          <w:rFonts w:ascii="Arial" w:hAnsi="Arial" w:cs="Arial"/>
          <w:b/>
        </w:rPr>
        <w:t>PAM, Sales and Marketing, P2M</w:t>
      </w:r>
      <w:r>
        <w:rPr>
          <w:rFonts w:ascii="Arial" w:hAnsi="Arial" w:cs="Arial"/>
        </w:rPr>
        <w:t xml:space="preserve"> etc.</w:t>
      </w:r>
    </w:p>
    <w:p w14:paraId="77B2511F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lastRenderedPageBreak/>
        <w:t xml:space="preserve">Responsible for </w:t>
      </w:r>
      <w:r w:rsidRPr="00FD33BE">
        <w:rPr>
          <w:rFonts w:ascii="Arial" w:hAnsi="Arial" w:cs="Arial"/>
          <w:b/>
        </w:rPr>
        <w:t>support</w:t>
      </w:r>
      <w:r w:rsidRPr="008106B2">
        <w:rPr>
          <w:rFonts w:ascii="Arial" w:hAnsi="Arial" w:cs="Arial"/>
        </w:rPr>
        <w:t xml:space="preserve"> and resolution of application issues raised by users or identified as process deficiencies in the Marketing, Sales and Reporting applications for all lines of business in the country. </w:t>
      </w:r>
    </w:p>
    <w:p w14:paraId="0EDF14B7" w14:textId="4DD52506" w:rsidR="003609C4" w:rsidRPr="003609C4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Work with other support resources within IT, </w:t>
      </w:r>
      <w:r w:rsidRPr="00FD33BE">
        <w:rPr>
          <w:rFonts w:ascii="Arial" w:hAnsi="Arial" w:cs="Arial"/>
          <w:b/>
        </w:rPr>
        <w:t>offsite</w:t>
      </w:r>
      <w:r w:rsidRPr="008106B2">
        <w:rPr>
          <w:rFonts w:ascii="Arial" w:hAnsi="Arial" w:cs="Arial"/>
        </w:rPr>
        <w:t xml:space="preserve"> support and consulting staff to communicate business requirements and to coordinate the testing, acceptance and p</w:t>
      </w:r>
      <w:r w:rsidR="0083219C">
        <w:rPr>
          <w:rFonts w:ascii="Arial" w:hAnsi="Arial" w:cs="Arial"/>
        </w:rPr>
        <w:t>romotion of system enhancements</w:t>
      </w:r>
      <w:r w:rsidR="0083219C">
        <w:rPr>
          <w:rFonts w:ascii="Arial" w:hAnsi="Arial" w:cs="Arial"/>
          <w:color w:val="263238"/>
        </w:rPr>
        <w:t>.</w:t>
      </w:r>
    </w:p>
    <w:p w14:paraId="1F2A6D1A" w14:textId="10875857" w:rsidR="006336C7" w:rsidRPr="005A6E64" w:rsidRDefault="0083219C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  <w:color w:val="263238"/>
        </w:rPr>
        <w:t>Working with Oracle (</w:t>
      </w:r>
      <w:r w:rsidR="00700772">
        <w:rPr>
          <w:rFonts w:ascii="Arial" w:hAnsi="Arial" w:cs="Arial"/>
          <w:color w:val="263238"/>
        </w:rPr>
        <w:t xml:space="preserve">Cloud Services) to implement two integrated, hosted </w:t>
      </w:r>
      <w:r w:rsidR="00700772" w:rsidRPr="003609C4">
        <w:rPr>
          <w:rFonts w:ascii="Arial" w:hAnsi="Arial" w:cs="Arial"/>
          <w:b/>
          <w:color w:val="263238"/>
        </w:rPr>
        <w:t>SaaS</w:t>
      </w:r>
      <w:r w:rsidR="00700772">
        <w:rPr>
          <w:rFonts w:ascii="Arial" w:hAnsi="Arial" w:cs="Arial"/>
          <w:color w:val="263238"/>
        </w:rPr>
        <w:t xml:space="preserve"> solutions customized to meet program requirements; all phases to date have been delivered on time and within budget</w:t>
      </w:r>
      <w:r w:rsidR="003609C4">
        <w:rPr>
          <w:rFonts w:ascii="Arial" w:hAnsi="Arial" w:cs="Arial"/>
          <w:color w:val="263238"/>
        </w:rPr>
        <w:t>.</w:t>
      </w:r>
    </w:p>
    <w:p w14:paraId="5395D567" w14:textId="257197FC" w:rsidR="005A6E64" w:rsidRPr="005A6E64" w:rsidRDefault="005A6E64" w:rsidP="005A6E64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Business intelligence tools such as </w:t>
      </w:r>
      <w:r w:rsidRPr="00692242">
        <w:rPr>
          <w:rFonts w:ascii="Arial" w:hAnsi="Arial" w:cs="Arial"/>
          <w:b/>
        </w:rPr>
        <w:t>Cognos 7,8 &amp;10</w:t>
      </w:r>
      <w:r>
        <w:rPr>
          <w:rFonts w:ascii="Arial" w:hAnsi="Arial" w:cs="Arial"/>
        </w:rPr>
        <w:t xml:space="preserve">, Insight, </w:t>
      </w:r>
      <w:proofErr w:type="spellStart"/>
      <w:r>
        <w:rPr>
          <w:rFonts w:ascii="Arial" w:hAnsi="Arial" w:cs="Arial"/>
        </w:rPr>
        <w:t>LogiXML</w:t>
      </w:r>
      <w:proofErr w:type="spellEnd"/>
      <w:r>
        <w:rPr>
          <w:rFonts w:ascii="Arial" w:hAnsi="Arial" w:cs="Arial"/>
        </w:rPr>
        <w:t xml:space="preserve">, </w:t>
      </w:r>
      <w:r w:rsidRPr="008106B2">
        <w:rPr>
          <w:rFonts w:ascii="Arial" w:hAnsi="Arial" w:cs="Arial"/>
        </w:rPr>
        <w:t>VMI and EDI applications.</w:t>
      </w:r>
    </w:p>
    <w:p w14:paraId="39A82FE6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Development of multiple reports using the reporting tool called Insight for various modules to auto generates and </w:t>
      </w:r>
      <w:r w:rsidRPr="00FD33BE">
        <w:rPr>
          <w:rFonts w:ascii="Arial" w:hAnsi="Arial" w:cs="Arial"/>
          <w:b/>
        </w:rPr>
        <w:t>auto deliver</w:t>
      </w:r>
      <w:r>
        <w:rPr>
          <w:rFonts w:ascii="Arial" w:hAnsi="Arial" w:cs="Arial"/>
        </w:rPr>
        <w:t>.</w:t>
      </w:r>
    </w:p>
    <w:p w14:paraId="04425FE7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Maintain an ongoing relationship with Business Process Owners to facilitate cooperation and </w:t>
      </w:r>
      <w:r w:rsidRPr="00FD33BE">
        <w:rPr>
          <w:rFonts w:ascii="Arial" w:hAnsi="Arial" w:cs="Arial"/>
          <w:b/>
        </w:rPr>
        <w:t>problem resolution</w:t>
      </w:r>
      <w:r w:rsidRPr="008106B2">
        <w:rPr>
          <w:rFonts w:ascii="Arial" w:hAnsi="Arial" w:cs="Arial"/>
        </w:rPr>
        <w:t xml:space="preserve">.  </w:t>
      </w:r>
    </w:p>
    <w:p w14:paraId="7DBB1F9C" w14:textId="2B5AB9D5" w:rsidR="005A6E64" w:rsidRPr="005A6E64" w:rsidRDefault="005A6E64" w:rsidP="005A6E64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various applications using </w:t>
      </w:r>
      <w:r w:rsidRPr="009A2277">
        <w:rPr>
          <w:rFonts w:ascii="Arial" w:hAnsi="Arial" w:cs="Arial"/>
          <w:b/>
        </w:rPr>
        <w:t>SOA – Service Oriented Architecture process.</w:t>
      </w:r>
    </w:p>
    <w:p w14:paraId="39EE1FBC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>Conduct business pro</w:t>
      </w:r>
      <w:r>
        <w:rPr>
          <w:rFonts w:ascii="Arial" w:hAnsi="Arial" w:cs="Arial"/>
        </w:rPr>
        <w:t>cess needs to formulate, define</w:t>
      </w:r>
      <w:r w:rsidRPr="008106B2">
        <w:rPr>
          <w:rFonts w:ascii="Arial" w:hAnsi="Arial" w:cs="Arial"/>
        </w:rPr>
        <w:t xml:space="preserve"> and document system requirements, and create detailed </w:t>
      </w:r>
      <w:r w:rsidRPr="00FD33BE">
        <w:rPr>
          <w:rFonts w:ascii="Arial" w:hAnsi="Arial" w:cs="Arial"/>
          <w:b/>
        </w:rPr>
        <w:t>functional</w:t>
      </w:r>
      <w:r w:rsidRPr="008106B2">
        <w:rPr>
          <w:rFonts w:ascii="Arial" w:hAnsi="Arial" w:cs="Arial"/>
        </w:rPr>
        <w:t xml:space="preserve"> design specifications.  </w:t>
      </w:r>
    </w:p>
    <w:p w14:paraId="7F444D68" w14:textId="3354C08C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Assist in defining requirements, </w:t>
      </w:r>
      <w:r w:rsidRPr="00FD33BE">
        <w:rPr>
          <w:rFonts w:ascii="Arial" w:hAnsi="Arial" w:cs="Arial"/>
          <w:b/>
        </w:rPr>
        <w:t>providing estimates</w:t>
      </w:r>
      <w:r w:rsidRPr="008106B2">
        <w:rPr>
          <w:rFonts w:ascii="Arial" w:hAnsi="Arial" w:cs="Arial"/>
        </w:rPr>
        <w:t xml:space="preserve"> and demand requests</w:t>
      </w:r>
      <w:r w:rsidR="0083219C">
        <w:rPr>
          <w:rFonts w:ascii="Arial" w:hAnsi="Arial" w:cs="Arial"/>
        </w:rPr>
        <w:t xml:space="preserve"> </w:t>
      </w:r>
      <w:r w:rsidRPr="00FD33BE">
        <w:rPr>
          <w:rFonts w:ascii="Arial" w:hAnsi="Arial" w:cs="Arial"/>
          <w:b/>
        </w:rPr>
        <w:t>(Service Now).</w:t>
      </w:r>
    </w:p>
    <w:p w14:paraId="7A5A797A" w14:textId="556B8483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>Participate in providing input for Templates</w:t>
      </w:r>
      <w:r>
        <w:rPr>
          <w:rFonts w:ascii="Arial" w:hAnsi="Arial" w:cs="Arial"/>
        </w:rPr>
        <w:t>,</w:t>
      </w:r>
      <w:r w:rsidRPr="008106B2">
        <w:rPr>
          <w:rFonts w:ascii="Arial" w:hAnsi="Arial" w:cs="Arial"/>
        </w:rPr>
        <w:t xml:space="preserve"> functional requirements and </w:t>
      </w:r>
      <w:r w:rsidRPr="00E639B0">
        <w:rPr>
          <w:rFonts w:ascii="Arial" w:hAnsi="Arial" w:cs="Arial"/>
          <w:b/>
        </w:rPr>
        <w:t>test case</w:t>
      </w:r>
      <w:r w:rsidR="0083219C">
        <w:rPr>
          <w:rFonts w:ascii="Arial" w:hAnsi="Arial" w:cs="Arial"/>
          <w:b/>
        </w:rPr>
        <w:t xml:space="preserve"> </w:t>
      </w:r>
      <w:r w:rsidRPr="008106B2">
        <w:rPr>
          <w:rFonts w:ascii="Arial" w:hAnsi="Arial" w:cs="Arial"/>
        </w:rPr>
        <w:t xml:space="preserve">scenarios. </w:t>
      </w:r>
    </w:p>
    <w:p w14:paraId="7BF33055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Assist in defining user needs and </w:t>
      </w:r>
      <w:r w:rsidRPr="00E639B0">
        <w:rPr>
          <w:rFonts w:ascii="Arial" w:hAnsi="Arial" w:cs="Arial"/>
          <w:b/>
        </w:rPr>
        <w:t>change requests</w:t>
      </w:r>
      <w:r w:rsidRPr="008106B2">
        <w:rPr>
          <w:rFonts w:ascii="Arial" w:hAnsi="Arial" w:cs="Arial"/>
        </w:rPr>
        <w:t xml:space="preserve">.  </w:t>
      </w:r>
    </w:p>
    <w:p w14:paraId="3B922630" w14:textId="77777777" w:rsidR="006336C7" w:rsidRPr="00FA0FC6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FA0FC6">
        <w:rPr>
          <w:rFonts w:ascii="Arial" w:hAnsi="Arial"/>
        </w:rPr>
        <w:t xml:space="preserve">Responsible for helping to ensure quality and consistency of project work, including project approach, standards, procedures, documentation, testing, and full transition of the project. </w:t>
      </w:r>
    </w:p>
    <w:p w14:paraId="70CFDC45" w14:textId="77777777" w:rsidR="0095713B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95713B">
        <w:rPr>
          <w:rFonts w:ascii="Arial" w:hAnsi="Arial"/>
        </w:rPr>
        <w:t>Extraordinary associate at linking business and technical needs, worked closely with IT and application managers for gathering requirements.</w:t>
      </w:r>
    </w:p>
    <w:p w14:paraId="7142454A" w14:textId="77777777" w:rsidR="006336C7" w:rsidRPr="0095713B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95713B">
        <w:rPr>
          <w:rFonts w:ascii="Arial" w:hAnsi="Arial"/>
        </w:rPr>
        <w:t>Expertise in developing documents for Functional Requirement Specification (FRD), Software Requirement Specification (SRS), Business Requirement Document (BRD), Use-case Specification and Non-functional Requirements.</w:t>
      </w:r>
    </w:p>
    <w:p w14:paraId="6B73BE49" w14:textId="77777777" w:rsidR="006336C7" w:rsidRDefault="006336C7" w:rsidP="003C4E9A">
      <w:pPr>
        <w:numPr>
          <w:ilvl w:val="0"/>
          <w:numId w:val="7"/>
        </w:numPr>
        <w:shd w:val="clear" w:color="auto" w:fill="FFFFFF"/>
        <w:suppressAutoHyphens w:val="0"/>
        <w:ind w:left="540" w:hanging="450"/>
        <w:jc w:val="both"/>
        <w:rPr>
          <w:rFonts w:ascii="Arial" w:hAnsi="Arial" w:cs="Arial"/>
          <w:color w:val="333333"/>
          <w:lang w:eastAsia="en-US"/>
        </w:rPr>
      </w:pPr>
      <w:r w:rsidRPr="00467ADD">
        <w:rPr>
          <w:rFonts w:ascii="Arial" w:hAnsi="Arial" w:cs="Arial"/>
          <w:color w:val="333333"/>
          <w:lang w:eastAsia="en-US"/>
        </w:rPr>
        <w:t>Used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MS Visio</w:t>
      </w:r>
      <w:r w:rsidRPr="00467ADD">
        <w:rPr>
          <w:rFonts w:ascii="Arial" w:hAnsi="Arial" w:cs="Arial"/>
          <w:color w:val="333333"/>
          <w:lang w:eastAsia="en-US"/>
        </w:rPr>
        <w:t> to carry out the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Business Use Case Modeling</w:t>
      </w:r>
      <w:r w:rsidRPr="00467ADD">
        <w:rPr>
          <w:rFonts w:ascii="Arial" w:hAnsi="Arial" w:cs="Arial"/>
          <w:color w:val="333333"/>
          <w:lang w:eastAsia="en-US"/>
        </w:rPr>
        <w:t> and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Business Object Modeling</w:t>
      </w:r>
      <w:r w:rsidRPr="00467ADD">
        <w:rPr>
          <w:rFonts w:ascii="Arial" w:hAnsi="Arial" w:cs="Arial"/>
          <w:color w:val="333333"/>
          <w:lang w:eastAsia="en-US"/>
        </w:rPr>
        <w:t> effort to develop the business architecture for rapid and controlled application development.</w:t>
      </w:r>
    </w:p>
    <w:p w14:paraId="40EB4FF9" w14:textId="7F4EF55E" w:rsidR="005A6E64" w:rsidRPr="005A6E64" w:rsidRDefault="006336C7" w:rsidP="005A6E64">
      <w:pPr>
        <w:numPr>
          <w:ilvl w:val="0"/>
          <w:numId w:val="7"/>
        </w:numPr>
        <w:shd w:val="clear" w:color="auto" w:fill="FFFFFF"/>
        <w:suppressAutoHyphens w:val="0"/>
        <w:ind w:left="540" w:hanging="450"/>
        <w:jc w:val="both"/>
        <w:rPr>
          <w:rFonts w:ascii="Arial" w:hAnsi="Arial" w:cs="Arial"/>
          <w:color w:val="333333"/>
          <w:lang w:eastAsia="en-US"/>
        </w:rPr>
      </w:pPr>
      <w:r w:rsidRPr="00B12B23">
        <w:rPr>
          <w:rFonts w:ascii="Arial" w:hAnsi="Arial" w:cs="Arial"/>
          <w:color w:val="333333"/>
          <w:lang w:eastAsia="en-US"/>
        </w:rPr>
        <w:t>Experienced in all phases of the </w:t>
      </w:r>
      <w:r w:rsidRPr="00B12B23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Software Development Life Cycle</w:t>
      </w:r>
      <w:r w:rsidRPr="00B12B23">
        <w:rPr>
          <w:rFonts w:ascii="Arial" w:hAnsi="Arial" w:cs="Arial"/>
          <w:color w:val="333333"/>
          <w:lang w:eastAsia="en-US"/>
        </w:rPr>
        <w:t> (</w:t>
      </w:r>
      <w:r w:rsidRPr="00B12B23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SDLC</w:t>
      </w:r>
      <w:r w:rsidRPr="00B12B23">
        <w:rPr>
          <w:rFonts w:ascii="Arial" w:hAnsi="Arial" w:cs="Arial"/>
          <w:color w:val="333333"/>
          <w:lang w:eastAsia="en-US"/>
        </w:rPr>
        <w:t xml:space="preserve">) </w:t>
      </w:r>
      <w:r w:rsidR="005A6E64">
        <w:rPr>
          <w:rFonts w:ascii="Arial" w:hAnsi="Arial" w:cs="Arial"/>
          <w:color w:val="333333"/>
          <w:lang w:eastAsia="en-US"/>
        </w:rPr>
        <w:t xml:space="preserve">using </w:t>
      </w:r>
      <w:r w:rsidR="005A6E64" w:rsidRPr="0038511C">
        <w:rPr>
          <w:rFonts w:ascii="Arial" w:hAnsi="Arial"/>
          <w:b/>
          <w:shd w:val="clear" w:color="auto" w:fill="FFFFFF"/>
        </w:rPr>
        <w:t>Agile</w:t>
      </w:r>
      <w:r w:rsidR="005A6E64">
        <w:rPr>
          <w:rFonts w:ascii="Arial" w:hAnsi="Arial"/>
          <w:b/>
          <w:shd w:val="clear" w:color="auto" w:fill="FFFFFF"/>
        </w:rPr>
        <w:t xml:space="preserve"> Methodology</w:t>
      </w:r>
      <w:r w:rsidR="005A6E64">
        <w:rPr>
          <w:rFonts w:ascii="Arial" w:hAnsi="Arial" w:cs="Arial"/>
          <w:color w:val="333333"/>
          <w:lang w:eastAsia="en-US"/>
        </w:rPr>
        <w:t xml:space="preserve"> </w:t>
      </w:r>
      <w:r w:rsidRPr="00B12B23">
        <w:rPr>
          <w:rFonts w:ascii="Arial" w:hAnsi="Arial" w:cs="Arial"/>
          <w:color w:val="333333"/>
          <w:lang w:eastAsia="en-US"/>
        </w:rPr>
        <w:t xml:space="preserve">including requirements gathering, analysis, design, implementation, testing and </w:t>
      </w:r>
      <w:r>
        <w:rPr>
          <w:rFonts w:ascii="Arial" w:hAnsi="Arial" w:cs="Arial"/>
          <w:color w:val="333333"/>
          <w:lang w:eastAsia="en-US"/>
        </w:rPr>
        <w:t>deployment.</w:t>
      </w:r>
    </w:p>
    <w:p w14:paraId="136A4B57" w14:textId="77777777" w:rsidR="006336C7" w:rsidRPr="006F68F3" w:rsidRDefault="006336C7" w:rsidP="003C4E9A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ind w:left="540" w:hanging="450"/>
        <w:contextualSpacing/>
        <w:jc w:val="both"/>
        <w:rPr>
          <w:rFonts w:ascii="Arial" w:hAnsi="Arial" w:cs="Arial"/>
        </w:rPr>
      </w:pPr>
      <w:r w:rsidRPr="00D37B6D">
        <w:rPr>
          <w:rFonts w:ascii="Arial" w:hAnsi="Arial" w:cs="Arial"/>
          <w:color w:val="000000"/>
          <w:shd w:val="clear" w:color="auto" w:fill="FFFFFF"/>
        </w:rPr>
        <w:t>Streamlined project scope document template, and replaced the functional specification with a set of use cases</w:t>
      </w:r>
      <w:r w:rsidRPr="00D37B6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D37B6D">
        <w:rPr>
          <w:rFonts w:ascii="Arial" w:hAnsi="Arial" w:cs="Arial"/>
          <w:color w:val="000000"/>
          <w:shd w:val="clear" w:color="auto" w:fill="FFFFFF"/>
        </w:rPr>
        <w:t>and wireframes.</w:t>
      </w:r>
    </w:p>
    <w:p w14:paraId="6FD8FD34" w14:textId="77777777" w:rsidR="006336C7" w:rsidRPr="006F68F3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 w:cs="Arial"/>
        </w:rPr>
      </w:pPr>
      <w:r w:rsidRPr="006F68F3">
        <w:rPr>
          <w:rFonts w:ascii="Arial" w:hAnsi="Arial" w:cs="Arial"/>
        </w:rPr>
        <w:t>Participated in user acceptance testing</w:t>
      </w:r>
      <w:r>
        <w:rPr>
          <w:rFonts w:ascii="Arial" w:hAnsi="Arial" w:cs="Arial"/>
        </w:rPr>
        <w:t xml:space="preserve"> (</w:t>
      </w:r>
      <w:r w:rsidRPr="001925AE">
        <w:rPr>
          <w:rFonts w:ascii="Arial" w:hAnsi="Arial" w:cs="Arial"/>
          <w:b/>
        </w:rPr>
        <w:t>UAT</w:t>
      </w:r>
      <w:r>
        <w:rPr>
          <w:rFonts w:ascii="Arial" w:hAnsi="Arial" w:cs="Arial"/>
        </w:rPr>
        <w:t>)</w:t>
      </w:r>
      <w:r w:rsidRPr="006F68F3">
        <w:rPr>
          <w:rFonts w:ascii="Arial" w:hAnsi="Arial" w:cs="Arial"/>
        </w:rPr>
        <w:t xml:space="preserve"> and testing of new system functionality.</w:t>
      </w:r>
    </w:p>
    <w:p w14:paraId="4C192ECC" w14:textId="77777777" w:rsidR="0095713B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Lead business users to effectively test and accept system </w:t>
      </w:r>
      <w:r w:rsidRPr="00FD33BE">
        <w:rPr>
          <w:rFonts w:ascii="Arial" w:hAnsi="Arial" w:cs="Arial"/>
          <w:b/>
        </w:rPr>
        <w:t>enhancements</w:t>
      </w:r>
      <w:r w:rsidRPr="008106B2">
        <w:rPr>
          <w:rFonts w:ascii="Arial" w:hAnsi="Arial" w:cs="Arial"/>
        </w:rPr>
        <w:t xml:space="preserve"> and manage promotion process for these enhancements. </w:t>
      </w:r>
    </w:p>
    <w:p w14:paraId="7D2522FE" w14:textId="77777777" w:rsidR="005E6E2E" w:rsidRPr="0095713B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95713B">
        <w:rPr>
          <w:rFonts w:ascii="Arial" w:hAnsi="Arial" w:cs="Arial"/>
        </w:rPr>
        <w:t>Worked in FLS team supporting APEX, Command, Trimble (</w:t>
      </w:r>
      <w:proofErr w:type="spellStart"/>
      <w:r w:rsidRPr="0095713B">
        <w:rPr>
          <w:rFonts w:ascii="Arial" w:hAnsi="Arial" w:cs="Arial"/>
        </w:rPr>
        <w:t>Trimview</w:t>
      </w:r>
      <w:proofErr w:type="spellEnd"/>
      <w:r w:rsidRPr="0095713B">
        <w:rPr>
          <w:rFonts w:ascii="Arial" w:hAnsi="Arial" w:cs="Arial"/>
        </w:rPr>
        <w:t xml:space="preserve">), </w:t>
      </w:r>
      <w:proofErr w:type="spellStart"/>
      <w:r w:rsidRPr="0095713B">
        <w:rPr>
          <w:rFonts w:ascii="Arial" w:hAnsi="Arial" w:cs="Arial"/>
        </w:rPr>
        <w:t>AggQC</w:t>
      </w:r>
      <w:proofErr w:type="spellEnd"/>
      <w:r w:rsidRPr="0095713B">
        <w:rPr>
          <w:rFonts w:ascii="Arial" w:hAnsi="Arial" w:cs="Arial"/>
        </w:rPr>
        <w:t xml:space="preserve"> and </w:t>
      </w:r>
      <w:proofErr w:type="spellStart"/>
      <w:r w:rsidRPr="0095713B">
        <w:rPr>
          <w:rFonts w:ascii="Arial" w:hAnsi="Arial" w:cs="Arial"/>
        </w:rPr>
        <w:t>Labsys</w:t>
      </w:r>
      <w:proofErr w:type="spellEnd"/>
      <w:r w:rsidRPr="0095713B">
        <w:rPr>
          <w:rFonts w:ascii="Arial" w:hAnsi="Arial" w:cs="Arial"/>
        </w:rPr>
        <w:t xml:space="preserve"> by maintaining strict SLAs.</w:t>
      </w:r>
    </w:p>
    <w:p w14:paraId="14BC7724" w14:textId="77777777" w:rsidR="004024BD" w:rsidRDefault="004024B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762A4ED7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27AACA63" w14:textId="77777777" w:rsidR="00635637" w:rsidRPr="007F41EE" w:rsidRDefault="00635637" w:rsidP="00635637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Fudbid Inc.                                                                                                              Sep 2015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 xml:space="preserve">Jan 2018 </w:t>
      </w:r>
    </w:p>
    <w:p w14:paraId="5E23055D" w14:textId="77777777" w:rsidR="00635637" w:rsidRDefault="00635637" w:rsidP="0063563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Business Analyst</w:t>
      </w:r>
    </w:p>
    <w:p w14:paraId="0091B2FB" w14:textId="77777777" w:rsidR="00635637" w:rsidRDefault="00635637" w:rsidP="00635637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Mobile E-Commerce App</w:t>
      </w:r>
    </w:p>
    <w:p w14:paraId="708BF3C3" w14:textId="77777777" w:rsidR="00635637" w:rsidRDefault="00635637" w:rsidP="00635637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441382F7" w14:textId="77777777" w:rsidR="00635637" w:rsidRDefault="00635637" w:rsidP="00635637">
      <w:pPr>
        <w:rPr>
          <w:rFonts w:ascii="Arial" w:hAnsi="Arial" w:cs="Arial"/>
          <w:b/>
          <w:shd w:val="clear" w:color="auto" w:fill="E6E6E6"/>
        </w:rPr>
      </w:pPr>
    </w:p>
    <w:p w14:paraId="3B941E2A" w14:textId="77777777" w:rsidR="00635637" w:rsidRPr="008A3351" w:rsidRDefault="00635637" w:rsidP="00635637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3C560255" w14:textId="77777777" w:rsidR="00635637" w:rsidRDefault="00635637" w:rsidP="00635637">
      <w:pPr>
        <w:ind w:left="720"/>
        <w:rPr>
          <w:rFonts w:ascii="Arial" w:hAnsi="Arial" w:cs="Arial"/>
        </w:rPr>
      </w:pPr>
    </w:p>
    <w:p w14:paraId="4AA43EE2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Researched a variety of technology directions</w:t>
      </w:r>
    </w:p>
    <w:p w14:paraId="1A0D534C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Managed a variety of SaaS platforms (</w:t>
      </w:r>
      <w:proofErr w:type="spellStart"/>
      <w:r w:rsidRPr="00A51E44">
        <w:rPr>
          <w:rFonts w:ascii="Arial" w:hAnsi="Arial" w:cs="Arial"/>
        </w:rPr>
        <w:t>Github</w:t>
      </w:r>
      <w:proofErr w:type="spellEnd"/>
      <w:r w:rsidRPr="00A51E44">
        <w:rPr>
          <w:rFonts w:ascii="Arial" w:hAnsi="Arial" w:cs="Arial"/>
        </w:rPr>
        <w:t xml:space="preserve">, Slack, Google Apps, </w:t>
      </w:r>
      <w:proofErr w:type="spellStart"/>
      <w:r w:rsidRPr="00A51E44">
        <w:rPr>
          <w:rFonts w:ascii="Arial" w:hAnsi="Arial" w:cs="Arial"/>
        </w:rPr>
        <w:t>Yesware</w:t>
      </w:r>
      <w:proofErr w:type="spellEnd"/>
      <w:r w:rsidRPr="00A51E44">
        <w:rPr>
          <w:rFonts w:ascii="Arial" w:hAnsi="Arial" w:cs="Arial"/>
        </w:rPr>
        <w:t xml:space="preserve">, Buffer, Zendesk, Medium </w:t>
      </w:r>
      <w:proofErr w:type="spellStart"/>
      <w:r w:rsidRPr="00A51E44">
        <w:rPr>
          <w:rFonts w:ascii="Arial" w:hAnsi="Arial" w:cs="Arial"/>
        </w:rPr>
        <w:t>etc</w:t>
      </w:r>
      <w:proofErr w:type="spellEnd"/>
      <w:r w:rsidRPr="00A51E44">
        <w:rPr>
          <w:rFonts w:ascii="Arial" w:hAnsi="Arial" w:cs="Arial"/>
        </w:rPr>
        <w:t>)</w:t>
      </w:r>
    </w:p>
    <w:p w14:paraId="0C41535E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Implementing Ecommerce portal for customer self-service</w:t>
      </w:r>
    </w:p>
    <w:p w14:paraId="4127FEF0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Run our daily standup meeting</w:t>
      </w:r>
      <w:r>
        <w:rPr>
          <w:rFonts w:ascii="Arial" w:hAnsi="Arial" w:cs="Arial"/>
        </w:rPr>
        <w:t>s</w:t>
      </w:r>
    </w:p>
    <w:p w14:paraId="366C0319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Created and updated tickets in our agile project management tool</w:t>
      </w:r>
    </w:p>
    <w:p w14:paraId="68BF9B9D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Maintaining CRM tool with client details and meeting schedules</w:t>
      </w:r>
    </w:p>
    <w:p w14:paraId="19C1C575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 xml:space="preserve">B2B Sales via Cold calling, Door knocking, appointment based </w:t>
      </w:r>
      <w:proofErr w:type="spellStart"/>
      <w:r w:rsidRPr="00A51E44">
        <w:rPr>
          <w:rFonts w:ascii="Arial" w:hAnsi="Arial" w:cs="Arial"/>
        </w:rPr>
        <w:t>etc</w:t>
      </w:r>
      <w:proofErr w:type="spellEnd"/>
    </w:p>
    <w:p w14:paraId="39C0D0CD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Preparing Investor decks</w:t>
      </w:r>
      <w:r>
        <w:rPr>
          <w:rFonts w:ascii="Arial" w:hAnsi="Arial" w:cs="Arial"/>
        </w:rPr>
        <w:t>, pitch decks</w:t>
      </w:r>
    </w:p>
    <w:p w14:paraId="35172443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lastRenderedPageBreak/>
        <w:t>Managing Blog pages and Social Media Pages - Campaigns, Customer follow</w:t>
      </w:r>
      <w:r>
        <w:rPr>
          <w:rFonts w:ascii="Arial" w:hAnsi="Arial" w:cs="Arial"/>
        </w:rPr>
        <w:t>-</w:t>
      </w:r>
      <w:r w:rsidRPr="00A51E44">
        <w:rPr>
          <w:rFonts w:ascii="Arial" w:hAnsi="Arial" w:cs="Arial"/>
        </w:rPr>
        <w:t xml:space="preserve">ups </w:t>
      </w:r>
      <w:proofErr w:type="spellStart"/>
      <w:r w:rsidRPr="00A51E44">
        <w:rPr>
          <w:rFonts w:ascii="Arial" w:hAnsi="Arial" w:cs="Arial"/>
        </w:rPr>
        <w:t>etc</w:t>
      </w:r>
      <w:proofErr w:type="spellEnd"/>
    </w:p>
    <w:p w14:paraId="66856CC6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3D6E55F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1D336623" w14:textId="4ADD29CF" w:rsidR="003223D6" w:rsidRPr="007F41EE" w:rsidRDefault="00E3387B" w:rsidP="003223D6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JiffyRides Inc.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</w:t>
      </w:r>
      <w:r>
        <w:rPr>
          <w:rFonts w:ascii="Arial" w:hAnsi="Arial" w:cs="Arial"/>
          <w:b/>
          <w:sz w:val="20"/>
          <w:shd w:val="clear" w:color="auto" w:fill="E6E6E6"/>
        </w:rPr>
        <w:t>Sep 2013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>Nov</w:t>
      </w:r>
      <w:r w:rsidR="003223D6">
        <w:rPr>
          <w:rFonts w:ascii="Arial" w:hAnsi="Arial" w:cs="Arial"/>
          <w:b/>
          <w:sz w:val="20"/>
          <w:shd w:val="clear" w:color="auto" w:fill="E6E6E6"/>
        </w:rPr>
        <w:t xml:space="preserve"> 201</w:t>
      </w:r>
      <w:r>
        <w:rPr>
          <w:rFonts w:ascii="Arial" w:hAnsi="Arial" w:cs="Arial"/>
          <w:b/>
          <w:sz w:val="20"/>
          <w:shd w:val="clear" w:color="auto" w:fill="E6E6E6"/>
        </w:rPr>
        <w:t>7</w:t>
      </w:r>
    </w:p>
    <w:p w14:paraId="57E2202F" w14:textId="165D2096" w:rsidR="003223D6" w:rsidRDefault="003223D6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E3387B">
        <w:rPr>
          <w:rFonts w:ascii="Arial" w:hAnsi="Arial" w:cs="Arial"/>
          <w:b/>
          <w:sz w:val="20"/>
          <w:shd w:val="clear" w:color="auto" w:fill="E6E6E6"/>
        </w:rPr>
        <w:t xml:space="preserve">Business </w:t>
      </w:r>
      <w:r w:rsidR="00CD580D">
        <w:rPr>
          <w:rFonts w:ascii="Arial" w:hAnsi="Arial" w:cs="Arial"/>
          <w:b/>
          <w:sz w:val="20"/>
          <w:shd w:val="clear" w:color="auto" w:fill="E6E6E6"/>
        </w:rPr>
        <w:t>Analyst</w:t>
      </w:r>
    </w:p>
    <w:p w14:paraId="67C2D5F3" w14:textId="7F45E203" w:rsidR="008158B9" w:rsidRDefault="008158B9" w:rsidP="008158B9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Mobile Application</w:t>
      </w:r>
    </w:p>
    <w:p w14:paraId="396C7FA9" w14:textId="3AFE3CDE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Location: </w:t>
      </w:r>
      <w:r w:rsidR="00E3387B">
        <w:rPr>
          <w:rFonts w:ascii="Arial" w:hAnsi="Arial" w:cs="Arial"/>
          <w:b/>
          <w:sz w:val="20"/>
          <w:shd w:val="clear" w:color="auto" w:fill="E6E6E6"/>
        </w:rPr>
        <w:t>Chicago</w:t>
      </w:r>
      <w:r>
        <w:rPr>
          <w:rFonts w:ascii="Arial" w:hAnsi="Arial" w:cs="Arial"/>
          <w:b/>
          <w:sz w:val="20"/>
          <w:shd w:val="clear" w:color="auto" w:fill="E6E6E6"/>
        </w:rPr>
        <w:t>, IL - USA</w:t>
      </w:r>
    </w:p>
    <w:p w14:paraId="126A4B24" w14:textId="77777777" w:rsidR="00D36F88" w:rsidRDefault="00D36F88" w:rsidP="005A108A">
      <w:pPr>
        <w:rPr>
          <w:rFonts w:ascii="Arial" w:hAnsi="Arial" w:cs="Arial"/>
          <w:b/>
          <w:shd w:val="clear" w:color="auto" w:fill="E6E6E6"/>
        </w:rPr>
      </w:pPr>
    </w:p>
    <w:p w14:paraId="12D16844" w14:textId="77777777" w:rsidR="008A3351" w:rsidRPr="008A3351" w:rsidRDefault="003223D6" w:rsidP="008A3351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545572BB" w14:textId="30AED3BE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Aligning technology and business vision</w:t>
      </w:r>
      <w:r w:rsidR="009A36A9">
        <w:rPr>
          <w:rFonts w:ascii="Arial" w:hAnsi="Arial" w:cs="Arial"/>
        </w:rPr>
        <w:t xml:space="preserve"> for this mobile application</w:t>
      </w:r>
    </w:p>
    <w:p w14:paraId="6D1F4C2B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Selecting the technologies and platforms to use in our implementation</w:t>
      </w:r>
    </w:p>
    <w:p w14:paraId="64B9FE76" w14:textId="4EAD3B6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Writing the det</w:t>
      </w:r>
      <w:r w:rsidR="009A36A9">
        <w:rPr>
          <w:rFonts w:ascii="Arial" w:hAnsi="Arial" w:cs="Arial"/>
        </w:rPr>
        <w:t>ailed functional specifications</w:t>
      </w:r>
    </w:p>
    <w:p w14:paraId="4E63E3FC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Writing the architectural spec for the product</w:t>
      </w:r>
    </w:p>
    <w:p w14:paraId="692E22B2" w14:textId="488475A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 xml:space="preserve">Finding and hiring the </w:t>
      </w:r>
      <w:r w:rsidR="00833CD4">
        <w:rPr>
          <w:rFonts w:ascii="Arial" w:hAnsi="Arial" w:cs="Arial"/>
        </w:rPr>
        <w:t>resources</w:t>
      </w:r>
    </w:p>
    <w:p w14:paraId="29F5F2F0" w14:textId="12D5742F" w:rsidR="00B16AB4" w:rsidRPr="00B16AB4" w:rsidRDefault="00833CD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Co-ordinate</w:t>
      </w:r>
      <w:r w:rsidR="00B16AB4" w:rsidRPr="00B16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r w:rsidR="00B16AB4" w:rsidRPr="00B16AB4">
        <w:rPr>
          <w:rFonts w:ascii="Arial" w:hAnsi="Arial" w:cs="Arial"/>
        </w:rPr>
        <w:t>the development team</w:t>
      </w:r>
    </w:p>
    <w:p w14:paraId="5B75A6B8" w14:textId="26048AFE" w:rsidR="00B16AB4" w:rsidRPr="00B16AB4" w:rsidRDefault="009A36A9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SCRUM Master</w:t>
      </w:r>
      <w:r w:rsidR="00B16AB4" w:rsidRPr="00B16AB4">
        <w:rPr>
          <w:rFonts w:ascii="Arial" w:hAnsi="Arial" w:cs="Arial"/>
        </w:rPr>
        <w:t xml:space="preserve"> - running the daily standups and solve the </w:t>
      </w:r>
      <w:r w:rsidRPr="00B16AB4">
        <w:rPr>
          <w:rFonts w:ascii="Arial" w:hAnsi="Arial" w:cs="Arial"/>
        </w:rPr>
        <w:t>blocking issues</w:t>
      </w:r>
    </w:p>
    <w:p w14:paraId="4B89D043" w14:textId="21D6F18A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QA - Testing the product/app</w:t>
      </w:r>
      <w:r w:rsidR="00833CD4">
        <w:rPr>
          <w:rFonts w:ascii="Arial" w:hAnsi="Arial" w:cs="Arial"/>
        </w:rPr>
        <w:t xml:space="preserve"> and providing the feedback / issues</w:t>
      </w:r>
    </w:p>
    <w:p w14:paraId="01077801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Field and triage all client problems</w:t>
      </w:r>
    </w:p>
    <w:p w14:paraId="169373CA" w14:textId="33B2409C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 xml:space="preserve">Manage </w:t>
      </w:r>
      <w:r w:rsidR="00833CD4">
        <w:rPr>
          <w:rFonts w:ascii="Arial" w:hAnsi="Arial" w:cs="Arial"/>
        </w:rPr>
        <w:t>social media communications, ad campaigns (Organic &amp; Paid)</w:t>
      </w:r>
    </w:p>
    <w:p w14:paraId="1557E229" w14:textId="77777777" w:rsidR="004B667C" w:rsidRDefault="004B667C" w:rsidP="00E3387B">
      <w:pPr>
        <w:rPr>
          <w:rFonts w:ascii="Arial" w:hAnsi="Arial" w:cs="Arial"/>
        </w:rPr>
      </w:pPr>
    </w:p>
    <w:p w14:paraId="67F1B339" w14:textId="77777777" w:rsidR="00E3387B" w:rsidRDefault="00E3387B" w:rsidP="00E3387B">
      <w:pPr>
        <w:rPr>
          <w:rFonts w:ascii="Arial" w:hAnsi="Arial" w:cs="Arial"/>
        </w:rPr>
      </w:pPr>
    </w:p>
    <w:p w14:paraId="3E757F07" w14:textId="77777777" w:rsidR="00E3387B" w:rsidRDefault="00E3387B" w:rsidP="00E3387B">
      <w:pPr>
        <w:rPr>
          <w:rFonts w:ascii="Arial" w:hAnsi="Arial" w:cs="Arial"/>
        </w:rPr>
      </w:pPr>
    </w:p>
    <w:p w14:paraId="21B4D801" w14:textId="77777777" w:rsidR="00E3387B" w:rsidRPr="007F41EE" w:rsidRDefault="00E3387B" w:rsidP="00E3387B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Baxter Healthcare                                                                                                          Apr 2009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>Oct 2012</w:t>
      </w:r>
    </w:p>
    <w:p w14:paraId="31CF6805" w14:textId="3770EB91" w:rsidR="00E3387B" w:rsidRDefault="00E3387B" w:rsidP="00E3387B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CD580D">
        <w:rPr>
          <w:rFonts w:ascii="Arial" w:hAnsi="Arial" w:cs="Arial"/>
          <w:b/>
          <w:sz w:val="20"/>
          <w:shd w:val="clear" w:color="auto" w:fill="E6E6E6"/>
        </w:rPr>
        <w:t>Business Systems Analyst</w:t>
      </w:r>
    </w:p>
    <w:p w14:paraId="7CD6507E" w14:textId="77777777" w:rsidR="00E3387B" w:rsidRDefault="00E3387B" w:rsidP="00E3387B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Integration Services and Global Reports (BI)</w:t>
      </w:r>
    </w:p>
    <w:p w14:paraId="44DAF952" w14:textId="77777777" w:rsidR="00E3387B" w:rsidRDefault="00E3387B" w:rsidP="00E3387B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Vernon Hills, IL - USA</w:t>
      </w:r>
    </w:p>
    <w:p w14:paraId="1F9B88E5" w14:textId="77777777" w:rsidR="00E3387B" w:rsidRDefault="00E3387B" w:rsidP="00E3387B">
      <w:pPr>
        <w:rPr>
          <w:rFonts w:ascii="Arial" w:hAnsi="Arial" w:cs="Arial"/>
          <w:b/>
          <w:shd w:val="clear" w:color="auto" w:fill="E6E6E6"/>
        </w:rPr>
      </w:pPr>
    </w:p>
    <w:p w14:paraId="2CDF8552" w14:textId="77777777" w:rsidR="00E3387B" w:rsidRPr="008A3351" w:rsidRDefault="00E3387B" w:rsidP="00E3387B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0A23564B" w14:textId="1B4709EC" w:rsidR="005A35BD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Upgrading ERP system from </w:t>
      </w:r>
      <w:proofErr w:type="spellStart"/>
      <w:r>
        <w:rPr>
          <w:rFonts w:ascii="Arial" w:hAnsi="Arial" w:cs="Arial"/>
        </w:rPr>
        <w:t>WorldSoft</w:t>
      </w:r>
      <w:proofErr w:type="spellEnd"/>
      <w:r>
        <w:rPr>
          <w:rFonts w:ascii="Arial" w:hAnsi="Arial" w:cs="Arial"/>
        </w:rPr>
        <w:t xml:space="preserve"> to JDE EnterpriseOne-8.12.</w:t>
      </w:r>
    </w:p>
    <w:p w14:paraId="2175F670" w14:textId="61824690" w:rsidR="005A35BD" w:rsidRDefault="005A35BD" w:rsidP="005A35B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MDM (Master Data Management), a </w:t>
      </w:r>
      <w:r w:rsidRPr="005A35BD">
        <w:rPr>
          <w:rFonts w:ascii="Arial" w:hAnsi="Arial" w:cs="Arial"/>
        </w:rPr>
        <w:t xml:space="preserve">fully customized module. This module is used to manage the JDE Data across the Globe and also to sync data between current legacy system </w:t>
      </w:r>
      <w:proofErr w:type="spellStart"/>
      <w:r w:rsidRPr="005A35BD">
        <w:rPr>
          <w:rFonts w:ascii="Arial" w:hAnsi="Arial" w:cs="Arial"/>
        </w:rPr>
        <w:t>WorldSoft</w:t>
      </w:r>
      <w:proofErr w:type="spellEnd"/>
      <w:r w:rsidRPr="005A35BD">
        <w:rPr>
          <w:rFonts w:ascii="Arial" w:hAnsi="Arial" w:cs="Arial"/>
        </w:rPr>
        <w:t xml:space="preserve"> and EnterpriseOne 8.12.</w:t>
      </w:r>
    </w:p>
    <w:p w14:paraId="5F577262" w14:textId="692E8BDC" w:rsidR="00A943E0" w:rsidRPr="00A943E0" w:rsidRDefault="00A943E0" w:rsidP="00A943E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Distribution modules Order to Cash (O2C), Procure to Pay (P2P) and Inventory Management.</w:t>
      </w:r>
    </w:p>
    <w:p w14:paraId="5DD9F5C7" w14:textId="59806CD8" w:rsidR="005A35BD" w:rsidRPr="005A35BD" w:rsidRDefault="005A35BD" w:rsidP="005A35B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 of Baxter </w:t>
      </w:r>
      <w:proofErr w:type="spellStart"/>
      <w:r>
        <w:rPr>
          <w:rFonts w:ascii="Arial" w:hAnsi="Arial" w:cs="Arial"/>
        </w:rPr>
        <w:t>eServices</w:t>
      </w:r>
      <w:proofErr w:type="spellEnd"/>
      <w:r>
        <w:rPr>
          <w:rFonts w:ascii="Arial" w:hAnsi="Arial" w:cs="Arial"/>
        </w:rPr>
        <w:t xml:space="preserve"> Center project </w:t>
      </w:r>
      <w:r w:rsidR="008158B9">
        <w:rPr>
          <w:rFonts w:ascii="Arial" w:hAnsi="Arial" w:cs="Arial"/>
        </w:rPr>
        <w:t>team to implement Ec</w:t>
      </w:r>
      <w:r>
        <w:rPr>
          <w:rFonts w:ascii="Arial" w:hAnsi="Arial" w:cs="Arial"/>
        </w:rPr>
        <w:t>ommerce</w:t>
      </w:r>
      <w:r w:rsidR="008158B9">
        <w:rPr>
          <w:rFonts w:ascii="Arial" w:hAnsi="Arial" w:cs="Arial"/>
        </w:rPr>
        <w:t xml:space="preserve"> </w:t>
      </w:r>
      <w:r w:rsidR="008158B9" w:rsidRPr="008158B9">
        <w:rPr>
          <w:rFonts w:ascii="Arial" w:hAnsi="Arial" w:cs="Arial"/>
        </w:rPr>
        <w:t>website that enables customers to:</w:t>
      </w:r>
      <w:r w:rsidR="008158B9">
        <w:rPr>
          <w:rFonts w:ascii="Arial" w:hAnsi="Arial" w:cs="Arial"/>
        </w:rPr>
        <w:t xml:space="preserve"> </w:t>
      </w:r>
      <w:r w:rsidR="008158B9" w:rsidRPr="008158B9">
        <w:rPr>
          <w:rFonts w:ascii="Arial" w:hAnsi="Arial" w:cs="Arial"/>
        </w:rPr>
        <w:t>• Place and search orders • Track shipments • Search and print invoices • View account summary • Search pricing and product availability • Search allocation balances • Run product usage reports • Backorder inquiry • Search and browse Baxter’s online catalog</w:t>
      </w:r>
    </w:p>
    <w:p w14:paraId="7537C8D5" w14:textId="28A1E740" w:rsidR="005A35BD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Reports Development project - developing JDE reports across all the modules where the Output of the reports is going to be in XML by using BI Publisher.</w:t>
      </w:r>
    </w:p>
    <w:p w14:paraId="160A633F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 Mappings for JDE Inbounds, JDE Outbounds, Exports and Other systems.</w:t>
      </w:r>
    </w:p>
    <w:p w14:paraId="278E342A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Worked on EDIs like 850, 856, 810 and so on.</w:t>
      </w:r>
    </w:p>
    <w:p w14:paraId="1F099BB5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Providing JDE Info to Integration Team to fill the gap.</w:t>
      </w:r>
    </w:p>
    <w:p w14:paraId="4EA71F88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Deploying JDE Objects from PAR files.</w:t>
      </w:r>
    </w:p>
    <w:p w14:paraId="6A22B761" w14:textId="15E953B1" w:rsidR="00E3387B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Training Materials and providing t</w:t>
      </w:r>
      <w:r w:rsidR="00E3387B">
        <w:rPr>
          <w:rFonts w:ascii="Arial" w:hAnsi="Arial" w:cs="Arial"/>
        </w:rPr>
        <w:t>raining to Offshore team on BI Publisher.</w:t>
      </w:r>
    </w:p>
    <w:p w14:paraId="50E205B7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Interaction with Oracle team regarding BI Publisher.</w:t>
      </w:r>
    </w:p>
    <w:p w14:paraId="0C8D7EBE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Status meetings &amp; Coordination with Onsite and Offshore teams.</w:t>
      </w:r>
    </w:p>
    <w:p w14:paraId="6A201E7F" w14:textId="77777777" w:rsidR="00E3387B" w:rsidRDefault="00E3387B" w:rsidP="00E3387B">
      <w:pPr>
        <w:rPr>
          <w:rFonts w:ascii="Arial" w:hAnsi="Arial" w:cs="Arial"/>
        </w:rPr>
      </w:pPr>
    </w:p>
    <w:p w14:paraId="5644FE22" w14:textId="77777777" w:rsidR="00C14E0C" w:rsidRDefault="00C14E0C" w:rsidP="00E3387B">
      <w:pPr>
        <w:rPr>
          <w:rFonts w:ascii="Arial" w:hAnsi="Arial" w:cs="Arial"/>
        </w:rPr>
      </w:pPr>
    </w:p>
    <w:p w14:paraId="2FD6442E" w14:textId="77777777" w:rsidR="00C14E0C" w:rsidRDefault="00C14E0C" w:rsidP="00E3387B">
      <w:pPr>
        <w:rPr>
          <w:rFonts w:ascii="Arial" w:hAnsi="Arial" w:cs="Arial"/>
        </w:rPr>
      </w:pPr>
    </w:p>
    <w:p w14:paraId="4A026CC8" w14:textId="77777777" w:rsidR="00C14E0C" w:rsidRDefault="00C14E0C" w:rsidP="00E3387B">
      <w:pPr>
        <w:rPr>
          <w:rFonts w:ascii="Arial" w:hAnsi="Arial" w:cs="Arial"/>
        </w:rPr>
      </w:pPr>
    </w:p>
    <w:p w14:paraId="5A1406DA" w14:textId="77777777" w:rsidR="00C14E0C" w:rsidRDefault="00C14E0C" w:rsidP="00E3387B">
      <w:pPr>
        <w:rPr>
          <w:rFonts w:ascii="Arial" w:hAnsi="Arial" w:cs="Arial"/>
        </w:rPr>
      </w:pPr>
    </w:p>
    <w:p w14:paraId="4D1EEC28" w14:textId="77777777" w:rsidR="004024BD" w:rsidRDefault="004024BD" w:rsidP="00012BFD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</w:p>
    <w:p w14:paraId="36569CC3" w14:textId="77777777" w:rsidR="003223D6" w:rsidRDefault="00012BFD" w:rsidP="00012BFD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Sony Pictures Entertainment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                                      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Jan 2009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Apr2009</w:t>
      </w:r>
    </w:p>
    <w:p w14:paraId="33C8C3B3" w14:textId="77777777" w:rsidR="00012BFD" w:rsidRPr="007F41EE" w:rsidRDefault="00012BFD" w:rsidP="00012BFD">
      <w:pPr>
        <w:pStyle w:val="Normal1"/>
        <w:spacing w:line="276" w:lineRule="auto"/>
        <w:ind w:right="-7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Role: Business Systems Analyst</w:t>
      </w:r>
    </w:p>
    <w:p w14:paraId="38088238" w14:textId="77777777" w:rsidR="003223D6" w:rsidRDefault="00012BFD" w:rsidP="003223D6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</w:t>
      </w:r>
      <w:r w:rsidR="003223D6">
        <w:rPr>
          <w:rFonts w:ascii="Arial" w:hAnsi="Arial" w:cs="Arial"/>
          <w:b/>
          <w:shd w:val="clear" w:color="auto" w:fill="E6E6E6"/>
        </w:rPr>
        <w:t xml:space="preserve">: </w:t>
      </w:r>
      <w:r>
        <w:rPr>
          <w:rFonts w:ascii="Arial" w:hAnsi="Arial" w:cs="Arial"/>
          <w:b/>
          <w:shd w:val="clear" w:color="auto" w:fill="E6E6E6"/>
        </w:rPr>
        <w:t>Development and Data Interface</w:t>
      </w:r>
    </w:p>
    <w:p w14:paraId="3978702B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Los Angeles, CA - USA</w:t>
      </w:r>
    </w:p>
    <w:p w14:paraId="5C73E295" w14:textId="77777777" w:rsidR="00D36F88" w:rsidRDefault="00D36F88" w:rsidP="003223D6">
      <w:pPr>
        <w:rPr>
          <w:rFonts w:ascii="Arial" w:hAnsi="Arial" w:cs="Arial"/>
          <w:b/>
          <w:shd w:val="clear" w:color="auto" w:fill="E6E6E6"/>
        </w:rPr>
      </w:pPr>
    </w:p>
    <w:p w14:paraId="64C85A79" w14:textId="77777777" w:rsidR="003223D6" w:rsidRDefault="003223D6" w:rsidP="003223D6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543C6D2" w14:textId="77777777" w:rsidR="003223D6" w:rsidRDefault="003223D6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Onsite/Offshore Coordination.</w:t>
      </w:r>
    </w:p>
    <w:p w14:paraId="442F5196" w14:textId="77777777" w:rsidR="003223D6" w:rsidRDefault="003223D6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JDE Objects.</w:t>
      </w:r>
    </w:p>
    <w:p w14:paraId="6659C586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Applications, </w:t>
      </w:r>
      <w:r w:rsidR="003223D6" w:rsidRPr="009C3666">
        <w:rPr>
          <w:rFonts w:ascii="Arial" w:hAnsi="Arial" w:cs="Arial"/>
        </w:rPr>
        <w:t>Reports and TC Development.</w:t>
      </w:r>
    </w:p>
    <w:p w14:paraId="1CFBA450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Interaction with the clients and Weekly </w:t>
      </w:r>
      <w:r w:rsidR="003223D6" w:rsidRPr="009C3666">
        <w:rPr>
          <w:rFonts w:ascii="Arial" w:hAnsi="Arial" w:cs="Arial"/>
        </w:rPr>
        <w:t>Status Meetings.</w:t>
      </w:r>
    </w:p>
    <w:p w14:paraId="7CDB437C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Testing and </w:t>
      </w:r>
      <w:r w:rsidR="003223D6" w:rsidRPr="009C3666">
        <w:rPr>
          <w:rFonts w:ascii="Arial" w:hAnsi="Arial" w:cs="Arial"/>
        </w:rPr>
        <w:t>Documentation.</w:t>
      </w:r>
    </w:p>
    <w:p w14:paraId="02B8F59F" w14:textId="77777777" w:rsidR="004024BD" w:rsidRDefault="004024B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CB374C2" w14:textId="77777777" w:rsidR="003223D6" w:rsidRDefault="00012BF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proofErr w:type="spellStart"/>
      <w:r>
        <w:rPr>
          <w:rFonts w:ascii="Arial" w:hAnsi="Arial" w:cs="Arial"/>
          <w:b/>
          <w:sz w:val="20"/>
          <w:shd w:val="clear" w:color="auto" w:fill="E6E6E6"/>
        </w:rPr>
        <w:t>EmersonNetwork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 xml:space="preserve"> Power (Stratos)</w:t>
      </w:r>
      <w:r w:rsidR="003223D6">
        <w:rPr>
          <w:rFonts w:ascii="Arial" w:hAnsi="Arial" w:cs="Arial"/>
          <w:b/>
          <w:sz w:val="20"/>
          <w:shd w:val="clear" w:color="auto" w:fill="E6E6E6"/>
        </w:rPr>
        <w:t xml:space="preserve">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3223D6">
        <w:rPr>
          <w:rFonts w:ascii="Arial" w:hAnsi="Arial" w:cs="Arial"/>
          <w:b/>
          <w:sz w:val="20"/>
          <w:shd w:val="clear" w:color="auto" w:fill="E6E6E6"/>
        </w:rPr>
        <w:t>May</w:t>
      </w:r>
      <w:r w:rsidR="008C28A7">
        <w:rPr>
          <w:rFonts w:ascii="Arial" w:hAnsi="Arial" w:cs="Arial"/>
          <w:b/>
          <w:sz w:val="20"/>
          <w:shd w:val="clear" w:color="auto" w:fill="E6E6E6"/>
        </w:rPr>
        <w:t>2008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Dec 2008</w:t>
      </w:r>
    </w:p>
    <w:p w14:paraId="5B92FF75" w14:textId="77777777" w:rsidR="00012BFD" w:rsidRDefault="00012BF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Techno-Functional Consultant</w:t>
      </w:r>
    </w:p>
    <w:p w14:paraId="315F1931" w14:textId="77777777" w:rsidR="003223D6" w:rsidRDefault="00012BFD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Development and Support</w:t>
      </w:r>
    </w:p>
    <w:p w14:paraId="2856345C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0E2372CF" w14:textId="77777777" w:rsidR="00D36F88" w:rsidRPr="005A108A" w:rsidRDefault="00D36F88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0F82A52" w14:textId="77777777" w:rsidR="003223D6" w:rsidRDefault="003223D6" w:rsidP="003223D6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4B7C4B54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Supporting on JDE Functional Issues.</w:t>
      </w:r>
    </w:p>
    <w:p w14:paraId="7A62B08D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JDE Objects in all the Modules.</w:t>
      </w:r>
    </w:p>
    <w:p w14:paraId="371C1120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Production Support.</w:t>
      </w:r>
    </w:p>
    <w:p w14:paraId="4AC9D4DD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Providing Solutions to Ad-hoc Queries.</w:t>
      </w:r>
    </w:p>
    <w:p w14:paraId="3BF7ECC4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Regular Package Builds &amp; Deployments.</w:t>
      </w:r>
    </w:p>
    <w:p w14:paraId="3142E3CF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Resolving the Printing Issues.</w:t>
      </w:r>
    </w:p>
    <w:p w14:paraId="6E2A5669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Explaining the status of activities to the Client in the Weekly Status Meetings.</w:t>
      </w:r>
    </w:p>
    <w:p w14:paraId="6941EEA8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the Functional &amp; Technical Specifications &amp; Documents.</w:t>
      </w:r>
    </w:p>
    <w:p w14:paraId="216D8E41" w14:textId="77777777" w:rsidR="004024BD" w:rsidRDefault="004024B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2F72AAF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Lafarge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Jan 2008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May 2008</w:t>
      </w:r>
    </w:p>
    <w:p w14:paraId="5F2D3199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3D492FF" w14:textId="5B2CF3E0" w:rsidR="003223D6" w:rsidRDefault="00012BFD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Archive/Purge </w:t>
      </w:r>
      <w:r w:rsidR="00E238EC">
        <w:rPr>
          <w:rFonts w:ascii="Arial" w:hAnsi="Arial" w:cs="Arial"/>
          <w:b/>
          <w:sz w:val="20"/>
          <w:shd w:val="clear" w:color="auto" w:fill="E6E6E6"/>
        </w:rPr>
        <w:t>–</w:t>
      </w:r>
      <w:r>
        <w:rPr>
          <w:rFonts w:ascii="Arial" w:hAnsi="Arial" w:cs="Arial"/>
          <w:b/>
          <w:sz w:val="20"/>
          <w:shd w:val="clear" w:color="auto" w:fill="E6E6E6"/>
        </w:rPr>
        <w:t xml:space="preserve"> Solix</w:t>
      </w:r>
    </w:p>
    <w:p w14:paraId="6694B0B7" w14:textId="41802E7E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</w:p>
    <w:p w14:paraId="7984D905" w14:textId="77777777" w:rsidR="00E238EC" w:rsidRPr="005A108A" w:rsidRDefault="00E238EC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6D183E5D" w14:textId="77777777" w:rsidR="00012BFD" w:rsidRDefault="00012BFD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561D6E0B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Sharing JDE Functional Knowledge in Sales &amp; Finance Modules with SOLIX team to integrate their system with JDE to do Archive/Purge</w:t>
      </w:r>
    </w:p>
    <w:p w14:paraId="42138A5E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Provided mappings for the Tables used.</w:t>
      </w:r>
    </w:p>
    <w:p w14:paraId="02B000FC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Analyzing key fields in the tables for table relations. </w:t>
      </w:r>
    </w:p>
    <w:p w14:paraId="352265F1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New UBE Batch Applications as per the client's requirement in order to avoid Integrity Issues.</w:t>
      </w:r>
    </w:p>
    <w:p w14:paraId="03AD9058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Provided Functional and Technical Specs for the Objects Developed.</w:t>
      </w:r>
    </w:p>
    <w:p w14:paraId="34873684" w14:textId="77777777" w:rsidR="003609C4" w:rsidRPr="003609C4" w:rsidRDefault="00012BFD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Interacted with the Client to get the Information about Purge </w:t>
      </w:r>
      <w:proofErr w:type="spellStart"/>
      <w:r>
        <w:rPr>
          <w:rFonts w:ascii="Arial" w:hAnsi="Arial" w:cs="Arial"/>
        </w:rPr>
        <w:t>requirements.</w:t>
      </w:r>
      <w:r w:rsidR="003609C4" w:rsidRPr="003609C4">
        <w:rPr>
          <w:rFonts w:ascii="Arial" w:hAnsi="Arial" w:cs="Arial"/>
          <w:color w:val="263238"/>
        </w:rPr>
        <w:t>using</w:t>
      </w:r>
      <w:proofErr w:type="spellEnd"/>
      <w:r w:rsidR="003609C4" w:rsidRPr="003609C4">
        <w:rPr>
          <w:rFonts w:ascii="Arial" w:hAnsi="Arial" w:cs="Arial"/>
          <w:color w:val="263238"/>
        </w:rPr>
        <w:t xml:space="preserve"> Workday, Workday Mobile Applications and Sales Force SaaS Software Projects related to </w:t>
      </w:r>
    </w:p>
    <w:p w14:paraId="424348C9" w14:textId="77777777" w:rsidR="00012BFD" w:rsidRDefault="003609C4" w:rsidP="003223D6">
      <w:r>
        <w:rPr>
          <w:rFonts w:ascii="Arial" w:hAnsi="Arial" w:cs="Arial"/>
          <w:color w:val="263238"/>
        </w:rPr>
        <w:t xml:space="preserve">             Global HR.</w:t>
      </w:r>
    </w:p>
    <w:p w14:paraId="2A4C10E7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Emerson (Ridge Tools)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     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Aug 2007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Dec 2007</w:t>
      </w:r>
    </w:p>
    <w:p w14:paraId="43312524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51656CBB" w14:textId="2D9E819D" w:rsidR="00E238EC" w:rsidRDefault="00012BFD" w:rsidP="00452F3E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Retrofitting and Upgrade</w:t>
      </w:r>
    </w:p>
    <w:p w14:paraId="669085AF" w14:textId="77777777" w:rsidR="00E238EC" w:rsidRPr="005A108A" w:rsidRDefault="00E238EC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4A2B04B5" w14:textId="77777777" w:rsidR="00FE4607" w:rsidRDefault="00FE4607" w:rsidP="00FE4607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6F6074B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Retrofitting done for the JDE Objects.</w:t>
      </w:r>
    </w:p>
    <w:p w14:paraId="626A459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Done "Table Conversion" to Upload data from Flat Files to JDE Z-Files.</w:t>
      </w:r>
    </w:p>
    <w:p w14:paraId="21FD1CE8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Uploaded Data from JDE Z-Files to JDE Master Files thru "Interoperability".</w:t>
      </w:r>
    </w:p>
    <w:p w14:paraId="064AC2B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Comparison of Objects was done with PD (Production) Environment.</w:t>
      </w:r>
    </w:p>
    <w:p w14:paraId="7D1C45B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Assigning the tasks to the team members &amp; coordinating with them to get the work done before the dead lines.</w:t>
      </w:r>
    </w:p>
    <w:p w14:paraId="40AC2F0A" w14:textId="77777777" w:rsidR="00012BFD" w:rsidRDefault="00012BFD" w:rsidP="003223D6"/>
    <w:p w14:paraId="28956249" w14:textId="77777777" w:rsid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Weyerhaeuser 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</w:t>
      </w:r>
      <w:r w:rsidR="0030377B">
        <w:rPr>
          <w:rFonts w:ascii="Arial" w:hAnsi="Arial" w:cs="Arial"/>
          <w:b/>
          <w:sz w:val="20"/>
          <w:shd w:val="clear" w:color="auto" w:fill="E6E6E6"/>
        </w:rPr>
        <w:t>March 2007</w:t>
      </w:r>
      <w:r w:rsidR="00012BFD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July 2007</w:t>
      </w:r>
    </w:p>
    <w:p w14:paraId="05E84139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7308FF6" w14:textId="708BFEDC" w:rsidR="00E238EC" w:rsidRDefault="00012BFD" w:rsidP="00452F3E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Winchester Homes</w:t>
      </w:r>
    </w:p>
    <w:p w14:paraId="3B0919D3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31074663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F24224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offshore post implementation support to Weyerhaeuser on Manufacturing &amp; Finance applications including standard JDE, custom and third party applications.</w:t>
      </w:r>
    </w:p>
    <w:p w14:paraId="2844B1C0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Assigning the tasks to the team members &amp; coordinating with them to get the work done before the dead lines.</w:t>
      </w:r>
    </w:p>
    <w:p w14:paraId="6E63DB34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Developing the Reports based upon the specs given by the third party.</w:t>
      </w:r>
    </w:p>
    <w:p w14:paraId="07DD4C89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Interaction with the third party members &amp; the Onsite Coordinator</w:t>
      </w:r>
      <w:r w:rsidR="008A335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clarify the doubts.</w:t>
      </w:r>
    </w:p>
    <w:p w14:paraId="4FCDD3F3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Technical specs preparation and analysis, issue solving and working in close co-ordination till final delivery including preparation of test cases and unit test report.</w:t>
      </w:r>
    </w:p>
    <w:p w14:paraId="2648E340" w14:textId="77777777" w:rsidR="00012BFD" w:rsidRDefault="00012BFD" w:rsidP="003223D6"/>
    <w:p w14:paraId="5542DD26" w14:textId="77777777" w:rsid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Cardinal Health Inc.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30377B">
        <w:rPr>
          <w:rFonts w:ascii="Arial" w:hAnsi="Arial" w:cs="Arial"/>
          <w:b/>
          <w:sz w:val="20"/>
          <w:shd w:val="clear" w:color="auto" w:fill="E6E6E6"/>
        </w:rPr>
        <w:t>Oct 2006</w:t>
      </w:r>
      <w:r w:rsidR="00012BFD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Feb 2007</w:t>
      </w:r>
    </w:p>
    <w:p w14:paraId="012ADEEA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4B65DE5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Benefits Realization Project</w:t>
      </w:r>
    </w:p>
    <w:p w14:paraId="717F5131" w14:textId="667E090D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Location: </w:t>
      </w:r>
      <w:r w:rsidRPr="00E238EC">
        <w:rPr>
          <w:rFonts w:ascii="Arial" w:hAnsi="Arial" w:cs="Arial"/>
          <w:b/>
          <w:sz w:val="20"/>
          <w:shd w:val="clear" w:color="auto" w:fill="E6E6E6"/>
        </w:rPr>
        <w:t>Philadelphia</w:t>
      </w:r>
      <w:r>
        <w:rPr>
          <w:rFonts w:ascii="Arial" w:hAnsi="Arial" w:cs="Arial"/>
          <w:b/>
          <w:sz w:val="20"/>
          <w:shd w:val="clear" w:color="auto" w:fill="E6E6E6"/>
        </w:rPr>
        <w:t>, PA, USA</w:t>
      </w:r>
    </w:p>
    <w:p w14:paraId="4D0FC82D" w14:textId="77777777" w:rsidR="00E238EC" w:rsidRDefault="00E238EC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433CFE72" w14:textId="77777777" w:rsidR="00FE4607" w:rsidRPr="004024BD" w:rsidRDefault="00FE4607" w:rsidP="004024BD">
      <w:pPr>
        <w:pStyle w:val="Heading7"/>
        <w:spacing w:line="312" w:lineRule="auto"/>
      </w:pPr>
      <w:r>
        <w:t>Responsibilities:</w:t>
      </w:r>
    </w:p>
    <w:p w14:paraId="15FA4212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Involved in all business requirement meetings and status meetings</w:t>
      </w:r>
      <w:r>
        <w:rPr>
          <w:rFonts w:ascii="Arial" w:hAnsi="Arial" w:cs="Arial"/>
          <w:vanish/>
          <w:shd w:val="clear" w:color="auto" w:fill="FFFF00"/>
        </w:rPr>
        <w:t>&gt;&gt;</w:t>
      </w:r>
      <w:r>
        <w:rPr>
          <w:rFonts w:ascii="Arial" w:hAnsi="Arial" w:cs="Arial"/>
        </w:rPr>
        <w:t>.</w:t>
      </w:r>
    </w:p>
    <w:p w14:paraId="3CC55A2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Onsite Technical support to Cardinal health’s Benefits Realization Project, Philadelphia Division on D&amp;L, Finance and Manufacturing applications including standard JDE, custom and third party applications.</w:t>
      </w:r>
    </w:p>
    <w:p w14:paraId="7A211536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Analyzing the Client’s requirements in Functional View.</w:t>
      </w:r>
    </w:p>
    <w:p w14:paraId="6237A08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Applications &amp; Reports as per the Client’s Specifications.</w:t>
      </w:r>
    </w:p>
    <w:p w14:paraId="0B16CBF1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Coordinating with the Offshore Developers to get the Objects done.</w:t>
      </w:r>
    </w:p>
    <w:p w14:paraId="049A8F0E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Debugging &amp; Testing the Developed Objects and modifying them to meet the Clients requirements.</w:t>
      </w:r>
    </w:p>
    <w:p w14:paraId="386ECFE6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Expla</w:t>
      </w:r>
      <w:r w:rsidR="008A3351">
        <w:rPr>
          <w:rFonts w:ascii="Arial" w:hAnsi="Arial" w:cs="Arial"/>
        </w:rPr>
        <w:t>ining the status of development</w:t>
      </w:r>
      <w:r>
        <w:rPr>
          <w:rFonts w:ascii="Arial" w:hAnsi="Arial" w:cs="Arial"/>
        </w:rPr>
        <w:t xml:space="preserve"> to the Client in the Weekly Status Meetings.</w:t>
      </w:r>
    </w:p>
    <w:p w14:paraId="0E2A6CCB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the Technical Specifications and working in close co-ordination till final delivery including preparation of test cases and unit test report.</w:t>
      </w:r>
    </w:p>
    <w:p w14:paraId="0C9C711B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Testing of application and promotion of object through Turn Over.</w:t>
      </w:r>
    </w:p>
    <w:p w14:paraId="68ABC59D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&amp; Support given on the third party tool called DSI.</w:t>
      </w:r>
    </w:p>
    <w:p w14:paraId="20C909B4" w14:textId="77777777" w:rsidR="00FE4607" w:rsidRP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B8606EB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Johnson Diversey Inc.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</w:t>
      </w:r>
      <w:r w:rsidR="0030377B">
        <w:rPr>
          <w:rFonts w:ascii="Arial" w:hAnsi="Arial" w:cs="Arial"/>
          <w:b/>
          <w:sz w:val="20"/>
          <w:shd w:val="clear" w:color="auto" w:fill="E6E6E6"/>
        </w:rPr>
        <w:t>June 2006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Sep 2006</w:t>
      </w:r>
    </w:p>
    <w:p w14:paraId="3FC45EFB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51231E50" w14:textId="36289CC1" w:rsidR="00E238EC" w:rsidRDefault="00FE4607" w:rsidP="00B175A1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Support</w:t>
      </w:r>
    </w:p>
    <w:p w14:paraId="6E15B08E" w14:textId="77777777" w:rsidR="00E238EC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C2E23FF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257E6DEA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E4B7DB3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offshore post implementation support to Johnson Diversey on D&amp;L, Manufacturing</w:t>
      </w:r>
      <w:r w:rsidR="00946CF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Finance &amp; CNC applications including standard JDE, custom and third party applications.</w:t>
      </w:r>
    </w:p>
    <w:p w14:paraId="3122381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Maintaining inbound and outbound interface, invoice processing, user profile creation and maintenance, application and profile security management.</w:t>
      </w:r>
    </w:p>
    <w:p w14:paraId="08CF5C39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Supporting the Client on Technical &amp; CNC Modules.</w:t>
      </w:r>
    </w:p>
    <w:p w14:paraId="1611A637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support on the third party tools like APAG &amp; Demand Planner.</w:t>
      </w:r>
    </w:p>
    <w:p w14:paraId="3E22459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Interacting daily with Onsite Coordinators &amp; end users to know about the client’s business process.</w:t>
      </w:r>
    </w:p>
    <w:p w14:paraId="43D4F292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Preparing &amp; Updating the SMTD.</w:t>
      </w:r>
    </w:p>
    <w:p w14:paraId="5B6AABC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Accessing/Preserving the documents from the central directories.  </w:t>
      </w:r>
    </w:p>
    <w:p w14:paraId="264C9184" w14:textId="77777777" w:rsidR="00FE4607" w:rsidRDefault="00FE4607" w:rsidP="003223D6"/>
    <w:p w14:paraId="62772C79" w14:textId="5738D90A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OEN Limited 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</w:t>
      </w:r>
      <w:r w:rsidR="0016187F">
        <w:rPr>
          <w:rFonts w:ascii="Arial" w:hAnsi="Arial" w:cs="Arial"/>
          <w:b/>
          <w:sz w:val="20"/>
          <w:shd w:val="clear" w:color="auto" w:fill="E6E6E6"/>
        </w:rPr>
        <w:t>Jan2005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16187F">
        <w:rPr>
          <w:rFonts w:ascii="Arial" w:hAnsi="Arial" w:cs="Arial"/>
          <w:b/>
          <w:sz w:val="20"/>
          <w:shd w:val="clear" w:color="auto" w:fill="E6E6E6"/>
        </w:rPr>
        <w:t>June 2006</w:t>
      </w:r>
    </w:p>
    <w:p w14:paraId="10F20EA7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and CNC Consultant</w:t>
      </w:r>
    </w:p>
    <w:p w14:paraId="26DFB986" w14:textId="4FFAB2AB" w:rsidR="00E238EC" w:rsidRDefault="00FE4607" w:rsidP="00B175A1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Development and Implementation</w:t>
      </w:r>
    </w:p>
    <w:p w14:paraId="4B4EBE1A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6D9E0B4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6F8E006D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Analyzing the Client’s Requirements.</w:t>
      </w:r>
    </w:p>
    <w:p w14:paraId="35B347CA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Understanding business process, study and analyze workflow to design solutions.</w:t>
      </w:r>
    </w:p>
    <w:p w14:paraId="39D5E354" w14:textId="77777777" w:rsidR="00FE4607" w:rsidRDefault="006E0890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Developed the Objects in</w:t>
      </w:r>
      <w:r w:rsidR="00FE4607">
        <w:rPr>
          <w:rFonts w:ascii="Arial" w:hAnsi="Arial" w:cs="Arial"/>
          <w:color w:val="auto"/>
        </w:rPr>
        <w:t xml:space="preserve"> Finance, </w:t>
      </w:r>
      <w:r w:rsidR="00FE4607">
        <w:rPr>
          <w:rFonts w:ascii="Arial" w:hAnsi="Arial" w:cs="Arial"/>
          <w:color w:val="000000"/>
        </w:rPr>
        <w:t>Manufacturing</w:t>
      </w:r>
      <w:r>
        <w:rPr>
          <w:rFonts w:ascii="Arial" w:hAnsi="Arial" w:cs="Arial"/>
          <w:color w:val="auto"/>
        </w:rPr>
        <w:t xml:space="preserve"> and D&amp;L modules.</w:t>
      </w:r>
    </w:p>
    <w:p w14:paraId="5D7EEA46" w14:textId="77777777" w:rsidR="006E0890" w:rsidRPr="006E0890" w:rsidRDefault="006E0890" w:rsidP="006E0890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Testing and Debugging the Reports &amp; Applications.</w:t>
      </w:r>
    </w:p>
    <w:p w14:paraId="68EE7AAF" w14:textId="77777777" w:rsidR="00FE4607" w:rsidRDefault="006E0890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Direct Interaction</w:t>
      </w:r>
      <w:r w:rsidR="00FE4607">
        <w:rPr>
          <w:rFonts w:ascii="Arial" w:hAnsi="Arial" w:cs="Arial"/>
          <w:color w:val="auto"/>
        </w:rPr>
        <w:t xml:space="preserve"> with Oracle/PeopleSoft Customer </w:t>
      </w:r>
      <w:r>
        <w:rPr>
          <w:rFonts w:ascii="Arial" w:hAnsi="Arial" w:cs="Arial"/>
          <w:color w:val="auto"/>
        </w:rPr>
        <w:t>Supportto acquire suggestions</w:t>
      </w:r>
      <w:r w:rsidR="00FE4607">
        <w:rPr>
          <w:rFonts w:ascii="Arial" w:hAnsi="Arial" w:cs="Arial"/>
          <w:color w:val="auto"/>
        </w:rPr>
        <w:t>/solutions.</w:t>
      </w:r>
    </w:p>
    <w:p w14:paraId="1FE58410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Applying ESU &amp; ASUs as suggested by Oracle/PeopleSoft Customer Care.</w:t>
      </w:r>
    </w:p>
    <w:p w14:paraId="43081049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Done Package Building, Package Deployment &amp; Product Packaging. </w:t>
      </w:r>
    </w:p>
    <w:p w14:paraId="27659C62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Technical Training &amp; Knowledge Transfer given to the selected clients.</w:t>
      </w:r>
    </w:p>
    <w:p w14:paraId="002D299B" w14:textId="77777777" w:rsidR="00FE4607" w:rsidRDefault="00FE4607" w:rsidP="003223D6"/>
    <w:p w14:paraId="5FA1D628" w14:textId="77777777" w:rsidR="00FE4607" w:rsidRDefault="009A7763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A-One Hi-Tech Systems Private Limited</w:t>
      </w:r>
      <w:r w:rsidR="00FE4607">
        <w:rPr>
          <w:rFonts w:ascii="Arial" w:hAnsi="Arial" w:cs="Arial"/>
          <w:b/>
          <w:sz w:val="20"/>
          <w:shd w:val="clear" w:color="auto" w:fill="E6E6E6"/>
        </w:rPr>
        <w:t xml:space="preserve">.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FE4607">
        <w:rPr>
          <w:rFonts w:ascii="Arial" w:hAnsi="Arial" w:cs="Arial"/>
          <w:b/>
          <w:sz w:val="20"/>
          <w:shd w:val="clear" w:color="auto" w:fill="E6E6E6"/>
        </w:rPr>
        <w:t>May</w:t>
      </w:r>
      <w:r w:rsidR="0016187F">
        <w:rPr>
          <w:rFonts w:ascii="Arial" w:hAnsi="Arial" w:cs="Arial"/>
          <w:b/>
          <w:sz w:val="20"/>
          <w:shd w:val="clear" w:color="auto" w:fill="E6E6E6"/>
        </w:rPr>
        <w:t>2003</w:t>
      </w:r>
      <w:r w:rsidR="00FE4607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16187F">
        <w:rPr>
          <w:rFonts w:ascii="Arial" w:hAnsi="Arial" w:cs="Arial"/>
          <w:b/>
          <w:sz w:val="20"/>
          <w:shd w:val="clear" w:color="auto" w:fill="E6E6E6"/>
        </w:rPr>
        <w:t>Dec 2004</w:t>
      </w:r>
    </w:p>
    <w:p w14:paraId="5EA194DF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9A7763">
        <w:rPr>
          <w:rFonts w:ascii="Arial" w:hAnsi="Arial" w:cs="Arial"/>
          <w:b/>
          <w:sz w:val="20"/>
          <w:shd w:val="clear" w:color="auto" w:fill="E6E6E6"/>
        </w:rPr>
        <w:t>Programmer</w:t>
      </w:r>
    </w:p>
    <w:p w14:paraId="694E2D6C" w14:textId="05E6A8B7" w:rsidR="00E238EC" w:rsidRDefault="00FE4607" w:rsidP="00B175A1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9A7763">
        <w:rPr>
          <w:rFonts w:ascii="Arial" w:hAnsi="Arial" w:cs="Arial"/>
          <w:b/>
          <w:sz w:val="20"/>
          <w:shd w:val="clear" w:color="auto" w:fill="E6E6E6"/>
        </w:rPr>
        <w:t>Development</w:t>
      </w:r>
      <w:r w:rsidR="006E0890">
        <w:rPr>
          <w:rFonts w:ascii="Arial" w:hAnsi="Arial" w:cs="Arial"/>
          <w:b/>
          <w:sz w:val="20"/>
          <w:shd w:val="clear" w:color="auto" w:fill="E6E6E6"/>
        </w:rPr>
        <w:t xml:space="preserve"> – Visual Basics &amp; Fox pro</w:t>
      </w:r>
    </w:p>
    <w:p w14:paraId="7A60A95C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F4061D1" w14:textId="77777777" w:rsidR="009A7763" w:rsidRDefault="009A7763" w:rsidP="009A7763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43F58A7C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Development of the new programs.</w:t>
      </w:r>
    </w:p>
    <w:p w14:paraId="3DCE7EAE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Customizations/Modifications of existing programs.</w:t>
      </w:r>
    </w:p>
    <w:p w14:paraId="35DEA590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Testing the programs to meet the client’s quality.</w:t>
      </w:r>
    </w:p>
    <w:p w14:paraId="398262AD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Preparing the Documentations.</w:t>
      </w:r>
    </w:p>
    <w:p w14:paraId="5A1046C3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Tracking the data in the database.</w:t>
      </w:r>
    </w:p>
    <w:p w14:paraId="3D777E5B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Coordinating the team members.</w:t>
      </w:r>
    </w:p>
    <w:p w14:paraId="2C3748E5" w14:textId="77777777" w:rsidR="00012BFD" w:rsidRDefault="00012BFD" w:rsidP="003223D6"/>
    <w:sectPr w:rsidR="00012BFD" w:rsidSect="00285C1E">
      <w:pgSz w:w="12240" w:h="15840"/>
      <w:pgMar w:top="99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1EE55FEC"/>
    <w:multiLevelType w:val="hybridMultilevel"/>
    <w:tmpl w:val="00C86B3E"/>
    <w:lvl w:ilvl="0" w:tplc="A352FE8E">
      <w:start w:val="1"/>
      <w:numFmt w:val="decimal"/>
      <w:lvlText w:val="%1)"/>
      <w:lvlJc w:val="left"/>
      <w:pPr>
        <w:ind w:left="9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50F7299"/>
    <w:multiLevelType w:val="hybridMultilevel"/>
    <w:tmpl w:val="2C66B2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AB86E0F"/>
    <w:multiLevelType w:val="hybridMultilevel"/>
    <w:tmpl w:val="ED463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420">
    <w:abstractNumId w:val="0"/>
  </w:num>
  <w:num w:numId="2" w16cid:durableId="1451435075">
    <w:abstractNumId w:val="1"/>
  </w:num>
  <w:num w:numId="3" w16cid:durableId="1348407146">
    <w:abstractNumId w:val="4"/>
  </w:num>
  <w:num w:numId="4" w16cid:durableId="1059405751">
    <w:abstractNumId w:val="2"/>
  </w:num>
  <w:num w:numId="5" w16cid:durableId="1006329399">
    <w:abstractNumId w:val="3"/>
  </w:num>
  <w:num w:numId="6" w16cid:durableId="311523619">
    <w:abstractNumId w:val="5"/>
  </w:num>
  <w:num w:numId="7" w16cid:durableId="664669218">
    <w:abstractNumId w:val="7"/>
  </w:num>
  <w:num w:numId="8" w16cid:durableId="1288312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6"/>
    <w:rsid w:val="000047CD"/>
    <w:rsid w:val="00012BFD"/>
    <w:rsid w:val="0003180A"/>
    <w:rsid w:val="00034514"/>
    <w:rsid w:val="0004250B"/>
    <w:rsid w:val="00147024"/>
    <w:rsid w:val="0016187F"/>
    <w:rsid w:val="00173A91"/>
    <w:rsid w:val="00190A7F"/>
    <w:rsid w:val="001C52DD"/>
    <w:rsid w:val="002251D2"/>
    <w:rsid w:val="00266188"/>
    <w:rsid w:val="00285C1E"/>
    <w:rsid w:val="002B6D78"/>
    <w:rsid w:val="0030377B"/>
    <w:rsid w:val="003223D6"/>
    <w:rsid w:val="00326E0F"/>
    <w:rsid w:val="003609C4"/>
    <w:rsid w:val="00371710"/>
    <w:rsid w:val="003C4E9A"/>
    <w:rsid w:val="003E45D0"/>
    <w:rsid w:val="004024BD"/>
    <w:rsid w:val="00402C01"/>
    <w:rsid w:val="00432957"/>
    <w:rsid w:val="00445C17"/>
    <w:rsid w:val="00452F3E"/>
    <w:rsid w:val="004B667C"/>
    <w:rsid w:val="004C794B"/>
    <w:rsid w:val="005279B6"/>
    <w:rsid w:val="00537F2E"/>
    <w:rsid w:val="00566AB5"/>
    <w:rsid w:val="00581EA0"/>
    <w:rsid w:val="005A108A"/>
    <w:rsid w:val="005A35BD"/>
    <w:rsid w:val="005A6E64"/>
    <w:rsid w:val="005C42F2"/>
    <w:rsid w:val="005E6E2E"/>
    <w:rsid w:val="00620B4D"/>
    <w:rsid w:val="006336C7"/>
    <w:rsid w:val="00635637"/>
    <w:rsid w:val="006875E1"/>
    <w:rsid w:val="006E0015"/>
    <w:rsid w:val="006E0890"/>
    <w:rsid w:val="006F6511"/>
    <w:rsid w:val="00700772"/>
    <w:rsid w:val="00706C57"/>
    <w:rsid w:val="008158B9"/>
    <w:rsid w:val="0083219C"/>
    <w:rsid w:val="00833CD4"/>
    <w:rsid w:val="008A3351"/>
    <w:rsid w:val="008C28A7"/>
    <w:rsid w:val="008C793E"/>
    <w:rsid w:val="009061F6"/>
    <w:rsid w:val="00911EE3"/>
    <w:rsid w:val="00935930"/>
    <w:rsid w:val="00946CFA"/>
    <w:rsid w:val="0095713B"/>
    <w:rsid w:val="009A36A9"/>
    <w:rsid w:val="009A7763"/>
    <w:rsid w:val="009B3CE4"/>
    <w:rsid w:val="009B6823"/>
    <w:rsid w:val="009C3666"/>
    <w:rsid w:val="009E2944"/>
    <w:rsid w:val="00A13DEC"/>
    <w:rsid w:val="00A51E44"/>
    <w:rsid w:val="00A943E0"/>
    <w:rsid w:val="00AA7B4B"/>
    <w:rsid w:val="00B16AB4"/>
    <w:rsid w:val="00B175A1"/>
    <w:rsid w:val="00B5077E"/>
    <w:rsid w:val="00B52C83"/>
    <w:rsid w:val="00B905F2"/>
    <w:rsid w:val="00C14E0C"/>
    <w:rsid w:val="00C61AE0"/>
    <w:rsid w:val="00CD580D"/>
    <w:rsid w:val="00D32D9D"/>
    <w:rsid w:val="00D36F88"/>
    <w:rsid w:val="00E238EC"/>
    <w:rsid w:val="00E3387B"/>
    <w:rsid w:val="00F45FA1"/>
    <w:rsid w:val="00F479C5"/>
    <w:rsid w:val="00FE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6F8B7"/>
  <w15:docId w15:val="{4BEDAC73-65AA-48C2-B51F-070ABCD3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3D6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23D6"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23D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223D6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3223D6"/>
    <w:pPr>
      <w:jc w:val="center"/>
    </w:pPr>
    <w:rPr>
      <w:rFonts w:ascii="Arial Black" w:hAnsi="Arial Black"/>
      <w:b/>
      <w:smallCaps/>
      <w:spacing w:val="60"/>
      <w:sz w:val="36"/>
    </w:rPr>
  </w:style>
  <w:style w:type="character" w:customStyle="1" w:styleId="TitleChar">
    <w:name w:val="Title Char"/>
    <w:basedOn w:val="DefaultParagraphFont"/>
    <w:link w:val="Title"/>
    <w:rsid w:val="003223D6"/>
    <w:rPr>
      <w:rFonts w:ascii="Arial Black" w:eastAsia="Times New Roman" w:hAnsi="Arial Black" w:cs="Times New Roman"/>
      <w:b/>
      <w:smallCaps/>
      <w:spacing w:val="60"/>
      <w:sz w:val="36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3223D6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23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23D6"/>
    <w:rPr>
      <w:rFonts w:asciiTheme="majorHAnsi" w:eastAsiaTheme="majorEastAsia" w:hAnsiTheme="majorHAnsi" w:cstheme="majorBidi"/>
      <w:i/>
      <w:iCs/>
      <w:color w:val="4F81BD" w:themeColor="accent1"/>
      <w:spacing w:val="15"/>
      <w:lang w:eastAsia="ar-SA"/>
    </w:rPr>
  </w:style>
  <w:style w:type="paragraph" w:customStyle="1" w:styleId="Normal1">
    <w:name w:val="Normal1"/>
    <w:rsid w:val="003223D6"/>
    <w:pPr>
      <w:widowControl w:val="0"/>
    </w:pPr>
    <w:rPr>
      <w:rFonts w:ascii="Times New Roman" w:eastAsia="Yu Mincho" w:hAnsi="Times New Roman" w:cs="Times New Roman"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223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FE4607"/>
    <w:pPr>
      <w:jc w:val="both"/>
    </w:pPr>
    <w:rPr>
      <w:rFonts w:ascii="Palatino" w:hAnsi="Palatino"/>
      <w:color w:val="0000FF"/>
    </w:rPr>
  </w:style>
  <w:style w:type="character" w:customStyle="1" w:styleId="BodyTextChar">
    <w:name w:val="Body Text Char"/>
    <w:basedOn w:val="DefaultParagraphFont"/>
    <w:link w:val="BodyText"/>
    <w:rsid w:val="00FE4607"/>
    <w:rPr>
      <w:rFonts w:ascii="Palatino" w:eastAsia="Times New Roman" w:hAnsi="Palatino" w:cs="Times New Roman"/>
      <w:color w:val="0000FF"/>
      <w:sz w:val="20"/>
      <w:szCs w:val="20"/>
      <w:lang w:eastAsia="ar-SA"/>
    </w:rPr>
  </w:style>
  <w:style w:type="character" w:customStyle="1" w:styleId="apple-converted-space">
    <w:name w:val="apple-converted-space"/>
    <w:rsid w:val="006336C7"/>
  </w:style>
  <w:style w:type="character" w:styleId="Hyperlink">
    <w:name w:val="Hyperlink"/>
    <w:rsid w:val="00285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11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Kotapati</dc:creator>
  <cp:keywords/>
  <dc:description/>
  <cp:lastModifiedBy>Dr. Rakhee Das</cp:lastModifiedBy>
  <cp:revision>3</cp:revision>
  <dcterms:created xsi:type="dcterms:W3CDTF">2025-09-03T03:08:00Z</dcterms:created>
  <dcterms:modified xsi:type="dcterms:W3CDTF">2025-09-03T03:09:00Z</dcterms:modified>
</cp:coreProperties>
</file>