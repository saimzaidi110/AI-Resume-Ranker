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59127" w14:textId="6FCC0F42" w:rsidR="00C96E6F" w:rsidRPr="000B15D6" w:rsidRDefault="0063558A" w:rsidP="00DC396E">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Candidate177</w:t>
      </w:r>
    </w:p>
    <w:p w14:paraId="349E4F59" w14:textId="32EEA255" w:rsidR="00D27DC2" w:rsidRDefault="0063558A" w:rsidP="00DC396E">
      <w:pPr>
        <w:shd w:val="clear" w:color="auto" w:fill="FFFFFF"/>
        <w:spacing w:after="0" w:line="240" w:lineRule="auto"/>
        <w:rPr>
          <w:rStyle w:val="Hyperlink"/>
          <w:rFonts w:ascii="Cambria" w:eastAsia="Times New Roman" w:hAnsi="Cambria" w:cstheme="minorHAnsi"/>
        </w:rPr>
      </w:pPr>
      <w:hyperlink r:id="rId8" w:history="1">
        <w:r w:rsidRPr="002562B2">
          <w:rPr>
            <w:rStyle w:val="Hyperlink"/>
            <w:rFonts w:ascii="Cambria" w:eastAsia="Times New Roman" w:hAnsi="Cambria" w:cstheme="minorHAnsi"/>
          </w:rPr>
          <w:t>candidate177.kf04@gmail.com</w:t>
        </w:r>
      </w:hyperlink>
    </w:p>
    <w:p w14:paraId="3856DC6E" w14:textId="77777777" w:rsidR="00EF5500" w:rsidRPr="00B147E9" w:rsidRDefault="00EF5500" w:rsidP="00DC396E">
      <w:pPr>
        <w:shd w:val="clear" w:color="auto" w:fill="FFFFFF"/>
        <w:spacing w:after="0" w:line="240" w:lineRule="auto"/>
        <w:rPr>
          <w:rFonts w:ascii="Cambria" w:eastAsia="Times New Roman" w:hAnsi="Cambria" w:cstheme="minorHAnsi"/>
          <w:b/>
          <w:bCs/>
        </w:rPr>
      </w:pPr>
      <w:r w:rsidRPr="00B147E9">
        <w:rPr>
          <w:rStyle w:val="Hyperlink"/>
          <w:rFonts w:ascii="Cambria" w:eastAsia="Times New Roman" w:hAnsi="Cambria" w:cstheme="minorHAnsi"/>
          <w:b/>
          <w:color w:val="auto"/>
          <w:u w:val="none"/>
        </w:rPr>
        <w:t>(317)-732-5138</w:t>
      </w:r>
    </w:p>
    <w:p w14:paraId="77532C4B" w14:textId="77777777" w:rsidR="00D27DC2" w:rsidRPr="000B15D6" w:rsidRDefault="00D27DC2" w:rsidP="009D20BA">
      <w:pPr>
        <w:shd w:val="clear" w:color="auto" w:fill="FFFFFF"/>
        <w:spacing w:after="0" w:line="240" w:lineRule="auto"/>
        <w:rPr>
          <w:rFonts w:ascii="Cambria" w:eastAsia="Times New Roman" w:hAnsi="Cambria" w:cstheme="minorHAnsi"/>
          <w:b/>
          <w:bCs/>
          <w:color w:val="000000"/>
        </w:rPr>
      </w:pPr>
    </w:p>
    <w:p w14:paraId="4CD72C43" w14:textId="77777777" w:rsidR="00637454" w:rsidRPr="009D20BA" w:rsidRDefault="00692899" w:rsidP="00BE4BA9">
      <w:pPr>
        <w:shd w:val="clear" w:color="auto" w:fill="FFFFFF"/>
        <w:spacing w:after="0"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Summary</w:t>
      </w:r>
    </w:p>
    <w:p w14:paraId="75C9D948" w14:textId="77777777" w:rsidR="002C392D" w:rsidRPr="0049509C" w:rsidRDefault="00637454" w:rsidP="00DC396E">
      <w:pPr>
        <w:pStyle w:val="ListParagraph"/>
        <w:numPr>
          <w:ilvl w:val="0"/>
          <w:numId w:val="34"/>
        </w:numPr>
        <w:rPr>
          <w:rFonts w:ascii="Cambria" w:hAnsi="Cambria" w:cstheme="minorHAnsi"/>
          <w:color w:val="000000"/>
          <w:shd w:val="clear" w:color="auto" w:fill="FFFFFF"/>
        </w:rPr>
      </w:pPr>
      <w:r w:rsidRPr="00637454">
        <w:rPr>
          <w:rFonts w:ascii="Cambria" w:hAnsi="Cambria" w:cstheme="minorHAnsi"/>
          <w:color w:val="000000"/>
          <w:shd w:val="clear" w:color="auto" w:fill="FFFFFF"/>
        </w:rPr>
        <w:t>A driven and versatile</w:t>
      </w:r>
      <w:r w:rsidR="0049509C">
        <w:rPr>
          <w:rFonts w:ascii="Cambria" w:hAnsi="Cambria" w:cstheme="minorHAnsi"/>
          <w:color w:val="000000"/>
          <w:shd w:val="clear" w:color="auto" w:fill="FFFFFF"/>
        </w:rPr>
        <w:t xml:space="preserve"> </w:t>
      </w:r>
      <w:r w:rsidRPr="00637454">
        <w:rPr>
          <w:rFonts w:ascii="Cambria" w:hAnsi="Cambria" w:cstheme="minorHAnsi"/>
          <w:b/>
          <w:color w:val="000000"/>
          <w:shd w:val="clear" w:color="auto" w:fill="FFFFFF"/>
        </w:rPr>
        <w:t>Business analyst</w:t>
      </w:r>
      <w:r w:rsidRPr="00637454">
        <w:rPr>
          <w:rFonts w:ascii="Cambria" w:hAnsi="Cambria" w:cstheme="minorHAnsi"/>
          <w:color w:val="000000"/>
          <w:shd w:val="clear" w:color="auto" w:fill="FFFFFF"/>
        </w:rPr>
        <w:t xml:space="preserve"> with </w:t>
      </w:r>
      <w:r w:rsidRPr="00637454">
        <w:rPr>
          <w:rFonts w:ascii="Cambria" w:hAnsi="Cambria" w:cstheme="minorHAnsi"/>
          <w:b/>
          <w:color w:val="000000"/>
          <w:shd w:val="clear" w:color="auto" w:fill="FFFFFF"/>
        </w:rPr>
        <w:t xml:space="preserve">around </w:t>
      </w:r>
      <w:r w:rsidR="00D21A8B">
        <w:rPr>
          <w:rFonts w:ascii="Cambria" w:hAnsi="Cambria" w:cstheme="minorHAnsi"/>
          <w:b/>
          <w:color w:val="000000"/>
          <w:shd w:val="clear" w:color="auto" w:fill="FFFFFF"/>
        </w:rPr>
        <w:t>8</w:t>
      </w:r>
      <w:r w:rsidRPr="00637454">
        <w:rPr>
          <w:rFonts w:ascii="Cambria" w:hAnsi="Cambria" w:cstheme="minorHAnsi"/>
          <w:color w:val="000000"/>
          <w:shd w:val="clear" w:color="auto" w:fill="FFFFFF"/>
        </w:rPr>
        <w:t xml:space="preserve"> years of dedicated service in</w:t>
      </w:r>
      <w:r w:rsidRPr="00637454">
        <w:rPr>
          <w:rFonts w:ascii="Cambria" w:hAnsi="Cambria" w:cstheme="minorHAnsi"/>
          <w:b/>
          <w:color w:val="000000"/>
          <w:shd w:val="clear" w:color="auto" w:fill="FFFFFF"/>
        </w:rPr>
        <w:t xml:space="preserve"> Healthcare</w:t>
      </w:r>
      <w:r w:rsidR="0014097D">
        <w:rPr>
          <w:rFonts w:ascii="Cambria" w:hAnsi="Cambria" w:cstheme="minorHAnsi"/>
          <w:b/>
          <w:color w:val="000000"/>
          <w:shd w:val="clear" w:color="auto" w:fill="FFFFFF"/>
        </w:rPr>
        <w:t xml:space="preserve"> </w:t>
      </w:r>
      <w:r w:rsidRPr="00637454">
        <w:rPr>
          <w:rFonts w:ascii="Cambria" w:hAnsi="Cambria" w:cstheme="minorHAnsi"/>
          <w:b/>
          <w:color w:val="000000"/>
          <w:shd w:val="clear" w:color="auto" w:fill="FFFFFF"/>
        </w:rPr>
        <w:t>Indust</w:t>
      </w:r>
      <w:r w:rsidR="0049509C">
        <w:rPr>
          <w:rFonts w:ascii="Cambria" w:hAnsi="Cambria" w:cstheme="minorHAnsi"/>
          <w:b/>
          <w:color w:val="000000"/>
          <w:shd w:val="clear" w:color="auto" w:fill="FFFFFF"/>
        </w:rPr>
        <w:t xml:space="preserve">ry </w:t>
      </w:r>
      <w:r w:rsidR="0049509C" w:rsidRPr="0049509C">
        <w:rPr>
          <w:rFonts w:ascii="Cambria" w:hAnsi="Cambria" w:cstheme="minorHAnsi"/>
          <w:color w:val="000000"/>
          <w:shd w:val="clear" w:color="auto" w:fill="FFFFFF"/>
        </w:rPr>
        <w:t xml:space="preserve">and profound knowledge in </w:t>
      </w:r>
      <w:r w:rsidR="0049509C" w:rsidRPr="0049509C">
        <w:rPr>
          <w:rFonts w:ascii="Cambria" w:hAnsi="Cambria" w:cstheme="minorHAnsi"/>
          <w:b/>
          <w:color w:val="000000"/>
          <w:shd w:val="clear" w:color="auto" w:fill="FFFFFF"/>
        </w:rPr>
        <w:t>Financial</w:t>
      </w:r>
      <w:r w:rsidR="0049509C">
        <w:rPr>
          <w:rFonts w:ascii="Cambria" w:hAnsi="Cambria" w:cstheme="minorHAnsi"/>
          <w:color w:val="000000"/>
          <w:shd w:val="clear" w:color="auto" w:fill="FFFFFF"/>
        </w:rPr>
        <w:t xml:space="preserve"> and </w:t>
      </w:r>
      <w:r w:rsidR="0049509C" w:rsidRPr="0049509C">
        <w:rPr>
          <w:rFonts w:ascii="Cambria" w:hAnsi="Cambria" w:cstheme="minorHAnsi"/>
          <w:b/>
          <w:color w:val="000000"/>
          <w:shd w:val="clear" w:color="auto" w:fill="FFFFFF"/>
        </w:rPr>
        <w:t>E-Commerce</w:t>
      </w:r>
      <w:r w:rsidR="0049509C">
        <w:rPr>
          <w:rFonts w:ascii="Cambria" w:hAnsi="Cambria" w:cstheme="minorHAnsi"/>
          <w:color w:val="000000"/>
          <w:shd w:val="clear" w:color="auto" w:fill="FFFFFF"/>
        </w:rPr>
        <w:t xml:space="preserve"> domains of</w:t>
      </w:r>
      <w:r w:rsidR="0049509C" w:rsidRPr="0049509C">
        <w:rPr>
          <w:rFonts w:ascii="Cambria" w:hAnsi="Cambria" w:cstheme="minorHAnsi"/>
          <w:color w:val="000000"/>
          <w:shd w:val="clear" w:color="auto" w:fill="FFFFFF"/>
        </w:rPr>
        <w:t xml:space="preserve"> systems analysis, business analysis, data analysis, and design and implementation of enterprise solutions for data management, data quality, and reconciliations. </w:t>
      </w:r>
    </w:p>
    <w:p w14:paraId="68B84987" w14:textId="77777777" w:rsidR="00CA397C" w:rsidRDefault="00CA397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Strong project management skills including planning, scheduling, monitoring and budgeting with experience in requirement gathering, gap analysis, risk analysis, effort estimation Business Process Re-Engineering, ERP Systems Implementation, ServiceNow </w:t>
      </w:r>
    </w:p>
    <w:p w14:paraId="567E53BC" w14:textId="77777777" w:rsidR="00CA397C" w:rsidRDefault="00CA397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 xml:space="preserve">Proficiency in ServiceNow modules like Incident, Problem, Change, CMDB, Knowledge Management, Dynatrace Integration with ServiceNow, Vendor performance/ Contract and Cost Management </w:t>
      </w:r>
      <w:proofErr w:type="gramStart"/>
      <w:r w:rsidRPr="00CA397C">
        <w:rPr>
          <w:rFonts w:ascii="Cambria" w:hAnsi="Cambria" w:cstheme="minorHAnsi"/>
          <w:color w:val="000000"/>
          <w:shd w:val="clear" w:color="auto" w:fill="FFFFFF"/>
        </w:rPr>
        <w:t>module's</w:t>
      </w:r>
      <w:proofErr w:type="gramEnd"/>
      <w:r w:rsidRPr="00CA397C">
        <w:rPr>
          <w:rFonts w:ascii="Cambria" w:hAnsi="Cambria" w:cstheme="minorHAnsi"/>
          <w:color w:val="000000"/>
          <w:shd w:val="clear" w:color="auto" w:fill="FFFFFF"/>
        </w:rPr>
        <w:t>. Approvals, Workflows, Mockups, Reports, Dashboards, Actions, Tasks and Events. </w:t>
      </w:r>
    </w:p>
    <w:p w14:paraId="0B6F0BB1" w14:textId="0B019358" w:rsidR="00AD50F6" w:rsidRDefault="00AD50F6"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50F6">
        <w:rPr>
          <w:rFonts w:ascii="Cambria" w:hAnsi="Cambria" w:cstheme="minorHAnsi"/>
          <w:color w:val="000000"/>
          <w:shd w:val="clear" w:color="auto" w:fill="FFFFFF"/>
        </w:rPr>
        <w:t>Experience in QlikView and Tableau Desktop for data visualization, Reporting and Analysis</w:t>
      </w:r>
      <w:r>
        <w:rPr>
          <w:rFonts w:ascii="Cambria" w:hAnsi="Cambria" w:cstheme="minorHAnsi"/>
          <w:color w:val="000000"/>
          <w:shd w:val="clear" w:color="auto" w:fill="FFFFFF"/>
        </w:rPr>
        <w:t>.</w:t>
      </w:r>
    </w:p>
    <w:p w14:paraId="64BAEC65" w14:textId="77777777" w:rsidR="00AD48D5" w:rsidRPr="00AD48D5" w:rsidRDefault="00AD48D5" w:rsidP="00AD48D5">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 xml:space="preserve">Act as an Intermediary between IT and Business teams in the deployment/administration of MS </w:t>
      </w:r>
    </w:p>
    <w:p w14:paraId="6AD64415" w14:textId="720BC8F0" w:rsidR="00682F7B" w:rsidRDefault="00AD48D5" w:rsidP="00AD48D5">
      <w:pPr>
        <w:pStyle w:val="ListParagraph"/>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Dynamics CRM, BI Reports</w:t>
      </w:r>
      <w:r w:rsidR="00935891" w:rsidRPr="00935891">
        <w:rPr>
          <w:rFonts w:ascii="Cambria" w:hAnsi="Cambria" w:cstheme="minorHAnsi"/>
          <w:color w:val="000000"/>
          <w:shd w:val="clear" w:color="auto" w:fill="FFFFFF"/>
        </w:rPr>
        <w:t>. </w:t>
      </w:r>
    </w:p>
    <w:p w14:paraId="38FEDC9B" w14:textId="77777777" w:rsidR="00F23A43" w:rsidRPr="00F23A43" w:rsidRDefault="00682F7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82F7B">
        <w:rPr>
          <w:rFonts w:ascii="Times New Roman" w:eastAsia="Calibri" w:hAnsi="Times New Roman" w:cs="Times New Roman"/>
          <w:sz w:val="24"/>
          <w:szCs w:val="24"/>
          <w:lang w:eastAsia="ar-SA"/>
        </w:rPr>
        <w:t>In-depth knowledge of Healthcare organization operations including outsourced operations, Health Insurance, HIPAA, and Medicaid/MMIS, including MITA.</w:t>
      </w:r>
    </w:p>
    <w:p w14:paraId="2461ED45" w14:textId="77777777" w:rsidR="00B72C5F" w:rsidRPr="00F23A43" w:rsidRDefault="00F23A43"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F23A43">
        <w:rPr>
          <w:rFonts w:ascii="Cambria" w:hAnsi="Cambria" w:cstheme="minorHAnsi"/>
          <w:color w:val="000000"/>
          <w:shd w:val="clear" w:color="auto" w:fill="FFFFFF"/>
        </w:rPr>
        <w:t xml:space="preserve">Conducted and Facilitated Joint Application Development </w:t>
      </w:r>
      <w:r w:rsidRPr="00F23A43">
        <w:rPr>
          <w:rFonts w:ascii="Cambria" w:hAnsi="Cambria" w:cstheme="minorHAnsi"/>
          <w:b/>
          <w:color w:val="000000"/>
          <w:shd w:val="clear" w:color="auto" w:fill="FFFFFF"/>
        </w:rPr>
        <w:t>(JAD)</w:t>
      </w:r>
      <w:r w:rsidRPr="00F23A43">
        <w:rPr>
          <w:rFonts w:ascii="Cambria" w:hAnsi="Cambria" w:cstheme="minorHAnsi"/>
          <w:color w:val="000000"/>
          <w:shd w:val="clear" w:color="auto" w:fill="FFFFFF"/>
        </w:rPr>
        <w:t xml:space="preserve">, Rapid Application Development </w:t>
      </w:r>
      <w:r w:rsidRPr="00F23A43">
        <w:rPr>
          <w:rFonts w:ascii="Cambria" w:hAnsi="Cambria" w:cstheme="minorHAnsi"/>
          <w:b/>
          <w:color w:val="000000"/>
          <w:shd w:val="clear" w:color="auto" w:fill="FFFFFF"/>
        </w:rPr>
        <w:t>(RAD)</w:t>
      </w:r>
      <w:r w:rsidRPr="00F23A43">
        <w:rPr>
          <w:rFonts w:ascii="Cambria" w:hAnsi="Cambria" w:cstheme="minorHAnsi"/>
          <w:color w:val="000000"/>
          <w:shd w:val="clear" w:color="auto" w:fill="FFFFFF"/>
        </w:rPr>
        <w:t xml:space="preserve"> and Joint Requirement Planning </w:t>
      </w:r>
      <w:r w:rsidRPr="00F23A43">
        <w:rPr>
          <w:rFonts w:ascii="Cambria" w:hAnsi="Cambria" w:cstheme="minorHAnsi"/>
          <w:b/>
          <w:color w:val="000000"/>
          <w:shd w:val="clear" w:color="auto" w:fill="FFFFFF"/>
        </w:rPr>
        <w:t>(JRP)</w:t>
      </w:r>
      <w:r w:rsidRPr="00F23A43">
        <w:rPr>
          <w:rFonts w:ascii="Cambria" w:hAnsi="Cambria" w:cstheme="minorHAnsi"/>
          <w:color w:val="000000"/>
          <w:shd w:val="clear" w:color="auto" w:fill="FFFFFF"/>
        </w:rPr>
        <w:t xml:space="preserve"> sessions, interviews, workshops and requirement elicitation sessions with end-users, clients, stakeholders and development team.</w:t>
      </w:r>
    </w:p>
    <w:p w14:paraId="0EA8CB45" w14:textId="77777777" w:rsidR="00631DFC" w:rsidRDefault="00B72C5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B72C5F">
        <w:rPr>
          <w:rFonts w:ascii="Cambria" w:hAnsi="Cambria" w:cstheme="minorHAnsi"/>
          <w:color w:val="000000"/>
          <w:shd w:val="clear" w:color="auto" w:fill="FFFFFF"/>
        </w:rPr>
        <w:t xml:space="preserve">Experience in developing </w:t>
      </w:r>
      <w:r w:rsidRPr="00B72C5F">
        <w:rPr>
          <w:rFonts w:ascii="Cambria" w:hAnsi="Cambria" w:cstheme="minorHAnsi"/>
          <w:b/>
          <w:color w:val="000000"/>
          <w:shd w:val="clear" w:color="auto" w:fill="FFFFFF"/>
        </w:rPr>
        <w:t>SQL</w:t>
      </w:r>
      <w:r w:rsidRPr="00B72C5F">
        <w:rPr>
          <w:rFonts w:ascii="Cambria" w:hAnsi="Cambria" w:cstheme="minorHAnsi"/>
          <w:color w:val="000000"/>
          <w:shd w:val="clear" w:color="auto" w:fill="FFFFFF"/>
        </w:rPr>
        <w:t xml:space="preserve"> procedures, Oracle applications, and other components of database applications</w:t>
      </w:r>
      <w:r w:rsidR="00631DFC">
        <w:rPr>
          <w:rFonts w:ascii="Cambria" w:hAnsi="Cambria" w:cstheme="minorHAnsi"/>
          <w:color w:val="000000"/>
          <w:shd w:val="clear" w:color="auto" w:fill="FFFFFF"/>
        </w:rPr>
        <w:t xml:space="preserve"> </w:t>
      </w:r>
    </w:p>
    <w:p w14:paraId="67AB9CFC" w14:textId="42C8065C" w:rsidR="00BA6C85" w:rsidRPr="00BA6C85" w:rsidRDefault="00631DF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Proficient in databa</w:t>
      </w:r>
      <w:r>
        <w:rPr>
          <w:rFonts w:ascii="Cambria" w:hAnsi="Cambria" w:cstheme="minorHAnsi"/>
          <w:color w:val="000000"/>
          <w:shd w:val="clear" w:color="auto" w:fill="FFFFFF"/>
        </w:rPr>
        <w:t xml:space="preserve">se testing using </w:t>
      </w:r>
      <w:r w:rsidRPr="00631DFC">
        <w:rPr>
          <w:rFonts w:ascii="Cambria" w:hAnsi="Cambria" w:cstheme="minorHAnsi"/>
          <w:b/>
          <w:color w:val="000000"/>
          <w:shd w:val="clear" w:color="auto" w:fill="FFFFFF"/>
        </w:rPr>
        <w:t>HL7</w:t>
      </w:r>
      <w:r>
        <w:rPr>
          <w:rFonts w:ascii="Cambria" w:hAnsi="Cambria" w:cstheme="minorHAnsi"/>
          <w:color w:val="000000"/>
          <w:shd w:val="clear" w:color="auto" w:fill="FFFFFF"/>
        </w:rPr>
        <w:t xml:space="preserve"> standards.</w:t>
      </w:r>
      <w:r w:rsidR="00BA6C85" w:rsidRPr="00BA6C85">
        <w:rPr>
          <w:rFonts w:ascii="Arial" w:hAnsi="Arial" w:cs="Arial"/>
          <w:color w:val="000000"/>
          <w:sz w:val="20"/>
          <w:szCs w:val="20"/>
          <w:shd w:val="clear" w:color="auto" w:fill="FFFFFF"/>
        </w:rPr>
        <w:t xml:space="preserve"> </w:t>
      </w:r>
    </w:p>
    <w:p w14:paraId="5BD82411" w14:textId="7D91B943" w:rsidR="00AC5CE1" w:rsidRPr="00AC5CE1" w:rsidRDefault="00BA6C8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BA6C85">
        <w:rPr>
          <w:rFonts w:ascii="Cambria" w:hAnsi="Cambria" w:cstheme="minorHAnsi"/>
          <w:color w:val="000000"/>
          <w:shd w:val="clear" w:color="auto" w:fill="FFFFFF"/>
        </w:rPr>
        <w:t>In depth knowledge of MMIS, HIPAA standards, ICD codes and NPI business areas. </w:t>
      </w:r>
    </w:p>
    <w:p w14:paraId="0DEC7C44"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Experience working with both SDLC Methodologies- Traditional Waterfall</w:t>
      </w:r>
      <w:r>
        <w:rPr>
          <w:rFonts w:ascii="Cambria" w:hAnsi="Cambria" w:cstheme="minorHAnsi"/>
          <w:color w:val="000000"/>
          <w:shd w:val="clear" w:color="auto" w:fill="FFFFFF"/>
        </w:rPr>
        <w:t xml:space="preserve"> Model, Agile-Scrum Methodology</w:t>
      </w:r>
    </w:p>
    <w:p w14:paraId="7A47515C" w14:textId="77777777" w:rsidR="00AB5475" w:rsidRDefault="00AB547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B5475">
        <w:rPr>
          <w:rFonts w:ascii="Cambria" w:hAnsi="Cambria" w:cstheme="minorHAnsi"/>
          <w:color w:val="000000"/>
          <w:shd w:val="clear" w:color="auto" w:fill="FFFFFF"/>
        </w:rPr>
        <w:t>providing client support by addressing methodology, usage, interpretational and technical questions on Barra risk and performance analytics products (</w:t>
      </w:r>
      <w:proofErr w:type="spellStart"/>
      <w:r w:rsidRPr="00AB5475">
        <w:rPr>
          <w:rFonts w:ascii="Cambria" w:hAnsi="Cambria" w:cstheme="minorHAnsi"/>
          <w:color w:val="000000"/>
          <w:shd w:val="clear" w:color="auto" w:fill="FFFFFF"/>
        </w:rPr>
        <w:t>BarraOne</w:t>
      </w:r>
      <w:proofErr w:type="spellEnd"/>
      <w:r w:rsidRPr="00AB5475">
        <w:rPr>
          <w:rFonts w:ascii="Cambria" w:hAnsi="Cambria" w:cstheme="minorHAnsi"/>
          <w:color w:val="000000"/>
          <w:shd w:val="clear" w:color="auto" w:fill="FFFFFF"/>
        </w:rPr>
        <w:t>, Barra Optimizer, Barra Portfolio Manager, Aegis Suite, Barra Risk Models) and liaising with global teams within MSCI to come up with innovative and out-of-the-box solutions to solve any ongoing issues in real time </w:t>
      </w:r>
    </w:p>
    <w:p w14:paraId="63D1B6BC" w14:textId="0DFB3C5C"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eliciting business requirements by conducting JAD sessions, one-one and Group interviews, focus groups, Job Shadowing, Reengineering and </w:t>
      </w:r>
      <w:r w:rsidRPr="00FD657B">
        <w:rPr>
          <w:rFonts w:ascii="Cambria" w:hAnsi="Cambria" w:cstheme="minorHAnsi"/>
          <w:b/>
          <w:color w:val="000000"/>
          <w:shd w:val="clear" w:color="auto" w:fill="FFFFFF"/>
        </w:rPr>
        <w:t>Document Analysis</w:t>
      </w:r>
      <w:r w:rsidRPr="00AC5CE1">
        <w:rPr>
          <w:rFonts w:ascii="Cambria" w:hAnsi="Cambria" w:cstheme="minorHAnsi"/>
          <w:color w:val="000000"/>
          <w:shd w:val="clear" w:color="auto" w:fill="FFFFFF"/>
        </w:rPr>
        <w:t>. </w:t>
      </w:r>
    </w:p>
    <w:p w14:paraId="7F5C23C2"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analyzing the Business Requirements and processes, documenting them into artifacts like Business Requirement Document (BRD), Functional Specification Document (FSD), Software Requirement Specification, Use Case Specification </w:t>
      </w:r>
      <w:r w:rsidRPr="00AC5CE1">
        <w:rPr>
          <w:rFonts w:ascii="Cambria" w:hAnsi="Cambria" w:cstheme="minorHAnsi"/>
          <w:b/>
          <w:color w:val="000000"/>
          <w:shd w:val="clear" w:color="auto" w:fill="FFFFFF"/>
        </w:rPr>
        <w:t>(UCS)</w:t>
      </w:r>
      <w:r w:rsidRPr="00AC5CE1">
        <w:rPr>
          <w:rFonts w:ascii="Cambria" w:hAnsi="Cambria" w:cstheme="minorHAnsi"/>
          <w:color w:val="000000"/>
          <w:shd w:val="clear" w:color="auto" w:fill="FFFFFF"/>
        </w:rPr>
        <w:t xml:space="preserve"> and </w:t>
      </w:r>
      <w:r w:rsidRPr="00AC5CE1">
        <w:rPr>
          <w:rFonts w:ascii="Cambria" w:hAnsi="Cambria" w:cstheme="minorHAnsi"/>
          <w:b/>
          <w:color w:val="000000"/>
          <w:shd w:val="clear" w:color="auto" w:fill="FFFFFF"/>
        </w:rPr>
        <w:t>Requirements Traceability Matrix</w:t>
      </w:r>
      <w:r w:rsidRPr="00AC5CE1">
        <w:rPr>
          <w:rFonts w:ascii="Cambria" w:hAnsi="Cambria" w:cstheme="minorHAnsi"/>
          <w:color w:val="000000"/>
          <w:shd w:val="clear" w:color="auto" w:fill="FFFFFF"/>
        </w:rPr>
        <w:t>. </w:t>
      </w:r>
    </w:p>
    <w:p w14:paraId="33328F44" w14:textId="77777777" w:rsidR="0093589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Proficient in representing requirements with UML Models like Use Case diagrams, Sequence diagrams, Activity diagrams, Business Process Modeling diagrams, Cross Functional Diagram using MS Visio and Rational Rose. </w:t>
      </w:r>
    </w:p>
    <w:p w14:paraId="4410D1B1" w14:textId="77777777" w:rsidR="00AD48D5" w:rsidRDefault="00AD48D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CRM Analytics with Activity data from MS Dynamics &amp; SFDC </w:t>
      </w:r>
    </w:p>
    <w:p w14:paraId="14C034FE" w14:textId="4CC1DB8F" w:rsidR="00935891" w:rsidRDefault="00C93136"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Pr>
          <w:rFonts w:ascii="Cambria" w:hAnsi="Cambria" w:cstheme="minorHAnsi"/>
          <w:color w:val="000000"/>
          <w:shd w:val="clear" w:color="auto" w:fill="FFFFFF"/>
        </w:rPr>
        <w:t>R</w:t>
      </w:r>
      <w:r w:rsidRPr="00C93136">
        <w:rPr>
          <w:rFonts w:ascii="Cambria" w:hAnsi="Cambria" w:cstheme="minorHAnsi"/>
          <w:color w:val="000000"/>
          <w:shd w:val="clear" w:color="auto" w:fill="FFFFFF"/>
        </w:rPr>
        <w:t>esults oriented hands on Treasury Professional experience in Treasury and </w:t>
      </w:r>
      <w:r w:rsidRPr="00C93136">
        <w:rPr>
          <w:rFonts w:ascii="Cambria" w:hAnsi="Cambria" w:cstheme="minorHAnsi"/>
          <w:b/>
          <w:color w:val="000000"/>
          <w:shd w:val="clear" w:color="auto" w:fill="FFFFFF"/>
        </w:rPr>
        <w:t>Liquidity/Finance</w:t>
      </w:r>
      <w:r w:rsidRPr="00C93136">
        <w:rPr>
          <w:rFonts w:ascii="Cambria" w:hAnsi="Cambria" w:cstheme="minorHAnsi"/>
          <w:color w:val="000000"/>
          <w:shd w:val="clear" w:color="auto" w:fill="FFFFFF"/>
        </w:rPr>
        <w:t xml:space="preserve"> both at Corporate and Operations level at various publicly traded companies. </w:t>
      </w:r>
    </w:p>
    <w:p w14:paraId="5997B1FA"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working with Product Owner to build, groom, and maintain Product Backlog, Sprint Backlog and manage User Stories using </w:t>
      </w:r>
      <w:r w:rsidRPr="00AC5CE1">
        <w:rPr>
          <w:rFonts w:ascii="Cambria" w:hAnsi="Cambria" w:cstheme="minorHAnsi"/>
          <w:b/>
          <w:color w:val="000000"/>
          <w:shd w:val="clear" w:color="auto" w:fill="FFFFFF"/>
        </w:rPr>
        <w:t>JIRA</w:t>
      </w:r>
      <w:r w:rsidRPr="00AC5CE1">
        <w:rPr>
          <w:rFonts w:ascii="Cambria" w:hAnsi="Cambria" w:cstheme="minorHAnsi"/>
          <w:color w:val="000000"/>
          <w:shd w:val="clear" w:color="auto" w:fill="FFFFFF"/>
        </w:rPr>
        <w:t>. </w:t>
      </w:r>
    </w:p>
    <w:p w14:paraId="7C4A1F13"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working with </w:t>
      </w:r>
      <w:r w:rsidRPr="00AC5CE1">
        <w:rPr>
          <w:rFonts w:ascii="Cambria" w:hAnsi="Cambria" w:cstheme="minorHAnsi"/>
          <w:b/>
          <w:color w:val="000000"/>
          <w:shd w:val="clear" w:color="auto" w:fill="FFFFFF"/>
        </w:rPr>
        <w:t>Data Modeling-Design</w:t>
      </w:r>
      <w:r w:rsidRPr="00AC5CE1">
        <w:rPr>
          <w:rFonts w:ascii="Cambria" w:hAnsi="Cambria" w:cstheme="minorHAnsi"/>
          <w:color w:val="000000"/>
          <w:shd w:val="clear" w:color="auto" w:fill="FFFFFF"/>
        </w:rPr>
        <w:t xml:space="preserve"> team in creating Conceptual and Logical representations of database requirements by MS Visio </w:t>
      </w:r>
    </w:p>
    <w:p w14:paraId="42971643"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Hands on using industry tools like MS Visio, Rational Rose, I-Rise, Axure, HP Quality Center, MS Share Point, Tableau, JIRA, MS Word, MS Excel, MS PowerPoint and MS Project to develop various project deliverables. </w:t>
      </w:r>
    </w:p>
    <w:p w14:paraId="393DD3A5"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Good analysis and communication skills with an ability to transform the needs of stakeholders into Functional/Technical requirements backed with experience and</w:t>
      </w:r>
      <w:r>
        <w:rPr>
          <w:rFonts w:ascii="Cambria" w:hAnsi="Cambria" w:cstheme="minorHAnsi"/>
          <w:color w:val="000000"/>
          <w:shd w:val="clear" w:color="auto" w:fill="FFFFFF"/>
        </w:rPr>
        <w:t xml:space="preserve"> education in financial domain.</w:t>
      </w:r>
    </w:p>
    <w:p w14:paraId="2F6D3079" w14:textId="77777777" w:rsidR="00356177" w:rsidRDefault="00356177"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356177">
        <w:rPr>
          <w:rFonts w:ascii="Cambria" w:hAnsi="Cambria" w:cstheme="minorHAnsi"/>
          <w:color w:val="000000"/>
          <w:shd w:val="clear" w:color="auto" w:fill="FFFFFF"/>
        </w:rPr>
        <w:t xml:space="preserve">Analyzed, prioritized &amp; documented business &amp; functional requirements along with supporting data models created via </w:t>
      </w:r>
      <w:r w:rsidRPr="00356177">
        <w:rPr>
          <w:rFonts w:ascii="Cambria" w:hAnsi="Cambria" w:cstheme="minorHAnsi"/>
          <w:b/>
          <w:color w:val="000000"/>
          <w:shd w:val="clear" w:color="auto" w:fill="FFFFFF"/>
        </w:rPr>
        <w:t>Visio/ERWIN</w:t>
      </w:r>
      <w:r w:rsidRPr="00356177">
        <w:rPr>
          <w:rFonts w:ascii="Cambria" w:hAnsi="Cambria" w:cstheme="minorHAnsi"/>
          <w:color w:val="000000"/>
          <w:shd w:val="clear" w:color="auto" w:fill="FFFFFF"/>
        </w:rPr>
        <w:t> </w:t>
      </w:r>
    </w:p>
    <w:p w14:paraId="0C5CDA35" w14:textId="731CB589"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Good understanding of performing Gap Analysis, SWOT Analysis, Ri</w:t>
      </w:r>
      <w:r>
        <w:rPr>
          <w:rFonts w:ascii="Cambria" w:hAnsi="Cambria" w:cstheme="minorHAnsi"/>
          <w:color w:val="000000"/>
          <w:shd w:val="clear" w:color="auto" w:fill="FFFFFF"/>
        </w:rPr>
        <w:t>sk Analysis and Impact Analysis</w:t>
      </w:r>
    </w:p>
    <w:p w14:paraId="612BCF29"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lastRenderedPageBreak/>
        <w:t>Comprehensive knowledge of Capital Market, Equity, Derivatives-Future and Options, Commodity, ETFs, IPO, Mutual Fund, Stocks Trading Cycle, Retail Banking, Fixed Income Security, Online Loan Application, Stock Valuation, Ratio analysis, Sector Analysis, Portfolio Management, Discounted Cash flow analysis, Portfoli</w:t>
      </w:r>
      <w:r>
        <w:rPr>
          <w:rFonts w:ascii="Cambria" w:hAnsi="Cambria" w:cstheme="minorHAnsi"/>
          <w:color w:val="000000"/>
          <w:shd w:val="clear" w:color="auto" w:fill="FFFFFF"/>
        </w:rPr>
        <w:t>o Analysis, Technical Analysis.</w:t>
      </w:r>
    </w:p>
    <w:p w14:paraId="68B742AA" w14:textId="77777777" w:rsidR="002C392D" w:rsidRPr="002C392D" w:rsidRDefault="00682F7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82F7B">
        <w:rPr>
          <w:rFonts w:ascii="Cambria" w:hAnsi="Cambria" w:cstheme="minorHAnsi"/>
          <w:color w:val="000000"/>
          <w:shd w:val="clear" w:color="auto" w:fill="FFFFFF"/>
        </w:rPr>
        <w:t>Knowledge of Managed Care plans (HMO/PPO/POS), Medicaid Management Information Systems (</w:t>
      </w:r>
      <w:r w:rsidRPr="00682F7B">
        <w:rPr>
          <w:rFonts w:ascii="Cambria" w:hAnsi="Cambria" w:cstheme="minorHAnsi"/>
          <w:b/>
          <w:color w:val="000000"/>
          <w:shd w:val="clear" w:color="auto" w:fill="FFFFFF"/>
        </w:rPr>
        <w:t>MMIS</w:t>
      </w:r>
      <w:r w:rsidRPr="00682F7B">
        <w:rPr>
          <w:rFonts w:ascii="Cambria" w:hAnsi="Cambria" w:cstheme="minorHAnsi"/>
          <w:color w:val="000000"/>
          <w:shd w:val="clear" w:color="auto" w:fill="FFFFFF"/>
        </w:rPr>
        <w:t>) and Medicaid Information Technology Architecture (MITA). </w:t>
      </w:r>
    </w:p>
    <w:p w14:paraId="59856DBD" w14:textId="77777777" w:rsidR="00682F7B" w:rsidRPr="00682F7B" w:rsidRDefault="002C392D"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2C392D">
        <w:rPr>
          <w:rFonts w:ascii="Cambria" w:hAnsi="Cambria" w:cstheme="minorHAnsi"/>
          <w:color w:val="000000"/>
          <w:shd w:val="clear" w:color="auto" w:fill="FFFFFF"/>
        </w:rPr>
        <w:t xml:space="preserve">Worked as a business system analyst </w:t>
      </w:r>
      <w:r w:rsidRPr="002C392D">
        <w:rPr>
          <w:rFonts w:ascii="Cambria" w:hAnsi="Cambria" w:cstheme="minorHAnsi"/>
          <w:b/>
          <w:color w:val="000000"/>
          <w:shd w:val="clear" w:color="auto" w:fill="FFFFFF"/>
        </w:rPr>
        <w:t>(BSA)</w:t>
      </w:r>
      <w:r w:rsidRPr="002C392D">
        <w:rPr>
          <w:rFonts w:ascii="Cambria" w:hAnsi="Cambria" w:cstheme="minorHAnsi"/>
          <w:color w:val="000000"/>
          <w:shd w:val="clear" w:color="auto" w:fill="FFFFFF"/>
        </w:rPr>
        <w:t xml:space="preserve"> to maintain the relationships between Business team experts and Developers</w:t>
      </w:r>
      <w:r w:rsidR="00423BCF">
        <w:rPr>
          <w:rFonts w:ascii="Cambria" w:hAnsi="Cambria" w:cstheme="minorHAnsi"/>
          <w:color w:val="000000"/>
          <w:shd w:val="clear" w:color="auto" w:fill="FFFFFF"/>
        </w:rPr>
        <w:t>.</w:t>
      </w:r>
      <w:r w:rsidR="00DA6658" w:rsidRPr="00DA6658">
        <w:rPr>
          <w:rFonts w:ascii="Arial" w:hAnsi="Arial" w:cs="Arial"/>
          <w:color w:val="000000"/>
          <w:sz w:val="20"/>
          <w:szCs w:val="20"/>
          <w:shd w:val="clear" w:color="auto" w:fill="FFFFFF"/>
        </w:rPr>
        <w:t xml:space="preserve"> </w:t>
      </w:r>
    </w:p>
    <w:p w14:paraId="6ECFE0C5" w14:textId="77777777" w:rsidR="00423BCF" w:rsidRDefault="00DA6658"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DA6658">
        <w:rPr>
          <w:rFonts w:ascii="Cambria" w:hAnsi="Cambria" w:cstheme="minorHAnsi"/>
          <w:color w:val="000000"/>
          <w:shd w:val="clear" w:color="auto" w:fill="FFFFFF"/>
        </w:rPr>
        <w:t>Good knowledge of Health Insurance Plans (</w:t>
      </w:r>
      <w:r w:rsidRPr="00682F7B">
        <w:rPr>
          <w:rFonts w:ascii="Cambria" w:hAnsi="Cambria" w:cstheme="minorHAnsi"/>
          <w:b/>
          <w:color w:val="000000"/>
          <w:shd w:val="clear" w:color="auto" w:fill="FFFFFF"/>
        </w:rPr>
        <w:t>Medicare Part A, B, C and D</w:t>
      </w:r>
      <w:r w:rsidRPr="00DA6658">
        <w:rPr>
          <w:rFonts w:ascii="Cambria" w:hAnsi="Cambria" w:cstheme="minorHAnsi"/>
          <w:color w:val="000000"/>
          <w:shd w:val="clear" w:color="auto" w:fill="FFFFFF"/>
        </w:rPr>
        <w:t>), managed care concepts (</w:t>
      </w:r>
      <w:r w:rsidRPr="00682F7B">
        <w:rPr>
          <w:rFonts w:ascii="Cambria" w:hAnsi="Cambria" w:cstheme="minorHAnsi"/>
          <w:b/>
          <w:color w:val="000000"/>
          <w:shd w:val="clear" w:color="auto" w:fill="FFFFFF"/>
        </w:rPr>
        <w:t>Medicaid and Medicare</w:t>
      </w:r>
      <w:r w:rsidRPr="00DA6658">
        <w:rPr>
          <w:rFonts w:ascii="Cambria" w:hAnsi="Cambria" w:cstheme="minorHAnsi"/>
          <w:color w:val="000000"/>
          <w:shd w:val="clear" w:color="auto" w:fill="FFFFFF"/>
        </w:rPr>
        <w:t xml:space="preserve">), billing experience within life and disability in health plans with thorough understanding of CPT coding, </w:t>
      </w:r>
      <w:r w:rsidRPr="00682F7B">
        <w:rPr>
          <w:rFonts w:ascii="Cambria" w:hAnsi="Cambria" w:cstheme="minorHAnsi"/>
          <w:b/>
          <w:color w:val="000000"/>
          <w:shd w:val="clear" w:color="auto" w:fill="FFFFFF"/>
        </w:rPr>
        <w:t>CMS-1500</w:t>
      </w:r>
      <w:r w:rsidRPr="00DA6658">
        <w:rPr>
          <w:rFonts w:ascii="Cambria" w:hAnsi="Cambria" w:cstheme="minorHAnsi"/>
          <w:color w:val="000000"/>
          <w:shd w:val="clear" w:color="auto" w:fill="FFFFFF"/>
        </w:rPr>
        <w:t xml:space="preserve"> claim forms and reimbursement forms. </w:t>
      </w:r>
    </w:p>
    <w:p w14:paraId="37EEE219" w14:textId="77777777" w:rsidR="0044649F" w:rsidRPr="0044649F" w:rsidRDefault="00423BC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423BCF">
        <w:rPr>
          <w:rFonts w:ascii="Cambria" w:hAnsi="Cambria" w:cstheme="minorHAnsi"/>
          <w:color w:val="000000"/>
          <w:shd w:val="clear" w:color="auto" w:fill="FFFFFF"/>
        </w:rPr>
        <w:t xml:space="preserve">Proficient in creating </w:t>
      </w:r>
      <w:r w:rsidRPr="00423BCF">
        <w:rPr>
          <w:rFonts w:ascii="Cambria" w:hAnsi="Cambria" w:cstheme="minorHAnsi"/>
          <w:b/>
          <w:color w:val="000000"/>
          <w:shd w:val="clear" w:color="auto" w:fill="FFFFFF"/>
        </w:rPr>
        <w:t>User stories, Test cases, Test procedures and Test scripts</w:t>
      </w:r>
      <w:r w:rsidRPr="00423BCF">
        <w:rPr>
          <w:rFonts w:ascii="Cambria" w:hAnsi="Cambria" w:cstheme="minorHAnsi"/>
          <w:color w:val="000000"/>
          <w:shd w:val="clear" w:color="auto" w:fill="FFFFFF"/>
        </w:rPr>
        <w:t xml:space="preserve"> based on business requirements.</w:t>
      </w:r>
      <w:r w:rsidR="0044649F" w:rsidRPr="0044649F">
        <w:rPr>
          <w:rFonts w:ascii="Times New Roman" w:eastAsia="Calibri" w:hAnsi="Times New Roman" w:cs="Times New Roman"/>
          <w:sz w:val="24"/>
          <w:szCs w:val="24"/>
          <w:lang w:eastAsia="ar-SA"/>
        </w:rPr>
        <w:t xml:space="preserve"> </w:t>
      </w:r>
    </w:p>
    <w:p w14:paraId="6264AEB9" w14:textId="77777777" w:rsidR="005202AF" w:rsidRPr="00423BCF" w:rsidRDefault="0044649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44649F">
        <w:rPr>
          <w:rFonts w:ascii="Cambria" w:hAnsi="Cambria" w:cstheme="minorHAnsi"/>
          <w:color w:val="000000"/>
          <w:shd w:val="clear" w:color="auto" w:fill="FFFFFF"/>
        </w:rPr>
        <w:t xml:space="preserve">Knowledge </w:t>
      </w:r>
      <w:proofErr w:type="gramStart"/>
      <w:r w:rsidRPr="0044649F">
        <w:rPr>
          <w:rFonts w:ascii="Cambria" w:hAnsi="Cambria" w:cstheme="minorHAnsi"/>
          <w:color w:val="000000"/>
          <w:shd w:val="clear" w:color="auto" w:fill="FFFFFF"/>
        </w:rPr>
        <w:t>on</w:t>
      </w:r>
      <w:proofErr w:type="gramEnd"/>
      <w:r w:rsidRPr="0044649F">
        <w:rPr>
          <w:rFonts w:ascii="Cambria" w:hAnsi="Cambria" w:cstheme="minorHAnsi"/>
          <w:color w:val="000000"/>
          <w:shd w:val="clear" w:color="auto" w:fill="FFFFFF"/>
        </w:rPr>
        <w:t xml:space="preserve"> </w:t>
      </w:r>
      <w:r w:rsidRPr="0044649F">
        <w:rPr>
          <w:rFonts w:ascii="Cambria" w:hAnsi="Cambria" w:cstheme="minorHAnsi"/>
          <w:b/>
          <w:color w:val="000000"/>
          <w:shd w:val="clear" w:color="auto" w:fill="FFFFFF"/>
        </w:rPr>
        <w:t>QNXT Claim processing</w:t>
      </w:r>
      <w:r w:rsidRPr="0044649F">
        <w:rPr>
          <w:rFonts w:ascii="Cambria" w:hAnsi="Cambria" w:cstheme="minorHAnsi"/>
          <w:color w:val="000000"/>
          <w:shd w:val="clear" w:color="auto" w:fill="FFFFFF"/>
        </w:rPr>
        <w:t>, Medical Billing Process.</w:t>
      </w:r>
    </w:p>
    <w:p w14:paraId="4B8FE0A6" w14:textId="77777777" w:rsidR="00C55606" w:rsidRPr="000B15D6" w:rsidRDefault="0071524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0B15D6">
        <w:rPr>
          <w:rFonts w:ascii="Cambria" w:hAnsi="Cambria" w:cstheme="minorHAnsi"/>
          <w:color w:val="000000"/>
          <w:shd w:val="clear" w:color="auto" w:fill="FFFFFF"/>
        </w:rPr>
        <w:t>Performed unit testing and Integration testing for the scenarios mentioned in the test scripts. </w:t>
      </w:r>
    </w:p>
    <w:p w14:paraId="69AA1A4B" w14:textId="77777777" w:rsidR="00C80448" w:rsidRPr="00C80448" w:rsidRDefault="009838C4"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0B15D6">
        <w:rPr>
          <w:rFonts w:ascii="Cambria" w:hAnsi="Cambria" w:cstheme="minorHAnsi"/>
          <w:color w:val="000000"/>
          <w:shd w:val="clear" w:color="auto" w:fill="FFFFFF"/>
        </w:rPr>
        <w:t>Wide working background in Health, finance, and IT industries.</w:t>
      </w:r>
      <w:r w:rsidR="00C80448" w:rsidRPr="00C80448">
        <w:rPr>
          <w:rFonts w:ascii="Times New Roman" w:eastAsia="Calibri" w:hAnsi="Times New Roman" w:cs="Times New Roman"/>
          <w:sz w:val="24"/>
          <w:szCs w:val="24"/>
          <w:lang w:eastAsia="ar-SA"/>
        </w:rPr>
        <w:t xml:space="preserve"> </w:t>
      </w:r>
    </w:p>
    <w:p w14:paraId="3DBF8EDB" w14:textId="77777777" w:rsidR="00C80448" w:rsidRPr="00C80448" w:rsidRDefault="00C80448"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80448">
        <w:rPr>
          <w:rFonts w:ascii="Cambria" w:hAnsi="Cambria" w:cstheme="minorHAnsi"/>
          <w:color w:val="000000"/>
          <w:shd w:val="clear" w:color="auto" w:fill="FFFFFF"/>
        </w:rPr>
        <w:t xml:space="preserve">Experienced in developing project plans using </w:t>
      </w:r>
      <w:r w:rsidRPr="00C80448">
        <w:rPr>
          <w:rFonts w:ascii="Cambria" w:hAnsi="Cambria" w:cstheme="minorHAnsi"/>
          <w:b/>
          <w:color w:val="000000"/>
          <w:shd w:val="clear" w:color="auto" w:fill="FFFFFF"/>
        </w:rPr>
        <w:t>MS Project</w:t>
      </w:r>
      <w:r w:rsidRPr="00C80448">
        <w:rPr>
          <w:rFonts w:ascii="Cambria" w:hAnsi="Cambria" w:cstheme="minorHAnsi"/>
          <w:color w:val="000000"/>
          <w:shd w:val="clear" w:color="auto" w:fill="FFFFFF"/>
        </w:rPr>
        <w:t xml:space="preserve"> and </w:t>
      </w:r>
      <w:r w:rsidRPr="00C80448">
        <w:rPr>
          <w:rFonts w:ascii="Cambria" w:hAnsi="Cambria" w:cstheme="minorHAnsi"/>
          <w:b/>
          <w:color w:val="000000"/>
          <w:shd w:val="clear" w:color="auto" w:fill="FFFFFF"/>
        </w:rPr>
        <w:t>MS Share Point</w:t>
      </w:r>
      <w:r w:rsidRPr="00C80448">
        <w:rPr>
          <w:rFonts w:ascii="Cambria" w:hAnsi="Cambria" w:cstheme="minorHAnsi"/>
          <w:color w:val="000000"/>
          <w:shd w:val="clear" w:color="auto" w:fill="FFFFFF"/>
        </w:rPr>
        <w:t>, identifying documents, and validating requirements and reengineering process.</w:t>
      </w:r>
    </w:p>
    <w:p w14:paraId="78D838B4" w14:textId="77777777" w:rsidR="00C80448" w:rsidRPr="00C80448" w:rsidRDefault="00C80448"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C80448">
        <w:rPr>
          <w:rFonts w:ascii="Cambria" w:hAnsi="Cambria" w:cstheme="minorHAnsi"/>
          <w:color w:val="000000"/>
          <w:shd w:val="clear" w:color="auto" w:fill="FFFFFF"/>
        </w:rPr>
        <w:t xml:space="preserve">Strong experience in Defect tracking tools such as </w:t>
      </w:r>
      <w:r w:rsidRPr="00C80448">
        <w:rPr>
          <w:rFonts w:ascii="Cambria" w:hAnsi="Cambria" w:cstheme="minorHAnsi"/>
          <w:b/>
          <w:color w:val="000000"/>
          <w:shd w:val="clear" w:color="auto" w:fill="FFFFFF"/>
        </w:rPr>
        <w:t>JIRA</w:t>
      </w:r>
      <w:r w:rsidRPr="00C80448">
        <w:rPr>
          <w:rFonts w:ascii="Cambria" w:hAnsi="Cambria" w:cstheme="minorHAnsi"/>
          <w:color w:val="000000"/>
          <w:shd w:val="clear" w:color="auto" w:fill="FFFFFF"/>
        </w:rPr>
        <w:t xml:space="preserve">, Rally and </w:t>
      </w:r>
      <w:r w:rsidRPr="00AC5CE1">
        <w:rPr>
          <w:rFonts w:ascii="Cambria" w:hAnsi="Cambria" w:cstheme="minorHAnsi"/>
          <w:b/>
          <w:color w:val="000000"/>
          <w:shd w:val="clear" w:color="auto" w:fill="FFFFFF"/>
        </w:rPr>
        <w:t xml:space="preserve">Rational Clear </w:t>
      </w:r>
      <w:r w:rsidR="00AC5CE1" w:rsidRPr="00AC5CE1">
        <w:rPr>
          <w:rFonts w:ascii="Cambria" w:hAnsi="Cambria" w:cstheme="minorHAnsi"/>
          <w:b/>
          <w:color w:val="000000"/>
          <w:shd w:val="clear" w:color="auto" w:fill="FFFFFF"/>
        </w:rPr>
        <w:t>Quest</w:t>
      </w:r>
      <w:r w:rsidR="00AC5CE1">
        <w:rPr>
          <w:rFonts w:ascii="Cambria" w:hAnsi="Cambria" w:cstheme="minorHAnsi"/>
          <w:b/>
          <w:color w:val="000000"/>
          <w:shd w:val="clear" w:color="auto" w:fill="FFFFFF"/>
        </w:rPr>
        <w:t>.</w:t>
      </w:r>
    </w:p>
    <w:p w14:paraId="1A0446BB" w14:textId="77777777" w:rsidR="00AC5CE1" w:rsidRDefault="00C80448"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C80448">
        <w:rPr>
          <w:rFonts w:ascii="Cambria" w:hAnsi="Cambria" w:cstheme="minorHAnsi"/>
          <w:color w:val="000000"/>
          <w:shd w:val="clear" w:color="auto" w:fill="FFFFFF"/>
        </w:rPr>
        <w:t>Good knowledge in Quality Assurance Tools and Technologies such as White Box Testing, Black Box Testing, Unit Testing, Functional testing and User Acceptance testing.</w:t>
      </w:r>
      <w:r w:rsidR="00AC5CE1" w:rsidRPr="00AC5CE1">
        <w:rPr>
          <w:rFonts w:ascii="Cambria" w:hAnsi="Cambria" w:cstheme="minorHAnsi"/>
          <w:color w:val="000000"/>
          <w:shd w:val="clear" w:color="auto" w:fill="FFFFFF"/>
        </w:rPr>
        <w:t xml:space="preserve"> </w:t>
      </w:r>
    </w:p>
    <w:p w14:paraId="311A38CB" w14:textId="77777777" w:rsidR="000B15D6" w:rsidRDefault="00AC5CE1"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AC5CE1">
        <w:rPr>
          <w:rFonts w:ascii="Cambria" w:hAnsi="Cambria" w:cstheme="minorHAnsi"/>
          <w:color w:val="000000"/>
          <w:shd w:val="clear" w:color="auto" w:fill="FFFFFF"/>
        </w:rPr>
        <w:t>Strong Multi-Tasking abilities to work as a cross-functional team and being a Team Player, Self-motivated, flexible to work, learning attitude towards software technologies and products, detail oriented person with good interpersonal skills, communicator and coordinator.</w:t>
      </w:r>
    </w:p>
    <w:p w14:paraId="56019AD0" w14:textId="77777777" w:rsidR="00AC5CE1" w:rsidRPr="00AC5CE1" w:rsidRDefault="00AC5CE1" w:rsidP="00AC5CE1">
      <w:pPr>
        <w:shd w:val="clear" w:color="auto" w:fill="FFFFFF"/>
        <w:spacing w:before="150" w:after="75"/>
        <w:rPr>
          <w:rFonts w:ascii="Cambria" w:hAnsi="Cambria" w:cstheme="minorHAnsi"/>
          <w:color w:val="000000"/>
          <w:shd w:val="clear" w:color="auto" w:fill="FFFFFF"/>
        </w:rPr>
      </w:pPr>
    </w:p>
    <w:p w14:paraId="169CF9F4" w14:textId="77777777" w:rsidR="00F9273D" w:rsidRPr="00521F50" w:rsidRDefault="00F9273D" w:rsidP="00521F50">
      <w:pPr>
        <w:shd w:val="clear" w:color="auto" w:fill="FFFFFF"/>
        <w:spacing w:after="120" w:line="240" w:lineRule="auto"/>
        <w:outlineLvl w:val="1"/>
        <w:rPr>
          <w:rFonts w:ascii="Cambria" w:eastAsia="Times New Roman" w:hAnsi="Cambria" w:cstheme="minorHAnsi"/>
          <w:b/>
          <w:bCs/>
          <w:color w:val="000000"/>
        </w:rPr>
      </w:pPr>
      <w:r w:rsidRPr="000B15D6">
        <w:rPr>
          <w:rFonts w:ascii="Cambria" w:eastAsia="Times New Roman" w:hAnsi="Cambria" w:cstheme="minorHAnsi"/>
          <w:b/>
          <w:bCs/>
          <w:color w:val="000000"/>
        </w:rPr>
        <w:t>TECHNICAL SKILLS</w:t>
      </w:r>
    </w:p>
    <w:p w14:paraId="1F2DB7B2"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Methodologies: </w:t>
      </w:r>
      <w:r w:rsidRPr="00FB1803">
        <w:rPr>
          <w:rFonts w:ascii="Cambria" w:eastAsia="Times New Roman" w:hAnsi="Cambria" w:cstheme="minorHAnsi"/>
          <w:bCs/>
          <w:color w:val="000000"/>
        </w:rPr>
        <w:t>Agile, Waterfall</w:t>
      </w:r>
      <w:r w:rsidRPr="00FB1803">
        <w:rPr>
          <w:rFonts w:ascii="Cambria" w:eastAsia="Times New Roman" w:hAnsi="Cambria" w:cstheme="minorHAnsi"/>
          <w:b/>
          <w:bCs/>
          <w:color w:val="000000"/>
        </w:rPr>
        <w:t xml:space="preserve"> </w:t>
      </w:r>
    </w:p>
    <w:p w14:paraId="37ECE807" w14:textId="150E53C1"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Requirement management tools: </w:t>
      </w:r>
      <w:r w:rsidR="00CA397C">
        <w:rPr>
          <w:rFonts w:ascii="Cambria" w:eastAsia="Times New Roman" w:hAnsi="Cambria" w:cstheme="minorHAnsi"/>
          <w:bCs/>
          <w:color w:val="000000"/>
        </w:rPr>
        <w:t xml:space="preserve">QC, Rally Dev, </w:t>
      </w:r>
      <w:proofErr w:type="spellStart"/>
      <w:proofErr w:type="gramStart"/>
      <w:r w:rsidR="00CA397C">
        <w:rPr>
          <w:rFonts w:ascii="Cambria" w:eastAsia="Times New Roman" w:hAnsi="Cambria" w:cstheme="minorHAnsi"/>
          <w:bCs/>
          <w:color w:val="000000"/>
        </w:rPr>
        <w:t>Jira,ServiceNow</w:t>
      </w:r>
      <w:proofErr w:type="spellEnd"/>
      <w:proofErr w:type="gramEnd"/>
    </w:p>
    <w:p w14:paraId="168E2F82"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Project management tools: </w:t>
      </w:r>
      <w:r w:rsidRPr="00FB1803">
        <w:rPr>
          <w:rFonts w:ascii="Cambria" w:eastAsia="Times New Roman" w:hAnsi="Cambria" w:cstheme="minorHAnsi"/>
          <w:bCs/>
          <w:color w:val="000000"/>
        </w:rPr>
        <w:t xml:space="preserve">MS Project, SharePoint </w:t>
      </w:r>
    </w:p>
    <w:p w14:paraId="67C15555" w14:textId="4DF0FF42"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Business Modelling: </w:t>
      </w:r>
      <w:r w:rsidR="00AD5CB5" w:rsidRPr="00AD5CB5">
        <w:rPr>
          <w:rFonts w:ascii="Cambria" w:eastAsia="Batang" w:hAnsi="Cambria" w:cs="Times New Roman"/>
          <w:lang w:eastAsia="ar-SA"/>
        </w:rPr>
        <w:t>Oracle BPM</w:t>
      </w:r>
      <w:r w:rsidR="00AD5CB5" w:rsidRPr="00AD5CB5">
        <w:rPr>
          <w:rFonts w:ascii="Cambria" w:eastAsia="Batang" w:hAnsi="Cambria" w:cs="Times New Roman"/>
          <w:b/>
          <w:bCs/>
          <w:lang w:eastAsia="ar-SA"/>
        </w:rPr>
        <w:t xml:space="preserve"> </w:t>
      </w:r>
      <w:r w:rsidR="00AD5CB5" w:rsidRPr="00AD5CB5">
        <w:rPr>
          <w:rFonts w:ascii="Cambria" w:eastAsia="Batang" w:hAnsi="Cambria" w:cs="Times New Roman"/>
          <w:bCs/>
          <w:lang w:eastAsia="ar-SA"/>
        </w:rPr>
        <w:t>Rational</w:t>
      </w:r>
      <w:r w:rsidR="00AD5CB5" w:rsidRPr="00AD5CB5">
        <w:rPr>
          <w:rFonts w:ascii="Cambria" w:eastAsia="Batang" w:hAnsi="Cambria" w:cs="Times New Roman"/>
          <w:lang w:eastAsia="ar-SA"/>
        </w:rPr>
        <w:t xml:space="preserve"> Rose,</w:t>
      </w:r>
      <w:r w:rsidR="00A222F5">
        <w:rPr>
          <w:rFonts w:ascii="Cambria" w:eastAsia="Batang" w:hAnsi="Cambria" w:cs="Times New Roman"/>
          <w:lang w:eastAsia="ar-SA"/>
        </w:rPr>
        <w:t xml:space="preserve"> </w:t>
      </w:r>
      <w:r w:rsidR="00356177">
        <w:rPr>
          <w:rFonts w:ascii="Cambria" w:eastAsia="Batang" w:hAnsi="Cambria" w:cs="Times New Roman"/>
          <w:lang w:eastAsia="ar-SA"/>
        </w:rPr>
        <w:t>Erwin</w:t>
      </w:r>
      <w:r w:rsidR="00A222F5">
        <w:rPr>
          <w:rFonts w:ascii="Cambria" w:eastAsia="Batang" w:hAnsi="Cambria" w:cs="Times New Roman"/>
          <w:lang w:eastAsia="ar-SA"/>
        </w:rPr>
        <w:t>,</w:t>
      </w:r>
      <w:r w:rsidR="00AD5CB5" w:rsidRPr="00AD5CB5">
        <w:rPr>
          <w:rFonts w:ascii="Cambria" w:eastAsia="Batang" w:hAnsi="Cambria" w:cs="Times New Roman"/>
          <w:lang w:eastAsia="ar-SA"/>
        </w:rPr>
        <w:t xml:space="preserve"> Microsoft Visio, IBM Requisite Pro.</w:t>
      </w:r>
      <w:r w:rsidRPr="00AD5CB5">
        <w:rPr>
          <w:rFonts w:ascii="Cambria" w:eastAsia="Times New Roman" w:hAnsi="Cambria" w:cstheme="minorHAnsi"/>
          <w:b/>
          <w:bCs/>
          <w:color w:val="000000"/>
        </w:rPr>
        <w:t xml:space="preserve"> </w:t>
      </w:r>
    </w:p>
    <w:p w14:paraId="1DE679A6" w14:textId="77777777" w:rsidR="00AD50F6"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Web technologies/languages: </w:t>
      </w:r>
      <w:r w:rsidRPr="00FB1803">
        <w:rPr>
          <w:rFonts w:ascii="Cambria" w:eastAsia="Times New Roman" w:hAnsi="Cambria" w:cstheme="minorHAnsi"/>
          <w:bCs/>
          <w:color w:val="000000"/>
        </w:rPr>
        <w:t>SQL, C++, XML</w:t>
      </w:r>
    </w:p>
    <w:p w14:paraId="7EF3862D" w14:textId="1A3675CC" w:rsidR="00FB1803" w:rsidRPr="00FB1803" w:rsidRDefault="00AD50F6" w:rsidP="00FB1803">
      <w:pPr>
        <w:tabs>
          <w:tab w:val="left" w:pos="2070"/>
        </w:tabs>
        <w:spacing w:after="0" w:line="240" w:lineRule="auto"/>
        <w:ind w:left="270" w:right="180" w:hanging="270"/>
        <w:jc w:val="both"/>
        <w:rPr>
          <w:rFonts w:ascii="Cambria" w:eastAsia="Times New Roman" w:hAnsi="Cambria" w:cstheme="minorHAnsi"/>
          <w:bCs/>
          <w:color w:val="000000"/>
        </w:rPr>
      </w:pPr>
      <w:r w:rsidRPr="00AD50F6">
        <w:rPr>
          <w:rFonts w:ascii="Cambria" w:eastAsia="Times New Roman" w:hAnsi="Cambria" w:cstheme="minorHAnsi"/>
          <w:b/>
          <w:bCs/>
          <w:color w:val="000000"/>
        </w:rPr>
        <w:t>Data Visualization</w:t>
      </w:r>
      <w:proofErr w:type="gramStart"/>
      <w:r>
        <w:rPr>
          <w:rFonts w:ascii="Cambria" w:eastAsia="Times New Roman" w:hAnsi="Cambria" w:cstheme="minorHAnsi"/>
          <w:b/>
          <w:bCs/>
          <w:color w:val="000000"/>
        </w:rPr>
        <w:t xml:space="preserve">: </w:t>
      </w:r>
      <w:r w:rsidRPr="00AD50F6">
        <w:rPr>
          <w:rFonts w:ascii="Cambria" w:eastAsia="Times New Roman" w:hAnsi="Cambria" w:cstheme="minorHAnsi"/>
          <w:bCs/>
          <w:color w:val="000000"/>
        </w:rPr>
        <w:t> </w:t>
      </w:r>
      <w:proofErr w:type="spellStart"/>
      <w:r w:rsidRPr="00AD50F6">
        <w:rPr>
          <w:rFonts w:ascii="Cambria" w:eastAsia="Times New Roman" w:hAnsi="Cambria" w:cstheme="minorHAnsi"/>
          <w:bCs/>
          <w:color w:val="000000"/>
        </w:rPr>
        <w:t>Qlikview</w:t>
      </w:r>
      <w:proofErr w:type="spellEnd"/>
      <w:proofErr w:type="gramEnd"/>
      <w:r w:rsidRPr="00AD50F6">
        <w:rPr>
          <w:rFonts w:ascii="Cambria" w:eastAsia="Times New Roman" w:hAnsi="Cambria" w:cstheme="minorHAnsi"/>
          <w:bCs/>
          <w:color w:val="000000"/>
        </w:rPr>
        <w:t xml:space="preserve"> 11.0, </w:t>
      </w:r>
      <w:r w:rsidR="00CA397C" w:rsidRPr="00AD50F6">
        <w:rPr>
          <w:rFonts w:ascii="Cambria" w:eastAsia="Times New Roman" w:hAnsi="Cambria" w:cstheme="minorHAnsi"/>
          <w:bCs/>
          <w:color w:val="000000"/>
        </w:rPr>
        <w:t>11.2, Tableau</w:t>
      </w:r>
      <w:r w:rsidRPr="00AD50F6">
        <w:rPr>
          <w:rFonts w:ascii="Cambria" w:eastAsia="Times New Roman" w:hAnsi="Cambria" w:cstheme="minorHAnsi"/>
          <w:bCs/>
          <w:color w:val="000000"/>
        </w:rPr>
        <w:t xml:space="preserve"> 10.1, 10.2</w:t>
      </w:r>
      <w:r>
        <w:rPr>
          <w:rFonts w:ascii="Cambria" w:eastAsia="Times New Roman" w:hAnsi="Cambria" w:cstheme="minorHAnsi"/>
          <w:bCs/>
          <w:color w:val="000000"/>
        </w:rPr>
        <w:t>.</w:t>
      </w:r>
      <w:r w:rsidRPr="00AD50F6">
        <w:rPr>
          <w:rFonts w:ascii="Cambria" w:eastAsia="Times New Roman" w:hAnsi="Cambria" w:cstheme="minorHAnsi"/>
          <w:bCs/>
          <w:color w:val="000000"/>
        </w:rPr>
        <w:t> </w:t>
      </w:r>
      <w:r w:rsidR="00FB1803" w:rsidRPr="00FB1803">
        <w:rPr>
          <w:rFonts w:ascii="Cambria" w:eastAsia="Times New Roman" w:hAnsi="Cambria" w:cstheme="minorHAnsi"/>
          <w:bCs/>
          <w:color w:val="000000"/>
        </w:rPr>
        <w:t xml:space="preserve"> </w:t>
      </w:r>
    </w:p>
    <w:p w14:paraId="5F6F668E"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Front-End tools: </w:t>
      </w:r>
      <w:r w:rsidRPr="00FB1803">
        <w:rPr>
          <w:rFonts w:ascii="Cambria" w:eastAsia="Times New Roman" w:hAnsi="Cambria" w:cstheme="minorHAnsi"/>
          <w:bCs/>
          <w:color w:val="000000"/>
        </w:rPr>
        <w:t xml:space="preserve">Microsoft Excel, Word, Power Point SharePoint </w:t>
      </w:r>
    </w:p>
    <w:p w14:paraId="69D2F953" w14:textId="77777777" w:rsidR="00935891" w:rsidRDefault="00AD5CB5"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Database:</w:t>
      </w:r>
      <w:r>
        <w:rPr>
          <w:rFonts w:ascii="Cambria" w:eastAsia="Times New Roman" w:hAnsi="Cambria" w:cstheme="minorHAnsi"/>
          <w:b/>
          <w:bCs/>
          <w:color w:val="000000"/>
        </w:rPr>
        <w:t xml:space="preserve"> </w:t>
      </w:r>
      <w:r w:rsidRPr="00AD5CB5">
        <w:rPr>
          <w:rFonts w:ascii="Cambria" w:eastAsia="Times New Roman" w:hAnsi="Cambria" w:cstheme="minorHAnsi"/>
          <w:bCs/>
          <w:color w:val="000000"/>
        </w:rPr>
        <w:t>MS SQL, MS Access, Oracle, SQL Server 2008</w:t>
      </w:r>
    </w:p>
    <w:p w14:paraId="4FBE3951" w14:textId="1EA54A5D" w:rsidR="00FB1803" w:rsidRPr="00AD5CB5" w:rsidRDefault="00935891" w:rsidP="00FB1803">
      <w:pPr>
        <w:tabs>
          <w:tab w:val="left" w:pos="2070"/>
        </w:tabs>
        <w:spacing w:after="0" w:line="240" w:lineRule="auto"/>
        <w:ind w:left="270" w:right="180" w:hanging="270"/>
        <w:jc w:val="both"/>
        <w:rPr>
          <w:rFonts w:ascii="Cambria" w:eastAsia="Times New Roman" w:hAnsi="Cambria" w:cstheme="minorHAnsi"/>
          <w:bCs/>
          <w:color w:val="000000"/>
        </w:rPr>
      </w:pPr>
      <w:r w:rsidRPr="00935891">
        <w:rPr>
          <w:rFonts w:ascii="Cambria" w:eastAsia="Times New Roman" w:hAnsi="Cambria" w:cstheme="minorHAnsi"/>
          <w:b/>
          <w:bCs/>
          <w:color w:val="000000"/>
        </w:rPr>
        <w:t>Simulation Tool:</w:t>
      </w:r>
      <w:r>
        <w:rPr>
          <w:rFonts w:ascii="Cambria" w:eastAsia="Times New Roman" w:hAnsi="Cambria" w:cstheme="minorHAnsi"/>
          <w:bCs/>
          <w:color w:val="000000"/>
        </w:rPr>
        <w:t xml:space="preserve"> </w:t>
      </w:r>
      <w:proofErr w:type="spellStart"/>
      <w:r w:rsidRPr="00935891">
        <w:rPr>
          <w:rFonts w:ascii="Cambria" w:eastAsia="Times New Roman" w:hAnsi="Cambria" w:cstheme="minorHAnsi"/>
          <w:bCs/>
          <w:color w:val="000000"/>
        </w:rPr>
        <w:t>iRise</w:t>
      </w:r>
      <w:proofErr w:type="spellEnd"/>
    </w:p>
    <w:p w14:paraId="4FA9A933" w14:textId="77777777" w:rsidR="008071CA" w:rsidRPr="008071CA"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Operation system/platform: </w:t>
      </w:r>
      <w:r w:rsidR="008071CA" w:rsidRPr="008071CA">
        <w:rPr>
          <w:rFonts w:ascii="Cambria" w:eastAsia="Times New Roman" w:hAnsi="Cambria" w:cstheme="minorHAnsi"/>
          <w:bCs/>
          <w:color w:val="000000"/>
        </w:rPr>
        <w:t xml:space="preserve">Operating Systems Linux, Unix, Windows server  </w:t>
      </w:r>
    </w:p>
    <w:p w14:paraId="3ACCDC06" w14:textId="77777777" w:rsid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Applications: </w:t>
      </w:r>
      <w:r w:rsidRPr="00FB1803">
        <w:rPr>
          <w:rFonts w:ascii="Cambria" w:eastAsia="Times New Roman" w:hAnsi="Cambria" w:cstheme="minorHAnsi"/>
          <w:bCs/>
          <w:color w:val="000000"/>
        </w:rPr>
        <w:t>QNXT, Facets, Track Wise</w:t>
      </w:r>
    </w:p>
    <w:p w14:paraId="6021AB7E" w14:textId="1F4C061B" w:rsidR="00F9273D" w:rsidRPr="00AD5CB5" w:rsidRDefault="00AD5CB5" w:rsidP="00FB1803">
      <w:pPr>
        <w:tabs>
          <w:tab w:val="left" w:pos="2070"/>
        </w:tabs>
        <w:spacing w:after="0" w:line="240" w:lineRule="auto"/>
        <w:ind w:left="270" w:right="180" w:hanging="270"/>
        <w:jc w:val="both"/>
        <w:rPr>
          <w:rFonts w:ascii="Cambria" w:eastAsia="Times New Roman" w:hAnsi="Cambria" w:cstheme="minorHAnsi"/>
        </w:rPr>
      </w:pPr>
      <w:r>
        <w:rPr>
          <w:rFonts w:ascii="Times New Roman" w:eastAsia="Batang" w:hAnsi="Times New Roman"/>
          <w:b/>
          <w:bCs/>
          <w:sz w:val="24"/>
          <w:szCs w:val="24"/>
        </w:rPr>
        <w:t>Business Analysis Skills</w:t>
      </w:r>
      <w:proofErr w:type="gramStart"/>
      <w:r>
        <w:rPr>
          <w:rFonts w:ascii="Times New Roman" w:eastAsia="Batang" w:hAnsi="Times New Roman"/>
          <w:b/>
          <w:bCs/>
          <w:sz w:val="24"/>
          <w:szCs w:val="24"/>
        </w:rPr>
        <w:t xml:space="preserve">:  </w:t>
      </w:r>
      <w:r w:rsidRPr="00AD5CB5">
        <w:rPr>
          <w:rFonts w:ascii="Cambria" w:eastAsia="Batang" w:hAnsi="Cambria"/>
          <w:bCs/>
        </w:rPr>
        <w:t>Business</w:t>
      </w:r>
      <w:proofErr w:type="gramEnd"/>
      <w:r w:rsidRPr="00AD5CB5">
        <w:rPr>
          <w:rFonts w:ascii="Cambria" w:eastAsia="Batang" w:hAnsi="Cambria"/>
          <w:bCs/>
        </w:rPr>
        <w:t xml:space="preserve"> Requirement Definition (BRD), Business Process Analysis &amp; Design, UML, GA</w:t>
      </w:r>
      <w:r w:rsidR="00C93136">
        <w:rPr>
          <w:rFonts w:ascii="Cambria" w:eastAsia="Batang" w:hAnsi="Cambria"/>
          <w:bCs/>
        </w:rPr>
        <w:t>P Analysis, Workflow, Dataflow,</w:t>
      </w:r>
      <w:r w:rsidR="00A222F5">
        <w:rPr>
          <w:rFonts w:ascii="Cambria" w:eastAsia="Batang" w:hAnsi="Cambria"/>
          <w:bCs/>
        </w:rPr>
        <w:t xml:space="preserve"> </w:t>
      </w:r>
      <w:r w:rsidR="00C93136">
        <w:rPr>
          <w:rFonts w:ascii="Cambria" w:eastAsia="Batang" w:hAnsi="Cambria"/>
          <w:bCs/>
        </w:rPr>
        <w:t>AXIOM,</w:t>
      </w:r>
      <w:r w:rsidR="00A222F5">
        <w:rPr>
          <w:rFonts w:ascii="Cambria" w:eastAsia="Batang" w:hAnsi="Cambria"/>
          <w:bCs/>
        </w:rPr>
        <w:t xml:space="preserve"> </w:t>
      </w:r>
      <w:r w:rsidR="009E72A3" w:rsidRPr="009E72A3">
        <w:rPr>
          <w:rFonts w:ascii="Cambria" w:eastAsia="Batang" w:hAnsi="Cambria"/>
          <w:bCs/>
        </w:rPr>
        <w:t xml:space="preserve">STIBO Step </w:t>
      </w:r>
      <w:r w:rsidR="00C2542D" w:rsidRPr="009E72A3">
        <w:rPr>
          <w:rFonts w:ascii="Cambria" w:eastAsia="Batang" w:hAnsi="Cambria"/>
          <w:bCs/>
        </w:rPr>
        <w:t>Solutions, Data</w:t>
      </w:r>
      <w:r w:rsidRPr="00AD5CB5">
        <w:rPr>
          <w:rFonts w:ascii="Cambria" w:eastAsia="Batang" w:hAnsi="Cambria"/>
          <w:bCs/>
        </w:rPr>
        <w:t xml:space="preserve"> Modeling Entity-Relation Diagrams (ERD).</w:t>
      </w:r>
    </w:p>
    <w:p w14:paraId="06BCEE66" w14:textId="77777777" w:rsidR="0076004C" w:rsidRPr="00AD5CB5" w:rsidRDefault="0076004C" w:rsidP="009D1D70">
      <w:pPr>
        <w:shd w:val="clear" w:color="auto" w:fill="FFFFFF"/>
        <w:spacing w:after="120" w:line="240" w:lineRule="auto"/>
        <w:outlineLvl w:val="1"/>
        <w:rPr>
          <w:rFonts w:ascii="Cambria" w:eastAsia="Times New Roman" w:hAnsi="Cambria" w:cstheme="minorHAnsi"/>
          <w:bCs/>
          <w:color w:val="000000"/>
        </w:rPr>
      </w:pPr>
    </w:p>
    <w:p w14:paraId="19126891" w14:textId="77777777" w:rsidR="009D1D70" w:rsidRPr="000B15D6" w:rsidRDefault="00553777" w:rsidP="0076004C">
      <w:pPr>
        <w:shd w:val="clear" w:color="auto" w:fill="FFFFFF"/>
        <w:spacing w:after="120" w:line="240" w:lineRule="auto"/>
        <w:outlineLvl w:val="1"/>
        <w:rPr>
          <w:rFonts w:ascii="Cambria" w:eastAsia="Times New Roman" w:hAnsi="Cambria" w:cstheme="minorHAnsi"/>
          <w:b/>
          <w:bCs/>
          <w:color w:val="000000"/>
        </w:rPr>
      </w:pPr>
      <w:r w:rsidRPr="000B15D6">
        <w:rPr>
          <w:rFonts w:ascii="Cambria" w:eastAsia="Times New Roman" w:hAnsi="Cambria" w:cstheme="minorHAnsi"/>
          <w:b/>
          <w:bCs/>
          <w:color w:val="000000"/>
        </w:rPr>
        <w:t>Work Experience</w:t>
      </w:r>
    </w:p>
    <w:p w14:paraId="72424E47" w14:textId="77777777" w:rsidR="0076004C" w:rsidRPr="000B15D6" w:rsidRDefault="0076004C" w:rsidP="00553777">
      <w:pPr>
        <w:shd w:val="clear" w:color="auto" w:fill="FFFFFF"/>
        <w:spacing w:after="0" w:line="240" w:lineRule="auto"/>
        <w:rPr>
          <w:rFonts w:ascii="Cambria" w:eastAsia="Times New Roman" w:hAnsi="Cambria" w:cstheme="minorHAnsi"/>
          <w:b/>
          <w:bCs/>
          <w:color w:val="000000"/>
        </w:rPr>
      </w:pPr>
    </w:p>
    <w:p w14:paraId="74C1DE32" w14:textId="77777777" w:rsidR="00DD72B1" w:rsidRPr="000B15D6" w:rsidRDefault="00750D1C" w:rsidP="00750D1C">
      <w:pPr>
        <w:shd w:val="clear" w:color="auto" w:fill="FFFFFF"/>
        <w:spacing w:after="0" w:line="240" w:lineRule="auto"/>
        <w:rPr>
          <w:rFonts w:ascii="Cambria" w:eastAsia="Times New Roman" w:hAnsi="Cambria" w:cstheme="minorHAnsi"/>
          <w:b/>
          <w:bCs/>
          <w:color w:val="000000"/>
        </w:rPr>
      </w:pPr>
      <w:bookmarkStart w:id="0" w:name="_Hlk506367635"/>
      <w:r w:rsidRPr="00750D1C">
        <w:rPr>
          <w:rFonts w:ascii="Cambria" w:eastAsia="Times New Roman" w:hAnsi="Cambria" w:cstheme="minorHAnsi"/>
          <w:b/>
          <w:bCs/>
          <w:color w:val="000000"/>
        </w:rPr>
        <w:t>Charter Commu</w:t>
      </w:r>
      <w:r>
        <w:rPr>
          <w:rFonts w:ascii="Cambria" w:eastAsia="Times New Roman" w:hAnsi="Cambria" w:cstheme="minorHAnsi"/>
          <w:b/>
          <w:bCs/>
          <w:color w:val="000000"/>
        </w:rPr>
        <w:t>nications, River port drive, MO</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9D20BA">
        <w:rPr>
          <w:rFonts w:ascii="Cambria" w:eastAsia="Times New Roman" w:hAnsi="Cambria" w:cstheme="minorHAnsi"/>
          <w:b/>
          <w:bCs/>
          <w:color w:val="000000"/>
        </w:rPr>
        <w:tab/>
      </w:r>
      <w:r w:rsidR="00DC396E">
        <w:rPr>
          <w:rFonts w:ascii="Cambria" w:eastAsia="Times New Roman" w:hAnsi="Cambria" w:cstheme="minorHAnsi"/>
          <w:b/>
          <w:bCs/>
          <w:color w:val="000000"/>
        </w:rPr>
        <w:t>Oct</w:t>
      </w:r>
      <w:r w:rsidR="00DC396E" w:rsidRPr="000B15D6">
        <w:rPr>
          <w:rFonts w:ascii="Cambria" w:eastAsia="Times New Roman" w:hAnsi="Cambria" w:cstheme="minorHAnsi"/>
          <w:b/>
          <w:bCs/>
          <w:color w:val="000000"/>
        </w:rPr>
        <w:t xml:space="preserve"> 201</w:t>
      </w:r>
      <w:r w:rsidR="00DC396E">
        <w:rPr>
          <w:rFonts w:ascii="Cambria" w:eastAsia="Times New Roman" w:hAnsi="Cambria" w:cstheme="minorHAnsi"/>
          <w:b/>
          <w:bCs/>
          <w:color w:val="000000"/>
        </w:rPr>
        <w:t>6</w:t>
      </w:r>
      <w:r w:rsidR="00DC396E" w:rsidRPr="000B15D6">
        <w:rPr>
          <w:rFonts w:ascii="Cambria" w:eastAsia="Times New Roman" w:hAnsi="Cambria" w:cstheme="minorHAnsi"/>
          <w:b/>
          <w:bCs/>
          <w:color w:val="000000"/>
        </w:rPr>
        <w:t xml:space="preserve"> to Present</w:t>
      </w:r>
    </w:p>
    <w:p w14:paraId="4C760D4A" w14:textId="60B1D043" w:rsidR="009D1D70" w:rsidRPr="000B15D6" w:rsidRDefault="00AE6B17" w:rsidP="00DC396E">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 xml:space="preserve">Agile </w:t>
      </w:r>
      <w:r w:rsidR="00F23A43">
        <w:rPr>
          <w:rFonts w:ascii="Cambria" w:eastAsia="Times New Roman" w:hAnsi="Cambria" w:cstheme="minorHAnsi"/>
          <w:b/>
          <w:bCs/>
          <w:color w:val="000000"/>
        </w:rPr>
        <w:t>Business Analyst</w:t>
      </w:r>
      <w:r w:rsidR="00DC396E">
        <w:rPr>
          <w:rFonts w:ascii="Cambria" w:eastAsia="Times New Roman" w:hAnsi="Cambria" w:cstheme="minorHAnsi"/>
          <w:b/>
          <w:bCs/>
          <w:color w:val="000000"/>
        </w:rPr>
        <w:t xml:space="preserve"> </w:t>
      </w:r>
    </w:p>
    <w:p w14:paraId="67E8A3BA" w14:textId="77777777" w:rsidR="00CC5BEB" w:rsidRPr="000B15D6" w:rsidRDefault="000C2B29" w:rsidP="00BE4BA9">
      <w:pPr>
        <w:shd w:val="clear" w:color="auto" w:fill="FFFFFF"/>
        <w:spacing w:after="0" w:line="240" w:lineRule="auto"/>
        <w:rPr>
          <w:rFonts w:ascii="Cambria" w:eastAsia="Times New Roman" w:hAnsi="Cambria" w:cstheme="minorHAnsi"/>
          <w:color w:val="333333"/>
        </w:rPr>
      </w:pPr>
      <w:r w:rsidRPr="000B15D6">
        <w:rPr>
          <w:rFonts w:ascii="Cambria" w:eastAsia="Times New Roman" w:hAnsi="Cambria" w:cstheme="minorHAnsi"/>
          <w:b/>
          <w:bCs/>
          <w:color w:val="000000"/>
        </w:rPr>
        <w:t>Responsibilities</w:t>
      </w:r>
      <w:r w:rsidRPr="000B15D6">
        <w:rPr>
          <w:rFonts w:ascii="Cambria" w:eastAsia="Times New Roman" w:hAnsi="Cambria" w:cstheme="minorHAnsi"/>
          <w:color w:val="333333"/>
        </w:rPr>
        <w:t>: </w:t>
      </w:r>
      <w:bookmarkEnd w:id="0"/>
    </w:p>
    <w:p w14:paraId="1ECC505E" w14:textId="77777777" w:rsidR="00990D8A" w:rsidRPr="00990D8A" w:rsidRDefault="00C80448"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C80448">
        <w:rPr>
          <w:rFonts w:ascii="Cambria" w:hAnsi="Cambria" w:cstheme="minorHAnsi"/>
          <w:color w:val="000000"/>
          <w:shd w:val="clear" w:color="auto" w:fill="FFFFFF"/>
        </w:rPr>
        <w:t xml:space="preserve">Gathered requirements by coordinating and </w:t>
      </w:r>
      <w:proofErr w:type="gramStart"/>
      <w:r w:rsidRPr="00C80448">
        <w:rPr>
          <w:rFonts w:ascii="Cambria" w:hAnsi="Cambria" w:cstheme="minorHAnsi"/>
          <w:color w:val="000000"/>
          <w:shd w:val="clear" w:color="auto" w:fill="FFFFFF"/>
        </w:rPr>
        <w:t>interviewing with</w:t>
      </w:r>
      <w:proofErr w:type="gramEnd"/>
      <w:r w:rsidRPr="00C80448">
        <w:rPr>
          <w:rFonts w:ascii="Cambria" w:hAnsi="Cambria" w:cstheme="minorHAnsi"/>
          <w:color w:val="000000"/>
          <w:shd w:val="clear" w:color="auto" w:fill="FFFFFF"/>
        </w:rPr>
        <w:t xml:space="preserve"> Subject Matter Experts (SME)s and Product Owner</w:t>
      </w:r>
      <w:r>
        <w:rPr>
          <w:rFonts w:ascii="Cambria" w:hAnsi="Cambria" w:cstheme="minorHAnsi"/>
          <w:color w:val="000000"/>
          <w:shd w:val="clear" w:color="auto" w:fill="FFFFFF"/>
        </w:rPr>
        <w:t>.</w:t>
      </w:r>
      <w:r w:rsidR="00990D8A" w:rsidRPr="00990D8A">
        <w:rPr>
          <w:rFonts w:ascii="Arial" w:hAnsi="Arial" w:cs="Arial"/>
          <w:color w:val="333333"/>
          <w:sz w:val="20"/>
          <w:szCs w:val="20"/>
          <w:shd w:val="clear" w:color="auto" w:fill="FFFFFF"/>
        </w:rPr>
        <w:t xml:space="preserve"> </w:t>
      </w:r>
    </w:p>
    <w:p w14:paraId="62DDFA39" w14:textId="5135FA33" w:rsidR="000C2B29" w:rsidRPr="00C80448" w:rsidRDefault="00990D8A"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990D8A">
        <w:rPr>
          <w:rFonts w:ascii="Cambria" w:hAnsi="Cambria" w:cstheme="minorHAnsi"/>
          <w:color w:val="000000"/>
          <w:shd w:val="clear" w:color="auto" w:fill="FFFFFF"/>
        </w:rPr>
        <w:t>Helped Product owner in prioritizing the user stories based on the workload expected. </w:t>
      </w:r>
    </w:p>
    <w:p w14:paraId="78D54CDF" w14:textId="77777777" w:rsidR="00C90EAE" w:rsidRPr="000B15D6" w:rsidRDefault="00C90EAE" w:rsidP="00DC396E">
      <w:pPr>
        <w:pStyle w:val="ListParagraph"/>
        <w:numPr>
          <w:ilvl w:val="0"/>
          <w:numId w:val="35"/>
        </w:numPr>
        <w:shd w:val="clear" w:color="auto" w:fill="FFFFFF"/>
        <w:spacing w:before="150" w:after="75" w:line="240" w:lineRule="auto"/>
        <w:rPr>
          <w:rFonts w:ascii="Cambria" w:eastAsia="Times New Roman" w:hAnsi="Cambria" w:cstheme="minorHAnsi"/>
          <w:color w:val="333333"/>
        </w:rPr>
      </w:pPr>
      <w:r w:rsidRPr="000B15D6">
        <w:rPr>
          <w:rFonts w:ascii="Cambria" w:hAnsi="Cambria" w:cstheme="minorHAnsi"/>
          <w:color w:val="000000"/>
          <w:shd w:val="clear" w:color="auto" w:fill="FFFFFF"/>
        </w:rPr>
        <w:t>Responsible for designing and deploying best SCM processes and procedure</w:t>
      </w:r>
    </w:p>
    <w:p w14:paraId="29F303FE" w14:textId="77777777" w:rsidR="00FB1803" w:rsidRDefault="00DD5958" w:rsidP="00DC396E">
      <w:pPr>
        <w:pStyle w:val="ListParagraph"/>
        <w:numPr>
          <w:ilvl w:val="0"/>
          <w:numId w:val="35"/>
        </w:numPr>
        <w:spacing w:before="150" w:after="75" w:line="240" w:lineRule="auto"/>
        <w:rPr>
          <w:rFonts w:ascii="Cambria" w:hAnsi="Cambria" w:cstheme="minorHAnsi"/>
          <w:color w:val="000000"/>
          <w:shd w:val="clear" w:color="auto" w:fill="FFFFFF"/>
        </w:rPr>
      </w:pPr>
      <w:r w:rsidRPr="00DD5958">
        <w:rPr>
          <w:rFonts w:ascii="Cambria" w:hAnsi="Cambria" w:cstheme="minorHAnsi"/>
          <w:color w:val="000000"/>
          <w:shd w:val="clear" w:color="auto" w:fill="FFFFFF"/>
        </w:rPr>
        <w:t xml:space="preserve">Used Agile SCRUM methodology for tracking defects and managing the project. </w:t>
      </w:r>
    </w:p>
    <w:p w14:paraId="529BA7DC" w14:textId="38838C46" w:rsidR="00990D8A" w:rsidRDefault="00990D8A" w:rsidP="00DC396E">
      <w:pPr>
        <w:pStyle w:val="ListParagraph"/>
        <w:numPr>
          <w:ilvl w:val="0"/>
          <w:numId w:val="35"/>
        </w:numPr>
        <w:spacing w:before="150" w:after="75"/>
        <w:rPr>
          <w:rFonts w:ascii="Cambria" w:hAnsi="Cambria" w:cstheme="minorHAnsi"/>
          <w:color w:val="000000"/>
          <w:shd w:val="clear" w:color="auto" w:fill="FFFFFF"/>
        </w:rPr>
      </w:pPr>
      <w:r w:rsidRPr="00990D8A">
        <w:rPr>
          <w:rFonts w:ascii="Cambria" w:hAnsi="Cambria" w:cstheme="minorHAnsi"/>
          <w:color w:val="000000"/>
          <w:shd w:val="clear" w:color="auto" w:fill="FFFFFF"/>
        </w:rPr>
        <w:lastRenderedPageBreak/>
        <w:t>Primary focus on product quality and functionality. Coordinated the work efforts of internal departments including development, documentation, and marketing to achieve a successful product release and launch efforts</w:t>
      </w:r>
      <w:r>
        <w:rPr>
          <w:rFonts w:ascii="Cambria" w:hAnsi="Cambria" w:cstheme="minorHAnsi"/>
          <w:color w:val="000000"/>
          <w:shd w:val="clear" w:color="auto" w:fill="FFFFFF"/>
        </w:rPr>
        <w:t>.</w:t>
      </w:r>
    </w:p>
    <w:p w14:paraId="212E08C3" w14:textId="0CAFE2C7" w:rsidR="00DD5958" w:rsidRPr="00DD5958" w:rsidRDefault="00DD5958" w:rsidP="00DC396E">
      <w:pPr>
        <w:pStyle w:val="ListParagraph"/>
        <w:numPr>
          <w:ilvl w:val="0"/>
          <w:numId w:val="35"/>
        </w:numPr>
        <w:spacing w:before="150" w:after="75"/>
        <w:rPr>
          <w:rFonts w:ascii="Cambria" w:hAnsi="Cambria" w:cstheme="minorHAnsi"/>
          <w:color w:val="000000"/>
          <w:shd w:val="clear" w:color="auto" w:fill="FFFFFF"/>
        </w:rPr>
      </w:pPr>
      <w:r w:rsidRPr="00DD5958">
        <w:rPr>
          <w:rFonts w:ascii="Cambria" w:hAnsi="Cambria" w:cstheme="minorHAnsi"/>
          <w:color w:val="000000"/>
          <w:shd w:val="clear" w:color="auto" w:fill="FFFFFF"/>
        </w:rPr>
        <w:t>Used SQL database and created Restful web API using node.js which was consumed using AJAX calls to transmit data from server to client.</w:t>
      </w:r>
    </w:p>
    <w:p w14:paraId="7E12DF1A" w14:textId="77777777" w:rsidR="008B12A8" w:rsidRDefault="00CC5BEB"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Involved in Full Project life cycle and worked under th</w:t>
      </w:r>
      <w:r w:rsidR="00750D1C">
        <w:rPr>
          <w:rFonts w:ascii="Cambria" w:hAnsi="Cambria" w:cstheme="minorHAnsi"/>
          <w:color w:val="000000"/>
          <w:shd w:val="clear" w:color="auto" w:fill="FFFFFF"/>
        </w:rPr>
        <w:t>e agile methodology used scrum.</w:t>
      </w:r>
      <w:r w:rsidR="008B12A8" w:rsidRPr="008B12A8">
        <w:rPr>
          <w:rFonts w:ascii="Cambria" w:hAnsi="Cambria" w:cstheme="minorHAnsi"/>
          <w:color w:val="000000"/>
          <w:shd w:val="clear" w:color="auto" w:fill="FFFFFF"/>
        </w:rPr>
        <w:t xml:space="preserve"> </w:t>
      </w:r>
    </w:p>
    <w:p w14:paraId="79E51C84" w14:textId="6583FCB2" w:rsidR="00990D8A" w:rsidRDefault="00990D8A" w:rsidP="00DC396E">
      <w:pPr>
        <w:pStyle w:val="ListParagraph"/>
        <w:numPr>
          <w:ilvl w:val="0"/>
          <w:numId w:val="35"/>
        </w:numPr>
        <w:rPr>
          <w:rFonts w:ascii="Cambria" w:hAnsi="Cambria" w:cstheme="minorHAnsi"/>
          <w:color w:val="000000"/>
          <w:shd w:val="clear" w:color="auto" w:fill="FFFFFF"/>
        </w:rPr>
      </w:pPr>
      <w:r w:rsidRPr="00990D8A">
        <w:rPr>
          <w:rFonts w:ascii="Cambria" w:hAnsi="Cambria" w:cstheme="minorHAnsi"/>
          <w:color w:val="000000"/>
          <w:shd w:val="clear" w:color="auto" w:fill="FFFFFF"/>
        </w:rPr>
        <w:t>Responsible for product</w:t>
      </w:r>
      <w:r>
        <w:rPr>
          <w:rFonts w:ascii="Cambria" w:hAnsi="Cambria" w:cstheme="minorHAnsi"/>
          <w:color w:val="000000"/>
          <w:shd w:val="clear" w:color="auto" w:fill="FFFFFF"/>
        </w:rPr>
        <w:t xml:space="preserve"> </w:t>
      </w:r>
      <w:r w:rsidRPr="00990D8A">
        <w:rPr>
          <w:rFonts w:ascii="Cambria" w:hAnsi="Cambria" w:cstheme="minorHAnsi"/>
          <w:color w:val="000000"/>
          <w:shd w:val="clear" w:color="auto" w:fill="FFFFFF"/>
        </w:rPr>
        <w:t>licensing, and lifecycle management. </w:t>
      </w:r>
    </w:p>
    <w:p w14:paraId="55AF3F41" w14:textId="77777777"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 xml:space="preserve">Documented the defects and their trailing history in </w:t>
      </w:r>
      <w:proofErr w:type="gramStart"/>
      <w:r w:rsidRPr="00CA397C">
        <w:rPr>
          <w:rFonts w:ascii="Cambria" w:hAnsi="Cambria" w:cstheme="minorHAnsi"/>
          <w:color w:val="000000"/>
          <w:shd w:val="clear" w:color="auto" w:fill="FFFFFF"/>
        </w:rPr>
        <w:t>the ServiceNow</w:t>
      </w:r>
      <w:proofErr w:type="gramEnd"/>
      <w:r w:rsidRPr="00CA397C">
        <w:rPr>
          <w:rFonts w:ascii="Cambria" w:hAnsi="Cambria" w:cstheme="minorHAnsi"/>
          <w:color w:val="000000"/>
          <w:shd w:val="clear" w:color="auto" w:fill="FFFFFF"/>
        </w:rPr>
        <w:t xml:space="preserve"> and helped developers recreate defects by executing the related scenarios </w:t>
      </w:r>
      <w:proofErr w:type="gramStart"/>
      <w:r w:rsidRPr="00CA397C">
        <w:rPr>
          <w:rFonts w:ascii="Cambria" w:hAnsi="Cambria" w:cstheme="minorHAnsi"/>
          <w:color w:val="000000"/>
          <w:shd w:val="clear" w:color="auto" w:fill="FFFFFF"/>
        </w:rPr>
        <w:t>in order to</w:t>
      </w:r>
      <w:proofErr w:type="gramEnd"/>
      <w:r w:rsidRPr="00CA397C">
        <w:rPr>
          <w:rFonts w:ascii="Cambria" w:hAnsi="Cambria" w:cstheme="minorHAnsi"/>
          <w:color w:val="000000"/>
          <w:shd w:val="clear" w:color="auto" w:fill="FFFFFF"/>
        </w:rPr>
        <w:t xml:space="preserve"> identify the root cause of defect. </w:t>
      </w:r>
    </w:p>
    <w:p w14:paraId="7FBB1ECC" w14:textId="3F1A7A27" w:rsidR="00AD50F6" w:rsidRDefault="00AD50F6" w:rsidP="00DC396E">
      <w:pPr>
        <w:pStyle w:val="ListParagraph"/>
        <w:numPr>
          <w:ilvl w:val="0"/>
          <w:numId w:val="35"/>
        </w:numPr>
        <w:rPr>
          <w:rFonts w:ascii="Cambria" w:hAnsi="Cambria" w:cstheme="minorHAnsi"/>
          <w:color w:val="000000"/>
          <w:shd w:val="clear" w:color="auto" w:fill="FFFFFF"/>
        </w:rPr>
      </w:pPr>
      <w:r w:rsidRPr="00AD50F6">
        <w:rPr>
          <w:rFonts w:ascii="Cambria" w:hAnsi="Cambria" w:cstheme="minorHAnsi"/>
          <w:color w:val="000000"/>
          <w:shd w:val="clear" w:color="auto" w:fill="FFFFFF"/>
        </w:rPr>
        <w:t>Designed and developed </w:t>
      </w:r>
      <w:proofErr w:type="spellStart"/>
      <w:r w:rsidRPr="00AD50F6">
        <w:rPr>
          <w:rFonts w:ascii="Cambria" w:hAnsi="Cambria" w:cstheme="minorHAnsi"/>
          <w:color w:val="000000"/>
          <w:shd w:val="clear" w:color="auto" w:fill="FFFFFF"/>
        </w:rPr>
        <w:t>Qlikview</w:t>
      </w:r>
      <w:proofErr w:type="spellEnd"/>
      <w:r w:rsidRPr="00AD50F6">
        <w:rPr>
          <w:rFonts w:ascii="Cambria" w:hAnsi="Cambria" w:cstheme="minorHAnsi"/>
          <w:color w:val="000000"/>
          <w:shd w:val="clear" w:color="auto" w:fill="FFFFFF"/>
        </w:rPr>
        <w:t> report using combinations of charts and tables. </w:t>
      </w:r>
    </w:p>
    <w:p w14:paraId="28208620" w14:textId="262F4D74" w:rsidR="008B12A8" w:rsidRPr="008B12A8" w:rsidRDefault="00E10AE8" w:rsidP="00DC396E">
      <w:pPr>
        <w:pStyle w:val="ListParagraph"/>
        <w:numPr>
          <w:ilvl w:val="0"/>
          <w:numId w:val="35"/>
        </w:numPr>
        <w:rPr>
          <w:rFonts w:ascii="Cambria" w:hAnsi="Cambria" w:cstheme="minorHAnsi"/>
          <w:color w:val="000000"/>
          <w:shd w:val="clear" w:color="auto" w:fill="FFFFFF"/>
        </w:rPr>
      </w:pPr>
      <w:r w:rsidRPr="00E10AE8">
        <w:rPr>
          <w:rFonts w:ascii="Cambria" w:hAnsi="Cambria" w:cstheme="minorHAnsi"/>
          <w:color w:val="000000"/>
          <w:shd w:val="clear" w:color="auto" w:fill="FFFFFF"/>
        </w:rPr>
        <w:t>Responsible for product definition and feature priority based on market analysis, competitive research, and customer input.</w:t>
      </w:r>
    </w:p>
    <w:p w14:paraId="64FC7FC5" w14:textId="77777777" w:rsidR="001B2A05" w:rsidRDefault="001B2A05" w:rsidP="00DC396E">
      <w:pPr>
        <w:pStyle w:val="ListParagraph"/>
        <w:numPr>
          <w:ilvl w:val="0"/>
          <w:numId w:val="35"/>
        </w:numPr>
        <w:rPr>
          <w:rFonts w:ascii="Cambria" w:hAnsi="Cambria" w:cstheme="minorHAnsi"/>
          <w:color w:val="000000"/>
          <w:shd w:val="clear" w:color="auto" w:fill="FFFFFF"/>
        </w:rPr>
      </w:pPr>
      <w:r w:rsidRPr="001B2A05">
        <w:rPr>
          <w:rFonts w:ascii="Cambria" w:hAnsi="Cambria" w:cstheme="minorHAnsi"/>
          <w:color w:val="000000"/>
          <w:shd w:val="clear" w:color="auto" w:fill="FFFFFF"/>
        </w:rPr>
        <w:t>Manage implementation, installation, documentation, and maintenance of the Dynamics 365 App for Outlook. </w:t>
      </w:r>
    </w:p>
    <w:p w14:paraId="3A60A9D1" w14:textId="02828A33" w:rsidR="008A534C" w:rsidRDefault="008A534C" w:rsidP="00DC396E">
      <w:pPr>
        <w:pStyle w:val="ListParagraph"/>
        <w:numPr>
          <w:ilvl w:val="0"/>
          <w:numId w:val="35"/>
        </w:numPr>
        <w:rPr>
          <w:rFonts w:ascii="Cambria" w:hAnsi="Cambria" w:cstheme="minorHAnsi"/>
          <w:color w:val="000000"/>
          <w:shd w:val="clear" w:color="auto" w:fill="FFFFFF"/>
        </w:rPr>
      </w:pPr>
      <w:r w:rsidRPr="008A534C">
        <w:rPr>
          <w:rFonts w:ascii="Cambria" w:hAnsi="Cambria" w:cstheme="minorHAnsi"/>
          <w:color w:val="000000"/>
          <w:shd w:val="clear" w:color="auto" w:fill="FFFFFF"/>
        </w:rPr>
        <w:t>Completes day-to-day marketing tasks and projects utilizing Microsoft Dynamics 365 (CRM)</w:t>
      </w:r>
    </w:p>
    <w:p w14:paraId="4C1A412F" w14:textId="295F7724"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Maintained and administered the implemented instance of ServiceNow and performed tasks such as Configuring Users, company, site, location and other existing fields, Support Groups, assignment </w:t>
      </w:r>
    </w:p>
    <w:p w14:paraId="743EA12A" w14:textId="53BB1B7C" w:rsidR="0044763F" w:rsidRPr="0044763F" w:rsidRDefault="00356177" w:rsidP="00DC396E">
      <w:pPr>
        <w:pStyle w:val="ListParagraph"/>
        <w:numPr>
          <w:ilvl w:val="0"/>
          <w:numId w:val="35"/>
        </w:numPr>
        <w:rPr>
          <w:rFonts w:ascii="Cambria" w:hAnsi="Cambria" w:cstheme="minorHAnsi"/>
          <w:color w:val="000000"/>
          <w:shd w:val="clear" w:color="auto" w:fill="FFFFFF"/>
        </w:rPr>
      </w:pPr>
      <w:r>
        <w:rPr>
          <w:rFonts w:ascii="Cambria" w:hAnsi="Cambria" w:cstheme="minorHAnsi"/>
          <w:color w:val="000000"/>
          <w:shd w:val="clear" w:color="auto" w:fill="FFFFFF"/>
        </w:rPr>
        <w:t>Worked with</w:t>
      </w:r>
      <w:r w:rsidRPr="00356177">
        <w:rPr>
          <w:rFonts w:ascii="Cambria" w:hAnsi="Cambria" w:cstheme="minorHAnsi"/>
          <w:color w:val="000000"/>
          <w:shd w:val="clear" w:color="auto" w:fill="FFFFFF"/>
        </w:rPr>
        <w:t xml:space="preserve"> multiple project teams of technical professionals through all phases of the SDLC using technologies including Oracle, Erwin, Data Stage, Data Warehousing, Web sphere and Cognos. </w:t>
      </w:r>
    </w:p>
    <w:p w14:paraId="6C1E78C8" w14:textId="3E62ED83" w:rsidR="008B12A8" w:rsidRPr="008B12A8" w:rsidRDefault="0044763F" w:rsidP="00DC396E">
      <w:pPr>
        <w:pStyle w:val="ListParagraph"/>
        <w:numPr>
          <w:ilvl w:val="0"/>
          <w:numId w:val="35"/>
        </w:numPr>
        <w:rPr>
          <w:rFonts w:ascii="Cambria" w:hAnsi="Cambria" w:cstheme="minorHAnsi"/>
          <w:color w:val="000000"/>
          <w:shd w:val="clear" w:color="auto" w:fill="FFFFFF"/>
        </w:rPr>
      </w:pPr>
      <w:r w:rsidRPr="0044763F">
        <w:rPr>
          <w:rFonts w:ascii="Cambria" w:hAnsi="Cambria" w:cstheme="minorHAnsi"/>
          <w:color w:val="000000"/>
          <w:shd w:val="clear" w:color="auto" w:fill="FFFFFF"/>
        </w:rPr>
        <w:t>Aided customers in planning and implementing best practices in manufacturing and PLM / PDM solutions. </w:t>
      </w:r>
    </w:p>
    <w:p w14:paraId="0C54DE84" w14:textId="77777777" w:rsidR="001B2A05"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Assist in the reconciliation of Inventory and Inter-Company transactions, design report to f</w:t>
      </w:r>
      <w:r w:rsidR="001B2A05">
        <w:rPr>
          <w:rFonts w:ascii="Cambria" w:hAnsi="Cambria" w:cstheme="minorHAnsi"/>
          <w:color w:val="000000"/>
          <w:shd w:val="clear" w:color="auto" w:fill="FFFFFF"/>
        </w:rPr>
        <w:t>acilitate these reconciliations</w:t>
      </w:r>
    </w:p>
    <w:p w14:paraId="680C82EB" w14:textId="3F7538FD" w:rsidR="008B12A8" w:rsidRPr="008B12A8" w:rsidRDefault="001B2A05" w:rsidP="00DC396E">
      <w:pPr>
        <w:pStyle w:val="ListParagraph"/>
        <w:numPr>
          <w:ilvl w:val="0"/>
          <w:numId w:val="35"/>
        </w:numPr>
        <w:rPr>
          <w:rFonts w:ascii="Cambria" w:hAnsi="Cambria" w:cstheme="minorHAnsi"/>
          <w:color w:val="000000"/>
          <w:shd w:val="clear" w:color="auto" w:fill="FFFFFF"/>
        </w:rPr>
      </w:pPr>
      <w:r w:rsidRPr="001B2A05">
        <w:rPr>
          <w:rFonts w:ascii="Cambria" w:hAnsi="Cambria" w:cstheme="minorHAnsi"/>
          <w:color w:val="000000"/>
          <w:shd w:val="clear" w:color="auto" w:fill="FFFFFF"/>
        </w:rPr>
        <w:t>Work</w:t>
      </w:r>
      <w:r>
        <w:rPr>
          <w:rFonts w:ascii="Cambria" w:hAnsi="Cambria" w:cstheme="minorHAnsi"/>
          <w:color w:val="000000"/>
          <w:shd w:val="clear" w:color="auto" w:fill="FFFFFF"/>
        </w:rPr>
        <w:t>ed</w:t>
      </w:r>
      <w:r w:rsidRPr="001B2A05">
        <w:rPr>
          <w:rFonts w:ascii="Cambria" w:hAnsi="Cambria" w:cstheme="minorHAnsi"/>
          <w:color w:val="000000"/>
          <w:shd w:val="clear" w:color="auto" w:fill="FFFFFF"/>
        </w:rPr>
        <w:t xml:space="preserve"> with Dynamics 365 to make customizations and user-friendly changes to the system based on user feedback. Create and provide training information for associates. </w:t>
      </w:r>
    </w:p>
    <w:p w14:paraId="7F182654" w14:textId="77777777"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 xml:space="preserve">Documented the defects and their trailing history in </w:t>
      </w:r>
      <w:proofErr w:type="gramStart"/>
      <w:r w:rsidRPr="00CA397C">
        <w:rPr>
          <w:rFonts w:ascii="Cambria" w:hAnsi="Cambria" w:cstheme="minorHAnsi"/>
          <w:color w:val="000000"/>
          <w:shd w:val="clear" w:color="auto" w:fill="FFFFFF"/>
        </w:rPr>
        <w:t>the ServiceNow</w:t>
      </w:r>
      <w:proofErr w:type="gramEnd"/>
      <w:r w:rsidRPr="00CA397C">
        <w:rPr>
          <w:rFonts w:ascii="Cambria" w:hAnsi="Cambria" w:cstheme="minorHAnsi"/>
          <w:color w:val="000000"/>
          <w:shd w:val="clear" w:color="auto" w:fill="FFFFFF"/>
        </w:rPr>
        <w:t xml:space="preserve"> and helped developers recreate defects by executing the related scenarios </w:t>
      </w:r>
      <w:proofErr w:type="gramStart"/>
      <w:r w:rsidRPr="00CA397C">
        <w:rPr>
          <w:rFonts w:ascii="Cambria" w:hAnsi="Cambria" w:cstheme="minorHAnsi"/>
          <w:color w:val="000000"/>
          <w:shd w:val="clear" w:color="auto" w:fill="FFFFFF"/>
        </w:rPr>
        <w:t>in order to</w:t>
      </w:r>
      <w:proofErr w:type="gramEnd"/>
      <w:r w:rsidRPr="00CA397C">
        <w:rPr>
          <w:rFonts w:ascii="Cambria" w:hAnsi="Cambria" w:cstheme="minorHAnsi"/>
          <w:color w:val="000000"/>
          <w:shd w:val="clear" w:color="auto" w:fill="FFFFFF"/>
        </w:rPr>
        <w:t xml:space="preserve"> identify the root cause of defect. </w:t>
      </w:r>
    </w:p>
    <w:p w14:paraId="6DC01412" w14:textId="1FB5089D" w:rsidR="008B12A8" w:rsidRPr="008B12A8" w:rsidRDefault="00024DDC" w:rsidP="00DC396E">
      <w:pPr>
        <w:pStyle w:val="ListParagraph"/>
        <w:numPr>
          <w:ilvl w:val="0"/>
          <w:numId w:val="35"/>
        </w:numPr>
        <w:rPr>
          <w:rFonts w:ascii="Cambria" w:hAnsi="Cambria" w:cstheme="minorHAnsi"/>
          <w:color w:val="000000"/>
          <w:shd w:val="clear" w:color="auto" w:fill="FFFFFF"/>
        </w:rPr>
      </w:pPr>
      <w:r w:rsidRPr="00024DDC">
        <w:rPr>
          <w:rFonts w:ascii="Cambria" w:hAnsi="Cambria" w:cstheme="minorHAnsi"/>
          <w:color w:val="000000"/>
          <w:shd w:val="clear" w:color="auto" w:fill="FFFFFF"/>
        </w:rPr>
        <w:t>Released and Implemented ECOs &amp; Incorporated documents in the Agile PLM (Product Lifecycle Management) System. </w:t>
      </w:r>
    </w:p>
    <w:p w14:paraId="7CCEEBE0" w14:textId="77777777" w:rsid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 xml:space="preserve">Redesigned the Positive Pay process for Accounts Payable </w:t>
      </w:r>
    </w:p>
    <w:p w14:paraId="293BDB99" w14:textId="77777777" w:rsidR="008B12A8" w:rsidRP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Assisted with the setup of utility invoice scanning to import into JDE and electronic data storage</w:t>
      </w:r>
    </w:p>
    <w:p w14:paraId="786453B8" w14:textId="77777777" w:rsidR="008B12A8" w:rsidRP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 xml:space="preserve">Project Manager for the Accounting Data Store (ADS). </w:t>
      </w:r>
    </w:p>
    <w:p w14:paraId="7128F9EF" w14:textId="77777777" w:rsidR="00AD50F6" w:rsidRDefault="00AD50F6" w:rsidP="009D20BA">
      <w:pPr>
        <w:pStyle w:val="ListParagraph"/>
        <w:numPr>
          <w:ilvl w:val="0"/>
          <w:numId w:val="35"/>
        </w:numPr>
        <w:rPr>
          <w:rFonts w:ascii="Cambria" w:hAnsi="Cambria" w:cstheme="minorHAnsi"/>
          <w:color w:val="000000"/>
          <w:shd w:val="clear" w:color="auto" w:fill="FFFFFF"/>
        </w:rPr>
      </w:pPr>
      <w:r w:rsidRPr="00AD50F6">
        <w:rPr>
          <w:rFonts w:ascii="Cambria" w:hAnsi="Cambria" w:cstheme="minorHAnsi"/>
          <w:color w:val="000000"/>
          <w:shd w:val="clear" w:color="auto" w:fill="FFFFFF"/>
        </w:rPr>
        <w:t>Used QlikView Functions (Date and Time, Keep, Join, Mapping, String &amp; Input Fields etc.) for creating dashboards</w:t>
      </w:r>
    </w:p>
    <w:p w14:paraId="05173FC3" w14:textId="7D884E18" w:rsidR="0010335B" w:rsidRPr="009D20BA" w:rsidRDefault="008B12A8" w:rsidP="009D20BA">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 xml:space="preserve">Project Management entails developing user specifications, requirements gathering, resource planning, project plan and </w:t>
      </w:r>
      <w:proofErr w:type="gramStart"/>
      <w:r w:rsidRPr="008B12A8">
        <w:rPr>
          <w:rFonts w:ascii="Cambria" w:hAnsi="Cambria" w:cstheme="minorHAnsi"/>
          <w:color w:val="000000"/>
          <w:shd w:val="clear" w:color="auto" w:fill="FFFFFF"/>
        </w:rPr>
        <w:t>time line</w:t>
      </w:r>
      <w:proofErr w:type="gramEnd"/>
      <w:r w:rsidRPr="008B12A8">
        <w:rPr>
          <w:rFonts w:ascii="Cambria" w:hAnsi="Cambria" w:cstheme="minorHAnsi"/>
          <w:color w:val="000000"/>
          <w:shd w:val="clear" w:color="auto" w:fill="FFFFFF"/>
        </w:rPr>
        <w:t>, initial testing and coordination of user testing. Evaluation of possible solutions and software to fit user’s needs. This included working with 3rd party vendors.</w:t>
      </w:r>
    </w:p>
    <w:p w14:paraId="67F5C426" w14:textId="77777777" w:rsidR="000C2B29" w:rsidRPr="000B15D6" w:rsidRDefault="00553777" w:rsidP="00BE4BA9">
      <w:pPr>
        <w:shd w:val="clear" w:color="auto" w:fill="FFFFFF"/>
        <w:spacing w:after="0" w:line="240" w:lineRule="auto"/>
        <w:rPr>
          <w:rFonts w:ascii="Cambria" w:hAnsi="Cambria" w:cstheme="minorHAnsi"/>
          <w:b/>
          <w:color w:val="000000"/>
          <w:shd w:val="clear" w:color="auto" w:fill="FFFFFF"/>
        </w:rPr>
      </w:pPr>
      <w:bookmarkStart w:id="1" w:name="_Hlk506370367"/>
      <w:r w:rsidRPr="000B15D6">
        <w:rPr>
          <w:rFonts w:ascii="Cambria" w:eastAsia="Times New Roman" w:hAnsi="Cambria" w:cstheme="minorHAnsi"/>
          <w:b/>
          <w:bCs/>
          <w:color w:val="000000"/>
        </w:rPr>
        <w:t>Environment</w:t>
      </w:r>
      <w:r w:rsidRPr="000B15D6">
        <w:rPr>
          <w:rFonts w:ascii="Cambria" w:hAnsi="Cambria" w:cstheme="minorHAnsi"/>
          <w:b/>
          <w:color w:val="000000"/>
          <w:shd w:val="clear" w:color="auto" w:fill="FFFFFF"/>
        </w:rPr>
        <w:t xml:space="preserve">: </w:t>
      </w:r>
    </w:p>
    <w:bookmarkEnd w:id="1"/>
    <w:p w14:paraId="5A72DB5E" w14:textId="1103AD56" w:rsidR="00CC5BEB" w:rsidRDefault="0010335B" w:rsidP="0014097D">
      <w:pPr>
        <w:shd w:val="clear" w:color="auto" w:fill="FFFFFF"/>
        <w:spacing w:before="150" w:after="75" w:line="240" w:lineRule="auto"/>
        <w:rPr>
          <w:rFonts w:ascii="Arial" w:hAnsi="Arial" w:cs="Arial"/>
          <w:color w:val="333333"/>
          <w:sz w:val="20"/>
          <w:szCs w:val="20"/>
          <w:shd w:val="clear" w:color="auto" w:fill="FFFFFF"/>
        </w:rPr>
      </w:pPr>
      <w:r w:rsidRPr="0010335B">
        <w:rPr>
          <w:rFonts w:ascii="Cambria" w:hAnsi="Cambria" w:cstheme="minorHAnsi"/>
          <w:color w:val="000000"/>
          <w:shd w:val="clear" w:color="auto" w:fill="FFFFFF"/>
        </w:rPr>
        <w:t xml:space="preserve">MS SQL Server, JIRA, </w:t>
      </w:r>
      <w:r w:rsidR="00FD657B" w:rsidRPr="0010335B">
        <w:rPr>
          <w:rFonts w:ascii="Cambria" w:hAnsi="Cambria" w:cstheme="minorHAnsi"/>
          <w:color w:val="000000"/>
          <w:shd w:val="clear" w:color="auto" w:fill="FFFFFF"/>
        </w:rPr>
        <w:t>snag</w:t>
      </w:r>
      <w:r w:rsidR="001B2A05">
        <w:rPr>
          <w:rFonts w:ascii="Cambria" w:hAnsi="Cambria" w:cstheme="minorHAnsi"/>
          <w:color w:val="000000"/>
          <w:shd w:val="clear" w:color="auto" w:fill="FFFFFF"/>
        </w:rPr>
        <w:t xml:space="preserve"> it, Dynamics 365</w:t>
      </w:r>
      <w:r w:rsidR="00684182">
        <w:rPr>
          <w:rFonts w:ascii="Cambria" w:hAnsi="Cambria" w:cstheme="minorHAnsi"/>
          <w:color w:val="000000"/>
          <w:shd w:val="clear" w:color="auto" w:fill="FFFFFF"/>
        </w:rPr>
        <w:t>, GIT</w:t>
      </w:r>
      <w:r w:rsidR="00FD657B">
        <w:rPr>
          <w:rFonts w:ascii="Cambria" w:hAnsi="Cambria" w:cstheme="minorHAnsi"/>
          <w:color w:val="000000"/>
          <w:shd w:val="clear" w:color="auto" w:fill="FFFFFF"/>
        </w:rPr>
        <w:t>, MS Visio, Quality Center,</w:t>
      </w:r>
      <w:r w:rsidR="00FD657B" w:rsidRPr="00FD657B">
        <w:rPr>
          <w:rFonts w:ascii="Cambria" w:hAnsi="Cambria" w:cstheme="minorHAnsi"/>
          <w:color w:val="000000"/>
          <w:shd w:val="clear" w:color="auto" w:fill="FFFFFF"/>
        </w:rPr>
        <w:t xml:space="preserve"> Microsoft Office </w:t>
      </w:r>
      <w:r w:rsidR="00684182" w:rsidRPr="00FD657B">
        <w:rPr>
          <w:rFonts w:ascii="Cambria" w:hAnsi="Cambria" w:cstheme="minorHAnsi"/>
          <w:color w:val="000000"/>
          <w:shd w:val="clear" w:color="auto" w:fill="FFFFFF"/>
        </w:rPr>
        <w:t>365</w:t>
      </w:r>
      <w:r w:rsidR="00684182">
        <w:rPr>
          <w:rFonts w:ascii="Cambria" w:hAnsi="Cambria" w:cstheme="minorHAnsi"/>
          <w:color w:val="000000"/>
          <w:shd w:val="clear" w:color="auto" w:fill="FFFFFF"/>
        </w:rPr>
        <w:t>, ServiceNow</w:t>
      </w:r>
      <w:r w:rsidR="00CA397C">
        <w:rPr>
          <w:rFonts w:ascii="Cambria" w:hAnsi="Cambria" w:cstheme="minorHAnsi"/>
          <w:color w:val="000000"/>
          <w:shd w:val="clear" w:color="auto" w:fill="FFFFFF"/>
        </w:rPr>
        <w:t>,</w:t>
      </w:r>
      <w:r w:rsidR="00FD657B">
        <w:rPr>
          <w:rFonts w:ascii="Cambria" w:hAnsi="Cambria" w:cstheme="minorHAnsi"/>
          <w:color w:val="000000"/>
          <w:shd w:val="clear" w:color="auto" w:fill="FFFFFF"/>
        </w:rPr>
        <w:t xml:space="preserve"> SQL Server</w:t>
      </w:r>
      <w:r w:rsidR="00FD657B" w:rsidRPr="00FD657B">
        <w:rPr>
          <w:rFonts w:ascii="Cambria" w:hAnsi="Cambria" w:cstheme="minorHAnsi"/>
          <w:color w:val="000000"/>
          <w:shd w:val="clear" w:color="auto" w:fill="FFFFFF"/>
        </w:rPr>
        <w:t>, SharePoint,</w:t>
      </w:r>
      <w:r w:rsidR="00356177">
        <w:rPr>
          <w:rFonts w:ascii="Cambria" w:hAnsi="Cambria" w:cstheme="minorHAnsi"/>
          <w:color w:val="000000"/>
          <w:shd w:val="clear" w:color="auto" w:fill="FFFFFF"/>
        </w:rPr>
        <w:t xml:space="preserve"> Erwin,</w:t>
      </w:r>
      <w:r w:rsidR="00FD657B" w:rsidRPr="00FD657B">
        <w:rPr>
          <w:rFonts w:ascii="Cambria" w:hAnsi="Cambria" w:cstheme="minorHAnsi"/>
          <w:color w:val="000000"/>
          <w:shd w:val="clear" w:color="auto" w:fill="FFFFFF"/>
        </w:rPr>
        <w:t xml:space="preserve"> </w:t>
      </w:r>
      <w:proofErr w:type="spellStart"/>
      <w:r w:rsidR="00AD50F6">
        <w:rPr>
          <w:rFonts w:ascii="Cambria" w:hAnsi="Cambria" w:cstheme="minorHAnsi"/>
          <w:color w:val="000000"/>
          <w:shd w:val="clear" w:color="auto" w:fill="FFFFFF"/>
        </w:rPr>
        <w:t>Qlikview</w:t>
      </w:r>
      <w:proofErr w:type="spellEnd"/>
      <w:r w:rsidR="009E72A3">
        <w:rPr>
          <w:rFonts w:ascii="Cambria" w:hAnsi="Cambria" w:cstheme="minorHAnsi"/>
          <w:color w:val="000000"/>
          <w:shd w:val="clear" w:color="auto" w:fill="FFFFFF"/>
        </w:rPr>
        <w:t>,</w:t>
      </w:r>
      <w:r w:rsidR="004B57DA">
        <w:rPr>
          <w:rFonts w:ascii="Cambria" w:hAnsi="Cambria" w:cstheme="minorHAnsi"/>
          <w:color w:val="000000"/>
          <w:shd w:val="clear" w:color="auto" w:fill="FFFFFF"/>
        </w:rPr>
        <w:t xml:space="preserve"> </w:t>
      </w:r>
      <w:r w:rsidR="00990D8A">
        <w:rPr>
          <w:rFonts w:ascii="Cambria" w:hAnsi="Cambria" w:cstheme="minorHAnsi"/>
          <w:color w:val="000000"/>
          <w:shd w:val="clear" w:color="auto" w:fill="FFFFFF"/>
        </w:rPr>
        <w:t>Product Launch</w:t>
      </w:r>
      <w:r w:rsidR="00FD657B" w:rsidRPr="00FD657B">
        <w:rPr>
          <w:rFonts w:ascii="Cambria" w:hAnsi="Cambria" w:cstheme="minorHAnsi"/>
          <w:color w:val="000000"/>
          <w:shd w:val="clear" w:color="auto" w:fill="FFFFFF"/>
        </w:rPr>
        <w:t>, .NET, MS Project, Agile Methodology</w:t>
      </w:r>
    </w:p>
    <w:p w14:paraId="03567EC4" w14:textId="77777777" w:rsidR="00FD657B" w:rsidRPr="0014097D" w:rsidRDefault="00FD657B" w:rsidP="0014097D">
      <w:pPr>
        <w:shd w:val="clear" w:color="auto" w:fill="FFFFFF"/>
        <w:spacing w:before="150" w:after="75" w:line="240" w:lineRule="auto"/>
        <w:rPr>
          <w:rFonts w:ascii="Cambria" w:hAnsi="Cambria" w:cstheme="minorHAnsi"/>
          <w:b/>
          <w:color w:val="000000"/>
          <w:shd w:val="clear" w:color="auto" w:fill="FFFFFF"/>
        </w:rPr>
      </w:pPr>
    </w:p>
    <w:p w14:paraId="2849E1F9" w14:textId="77777777" w:rsidR="00750D1C" w:rsidRPr="00750D1C" w:rsidRDefault="00894A24" w:rsidP="00750D1C">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Capital One Bank, Richmond</w:t>
      </w:r>
      <w:r w:rsidR="00750D1C" w:rsidRPr="00750D1C">
        <w:rPr>
          <w:rFonts w:ascii="Cambria" w:eastAsia="Times New Roman" w:hAnsi="Cambria" w:cstheme="minorHAnsi"/>
          <w:b/>
          <w:bCs/>
          <w:color w:val="000000"/>
        </w:rPr>
        <w:t xml:space="preserve">, </w:t>
      </w:r>
      <w:r>
        <w:rPr>
          <w:rFonts w:ascii="Cambria" w:eastAsia="Times New Roman" w:hAnsi="Cambria" w:cstheme="minorHAnsi"/>
          <w:b/>
          <w:bCs/>
          <w:color w:val="000000"/>
        </w:rPr>
        <w:t>VA</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t xml:space="preserve"> </w:t>
      </w:r>
      <w:r w:rsidR="00DC396E" w:rsidRPr="00750D1C">
        <w:rPr>
          <w:rFonts w:ascii="Cambria" w:eastAsia="Times New Roman" w:hAnsi="Cambria" w:cstheme="minorHAnsi"/>
          <w:b/>
          <w:bCs/>
          <w:color w:val="000000"/>
        </w:rPr>
        <w:t>Jan</w:t>
      </w:r>
      <w:r w:rsidR="00DC396E">
        <w:rPr>
          <w:rFonts w:ascii="Cambria" w:eastAsia="Times New Roman" w:hAnsi="Cambria" w:cstheme="minorHAnsi"/>
          <w:b/>
          <w:bCs/>
          <w:color w:val="000000"/>
        </w:rPr>
        <w:t xml:space="preserve"> 2015 to August 2016</w:t>
      </w:r>
    </w:p>
    <w:p w14:paraId="356ECCD9" w14:textId="77777777" w:rsidR="00750D1C" w:rsidRPr="00750D1C" w:rsidRDefault="00750D1C" w:rsidP="00750D1C">
      <w:pPr>
        <w:shd w:val="clear" w:color="auto" w:fill="FFFFFF"/>
        <w:spacing w:after="0" w:line="240" w:lineRule="auto"/>
        <w:rPr>
          <w:rFonts w:ascii="Cambria" w:eastAsia="Times New Roman" w:hAnsi="Cambria" w:cstheme="minorHAnsi"/>
          <w:b/>
          <w:bCs/>
          <w:color w:val="000000"/>
        </w:rPr>
      </w:pPr>
      <w:r w:rsidRPr="00750D1C">
        <w:rPr>
          <w:rFonts w:ascii="Cambria" w:eastAsia="Times New Roman" w:hAnsi="Cambria" w:cstheme="minorHAnsi"/>
          <w:b/>
          <w:bCs/>
          <w:color w:val="000000"/>
        </w:rPr>
        <w:t>Business Analyst</w:t>
      </w:r>
    </w:p>
    <w:p w14:paraId="76B56DEE" w14:textId="77777777" w:rsidR="00750D1C" w:rsidRDefault="00750D1C" w:rsidP="00BE4BA9">
      <w:pPr>
        <w:shd w:val="clear" w:color="auto" w:fill="FFFFFF"/>
        <w:spacing w:after="0" w:line="240" w:lineRule="auto"/>
        <w:rPr>
          <w:rFonts w:ascii="Cambria" w:eastAsia="Times New Roman" w:hAnsi="Cambria" w:cstheme="minorHAnsi"/>
          <w:b/>
          <w:bCs/>
          <w:color w:val="000000"/>
        </w:rPr>
      </w:pPr>
      <w:r w:rsidRPr="00750D1C">
        <w:rPr>
          <w:rFonts w:ascii="Cambria" w:eastAsia="Times New Roman" w:hAnsi="Cambria" w:cstheme="minorHAnsi"/>
          <w:b/>
          <w:bCs/>
          <w:color w:val="000000"/>
        </w:rPr>
        <w:t>Responsibilities: </w:t>
      </w:r>
    </w:p>
    <w:p w14:paraId="29474025" w14:textId="77777777"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Pr>
          <w:rFonts w:ascii="Arial" w:hAnsi="Arial" w:cs="Arial"/>
          <w:color w:val="333333"/>
          <w:sz w:val="20"/>
          <w:szCs w:val="20"/>
          <w:shd w:val="clear" w:color="auto" w:fill="FFFFFF"/>
        </w:rPr>
        <w:t>O</w:t>
      </w:r>
      <w:r w:rsidRPr="00894A24">
        <w:rPr>
          <w:rFonts w:ascii="Cambria" w:hAnsi="Cambria" w:cstheme="minorHAnsi"/>
          <w:color w:val="000000"/>
          <w:shd w:val="clear" w:color="auto" w:fill="FFFFFF"/>
        </w:rPr>
        <w:t>rganized and facilitated meetings with the management and the development team, conducting requirements gathering sessions with the purpose of defining the functional bu</w:t>
      </w:r>
      <w:r>
        <w:rPr>
          <w:rFonts w:ascii="Cambria" w:hAnsi="Cambria" w:cstheme="minorHAnsi"/>
          <w:color w:val="000000"/>
          <w:shd w:val="clear" w:color="auto" w:fill="FFFFFF"/>
        </w:rPr>
        <w:t>siness and system requirements.</w:t>
      </w:r>
    </w:p>
    <w:p w14:paraId="660C7EDE" w14:textId="086C00E4" w:rsidR="00304438" w:rsidRDefault="00304438"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304438">
        <w:rPr>
          <w:rFonts w:ascii="Cambria" w:hAnsi="Cambria" w:cstheme="minorHAnsi"/>
          <w:color w:val="000000"/>
          <w:shd w:val="clear" w:color="auto" w:fill="FFFFFF"/>
        </w:rPr>
        <w:t>Process and balance daily ACH, wires, share draft, mobile deposit, debit card, credit card and member</w:t>
      </w:r>
      <w:r>
        <w:rPr>
          <w:rFonts w:ascii="Cambria" w:hAnsi="Cambria" w:cstheme="minorHAnsi"/>
          <w:color w:val="000000"/>
          <w:shd w:val="clear" w:color="auto" w:fill="FFFFFF"/>
        </w:rPr>
        <w:t>.</w:t>
      </w:r>
      <w:r w:rsidRPr="00304438">
        <w:rPr>
          <w:rFonts w:ascii="Cambria" w:hAnsi="Cambria" w:cstheme="minorHAnsi"/>
          <w:color w:val="000000"/>
          <w:shd w:val="clear" w:color="auto" w:fill="FFFFFF"/>
        </w:rPr>
        <w:t> </w:t>
      </w:r>
    </w:p>
    <w:p w14:paraId="088C6E43" w14:textId="503A4240" w:rsidR="0025715F" w:rsidRDefault="0025715F"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Conducted benchmarking activity for reward and recognition programs based </w:t>
      </w:r>
      <w:proofErr w:type="gramStart"/>
      <w:r w:rsidRPr="0025715F">
        <w:rPr>
          <w:rFonts w:ascii="Cambria" w:hAnsi="Cambria" w:cstheme="minorHAnsi"/>
          <w:color w:val="000000"/>
          <w:shd w:val="clear" w:color="auto" w:fill="FFFFFF"/>
        </w:rPr>
        <w:t>of</w:t>
      </w:r>
      <w:proofErr w:type="gramEnd"/>
      <w:r w:rsidRPr="0025715F">
        <w:rPr>
          <w:rFonts w:ascii="Cambria" w:hAnsi="Cambria" w:cstheme="minorHAnsi"/>
          <w:color w:val="000000"/>
          <w:shd w:val="clear" w:color="auto" w:fill="FFFFFF"/>
        </w:rPr>
        <w:t xml:space="preserve"> which made recommendations and developed 'as-is' and 'to-be' workflow diagrams</w:t>
      </w:r>
      <w:r>
        <w:rPr>
          <w:rFonts w:ascii="Cambria" w:hAnsi="Cambria" w:cstheme="minorHAnsi"/>
          <w:color w:val="000000"/>
          <w:shd w:val="clear" w:color="auto" w:fill="FFFFFF"/>
        </w:rPr>
        <w:t>.</w:t>
      </w:r>
      <w:r w:rsidRPr="0025715F">
        <w:rPr>
          <w:rFonts w:ascii="Cambria" w:hAnsi="Cambria" w:cstheme="minorHAnsi"/>
          <w:color w:val="000000"/>
          <w:shd w:val="clear" w:color="auto" w:fill="FFFFFF"/>
        </w:rPr>
        <w:t> </w:t>
      </w:r>
    </w:p>
    <w:p w14:paraId="7389A463" w14:textId="51B78594"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lastRenderedPageBreak/>
        <w:t xml:space="preserve">Worked on all phases of </w:t>
      </w:r>
      <w:proofErr w:type="gramStart"/>
      <w:r w:rsidRPr="00894A24">
        <w:rPr>
          <w:rFonts w:ascii="Cambria" w:hAnsi="Cambria" w:cstheme="minorHAnsi"/>
          <w:color w:val="000000"/>
          <w:shd w:val="clear" w:color="auto" w:fill="FFFFFF"/>
        </w:rPr>
        <w:t>life cycle</w:t>
      </w:r>
      <w:proofErr w:type="gramEnd"/>
      <w:r w:rsidRPr="00894A24">
        <w:rPr>
          <w:rFonts w:ascii="Cambria" w:hAnsi="Cambria" w:cstheme="minorHAnsi"/>
          <w:color w:val="000000"/>
          <w:shd w:val="clear" w:color="auto" w:fill="FFFFFF"/>
        </w:rPr>
        <w:t xml:space="preserve"> using Rational unified process (RUP) methodology. </w:t>
      </w:r>
    </w:p>
    <w:p w14:paraId="15F5ED77" w14:textId="77777777" w:rsidR="00CA397C" w:rsidRPr="00CA397C"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 xml:space="preserve">Created Business Requirements Documents (BRD) and Functional Requirements </w:t>
      </w:r>
      <w:r>
        <w:rPr>
          <w:rFonts w:ascii="Cambria" w:hAnsi="Cambria" w:cstheme="minorHAnsi"/>
          <w:color w:val="000000"/>
          <w:shd w:val="clear" w:color="auto" w:fill="FFFFFF"/>
        </w:rPr>
        <w:t>Specifications (FRS) documents.</w:t>
      </w:r>
      <w:r w:rsidR="00CA397C" w:rsidRPr="00CA397C">
        <w:rPr>
          <w:rFonts w:ascii="Arial" w:hAnsi="Arial" w:cs="Arial"/>
          <w:color w:val="333333"/>
          <w:sz w:val="20"/>
          <w:szCs w:val="20"/>
          <w:shd w:val="clear" w:color="auto" w:fill="FFFFFF"/>
        </w:rPr>
        <w:t xml:space="preserve"> </w:t>
      </w:r>
    </w:p>
    <w:p w14:paraId="0605C201" w14:textId="1FF1AFE7" w:rsidR="00C93136" w:rsidRPr="00C93136" w:rsidRDefault="00CA397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Facilitated the transfer of service functionality from legacy systems to the ServiceNow service </w:t>
      </w:r>
      <w:r w:rsidR="00C93136" w:rsidRPr="00C93136">
        <w:rPr>
          <w:rFonts w:ascii="Arial" w:hAnsi="Arial" w:cs="Arial"/>
          <w:color w:val="333333"/>
          <w:sz w:val="20"/>
          <w:szCs w:val="20"/>
          <w:shd w:val="clear" w:color="auto" w:fill="FFFFFF"/>
        </w:rPr>
        <w:t xml:space="preserve"> </w:t>
      </w:r>
    </w:p>
    <w:p w14:paraId="7A4323D2" w14:textId="77777777" w:rsidR="00356177" w:rsidRDefault="00356177"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356177">
        <w:rPr>
          <w:rFonts w:ascii="Cambria" w:hAnsi="Cambria" w:cstheme="minorHAnsi"/>
          <w:color w:val="000000"/>
          <w:shd w:val="clear" w:color="auto" w:fill="FFFFFF"/>
        </w:rPr>
        <w:t xml:space="preserve">Worked with </w:t>
      </w:r>
      <w:proofErr w:type="gramStart"/>
      <w:r w:rsidRPr="00356177">
        <w:rPr>
          <w:rFonts w:ascii="Cambria" w:hAnsi="Cambria" w:cstheme="minorHAnsi"/>
          <w:color w:val="000000"/>
          <w:shd w:val="clear" w:color="auto" w:fill="FFFFFF"/>
        </w:rPr>
        <w:t>DBA's</w:t>
      </w:r>
      <w:proofErr w:type="gramEnd"/>
      <w:r w:rsidRPr="00356177">
        <w:rPr>
          <w:rFonts w:ascii="Cambria" w:hAnsi="Cambria" w:cstheme="minorHAnsi"/>
          <w:color w:val="000000"/>
          <w:shd w:val="clear" w:color="auto" w:fill="FFFFFF"/>
        </w:rPr>
        <w:t xml:space="preserve"> to create a best fit Physical Data Model from the Logical Data Model using Erwin. </w:t>
      </w:r>
    </w:p>
    <w:p w14:paraId="02746826" w14:textId="5BEBA5C3" w:rsidR="006D5FDC" w:rsidRDefault="001416AD"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1416AD">
        <w:rPr>
          <w:rFonts w:ascii="Cambria" w:hAnsi="Cambria" w:cstheme="minorHAnsi"/>
          <w:color w:val="000000"/>
          <w:shd w:val="clear" w:color="auto" w:fill="FFFFFF"/>
        </w:rPr>
        <w:t>User Stories were prepared using the requirements from the </w:t>
      </w:r>
      <w:proofErr w:type="spellStart"/>
      <w:r w:rsidRPr="001416AD">
        <w:rPr>
          <w:rFonts w:ascii="Cambria" w:hAnsi="Cambria" w:cstheme="minorHAnsi"/>
          <w:color w:val="000000"/>
          <w:shd w:val="clear" w:color="auto" w:fill="FFFFFF"/>
        </w:rPr>
        <w:t>iRise</w:t>
      </w:r>
      <w:proofErr w:type="spellEnd"/>
      <w:r w:rsidRPr="001416AD">
        <w:rPr>
          <w:rFonts w:ascii="Cambria" w:hAnsi="Cambria" w:cstheme="minorHAnsi"/>
          <w:color w:val="000000"/>
          <w:shd w:val="clear" w:color="auto" w:fill="FFFFFF"/>
        </w:rPr>
        <w:t> tool. </w:t>
      </w:r>
    </w:p>
    <w:p w14:paraId="46CC28C9" w14:textId="77777777" w:rsidR="006D5FDC" w:rsidRP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Develop strategic approach to reduce corporate travel expenses, utilizing data analytics and visualizatio</w:t>
      </w:r>
      <w:r>
        <w:rPr>
          <w:rFonts w:ascii="Cambria" w:hAnsi="Cambria" w:cstheme="minorHAnsi"/>
          <w:color w:val="000000"/>
          <w:shd w:val="clear" w:color="auto" w:fill="FFFFFF"/>
        </w:rPr>
        <w:t>n tools such as SQL and Tableau.</w:t>
      </w:r>
      <w:r w:rsidRPr="006D5FDC">
        <w:rPr>
          <w:rFonts w:ascii="Arial" w:hAnsi="Arial" w:cs="Arial"/>
          <w:color w:val="333333"/>
          <w:sz w:val="20"/>
          <w:szCs w:val="20"/>
          <w:shd w:val="clear" w:color="auto" w:fill="FFFFFF"/>
        </w:rPr>
        <w:t xml:space="preserve"> </w:t>
      </w:r>
    </w:p>
    <w:p w14:paraId="21457C98"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 xml:space="preserve">Analyzed and modeled various business </w:t>
      </w:r>
      <w:proofErr w:type="gramStart"/>
      <w:r w:rsidRPr="006D5FDC">
        <w:rPr>
          <w:rFonts w:ascii="Cambria" w:hAnsi="Cambria" w:cstheme="minorHAnsi"/>
          <w:color w:val="000000"/>
          <w:shd w:val="clear" w:color="auto" w:fill="FFFFFF"/>
        </w:rPr>
        <w:t>domain</w:t>
      </w:r>
      <w:proofErr w:type="gramEnd"/>
      <w:r w:rsidRPr="006D5FDC">
        <w:rPr>
          <w:rFonts w:ascii="Cambria" w:hAnsi="Cambria" w:cstheme="minorHAnsi"/>
          <w:color w:val="000000"/>
          <w:shd w:val="clear" w:color="auto" w:fill="FFFFFF"/>
        </w:rPr>
        <w:t>- Checking A/C, IRA, Mortgage, Home Equity Line of Credit, Personal Loan, CD, Prepaid Card, Credit Card to create a complete picture of process-flows and Functional requirements fulfilled b</w:t>
      </w:r>
      <w:r w:rsidR="00AC5CE1">
        <w:rPr>
          <w:rFonts w:ascii="Cambria" w:hAnsi="Cambria" w:cstheme="minorHAnsi"/>
          <w:color w:val="000000"/>
          <w:shd w:val="clear" w:color="auto" w:fill="FFFFFF"/>
        </w:rPr>
        <w:t>y existing and proposed system.</w:t>
      </w:r>
    </w:p>
    <w:p w14:paraId="01C987F9"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 xml:space="preserve">Analyzed consumer surveys and gave technical </w:t>
      </w:r>
      <w:proofErr w:type="gramStart"/>
      <w:r w:rsidRPr="006D5FDC">
        <w:rPr>
          <w:rFonts w:ascii="Cambria" w:hAnsi="Cambria" w:cstheme="minorHAnsi"/>
          <w:color w:val="000000"/>
          <w:shd w:val="clear" w:color="auto" w:fill="FFFFFF"/>
        </w:rPr>
        <w:t>inputs</w:t>
      </w:r>
      <w:proofErr w:type="gramEnd"/>
      <w:r w:rsidRPr="006D5FDC">
        <w:rPr>
          <w:rFonts w:ascii="Cambria" w:hAnsi="Cambria" w:cstheme="minorHAnsi"/>
          <w:color w:val="000000"/>
          <w:shd w:val="clear" w:color="auto" w:fill="FFFFFF"/>
        </w:rPr>
        <w:t xml:space="preserve"> in business meetings. </w:t>
      </w:r>
    </w:p>
    <w:p w14:paraId="2B720A24"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Gap analysis is done by understanding As-Is systems and re</w:t>
      </w:r>
      <w:r w:rsidR="00AC5CE1">
        <w:rPr>
          <w:rFonts w:ascii="Cambria" w:hAnsi="Cambria" w:cstheme="minorHAnsi"/>
          <w:color w:val="000000"/>
          <w:shd w:val="clear" w:color="auto" w:fill="FFFFFF"/>
        </w:rPr>
        <w:t>quirements for the To-Be system.</w:t>
      </w:r>
    </w:p>
    <w:p w14:paraId="651F5786"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 xml:space="preserve">Performed Requirement Analysis by verifying Requirements for </w:t>
      </w:r>
      <w:proofErr w:type="gramStart"/>
      <w:r w:rsidRPr="006D5FDC">
        <w:rPr>
          <w:rFonts w:ascii="Cambria" w:hAnsi="Cambria" w:cstheme="minorHAnsi"/>
          <w:color w:val="000000"/>
          <w:shd w:val="clear" w:color="auto" w:fill="FFFFFF"/>
        </w:rPr>
        <w:t>its</w:t>
      </w:r>
      <w:proofErr w:type="gramEnd"/>
      <w:r w:rsidRPr="006D5FDC">
        <w:rPr>
          <w:rFonts w:ascii="Cambria" w:hAnsi="Cambria" w:cstheme="minorHAnsi"/>
          <w:color w:val="000000"/>
          <w:shd w:val="clear" w:color="auto" w:fill="FFFFFF"/>
        </w:rPr>
        <w:t xml:space="preserve"> completeness, clarity, consistency, testability, and feasibility and validating user requirements, Prioritized user requirements for </w:t>
      </w:r>
      <w:proofErr w:type="gramStart"/>
      <w:r w:rsidRPr="006D5FDC">
        <w:rPr>
          <w:rFonts w:ascii="Cambria" w:hAnsi="Cambria" w:cstheme="minorHAnsi"/>
          <w:color w:val="000000"/>
          <w:shd w:val="clear" w:color="auto" w:fill="FFFFFF"/>
        </w:rPr>
        <w:t>its</w:t>
      </w:r>
      <w:proofErr w:type="gramEnd"/>
      <w:r w:rsidRPr="006D5FDC">
        <w:rPr>
          <w:rFonts w:ascii="Cambria" w:hAnsi="Cambria" w:cstheme="minorHAnsi"/>
          <w:color w:val="000000"/>
          <w:shd w:val="clear" w:color="auto" w:fill="FFFFFF"/>
        </w:rPr>
        <w:t xml:space="preserve"> business Value, criticality and importance to </w:t>
      </w:r>
      <w:proofErr w:type="gramStart"/>
      <w:r w:rsidRPr="006D5FDC">
        <w:rPr>
          <w:rFonts w:ascii="Cambria" w:hAnsi="Cambria" w:cstheme="minorHAnsi"/>
          <w:color w:val="000000"/>
          <w:shd w:val="clear" w:color="auto" w:fill="FFFFFF"/>
        </w:rPr>
        <w:t>stake holders</w:t>
      </w:r>
      <w:proofErr w:type="gramEnd"/>
      <w:r w:rsidRPr="006D5FDC">
        <w:rPr>
          <w:rFonts w:ascii="Cambria" w:hAnsi="Cambria" w:cstheme="minorHAnsi"/>
          <w:color w:val="000000"/>
          <w:shd w:val="clear" w:color="auto" w:fill="FFFFFF"/>
        </w:rPr>
        <w:t>. </w:t>
      </w:r>
    </w:p>
    <w:p w14:paraId="0192DDCD" w14:textId="77777777" w:rsidR="0025715F" w:rsidRDefault="0025715F"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Works with key users and the HRMS Technical Manager to prioritize and schedule issues resolution.</w:t>
      </w:r>
    </w:p>
    <w:p w14:paraId="47AA28CC" w14:textId="77777777" w:rsidR="00AB5475" w:rsidRDefault="00AB5475"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AB5475">
        <w:rPr>
          <w:rFonts w:ascii="Cambria" w:hAnsi="Cambria" w:cstheme="minorHAnsi"/>
          <w:color w:val="000000"/>
          <w:shd w:val="clear" w:color="auto" w:fill="FFFFFF"/>
        </w:rPr>
        <w:t>Performed data validation for the fund holding data sent to third party risk systems (</w:t>
      </w:r>
      <w:proofErr w:type="spellStart"/>
      <w:r w:rsidRPr="00AB5475">
        <w:rPr>
          <w:rFonts w:ascii="Cambria" w:hAnsi="Cambria" w:cstheme="minorHAnsi"/>
          <w:color w:val="000000"/>
          <w:shd w:val="clear" w:color="auto" w:fill="FFFFFF"/>
        </w:rPr>
        <w:t>BarraOne</w:t>
      </w:r>
      <w:proofErr w:type="spellEnd"/>
      <w:r w:rsidRPr="00AB5475">
        <w:rPr>
          <w:rFonts w:ascii="Cambria" w:hAnsi="Cambria" w:cstheme="minorHAnsi"/>
          <w:color w:val="000000"/>
          <w:shd w:val="clear" w:color="auto" w:fill="FFFFFF"/>
        </w:rPr>
        <w:t>) for investment risk monitoring and contributed to achieving 97% coverage of processed instruments </w:t>
      </w:r>
    </w:p>
    <w:p w14:paraId="0950C0A8" w14:textId="557D6C22"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Prepared Use Case Specifications listing Use Case Scenarios, Use Cases &amp; Use Case Diagram using MS Visio. </w:t>
      </w:r>
    </w:p>
    <w:p w14:paraId="42CB69CB" w14:textId="77777777" w:rsidR="00C93136"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Created new liquidity files allowing other analysts to input data for their respective departments improving roll-up analysis. </w:t>
      </w:r>
    </w:p>
    <w:p w14:paraId="766AD231" w14:textId="77777777" w:rsidR="00CA397C" w:rsidRDefault="00CA397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Good understanding of functional implementation of various ServiceNow modules such as Change Management, Incident Management, Problem Management, Service Catalog, Configuration Management, Reporting </w:t>
      </w:r>
    </w:p>
    <w:p w14:paraId="79FBA9B8" w14:textId="63595DA8" w:rsidR="006D5FDC" w:rsidRDefault="00935891"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935891">
        <w:rPr>
          <w:rFonts w:ascii="Cambria" w:hAnsi="Cambria" w:cstheme="minorHAnsi"/>
          <w:color w:val="000000"/>
          <w:shd w:val="clear" w:color="auto" w:fill="FFFFFF"/>
        </w:rPr>
        <w:t>The </w:t>
      </w:r>
      <w:proofErr w:type="spellStart"/>
      <w:r w:rsidRPr="00935891">
        <w:rPr>
          <w:rFonts w:ascii="Cambria" w:hAnsi="Cambria" w:cstheme="minorHAnsi"/>
          <w:color w:val="000000"/>
          <w:shd w:val="clear" w:color="auto" w:fill="FFFFFF"/>
        </w:rPr>
        <w:t>iRise</w:t>
      </w:r>
      <w:proofErr w:type="spellEnd"/>
      <w:r w:rsidRPr="00935891">
        <w:rPr>
          <w:rFonts w:ascii="Cambria" w:hAnsi="Cambria" w:cstheme="minorHAnsi"/>
          <w:color w:val="000000"/>
          <w:shd w:val="clear" w:color="auto" w:fill="FFFFFF"/>
        </w:rPr>
        <w:t xml:space="preserve"> simulation was used to ensure a full understanding of functionality as well as look and feel requirements with the business and technology </w:t>
      </w:r>
      <w:proofErr w:type="gramStart"/>
      <w:r w:rsidRPr="00935891">
        <w:rPr>
          <w:rFonts w:ascii="Cambria" w:hAnsi="Cambria" w:cstheme="minorHAnsi"/>
          <w:color w:val="000000"/>
          <w:shd w:val="clear" w:color="auto" w:fill="FFFFFF"/>
        </w:rPr>
        <w:t>teams, and</w:t>
      </w:r>
      <w:proofErr w:type="gramEnd"/>
      <w:r w:rsidRPr="00935891">
        <w:rPr>
          <w:rFonts w:ascii="Cambria" w:hAnsi="Cambria" w:cstheme="minorHAnsi"/>
          <w:color w:val="000000"/>
          <w:shd w:val="clear" w:color="auto" w:fill="FFFFFF"/>
        </w:rPr>
        <w:t xml:space="preserve"> was also leveraged for demonstrations to the management and development teams. </w:t>
      </w:r>
      <w:r w:rsidR="006D5FDC" w:rsidRPr="006D5FDC">
        <w:rPr>
          <w:rFonts w:ascii="Cambria" w:hAnsi="Cambria" w:cstheme="minorHAnsi"/>
          <w:color w:val="000000"/>
          <w:shd w:val="clear" w:color="auto" w:fill="FFFFFF"/>
        </w:rPr>
        <w:t> </w:t>
      </w:r>
    </w:p>
    <w:p w14:paraId="46AAFCFE"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Prepared and maintained Requirement Traceability Matrix to manage Requirement Change. </w:t>
      </w:r>
    </w:p>
    <w:p w14:paraId="28B86D93" w14:textId="30657245" w:rsidR="006D5FDC"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proofErr w:type="gramStart"/>
      <w:r w:rsidRPr="00C93136">
        <w:rPr>
          <w:rFonts w:ascii="Cambria" w:hAnsi="Cambria" w:cstheme="minorHAnsi"/>
          <w:color w:val="000000"/>
          <w:shd w:val="clear" w:color="auto" w:fill="FFFFFF"/>
        </w:rPr>
        <w:t>Co-authored thought leadership articles,</w:t>
      </w:r>
      <w:proofErr w:type="gramEnd"/>
      <w:r w:rsidRPr="00C93136">
        <w:rPr>
          <w:rFonts w:ascii="Cambria" w:hAnsi="Cambria" w:cstheme="minorHAnsi"/>
          <w:color w:val="000000"/>
          <w:shd w:val="clear" w:color="auto" w:fill="FFFFFF"/>
        </w:rPr>
        <w:t xml:space="preserve"> developed pitch materials and presented on liquidity, regulatory developments, and market practices at client conferences and events. </w:t>
      </w:r>
    </w:p>
    <w:p w14:paraId="465056F3"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Implemented good documentation management in projects using MS Share Point </w:t>
      </w:r>
    </w:p>
    <w:p w14:paraId="13248B1C"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 xml:space="preserve">Defects were tracked, reviewed, analyzed using Quality </w:t>
      </w:r>
      <w:r>
        <w:rPr>
          <w:rFonts w:ascii="Cambria" w:hAnsi="Cambria" w:cstheme="minorHAnsi"/>
          <w:color w:val="000000"/>
          <w:shd w:val="clear" w:color="auto" w:fill="FFFFFF"/>
        </w:rPr>
        <w:t>Center (Defect Management tool)</w:t>
      </w:r>
    </w:p>
    <w:p w14:paraId="2CF27F4F" w14:textId="758102DD" w:rsidR="006D5FDC"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Performed Crisis Liquidity analysis, identifying potential scenarios of liquidity weaknesses and provided and recommendations. </w:t>
      </w:r>
      <w:r w:rsidR="006D5FDC" w:rsidRPr="006D5FDC">
        <w:rPr>
          <w:rFonts w:ascii="Cambria" w:hAnsi="Cambria" w:cstheme="minorHAnsi"/>
          <w:color w:val="000000"/>
          <w:shd w:val="clear" w:color="auto" w:fill="FFFFFF"/>
        </w:rPr>
        <w:t>Participated in creating Test Cases for User Acceptance Testing </w:t>
      </w:r>
    </w:p>
    <w:p w14:paraId="6E0ACE97" w14:textId="77777777" w:rsidR="006D5FDC" w:rsidRPr="006D5FDC"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Creating and managing Project templates, Use Case project templates, requirement types and traceability relationsh</w:t>
      </w:r>
      <w:r>
        <w:rPr>
          <w:rFonts w:ascii="Cambria" w:hAnsi="Cambria" w:cstheme="minorHAnsi"/>
          <w:color w:val="000000"/>
          <w:shd w:val="clear" w:color="auto" w:fill="FFFFFF"/>
        </w:rPr>
        <w:t>ips in Requisite Pro.</w:t>
      </w:r>
      <w:r w:rsidR="006D5FDC" w:rsidRPr="006D5FDC">
        <w:rPr>
          <w:rFonts w:ascii="Arial" w:hAnsi="Arial" w:cs="Arial"/>
          <w:color w:val="333333"/>
          <w:sz w:val="20"/>
          <w:szCs w:val="20"/>
          <w:shd w:val="clear" w:color="auto" w:fill="FFFFFF"/>
        </w:rPr>
        <w:t xml:space="preserve"> </w:t>
      </w:r>
    </w:p>
    <w:p w14:paraId="2FA46F57" w14:textId="77777777"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 xml:space="preserve">Interacted with the QA developers </w:t>
      </w:r>
      <w:r>
        <w:rPr>
          <w:rFonts w:ascii="Cambria" w:hAnsi="Cambria" w:cstheme="minorHAnsi"/>
          <w:color w:val="000000"/>
          <w:shd w:val="clear" w:color="auto" w:fill="FFFFFF"/>
        </w:rPr>
        <w:t>on resolving the reported bugs.</w:t>
      </w:r>
    </w:p>
    <w:p w14:paraId="52503971" w14:textId="77777777" w:rsidR="00AC5CE1" w:rsidRPr="009D20BA" w:rsidRDefault="00894A24" w:rsidP="00AC5CE1">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Conducted Walkthroughs and User Acceptance Tests (UAT) and worked closely with the UAT personnel to both ensure that their needs are met.</w:t>
      </w:r>
      <w:r w:rsidR="00DD3801" w:rsidRPr="00DD3801">
        <w:rPr>
          <w:rFonts w:ascii="Arial" w:hAnsi="Arial" w:cs="Arial"/>
          <w:color w:val="333333"/>
          <w:sz w:val="20"/>
          <w:szCs w:val="20"/>
          <w:shd w:val="clear" w:color="auto" w:fill="FFFFFF"/>
        </w:rPr>
        <w:t xml:space="preserve"> </w:t>
      </w:r>
      <w:r w:rsidR="00DD3801" w:rsidRPr="00DD3801">
        <w:rPr>
          <w:rFonts w:ascii="Cambria" w:hAnsi="Cambria" w:cstheme="minorHAnsi"/>
          <w:color w:val="000000"/>
          <w:shd w:val="clear" w:color="auto" w:fill="FFFFFF"/>
        </w:rPr>
        <w:t> </w:t>
      </w:r>
    </w:p>
    <w:p w14:paraId="6AB87FE9" w14:textId="77777777" w:rsidR="00AC5CE1" w:rsidRDefault="00AC5CE1" w:rsidP="00AC5CE1">
      <w:pPr>
        <w:shd w:val="clear" w:color="auto" w:fill="FFFFFF"/>
        <w:spacing w:before="150" w:after="75" w:line="240" w:lineRule="auto"/>
        <w:rPr>
          <w:rFonts w:ascii="Cambria" w:hAnsi="Cambria" w:cstheme="minorHAnsi"/>
          <w:b/>
          <w:color w:val="000000"/>
          <w:shd w:val="clear" w:color="auto" w:fill="FFFFFF"/>
        </w:rPr>
      </w:pPr>
      <w:bookmarkStart w:id="2" w:name="_Hlk506375250"/>
      <w:r w:rsidRPr="00AC5CE1">
        <w:rPr>
          <w:rFonts w:ascii="Cambria" w:hAnsi="Cambria" w:cstheme="minorHAnsi"/>
          <w:b/>
          <w:bCs/>
          <w:color w:val="000000"/>
          <w:shd w:val="clear" w:color="auto" w:fill="FFFFFF"/>
        </w:rPr>
        <w:t>Environment</w:t>
      </w:r>
      <w:r w:rsidRPr="00AC5CE1">
        <w:rPr>
          <w:rFonts w:ascii="Cambria" w:hAnsi="Cambria" w:cstheme="minorHAnsi"/>
          <w:b/>
          <w:color w:val="000000"/>
          <w:shd w:val="clear" w:color="auto" w:fill="FFFFFF"/>
        </w:rPr>
        <w:t xml:space="preserve">: </w:t>
      </w:r>
    </w:p>
    <w:p w14:paraId="43100202" w14:textId="17C9B10C" w:rsidR="00AC5CE1" w:rsidRDefault="00AC5CE1" w:rsidP="00AC5CE1">
      <w:pPr>
        <w:shd w:val="clear" w:color="auto" w:fill="FFFFFF"/>
        <w:spacing w:before="150" w:after="75" w:line="240" w:lineRule="auto"/>
        <w:rPr>
          <w:rFonts w:ascii="Cambria" w:hAnsi="Cambria" w:cstheme="minorHAnsi"/>
          <w:color w:val="000000"/>
          <w:shd w:val="clear" w:color="auto" w:fill="FFFFFF"/>
        </w:rPr>
      </w:pPr>
      <w:bookmarkStart w:id="3" w:name="_Hlk506375535"/>
      <w:bookmarkEnd w:id="2"/>
      <w:r w:rsidRPr="00AC5CE1">
        <w:rPr>
          <w:rFonts w:ascii="Cambria" w:hAnsi="Cambria" w:cstheme="minorHAnsi"/>
          <w:color w:val="000000"/>
          <w:shd w:val="clear" w:color="auto" w:fill="FFFFFF"/>
        </w:rPr>
        <w:t xml:space="preserve">MS Office Word-Excel-Power Point, MS Visio, </w:t>
      </w:r>
      <w:r>
        <w:rPr>
          <w:rFonts w:ascii="Cambria" w:hAnsi="Cambria" w:cstheme="minorHAnsi"/>
          <w:color w:val="000000"/>
          <w:shd w:val="clear" w:color="auto" w:fill="FFFFFF"/>
        </w:rPr>
        <w:t xml:space="preserve">Agile, </w:t>
      </w:r>
      <w:r w:rsidRPr="00AC5CE1">
        <w:rPr>
          <w:rFonts w:ascii="Cambria" w:hAnsi="Cambria" w:cstheme="minorHAnsi"/>
          <w:color w:val="000000"/>
          <w:shd w:val="clear" w:color="auto" w:fill="FFFFFF"/>
        </w:rPr>
        <w:t>HP Quality C</w:t>
      </w:r>
      <w:r>
        <w:rPr>
          <w:rFonts w:ascii="Cambria" w:hAnsi="Cambria" w:cstheme="minorHAnsi"/>
          <w:color w:val="000000"/>
          <w:shd w:val="clear" w:color="auto" w:fill="FFFFFF"/>
        </w:rPr>
        <w:t>enter,</w:t>
      </w:r>
      <w:r w:rsidR="00A222F5">
        <w:rPr>
          <w:rFonts w:ascii="Cambria" w:hAnsi="Cambria" w:cstheme="minorHAnsi"/>
          <w:color w:val="000000"/>
          <w:shd w:val="clear" w:color="auto" w:fill="FFFFFF"/>
        </w:rPr>
        <w:t xml:space="preserve"> </w:t>
      </w:r>
      <w:r w:rsidR="00CA397C">
        <w:rPr>
          <w:rFonts w:ascii="Cambria" w:hAnsi="Cambria" w:cstheme="minorHAnsi"/>
          <w:color w:val="000000"/>
          <w:shd w:val="clear" w:color="auto" w:fill="FFFFFF"/>
        </w:rPr>
        <w:t>ServiceNow</w:t>
      </w:r>
      <w:r w:rsidR="00C93136">
        <w:rPr>
          <w:rFonts w:ascii="Cambria" w:hAnsi="Cambria" w:cstheme="minorHAnsi"/>
          <w:color w:val="000000"/>
          <w:shd w:val="clear" w:color="auto" w:fill="FFFFFF"/>
        </w:rPr>
        <w:t>,</w:t>
      </w:r>
      <w:r>
        <w:rPr>
          <w:rFonts w:ascii="Cambria" w:hAnsi="Cambria" w:cstheme="minorHAnsi"/>
          <w:color w:val="000000"/>
          <w:shd w:val="clear" w:color="auto" w:fill="FFFFFF"/>
        </w:rPr>
        <w:t xml:space="preserve"> </w:t>
      </w:r>
      <w:r w:rsidR="00684182">
        <w:rPr>
          <w:rFonts w:ascii="Cambria" w:hAnsi="Cambria" w:cstheme="minorHAnsi"/>
          <w:color w:val="000000"/>
          <w:shd w:val="clear" w:color="auto" w:fill="FFFFFF"/>
        </w:rPr>
        <w:t xml:space="preserve">GIT, </w:t>
      </w:r>
      <w:r>
        <w:rPr>
          <w:rFonts w:ascii="Cambria" w:hAnsi="Cambria" w:cstheme="minorHAnsi"/>
          <w:color w:val="000000"/>
          <w:shd w:val="clear" w:color="auto" w:fill="FFFFFF"/>
        </w:rPr>
        <w:t>Microsoft Project</w:t>
      </w:r>
      <w:r w:rsidRPr="00AC5CE1">
        <w:rPr>
          <w:rFonts w:ascii="Cambria" w:hAnsi="Cambria" w:cstheme="minorHAnsi"/>
          <w:color w:val="000000"/>
          <w:shd w:val="clear" w:color="auto" w:fill="FFFFFF"/>
        </w:rPr>
        <w:t>,</w:t>
      </w:r>
      <w:r w:rsidRPr="00AC5CE1">
        <w:rPr>
          <w:rFonts w:ascii="Arial" w:hAnsi="Arial" w:cs="Arial"/>
          <w:color w:val="333333"/>
          <w:sz w:val="20"/>
          <w:szCs w:val="20"/>
          <w:shd w:val="clear" w:color="auto" w:fill="FFFFFF"/>
        </w:rPr>
        <w:t> </w:t>
      </w:r>
      <w:proofErr w:type="spellStart"/>
      <w:r w:rsidR="00935891">
        <w:rPr>
          <w:rFonts w:ascii="Arial" w:hAnsi="Arial" w:cs="Arial"/>
          <w:color w:val="333333"/>
          <w:sz w:val="20"/>
          <w:szCs w:val="20"/>
          <w:shd w:val="clear" w:color="auto" w:fill="FFFFFF"/>
        </w:rPr>
        <w:t>iRise</w:t>
      </w:r>
      <w:proofErr w:type="spellEnd"/>
      <w:r w:rsidR="00935891">
        <w:rPr>
          <w:rFonts w:ascii="Arial" w:hAnsi="Arial" w:cs="Arial"/>
          <w:color w:val="333333"/>
          <w:sz w:val="20"/>
          <w:szCs w:val="20"/>
          <w:shd w:val="clear" w:color="auto" w:fill="FFFFFF"/>
        </w:rPr>
        <w:t xml:space="preserve">, </w:t>
      </w:r>
      <w:r w:rsidRPr="00AC5CE1">
        <w:rPr>
          <w:rFonts w:ascii="Cambria" w:hAnsi="Cambria" w:cstheme="minorHAnsi"/>
          <w:color w:val="000000"/>
          <w:shd w:val="clear" w:color="auto" w:fill="FFFFFF"/>
        </w:rPr>
        <w:t>Axure</w:t>
      </w:r>
      <w:r>
        <w:rPr>
          <w:rFonts w:ascii="Cambria" w:hAnsi="Cambria" w:cstheme="minorHAnsi"/>
          <w:color w:val="000000"/>
          <w:shd w:val="clear" w:color="auto" w:fill="FFFFFF"/>
        </w:rPr>
        <w:t>,</w:t>
      </w:r>
      <w:r w:rsidRPr="00AC5CE1">
        <w:rPr>
          <w:rFonts w:ascii="Cambria" w:hAnsi="Cambria" w:cstheme="minorHAnsi"/>
          <w:color w:val="000000"/>
          <w:shd w:val="clear" w:color="auto" w:fill="FFFFFF"/>
        </w:rPr>
        <w:t xml:space="preserve"> MS Outlook, MS SQL Server, </w:t>
      </w:r>
      <w:r w:rsidR="00356177">
        <w:rPr>
          <w:rFonts w:ascii="Cambria" w:hAnsi="Cambria" w:cstheme="minorHAnsi"/>
          <w:color w:val="000000"/>
          <w:shd w:val="clear" w:color="auto" w:fill="FFFFFF"/>
        </w:rPr>
        <w:t xml:space="preserve">Erwin, </w:t>
      </w:r>
      <w:r w:rsidRPr="00AC5CE1">
        <w:rPr>
          <w:rFonts w:ascii="Cambria" w:hAnsi="Cambria" w:cstheme="minorHAnsi"/>
          <w:color w:val="000000"/>
          <w:shd w:val="clear" w:color="auto" w:fill="FFFFFF"/>
        </w:rPr>
        <w:t>Requirement Traceability Matrix-Excel, MS Share Point</w:t>
      </w:r>
    </w:p>
    <w:bookmarkEnd w:id="3"/>
    <w:p w14:paraId="5829E3F0" w14:textId="77777777" w:rsidR="00DD3801" w:rsidRDefault="00DD3801" w:rsidP="00AC5CE1">
      <w:pPr>
        <w:shd w:val="clear" w:color="auto" w:fill="FFFFFF"/>
        <w:spacing w:before="150" w:after="75" w:line="240" w:lineRule="auto"/>
        <w:rPr>
          <w:rFonts w:ascii="Cambria" w:hAnsi="Cambria" w:cstheme="minorHAnsi"/>
          <w:color w:val="000000"/>
          <w:shd w:val="clear" w:color="auto" w:fill="FFFFFF"/>
        </w:rPr>
      </w:pPr>
    </w:p>
    <w:p w14:paraId="5A1A4687" w14:textId="77777777" w:rsidR="00DC396E" w:rsidRPr="000B15D6" w:rsidRDefault="00DD3801" w:rsidP="00DC396E">
      <w:pPr>
        <w:shd w:val="clear" w:color="auto" w:fill="FFFFFF"/>
        <w:spacing w:after="0" w:line="240" w:lineRule="auto"/>
        <w:rPr>
          <w:rFonts w:ascii="Cambria" w:eastAsia="Times New Roman" w:hAnsi="Cambria" w:cstheme="minorHAnsi"/>
          <w:b/>
          <w:bCs/>
          <w:color w:val="000000"/>
        </w:rPr>
      </w:pPr>
      <w:r w:rsidRPr="00DD3801">
        <w:rPr>
          <w:rFonts w:ascii="Cambria" w:eastAsia="Times New Roman" w:hAnsi="Cambria" w:cstheme="minorHAnsi"/>
          <w:b/>
          <w:bCs/>
          <w:color w:val="000000"/>
        </w:rPr>
        <w:t>DXC Technology</w:t>
      </w:r>
      <w:r w:rsidR="00DC396E">
        <w:rPr>
          <w:rFonts w:ascii="Cambria" w:eastAsia="Times New Roman" w:hAnsi="Cambria" w:cstheme="minorHAnsi"/>
          <w:b/>
          <w:bCs/>
          <w:color w:val="000000"/>
        </w:rPr>
        <w:t xml:space="preserve">, </w:t>
      </w:r>
      <w:r w:rsidRPr="00DD3801">
        <w:rPr>
          <w:rFonts w:ascii="Cambria" w:eastAsia="Times New Roman" w:hAnsi="Cambria" w:cstheme="minorHAnsi"/>
          <w:b/>
          <w:bCs/>
          <w:color w:val="000000"/>
        </w:rPr>
        <w:t>Indianapolis, IN</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t xml:space="preserve"> </w:t>
      </w:r>
      <w:r w:rsidR="00DC396E">
        <w:rPr>
          <w:rFonts w:ascii="Cambria" w:eastAsia="Times New Roman" w:hAnsi="Cambria" w:cstheme="minorHAnsi"/>
          <w:b/>
          <w:bCs/>
          <w:color w:val="000000"/>
        </w:rPr>
        <w:tab/>
        <w:t xml:space="preserve">Feb </w:t>
      </w:r>
      <w:r w:rsidR="00DC396E" w:rsidRPr="000B15D6">
        <w:rPr>
          <w:rFonts w:ascii="Cambria" w:eastAsia="Times New Roman" w:hAnsi="Cambria" w:cstheme="minorHAnsi"/>
          <w:b/>
          <w:bCs/>
          <w:color w:val="000000"/>
        </w:rPr>
        <w:t>201</w:t>
      </w:r>
      <w:r w:rsidR="00DC396E">
        <w:rPr>
          <w:rFonts w:ascii="Cambria" w:eastAsia="Times New Roman" w:hAnsi="Cambria" w:cstheme="minorHAnsi"/>
          <w:b/>
          <w:bCs/>
          <w:color w:val="000000"/>
        </w:rPr>
        <w:t>3 to Dec 2014</w:t>
      </w:r>
    </w:p>
    <w:p w14:paraId="3D1088CD" w14:textId="29C55356" w:rsidR="00DD3801" w:rsidRPr="000B15D6" w:rsidRDefault="00DD3801" w:rsidP="00DD3801">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 xml:space="preserve">Business </w:t>
      </w:r>
      <w:r w:rsidR="001B4002">
        <w:rPr>
          <w:rFonts w:ascii="Cambria" w:eastAsia="Times New Roman" w:hAnsi="Cambria" w:cstheme="minorHAnsi"/>
          <w:b/>
          <w:bCs/>
          <w:color w:val="000000"/>
        </w:rPr>
        <w:t xml:space="preserve">System </w:t>
      </w:r>
      <w:r>
        <w:rPr>
          <w:rFonts w:ascii="Cambria" w:eastAsia="Times New Roman" w:hAnsi="Cambria" w:cstheme="minorHAnsi"/>
          <w:b/>
          <w:bCs/>
          <w:color w:val="000000"/>
        </w:rPr>
        <w:t>Analyst</w:t>
      </w:r>
    </w:p>
    <w:p w14:paraId="3E5CFF8F" w14:textId="77777777" w:rsidR="00DD3801" w:rsidRDefault="00DD3801" w:rsidP="00DD3801">
      <w:pPr>
        <w:shd w:val="clear" w:color="auto" w:fill="FFFFFF"/>
        <w:spacing w:before="150" w:after="75"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Responsibilities: </w:t>
      </w:r>
    </w:p>
    <w:p w14:paraId="30177544" w14:textId="77777777" w:rsidR="00BF203A" w:rsidRPr="00BF203A" w:rsidRDefault="00DD3801"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DD3801">
        <w:rPr>
          <w:rFonts w:ascii="Cambria" w:hAnsi="Cambria" w:cstheme="minorHAnsi"/>
          <w:color w:val="000000"/>
          <w:shd w:val="clear" w:color="auto" w:fill="FFFFFF"/>
        </w:rPr>
        <w:t>Act as a liaison between client and technical solutions/support groups, using advanced communication skills to elicit, document, analyze an</w:t>
      </w:r>
      <w:r w:rsidR="00BF203A">
        <w:rPr>
          <w:rFonts w:ascii="Cambria" w:hAnsi="Cambria" w:cstheme="minorHAnsi"/>
          <w:color w:val="000000"/>
          <w:shd w:val="clear" w:color="auto" w:fill="FFFFFF"/>
        </w:rPr>
        <w:t>d validate client requirements.</w:t>
      </w:r>
      <w:r w:rsidR="00BF203A" w:rsidRPr="00BF203A">
        <w:rPr>
          <w:rFonts w:ascii="Arial" w:hAnsi="Arial" w:cs="Arial"/>
          <w:color w:val="333333"/>
          <w:sz w:val="20"/>
          <w:szCs w:val="20"/>
          <w:shd w:val="clear" w:color="auto" w:fill="FFFFFF"/>
        </w:rPr>
        <w:t xml:space="preserve"> </w:t>
      </w:r>
    </w:p>
    <w:p w14:paraId="10C4D7AF" w14:textId="04C1256D" w:rsidR="00DD3801" w:rsidRDefault="00BF203A"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BF203A">
        <w:rPr>
          <w:rFonts w:ascii="Cambria" w:hAnsi="Cambria" w:cstheme="minorHAnsi"/>
          <w:color w:val="000000"/>
          <w:shd w:val="clear" w:color="auto" w:fill="FFFFFF"/>
        </w:rPr>
        <w:t xml:space="preserve">Salvaged the floundering Agile PLM implementation after </w:t>
      </w:r>
      <w:r>
        <w:rPr>
          <w:rFonts w:ascii="Cambria" w:hAnsi="Cambria" w:cstheme="minorHAnsi"/>
          <w:color w:val="000000"/>
          <w:shd w:val="clear" w:color="auto" w:fill="FFFFFF"/>
        </w:rPr>
        <w:t>being assigned as project Coordinato</w:t>
      </w:r>
      <w:r w:rsidRPr="00BF203A">
        <w:rPr>
          <w:rFonts w:ascii="Cambria" w:hAnsi="Cambria" w:cstheme="minorHAnsi"/>
          <w:color w:val="000000"/>
          <w:shd w:val="clear" w:color="auto" w:fill="FFFFFF"/>
        </w:rPr>
        <w:t>r. </w:t>
      </w:r>
    </w:p>
    <w:p w14:paraId="6B7629B6" w14:textId="5752CF3D" w:rsidR="0025715F" w:rsidRPr="0025715F" w:rsidRDefault="0058159B"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58159B">
        <w:rPr>
          <w:rFonts w:ascii="Cambria" w:hAnsi="Cambria" w:cstheme="minorHAnsi"/>
          <w:color w:val="000000"/>
          <w:shd w:val="clear" w:color="auto" w:fill="FFFFFF"/>
        </w:rPr>
        <w:lastRenderedPageBreak/>
        <w:t xml:space="preserve">Worked </w:t>
      </w:r>
      <w:r>
        <w:rPr>
          <w:rFonts w:ascii="Cambria" w:hAnsi="Cambria" w:cstheme="minorHAnsi"/>
          <w:color w:val="000000"/>
          <w:shd w:val="clear" w:color="auto" w:fill="FFFFFF"/>
        </w:rPr>
        <w:t xml:space="preserve">on </w:t>
      </w:r>
      <w:r w:rsidRPr="0058159B">
        <w:rPr>
          <w:rFonts w:ascii="Cambria" w:hAnsi="Cambria" w:cstheme="minorHAnsi"/>
          <w:color w:val="000000"/>
          <w:shd w:val="clear" w:color="auto" w:fill="FFFFFF"/>
        </w:rPr>
        <w:t>Oracle Agile </w:t>
      </w:r>
      <w:proofErr w:type="gramStart"/>
      <w:r w:rsidRPr="0058159B">
        <w:rPr>
          <w:rFonts w:ascii="Cambria" w:hAnsi="Cambria" w:cstheme="minorHAnsi"/>
          <w:color w:val="000000"/>
          <w:shd w:val="clear" w:color="auto" w:fill="FFFFFF"/>
        </w:rPr>
        <w:t>PLM(</w:t>
      </w:r>
      <w:proofErr w:type="gramEnd"/>
      <w:r w:rsidRPr="0058159B">
        <w:rPr>
          <w:rFonts w:ascii="Cambria" w:hAnsi="Cambria" w:cstheme="minorHAnsi"/>
          <w:color w:val="000000"/>
          <w:shd w:val="clear" w:color="auto" w:fill="FFFFFF"/>
        </w:rPr>
        <w:t>9.2.X.X-9.3.3.X)</w:t>
      </w:r>
      <w:r>
        <w:rPr>
          <w:rFonts w:ascii="Cambria" w:hAnsi="Cambria" w:cstheme="minorHAnsi"/>
          <w:color w:val="000000"/>
          <w:shd w:val="clear" w:color="auto" w:fill="FFFFFF"/>
        </w:rPr>
        <w:t xml:space="preserve"> involving</w:t>
      </w:r>
      <w:r w:rsidRPr="0058159B">
        <w:rPr>
          <w:rFonts w:ascii="Cambria" w:hAnsi="Cambria" w:cstheme="minorHAnsi"/>
          <w:color w:val="000000"/>
          <w:shd w:val="clear" w:color="auto" w:fill="FFFFFF"/>
        </w:rPr>
        <w:t xml:space="preserve"> in requirement and gap analysis, BOM management, feasibility studies and design implementations throughout the project duration </w:t>
      </w:r>
      <w:r w:rsidR="0025715F" w:rsidRPr="0025715F">
        <w:rPr>
          <w:rFonts w:ascii="Cambria" w:hAnsi="Cambria" w:cstheme="minorHAnsi"/>
          <w:color w:val="000000"/>
          <w:shd w:val="clear" w:color="auto" w:fill="FFFFFF"/>
        </w:rPr>
        <w:t xml:space="preserve">Knowledge of Order to Cash Process and Total Customized Shipping for specific Business. </w:t>
      </w:r>
    </w:p>
    <w:p w14:paraId="2F2B1DD5" w14:textId="1E758C6E" w:rsidR="0025715F" w:rsidRPr="0025715F" w:rsidRDefault="0025715F"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Working knowledge of the Oracle EBS "Order to Cash" and "Procure to Pay" processes. </w:t>
      </w:r>
    </w:p>
    <w:p w14:paraId="2718AE96" w14:textId="71A60A5B" w:rsidR="007A0DE5" w:rsidRPr="007A0DE5" w:rsidRDefault="0025715F"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Hands-on experience of Oracle WMS (Rules, Control Board, Wave Planning, etc.). </w:t>
      </w:r>
      <w:r w:rsidR="00DD3801" w:rsidRPr="00DD3801">
        <w:rPr>
          <w:rFonts w:ascii="Cambria" w:hAnsi="Cambria" w:cstheme="minorHAnsi"/>
          <w:color w:val="000000"/>
          <w:shd w:val="clear" w:color="auto" w:fill="FFFFFF"/>
        </w:rPr>
        <w:t>Participate in proposals, feasibility studies, implementations, and new business development.</w:t>
      </w:r>
      <w:r w:rsidR="007A0DE5" w:rsidRPr="007A0DE5">
        <w:rPr>
          <w:rFonts w:ascii="Arial" w:hAnsi="Arial" w:cs="Arial"/>
          <w:color w:val="333333"/>
          <w:sz w:val="20"/>
          <w:szCs w:val="20"/>
          <w:shd w:val="clear" w:color="auto" w:fill="FFFFFF"/>
        </w:rPr>
        <w:t xml:space="preserve"> </w:t>
      </w:r>
    </w:p>
    <w:p w14:paraId="78EE8695" w14:textId="77777777"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proofErr w:type="gramStart"/>
      <w:r w:rsidRPr="007A0DE5">
        <w:rPr>
          <w:rFonts w:ascii="Cambria" w:hAnsi="Cambria" w:cstheme="minorHAnsi"/>
          <w:color w:val="000000"/>
          <w:shd w:val="clear" w:color="auto" w:fill="FFFFFF"/>
        </w:rPr>
        <w:t>Interacts</w:t>
      </w:r>
      <w:proofErr w:type="gramEnd"/>
      <w:r w:rsidRPr="007A0DE5">
        <w:rPr>
          <w:rFonts w:ascii="Cambria" w:hAnsi="Cambria" w:cstheme="minorHAnsi"/>
          <w:color w:val="000000"/>
          <w:shd w:val="clear" w:color="auto" w:fill="FFFFFF"/>
        </w:rPr>
        <w:t xml:space="preserve"> directly with clients, users, and all project team members, acting as the conduit between stakeholders, users, and the software delivery organization.  </w:t>
      </w:r>
    </w:p>
    <w:p w14:paraId="71ADF704" w14:textId="77777777"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Key responsibilities include documenting business objectives and business processes, defining functional requirements and business rules, validating system design and testing artifacts, and assisting in testing and deploying the solution. </w:t>
      </w:r>
    </w:p>
    <w:p w14:paraId="1A66300C" w14:textId="77777777" w:rsidR="00283E80"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Works with clients to determine application deployment readiness, and to respond to clients calls for assistance.</w:t>
      </w:r>
      <w:r w:rsidR="00283E80" w:rsidRPr="00283E80">
        <w:rPr>
          <w:rFonts w:ascii="Arial" w:hAnsi="Arial" w:cs="Arial"/>
          <w:color w:val="333333"/>
          <w:sz w:val="20"/>
          <w:szCs w:val="20"/>
          <w:shd w:val="clear" w:color="auto" w:fill="FFFFFF"/>
        </w:rPr>
        <w:t xml:space="preserve"> </w:t>
      </w:r>
      <w:r w:rsidR="00283E80" w:rsidRPr="00283E80">
        <w:rPr>
          <w:rFonts w:ascii="Cambria" w:hAnsi="Cambria" w:cstheme="minorHAnsi"/>
          <w:color w:val="000000"/>
          <w:shd w:val="clear" w:color="auto" w:fill="FFFFFF"/>
        </w:rPr>
        <w:t> </w:t>
      </w:r>
    </w:p>
    <w:p w14:paraId="39EA3C14" w14:textId="2F80F571" w:rsidR="00C57518" w:rsidRPr="00C57518" w:rsidRDefault="00283E80"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83E80">
        <w:rPr>
          <w:rFonts w:ascii="Cambria" w:hAnsi="Cambria" w:cstheme="minorHAnsi"/>
          <w:color w:val="000000"/>
          <w:shd w:val="clear" w:color="auto" w:fill="FFFFFF"/>
        </w:rPr>
        <w:t>Successfully launched Agile PLM at contract manufactures and critical suppliers</w:t>
      </w:r>
      <w:r w:rsidR="00BF203A">
        <w:rPr>
          <w:rFonts w:ascii="Cambria" w:hAnsi="Cambria" w:cstheme="minorHAnsi"/>
          <w:color w:val="000000"/>
          <w:shd w:val="clear" w:color="auto" w:fill="FFFFFF"/>
        </w:rPr>
        <w:t>,</w:t>
      </w:r>
      <w:r w:rsidR="00BF203A" w:rsidRPr="00BF203A">
        <w:rPr>
          <w:rFonts w:ascii="Arial" w:hAnsi="Arial" w:cs="Arial"/>
          <w:color w:val="333333"/>
          <w:sz w:val="20"/>
          <w:szCs w:val="20"/>
          <w:shd w:val="clear" w:color="auto" w:fill="FFFFFF"/>
        </w:rPr>
        <w:t xml:space="preserve"> </w:t>
      </w:r>
      <w:r w:rsidR="00BF203A" w:rsidRPr="00BF203A">
        <w:rPr>
          <w:rFonts w:ascii="Cambria" w:hAnsi="Cambria" w:cstheme="minorHAnsi"/>
          <w:color w:val="000000"/>
          <w:shd w:val="clear" w:color="auto" w:fill="FFFFFF"/>
        </w:rPr>
        <w:t>standardized the engineering change methodology across all contract manufacturers. Served as the single point of contact for all documentation issues and concerns between the CM’s, suppliers and Bridgelux. </w:t>
      </w:r>
    </w:p>
    <w:p w14:paraId="5EEB631A" w14:textId="1CA72FAB" w:rsidR="00C57518" w:rsidRDefault="00A222F5" w:rsidP="00A222F5">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A222F5">
        <w:rPr>
          <w:rFonts w:ascii="Cambria" w:hAnsi="Cambria" w:cstheme="minorHAnsi"/>
          <w:color w:val="000000"/>
          <w:shd w:val="clear" w:color="auto" w:fill="FFFFFF"/>
        </w:rPr>
        <w:t xml:space="preserve">Responsible for analyzing and fixing issues identified in the Oracle Human Resources, Payroll, Self-Service, Benefits, Time and </w:t>
      </w:r>
      <w:proofErr w:type="spellStart"/>
      <w:r w:rsidRPr="00A222F5">
        <w:rPr>
          <w:rFonts w:ascii="Cambria" w:hAnsi="Cambria" w:cstheme="minorHAnsi"/>
          <w:color w:val="000000"/>
          <w:shd w:val="clear" w:color="auto" w:fill="FFFFFF"/>
        </w:rPr>
        <w:t>Labour</w:t>
      </w:r>
      <w:proofErr w:type="spellEnd"/>
      <w:r w:rsidRPr="00A222F5">
        <w:rPr>
          <w:rFonts w:ascii="Cambria" w:hAnsi="Cambria" w:cstheme="minorHAnsi"/>
          <w:color w:val="000000"/>
          <w:shd w:val="clear" w:color="auto" w:fill="FFFFFF"/>
        </w:rPr>
        <w:t xml:space="preserve"> and Financial Modules </w:t>
      </w:r>
      <w:r w:rsidR="00C57518" w:rsidRPr="00C57518">
        <w:rPr>
          <w:rFonts w:ascii="Cambria" w:hAnsi="Cambria" w:cstheme="minorHAnsi"/>
          <w:color w:val="000000"/>
          <w:shd w:val="clear" w:color="auto" w:fill="FFFFFF"/>
        </w:rPr>
        <w:t>Aid in the development completion through the utilization of investigation and critical think</w:t>
      </w:r>
      <w:r w:rsidR="00C57518">
        <w:rPr>
          <w:rFonts w:ascii="Cambria" w:hAnsi="Cambria" w:cstheme="minorHAnsi"/>
          <w:color w:val="000000"/>
          <w:shd w:val="clear" w:color="auto" w:fill="FFFFFF"/>
        </w:rPr>
        <w:t>ing techniques.</w:t>
      </w:r>
    </w:p>
    <w:p w14:paraId="0745B277" w14:textId="77777777" w:rsidR="00C57518" w:rsidRDefault="00C57518"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Liaison with the Operations Support team to address customer inquiries and provide potential solutions  </w:t>
      </w:r>
    </w:p>
    <w:p w14:paraId="17DC46CA" w14:textId="77777777" w:rsidR="007A0DE5" w:rsidRDefault="00C57518"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Create or modify documentation, specifications and process improvements for customers and internal use</w:t>
      </w:r>
      <w:r w:rsidR="007A0DE5" w:rsidRPr="007A0DE5">
        <w:rPr>
          <w:rFonts w:ascii="Cambria" w:hAnsi="Cambria" w:cstheme="minorHAnsi"/>
          <w:color w:val="000000"/>
          <w:shd w:val="clear" w:color="auto" w:fill="FFFFFF"/>
        </w:rPr>
        <w:t> </w:t>
      </w:r>
    </w:p>
    <w:p w14:paraId="789478C3" w14:textId="77777777" w:rsidR="007A0DE5" w:rsidRP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Verified the source to target data movement and loaded target data by writing SQL queries. </w:t>
      </w:r>
    </w:p>
    <w:p w14:paraId="5C964BA5" w14:textId="77777777" w:rsidR="00631DFC" w:rsidRDefault="00631DFC"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analyzed all HL7 issues by reviewing “specs” or system specification guides and ensuring that filtering was setup correctly.</w:t>
      </w:r>
    </w:p>
    <w:p w14:paraId="4ED12742" w14:textId="65147340"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Queried database using SQL for backend testing. </w:t>
      </w:r>
    </w:p>
    <w:p w14:paraId="255F6A54" w14:textId="77777777" w:rsidR="0025715F" w:rsidRDefault="007A0DE5" w:rsidP="0025715F">
      <w:pPr>
        <w:pStyle w:val="ListParagraph"/>
        <w:numPr>
          <w:ilvl w:val="0"/>
          <w:numId w:val="37"/>
        </w:numPr>
        <w:rPr>
          <w:rFonts w:ascii="Cambria" w:hAnsi="Cambria" w:cstheme="minorHAnsi"/>
          <w:color w:val="000000"/>
          <w:shd w:val="clear" w:color="auto" w:fill="FFFFFF"/>
        </w:rPr>
      </w:pPr>
      <w:proofErr w:type="gramStart"/>
      <w:r w:rsidRPr="007A0DE5">
        <w:rPr>
          <w:rFonts w:ascii="Cambria" w:hAnsi="Cambria" w:cstheme="minorHAnsi"/>
          <w:color w:val="000000"/>
          <w:shd w:val="clear" w:color="auto" w:fill="FFFFFF"/>
        </w:rPr>
        <w:t>Wrote</w:t>
      </w:r>
      <w:proofErr w:type="gramEnd"/>
      <w:r w:rsidRPr="007A0DE5">
        <w:rPr>
          <w:rFonts w:ascii="Cambria" w:hAnsi="Cambria" w:cstheme="minorHAnsi"/>
          <w:color w:val="000000"/>
          <w:shd w:val="clear" w:color="auto" w:fill="FFFFFF"/>
        </w:rPr>
        <w:t xml:space="preserve"> many SQL Queries in TOAD to retrieve the data from databases to perform data validations and comp</w:t>
      </w:r>
      <w:r w:rsidR="0025715F">
        <w:rPr>
          <w:rFonts w:ascii="Cambria" w:hAnsi="Cambria" w:cstheme="minorHAnsi"/>
          <w:color w:val="000000"/>
          <w:shd w:val="clear" w:color="auto" w:fill="FFFFFF"/>
        </w:rPr>
        <w:t>arisons for regression testing.</w:t>
      </w:r>
      <w:r w:rsidR="0025715F" w:rsidRPr="0025715F">
        <w:rPr>
          <w:rFonts w:ascii="Cambria" w:hAnsi="Cambria" w:cstheme="minorHAnsi"/>
          <w:color w:val="000000"/>
          <w:shd w:val="clear" w:color="auto" w:fill="FFFFFF"/>
        </w:rPr>
        <w:t xml:space="preserve"> </w:t>
      </w:r>
    </w:p>
    <w:p w14:paraId="48DBEF69" w14:textId="64EA9FC7" w:rsidR="007A0DE5" w:rsidRPr="0025715F" w:rsidRDefault="0025715F" w:rsidP="0025715F">
      <w:pPr>
        <w:pStyle w:val="ListParagraph"/>
        <w:numPr>
          <w:ilvl w:val="0"/>
          <w:numId w:val="37"/>
        </w:numPr>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Accountable for ensuring all time requirements align to the overall systems design, configuration, and sunset of legacy systems, enabling integration with HCM software (Oracle Fusion and ADP </w:t>
      </w:r>
      <w:proofErr w:type="spellStart"/>
      <w:r w:rsidRPr="0025715F">
        <w:rPr>
          <w:rFonts w:ascii="Cambria" w:hAnsi="Cambria" w:cstheme="minorHAnsi"/>
          <w:color w:val="000000"/>
          <w:shd w:val="clear" w:color="auto" w:fill="FFFFFF"/>
        </w:rPr>
        <w:t>GlobalView</w:t>
      </w:r>
      <w:proofErr w:type="spellEnd"/>
      <w:r w:rsidRPr="0025715F">
        <w:rPr>
          <w:rFonts w:ascii="Cambria" w:hAnsi="Cambria" w:cstheme="minorHAnsi"/>
          <w:color w:val="000000"/>
          <w:shd w:val="clear" w:color="auto" w:fill="FFFFFF"/>
        </w:rPr>
        <w:t>).</w:t>
      </w:r>
    </w:p>
    <w:p w14:paraId="62DAA186" w14:textId="5FFA0AA6" w:rsidR="00C57518" w:rsidRPr="009D20BA" w:rsidRDefault="00C57518" w:rsidP="009D20BA">
      <w:pPr>
        <w:shd w:val="clear" w:color="auto" w:fill="FFFFFF"/>
        <w:spacing w:before="150" w:after="75" w:line="240" w:lineRule="auto"/>
        <w:rPr>
          <w:rFonts w:ascii="Cambria" w:hAnsi="Cambria" w:cstheme="minorHAnsi"/>
          <w:color w:val="000000"/>
          <w:shd w:val="clear" w:color="auto" w:fill="FFFFFF"/>
        </w:rPr>
      </w:pPr>
      <w:r w:rsidRPr="009D20BA">
        <w:rPr>
          <w:rFonts w:ascii="Cambria" w:hAnsi="Cambria" w:cstheme="minorHAnsi"/>
          <w:b/>
          <w:bCs/>
          <w:color w:val="000000"/>
          <w:shd w:val="clear" w:color="auto" w:fill="FFFFFF"/>
        </w:rPr>
        <w:t>Environment</w:t>
      </w:r>
      <w:r w:rsidRPr="009D20BA">
        <w:rPr>
          <w:rFonts w:ascii="Cambria" w:hAnsi="Cambria" w:cstheme="minorHAnsi"/>
          <w:b/>
          <w:color w:val="000000"/>
          <w:shd w:val="clear" w:color="auto" w:fill="FFFFFF"/>
        </w:rPr>
        <w:t xml:space="preserve">: </w:t>
      </w:r>
    </w:p>
    <w:p w14:paraId="787380CC" w14:textId="2C82FCE1" w:rsidR="00C57518" w:rsidRPr="00C57518" w:rsidRDefault="00C57518" w:rsidP="00C57518">
      <w:p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MS Office Word-Excel-Power Point, MS Visio, Agile, HP Quality Center,</w:t>
      </w:r>
      <w:r w:rsidR="00A222F5">
        <w:rPr>
          <w:rFonts w:ascii="Cambria" w:hAnsi="Cambria" w:cstheme="minorHAnsi"/>
          <w:color w:val="000000"/>
          <w:shd w:val="clear" w:color="auto" w:fill="FFFFFF"/>
        </w:rPr>
        <w:t xml:space="preserve"> </w:t>
      </w:r>
      <w:r w:rsidR="00631DFC">
        <w:rPr>
          <w:rFonts w:ascii="Cambria" w:hAnsi="Cambria" w:cstheme="minorHAnsi"/>
          <w:color w:val="000000"/>
          <w:shd w:val="clear" w:color="auto" w:fill="FFFFFF"/>
        </w:rPr>
        <w:t xml:space="preserve">HL7, </w:t>
      </w:r>
      <w:r w:rsidR="00BF203A">
        <w:rPr>
          <w:rFonts w:ascii="Cambria" w:hAnsi="Cambria" w:cstheme="minorHAnsi"/>
          <w:color w:val="000000"/>
          <w:shd w:val="clear" w:color="auto" w:fill="FFFFFF"/>
        </w:rPr>
        <w:t xml:space="preserve">Oracle/Agile PLM, </w:t>
      </w:r>
      <w:r w:rsidR="00356177">
        <w:rPr>
          <w:rFonts w:ascii="Cambria" w:hAnsi="Cambria" w:cstheme="minorHAnsi"/>
          <w:color w:val="000000"/>
          <w:shd w:val="clear" w:color="auto" w:fill="FFFFFF"/>
        </w:rPr>
        <w:t xml:space="preserve">Erwin, </w:t>
      </w:r>
      <w:r w:rsidR="00A222F5">
        <w:rPr>
          <w:rFonts w:ascii="Cambria" w:hAnsi="Cambria" w:cstheme="minorHAnsi"/>
          <w:color w:val="000000"/>
          <w:shd w:val="clear" w:color="auto" w:fill="FFFFFF"/>
        </w:rPr>
        <w:t xml:space="preserve">Oracle HR, </w:t>
      </w:r>
      <w:r w:rsidRPr="00C57518">
        <w:rPr>
          <w:rFonts w:ascii="Cambria" w:hAnsi="Cambria" w:cstheme="minorHAnsi"/>
          <w:color w:val="000000"/>
          <w:shd w:val="clear" w:color="auto" w:fill="FFFFFF"/>
        </w:rPr>
        <w:t xml:space="preserve">Microsoft </w:t>
      </w:r>
      <w:r w:rsidR="00C14B76" w:rsidRPr="00C57518">
        <w:rPr>
          <w:rFonts w:ascii="Cambria" w:hAnsi="Cambria" w:cstheme="minorHAnsi"/>
          <w:color w:val="000000"/>
          <w:shd w:val="clear" w:color="auto" w:fill="FFFFFF"/>
        </w:rPr>
        <w:t>Project, MS</w:t>
      </w:r>
      <w:r w:rsidRPr="00C57518">
        <w:rPr>
          <w:rFonts w:ascii="Cambria" w:hAnsi="Cambria" w:cstheme="minorHAnsi"/>
          <w:color w:val="000000"/>
          <w:shd w:val="clear" w:color="auto" w:fill="FFFFFF"/>
        </w:rPr>
        <w:t xml:space="preserve"> Outlook, MS SQL Server, </w:t>
      </w:r>
      <w:r>
        <w:rPr>
          <w:rFonts w:ascii="Cambria" w:hAnsi="Cambria" w:cstheme="minorHAnsi"/>
          <w:color w:val="000000"/>
          <w:shd w:val="clear" w:color="auto" w:fill="FFFFFF"/>
        </w:rPr>
        <w:t>TOAD, XML, Unit and Alpha Testing.</w:t>
      </w:r>
    </w:p>
    <w:p w14:paraId="0220FA44" w14:textId="77777777" w:rsidR="008071CA" w:rsidRPr="000B15D6" w:rsidRDefault="008071CA" w:rsidP="00BE4BA9">
      <w:pPr>
        <w:shd w:val="clear" w:color="auto" w:fill="FFFFFF"/>
        <w:spacing w:after="0" w:line="240" w:lineRule="auto"/>
        <w:rPr>
          <w:rFonts w:ascii="Cambria" w:eastAsia="Times New Roman" w:hAnsi="Cambria" w:cstheme="minorHAnsi"/>
          <w:b/>
          <w:bCs/>
          <w:color w:val="000000"/>
        </w:rPr>
      </w:pPr>
    </w:p>
    <w:p w14:paraId="462DA266" w14:textId="77777777" w:rsidR="00A552FE" w:rsidRPr="000B15D6" w:rsidRDefault="00CC5BEB" w:rsidP="00BE4BA9">
      <w:pPr>
        <w:shd w:val="clear" w:color="auto" w:fill="FFFFFF"/>
        <w:spacing w:after="0" w:line="240" w:lineRule="auto"/>
        <w:rPr>
          <w:rFonts w:ascii="Cambria" w:eastAsia="Times New Roman" w:hAnsi="Cambria" w:cstheme="minorHAnsi"/>
          <w:b/>
          <w:bCs/>
          <w:color w:val="000000"/>
        </w:rPr>
      </w:pPr>
      <w:r w:rsidRPr="00CC5BEB">
        <w:rPr>
          <w:rFonts w:ascii="Cambria" w:eastAsia="Times New Roman" w:hAnsi="Cambria" w:cstheme="minorHAnsi"/>
          <w:b/>
          <w:bCs/>
          <w:color w:val="000000"/>
        </w:rPr>
        <w:t>Coventry Health Care</w:t>
      </w:r>
      <w:r w:rsidR="00143A0A" w:rsidRPr="000B15D6">
        <w:rPr>
          <w:rFonts w:ascii="Cambria" w:eastAsia="Times New Roman" w:hAnsi="Cambria" w:cstheme="minorHAnsi"/>
          <w:b/>
          <w:bCs/>
          <w:color w:val="000000"/>
        </w:rPr>
        <w:t>,</w:t>
      </w:r>
      <w:r w:rsidR="002E567E" w:rsidRPr="002E567E">
        <w:rPr>
          <w:rFonts w:ascii="Arial" w:hAnsi="Arial" w:cs="Arial"/>
          <w:color w:val="222222"/>
          <w:sz w:val="20"/>
          <w:szCs w:val="20"/>
          <w:shd w:val="clear" w:color="auto" w:fill="FFFFFF"/>
        </w:rPr>
        <w:t xml:space="preserve"> </w:t>
      </w:r>
      <w:r w:rsidR="002E567E" w:rsidRPr="002E567E">
        <w:rPr>
          <w:rFonts w:ascii="Cambria" w:eastAsia="Times New Roman" w:hAnsi="Cambria" w:cstheme="minorHAnsi"/>
          <w:b/>
          <w:bCs/>
          <w:color w:val="000000"/>
        </w:rPr>
        <w:t>Romeoville,</w:t>
      </w:r>
      <w:r w:rsidR="00143A0A" w:rsidRPr="000B15D6">
        <w:rPr>
          <w:rFonts w:ascii="Cambria" w:eastAsia="Times New Roman" w:hAnsi="Cambria" w:cstheme="minorHAnsi"/>
          <w:b/>
          <w:bCs/>
          <w:color w:val="000000"/>
        </w:rPr>
        <w:t xml:space="preserve"> </w:t>
      </w:r>
      <w:r>
        <w:rPr>
          <w:rFonts w:ascii="Cambria" w:eastAsia="Times New Roman" w:hAnsi="Cambria" w:cstheme="minorHAnsi"/>
          <w:b/>
          <w:bCs/>
          <w:color w:val="000000"/>
        </w:rPr>
        <w:t>IL</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DC396E">
        <w:rPr>
          <w:rFonts w:ascii="Cambria" w:eastAsia="Times New Roman" w:hAnsi="Cambria" w:cstheme="minorHAnsi"/>
          <w:b/>
          <w:bCs/>
          <w:color w:val="000000"/>
        </w:rPr>
        <w:t>Oct</w:t>
      </w:r>
      <w:r w:rsidR="00DC396E" w:rsidRPr="000B15D6">
        <w:rPr>
          <w:rFonts w:ascii="Cambria" w:eastAsia="Times New Roman" w:hAnsi="Cambria" w:cstheme="minorHAnsi"/>
          <w:b/>
          <w:bCs/>
          <w:color w:val="000000"/>
        </w:rPr>
        <w:t xml:space="preserve"> 201</w:t>
      </w:r>
      <w:r w:rsidR="00DC396E">
        <w:rPr>
          <w:rFonts w:ascii="Cambria" w:eastAsia="Times New Roman" w:hAnsi="Cambria" w:cstheme="minorHAnsi"/>
          <w:b/>
          <w:bCs/>
          <w:color w:val="000000"/>
        </w:rPr>
        <w:t>1 to Jan2013</w:t>
      </w:r>
    </w:p>
    <w:p w14:paraId="5FBBF687" w14:textId="1B0D3860" w:rsidR="009D1D70" w:rsidRPr="000B15D6" w:rsidRDefault="00CC5BEB" w:rsidP="00BE4BA9">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w:t>
      </w:r>
      <w:r w:rsidR="001206BE">
        <w:rPr>
          <w:rFonts w:ascii="Cambria" w:eastAsia="Times New Roman" w:hAnsi="Cambria" w:cstheme="minorHAnsi"/>
          <w:b/>
          <w:bCs/>
          <w:color w:val="000000"/>
        </w:rPr>
        <w:t xml:space="preserve"> System</w:t>
      </w:r>
      <w:r>
        <w:rPr>
          <w:rFonts w:ascii="Cambria" w:eastAsia="Times New Roman" w:hAnsi="Cambria" w:cstheme="minorHAnsi"/>
          <w:b/>
          <w:bCs/>
          <w:color w:val="000000"/>
        </w:rPr>
        <w:t xml:space="preserve"> Analyst</w:t>
      </w:r>
    </w:p>
    <w:p w14:paraId="48ED70DC" w14:textId="77777777" w:rsidR="00E85C03" w:rsidRDefault="00553777" w:rsidP="00E85C03">
      <w:pPr>
        <w:shd w:val="clear" w:color="auto" w:fill="FFFFFF"/>
        <w:spacing w:after="0" w:line="240" w:lineRule="auto"/>
        <w:rPr>
          <w:rFonts w:ascii="Cambria" w:eastAsia="Times New Roman" w:hAnsi="Cambria" w:cstheme="minorHAnsi"/>
          <w:color w:val="333333"/>
        </w:rPr>
      </w:pPr>
      <w:r w:rsidRPr="000B15D6">
        <w:rPr>
          <w:rFonts w:ascii="Cambria" w:eastAsia="Times New Roman" w:hAnsi="Cambria" w:cstheme="minorHAnsi"/>
          <w:b/>
          <w:bCs/>
          <w:color w:val="000000"/>
        </w:rPr>
        <w:t>Responsibilities: </w:t>
      </w:r>
    </w:p>
    <w:p w14:paraId="580F7D44" w14:textId="77777777" w:rsidR="00CC5BEB" w:rsidRPr="00CC5BEB" w:rsidRDefault="00CC5BEB"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Provided Support to project manager during planning phase and exacting phase. </w:t>
      </w:r>
    </w:p>
    <w:p w14:paraId="5F6AF1B4" w14:textId="77777777" w:rsidR="00631DFC" w:rsidRPr="00631DFC" w:rsidRDefault="00CC5BEB"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Responsible for </w:t>
      </w:r>
      <w:proofErr w:type="gramStart"/>
      <w:r w:rsidRPr="00CC5BEB">
        <w:rPr>
          <w:rFonts w:ascii="Cambria" w:hAnsi="Cambria" w:cstheme="minorHAnsi"/>
          <w:color w:val="000000"/>
          <w:shd w:val="clear" w:color="auto" w:fill="FFFFFF"/>
        </w:rPr>
        <w:t>analyzed</w:t>
      </w:r>
      <w:proofErr w:type="gramEnd"/>
      <w:r w:rsidRPr="00CC5BEB">
        <w:rPr>
          <w:rFonts w:ascii="Cambria" w:hAnsi="Cambria" w:cstheme="minorHAnsi"/>
          <w:color w:val="000000"/>
          <w:shd w:val="clear" w:color="auto" w:fill="FFFFFF"/>
        </w:rPr>
        <w:t xml:space="preserve"> Health care data flow and business requirements to create </w:t>
      </w:r>
      <w:r w:rsidR="00631DFC">
        <w:rPr>
          <w:rFonts w:ascii="Cambria" w:hAnsi="Cambria" w:cstheme="minorHAnsi"/>
          <w:color w:val="000000"/>
          <w:shd w:val="clear" w:color="auto" w:fill="FFFFFF"/>
        </w:rPr>
        <w:t>elevated level design document.</w:t>
      </w:r>
      <w:r w:rsidR="00631DFC" w:rsidRPr="00631DFC">
        <w:rPr>
          <w:rFonts w:ascii="Arial" w:hAnsi="Arial" w:cs="Arial"/>
          <w:color w:val="333333"/>
          <w:sz w:val="20"/>
          <w:szCs w:val="20"/>
          <w:shd w:val="clear" w:color="auto" w:fill="FFFFFF"/>
        </w:rPr>
        <w:t xml:space="preserve"> </w:t>
      </w:r>
    </w:p>
    <w:p w14:paraId="65456F45" w14:textId="76CE3241" w:rsidR="00CC5BEB" w:rsidRPr="00CC5BEB" w:rsidRDefault="00631DFC"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Take on management and coordination of HL7 interface projects and server migrations </w:t>
      </w:r>
    </w:p>
    <w:p w14:paraId="7DB1503D" w14:textId="6DBBFEAF" w:rsidR="00CC5BEB" w:rsidRPr="00CC5BEB" w:rsidRDefault="00425DD8"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425DD8">
        <w:rPr>
          <w:rFonts w:ascii="Cambria" w:hAnsi="Cambria" w:cstheme="minorHAnsi"/>
          <w:color w:val="000000"/>
          <w:shd w:val="clear" w:color="auto" w:fill="FFFFFF"/>
        </w:rPr>
        <w:t xml:space="preserve">Conducted JAD sessions for </w:t>
      </w:r>
      <w:proofErr w:type="gramStart"/>
      <w:r w:rsidRPr="00425DD8">
        <w:rPr>
          <w:rFonts w:ascii="Cambria" w:hAnsi="Cambria" w:cstheme="minorHAnsi"/>
          <w:color w:val="000000"/>
          <w:shd w:val="clear" w:color="auto" w:fill="FFFFFF"/>
        </w:rPr>
        <w:t>the various</w:t>
      </w:r>
      <w:proofErr w:type="gramEnd"/>
      <w:r w:rsidRPr="00425DD8">
        <w:rPr>
          <w:rFonts w:ascii="Cambria" w:hAnsi="Cambria" w:cstheme="minorHAnsi"/>
          <w:color w:val="000000"/>
          <w:shd w:val="clear" w:color="auto" w:fill="FFFFFF"/>
        </w:rPr>
        <w:t xml:space="preserve"> areas such as Medicaid eligibility, Medicaid MMIS -provider, MMIS-claim etc. </w:t>
      </w:r>
      <w:r w:rsidR="00CC5BEB" w:rsidRPr="00CC5BEB">
        <w:rPr>
          <w:rFonts w:ascii="Cambria" w:hAnsi="Cambria" w:cstheme="minorHAnsi"/>
          <w:color w:val="000000"/>
          <w:shd w:val="clear" w:color="auto" w:fill="FFFFFF"/>
        </w:rPr>
        <w:t xml:space="preserve">Co-Ordination and Communication Between </w:t>
      </w:r>
      <w:proofErr w:type="gramStart"/>
      <w:r w:rsidR="00CC5BEB" w:rsidRPr="00CC5BEB">
        <w:rPr>
          <w:rFonts w:ascii="Cambria" w:hAnsi="Cambria" w:cstheme="minorHAnsi"/>
          <w:color w:val="000000"/>
          <w:shd w:val="clear" w:color="auto" w:fill="FFFFFF"/>
        </w:rPr>
        <w:t>Off shore</w:t>
      </w:r>
      <w:proofErr w:type="gramEnd"/>
      <w:r w:rsidR="00CC5BEB" w:rsidRPr="00CC5BEB">
        <w:rPr>
          <w:rFonts w:ascii="Cambria" w:hAnsi="Cambria" w:cstheme="minorHAnsi"/>
          <w:color w:val="000000"/>
          <w:shd w:val="clear" w:color="auto" w:fill="FFFFFF"/>
        </w:rPr>
        <w:t xml:space="preserve"> and Onsite </w:t>
      </w:r>
      <w:proofErr w:type="gramStart"/>
      <w:r w:rsidR="00CC5BEB" w:rsidRPr="00CC5BEB">
        <w:rPr>
          <w:rFonts w:ascii="Cambria" w:hAnsi="Cambria" w:cstheme="minorHAnsi"/>
          <w:color w:val="000000"/>
          <w:shd w:val="clear" w:color="auto" w:fill="FFFFFF"/>
        </w:rPr>
        <w:t>team's</w:t>
      </w:r>
      <w:proofErr w:type="gramEnd"/>
      <w:r w:rsidR="00CC5BEB" w:rsidRPr="00CC5BEB">
        <w:rPr>
          <w:rFonts w:ascii="Cambria" w:hAnsi="Cambria" w:cstheme="minorHAnsi"/>
          <w:color w:val="000000"/>
          <w:shd w:val="clear" w:color="auto" w:fill="FFFFFF"/>
        </w:rPr>
        <w:t xml:space="preserve">. </w:t>
      </w:r>
    </w:p>
    <w:p w14:paraId="166039C3" w14:textId="77777777" w:rsidR="00A7327D" w:rsidRPr="00CC5BEB" w:rsidRDefault="00CC5BEB" w:rsidP="00DC396E">
      <w:pPr>
        <w:pStyle w:val="ListParagraph"/>
        <w:numPr>
          <w:ilvl w:val="0"/>
          <w:numId w:val="38"/>
        </w:numPr>
        <w:shd w:val="clear" w:color="auto" w:fill="FFFFFF"/>
        <w:spacing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Created test cases and test plans for the User Acceptance testing (UAT). </w:t>
      </w:r>
    </w:p>
    <w:p w14:paraId="04949C39" w14:textId="77777777" w:rsidR="00CC5BEB" w:rsidRPr="00CC5BEB" w:rsidRDefault="00CC5BEB" w:rsidP="00DC396E">
      <w:pPr>
        <w:pStyle w:val="ListParagraph"/>
        <w:numPr>
          <w:ilvl w:val="0"/>
          <w:numId w:val="38"/>
        </w:numPr>
        <w:shd w:val="clear" w:color="auto" w:fill="FFFFFF"/>
        <w:rPr>
          <w:rFonts w:ascii="Cambria" w:hAnsi="Cambria" w:cstheme="minorHAnsi"/>
          <w:color w:val="000000"/>
          <w:shd w:val="clear" w:color="auto" w:fill="FFFFFF"/>
        </w:rPr>
      </w:pPr>
      <w:r w:rsidRPr="00CC5BEB">
        <w:rPr>
          <w:rFonts w:ascii="Cambria" w:hAnsi="Cambria" w:cstheme="minorHAnsi"/>
          <w:color w:val="000000"/>
          <w:shd w:val="clear" w:color="auto" w:fill="FFFFFF"/>
        </w:rPr>
        <w:t>Involved in HIPAA/EDI Medical Claims Analysis, Design, Implementation, and Documentation.</w:t>
      </w:r>
    </w:p>
    <w:p w14:paraId="5439FAE4" w14:textId="77777777" w:rsidR="000C2B29" w:rsidRPr="00CC5BEB" w:rsidRDefault="00CC5BEB" w:rsidP="00DC396E">
      <w:pPr>
        <w:pStyle w:val="ListParagraph"/>
        <w:numPr>
          <w:ilvl w:val="0"/>
          <w:numId w:val="38"/>
        </w:numPr>
        <w:shd w:val="clear" w:color="auto" w:fill="FFFFFF"/>
        <w:rPr>
          <w:rFonts w:ascii="Cambria" w:hAnsi="Cambria" w:cstheme="minorHAnsi"/>
          <w:color w:val="000000"/>
          <w:shd w:val="clear" w:color="auto" w:fill="FFFFFF"/>
        </w:rPr>
      </w:pPr>
      <w:r w:rsidRPr="00CC5BEB">
        <w:rPr>
          <w:rFonts w:ascii="Cambria" w:hAnsi="Cambria" w:cstheme="minorHAnsi"/>
          <w:color w:val="000000"/>
          <w:shd w:val="clear" w:color="auto" w:fill="FFFFFF"/>
        </w:rPr>
        <w:t>Good understanding of healthcare industry, claims management process, Medicaid, and Medicare Services.</w:t>
      </w:r>
      <w:r w:rsidR="00686AC9" w:rsidRPr="00CC5BEB">
        <w:rPr>
          <w:rFonts w:ascii="Cambria" w:hAnsi="Cambria" w:cstheme="minorHAnsi"/>
          <w:color w:val="000000"/>
          <w:shd w:val="clear" w:color="auto" w:fill="FFFFFF"/>
        </w:rPr>
        <w:t> </w:t>
      </w:r>
    </w:p>
    <w:p w14:paraId="564C881E" w14:textId="77777777" w:rsidR="00BA6C85" w:rsidRPr="00BA6C85"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Basic syntactical integrity of the EDI submission includes (valid segments, segment order, element attributes, testing for numeric values in numeric data elements).</w:t>
      </w:r>
      <w:r w:rsidR="00BA6C85" w:rsidRPr="00BA6C85">
        <w:rPr>
          <w:rFonts w:ascii="Arial" w:hAnsi="Arial" w:cs="Arial"/>
          <w:color w:val="333333"/>
          <w:sz w:val="20"/>
          <w:szCs w:val="20"/>
          <w:shd w:val="clear" w:color="auto" w:fill="FFFFFF"/>
        </w:rPr>
        <w:t xml:space="preserve"> </w:t>
      </w:r>
    </w:p>
    <w:p w14:paraId="4F5AE1E8" w14:textId="66EE129A" w:rsidR="00FB1803" w:rsidRPr="00FB1803" w:rsidRDefault="00BA6C85" w:rsidP="00DC396E">
      <w:pPr>
        <w:pStyle w:val="ListParagraph"/>
        <w:numPr>
          <w:ilvl w:val="0"/>
          <w:numId w:val="38"/>
        </w:numPr>
        <w:rPr>
          <w:rFonts w:ascii="Cambria" w:hAnsi="Cambria" w:cstheme="minorHAnsi"/>
          <w:b/>
          <w:color w:val="000000"/>
          <w:u w:val="single"/>
          <w:shd w:val="clear" w:color="auto" w:fill="FFFFFF"/>
        </w:rPr>
      </w:pPr>
      <w:r w:rsidRPr="00BA6C85">
        <w:rPr>
          <w:rFonts w:ascii="Cambria" w:hAnsi="Cambria" w:cstheme="minorHAnsi"/>
          <w:color w:val="000000"/>
          <w:shd w:val="clear" w:color="auto" w:fill="FFFFFF"/>
        </w:rPr>
        <w:t>Responsible for gap analysis in changing old MMIS and Involved in testing new MMIS. </w:t>
      </w:r>
      <w:r w:rsidR="00CC5BEB" w:rsidRPr="00CC5BEB">
        <w:rPr>
          <w:rFonts w:ascii="Cambria" w:hAnsi="Cambria" w:cstheme="minorHAnsi"/>
          <w:color w:val="000000"/>
          <w:shd w:val="clear" w:color="auto" w:fill="FFFFFF"/>
        </w:rPr>
        <w:t xml:space="preserve"> </w:t>
      </w:r>
    </w:p>
    <w:p w14:paraId="6C995C64" w14:textId="77777777" w:rsidR="00FB1803" w:rsidRPr="00FB1803"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Wrote tasks and supporting test cases derived from an analysis design and programming specifications.</w:t>
      </w:r>
      <w:r w:rsidRPr="00CC5BEB">
        <w:rPr>
          <w:rFonts w:ascii="Arial" w:hAnsi="Arial" w:cs="Arial"/>
          <w:color w:val="333333"/>
          <w:sz w:val="20"/>
          <w:szCs w:val="20"/>
          <w:shd w:val="clear" w:color="auto" w:fill="FFFFFF"/>
        </w:rPr>
        <w:t xml:space="preserve"> </w:t>
      </w:r>
    </w:p>
    <w:p w14:paraId="527A63BC"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Used MS Visio for creating use cases, workflows and sequence diagrams according to UML methodology.</w:t>
      </w:r>
    </w:p>
    <w:p w14:paraId="3C51036E"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Developed Test Grid using Microsoft Excel and executed test plans.</w:t>
      </w:r>
    </w:p>
    <w:p w14:paraId="0AFD6E87" w14:textId="77777777" w:rsidR="00D474CF" w:rsidRPr="00D474CF"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lastRenderedPageBreak/>
        <w:t>Involved in implementation of HIPAA EDI Transactions (835,837 and Facilitated Electronic Data Interchange.</w:t>
      </w:r>
    </w:p>
    <w:p w14:paraId="3785E32C" w14:textId="77777777" w:rsidR="00CC5BEB" w:rsidRPr="00D474CF" w:rsidRDefault="00D474CF" w:rsidP="00DC396E">
      <w:pPr>
        <w:pStyle w:val="ListParagraph"/>
        <w:numPr>
          <w:ilvl w:val="0"/>
          <w:numId w:val="38"/>
        </w:numPr>
        <w:rPr>
          <w:rFonts w:ascii="Cambria" w:hAnsi="Cambria" w:cstheme="minorHAnsi"/>
          <w:b/>
          <w:color w:val="000000"/>
          <w:u w:val="single"/>
          <w:shd w:val="clear" w:color="auto" w:fill="FFFFFF"/>
        </w:rPr>
      </w:pPr>
      <w:r w:rsidRPr="00D474CF">
        <w:rPr>
          <w:rFonts w:ascii="Cambria" w:hAnsi="Cambria" w:cstheme="minorHAnsi"/>
          <w:color w:val="000000"/>
          <w:shd w:val="clear" w:color="auto" w:fill="FFFFFF"/>
        </w:rPr>
        <w:t>In depth knowledge of Medicare/Medicaid Claims processes from Admin/Provider/Payer side which were later part of the training program to vendors. </w:t>
      </w:r>
    </w:p>
    <w:p w14:paraId="45BC168E" w14:textId="77777777" w:rsidR="00BA6C85" w:rsidRPr="00BA6C85" w:rsidRDefault="00BA6C85" w:rsidP="00BA6C85">
      <w:pPr>
        <w:pStyle w:val="ListParagraph"/>
        <w:numPr>
          <w:ilvl w:val="0"/>
          <w:numId w:val="38"/>
        </w:numPr>
        <w:rPr>
          <w:rFonts w:ascii="Cambria" w:hAnsi="Cambria" w:cstheme="minorHAnsi"/>
          <w:color w:val="000000"/>
          <w:shd w:val="clear" w:color="auto" w:fill="FFFFFF"/>
        </w:rPr>
      </w:pPr>
      <w:r w:rsidRPr="00BA6C85">
        <w:rPr>
          <w:rFonts w:ascii="Cambria" w:hAnsi="Cambria" w:cstheme="minorHAnsi"/>
          <w:color w:val="000000"/>
          <w:shd w:val="clear" w:color="auto" w:fill="FFFFFF"/>
        </w:rPr>
        <w:t xml:space="preserve">MMIS can handle </w:t>
      </w:r>
      <w:proofErr w:type="gramStart"/>
      <w:r w:rsidRPr="00BA6C85">
        <w:rPr>
          <w:rFonts w:ascii="Cambria" w:hAnsi="Cambria" w:cstheme="minorHAnsi"/>
          <w:color w:val="000000"/>
          <w:shd w:val="clear" w:color="auto" w:fill="FFFFFF"/>
        </w:rPr>
        <w:t>the HIPAA</w:t>
      </w:r>
      <w:proofErr w:type="gramEnd"/>
      <w:r w:rsidRPr="00BA6C85">
        <w:rPr>
          <w:rFonts w:ascii="Cambria" w:hAnsi="Cambria" w:cstheme="minorHAnsi"/>
          <w:color w:val="000000"/>
          <w:shd w:val="clear" w:color="auto" w:fill="FFFFFF"/>
        </w:rPr>
        <w:t xml:space="preserve"> transactions such as 835, 837 (P, D, I) 276, 277, 278. The Inbound and Outbound </w:t>
      </w:r>
      <w:proofErr w:type="gramStart"/>
      <w:r w:rsidRPr="00BA6C85">
        <w:rPr>
          <w:rFonts w:ascii="Cambria" w:hAnsi="Cambria" w:cstheme="minorHAnsi"/>
          <w:color w:val="000000"/>
          <w:shd w:val="clear" w:color="auto" w:fill="FFFFFF"/>
        </w:rPr>
        <w:t>is</w:t>
      </w:r>
      <w:proofErr w:type="gramEnd"/>
      <w:r w:rsidRPr="00BA6C85">
        <w:rPr>
          <w:rFonts w:ascii="Cambria" w:hAnsi="Cambria" w:cstheme="minorHAnsi"/>
          <w:color w:val="000000"/>
          <w:shd w:val="clear" w:color="auto" w:fill="FFFFFF"/>
        </w:rPr>
        <w:t xml:space="preserve"> run through JCL in batch mode. </w:t>
      </w:r>
    </w:p>
    <w:p w14:paraId="640F6833" w14:textId="3E1D6892" w:rsidR="00631DFC" w:rsidRPr="00631DFC" w:rsidRDefault="00631DFC" w:rsidP="00BA6C85">
      <w:pPr>
        <w:pStyle w:val="ListParagraph"/>
        <w:numPr>
          <w:ilvl w:val="0"/>
          <w:numId w:val="38"/>
        </w:numPr>
        <w:rPr>
          <w:rFonts w:ascii="Cambria" w:hAnsi="Cambria" w:cstheme="minorHAnsi"/>
          <w:b/>
          <w:color w:val="000000"/>
          <w:u w:val="single"/>
          <w:shd w:val="clear" w:color="auto" w:fill="FFFFFF"/>
        </w:rPr>
      </w:pPr>
      <w:r>
        <w:rPr>
          <w:rFonts w:ascii="Cambria" w:hAnsi="Cambria" w:cstheme="minorHAnsi"/>
          <w:color w:val="000000"/>
          <w:shd w:val="clear" w:color="auto" w:fill="FFFFFF"/>
        </w:rPr>
        <w:t>A</w:t>
      </w:r>
      <w:r w:rsidRPr="00631DFC">
        <w:rPr>
          <w:rFonts w:ascii="Cambria" w:hAnsi="Cambria" w:cstheme="minorHAnsi"/>
          <w:color w:val="000000"/>
          <w:shd w:val="clear" w:color="auto" w:fill="FFFFFF"/>
        </w:rPr>
        <w:t xml:space="preserve">nalyzed HL7 messages and </w:t>
      </w:r>
      <w:proofErr w:type="gramStart"/>
      <w:r w:rsidRPr="00631DFC">
        <w:rPr>
          <w:rFonts w:ascii="Cambria" w:hAnsi="Cambria" w:cstheme="minorHAnsi"/>
          <w:color w:val="000000"/>
          <w:shd w:val="clear" w:color="auto" w:fill="FFFFFF"/>
        </w:rPr>
        <w:t>help</w:t>
      </w:r>
      <w:proofErr w:type="gramEnd"/>
      <w:r w:rsidRPr="00631DFC">
        <w:rPr>
          <w:rFonts w:ascii="Cambria" w:hAnsi="Cambria" w:cstheme="minorHAnsi"/>
          <w:color w:val="000000"/>
          <w:shd w:val="clear" w:color="auto" w:fill="FFFFFF"/>
        </w:rPr>
        <w:t xml:space="preserve"> to ensure that the sending and receiving systems integrate accordingly by reviewing the specification guides for all applications involved.</w:t>
      </w:r>
    </w:p>
    <w:p w14:paraId="1EF2B845" w14:textId="345961F3" w:rsidR="000F7C8B" w:rsidRPr="000F7C8B" w:rsidRDefault="00CE4D92" w:rsidP="00BA6C85">
      <w:pPr>
        <w:pStyle w:val="ListParagraph"/>
        <w:numPr>
          <w:ilvl w:val="0"/>
          <w:numId w:val="38"/>
        </w:numPr>
        <w:rPr>
          <w:rFonts w:ascii="Cambria" w:hAnsi="Cambria" w:cstheme="minorHAnsi"/>
          <w:b/>
          <w:color w:val="000000"/>
          <w:u w:val="single"/>
          <w:shd w:val="clear" w:color="auto" w:fill="FFFFFF"/>
        </w:rPr>
      </w:pPr>
      <w:r w:rsidRPr="00CE4D92">
        <w:rPr>
          <w:rFonts w:ascii="Cambria" w:hAnsi="Cambria" w:cstheme="minorHAnsi"/>
          <w:color w:val="000000"/>
          <w:shd w:val="clear" w:color="auto" w:fill="FFFFFF"/>
        </w:rPr>
        <w:t>Prepared Workflow diagrams analyzed AS IS and TO BE scenarios, designed new process flows and documented the business process and various business scenarios</w:t>
      </w:r>
      <w:r w:rsidR="000F7C8B">
        <w:rPr>
          <w:rFonts w:ascii="Cambria" w:hAnsi="Cambria" w:cstheme="minorHAnsi"/>
          <w:color w:val="000000"/>
          <w:shd w:val="clear" w:color="auto" w:fill="FFFFFF"/>
        </w:rPr>
        <w:t>.</w:t>
      </w:r>
    </w:p>
    <w:p w14:paraId="6093F68C" w14:textId="77777777" w:rsidR="00E964A8" w:rsidRPr="00E964A8" w:rsidRDefault="00CE4D92" w:rsidP="00DC396E">
      <w:pPr>
        <w:pStyle w:val="ListParagraph"/>
        <w:numPr>
          <w:ilvl w:val="0"/>
          <w:numId w:val="38"/>
        </w:numPr>
        <w:rPr>
          <w:rFonts w:ascii="Cambria" w:hAnsi="Cambria" w:cstheme="minorHAnsi"/>
          <w:b/>
          <w:color w:val="000000"/>
          <w:u w:val="single"/>
          <w:shd w:val="clear" w:color="auto" w:fill="FFFFFF"/>
        </w:rPr>
      </w:pPr>
      <w:r w:rsidRPr="00CE4D92">
        <w:rPr>
          <w:rFonts w:ascii="Cambria" w:hAnsi="Cambria" w:cstheme="minorHAnsi"/>
          <w:color w:val="000000"/>
          <w:shd w:val="clear" w:color="auto" w:fill="FFFFFF"/>
        </w:rPr>
        <w:t>Utilized Rational Unified Process (RUP) to configure and develop processes, standards, and procedures</w:t>
      </w:r>
      <w:r w:rsidR="000F7C8B">
        <w:rPr>
          <w:rFonts w:ascii="Cambria" w:hAnsi="Cambria" w:cstheme="minorHAnsi"/>
          <w:color w:val="000000"/>
          <w:shd w:val="clear" w:color="auto" w:fill="FFFFFF"/>
        </w:rPr>
        <w:t>.</w:t>
      </w:r>
    </w:p>
    <w:p w14:paraId="27663DA4" w14:textId="77777777" w:rsidR="00CC5BEB" w:rsidRPr="00CC5BEB" w:rsidRDefault="00E964A8" w:rsidP="00DC396E">
      <w:pPr>
        <w:pStyle w:val="ListParagraph"/>
        <w:numPr>
          <w:ilvl w:val="0"/>
          <w:numId w:val="38"/>
        </w:numPr>
        <w:rPr>
          <w:rFonts w:ascii="Cambria" w:hAnsi="Cambria" w:cstheme="minorHAnsi"/>
          <w:b/>
          <w:color w:val="000000"/>
          <w:u w:val="single"/>
          <w:shd w:val="clear" w:color="auto" w:fill="FFFFFF"/>
        </w:rPr>
      </w:pPr>
      <w:r w:rsidRPr="00E964A8">
        <w:rPr>
          <w:rFonts w:ascii="Cambria" w:hAnsi="Cambria" w:cstheme="minorHAnsi"/>
          <w:color w:val="000000"/>
          <w:shd w:val="clear" w:color="auto" w:fill="FFFFFF"/>
        </w:rPr>
        <w:t>Create Data Mapping Reports for different EDI Transactions including Eligibility, Enrollment, Provider, Managed Care, TPL and Claims (LT, OT, IP 837) Files </w:t>
      </w:r>
    </w:p>
    <w:p w14:paraId="77AF7A3A" w14:textId="77777777" w:rsidR="00990D8A" w:rsidRPr="00990D8A"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 xml:space="preserve">Recommend changes for system design, methods, procedures, policies and workflows affecting Medicare/Medicaid claims processing in compliance with government </w:t>
      </w:r>
      <w:proofErr w:type="gramStart"/>
      <w:r w:rsidRPr="00CC5BEB">
        <w:rPr>
          <w:rFonts w:ascii="Cambria" w:hAnsi="Cambria" w:cstheme="minorHAnsi"/>
          <w:color w:val="000000"/>
          <w:shd w:val="clear" w:color="auto" w:fill="FFFFFF"/>
        </w:rPr>
        <w:t>compliant</w:t>
      </w:r>
      <w:proofErr w:type="gramEnd"/>
      <w:r w:rsidRPr="00CC5BEB">
        <w:rPr>
          <w:rFonts w:ascii="Cambria" w:hAnsi="Cambria" w:cstheme="minorHAnsi"/>
          <w:color w:val="000000"/>
          <w:shd w:val="clear" w:color="auto" w:fill="FFFFFF"/>
        </w:rPr>
        <w:t xml:space="preserve"> processes like HIPAA/ EDI accredited standards ANSI.</w:t>
      </w:r>
      <w:r w:rsidR="00990D8A" w:rsidRPr="00990D8A">
        <w:rPr>
          <w:rFonts w:ascii="Arial" w:hAnsi="Arial" w:cs="Arial"/>
          <w:color w:val="333333"/>
          <w:sz w:val="20"/>
          <w:szCs w:val="20"/>
          <w:shd w:val="clear" w:color="auto" w:fill="FFFFFF"/>
        </w:rPr>
        <w:t xml:space="preserve"> </w:t>
      </w:r>
    </w:p>
    <w:p w14:paraId="18577BD2" w14:textId="34F6B5F6" w:rsidR="00E964A8" w:rsidRPr="00E964A8" w:rsidRDefault="00990D8A" w:rsidP="00DC396E">
      <w:pPr>
        <w:pStyle w:val="ListParagraph"/>
        <w:numPr>
          <w:ilvl w:val="0"/>
          <w:numId w:val="38"/>
        </w:numPr>
        <w:rPr>
          <w:rFonts w:ascii="Cambria" w:hAnsi="Cambria" w:cstheme="minorHAnsi"/>
          <w:b/>
          <w:color w:val="000000"/>
          <w:u w:val="single"/>
          <w:shd w:val="clear" w:color="auto" w:fill="FFFFFF"/>
        </w:rPr>
      </w:pPr>
      <w:r w:rsidRPr="00990D8A">
        <w:rPr>
          <w:rFonts w:ascii="Cambria" w:hAnsi="Cambria" w:cstheme="minorHAnsi"/>
          <w:color w:val="000000"/>
          <w:shd w:val="clear" w:color="auto" w:fill="FFFFFF"/>
        </w:rPr>
        <w:t>Provided Customer Research and developed Product Requirements for all features including those specifically for Health Care and Hospitality vertical markets. </w:t>
      </w:r>
    </w:p>
    <w:p w14:paraId="6F35E673" w14:textId="77777777" w:rsidR="00CC5BEB" w:rsidRPr="00CC5BEB" w:rsidRDefault="00E964A8" w:rsidP="00DC396E">
      <w:pPr>
        <w:pStyle w:val="ListParagraph"/>
        <w:numPr>
          <w:ilvl w:val="0"/>
          <w:numId w:val="38"/>
        </w:numPr>
        <w:rPr>
          <w:rFonts w:ascii="Cambria" w:hAnsi="Cambria" w:cstheme="minorHAnsi"/>
          <w:b/>
          <w:color w:val="000000"/>
          <w:u w:val="single"/>
          <w:shd w:val="clear" w:color="auto" w:fill="FFFFFF"/>
        </w:rPr>
      </w:pPr>
      <w:r w:rsidRPr="00E964A8">
        <w:rPr>
          <w:rFonts w:ascii="Cambria" w:hAnsi="Cambria" w:cstheme="minorHAnsi"/>
          <w:color w:val="000000"/>
          <w:shd w:val="clear" w:color="auto" w:fill="FFFFFF"/>
        </w:rPr>
        <w:t>Testing on Providers, Recipient, TPL, Reference, PA, Managed Care, Claim Pricing, Edits and Audits, Long term care and Claim Resolutions.</w:t>
      </w:r>
    </w:p>
    <w:p w14:paraId="01D6CEB4"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Analyze HIPAA EDI transactions in X12 responses and of 837, 835, 277CA and 999 and looked-for defects. </w:t>
      </w:r>
    </w:p>
    <w:p w14:paraId="28C48BDC"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Do data analysis for various version changes of EDI messages on different sub-systems. </w:t>
      </w:r>
    </w:p>
    <w:p w14:paraId="173640CE" w14:textId="77777777" w:rsidR="006F1D75" w:rsidRPr="009D20BA" w:rsidRDefault="00CC5BEB" w:rsidP="009D20BA">
      <w:pPr>
        <w:pStyle w:val="ListParagraph"/>
        <w:numPr>
          <w:ilvl w:val="0"/>
          <w:numId w:val="38"/>
        </w:numPr>
        <w:shd w:val="clear" w:color="auto" w:fill="FFFFFF"/>
        <w:spacing w:before="150" w:after="75" w:line="240" w:lineRule="auto"/>
        <w:rPr>
          <w:rFonts w:ascii="Cambria" w:eastAsia="Times New Roman" w:hAnsi="Cambria" w:cstheme="minorHAnsi"/>
          <w:b/>
          <w:bCs/>
          <w:color w:val="000000"/>
        </w:rPr>
      </w:pPr>
      <w:r w:rsidRPr="00CC5BEB">
        <w:rPr>
          <w:rFonts w:ascii="Cambria" w:hAnsi="Cambria" w:cstheme="minorHAnsi"/>
          <w:color w:val="000000"/>
          <w:shd w:val="clear" w:color="auto" w:fill="FFFFFF"/>
        </w:rPr>
        <w:t>Used the Rational Unified Process (RUP) to build the distinct phases of Software Development Life Cycle (SDLC). </w:t>
      </w:r>
    </w:p>
    <w:p w14:paraId="1760ED10" w14:textId="77777777" w:rsidR="00CC5BEB" w:rsidRPr="00521F50" w:rsidRDefault="00553777" w:rsidP="00521F50">
      <w:pPr>
        <w:pStyle w:val="ListParagraph"/>
        <w:shd w:val="clear" w:color="auto" w:fill="FFFFFF"/>
        <w:spacing w:before="150" w:after="75" w:line="240" w:lineRule="auto"/>
        <w:ind w:left="90"/>
        <w:rPr>
          <w:rFonts w:ascii="Cambria" w:eastAsia="Times New Roman" w:hAnsi="Cambria" w:cstheme="minorHAnsi"/>
          <w:b/>
          <w:bCs/>
          <w:color w:val="000000"/>
        </w:rPr>
      </w:pPr>
      <w:r w:rsidRPr="000B15D6">
        <w:rPr>
          <w:rFonts w:ascii="Cambria" w:eastAsia="Times New Roman" w:hAnsi="Cambria" w:cstheme="minorHAnsi"/>
          <w:b/>
          <w:bCs/>
          <w:color w:val="000000"/>
        </w:rPr>
        <w:t>Environment: </w:t>
      </w:r>
    </w:p>
    <w:p w14:paraId="7C734A90" w14:textId="237FDFE0" w:rsidR="00E36819" w:rsidRDefault="00CC5BEB" w:rsidP="002D1028">
      <w:pPr>
        <w:pStyle w:val="ListParagraph"/>
        <w:shd w:val="clear" w:color="auto" w:fill="FFFFFF"/>
        <w:spacing w:before="150" w:after="75" w:line="240" w:lineRule="auto"/>
        <w:ind w:left="90"/>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User Acceptance Testing (UAT), </w:t>
      </w:r>
      <w:r w:rsidR="00894A24">
        <w:rPr>
          <w:rFonts w:ascii="Cambria" w:hAnsi="Cambria" w:cstheme="minorHAnsi"/>
          <w:color w:val="000000"/>
          <w:shd w:val="clear" w:color="auto" w:fill="FFFFFF"/>
        </w:rPr>
        <w:t xml:space="preserve">Agile/Scrum methodology, </w:t>
      </w:r>
      <w:r w:rsidRPr="00CC5BEB">
        <w:rPr>
          <w:rFonts w:ascii="Cambria" w:hAnsi="Cambria" w:cstheme="minorHAnsi"/>
          <w:color w:val="000000"/>
          <w:shd w:val="clear" w:color="auto" w:fill="FFFFFF"/>
        </w:rPr>
        <w:t>HIPPA,</w:t>
      </w:r>
      <w:r w:rsidR="00E964A8">
        <w:rPr>
          <w:rFonts w:ascii="Cambria" w:hAnsi="Cambria" w:cstheme="minorHAnsi"/>
          <w:color w:val="000000"/>
          <w:shd w:val="clear" w:color="auto" w:fill="FFFFFF"/>
        </w:rPr>
        <w:t xml:space="preserve"> MMIS,</w:t>
      </w:r>
      <w:r w:rsidRPr="00CC5BEB">
        <w:rPr>
          <w:rFonts w:ascii="Cambria" w:hAnsi="Cambria" w:cstheme="minorHAnsi"/>
          <w:color w:val="000000"/>
          <w:shd w:val="clear" w:color="auto" w:fill="FFFFFF"/>
        </w:rPr>
        <w:t xml:space="preserve"> SQL 2012, MS Access, Windows, Rational Test Manager, MS Office's 2008/2012, </w:t>
      </w:r>
      <w:r w:rsidR="00631DFC">
        <w:rPr>
          <w:rFonts w:ascii="Cambria" w:hAnsi="Cambria" w:cstheme="minorHAnsi"/>
          <w:color w:val="000000"/>
          <w:shd w:val="clear" w:color="auto" w:fill="FFFFFF"/>
        </w:rPr>
        <w:t xml:space="preserve">HL7, </w:t>
      </w:r>
      <w:r w:rsidR="0014097D" w:rsidRPr="00CC5BEB">
        <w:rPr>
          <w:rFonts w:ascii="Cambria" w:hAnsi="Cambria" w:cstheme="minorHAnsi"/>
          <w:color w:val="000000"/>
          <w:shd w:val="clear" w:color="auto" w:fill="FFFFFF"/>
        </w:rPr>
        <w:t>SQL,</w:t>
      </w:r>
      <w:r w:rsidRPr="00CC5BEB">
        <w:rPr>
          <w:rFonts w:ascii="Cambria" w:hAnsi="Cambria" w:cstheme="minorHAnsi"/>
          <w:color w:val="000000"/>
          <w:shd w:val="clear" w:color="auto" w:fill="FFFFFF"/>
        </w:rPr>
        <w:t xml:space="preserve"> </w:t>
      </w:r>
      <w:r w:rsidR="0014097D">
        <w:rPr>
          <w:rFonts w:ascii="Cambria" w:hAnsi="Cambria" w:cstheme="minorHAnsi"/>
          <w:color w:val="000000"/>
          <w:shd w:val="clear" w:color="auto" w:fill="FFFFFF"/>
        </w:rPr>
        <w:t xml:space="preserve">EDI, </w:t>
      </w:r>
      <w:r w:rsidR="00FA6D67">
        <w:rPr>
          <w:rFonts w:ascii="Cambria" w:hAnsi="Cambria" w:cstheme="minorHAnsi"/>
          <w:color w:val="000000"/>
          <w:shd w:val="clear" w:color="auto" w:fill="FFFFFF"/>
        </w:rPr>
        <w:t>TPL</w:t>
      </w:r>
      <w:r w:rsidRPr="00CC5BEB">
        <w:rPr>
          <w:rFonts w:ascii="Cambria" w:hAnsi="Cambria" w:cstheme="minorHAnsi"/>
          <w:color w:val="000000"/>
          <w:shd w:val="clear" w:color="auto" w:fill="FFFFFF"/>
        </w:rPr>
        <w:t>, MS word EXCEL</w:t>
      </w:r>
      <w:r w:rsidR="0014097D">
        <w:rPr>
          <w:rFonts w:ascii="Cambria" w:hAnsi="Cambria" w:cstheme="minorHAnsi"/>
          <w:color w:val="000000"/>
          <w:shd w:val="clear" w:color="auto" w:fill="FFFFFF"/>
        </w:rPr>
        <w:t>.</w:t>
      </w:r>
    </w:p>
    <w:p w14:paraId="6E0068A7" w14:textId="77777777" w:rsidR="00E36819" w:rsidRPr="00521F50" w:rsidRDefault="00E36819" w:rsidP="00521F50">
      <w:pPr>
        <w:shd w:val="clear" w:color="auto" w:fill="FFFFFF"/>
        <w:spacing w:before="150" w:after="75" w:line="240" w:lineRule="auto"/>
        <w:rPr>
          <w:rFonts w:ascii="Cambria" w:hAnsi="Cambria" w:cstheme="minorHAnsi"/>
          <w:color w:val="000000"/>
          <w:shd w:val="clear" w:color="auto" w:fill="FFFFFF"/>
        </w:rPr>
      </w:pPr>
    </w:p>
    <w:p w14:paraId="20BBAFB4" w14:textId="6956C854" w:rsidR="002D1028" w:rsidRPr="000B15D6" w:rsidRDefault="0063558A" w:rsidP="00CE0FF3">
      <w:pPr>
        <w:shd w:val="clear" w:color="auto" w:fill="FFFFFF"/>
        <w:spacing w:after="0" w:line="240" w:lineRule="auto"/>
        <w:rPr>
          <w:rFonts w:ascii="Cambria" w:eastAsia="Times New Roman" w:hAnsi="Cambria" w:cstheme="minorHAnsi"/>
          <w:b/>
          <w:bCs/>
          <w:color w:val="000000"/>
        </w:rPr>
      </w:pPr>
      <w:proofErr w:type="spellStart"/>
      <w:r>
        <w:rPr>
          <w:rFonts w:ascii="Cambria" w:eastAsia="Times New Roman" w:hAnsi="Cambria" w:cstheme="minorHAnsi"/>
          <w:b/>
          <w:bCs/>
          <w:color w:val="000000"/>
        </w:rPr>
        <w:t>Carlyx</w:t>
      </w:r>
      <w:proofErr w:type="spellEnd"/>
      <w:r>
        <w:rPr>
          <w:rFonts w:ascii="Cambria" w:eastAsia="Times New Roman" w:hAnsi="Cambria" w:cstheme="minorHAnsi"/>
          <w:b/>
          <w:bCs/>
          <w:color w:val="000000"/>
        </w:rPr>
        <w:t xml:space="preserve"> </w:t>
      </w:r>
      <w:r w:rsidR="00EF5135">
        <w:rPr>
          <w:rFonts w:ascii="Cambria" w:eastAsia="Times New Roman" w:hAnsi="Cambria" w:cstheme="minorHAnsi"/>
          <w:b/>
          <w:bCs/>
          <w:color w:val="000000"/>
        </w:rPr>
        <w:t>Hospitals</w:t>
      </w:r>
      <w:r w:rsidR="00C53DBB">
        <w:rPr>
          <w:rFonts w:ascii="Cambria" w:eastAsia="Times New Roman" w:hAnsi="Cambria" w:cstheme="minorHAnsi"/>
          <w:b/>
          <w:bCs/>
          <w:color w:val="000000"/>
        </w:rPr>
        <w:t>.</w:t>
      </w:r>
      <w:r w:rsidR="00CE0FF3" w:rsidRPr="000B15D6">
        <w:rPr>
          <w:rFonts w:ascii="Cambria" w:eastAsia="Times New Roman" w:hAnsi="Cambria" w:cstheme="minorHAnsi"/>
          <w:b/>
          <w:bCs/>
          <w:color w:val="000000"/>
        </w:rPr>
        <w:t xml:space="preserve"> </w:t>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t>Dec</w:t>
      </w:r>
      <w:r w:rsidR="009D20BA" w:rsidRPr="000B15D6">
        <w:rPr>
          <w:rFonts w:ascii="Cambria" w:eastAsia="Times New Roman" w:hAnsi="Cambria" w:cstheme="minorHAnsi"/>
          <w:b/>
          <w:bCs/>
          <w:color w:val="000000"/>
        </w:rPr>
        <w:t>201</w:t>
      </w:r>
      <w:r w:rsidR="009D20BA">
        <w:rPr>
          <w:rFonts w:ascii="Cambria" w:eastAsia="Times New Roman" w:hAnsi="Cambria" w:cstheme="minorHAnsi"/>
          <w:b/>
          <w:bCs/>
          <w:color w:val="000000"/>
        </w:rPr>
        <w:t>0</w:t>
      </w:r>
      <w:r w:rsidR="009D20BA" w:rsidRPr="000B15D6">
        <w:rPr>
          <w:rFonts w:ascii="Cambria" w:eastAsia="Times New Roman" w:hAnsi="Cambria" w:cstheme="minorHAnsi"/>
          <w:b/>
          <w:bCs/>
          <w:color w:val="000000"/>
        </w:rPr>
        <w:t xml:space="preserve"> – </w:t>
      </w:r>
      <w:r w:rsidR="00521F50">
        <w:rPr>
          <w:rFonts w:ascii="Cambria" w:eastAsia="Times New Roman" w:hAnsi="Cambria" w:cstheme="minorHAnsi"/>
          <w:b/>
          <w:bCs/>
          <w:color w:val="000000"/>
        </w:rPr>
        <w:t>Aug</w:t>
      </w:r>
      <w:r w:rsidR="009D20BA" w:rsidRPr="000B15D6">
        <w:rPr>
          <w:rFonts w:ascii="Cambria" w:eastAsia="Times New Roman" w:hAnsi="Cambria" w:cstheme="minorHAnsi"/>
          <w:b/>
          <w:bCs/>
          <w:color w:val="000000"/>
        </w:rPr>
        <w:t xml:space="preserve"> 201</w:t>
      </w:r>
      <w:r w:rsidR="009D20BA">
        <w:rPr>
          <w:rFonts w:ascii="Cambria" w:eastAsia="Times New Roman" w:hAnsi="Cambria" w:cstheme="minorHAnsi"/>
          <w:b/>
          <w:bCs/>
          <w:color w:val="000000"/>
        </w:rPr>
        <w:t>1</w:t>
      </w:r>
    </w:p>
    <w:p w14:paraId="5B50488F" w14:textId="77777777" w:rsidR="00CE0FF3" w:rsidRPr="000B15D6" w:rsidRDefault="0014097D" w:rsidP="00CE0FF3">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 System Analyst</w:t>
      </w:r>
    </w:p>
    <w:p w14:paraId="31FC6A52" w14:textId="77777777" w:rsidR="00CE0FF3" w:rsidRPr="000B15D6" w:rsidRDefault="00CE0FF3" w:rsidP="00CE0FF3">
      <w:pPr>
        <w:shd w:val="clear" w:color="auto" w:fill="FFFFFF"/>
        <w:spacing w:after="0"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Responsibilities:</w:t>
      </w:r>
    </w:p>
    <w:p w14:paraId="3B87937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Played a key role in the planning, testing, and implementing system enhancements and conversions. </w:t>
      </w:r>
    </w:p>
    <w:p w14:paraId="5B324275"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 xml:space="preserve">Provided key project </w:t>
      </w:r>
      <w:proofErr w:type="gramStart"/>
      <w:r w:rsidRPr="00EF5135">
        <w:rPr>
          <w:rFonts w:ascii="Cambria" w:hAnsi="Cambria" w:cstheme="minorHAnsi"/>
          <w:color w:val="000000"/>
          <w:shd w:val="clear" w:color="auto" w:fill="FFFFFF"/>
        </w:rPr>
        <w:t>inputs</w:t>
      </w:r>
      <w:proofErr w:type="gramEnd"/>
      <w:r w:rsidRPr="00EF5135">
        <w:rPr>
          <w:rFonts w:ascii="Cambria" w:hAnsi="Cambria" w:cstheme="minorHAnsi"/>
          <w:color w:val="000000"/>
          <w:shd w:val="clear" w:color="auto" w:fill="FFFFFF"/>
        </w:rPr>
        <w:t xml:space="preserve"> by working with users in defining the project and system requirements. </w:t>
      </w:r>
    </w:p>
    <w:p w14:paraId="322C5BB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Reviewed business </w:t>
      </w:r>
      <w:proofErr w:type="gramStart"/>
      <w:r w:rsidRPr="00EF5135">
        <w:rPr>
          <w:rFonts w:ascii="Cambria" w:hAnsi="Cambria" w:cstheme="minorHAnsi"/>
          <w:color w:val="000000"/>
          <w:shd w:val="clear" w:color="auto" w:fill="FFFFFF"/>
        </w:rPr>
        <w:t>process</w:t>
      </w:r>
      <w:proofErr w:type="gramEnd"/>
      <w:r w:rsidRPr="00EF5135">
        <w:rPr>
          <w:rFonts w:ascii="Cambria" w:hAnsi="Cambria" w:cstheme="minorHAnsi"/>
          <w:color w:val="000000"/>
          <w:shd w:val="clear" w:color="auto" w:fill="FFFFFF"/>
        </w:rPr>
        <w:t>, and functional requirements</w:t>
      </w:r>
      <w:r>
        <w:rPr>
          <w:rFonts w:ascii="Cambria" w:hAnsi="Cambria" w:cstheme="minorHAnsi"/>
          <w:color w:val="000000"/>
          <w:shd w:val="clear" w:color="auto" w:fill="FFFFFF"/>
        </w:rPr>
        <w:t>.</w:t>
      </w:r>
    </w:p>
    <w:p w14:paraId="6AC86EAC"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 xml:space="preserve">Worked on Hospital data processing for improving </w:t>
      </w:r>
      <w:proofErr w:type="gramStart"/>
      <w:r w:rsidRPr="00EF5135">
        <w:rPr>
          <w:rFonts w:ascii="Cambria" w:hAnsi="Cambria" w:cstheme="minorHAnsi"/>
          <w:color w:val="000000"/>
          <w:shd w:val="clear" w:color="auto" w:fill="FFFFFF"/>
        </w:rPr>
        <w:t>database</w:t>
      </w:r>
      <w:proofErr w:type="gramEnd"/>
      <w:r w:rsidRPr="00EF5135">
        <w:rPr>
          <w:rFonts w:ascii="Cambria" w:hAnsi="Cambria" w:cstheme="minorHAnsi"/>
          <w:color w:val="000000"/>
          <w:shd w:val="clear" w:color="auto" w:fill="FFFFFF"/>
        </w:rPr>
        <w:t xml:space="preserve"> for storing user files. </w:t>
      </w:r>
    </w:p>
    <w:p w14:paraId="264AB6D8" w14:textId="77777777" w:rsidR="00C265F6" w:rsidRPr="00C265F6" w:rsidRDefault="00EF5135"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EF5135">
        <w:rPr>
          <w:rFonts w:ascii="Cambria" w:hAnsi="Cambria" w:cstheme="minorHAnsi"/>
          <w:color w:val="000000"/>
          <w:shd w:val="clear" w:color="auto" w:fill="FFFFFF"/>
        </w:rPr>
        <w:t>Analyzed business needs, created and developed new functionality to meet real time data integration that facilitated decision.</w:t>
      </w:r>
      <w:r w:rsidR="00C265F6" w:rsidRPr="00C265F6">
        <w:rPr>
          <w:rFonts w:ascii="Arial" w:hAnsi="Arial" w:cs="Arial"/>
          <w:color w:val="333333"/>
          <w:sz w:val="20"/>
          <w:szCs w:val="20"/>
          <w:shd w:val="clear" w:color="auto" w:fill="FFFFFF"/>
        </w:rPr>
        <w:t xml:space="preserve"> </w:t>
      </w:r>
      <w:r w:rsidR="00C265F6" w:rsidRPr="00C265F6">
        <w:rPr>
          <w:rFonts w:ascii="Cambria" w:hAnsi="Cambria" w:cstheme="minorHAnsi"/>
          <w:color w:val="000000"/>
          <w:shd w:val="clear" w:color="auto" w:fill="FFFFFF"/>
        </w:rPr>
        <w:t>Collaborated with testing teams in reviewing test strategy, test plans and test scripts. </w:t>
      </w:r>
    </w:p>
    <w:p w14:paraId="1B5547C6"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Performed UAT Testing with QA and Business Team. </w:t>
      </w:r>
    </w:p>
    <w:p w14:paraId="31AF3F76"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Performed data validation using SQL queries. </w:t>
      </w:r>
    </w:p>
    <w:p w14:paraId="2B22651D"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Managed and controlled the project documentation using SharePoint</w:t>
      </w:r>
      <w:r>
        <w:rPr>
          <w:rFonts w:ascii="Cambria" w:hAnsi="Cambria" w:cstheme="minorHAnsi"/>
          <w:color w:val="000000"/>
          <w:shd w:val="clear" w:color="auto" w:fill="FFFFFF"/>
        </w:rPr>
        <w:t>.</w:t>
      </w:r>
    </w:p>
    <w:p w14:paraId="618DDBCE"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Ensured the timely delivery of Business Analyst team artifacts. </w:t>
      </w:r>
    </w:p>
    <w:p w14:paraId="1A36589D" w14:textId="77777777" w:rsidR="00D474CF" w:rsidRPr="00D474CF"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Participated and Facilitated Status meeting, Business Requirement Elicitation and Solution meetings</w:t>
      </w:r>
    </w:p>
    <w:p w14:paraId="31F22C4B" w14:textId="77777777" w:rsidR="00CC5BEB" w:rsidRPr="00D474CF" w:rsidRDefault="00D474CF"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D474CF">
        <w:rPr>
          <w:rFonts w:ascii="Cambria" w:hAnsi="Cambria" w:cstheme="minorHAnsi"/>
          <w:color w:val="000000"/>
          <w:shd w:val="clear" w:color="auto" w:fill="FFFFFF"/>
        </w:rPr>
        <w:t>Wrote SQL Queries in MS Access to sort data and analyze the large set of data during project life cycle. </w:t>
      </w:r>
    </w:p>
    <w:p w14:paraId="329A07F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Experience of managing multiple stakeholders across the organization, and in QA integration of systems. </w:t>
      </w:r>
    </w:p>
    <w:p w14:paraId="5A3197CE"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 xml:space="preserve">Worked with SQL queries for data </w:t>
      </w:r>
      <w:proofErr w:type="gramStart"/>
      <w:r w:rsidRPr="00EF5135">
        <w:rPr>
          <w:rFonts w:ascii="Cambria" w:hAnsi="Cambria" w:cstheme="minorHAnsi"/>
          <w:color w:val="000000"/>
          <w:shd w:val="clear" w:color="auto" w:fill="FFFFFF"/>
        </w:rPr>
        <w:t>manipulations</w:t>
      </w:r>
      <w:proofErr w:type="gramEnd"/>
      <w:r w:rsidRPr="00EF5135">
        <w:rPr>
          <w:rFonts w:ascii="Cambria" w:hAnsi="Cambria" w:cstheme="minorHAnsi"/>
          <w:color w:val="000000"/>
          <w:shd w:val="clear" w:color="auto" w:fill="FFFFFF"/>
        </w:rPr>
        <w:t>. </w:t>
      </w:r>
    </w:p>
    <w:p w14:paraId="3B998F54"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 xml:space="preserve">Assisted in building a business analysis process model using </w:t>
      </w:r>
      <w:bookmarkStart w:id="4" w:name="_Hlk500439778"/>
      <w:r w:rsidRPr="00EF5135">
        <w:rPr>
          <w:rFonts w:ascii="Cambria" w:hAnsi="Cambria" w:cstheme="minorHAnsi"/>
          <w:color w:val="000000"/>
          <w:shd w:val="clear" w:color="auto" w:fill="FFFFFF"/>
        </w:rPr>
        <w:t>Rational Rose</w:t>
      </w:r>
      <w:bookmarkEnd w:id="4"/>
      <w:r w:rsidRPr="00EF5135">
        <w:rPr>
          <w:rFonts w:ascii="Cambria" w:hAnsi="Cambria" w:cstheme="minorHAnsi"/>
          <w:color w:val="000000"/>
          <w:shd w:val="clear" w:color="auto" w:fill="FFFFFF"/>
        </w:rPr>
        <w:t>, Requisite Pro and Visio. </w:t>
      </w:r>
    </w:p>
    <w:p w14:paraId="0D1C6D06"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Designed and developed Use Cases, Activity Diagrams and Sequence Diagrams. </w:t>
      </w:r>
    </w:p>
    <w:p w14:paraId="168F3B0D"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Assisted in process modelling; conducted and participated in JAD sessions with system users; helped with design walkthroughs with stakeholders for base lining architecture. </w:t>
      </w:r>
    </w:p>
    <w:p w14:paraId="0FD91A39"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Developed strategic partnerships with the business unit to develop a solid knowledge base of the business line, including the business plan, products and processes. </w:t>
      </w:r>
    </w:p>
    <w:p w14:paraId="16CFAE8A" w14:textId="77777777" w:rsidR="0076004C" w:rsidRPr="009D20BA" w:rsidRDefault="00EF5135" w:rsidP="009D20BA">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lastRenderedPageBreak/>
        <w:t xml:space="preserve">Assisted Test Lead, Testers </w:t>
      </w:r>
      <w:proofErr w:type="gramStart"/>
      <w:r w:rsidRPr="00EF5135">
        <w:rPr>
          <w:rFonts w:ascii="Cambria" w:hAnsi="Cambria" w:cstheme="minorHAnsi"/>
          <w:color w:val="000000"/>
          <w:shd w:val="clear" w:color="auto" w:fill="FFFFFF"/>
        </w:rPr>
        <w:t>understanding</w:t>
      </w:r>
      <w:proofErr w:type="gramEnd"/>
      <w:r w:rsidRPr="00EF5135">
        <w:rPr>
          <w:rFonts w:ascii="Cambria" w:hAnsi="Cambria" w:cstheme="minorHAnsi"/>
          <w:color w:val="000000"/>
          <w:shd w:val="clear" w:color="auto" w:fill="FFFFFF"/>
        </w:rPr>
        <w:t> business process and help them successful completion of Unit Testing, Integration Testing, Functional Testing and SIT.</w:t>
      </w:r>
      <w:r w:rsidR="0049509C" w:rsidRPr="0049509C">
        <w:rPr>
          <w:rFonts w:ascii="Arial" w:hAnsi="Arial" w:cs="Arial"/>
          <w:color w:val="333333"/>
          <w:sz w:val="20"/>
          <w:szCs w:val="20"/>
          <w:shd w:val="clear" w:color="auto" w:fill="FFFFFF"/>
        </w:rPr>
        <w:t xml:space="preserve"> </w:t>
      </w:r>
    </w:p>
    <w:p w14:paraId="38678F98" w14:textId="77777777" w:rsidR="00882F98" w:rsidRPr="009D20BA" w:rsidRDefault="00CE0FF3" w:rsidP="009D20BA">
      <w:pPr>
        <w:pStyle w:val="ListParagraph"/>
        <w:shd w:val="clear" w:color="auto" w:fill="FFFFFF"/>
        <w:spacing w:before="150" w:after="75" w:line="240" w:lineRule="auto"/>
        <w:ind w:left="90"/>
        <w:rPr>
          <w:rFonts w:ascii="Cambria" w:eastAsia="Times New Roman" w:hAnsi="Cambria" w:cstheme="minorHAnsi"/>
          <w:color w:val="000000"/>
        </w:rPr>
      </w:pPr>
      <w:r w:rsidRPr="000B15D6">
        <w:rPr>
          <w:rFonts w:ascii="Cambria" w:eastAsia="Times New Roman" w:hAnsi="Cambria" w:cstheme="minorHAnsi"/>
          <w:b/>
          <w:bCs/>
          <w:color w:val="000000"/>
        </w:rPr>
        <w:t>Environment:</w:t>
      </w:r>
    </w:p>
    <w:p w14:paraId="77FC7B2E" w14:textId="77777777" w:rsidR="0049509C" w:rsidRDefault="001C67E6" w:rsidP="002D1028">
      <w:pPr>
        <w:pStyle w:val="ListParagraph"/>
        <w:shd w:val="clear" w:color="auto" w:fill="FFFFFF"/>
        <w:spacing w:before="150" w:after="75" w:line="240" w:lineRule="auto"/>
        <w:ind w:left="90"/>
        <w:rPr>
          <w:rFonts w:ascii="Arial" w:hAnsi="Arial" w:cs="Arial"/>
          <w:color w:val="333333"/>
          <w:sz w:val="20"/>
          <w:szCs w:val="20"/>
          <w:shd w:val="clear" w:color="auto" w:fill="FFFFFF"/>
        </w:rPr>
      </w:pPr>
      <w:r>
        <w:rPr>
          <w:rFonts w:ascii="Cambria" w:hAnsi="Cambria" w:cstheme="minorHAnsi"/>
          <w:color w:val="000000"/>
          <w:shd w:val="clear" w:color="auto" w:fill="FFFFFF"/>
        </w:rPr>
        <w:t>S</w:t>
      </w:r>
      <w:r w:rsidR="00FB1803" w:rsidRPr="00FB1803">
        <w:rPr>
          <w:rFonts w:ascii="Cambria" w:hAnsi="Cambria" w:cstheme="minorHAnsi"/>
          <w:color w:val="000000"/>
          <w:shd w:val="clear" w:color="auto" w:fill="FFFFFF"/>
        </w:rPr>
        <w:t>harePoint, MS Visio, MS Project, MS Office</w:t>
      </w:r>
      <w:r w:rsidR="008071CA">
        <w:rPr>
          <w:rFonts w:ascii="Cambria" w:hAnsi="Cambria" w:cstheme="minorHAnsi"/>
          <w:color w:val="000000"/>
          <w:shd w:val="clear" w:color="auto" w:fill="FFFFFF"/>
        </w:rPr>
        <w:t>,</w:t>
      </w:r>
      <w:r w:rsidR="00FB1803" w:rsidRPr="00FB1803">
        <w:rPr>
          <w:rFonts w:ascii="Cambria" w:hAnsi="Cambria" w:cstheme="minorHAnsi"/>
          <w:color w:val="000000"/>
          <w:shd w:val="clear" w:color="auto" w:fill="FFFFFF"/>
        </w:rPr>
        <w:t xml:space="preserve"> Jira</w:t>
      </w:r>
      <w:r w:rsidR="008071CA">
        <w:rPr>
          <w:rFonts w:ascii="Cambria" w:hAnsi="Cambria" w:cstheme="minorHAnsi"/>
          <w:color w:val="000000"/>
          <w:shd w:val="clear" w:color="auto" w:fill="FFFFFF"/>
        </w:rPr>
        <w:t>,</w:t>
      </w:r>
      <w:r w:rsidR="00FB1803" w:rsidRPr="00FB1803">
        <w:rPr>
          <w:rFonts w:ascii="Cambria" w:hAnsi="Cambria" w:cstheme="minorHAnsi"/>
          <w:color w:val="000000"/>
          <w:shd w:val="clear" w:color="auto" w:fill="FFFFFF"/>
        </w:rPr>
        <w:t xml:space="preserve"> </w:t>
      </w:r>
      <w:r w:rsidR="00C265F6" w:rsidRPr="00C265F6">
        <w:rPr>
          <w:rFonts w:ascii="Cambria" w:hAnsi="Cambria" w:cstheme="minorHAnsi"/>
          <w:color w:val="000000"/>
          <w:shd w:val="clear" w:color="auto" w:fill="FFFFFF"/>
        </w:rPr>
        <w:t xml:space="preserve">Rational </w:t>
      </w:r>
      <w:r w:rsidR="0044649F" w:rsidRPr="00C265F6">
        <w:rPr>
          <w:rFonts w:ascii="Cambria" w:hAnsi="Cambria" w:cstheme="minorHAnsi"/>
          <w:color w:val="000000"/>
          <w:shd w:val="clear" w:color="auto" w:fill="FFFFFF"/>
        </w:rPr>
        <w:t>Rose,</w:t>
      </w:r>
      <w:r w:rsidR="00C265F6">
        <w:rPr>
          <w:rFonts w:ascii="Cambria" w:hAnsi="Cambria" w:cstheme="minorHAnsi"/>
          <w:color w:val="000000"/>
          <w:shd w:val="clear" w:color="auto" w:fill="FFFFFF"/>
        </w:rPr>
        <w:t xml:space="preserve"> </w:t>
      </w:r>
      <w:r w:rsidR="00FB1803" w:rsidRPr="00FB1803">
        <w:rPr>
          <w:rFonts w:ascii="Cambria" w:hAnsi="Cambria" w:cstheme="minorHAnsi"/>
          <w:color w:val="000000"/>
          <w:shd w:val="clear" w:color="auto" w:fill="FFFFFF"/>
        </w:rPr>
        <w:t>SQL, SQL Server</w:t>
      </w:r>
      <w:r w:rsidR="00D21A8B" w:rsidRPr="00D21A8B">
        <w:rPr>
          <w:rFonts w:ascii="Arial" w:hAnsi="Arial" w:cs="Arial"/>
          <w:color w:val="333333"/>
          <w:sz w:val="20"/>
          <w:szCs w:val="20"/>
          <w:shd w:val="clear" w:color="auto" w:fill="FFFFFF"/>
        </w:rPr>
        <w:t xml:space="preserve"> </w:t>
      </w:r>
    </w:p>
    <w:p w14:paraId="2C0E800F" w14:textId="77777777" w:rsidR="00D21A8B" w:rsidRDefault="00D21A8B" w:rsidP="002D1028">
      <w:pPr>
        <w:pStyle w:val="ListParagraph"/>
        <w:shd w:val="clear" w:color="auto" w:fill="FFFFFF"/>
        <w:spacing w:before="150" w:after="75" w:line="240" w:lineRule="auto"/>
        <w:ind w:left="90"/>
        <w:rPr>
          <w:rFonts w:ascii="Cambria" w:hAnsi="Cambria" w:cstheme="minorHAnsi"/>
          <w:color w:val="000000"/>
          <w:shd w:val="clear" w:color="auto" w:fill="FFFFFF"/>
        </w:rPr>
      </w:pPr>
    </w:p>
    <w:p w14:paraId="43538C1A" w14:textId="699F5C83" w:rsidR="0049509C" w:rsidRPr="000B15D6" w:rsidRDefault="0063558A" w:rsidP="0049509C">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 xml:space="preserve">Barclays </w:t>
      </w:r>
      <w:r w:rsidR="0049509C">
        <w:rPr>
          <w:rFonts w:ascii="Cambria" w:eastAsia="Times New Roman" w:hAnsi="Cambria" w:cstheme="minorHAnsi"/>
          <w:b/>
          <w:bCs/>
          <w:color w:val="000000"/>
        </w:rPr>
        <w:t>Bank</w:t>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49509C" w:rsidRPr="000B15D6">
        <w:rPr>
          <w:rFonts w:ascii="Cambria" w:eastAsia="Times New Roman" w:hAnsi="Cambria" w:cstheme="minorHAnsi"/>
          <w:b/>
          <w:bCs/>
          <w:color w:val="000000"/>
        </w:rPr>
        <w:t xml:space="preserve"> </w:t>
      </w:r>
      <w:r w:rsidR="009D20BA">
        <w:rPr>
          <w:rFonts w:ascii="Cambria" w:eastAsia="Times New Roman" w:hAnsi="Cambria" w:cstheme="minorHAnsi"/>
          <w:b/>
          <w:bCs/>
          <w:color w:val="000000"/>
        </w:rPr>
        <w:t>Aug 2009 – Nov2010</w:t>
      </w:r>
    </w:p>
    <w:p w14:paraId="77329450" w14:textId="77777777" w:rsidR="0049509C" w:rsidRPr="00521F50" w:rsidRDefault="0049509C" w:rsidP="00521F50">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 System Analyst</w:t>
      </w:r>
    </w:p>
    <w:p w14:paraId="6A70BD37"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proofErr w:type="gramStart"/>
      <w:r>
        <w:rPr>
          <w:rFonts w:ascii="Arial" w:hAnsi="Arial" w:cs="Arial"/>
          <w:color w:val="333333"/>
          <w:sz w:val="20"/>
          <w:szCs w:val="20"/>
          <w:shd w:val="clear" w:color="auto" w:fill="FFFFFF"/>
        </w:rPr>
        <w:t>I</w:t>
      </w:r>
      <w:r w:rsidRPr="0049509C">
        <w:rPr>
          <w:rFonts w:ascii="Cambria" w:hAnsi="Cambria" w:cstheme="minorHAnsi"/>
          <w:color w:val="000000"/>
          <w:shd w:val="clear" w:color="auto" w:fill="FFFFFF"/>
        </w:rPr>
        <w:t>nteracted</w:t>
      </w:r>
      <w:proofErr w:type="gramEnd"/>
      <w:r w:rsidRPr="0049509C">
        <w:rPr>
          <w:rFonts w:ascii="Cambria" w:hAnsi="Cambria" w:cstheme="minorHAnsi"/>
          <w:color w:val="000000"/>
          <w:shd w:val="clear" w:color="auto" w:fill="FFFFFF"/>
        </w:rPr>
        <w:t xml:space="preserve"> with the customers and internal stakeholders to gather user requirements and their expectations from the system. Involved in analyzing Business Requirements and de</w:t>
      </w:r>
      <w:r>
        <w:rPr>
          <w:rFonts w:ascii="Cambria" w:hAnsi="Cambria" w:cstheme="minorHAnsi"/>
          <w:color w:val="000000"/>
          <w:shd w:val="clear" w:color="auto" w:fill="FFFFFF"/>
        </w:rPr>
        <w:t>veloping System Specifications.</w:t>
      </w:r>
    </w:p>
    <w:p w14:paraId="0217E670"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Analyzed monthly/quarterly performance against plans and forecast and recommended corrective actions. Performed rigorous load testing using Load Runner. </w:t>
      </w:r>
    </w:p>
    <w:p w14:paraId="737A9613" w14:textId="77777777" w:rsidR="00C93136"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 xml:space="preserve">Assessed business </w:t>
      </w:r>
      <w:proofErr w:type="gramStart"/>
      <w:r w:rsidRPr="0049509C">
        <w:rPr>
          <w:rFonts w:ascii="Cambria" w:hAnsi="Cambria" w:cstheme="minorHAnsi"/>
          <w:color w:val="000000"/>
          <w:shd w:val="clear" w:color="auto" w:fill="FFFFFF"/>
        </w:rPr>
        <w:t>priorities, and</w:t>
      </w:r>
      <w:proofErr w:type="gramEnd"/>
      <w:r w:rsidRPr="0049509C">
        <w:rPr>
          <w:rFonts w:ascii="Cambria" w:hAnsi="Cambria" w:cstheme="minorHAnsi"/>
          <w:color w:val="000000"/>
          <w:shd w:val="clear" w:color="auto" w:fill="FFFFFF"/>
        </w:rPr>
        <w:t xml:space="preserve"> advised business units on risks and Cost-Benefit analysis. Used Rational Rose to generate various UML Diagrams. </w:t>
      </w:r>
    </w:p>
    <w:p w14:paraId="69F00909" w14:textId="3596C118" w:rsidR="0049509C" w:rsidRDefault="00C93136"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Reviewed and managed production of the monthly Liquidity Management Package to ensure current and historical data accuracy. </w:t>
      </w:r>
    </w:p>
    <w:p w14:paraId="3897A0DF"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Participated in the development and preparation of the Test Plan with the testing team as well as ensuring testability, reliability, usability, maintainability and performance of the application. </w:t>
      </w:r>
    </w:p>
    <w:p w14:paraId="1AFCCADF" w14:textId="77777777" w:rsidR="00C93136" w:rsidRPr="00C93136"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 xml:space="preserve">Involved in incident reporting and change and configuration management procedures using Clear Case. Organized cross training </w:t>
      </w:r>
      <w:proofErr w:type="gramStart"/>
      <w:r w:rsidRPr="0049509C">
        <w:rPr>
          <w:rFonts w:ascii="Cambria" w:hAnsi="Cambria" w:cstheme="minorHAnsi"/>
          <w:color w:val="000000"/>
          <w:shd w:val="clear" w:color="auto" w:fill="FFFFFF"/>
        </w:rPr>
        <w:t>of</w:t>
      </w:r>
      <w:proofErr w:type="gramEnd"/>
      <w:r w:rsidRPr="0049509C">
        <w:rPr>
          <w:rFonts w:ascii="Cambria" w:hAnsi="Cambria" w:cstheme="minorHAnsi"/>
          <w:color w:val="000000"/>
          <w:shd w:val="clear" w:color="auto" w:fill="FFFFFF"/>
        </w:rPr>
        <w:t xml:space="preserve"> team members and users to become more responsive.</w:t>
      </w:r>
      <w:r w:rsidR="00C93136" w:rsidRPr="00C93136">
        <w:rPr>
          <w:rFonts w:ascii="Arial" w:hAnsi="Arial" w:cs="Arial"/>
          <w:color w:val="333333"/>
          <w:sz w:val="20"/>
          <w:szCs w:val="20"/>
          <w:shd w:val="clear" w:color="auto" w:fill="FFFFFF"/>
        </w:rPr>
        <w:t xml:space="preserve"> </w:t>
      </w:r>
    </w:p>
    <w:p w14:paraId="2C036C7F" w14:textId="5F961051" w:rsidR="0049509C" w:rsidRDefault="00C93136"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Researched industry competitor's excess liquidity levels along with key disclosures around liquidity, funding, and upcoming, liquidity regulatory requirements. </w:t>
      </w:r>
      <w:r w:rsidR="0049509C" w:rsidRPr="0049509C">
        <w:rPr>
          <w:rFonts w:ascii="Cambria" w:hAnsi="Cambria" w:cstheme="minorHAnsi"/>
          <w:color w:val="000000"/>
          <w:shd w:val="clear" w:color="auto" w:fill="FFFFFF"/>
        </w:rPr>
        <w:t> </w:t>
      </w:r>
    </w:p>
    <w:p w14:paraId="1A6603AE" w14:textId="77777777" w:rsidR="00D21A8B"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 xml:space="preserve">Ensured that the modifications suggested by the users were incorporated into the application. </w:t>
      </w:r>
    </w:p>
    <w:p w14:paraId="56A7DEE2" w14:textId="77777777" w:rsidR="00D21A8B"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Formed a bridge between the Project Manager and different team</w:t>
      </w:r>
      <w:r w:rsidR="00D21A8B">
        <w:rPr>
          <w:rFonts w:ascii="Cambria" w:hAnsi="Cambria" w:cstheme="minorHAnsi"/>
          <w:color w:val="000000"/>
          <w:shd w:val="clear" w:color="auto" w:fill="FFFFFF"/>
        </w:rPr>
        <w:t>s with effective presentations.</w:t>
      </w:r>
      <w:r w:rsidR="00D21A8B" w:rsidRPr="00D21A8B">
        <w:rPr>
          <w:rFonts w:ascii="Arial" w:hAnsi="Arial" w:cs="Arial"/>
          <w:color w:val="333333"/>
          <w:sz w:val="20"/>
          <w:szCs w:val="20"/>
          <w:shd w:val="clear" w:color="auto" w:fill="FFFFFF"/>
        </w:rPr>
        <w:t xml:space="preserve"> </w:t>
      </w:r>
      <w:r w:rsidR="00D21A8B" w:rsidRPr="00D21A8B">
        <w:rPr>
          <w:rFonts w:ascii="Cambria" w:hAnsi="Cambria" w:cstheme="minorHAnsi"/>
          <w:color w:val="000000"/>
          <w:shd w:val="clear" w:color="auto" w:fill="FFFFFF"/>
        </w:rPr>
        <w:t>Responsible for creating and reviewing business requirements, functional specifications, project schedules, documentation and test plan</w:t>
      </w:r>
      <w:r w:rsidR="00D21A8B">
        <w:rPr>
          <w:rFonts w:ascii="Cambria" w:hAnsi="Cambria" w:cstheme="minorHAnsi"/>
          <w:color w:val="000000"/>
          <w:shd w:val="clear" w:color="auto" w:fill="FFFFFF"/>
        </w:rPr>
        <w:t>s related to commercial lending.</w:t>
      </w:r>
    </w:p>
    <w:p w14:paraId="011E788B"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Worked extensively with SMEs in understanding and documenting their requirements. </w:t>
      </w:r>
    </w:p>
    <w:p w14:paraId="09032A51"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Worked with all levels of client staff in the process of solution definition </w:t>
      </w:r>
    </w:p>
    <w:p w14:paraId="597B1348" w14:textId="77777777" w:rsidR="00D70396"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Assisted with product evaluation, product customization and system integration. </w:t>
      </w:r>
    </w:p>
    <w:p w14:paraId="619F9CCA"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Conducted GAP analysis around the identification of business rules, business and system process flows, user administration, requirements and assumptions </w:t>
      </w:r>
    </w:p>
    <w:p w14:paraId="434EDBA2" w14:textId="77777777" w:rsidR="00D70396"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Supported testing, Test Cases in HP Quality center that would test various Test scenarios. </w:t>
      </w:r>
    </w:p>
    <w:p w14:paraId="434C9F0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Designed and developed Use Cases, Use Case Diagrams and Activity Diagrams using UML. </w:t>
      </w:r>
    </w:p>
    <w:p w14:paraId="6D7EC7A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Authored business requirements documents with the business users. </w:t>
      </w:r>
    </w:p>
    <w:p w14:paraId="33BF581F"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Extracted, discussed, and refined business requirements from business users and team members. </w:t>
      </w:r>
    </w:p>
    <w:p w14:paraId="4EA4651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Coordinated activities between business unit and technical staff, developed new methods, policies, and procedures to meet </w:t>
      </w:r>
      <w:proofErr w:type="gramStart"/>
      <w:r w:rsidRPr="00D21A8B">
        <w:rPr>
          <w:rFonts w:ascii="Cambria" w:hAnsi="Cambria" w:cstheme="minorHAnsi"/>
          <w:color w:val="000000"/>
          <w:shd w:val="clear" w:color="auto" w:fill="FFFFFF"/>
        </w:rPr>
        <w:t>the business</w:t>
      </w:r>
      <w:proofErr w:type="gramEnd"/>
      <w:r w:rsidRPr="00D21A8B">
        <w:rPr>
          <w:rFonts w:ascii="Cambria" w:hAnsi="Cambria" w:cstheme="minorHAnsi"/>
          <w:color w:val="000000"/>
          <w:shd w:val="clear" w:color="auto" w:fill="FFFFFF"/>
        </w:rPr>
        <w:t xml:space="preserve"> needs, as well as acted as primary trainer in educating the business units, related to busin</w:t>
      </w:r>
      <w:r>
        <w:rPr>
          <w:rFonts w:ascii="Cambria" w:hAnsi="Cambria" w:cstheme="minorHAnsi"/>
          <w:color w:val="000000"/>
          <w:shd w:val="clear" w:color="auto" w:fill="FFFFFF"/>
        </w:rPr>
        <w:t>ess applications.</w:t>
      </w:r>
    </w:p>
    <w:p w14:paraId="13C81129" w14:textId="77777777" w:rsidR="0049509C" w:rsidRDefault="00D21A8B" w:rsidP="00521F50">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Performed UAT on business requirements, technical specifications and product knowledge. Involved in documentation during various phases of development life cycle. </w:t>
      </w:r>
    </w:p>
    <w:p w14:paraId="7D46FC86" w14:textId="77777777" w:rsidR="00521F50" w:rsidRPr="00521F50" w:rsidRDefault="00521F50" w:rsidP="00521F50">
      <w:pPr>
        <w:shd w:val="clear" w:color="auto" w:fill="FFFFFF"/>
        <w:spacing w:before="150" w:after="75" w:line="240" w:lineRule="auto"/>
        <w:rPr>
          <w:rFonts w:ascii="Cambria" w:hAnsi="Cambria" w:cstheme="minorHAnsi"/>
          <w:color w:val="000000"/>
          <w:shd w:val="clear" w:color="auto" w:fill="FFFFFF"/>
        </w:rPr>
      </w:pPr>
    </w:p>
    <w:p w14:paraId="2752AE72" w14:textId="77777777" w:rsidR="00D21A8B" w:rsidRDefault="00D21A8B" w:rsidP="00D21A8B">
      <w:pPr>
        <w:pStyle w:val="ListParagraph"/>
        <w:shd w:val="clear" w:color="auto" w:fill="FFFFFF"/>
        <w:spacing w:before="150" w:after="75" w:line="240" w:lineRule="auto"/>
        <w:ind w:left="90"/>
        <w:rPr>
          <w:rFonts w:ascii="Cambria" w:eastAsia="Times New Roman" w:hAnsi="Cambria" w:cstheme="minorHAnsi"/>
          <w:b/>
          <w:bCs/>
          <w:color w:val="000000"/>
        </w:rPr>
      </w:pPr>
      <w:r w:rsidRPr="000B15D6">
        <w:rPr>
          <w:rFonts w:ascii="Cambria" w:eastAsia="Times New Roman" w:hAnsi="Cambria" w:cstheme="minorHAnsi"/>
          <w:b/>
          <w:bCs/>
          <w:color w:val="000000"/>
        </w:rPr>
        <w:t>Environment:</w:t>
      </w:r>
      <w:r>
        <w:rPr>
          <w:rFonts w:ascii="Cambria" w:eastAsia="Times New Roman" w:hAnsi="Cambria" w:cstheme="minorHAnsi"/>
          <w:b/>
          <w:bCs/>
          <w:color w:val="000000"/>
        </w:rPr>
        <w:br/>
      </w:r>
    </w:p>
    <w:p w14:paraId="29FB185E" w14:textId="77777777" w:rsidR="00D21A8B" w:rsidRDefault="00D21A8B" w:rsidP="00D21A8B">
      <w:pPr>
        <w:pStyle w:val="ListParagraph"/>
        <w:shd w:val="clear" w:color="auto" w:fill="FFFFFF"/>
        <w:spacing w:before="150" w:after="75" w:line="240" w:lineRule="auto"/>
        <w:ind w:left="90"/>
        <w:rPr>
          <w:rFonts w:ascii="Cambria" w:hAnsi="Cambria" w:cstheme="minorHAnsi"/>
          <w:color w:val="000000"/>
          <w:shd w:val="clear" w:color="auto" w:fill="FFFFFF"/>
        </w:rPr>
      </w:pPr>
      <w:r w:rsidRPr="00D21A8B">
        <w:rPr>
          <w:rFonts w:ascii="Cambria" w:hAnsi="Cambria" w:cstheme="minorHAnsi"/>
          <w:color w:val="000000"/>
          <w:shd w:val="clear" w:color="auto" w:fill="FFFFFF"/>
        </w:rPr>
        <w:t>C#, Waterfall, Load Runner, Rational Rose, Clear Case, MS Office Suite (Word, PowerPoint, Excel, Outlook), SQL Server, Visual Studio.</w:t>
      </w:r>
    </w:p>
    <w:p w14:paraId="20E29688" w14:textId="77777777" w:rsidR="00ED7B31" w:rsidRPr="000B15D6" w:rsidRDefault="00ED7B31" w:rsidP="002D1028">
      <w:pPr>
        <w:shd w:val="clear" w:color="auto" w:fill="FFFFFF"/>
        <w:spacing w:before="150" w:after="75" w:line="240" w:lineRule="auto"/>
        <w:rPr>
          <w:rFonts w:ascii="Cambria" w:hAnsi="Cambria" w:cstheme="minorHAnsi"/>
          <w:color w:val="000000"/>
          <w:shd w:val="clear" w:color="auto" w:fill="FFFFFF"/>
        </w:rPr>
      </w:pPr>
    </w:p>
    <w:p w14:paraId="2FB5A4B7" w14:textId="77777777" w:rsidR="00ED7B31" w:rsidRPr="000B15D6" w:rsidRDefault="0071524B" w:rsidP="00ED7B31">
      <w:pPr>
        <w:shd w:val="clear" w:color="auto" w:fill="FFFFFF"/>
        <w:spacing w:before="150" w:after="75" w:line="240" w:lineRule="auto"/>
        <w:rPr>
          <w:rFonts w:ascii="Cambria" w:eastAsia="Times New Roman" w:hAnsi="Cambria" w:cstheme="minorHAnsi"/>
          <w:b/>
          <w:color w:val="000000"/>
        </w:rPr>
      </w:pPr>
      <w:r w:rsidRPr="000B15D6">
        <w:rPr>
          <w:rFonts w:ascii="Cambria" w:eastAsia="Times New Roman" w:hAnsi="Cambria" w:cstheme="minorHAnsi"/>
          <w:b/>
          <w:color w:val="000000"/>
        </w:rPr>
        <w:t>Education</w:t>
      </w:r>
    </w:p>
    <w:p w14:paraId="667CDAFE" w14:textId="21AD05B4" w:rsidR="00ED7B31" w:rsidRPr="000B15D6" w:rsidRDefault="007A0DE5" w:rsidP="00ED7B31">
      <w:pPr>
        <w:pStyle w:val="ListParagraph"/>
        <w:numPr>
          <w:ilvl w:val="0"/>
          <w:numId w:val="11"/>
        </w:numPr>
        <w:shd w:val="clear" w:color="auto" w:fill="FFFFFF"/>
        <w:spacing w:before="150" w:after="75" w:line="240" w:lineRule="auto"/>
        <w:rPr>
          <w:rFonts w:ascii="Cambria" w:eastAsia="Times New Roman" w:hAnsi="Cambria" w:cstheme="minorHAnsi"/>
          <w:color w:val="000000"/>
        </w:rPr>
      </w:pPr>
      <w:proofErr w:type="gramStart"/>
      <w:r>
        <w:rPr>
          <w:rFonts w:ascii="Cambria" w:eastAsia="Times New Roman" w:hAnsi="Cambria" w:cstheme="minorHAnsi"/>
          <w:color w:val="000000"/>
        </w:rPr>
        <w:t>Bachelors in Information Technology</w:t>
      </w:r>
      <w:proofErr w:type="gramEnd"/>
      <w:r>
        <w:rPr>
          <w:rFonts w:ascii="Cambria" w:eastAsia="Times New Roman" w:hAnsi="Cambria" w:cstheme="minorHAnsi"/>
          <w:color w:val="000000"/>
        </w:rPr>
        <w:t>,</w:t>
      </w:r>
      <w:r w:rsidR="00ED7B31" w:rsidRPr="000B15D6">
        <w:rPr>
          <w:rFonts w:ascii="Cambria" w:eastAsia="Times New Roman" w:hAnsi="Cambria" w:cstheme="minorHAnsi"/>
          <w:color w:val="000000"/>
        </w:rPr>
        <w:t>.</w:t>
      </w:r>
    </w:p>
    <w:sectPr w:rsidR="00ED7B31" w:rsidRPr="000B15D6" w:rsidSect="000B15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C9203" w14:textId="77777777" w:rsidR="00491D8A" w:rsidRDefault="00491D8A" w:rsidP="00FF6E7A">
      <w:pPr>
        <w:spacing w:after="0" w:line="240" w:lineRule="auto"/>
      </w:pPr>
      <w:r>
        <w:separator/>
      </w:r>
    </w:p>
  </w:endnote>
  <w:endnote w:type="continuationSeparator" w:id="0">
    <w:p w14:paraId="1EA227F9" w14:textId="77777777" w:rsidR="00491D8A" w:rsidRDefault="00491D8A" w:rsidP="00FF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8B3AD" w14:textId="77777777" w:rsidR="00491D8A" w:rsidRDefault="00491D8A" w:rsidP="00FF6E7A">
      <w:pPr>
        <w:spacing w:after="0" w:line="240" w:lineRule="auto"/>
      </w:pPr>
      <w:r>
        <w:separator/>
      </w:r>
    </w:p>
  </w:footnote>
  <w:footnote w:type="continuationSeparator" w:id="0">
    <w:p w14:paraId="384F37B6" w14:textId="77777777" w:rsidR="00491D8A" w:rsidRDefault="00491D8A" w:rsidP="00FF6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9"/>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5"/>
    <w:multiLevelType w:val="singleLevel"/>
    <w:tmpl w:val="00000005"/>
    <w:name w:val="WW8Num21"/>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3" w15:restartNumberingAfterBreak="0">
    <w:nsid w:val="09897DF5"/>
    <w:multiLevelType w:val="multilevel"/>
    <w:tmpl w:val="F29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3145A"/>
    <w:multiLevelType w:val="multilevel"/>
    <w:tmpl w:val="EEC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637E9"/>
    <w:multiLevelType w:val="hybridMultilevel"/>
    <w:tmpl w:val="4AE4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1323C"/>
    <w:multiLevelType w:val="multilevel"/>
    <w:tmpl w:val="EA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61288"/>
    <w:multiLevelType w:val="hybridMultilevel"/>
    <w:tmpl w:val="4052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66ADE"/>
    <w:multiLevelType w:val="hybridMultilevel"/>
    <w:tmpl w:val="37C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42DAC"/>
    <w:multiLevelType w:val="hybridMultilevel"/>
    <w:tmpl w:val="9F6C6DC4"/>
    <w:lvl w:ilvl="0" w:tplc="78E0C5D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47D6B"/>
    <w:multiLevelType w:val="hybridMultilevel"/>
    <w:tmpl w:val="531A91F6"/>
    <w:lvl w:ilvl="0" w:tplc="F57E6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C0AF0"/>
    <w:multiLevelType w:val="multilevel"/>
    <w:tmpl w:val="AA3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9097E"/>
    <w:multiLevelType w:val="hybridMultilevel"/>
    <w:tmpl w:val="8C181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F5C0F"/>
    <w:multiLevelType w:val="multilevel"/>
    <w:tmpl w:val="D2E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35246"/>
    <w:multiLevelType w:val="multilevel"/>
    <w:tmpl w:val="33A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E424E"/>
    <w:multiLevelType w:val="hybridMultilevel"/>
    <w:tmpl w:val="DD3C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75769"/>
    <w:multiLevelType w:val="hybridMultilevel"/>
    <w:tmpl w:val="5B4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C52ED"/>
    <w:multiLevelType w:val="hybridMultilevel"/>
    <w:tmpl w:val="0CA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04012C"/>
    <w:multiLevelType w:val="hybridMultilevel"/>
    <w:tmpl w:val="6C76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7335A"/>
    <w:multiLevelType w:val="hybridMultilevel"/>
    <w:tmpl w:val="666A7DE4"/>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1554B"/>
    <w:multiLevelType w:val="hybridMultilevel"/>
    <w:tmpl w:val="F05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83F9D"/>
    <w:multiLevelType w:val="multilevel"/>
    <w:tmpl w:val="33F809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53ABF"/>
    <w:multiLevelType w:val="multilevel"/>
    <w:tmpl w:val="E3E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40239E"/>
    <w:multiLevelType w:val="multilevel"/>
    <w:tmpl w:val="305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653EF3"/>
    <w:multiLevelType w:val="hybridMultilevel"/>
    <w:tmpl w:val="D37CE826"/>
    <w:lvl w:ilvl="0" w:tplc="841461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4B22C3"/>
    <w:multiLevelType w:val="hybridMultilevel"/>
    <w:tmpl w:val="B9A81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C3B2D"/>
    <w:multiLevelType w:val="hybridMultilevel"/>
    <w:tmpl w:val="54745896"/>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BF250C"/>
    <w:multiLevelType w:val="multilevel"/>
    <w:tmpl w:val="E632CA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F8D2476"/>
    <w:multiLevelType w:val="hybridMultilevel"/>
    <w:tmpl w:val="E5F2028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9" w15:restartNumberingAfterBreak="0">
    <w:nsid w:val="50383575"/>
    <w:multiLevelType w:val="hybridMultilevel"/>
    <w:tmpl w:val="E9FE7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F11DC"/>
    <w:multiLevelType w:val="hybridMultilevel"/>
    <w:tmpl w:val="BF66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A72CC"/>
    <w:multiLevelType w:val="multilevel"/>
    <w:tmpl w:val="B0B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454AC"/>
    <w:multiLevelType w:val="hybridMultilevel"/>
    <w:tmpl w:val="042C4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8494E"/>
    <w:multiLevelType w:val="multilevel"/>
    <w:tmpl w:val="C18ED8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32087"/>
    <w:multiLevelType w:val="hybridMultilevel"/>
    <w:tmpl w:val="174C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D709D"/>
    <w:multiLevelType w:val="hybridMultilevel"/>
    <w:tmpl w:val="28FE1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95DA7"/>
    <w:multiLevelType w:val="multilevel"/>
    <w:tmpl w:val="4F1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1C0E18"/>
    <w:multiLevelType w:val="hybridMultilevel"/>
    <w:tmpl w:val="CBE0C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7B7D4C94"/>
    <w:multiLevelType w:val="hybridMultilevel"/>
    <w:tmpl w:val="08307E54"/>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762785">
    <w:abstractNumId w:val="34"/>
  </w:num>
  <w:num w:numId="2" w16cid:durableId="1309935841">
    <w:abstractNumId w:val="26"/>
  </w:num>
  <w:num w:numId="3" w16cid:durableId="1716809031">
    <w:abstractNumId w:val="38"/>
  </w:num>
  <w:num w:numId="4" w16cid:durableId="1099957086">
    <w:abstractNumId w:val="14"/>
  </w:num>
  <w:num w:numId="5" w16cid:durableId="1715807151">
    <w:abstractNumId w:val="31"/>
  </w:num>
  <w:num w:numId="6" w16cid:durableId="1889798497">
    <w:abstractNumId w:val="32"/>
  </w:num>
  <w:num w:numId="7" w16cid:durableId="1506479309">
    <w:abstractNumId w:val="2"/>
  </w:num>
  <w:num w:numId="8" w16cid:durableId="389572607">
    <w:abstractNumId w:val="5"/>
  </w:num>
  <w:num w:numId="9" w16cid:durableId="523859035">
    <w:abstractNumId w:val="9"/>
  </w:num>
  <w:num w:numId="10" w16cid:durableId="1647054956">
    <w:abstractNumId w:val="24"/>
  </w:num>
  <w:num w:numId="11" w16cid:durableId="1017273901">
    <w:abstractNumId w:val="19"/>
  </w:num>
  <w:num w:numId="12" w16cid:durableId="236064016">
    <w:abstractNumId w:val="10"/>
  </w:num>
  <w:num w:numId="13" w16cid:durableId="330182430">
    <w:abstractNumId w:val="36"/>
  </w:num>
  <w:num w:numId="14" w16cid:durableId="1130365917">
    <w:abstractNumId w:val="11"/>
  </w:num>
  <w:num w:numId="15" w16cid:durableId="27068939">
    <w:abstractNumId w:val="23"/>
  </w:num>
  <w:num w:numId="16" w16cid:durableId="203754799">
    <w:abstractNumId w:val="27"/>
  </w:num>
  <w:num w:numId="17" w16cid:durableId="118574645">
    <w:abstractNumId w:val="21"/>
  </w:num>
  <w:num w:numId="18" w16cid:durableId="531040987">
    <w:abstractNumId w:val="33"/>
  </w:num>
  <w:num w:numId="19" w16cid:durableId="25528999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5155289">
    <w:abstractNumId w:val="37"/>
  </w:num>
  <w:num w:numId="21" w16cid:durableId="1366522450">
    <w:abstractNumId w:val="6"/>
  </w:num>
  <w:num w:numId="22" w16cid:durableId="825708125">
    <w:abstractNumId w:val="3"/>
  </w:num>
  <w:num w:numId="23" w16cid:durableId="1871382033">
    <w:abstractNumId w:val="22"/>
  </w:num>
  <w:num w:numId="24" w16cid:durableId="1110316081">
    <w:abstractNumId w:val="13"/>
  </w:num>
  <w:num w:numId="25" w16cid:durableId="402681518">
    <w:abstractNumId w:val="28"/>
  </w:num>
  <w:num w:numId="26" w16cid:durableId="2146703602">
    <w:abstractNumId w:val="25"/>
  </w:num>
  <w:num w:numId="27" w16cid:durableId="788742361">
    <w:abstractNumId w:val="35"/>
  </w:num>
  <w:num w:numId="28" w16cid:durableId="1403521116">
    <w:abstractNumId w:val="29"/>
  </w:num>
  <w:num w:numId="29" w16cid:durableId="1302543917">
    <w:abstractNumId w:val="12"/>
  </w:num>
  <w:num w:numId="30" w16cid:durableId="533739146">
    <w:abstractNumId w:val="15"/>
  </w:num>
  <w:num w:numId="31" w16cid:durableId="370961387">
    <w:abstractNumId w:val="4"/>
  </w:num>
  <w:num w:numId="32" w16cid:durableId="856425222">
    <w:abstractNumId w:val="1"/>
  </w:num>
  <w:num w:numId="33" w16cid:durableId="200634016">
    <w:abstractNumId w:val="0"/>
  </w:num>
  <w:num w:numId="34" w16cid:durableId="744960105">
    <w:abstractNumId w:val="18"/>
  </w:num>
  <w:num w:numId="35" w16cid:durableId="347174195">
    <w:abstractNumId w:val="30"/>
  </w:num>
  <w:num w:numId="36" w16cid:durableId="1700624529">
    <w:abstractNumId w:val="20"/>
  </w:num>
  <w:num w:numId="37" w16cid:durableId="1363484039">
    <w:abstractNumId w:val="8"/>
  </w:num>
  <w:num w:numId="38" w16cid:durableId="220141119">
    <w:abstractNumId w:val="16"/>
  </w:num>
  <w:num w:numId="39" w16cid:durableId="1473596823">
    <w:abstractNumId w:val="17"/>
  </w:num>
  <w:num w:numId="40" w16cid:durableId="425350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0NDG3MDIxNbIwNDRV0lEKTi0uzszPAykwrAUAnL7WvSwAAAA="/>
  </w:docVars>
  <w:rsids>
    <w:rsidRoot w:val="00553777"/>
    <w:rsid w:val="00024DDC"/>
    <w:rsid w:val="00030B6E"/>
    <w:rsid w:val="00035397"/>
    <w:rsid w:val="00050BEE"/>
    <w:rsid w:val="0007163D"/>
    <w:rsid w:val="00073E0B"/>
    <w:rsid w:val="00085F71"/>
    <w:rsid w:val="000B15D6"/>
    <w:rsid w:val="000C19B4"/>
    <w:rsid w:val="000C1E84"/>
    <w:rsid w:val="000C2B29"/>
    <w:rsid w:val="000D1089"/>
    <w:rsid w:val="000E050B"/>
    <w:rsid w:val="000E0CC5"/>
    <w:rsid w:val="000F7C8B"/>
    <w:rsid w:val="0010335B"/>
    <w:rsid w:val="001133B8"/>
    <w:rsid w:val="00116F69"/>
    <w:rsid w:val="001206BE"/>
    <w:rsid w:val="0014097D"/>
    <w:rsid w:val="001416AD"/>
    <w:rsid w:val="00141A1B"/>
    <w:rsid w:val="00143A0A"/>
    <w:rsid w:val="00181061"/>
    <w:rsid w:val="001A2364"/>
    <w:rsid w:val="001A7A7D"/>
    <w:rsid w:val="001B2A05"/>
    <w:rsid w:val="001B4002"/>
    <w:rsid w:val="001C67E6"/>
    <w:rsid w:val="001D3BDD"/>
    <w:rsid w:val="001D5080"/>
    <w:rsid w:val="00205FB6"/>
    <w:rsid w:val="00207204"/>
    <w:rsid w:val="00216614"/>
    <w:rsid w:val="00223114"/>
    <w:rsid w:val="00235C93"/>
    <w:rsid w:val="00240483"/>
    <w:rsid w:val="0025715F"/>
    <w:rsid w:val="00260866"/>
    <w:rsid w:val="00283E80"/>
    <w:rsid w:val="00286423"/>
    <w:rsid w:val="002A0D59"/>
    <w:rsid w:val="002A5C52"/>
    <w:rsid w:val="002C392D"/>
    <w:rsid w:val="002C3C1B"/>
    <w:rsid w:val="002D1028"/>
    <w:rsid w:val="002E04F5"/>
    <w:rsid w:val="002E289B"/>
    <w:rsid w:val="002E567E"/>
    <w:rsid w:val="00304438"/>
    <w:rsid w:val="00316BB1"/>
    <w:rsid w:val="00324703"/>
    <w:rsid w:val="00331194"/>
    <w:rsid w:val="0033383A"/>
    <w:rsid w:val="00356177"/>
    <w:rsid w:val="00364E35"/>
    <w:rsid w:val="003815C1"/>
    <w:rsid w:val="00391F91"/>
    <w:rsid w:val="00394C7F"/>
    <w:rsid w:val="003A1E90"/>
    <w:rsid w:val="003B78BD"/>
    <w:rsid w:val="003C17FE"/>
    <w:rsid w:val="003C1C94"/>
    <w:rsid w:val="003D0FC3"/>
    <w:rsid w:val="003D164E"/>
    <w:rsid w:val="00403DD0"/>
    <w:rsid w:val="00404BD0"/>
    <w:rsid w:val="004213A8"/>
    <w:rsid w:val="00423BCF"/>
    <w:rsid w:val="00425DD8"/>
    <w:rsid w:val="00427389"/>
    <w:rsid w:val="0044649F"/>
    <w:rsid w:val="0044763F"/>
    <w:rsid w:val="00465AB5"/>
    <w:rsid w:val="00466473"/>
    <w:rsid w:val="00482E10"/>
    <w:rsid w:val="00485244"/>
    <w:rsid w:val="00491D8A"/>
    <w:rsid w:val="0049509C"/>
    <w:rsid w:val="004B57DA"/>
    <w:rsid w:val="004B6DD4"/>
    <w:rsid w:val="004D2940"/>
    <w:rsid w:val="004E432C"/>
    <w:rsid w:val="004F0181"/>
    <w:rsid w:val="0051109F"/>
    <w:rsid w:val="005202AF"/>
    <w:rsid w:val="00521F50"/>
    <w:rsid w:val="0052278D"/>
    <w:rsid w:val="00553777"/>
    <w:rsid w:val="00574642"/>
    <w:rsid w:val="0058159B"/>
    <w:rsid w:val="0059606D"/>
    <w:rsid w:val="005A4C4B"/>
    <w:rsid w:val="005B0F4A"/>
    <w:rsid w:val="005C0145"/>
    <w:rsid w:val="005C3D4A"/>
    <w:rsid w:val="005D6578"/>
    <w:rsid w:val="00631DFC"/>
    <w:rsid w:val="0063514D"/>
    <w:rsid w:val="0063558A"/>
    <w:rsid w:val="00635FA8"/>
    <w:rsid w:val="00637454"/>
    <w:rsid w:val="00666614"/>
    <w:rsid w:val="00682F7B"/>
    <w:rsid w:val="00684182"/>
    <w:rsid w:val="00686AC9"/>
    <w:rsid w:val="006874E9"/>
    <w:rsid w:val="00691243"/>
    <w:rsid w:val="00692899"/>
    <w:rsid w:val="006A2EAC"/>
    <w:rsid w:val="006D5FDC"/>
    <w:rsid w:val="006D6EEF"/>
    <w:rsid w:val="006F1D75"/>
    <w:rsid w:val="0071524B"/>
    <w:rsid w:val="00750D1C"/>
    <w:rsid w:val="00757966"/>
    <w:rsid w:val="0076004C"/>
    <w:rsid w:val="00784967"/>
    <w:rsid w:val="007A0DE5"/>
    <w:rsid w:val="007A36B5"/>
    <w:rsid w:val="007B6513"/>
    <w:rsid w:val="007D2754"/>
    <w:rsid w:val="008071CA"/>
    <w:rsid w:val="008319E3"/>
    <w:rsid w:val="00850BA7"/>
    <w:rsid w:val="00862C0E"/>
    <w:rsid w:val="00870D39"/>
    <w:rsid w:val="00882F98"/>
    <w:rsid w:val="00894A24"/>
    <w:rsid w:val="008A534C"/>
    <w:rsid w:val="008B12A8"/>
    <w:rsid w:val="008B7826"/>
    <w:rsid w:val="008D2492"/>
    <w:rsid w:val="00913607"/>
    <w:rsid w:val="00935891"/>
    <w:rsid w:val="009838C4"/>
    <w:rsid w:val="00990D8A"/>
    <w:rsid w:val="009B5553"/>
    <w:rsid w:val="009D1D70"/>
    <w:rsid w:val="009D20BA"/>
    <w:rsid w:val="009D3C1D"/>
    <w:rsid w:val="009E537E"/>
    <w:rsid w:val="009E72A3"/>
    <w:rsid w:val="00A02AEC"/>
    <w:rsid w:val="00A222F5"/>
    <w:rsid w:val="00A46419"/>
    <w:rsid w:val="00A5235F"/>
    <w:rsid w:val="00A552FE"/>
    <w:rsid w:val="00A60A4B"/>
    <w:rsid w:val="00A72909"/>
    <w:rsid w:val="00A7327D"/>
    <w:rsid w:val="00AB2845"/>
    <w:rsid w:val="00AB4C3C"/>
    <w:rsid w:val="00AB5475"/>
    <w:rsid w:val="00AC5CE1"/>
    <w:rsid w:val="00AC61D1"/>
    <w:rsid w:val="00AD48D5"/>
    <w:rsid w:val="00AD50F6"/>
    <w:rsid w:val="00AD52F4"/>
    <w:rsid w:val="00AD5964"/>
    <w:rsid w:val="00AD5CB5"/>
    <w:rsid w:val="00AE336A"/>
    <w:rsid w:val="00AE6B17"/>
    <w:rsid w:val="00B147E9"/>
    <w:rsid w:val="00B17699"/>
    <w:rsid w:val="00B30811"/>
    <w:rsid w:val="00B4322E"/>
    <w:rsid w:val="00B51E61"/>
    <w:rsid w:val="00B541AD"/>
    <w:rsid w:val="00B72C5F"/>
    <w:rsid w:val="00B87FE3"/>
    <w:rsid w:val="00B90AAF"/>
    <w:rsid w:val="00B94D40"/>
    <w:rsid w:val="00B95B6F"/>
    <w:rsid w:val="00B96C62"/>
    <w:rsid w:val="00BA6C85"/>
    <w:rsid w:val="00BB6A85"/>
    <w:rsid w:val="00BC4CC1"/>
    <w:rsid w:val="00BD7988"/>
    <w:rsid w:val="00BE1E75"/>
    <w:rsid w:val="00BE4BA9"/>
    <w:rsid w:val="00BF19C9"/>
    <w:rsid w:val="00BF203A"/>
    <w:rsid w:val="00C14B76"/>
    <w:rsid w:val="00C2542D"/>
    <w:rsid w:val="00C265F6"/>
    <w:rsid w:val="00C26C5C"/>
    <w:rsid w:val="00C32DF6"/>
    <w:rsid w:val="00C36A35"/>
    <w:rsid w:val="00C53DBB"/>
    <w:rsid w:val="00C55606"/>
    <w:rsid w:val="00C57518"/>
    <w:rsid w:val="00C6639C"/>
    <w:rsid w:val="00C6686F"/>
    <w:rsid w:val="00C80448"/>
    <w:rsid w:val="00C90EAE"/>
    <w:rsid w:val="00C93136"/>
    <w:rsid w:val="00C96E6F"/>
    <w:rsid w:val="00CA397C"/>
    <w:rsid w:val="00CC44E5"/>
    <w:rsid w:val="00CC5BEB"/>
    <w:rsid w:val="00CC6698"/>
    <w:rsid w:val="00CE0FF3"/>
    <w:rsid w:val="00CE433C"/>
    <w:rsid w:val="00CE4D92"/>
    <w:rsid w:val="00CF1255"/>
    <w:rsid w:val="00D03932"/>
    <w:rsid w:val="00D1067D"/>
    <w:rsid w:val="00D17645"/>
    <w:rsid w:val="00D21A8B"/>
    <w:rsid w:val="00D27DC2"/>
    <w:rsid w:val="00D474CF"/>
    <w:rsid w:val="00D528AB"/>
    <w:rsid w:val="00D550B0"/>
    <w:rsid w:val="00D641C5"/>
    <w:rsid w:val="00D70396"/>
    <w:rsid w:val="00D80ADE"/>
    <w:rsid w:val="00D859EF"/>
    <w:rsid w:val="00DA6658"/>
    <w:rsid w:val="00DC396E"/>
    <w:rsid w:val="00DD3801"/>
    <w:rsid w:val="00DD5958"/>
    <w:rsid w:val="00DD72B1"/>
    <w:rsid w:val="00E0667A"/>
    <w:rsid w:val="00E10AE8"/>
    <w:rsid w:val="00E10AFA"/>
    <w:rsid w:val="00E14557"/>
    <w:rsid w:val="00E314F7"/>
    <w:rsid w:val="00E36819"/>
    <w:rsid w:val="00E57C0F"/>
    <w:rsid w:val="00E61586"/>
    <w:rsid w:val="00E62F23"/>
    <w:rsid w:val="00E843FC"/>
    <w:rsid w:val="00E85C03"/>
    <w:rsid w:val="00E871A8"/>
    <w:rsid w:val="00E964A8"/>
    <w:rsid w:val="00EA5F59"/>
    <w:rsid w:val="00ED7B31"/>
    <w:rsid w:val="00EE1CFD"/>
    <w:rsid w:val="00EE6B74"/>
    <w:rsid w:val="00EF5135"/>
    <w:rsid w:val="00EF5500"/>
    <w:rsid w:val="00F158F8"/>
    <w:rsid w:val="00F23A43"/>
    <w:rsid w:val="00F40A54"/>
    <w:rsid w:val="00F476FC"/>
    <w:rsid w:val="00F55689"/>
    <w:rsid w:val="00F746F9"/>
    <w:rsid w:val="00F80D85"/>
    <w:rsid w:val="00F867C5"/>
    <w:rsid w:val="00F9273D"/>
    <w:rsid w:val="00F936CD"/>
    <w:rsid w:val="00FA6D67"/>
    <w:rsid w:val="00FB1803"/>
    <w:rsid w:val="00FD0618"/>
    <w:rsid w:val="00FD48FE"/>
    <w:rsid w:val="00FD4DE5"/>
    <w:rsid w:val="00FD657B"/>
    <w:rsid w:val="00FF6C69"/>
    <w:rsid w:val="00FF6E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373D"/>
  <w15:docId w15:val="{A4C6BAE9-FCFD-4BC3-AF31-8DEE2704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FE"/>
  </w:style>
  <w:style w:type="paragraph" w:styleId="Heading2">
    <w:name w:val="heading 2"/>
    <w:basedOn w:val="Normal"/>
    <w:link w:val="Heading2Char"/>
    <w:uiPriority w:val="9"/>
    <w:qFormat/>
    <w:rsid w:val="00553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777"/>
    <w:rPr>
      <w:rFonts w:ascii="Times New Roman" w:eastAsia="Times New Roman" w:hAnsi="Times New Roman" w:cs="Times New Roman"/>
      <w:b/>
      <w:bCs/>
      <w:sz w:val="36"/>
      <w:szCs w:val="36"/>
    </w:rPr>
  </w:style>
  <w:style w:type="paragraph" w:customStyle="1" w:styleId="summary">
    <w:name w:val="summary"/>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777"/>
  </w:style>
  <w:style w:type="character" w:customStyle="1" w:styleId="hl">
    <w:name w:val="hl"/>
    <w:basedOn w:val="DefaultParagraphFont"/>
    <w:rsid w:val="00553777"/>
  </w:style>
  <w:style w:type="paragraph" w:customStyle="1" w:styleId="worktitle">
    <w:name w:val="work_title"/>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53777"/>
  </w:style>
  <w:style w:type="paragraph" w:customStyle="1" w:styleId="workdates">
    <w:name w:val="work_dates"/>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D40"/>
    <w:pPr>
      <w:ind w:left="720"/>
      <w:contextualSpacing/>
    </w:pPr>
  </w:style>
  <w:style w:type="paragraph" w:styleId="NormalWeb">
    <w:name w:val="Normal (Web)"/>
    <w:basedOn w:val="Normal"/>
    <w:uiPriority w:val="99"/>
    <w:semiHidden/>
    <w:unhideWhenUsed/>
    <w:rsid w:val="00F92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FF3"/>
    <w:rPr>
      <w:color w:val="0000FF"/>
      <w:u w:val="single"/>
    </w:rPr>
  </w:style>
  <w:style w:type="character" w:customStyle="1" w:styleId="UnresolvedMention1">
    <w:name w:val="Unresolved Mention1"/>
    <w:basedOn w:val="DefaultParagraphFont"/>
    <w:uiPriority w:val="99"/>
    <w:semiHidden/>
    <w:unhideWhenUsed/>
    <w:rsid w:val="00F80D85"/>
    <w:rPr>
      <w:color w:val="808080"/>
      <w:shd w:val="clear" w:color="auto" w:fill="E6E6E6"/>
    </w:rPr>
  </w:style>
  <w:style w:type="paragraph" w:styleId="Header">
    <w:name w:val="header"/>
    <w:basedOn w:val="Normal"/>
    <w:link w:val="HeaderChar"/>
    <w:uiPriority w:val="99"/>
    <w:unhideWhenUsed/>
    <w:rsid w:val="00FF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E7A"/>
  </w:style>
  <w:style w:type="paragraph" w:styleId="Footer">
    <w:name w:val="footer"/>
    <w:basedOn w:val="Normal"/>
    <w:link w:val="FooterChar"/>
    <w:uiPriority w:val="99"/>
    <w:unhideWhenUsed/>
    <w:rsid w:val="00FF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E7A"/>
  </w:style>
  <w:style w:type="paragraph" w:styleId="BalloonText">
    <w:name w:val="Balloon Text"/>
    <w:basedOn w:val="Normal"/>
    <w:link w:val="BalloonTextChar"/>
    <w:uiPriority w:val="99"/>
    <w:semiHidden/>
    <w:unhideWhenUsed/>
    <w:rsid w:val="00223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114"/>
    <w:rPr>
      <w:rFonts w:ascii="Segoe UI" w:hAnsi="Segoe UI" w:cs="Segoe UI"/>
      <w:sz w:val="18"/>
      <w:szCs w:val="18"/>
    </w:rPr>
  </w:style>
  <w:style w:type="character" w:styleId="UnresolvedMention">
    <w:name w:val="Unresolved Mention"/>
    <w:basedOn w:val="DefaultParagraphFont"/>
    <w:uiPriority w:val="99"/>
    <w:semiHidden/>
    <w:unhideWhenUsed/>
    <w:rsid w:val="001D5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305">
      <w:bodyDiv w:val="1"/>
      <w:marLeft w:val="0"/>
      <w:marRight w:val="0"/>
      <w:marTop w:val="0"/>
      <w:marBottom w:val="0"/>
      <w:divBdr>
        <w:top w:val="none" w:sz="0" w:space="0" w:color="auto"/>
        <w:left w:val="none" w:sz="0" w:space="0" w:color="auto"/>
        <w:bottom w:val="none" w:sz="0" w:space="0" w:color="auto"/>
        <w:right w:val="none" w:sz="0" w:space="0" w:color="auto"/>
      </w:divBdr>
    </w:div>
    <w:div w:id="68159230">
      <w:bodyDiv w:val="1"/>
      <w:marLeft w:val="0"/>
      <w:marRight w:val="0"/>
      <w:marTop w:val="0"/>
      <w:marBottom w:val="0"/>
      <w:divBdr>
        <w:top w:val="none" w:sz="0" w:space="0" w:color="auto"/>
        <w:left w:val="none" w:sz="0" w:space="0" w:color="auto"/>
        <w:bottom w:val="none" w:sz="0" w:space="0" w:color="auto"/>
        <w:right w:val="none" w:sz="0" w:space="0" w:color="auto"/>
      </w:divBdr>
    </w:div>
    <w:div w:id="128086117">
      <w:bodyDiv w:val="1"/>
      <w:marLeft w:val="0"/>
      <w:marRight w:val="0"/>
      <w:marTop w:val="0"/>
      <w:marBottom w:val="0"/>
      <w:divBdr>
        <w:top w:val="none" w:sz="0" w:space="0" w:color="auto"/>
        <w:left w:val="none" w:sz="0" w:space="0" w:color="auto"/>
        <w:bottom w:val="none" w:sz="0" w:space="0" w:color="auto"/>
        <w:right w:val="none" w:sz="0" w:space="0" w:color="auto"/>
      </w:divBdr>
    </w:div>
    <w:div w:id="145250203">
      <w:bodyDiv w:val="1"/>
      <w:marLeft w:val="0"/>
      <w:marRight w:val="0"/>
      <w:marTop w:val="0"/>
      <w:marBottom w:val="0"/>
      <w:divBdr>
        <w:top w:val="none" w:sz="0" w:space="0" w:color="auto"/>
        <w:left w:val="none" w:sz="0" w:space="0" w:color="auto"/>
        <w:bottom w:val="none" w:sz="0" w:space="0" w:color="auto"/>
        <w:right w:val="none" w:sz="0" w:space="0" w:color="auto"/>
      </w:divBdr>
    </w:div>
    <w:div w:id="163908916">
      <w:bodyDiv w:val="1"/>
      <w:marLeft w:val="0"/>
      <w:marRight w:val="0"/>
      <w:marTop w:val="0"/>
      <w:marBottom w:val="0"/>
      <w:divBdr>
        <w:top w:val="none" w:sz="0" w:space="0" w:color="auto"/>
        <w:left w:val="none" w:sz="0" w:space="0" w:color="auto"/>
        <w:bottom w:val="none" w:sz="0" w:space="0" w:color="auto"/>
        <w:right w:val="none" w:sz="0" w:space="0" w:color="auto"/>
      </w:divBdr>
    </w:div>
    <w:div w:id="238291298">
      <w:bodyDiv w:val="1"/>
      <w:marLeft w:val="0"/>
      <w:marRight w:val="0"/>
      <w:marTop w:val="0"/>
      <w:marBottom w:val="0"/>
      <w:divBdr>
        <w:top w:val="none" w:sz="0" w:space="0" w:color="auto"/>
        <w:left w:val="none" w:sz="0" w:space="0" w:color="auto"/>
        <w:bottom w:val="none" w:sz="0" w:space="0" w:color="auto"/>
        <w:right w:val="none" w:sz="0" w:space="0" w:color="auto"/>
      </w:divBdr>
    </w:div>
    <w:div w:id="255678660">
      <w:bodyDiv w:val="1"/>
      <w:marLeft w:val="0"/>
      <w:marRight w:val="0"/>
      <w:marTop w:val="0"/>
      <w:marBottom w:val="0"/>
      <w:divBdr>
        <w:top w:val="none" w:sz="0" w:space="0" w:color="auto"/>
        <w:left w:val="none" w:sz="0" w:space="0" w:color="auto"/>
        <w:bottom w:val="none" w:sz="0" w:space="0" w:color="auto"/>
        <w:right w:val="none" w:sz="0" w:space="0" w:color="auto"/>
      </w:divBdr>
      <w:divsChild>
        <w:div w:id="49889847">
          <w:marLeft w:val="0"/>
          <w:marRight w:val="0"/>
          <w:marTop w:val="0"/>
          <w:marBottom w:val="60"/>
          <w:divBdr>
            <w:top w:val="none" w:sz="0" w:space="0" w:color="auto"/>
            <w:left w:val="none" w:sz="0" w:space="0" w:color="auto"/>
            <w:bottom w:val="none" w:sz="0" w:space="0" w:color="auto"/>
            <w:right w:val="none" w:sz="0" w:space="0" w:color="auto"/>
          </w:divBdr>
        </w:div>
        <w:div w:id="1631591113">
          <w:marLeft w:val="0"/>
          <w:marRight w:val="0"/>
          <w:marTop w:val="0"/>
          <w:marBottom w:val="0"/>
          <w:divBdr>
            <w:top w:val="none" w:sz="0" w:space="0" w:color="auto"/>
            <w:left w:val="none" w:sz="0" w:space="0" w:color="auto"/>
            <w:bottom w:val="none" w:sz="0" w:space="0" w:color="auto"/>
            <w:right w:val="none" w:sz="0" w:space="0" w:color="auto"/>
          </w:divBdr>
        </w:div>
      </w:divsChild>
    </w:div>
    <w:div w:id="390731500">
      <w:bodyDiv w:val="1"/>
      <w:marLeft w:val="0"/>
      <w:marRight w:val="0"/>
      <w:marTop w:val="0"/>
      <w:marBottom w:val="0"/>
      <w:divBdr>
        <w:top w:val="none" w:sz="0" w:space="0" w:color="auto"/>
        <w:left w:val="none" w:sz="0" w:space="0" w:color="auto"/>
        <w:bottom w:val="none" w:sz="0" w:space="0" w:color="auto"/>
        <w:right w:val="none" w:sz="0" w:space="0" w:color="auto"/>
      </w:divBdr>
      <w:divsChild>
        <w:div w:id="1464225224">
          <w:marLeft w:val="270"/>
          <w:marRight w:val="180"/>
          <w:marTop w:val="0"/>
          <w:marBottom w:val="0"/>
          <w:divBdr>
            <w:top w:val="none" w:sz="0" w:space="0" w:color="auto"/>
            <w:left w:val="none" w:sz="0" w:space="0" w:color="auto"/>
            <w:bottom w:val="none" w:sz="0" w:space="0" w:color="auto"/>
            <w:right w:val="none" w:sz="0" w:space="0" w:color="auto"/>
          </w:divBdr>
        </w:div>
      </w:divsChild>
    </w:div>
    <w:div w:id="410349811">
      <w:bodyDiv w:val="1"/>
      <w:marLeft w:val="0"/>
      <w:marRight w:val="0"/>
      <w:marTop w:val="0"/>
      <w:marBottom w:val="0"/>
      <w:divBdr>
        <w:top w:val="none" w:sz="0" w:space="0" w:color="auto"/>
        <w:left w:val="none" w:sz="0" w:space="0" w:color="auto"/>
        <w:bottom w:val="none" w:sz="0" w:space="0" w:color="auto"/>
        <w:right w:val="none" w:sz="0" w:space="0" w:color="auto"/>
      </w:divBdr>
    </w:div>
    <w:div w:id="439570748">
      <w:bodyDiv w:val="1"/>
      <w:marLeft w:val="0"/>
      <w:marRight w:val="0"/>
      <w:marTop w:val="0"/>
      <w:marBottom w:val="0"/>
      <w:divBdr>
        <w:top w:val="none" w:sz="0" w:space="0" w:color="auto"/>
        <w:left w:val="none" w:sz="0" w:space="0" w:color="auto"/>
        <w:bottom w:val="none" w:sz="0" w:space="0" w:color="auto"/>
        <w:right w:val="none" w:sz="0" w:space="0" w:color="auto"/>
      </w:divBdr>
    </w:div>
    <w:div w:id="445543980">
      <w:bodyDiv w:val="1"/>
      <w:marLeft w:val="0"/>
      <w:marRight w:val="0"/>
      <w:marTop w:val="0"/>
      <w:marBottom w:val="0"/>
      <w:divBdr>
        <w:top w:val="none" w:sz="0" w:space="0" w:color="auto"/>
        <w:left w:val="none" w:sz="0" w:space="0" w:color="auto"/>
        <w:bottom w:val="none" w:sz="0" w:space="0" w:color="auto"/>
        <w:right w:val="none" w:sz="0" w:space="0" w:color="auto"/>
      </w:divBdr>
    </w:div>
    <w:div w:id="466432030">
      <w:bodyDiv w:val="1"/>
      <w:marLeft w:val="0"/>
      <w:marRight w:val="0"/>
      <w:marTop w:val="0"/>
      <w:marBottom w:val="0"/>
      <w:divBdr>
        <w:top w:val="none" w:sz="0" w:space="0" w:color="auto"/>
        <w:left w:val="none" w:sz="0" w:space="0" w:color="auto"/>
        <w:bottom w:val="none" w:sz="0" w:space="0" w:color="auto"/>
        <w:right w:val="none" w:sz="0" w:space="0" w:color="auto"/>
      </w:divBdr>
    </w:div>
    <w:div w:id="595288534">
      <w:bodyDiv w:val="1"/>
      <w:marLeft w:val="0"/>
      <w:marRight w:val="0"/>
      <w:marTop w:val="0"/>
      <w:marBottom w:val="0"/>
      <w:divBdr>
        <w:top w:val="none" w:sz="0" w:space="0" w:color="auto"/>
        <w:left w:val="none" w:sz="0" w:space="0" w:color="auto"/>
        <w:bottom w:val="none" w:sz="0" w:space="0" w:color="auto"/>
        <w:right w:val="none" w:sz="0" w:space="0" w:color="auto"/>
      </w:divBdr>
    </w:div>
    <w:div w:id="621234596">
      <w:bodyDiv w:val="1"/>
      <w:marLeft w:val="0"/>
      <w:marRight w:val="0"/>
      <w:marTop w:val="0"/>
      <w:marBottom w:val="0"/>
      <w:divBdr>
        <w:top w:val="none" w:sz="0" w:space="0" w:color="auto"/>
        <w:left w:val="none" w:sz="0" w:space="0" w:color="auto"/>
        <w:bottom w:val="none" w:sz="0" w:space="0" w:color="auto"/>
        <w:right w:val="none" w:sz="0" w:space="0" w:color="auto"/>
      </w:divBdr>
    </w:div>
    <w:div w:id="652610414">
      <w:bodyDiv w:val="1"/>
      <w:marLeft w:val="0"/>
      <w:marRight w:val="0"/>
      <w:marTop w:val="0"/>
      <w:marBottom w:val="0"/>
      <w:divBdr>
        <w:top w:val="none" w:sz="0" w:space="0" w:color="auto"/>
        <w:left w:val="none" w:sz="0" w:space="0" w:color="auto"/>
        <w:bottom w:val="none" w:sz="0" w:space="0" w:color="auto"/>
        <w:right w:val="none" w:sz="0" w:space="0" w:color="auto"/>
      </w:divBdr>
    </w:div>
    <w:div w:id="744571119">
      <w:bodyDiv w:val="1"/>
      <w:marLeft w:val="0"/>
      <w:marRight w:val="0"/>
      <w:marTop w:val="0"/>
      <w:marBottom w:val="0"/>
      <w:divBdr>
        <w:top w:val="none" w:sz="0" w:space="0" w:color="auto"/>
        <w:left w:val="none" w:sz="0" w:space="0" w:color="auto"/>
        <w:bottom w:val="none" w:sz="0" w:space="0" w:color="auto"/>
        <w:right w:val="none" w:sz="0" w:space="0" w:color="auto"/>
      </w:divBdr>
    </w:div>
    <w:div w:id="822161098">
      <w:bodyDiv w:val="1"/>
      <w:marLeft w:val="0"/>
      <w:marRight w:val="0"/>
      <w:marTop w:val="0"/>
      <w:marBottom w:val="0"/>
      <w:divBdr>
        <w:top w:val="none" w:sz="0" w:space="0" w:color="auto"/>
        <w:left w:val="none" w:sz="0" w:space="0" w:color="auto"/>
        <w:bottom w:val="none" w:sz="0" w:space="0" w:color="auto"/>
        <w:right w:val="none" w:sz="0" w:space="0" w:color="auto"/>
      </w:divBdr>
      <w:divsChild>
        <w:div w:id="1944921178">
          <w:marLeft w:val="0"/>
          <w:marRight w:val="180"/>
          <w:marTop w:val="0"/>
          <w:marBottom w:val="0"/>
          <w:divBdr>
            <w:top w:val="none" w:sz="0" w:space="0" w:color="auto"/>
            <w:left w:val="none" w:sz="0" w:space="0" w:color="auto"/>
            <w:bottom w:val="none" w:sz="0" w:space="0" w:color="auto"/>
            <w:right w:val="none" w:sz="0" w:space="0" w:color="auto"/>
          </w:divBdr>
        </w:div>
        <w:div w:id="816343225">
          <w:marLeft w:val="450"/>
          <w:marRight w:val="180"/>
          <w:marTop w:val="0"/>
          <w:marBottom w:val="0"/>
          <w:divBdr>
            <w:top w:val="none" w:sz="0" w:space="0" w:color="auto"/>
            <w:left w:val="none" w:sz="0" w:space="0" w:color="auto"/>
            <w:bottom w:val="none" w:sz="0" w:space="0" w:color="auto"/>
            <w:right w:val="none" w:sz="0" w:space="0" w:color="auto"/>
          </w:divBdr>
        </w:div>
        <w:div w:id="698242422">
          <w:marLeft w:val="270"/>
          <w:marRight w:val="180"/>
          <w:marTop w:val="0"/>
          <w:marBottom w:val="0"/>
          <w:divBdr>
            <w:top w:val="none" w:sz="0" w:space="0" w:color="auto"/>
            <w:left w:val="none" w:sz="0" w:space="0" w:color="auto"/>
            <w:bottom w:val="none" w:sz="0" w:space="0" w:color="auto"/>
            <w:right w:val="none" w:sz="0" w:space="0" w:color="auto"/>
          </w:divBdr>
        </w:div>
      </w:divsChild>
    </w:div>
    <w:div w:id="897057361">
      <w:bodyDiv w:val="1"/>
      <w:marLeft w:val="0"/>
      <w:marRight w:val="0"/>
      <w:marTop w:val="0"/>
      <w:marBottom w:val="0"/>
      <w:divBdr>
        <w:top w:val="none" w:sz="0" w:space="0" w:color="auto"/>
        <w:left w:val="none" w:sz="0" w:space="0" w:color="auto"/>
        <w:bottom w:val="none" w:sz="0" w:space="0" w:color="auto"/>
        <w:right w:val="none" w:sz="0" w:space="0" w:color="auto"/>
      </w:divBdr>
    </w:div>
    <w:div w:id="1003699758">
      <w:bodyDiv w:val="1"/>
      <w:marLeft w:val="0"/>
      <w:marRight w:val="0"/>
      <w:marTop w:val="0"/>
      <w:marBottom w:val="0"/>
      <w:divBdr>
        <w:top w:val="none" w:sz="0" w:space="0" w:color="auto"/>
        <w:left w:val="none" w:sz="0" w:space="0" w:color="auto"/>
        <w:bottom w:val="none" w:sz="0" w:space="0" w:color="auto"/>
        <w:right w:val="none" w:sz="0" w:space="0" w:color="auto"/>
      </w:divBdr>
    </w:div>
    <w:div w:id="1012028271">
      <w:bodyDiv w:val="1"/>
      <w:marLeft w:val="0"/>
      <w:marRight w:val="0"/>
      <w:marTop w:val="0"/>
      <w:marBottom w:val="0"/>
      <w:divBdr>
        <w:top w:val="none" w:sz="0" w:space="0" w:color="auto"/>
        <w:left w:val="none" w:sz="0" w:space="0" w:color="auto"/>
        <w:bottom w:val="none" w:sz="0" w:space="0" w:color="auto"/>
        <w:right w:val="none" w:sz="0" w:space="0" w:color="auto"/>
      </w:divBdr>
      <w:divsChild>
        <w:div w:id="537552219">
          <w:marLeft w:val="0"/>
          <w:marRight w:val="0"/>
          <w:marTop w:val="0"/>
          <w:marBottom w:val="0"/>
          <w:divBdr>
            <w:top w:val="none" w:sz="0" w:space="0" w:color="auto"/>
            <w:left w:val="none" w:sz="0" w:space="0" w:color="auto"/>
            <w:bottom w:val="none" w:sz="0" w:space="0" w:color="auto"/>
            <w:right w:val="none" w:sz="0" w:space="0" w:color="auto"/>
          </w:divBdr>
        </w:div>
        <w:div w:id="54280325">
          <w:marLeft w:val="0"/>
          <w:marRight w:val="0"/>
          <w:marTop w:val="0"/>
          <w:marBottom w:val="0"/>
          <w:divBdr>
            <w:top w:val="none" w:sz="0" w:space="0" w:color="auto"/>
            <w:left w:val="none" w:sz="0" w:space="0" w:color="auto"/>
            <w:bottom w:val="none" w:sz="0" w:space="0" w:color="auto"/>
            <w:right w:val="none" w:sz="0" w:space="0" w:color="auto"/>
          </w:divBdr>
        </w:div>
      </w:divsChild>
    </w:div>
    <w:div w:id="1035351857">
      <w:bodyDiv w:val="1"/>
      <w:marLeft w:val="0"/>
      <w:marRight w:val="0"/>
      <w:marTop w:val="0"/>
      <w:marBottom w:val="0"/>
      <w:divBdr>
        <w:top w:val="none" w:sz="0" w:space="0" w:color="auto"/>
        <w:left w:val="none" w:sz="0" w:space="0" w:color="auto"/>
        <w:bottom w:val="none" w:sz="0" w:space="0" w:color="auto"/>
        <w:right w:val="none" w:sz="0" w:space="0" w:color="auto"/>
      </w:divBdr>
    </w:div>
    <w:div w:id="1147472803">
      <w:bodyDiv w:val="1"/>
      <w:marLeft w:val="0"/>
      <w:marRight w:val="0"/>
      <w:marTop w:val="0"/>
      <w:marBottom w:val="0"/>
      <w:divBdr>
        <w:top w:val="none" w:sz="0" w:space="0" w:color="auto"/>
        <w:left w:val="none" w:sz="0" w:space="0" w:color="auto"/>
        <w:bottom w:val="none" w:sz="0" w:space="0" w:color="auto"/>
        <w:right w:val="none" w:sz="0" w:space="0" w:color="auto"/>
      </w:divBdr>
    </w:div>
    <w:div w:id="1270507386">
      <w:bodyDiv w:val="1"/>
      <w:marLeft w:val="0"/>
      <w:marRight w:val="0"/>
      <w:marTop w:val="0"/>
      <w:marBottom w:val="0"/>
      <w:divBdr>
        <w:top w:val="none" w:sz="0" w:space="0" w:color="auto"/>
        <w:left w:val="none" w:sz="0" w:space="0" w:color="auto"/>
        <w:bottom w:val="none" w:sz="0" w:space="0" w:color="auto"/>
        <w:right w:val="none" w:sz="0" w:space="0" w:color="auto"/>
      </w:divBdr>
    </w:div>
    <w:div w:id="1282146764">
      <w:bodyDiv w:val="1"/>
      <w:marLeft w:val="0"/>
      <w:marRight w:val="0"/>
      <w:marTop w:val="0"/>
      <w:marBottom w:val="0"/>
      <w:divBdr>
        <w:top w:val="none" w:sz="0" w:space="0" w:color="auto"/>
        <w:left w:val="none" w:sz="0" w:space="0" w:color="auto"/>
        <w:bottom w:val="none" w:sz="0" w:space="0" w:color="auto"/>
        <w:right w:val="none" w:sz="0" w:space="0" w:color="auto"/>
      </w:divBdr>
      <w:divsChild>
        <w:div w:id="605384059">
          <w:marLeft w:val="270"/>
          <w:marRight w:val="0"/>
          <w:marTop w:val="0"/>
          <w:marBottom w:val="0"/>
          <w:divBdr>
            <w:top w:val="none" w:sz="0" w:space="0" w:color="auto"/>
            <w:left w:val="none" w:sz="0" w:space="0" w:color="auto"/>
            <w:bottom w:val="none" w:sz="0" w:space="0" w:color="auto"/>
            <w:right w:val="none" w:sz="0" w:space="0" w:color="auto"/>
          </w:divBdr>
        </w:div>
      </w:divsChild>
    </w:div>
    <w:div w:id="1344939420">
      <w:bodyDiv w:val="1"/>
      <w:marLeft w:val="0"/>
      <w:marRight w:val="0"/>
      <w:marTop w:val="0"/>
      <w:marBottom w:val="0"/>
      <w:divBdr>
        <w:top w:val="none" w:sz="0" w:space="0" w:color="auto"/>
        <w:left w:val="none" w:sz="0" w:space="0" w:color="auto"/>
        <w:bottom w:val="none" w:sz="0" w:space="0" w:color="auto"/>
        <w:right w:val="none" w:sz="0" w:space="0" w:color="auto"/>
      </w:divBdr>
    </w:div>
    <w:div w:id="1367759730">
      <w:bodyDiv w:val="1"/>
      <w:marLeft w:val="0"/>
      <w:marRight w:val="0"/>
      <w:marTop w:val="0"/>
      <w:marBottom w:val="0"/>
      <w:divBdr>
        <w:top w:val="none" w:sz="0" w:space="0" w:color="auto"/>
        <w:left w:val="none" w:sz="0" w:space="0" w:color="auto"/>
        <w:bottom w:val="none" w:sz="0" w:space="0" w:color="auto"/>
        <w:right w:val="none" w:sz="0" w:space="0" w:color="auto"/>
      </w:divBdr>
    </w:div>
    <w:div w:id="1490292542">
      <w:bodyDiv w:val="1"/>
      <w:marLeft w:val="0"/>
      <w:marRight w:val="0"/>
      <w:marTop w:val="0"/>
      <w:marBottom w:val="0"/>
      <w:divBdr>
        <w:top w:val="none" w:sz="0" w:space="0" w:color="auto"/>
        <w:left w:val="none" w:sz="0" w:space="0" w:color="auto"/>
        <w:bottom w:val="none" w:sz="0" w:space="0" w:color="auto"/>
        <w:right w:val="none" w:sz="0" w:space="0" w:color="auto"/>
      </w:divBdr>
    </w:div>
    <w:div w:id="1546942234">
      <w:bodyDiv w:val="1"/>
      <w:marLeft w:val="0"/>
      <w:marRight w:val="0"/>
      <w:marTop w:val="0"/>
      <w:marBottom w:val="0"/>
      <w:divBdr>
        <w:top w:val="none" w:sz="0" w:space="0" w:color="auto"/>
        <w:left w:val="none" w:sz="0" w:space="0" w:color="auto"/>
        <w:bottom w:val="none" w:sz="0" w:space="0" w:color="auto"/>
        <w:right w:val="none" w:sz="0" w:space="0" w:color="auto"/>
      </w:divBdr>
    </w:div>
    <w:div w:id="1547567718">
      <w:bodyDiv w:val="1"/>
      <w:marLeft w:val="0"/>
      <w:marRight w:val="0"/>
      <w:marTop w:val="0"/>
      <w:marBottom w:val="0"/>
      <w:divBdr>
        <w:top w:val="none" w:sz="0" w:space="0" w:color="auto"/>
        <w:left w:val="none" w:sz="0" w:space="0" w:color="auto"/>
        <w:bottom w:val="none" w:sz="0" w:space="0" w:color="auto"/>
        <w:right w:val="none" w:sz="0" w:space="0" w:color="auto"/>
      </w:divBdr>
    </w:div>
    <w:div w:id="1574319371">
      <w:bodyDiv w:val="1"/>
      <w:marLeft w:val="0"/>
      <w:marRight w:val="0"/>
      <w:marTop w:val="0"/>
      <w:marBottom w:val="0"/>
      <w:divBdr>
        <w:top w:val="none" w:sz="0" w:space="0" w:color="auto"/>
        <w:left w:val="none" w:sz="0" w:space="0" w:color="auto"/>
        <w:bottom w:val="none" w:sz="0" w:space="0" w:color="auto"/>
        <w:right w:val="none" w:sz="0" w:space="0" w:color="auto"/>
      </w:divBdr>
    </w:div>
    <w:div w:id="1581020050">
      <w:bodyDiv w:val="1"/>
      <w:marLeft w:val="0"/>
      <w:marRight w:val="0"/>
      <w:marTop w:val="0"/>
      <w:marBottom w:val="0"/>
      <w:divBdr>
        <w:top w:val="none" w:sz="0" w:space="0" w:color="auto"/>
        <w:left w:val="none" w:sz="0" w:space="0" w:color="auto"/>
        <w:bottom w:val="none" w:sz="0" w:space="0" w:color="auto"/>
        <w:right w:val="none" w:sz="0" w:space="0" w:color="auto"/>
      </w:divBdr>
      <w:divsChild>
        <w:div w:id="112141404">
          <w:marLeft w:val="0"/>
          <w:marRight w:val="0"/>
          <w:marTop w:val="0"/>
          <w:marBottom w:val="0"/>
          <w:divBdr>
            <w:top w:val="none" w:sz="0" w:space="0" w:color="auto"/>
            <w:left w:val="none" w:sz="0" w:space="0" w:color="auto"/>
            <w:bottom w:val="none" w:sz="0" w:space="0" w:color="auto"/>
            <w:right w:val="none" w:sz="0" w:space="0" w:color="auto"/>
          </w:divBdr>
        </w:div>
        <w:div w:id="46807603">
          <w:marLeft w:val="0"/>
          <w:marRight w:val="0"/>
          <w:marTop w:val="0"/>
          <w:marBottom w:val="0"/>
          <w:divBdr>
            <w:top w:val="none" w:sz="0" w:space="0" w:color="auto"/>
            <w:left w:val="none" w:sz="0" w:space="0" w:color="auto"/>
            <w:bottom w:val="none" w:sz="0" w:space="0" w:color="auto"/>
            <w:right w:val="none" w:sz="0" w:space="0" w:color="auto"/>
          </w:divBdr>
        </w:div>
      </w:divsChild>
    </w:div>
    <w:div w:id="1635024058">
      <w:bodyDiv w:val="1"/>
      <w:marLeft w:val="0"/>
      <w:marRight w:val="0"/>
      <w:marTop w:val="0"/>
      <w:marBottom w:val="0"/>
      <w:divBdr>
        <w:top w:val="none" w:sz="0" w:space="0" w:color="auto"/>
        <w:left w:val="none" w:sz="0" w:space="0" w:color="auto"/>
        <w:bottom w:val="none" w:sz="0" w:space="0" w:color="auto"/>
        <w:right w:val="none" w:sz="0" w:space="0" w:color="auto"/>
      </w:divBdr>
      <w:divsChild>
        <w:div w:id="740102396">
          <w:marLeft w:val="0"/>
          <w:marRight w:val="0"/>
          <w:marTop w:val="0"/>
          <w:marBottom w:val="0"/>
          <w:divBdr>
            <w:top w:val="none" w:sz="0" w:space="0" w:color="auto"/>
            <w:left w:val="none" w:sz="0" w:space="0" w:color="auto"/>
            <w:bottom w:val="none" w:sz="0" w:space="0" w:color="auto"/>
            <w:right w:val="none" w:sz="0" w:space="0" w:color="auto"/>
          </w:divBdr>
        </w:div>
        <w:div w:id="262307815">
          <w:marLeft w:val="0"/>
          <w:marRight w:val="0"/>
          <w:marTop w:val="0"/>
          <w:marBottom w:val="0"/>
          <w:divBdr>
            <w:top w:val="none" w:sz="0" w:space="0" w:color="auto"/>
            <w:left w:val="none" w:sz="0" w:space="0" w:color="auto"/>
            <w:bottom w:val="none" w:sz="0" w:space="0" w:color="auto"/>
            <w:right w:val="none" w:sz="0" w:space="0" w:color="auto"/>
          </w:divBdr>
        </w:div>
      </w:divsChild>
    </w:div>
    <w:div w:id="1642150718">
      <w:bodyDiv w:val="1"/>
      <w:marLeft w:val="0"/>
      <w:marRight w:val="0"/>
      <w:marTop w:val="0"/>
      <w:marBottom w:val="0"/>
      <w:divBdr>
        <w:top w:val="none" w:sz="0" w:space="0" w:color="auto"/>
        <w:left w:val="none" w:sz="0" w:space="0" w:color="auto"/>
        <w:bottom w:val="none" w:sz="0" w:space="0" w:color="auto"/>
        <w:right w:val="none" w:sz="0" w:space="0" w:color="auto"/>
      </w:divBdr>
    </w:div>
    <w:div w:id="1710690025">
      <w:bodyDiv w:val="1"/>
      <w:marLeft w:val="0"/>
      <w:marRight w:val="0"/>
      <w:marTop w:val="0"/>
      <w:marBottom w:val="0"/>
      <w:divBdr>
        <w:top w:val="none" w:sz="0" w:space="0" w:color="auto"/>
        <w:left w:val="none" w:sz="0" w:space="0" w:color="auto"/>
        <w:bottom w:val="none" w:sz="0" w:space="0" w:color="auto"/>
        <w:right w:val="none" w:sz="0" w:space="0" w:color="auto"/>
      </w:divBdr>
    </w:div>
    <w:div w:id="1716465843">
      <w:bodyDiv w:val="1"/>
      <w:marLeft w:val="0"/>
      <w:marRight w:val="0"/>
      <w:marTop w:val="0"/>
      <w:marBottom w:val="0"/>
      <w:divBdr>
        <w:top w:val="none" w:sz="0" w:space="0" w:color="auto"/>
        <w:left w:val="none" w:sz="0" w:space="0" w:color="auto"/>
        <w:bottom w:val="none" w:sz="0" w:space="0" w:color="auto"/>
        <w:right w:val="none" w:sz="0" w:space="0" w:color="auto"/>
      </w:divBdr>
      <w:divsChild>
        <w:div w:id="251596539">
          <w:marLeft w:val="0"/>
          <w:marRight w:val="0"/>
          <w:marTop w:val="0"/>
          <w:marBottom w:val="0"/>
          <w:divBdr>
            <w:top w:val="none" w:sz="0" w:space="0" w:color="auto"/>
            <w:left w:val="none" w:sz="0" w:space="0" w:color="auto"/>
            <w:bottom w:val="none" w:sz="0" w:space="0" w:color="auto"/>
            <w:right w:val="none" w:sz="0" w:space="0" w:color="auto"/>
          </w:divBdr>
          <w:divsChild>
            <w:div w:id="1413165934">
              <w:marLeft w:val="0"/>
              <w:marRight w:val="0"/>
              <w:marTop w:val="0"/>
              <w:marBottom w:val="75"/>
              <w:divBdr>
                <w:top w:val="none" w:sz="0" w:space="0" w:color="auto"/>
                <w:left w:val="none" w:sz="0" w:space="0" w:color="auto"/>
                <w:bottom w:val="none" w:sz="0" w:space="0" w:color="auto"/>
                <w:right w:val="none" w:sz="0" w:space="0" w:color="auto"/>
              </w:divBdr>
            </w:div>
          </w:divsChild>
        </w:div>
        <w:div w:id="513762090">
          <w:marLeft w:val="0"/>
          <w:marRight w:val="0"/>
          <w:marTop w:val="0"/>
          <w:marBottom w:val="0"/>
          <w:divBdr>
            <w:top w:val="none" w:sz="0" w:space="0" w:color="auto"/>
            <w:left w:val="none" w:sz="0" w:space="0" w:color="auto"/>
            <w:bottom w:val="none" w:sz="0" w:space="0" w:color="auto"/>
            <w:right w:val="none" w:sz="0" w:space="0" w:color="auto"/>
          </w:divBdr>
          <w:divsChild>
            <w:div w:id="1929994917">
              <w:marLeft w:val="0"/>
              <w:marRight w:val="0"/>
              <w:marTop w:val="0"/>
              <w:marBottom w:val="0"/>
              <w:divBdr>
                <w:top w:val="none" w:sz="0" w:space="0" w:color="auto"/>
                <w:left w:val="none" w:sz="0" w:space="0" w:color="auto"/>
                <w:bottom w:val="none" w:sz="0" w:space="0" w:color="auto"/>
                <w:right w:val="none" w:sz="0" w:space="0" w:color="auto"/>
              </w:divBdr>
              <w:divsChild>
                <w:div w:id="12777600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08374270">
              <w:marLeft w:val="0"/>
              <w:marRight w:val="0"/>
              <w:marTop w:val="0"/>
              <w:marBottom w:val="0"/>
              <w:divBdr>
                <w:top w:val="none" w:sz="0" w:space="0" w:color="auto"/>
                <w:left w:val="none" w:sz="0" w:space="0" w:color="auto"/>
                <w:bottom w:val="none" w:sz="0" w:space="0" w:color="auto"/>
                <w:right w:val="none" w:sz="0" w:space="0" w:color="auto"/>
              </w:divBdr>
              <w:divsChild>
                <w:div w:id="305823237">
                  <w:marLeft w:val="0"/>
                  <w:marRight w:val="0"/>
                  <w:marTop w:val="0"/>
                  <w:marBottom w:val="0"/>
                  <w:divBdr>
                    <w:top w:val="none" w:sz="0" w:space="0" w:color="auto"/>
                    <w:left w:val="none" w:sz="0" w:space="0" w:color="auto"/>
                    <w:bottom w:val="none" w:sz="0" w:space="0" w:color="auto"/>
                    <w:right w:val="none" w:sz="0" w:space="0" w:color="auto"/>
                  </w:divBdr>
                  <w:divsChild>
                    <w:div w:id="101844943">
                      <w:marLeft w:val="0"/>
                      <w:marRight w:val="0"/>
                      <w:marTop w:val="0"/>
                      <w:marBottom w:val="75"/>
                      <w:divBdr>
                        <w:top w:val="none" w:sz="0" w:space="0" w:color="auto"/>
                        <w:left w:val="none" w:sz="0" w:space="0" w:color="auto"/>
                        <w:bottom w:val="none" w:sz="0" w:space="0" w:color="auto"/>
                        <w:right w:val="none" w:sz="0" w:space="0" w:color="auto"/>
                      </w:divBdr>
                      <w:divsChild>
                        <w:div w:id="1623655121">
                          <w:marLeft w:val="0"/>
                          <w:marRight w:val="0"/>
                          <w:marTop w:val="0"/>
                          <w:marBottom w:val="0"/>
                          <w:divBdr>
                            <w:top w:val="none" w:sz="0" w:space="0" w:color="auto"/>
                            <w:left w:val="none" w:sz="0" w:space="0" w:color="auto"/>
                            <w:bottom w:val="none" w:sz="0" w:space="0" w:color="auto"/>
                            <w:right w:val="none" w:sz="0" w:space="0" w:color="auto"/>
                          </w:divBdr>
                          <w:divsChild>
                            <w:div w:id="1815173822">
                              <w:marLeft w:val="0"/>
                              <w:marRight w:val="0"/>
                              <w:marTop w:val="0"/>
                              <w:marBottom w:val="0"/>
                              <w:divBdr>
                                <w:top w:val="none" w:sz="0" w:space="0" w:color="auto"/>
                                <w:left w:val="none" w:sz="0" w:space="0" w:color="auto"/>
                                <w:bottom w:val="none" w:sz="0" w:space="0" w:color="auto"/>
                                <w:right w:val="none" w:sz="0" w:space="0" w:color="auto"/>
                              </w:divBdr>
                            </w:div>
                            <w:div w:id="16111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6733">
                  <w:marLeft w:val="0"/>
                  <w:marRight w:val="0"/>
                  <w:marTop w:val="0"/>
                  <w:marBottom w:val="0"/>
                  <w:divBdr>
                    <w:top w:val="none" w:sz="0" w:space="0" w:color="auto"/>
                    <w:left w:val="none" w:sz="0" w:space="0" w:color="auto"/>
                    <w:bottom w:val="none" w:sz="0" w:space="0" w:color="auto"/>
                    <w:right w:val="none" w:sz="0" w:space="0" w:color="auto"/>
                  </w:divBdr>
                  <w:divsChild>
                    <w:div w:id="1081953809">
                      <w:marLeft w:val="0"/>
                      <w:marRight w:val="0"/>
                      <w:marTop w:val="0"/>
                      <w:marBottom w:val="75"/>
                      <w:divBdr>
                        <w:top w:val="none" w:sz="0" w:space="0" w:color="auto"/>
                        <w:left w:val="none" w:sz="0" w:space="0" w:color="auto"/>
                        <w:bottom w:val="none" w:sz="0" w:space="0" w:color="auto"/>
                        <w:right w:val="none" w:sz="0" w:space="0" w:color="auto"/>
                      </w:divBdr>
                      <w:divsChild>
                        <w:div w:id="1026979430">
                          <w:marLeft w:val="0"/>
                          <w:marRight w:val="0"/>
                          <w:marTop w:val="0"/>
                          <w:marBottom w:val="0"/>
                          <w:divBdr>
                            <w:top w:val="none" w:sz="0" w:space="0" w:color="auto"/>
                            <w:left w:val="none" w:sz="0" w:space="0" w:color="auto"/>
                            <w:bottom w:val="none" w:sz="0" w:space="0" w:color="auto"/>
                            <w:right w:val="none" w:sz="0" w:space="0" w:color="auto"/>
                          </w:divBdr>
                          <w:divsChild>
                            <w:div w:id="589658910">
                              <w:marLeft w:val="0"/>
                              <w:marRight w:val="0"/>
                              <w:marTop w:val="0"/>
                              <w:marBottom w:val="0"/>
                              <w:divBdr>
                                <w:top w:val="none" w:sz="0" w:space="0" w:color="auto"/>
                                <w:left w:val="none" w:sz="0" w:space="0" w:color="auto"/>
                                <w:bottom w:val="none" w:sz="0" w:space="0" w:color="auto"/>
                                <w:right w:val="none" w:sz="0" w:space="0" w:color="auto"/>
                              </w:divBdr>
                            </w:div>
                            <w:div w:id="1722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0883">
                  <w:marLeft w:val="0"/>
                  <w:marRight w:val="0"/>
                  <w:marTop w:val="0"/>
                  <w:marBottom w:val="0"/>
                  <w:divBdr>
                    <w:top w:val="none" w:sz="0" w:space="0" w:color="auto"/>
                    <w:left w:val="none" w:sz="0" w:space="0" w:color="auto"/>
                    <w:bottom w:val="none" w:sz="0" w:space="0" w:color="auto"/>
                    <w:right w:val="none" w:sz="0" w:space="0" w:color="auto"/>
                  </w:divBdr>
                  <w:divsChild>
                    <w:div w:id="1680695215">
                      <w:marLeft w:val="0"/>
                      <w:marRight w:val="0"/>
                      <w:marTop w:val="0"/>
                      <w:marBottom w:val="75"/>
                      <w:divBdr>
                        <w:top w:val="none" w:sz="0" w:space="0" w:color="auto"/>
                        <w:left w:val="none" w:sz="0" w:space="0" w:color="auto"/>
                        <w:bottom w:val="none" w:sz="0" w:space="0" w:color="auto"/>
                        <w:right w:val="none" w:sz="0" w:space="0" w:color="auto"/>
                      </w:divBdr>
                      <w:divsChild>
                        <w:div w:id="2099590941">
                          <w:marLeft w:val="0"/>
                          <w:marRight w:val="0"/>
                          <w:marTop w:val="0"/>
                          <w:marBottom w:val="0"/>
                          <w:divBdr>
                            <w:top w:val="none" w:sz="0" w:space="0" w:color="auto"/>
                            <w:left w:val="none" w:sz="0" w:space="0" w:color="auto"/>
                            <w:bottom w:val="none" w:sz="0" w:space="0" w:color="auto"/>
                            <w:right w:val="none" w:sz="0" w:space="0" w:color="auto"/>
                          </w:divBdr>
                          <w:divsChild>
                            <w:div w:id="19461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744793">
      <w:bodyDiv w:val="1"/>
      <w:marLeft w:val="0"/>
      <w:marRight w:val="0"/>
      <w:marTop w:val="0"/>
      <w:marBottom w:val="0"/>
      <w:divBdr>
        <w:top w:val="none" w:sz="0" w:space="0" w:color="auto"/>
        <w:left w:val="none" w:sz="0" w:space="0" w:color="auto"/>
        <w:bottom w:val="none" w:sz="0" w:space="0" w:color="auto"/>
        <w:right w:val="none" w:sz="0" w:space="0" w:color="auto"/>
      </w:divBdr>
    </w:div>
    <w:div w:id="1720670766">
      <w:bodyDiv w:val="1"/>
      <w:marLeft w:val="0"/>
      <w:marRight w:val="0"/>
      <w:marTop w:val="0"/>
      <w:marBottom w:val="0"/>
      <w:divBdr>
        <w:top w:val="none" w:sz="0" w:space="0" w:color="auto"/>
        <w:left w:val="none" w:sz="0" w:space="0" w:color="auto"/>
        <w:bottom w:val="none" w:sz="0" w:space="0" w:color="auto"/>
        <w:right w:val="none" w:sz="0" w:space="0" w:color="auto"/>
      </w:divBdr>
    </w:div>
    <w:div w:id="1721512621">
      <w:bodyDiv w:val="1"/>
      <w:marLeft w:val="0"/>
      <w:marRight w:val="0"/>
      <w:marTop w:val="0"/>
      <w:marBottom w:val="0"/>
      <w:divBdr>
        <w:top w:val="none" w:sz="0" w:space="0" w:color="auto"/>
        <w:left w:val="none" w:sz="0" w:space="0" w:color="auto"/>
        <w:bottom w:val="none" w:sz="0" w:space="0" w:color="auto"/>
        <w:right w:val="none" w:sz="0" w:space="0" w:color="auto"/>
      </w:divBdr>
    </w:div>
    <w:div w:id="1754274638">
      <w:bodyDiv w:val="1"/>
      <w:marLeft w:val="0"/>
      <w:marRight w:val="0"/>
      <w:marTop w:val="0"/>
      <w:marBottom w:val="0"/>
      <w:divBdr>
        <w:top w:val="none" w:sz="0" w:space="0" w:color="auto"/>
        <w:left w:val="none" w:sz="0" w:space="0" w:color="auto"/>
        <w:bottom w:val="none" w:sz="0" w:space="0" w:color="auto"/>
        <w:right w:val="none" w:sz="0" w:space="0" w:color="auto"/>
      </w:divBdr>
    </w:div>
    <w:div w:id="1815952922">
      <w:bodyDiv w:val="1"/>
      <w:marLeft w:val="0"/>
      <w:marRight w:val="0"/>
      <w:marTop w:val="0"/>
      <w:marBottom w:val="0"/>
      <w:divBdr>
        <w:top w:val="none" w:sz="0" w:space="0" w:color="auto"/>
        <w:left w:val="none" w:sz="0" w:space="0" w:color="auto"/>
        <w:bottom w:val="none" w:sz="0" w:space="0" w:color="auto"/>
        <w:right w:val="none" w:sz="0" w:space="0" w:color="auto"/>
      </w:divBdr>
    </w:div>
    <w:div w:id="1854300291">
      <w:bodyDiv w:val="1"/>
      <w:marLeft w:val="0"/>
      <w:marRight w:val="0"/>
      <w:marTop w:val="0"/>
      <w:marBottom w:val="0"/>
      <w:divBdr>
        <w:top w:val="none" w:sz="0" w:space="0" w:color="auto"/>
        <w:left w:val="none" w:sz="0" w:space="0" w:color="auto"/>
        <w:bottom w:val="none" w:sz="0" w:space="0" w:color="auto"/>
        <w:right w:val="none" w:sz="0" w:space="0" w:color="auto"/>
      </w:divBdr>
    </w:div>
    <w:div w:id="1861822419">
      <w:bodyDiv w:val="1"/>
      <w:marLeft w:val="0"/>
      <w:marRight w:val="0"/>
      <w:marTop w:val="0"/>
      <w:marBottom w:val="0"/>
      <w:divBdr>
        <w:top w:val="none" w:sz="0" w:space="0" w:color="auto"/>
        <w:left w:val="none" w:sz="0" w:space="0" w:color="auto"/>
        <w:bottom w:val="none" w:sz="0" w:space="0" w:color="auto"/>
        <w:right w:val="none" w:sz="0" w:space="0" w:color="auto"/>
      </w:divBdr>
    </w:div>
    <w:div w:id="1913924596">
      <w:bodyDiv w:val="1"/>
      <w:marLeft w:val="0"/>
      <w:marRight w:val="0"/>
      <w:marTop w:val="0"/>
      <w:marBottom w:val="0"/>
      <w:divBdr>
        <w:top w:val="none" w:sz="0" w:space="0" w:color="auto"/>
        <w:left w:val="none" w:sz="0" w:space="0" w:color="auto"/>
        <w:bottom w:val="none" w:sz="0" w:space="0" w:color="auto"/>
        <w:right w:val="none" w:sz="0" w:space="0" w:color="auto"/>
      </w:divBdr>
    </w:div>
    <w:div w:id="1915161215">
      <w:bodyDiv w:val="1"/>
      <w:marLeft w:val="0"/>
      <w:marRight w:val="0"/>
      <w:marTop w:val="0"/>
      <w:marBottom w:val="0"/>
      <w:divBdr>
        <w:top w:val="none" w:sz="0" w:space="0" w:color="auto"/>
        <w:left w:val="none" w:sz="0" w:space="0" w:color="auto"/>
        <w:bottom w:val="none" w:sz="0" w:space="0" w:color="auto"/>
        <w:right w:val="none" w:sz="0" w:space="0" w:color="auto"/>
      </w:divBdr>
    </w:div>
    <w:div w:id="1992633780">
      <w:bodyDiv w:val="1"/>
      <w:marLeft w:val="0"/>
      <w:marRight w:val="0"/>
      <w:marTop w:val="0"/>
      <w:marBottom w:val="0"/>
      <w:divBdr>
        <w:top w:val="none" w:sz="0" w:space="0" w:color="auto"/>
        <w:left w:val="none" w:sz="0" w:space="0" w:color="auto"/>
        <w:bottom w:val="none" w:sz="0" w:space="0" w:color="auto"/>
        <w:right w:val="none" w:sz="0" w:space="0" w:color="auto"/>
      </w:divBdr>
    </w:div>
    <w:div w:id="2036808756">
      <w:bodyDiv w:val="1"/>
      <w:marLeft w:val="0"/>
      <w:marRight w:val="0"/>
      <w:marTop w:val="0"/>
      <w:marBottom w:val="0"/>
      <w:divBdr>
        <w:top w:val="none" w:sz="0" w:space="0" w:color="auto"/>
        <w:left w:val="none" w:sz="0" w:space="0" w:color="auto"/>
        <w:bottom w:val="none" w:sz="0" w:space="0" w:color="auto"/>
        <w:right w:val="none" w:sz="0" w:space="0" w:color="auto"/>
      </w:divBdr>
      <w:divsChild>
        <w:div w:id="913245421">
          <w:marLeft w:val="0"/>
          <w:marRight w:val="0"/>
          <w:marTop w:val="0"/>
          <w:marBottom w:val="60"/>
          <w:divBdr>
            <w:top w:val="none" w:sz="0" w:space="0" w:color="auto"/>
            <w:left w:val="none" w:sz="0" w:space="0" w:color="auto"/>
            <w:bottom w:val="none" w:sz="0" w:space="0" w:color="auto"/>
            <w:right w:val="none" w:sz="0" w:space="0" w:color="auto"/>
          </w:divBdr>
        </w:div>
        <w:div w:id="324431019">
          <w:marLeft w:val="0"/>
          <w:marRight w:val="0"/>
          <w:marTop w:val="0"/>
          <w:marBottom w:val="0"/>
          <w:divBdr>
            <w:top w:val="none" w:sz="0" w:space="0" w:color="auto"/>
            <w:left w:val="none" w:sz="0" w:space="0" w:color="auto"/>
            <w:bottom w:val="none" w:sz="0" w:space="0" w:color="auto"/>
            <w:right w:val="none" w:sz="0" w:space="0" w:color="auto"/>
          </w:divBdr>
        </w:div>
      </w:divsChild>
    </w:div>
    <w:div w:id="2118938679">
      <w:bodyDiv w:val="1"/>
      <w:marLeft w:val="0"/>
      <w:marRight w:val="0"/>
      <w:marTop w:val="0"/>
      <w:marBottom w:val="0"/>
      <w:divBdr>
        <w:top w:val="none" w:sz="0" w:space="0" w:color="auto"/>
        <w:left w:val="none" w:sz="0" w:space="0" w:color="auto"/>
        <w:bottom w:val="none" w:sz="0" w:space="0" w:color="auto"/>
        <w:right w:val="none" w:sz="0" w:space="0" w:color="auto"/>
      </w:divBdr>
    </w:div>
    <w:div w:id="2141146247">
      <w:bodyDiv w:val="1"/>
      <w:marLeft w:val="0"/>
      <w:marRight w:val="0"/>
      <w:marTop w:val="0"/>
      <w:marBottom w:val="0"/>
      <w:divBdr>
        <w:top w:val="none" w:sz="0" w:space="0" w:color="auto"/>
        <w:left w:val="none" w:sz="0" w:space="0" w:color="auto"/>
        <w:bottom w:val="none" w:sz="0" w:space="0" w:color="auto"/>
        <w:right w:val="none" w:sz="0" w:space="0" w:color="auto"/>
      </w:divBdr>
      <w:divsChild>
        <w:div w:id="704060960">
          <w:marLeft w:val="0"/>
          <w:marRight w:val="0"/>
          <w:marTop w:val="0"/>
          <w:marBottom w:val="0"/>
          <w:divBdr>
            <w:top w:val="none" w:sz="0" w:space="0" w:color="auto"/>
            <w:left w:val="none" w:sz="0" w:space="0" w:color="auto"/>
            <w:bottom w:val="none" w:sz="0" w:space="0" w:color="auto"/>
            <w:right w:val="none" w:sz="0" w:space="0" w:color="auto"/>
          </w:divBdr>
        </w:div>
        <w:div w:id="124788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77.kf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ADB2D-C138-4B3C-B9C1-9EEED96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sahas sakhamuri</dc:creator>
  <cp:lastModifiedBy>Dr. Rakhee Das</cp:lastModifiedBy>
  <cp:revision>2</cp:revision>
  <cp:lastPrinted>2017-08-03T15:55:00Z</cp:lastPrinted>
  <dcterms:created xsi:type="dcterms:W3CDTF">2025-09-04T07:29:00Z</dcterms:created>
  <dcterms:modified xsi:type="dcterms:W3CDTF">2025-09-04T07:29:00Z</dcterms:modified>
</cp:coreProperties>
</file>