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E8D14" w14:textId="3252132A" w:rsidR="009C0887" w:rsidRPr="00743DD6" w:rsidRDefault="009C0887" w:rsidP="009C0887">
      <w:pPr>
        <w:spacing w:after="0" w:line="240" w:lineRule="auto"/>
        <w:rPr>
          <w:rFonts w:cs="Arial"/>
          <w:b/>
          <w:sz w:val="24"/>
          <w:szCs w:val="24"/>
        </w:rPr>
      </w:pPr>
      <w:r>
        <w:rPr>
          <w:rFonts w:ascii="Arial" w:hAnsi="Arial" w:cs="Arial"/>
          <w:b/>
          <w:sz w:val="24"/>
          <w:szCs w:val="24"/>
        </w:rPr>
        <w:t xml:space="preserve"> </w:t>
      </w:r>
      <w:r w:rsidR="00D833B3">
        <w:rPr>
          <w:rFonts w:cs="Arial"/>
          <w:b/>
          <w:sz w:val="24"/>
          <w:szCs w:val="24"/>
        </w:rPr>
        <w:t>Candidate90</w:t>
      </w:r>
    </w:p>
    <w:p w14:paraId="1D66FBC7" w14:textId="26ACD124" w:rsidR="003E25F3" w:rsidRPr="00743DD6" w:rsidRDefault="009C0887" w:rsidP="009C0887">
      <w:pPr>
        <w:spacing w:after="0" w:line="240" w:lineRule="auto"/>
        <w:rPr>
          <w:rFonts w:cs="Arial"/>
          <w:b/>
          <w:sz w:val="24"/>
          <w:szCs w:val="24"/>
        </w:rPr>
      </w:pPr>
      <w:r w:rsidRPr="00743DD6">
        <w:rPr>
          <w:rFonts w:cs="Arial"/>
          <w:b/>
          <w:sz w:val="24"/>
          <w:szCs w:val="24"/>
        </w:rPr>
        <w:t xml:space="preserve"> Email: </w:t>
      </w:r>
      <w:hyperlink r:id="rId8" w:history="1">
        <w:r w:rsidR="00D833B3" w:rsidRPr="009E783F">
          <w:rPr>
            <w:rStyle w:val="Hyperlink"/>
            <w:rFonts w:cs="Arial"/>
            <w:b/>
            <w:sz w:val="24"/>
            <w:szCs w:val="24"/>
          </w:rPr>
          <w:t>candidate907445@gmail.com</w:t>
        </w:r>
      </w:hyperlink>
      <w:r w:rsidRPr="00743DD6">
        <w:rPr>
          <w:rFonts w:cs="Arial"/>
          <w:b/>
          <w:sz w:val="24"/>
          <w:szCs w:val="24"/>
        </w:rPr>
        <w:t xml:space="preserve">                                                                 </w:t>
      </w:r>
    </w:p>
    <w:p w14:paraId="12D5CE06" w14:textId="77777777" w:rsidR="007C5625" w:rsidRPr="00743DD6" w:rsidRDefault="003E25F3" w:rsidP="009C0887">
      <w:pPr>
        <w:spacing w:after="0" w:line="240" w:lineRule="auto"/>
        <w:rPr>
          <w:rFonts w:cs="Arial"/>
          <w:b/>
          <w:sz w:val="24"/>
          <w:szCs w:val="24"/>
        </w:rPr>
      </w:pPr>
      <w:r w:rsidRPr="00743DD6">
        <w:rPr>
          <w:rFonts w:cs="Arial"/>
          <w:b/>
          <w:sz w:val="24"/>
          <w:szCs w:val="24"/>
        </w:rPr>
        <w:t xml:space="preserve"> </w:t>
      </w:r>
      <w:r w:rsidR="009C0887" w:rsidRPr="00743DD6">
        <w:rPr>
          <w:rFonts w:cs="Arial"/>
          <w:b/>
          <w:sz w:val="24"/>
          <w:szCs w:val="24"/>
        </w:rPr>
        <w:t xml:space="preserve">Phone: </w:t>
      </w:r>
      <w:r w:rsidR="00312206" w:rsidRPr="00743DD6">
        <w:rPr>
          <w:rFonts w:cs="Arial"/>
          <w:b/>
          <w:sz w:val="24"/>
          <w:szCs w:val="24"/>
        </w:rPr>
        <w:t>214-509-7784</w:t>
      </w:r>
    </w:p>
    <w:p w14:paraId="2F4D6FA8" w14:textId="77777777" w:rsidR="00922F69" w:rsidRPr="00984AE2" w:rsidRDefault="009C0887" w:rsidP="00BD54E6">
      <w:pPr>
        <w:pBdr>
          <w:bottom w:val="single" w:sz="4" w:space="1" w:color="auto"/>
        </w:pBdr>
        <w:spacing w:after="0" w:line="240" w:lineRule="auto"/>
        <w:rPr>
          <w:rFonts w:cs="Arial"/>
          <w:b/>
          <w:sz w:val="28"/>
          <w:szCs w:val="28"/>
        </w:rPr>
      </w:pPr>
      <w:r w:rsidRPr="00984AE2">
        <w:rPr>
          <w:rFonts w:cs="Arial"/>
          <w:b/>
          <w:sz w:val="28"/>
          <w:szCs w:val="28"/>
        </w:rPr>
        <w:t xml:space="preserve">                                                                                                                       </w:t>
      </w:r>
    </w:p>
    <w:p w14:paraId="48C151B4" w14:textId="77777777" w:rsidR="00BD54E6" w:rsidRDefault="00BD54E6" w:rsidP="00BD54E6">
      <w:pPr>
        <w:pStyle w:val="ListParagraph"/>
        <w:widowControl w:val="0"/>
        <w:tabs>
          <w:tab w:val="right" w:pos="10800"/>
        </w:tabs>
        <w:autoSpaceDE w:val="0"/>
        <w:autoSpaceDN w:val="0"/>
        <w:adjustRightInd w:val="0"/>
        <w:spacing w:after="0" w:line="240" w:lineRule="auto"/>
        <w:ind w:left="0"/>
        <w:contextualSpacing w:val="0"/>
        <w:jc w:val="both"/>
        <w:rPr>
          <w:rFonts w:ascii="Times New Roman" w:hAnsi="Times New Roman"/>
          <w:b/>
          <w:sz w:val="24"/>
          <w:szCs w:val="24"/>
        </w:rPr>
      </w:pPr>
    </w:p>
    <w:p w14:paraId="3B683FC8" w14:textId="77777777" w:rsidR="00BD54E6" w:rsidRPr="00984AE2" w:rsidRDefault="00D50FD4" w:rsidP="00BD54E6">
      <w:pPr>
        <w:pStyle w:val="ListParagraph"/>
        <w:widowControl w:val="0"/>
        <w:tabs>
          <w:tab w:val="right" w:pos="10800"/>
        </w:tabs>
        <w:autoSpaceDE w:val="0"/>
        <w:autoSpaceDN w:val="0"/>
        <w:adjustRightInd w:val="0"/>
        <w:spacing w:after="0" w:line="240" w:lineRule="auto"/>
        <w:ind w:left="0"/>
        <w:contextualSpacing w:val="0"/>
        <w:jc w:val="both"/>
        <w:rPr>
          <w:b/>
          <w:sz w:val="28"/>
          <w:szCs w:val="28"/>
        </w:rPr>
      </w:pPr>
      <w:proofErr w:type="gramStart"/>
      <w:r w:rsidRPr="00984AE2">
        <w:rPr>
          <w:b/>
          <w:sz w:val="28"/>
          <w:szCs w:val="28"/>
        </w:rPr>
        <w:t>PROFESSIONAL SUMMARY</w:t>
      </w:r>
      <w:proofErr w:type="gramEnd"/>
      <w:r w:rsidR="00010D15" w:rsidRPr="00984AE2">
        <w:rPr>
          <w:b/>
          <w:sz w:val="28"/>
          <w:szCs w:val="28"/>
        </w:rPr>
        <w:t>:</w:t>
      </w:r>
      <w:r w:rsidR="00BD54E6" w:rsidRPr="00984AE2">
        <w:rPr>
          <w:b/>
          <w:sz w:val="28"/>
          <w:szCs w:val="28"/>
        </w:rPr>
        <w:tab/>
      </w:r>
    </w:p>
    <w:p w14:paraId="2963A9E2"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8</w:t>
      </w:r>
      <w:r w:rsidR="00250951">
        <w:rPr>
          <w:rFonts w:cs="Calibri"/>
          <w:sz w:val="24"/>
          <w:szCs w:val="24"/>
        </w:rPr>
        <w:t>+</w:t>
      </w:r>
      <w:r w:rsidRPr="00D805CD">
        <w:rPr>
          <w:rFonts w:cs="Calibri"/>
          <w:sz w:val="24"/>
          <w:szCs w:val="24"/>
        </w:rPr>
        <w:t xml:space="preserve">years of Experience in the Java/ J2EE development in all phases of Software development life cycle   </w:t>
      </w:r>
    </w:p>
    <w:p w14:paraId="6F790EDA" w14:textId="77777777" w:rsidR="006963DA" w:rsidRPr="00D805CD" w:rsidRDefault="006963DA" w:rsidP="006963DA">
      <w:pPr>
        <w:spacing w:after="0" w:line="100" w:lineRule="atLeast"/>
        <w:ind w:left="360" w:right="200"/>
        <w:jc w:val="both"/>
        <w:rPr>
          <w:rFonts w:cs="Calibri"/>
          <w:sz w:val="24"/>
          <w:szCs w:val="24"/>
        </w:rPr>
      </w:pPr>
      <w:r w:rsidRPr="00D805CD">
        <w:rPr>
          <w:rFonts w:cs="Calibri"/>
          <w:sz w:val="24"/>
          <w:szCs w:val="24"/>
        </w:rPr>
        <w:t xml:space="preserve">      </w:t>
      </w:r>
      <w:r w:rsidR="006F06DD" w:rsidRPr="00D805CD">
        <w:rPr>
          <w:rFonts w:cs="Calibri"/>
          <w:sz w:val="24"/>
          <w:szCs w:val="24"/>
        </w:rPr>
        <w:t>Including</w:t>
      </w:r>
      <w:r w:rsidRPr="00D805CD">
        <w:rPr>
          <w:rFonts w:cs="Calibri"/>
          <w:sz w:val="24"/>
          <w:szCs w:val="24"/>
        </w:rPr>
        <w:t xml:space="preserve"> Analysis, Design, Development, Testing, Implementation, and   Documentation.</w:t>
      </w:r>
    </w:p>
    <w:p w14:paraId="123BB38A"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 xml:space="preserve">Very strong knowledge in Object Oriented Analysis and Designing, Object oriented programming and </w:t>
      </w:r>
    </w:p>
    <w:p w14:paraId="17636FCE" w14:textId="77777777" w:rsidR="006963DA" w:rsidRPr="00D805CD" w:rsidRDefault="006963DA" w:rsidP="006963DA">
      <w:pPr>
        <w:spacing w:after="0" w:line="100" w:lineRule="atLeast"/>
        <w:ind w:left="360" w:right="200"/>
        <w:jc w:val="both"/>
        <w:rPr>
          <w:rFonts w:cs="Calibri"/>
          <w:sz w:val="24"/>
          <w:szCs w:val="24"/>
        </w:rPr>
      </w:pPr>
      <w:r w:rsidRPr="00D805CD">
        <w:rPr>
          <w:rFonts w:cs="Calibri"/>
          <w:sz w:val="24"/>
          <w:szCs w:val="24"/>
        </w:rPr>
        <w:t xml:space="preserve">      Design Patterns.</w:t>
      </w:r>
    </w:p>
    <w:p w14:paraId="5CC4EDED" w14:textId="77777777" w:rsidR="006963DA" w:rsidRPr="00D805CD" w:rsidRDefault="006963DA" w:rsidP="006963DA">
      <w:pPr>
        <w:numPr>
          <w:ilvl w:val="0"/>
          <w:numId w:val="14"/>
        </w:numPr>
        <w:suppressAutoHyphens/>
        <w:spacing w:after="0" w:line="100" w:lineRule="atLeast"/>
        <w:ind w:left="360" w:right="200" w:firstLine="0"/>
        <w:rPr>
          <w:rFonts w:cs="Calibri"/>
          <w:sz w:val="24"/>
          <w:szCs w:val="24"/>
        </w:rPr>
      </w:pPr>
      <w:r w:rsidRPr="00D805CD">
        <w:rPr>
          <w:rFonts w:cs="Calibri"/>
          <w:sz w:val="24"/>
          <w:szCs w:val="24"/>
        </w:rPr>
        <w:t>Experience in development of applications using java Java/J2EE web applicat</w:t>
      </w:r>
      <w:r w:rsidR="00FD60EC">
        <w:rPr>
          <w:rFonts w:cs="Calibri"/>
          <w:sz w:val="24"/>
          <w:szCs w:val="24"/>
        </w:rPr>
        <w:t>ions using Java, Servlets,</w:t>
      </w:r>
    </w:p>
    <w:p w14:paraId="09E890DE" w14:textId="77777777" w:rsidR="009616E7" w:rsidRPr="00D805CD" w:rsidRDefault="006963DA" w:rsidP="009616E7">
      <w:pPr>
        <w:spacing w:after="0" w:line="100" w:lineRule="atLeast"/>
        <w:ind w:left="360" w:right="200"/>
        <w:rPr>
          <w:rFonts w:cs="Calibri"/>
          <w:sz w:val="24"/>
          <w:szCs w:val="24"/>
        </w:rPr>
      </w:pPr>
      <w:r w:rsidRPr="00D805CD">
        <w:rPr>
          <w:rFonts w:cs="Calibri"/>
          <w:sz w:val="24"/>
          <w:szCs w:val="24"/>
        </w:rPr>
        <w:t xml:space="preserve">      </w:t>
      </w:r>
      <w:r w:rsidR="009616E7" w:rsidRPr="00D805CD">
        <w:rPr>
          <w:rFonts w:cs="Calibri"/>
          <w:sz w:val="24"/>
          <w:szCs w:val="24"/>
        </w:rPr>
        <w:t xml:space="preserve"> </w:t>
      </w:r>
      <w:r w:rsidRPr="00D805CD">
        <w:rPr>
          <w:rFonts w:cs="Calibri"/>
          <w:sz w:val="24"/>
          <w:szCs w:val="24"/>
        </w:rPr>
        <w:t xml:space="preserve">JSTL, Struts, </w:t>
      </w:r>
      <w:r w:rsidR="006F06DD" w:rsidRPr="00D805CD">
        <w:rPr>
          <w:rFonts w:cs="Calibri"/>
          <w:sz w:val="24"/>
          <w:szCs w:val="24"/>
        </w:rPr>
        <w:t>spring</w:t>
      </w:r>
      <w:r w:rsidRPr="00D805CD">
        <w:rPr>
          <w:rFonts w:cs="Calibri"/>
          <w:sz w:val="24"/>
          <w:szCs w:val="24"/>
        </w:rPr>
        <w:t>, EJB</w:t>
      </w:r>
      <w:r w:rsidR="001A541E" w:rsidRPr="00D805CD">
        <w:rPr>
          <w:rFonts w:cs="Calibri"/>
          <w:sz w:val="24"/>
          <w:szCs w:val="24"/>
        </w:rPr>
        <w:t xml:space="preserve">, </w:t>
      </w:r>
      <w:r w:rsidRPr="00D805CD">
        <w:rPr>
          <w:rFonts w:cs="Calibri"/>
          <w:sz w:val="24"/>
          <w:szCs w:val="24"/>
        </w:rPr>
        <w:t xml:space="preserve">AJAX, ORM, JNDI, Web Services, JDBC, JAXP, RMI, Swing, XML and </w:t>
      </w:r>
    </w:p>
    <w:p w14:paraId="3A0A3A1D" w14:textId="77777777" w:rsidR="006963DA" w:rsidRPr="00D805CD" w:rsidRDefault="009616E7" w:rsidP="006963DA">
      <w:pPr>
        <w:spacing w:after="0" w:line="100" w:lineRule="atLeast"/>
        <w:ind w:left="360" w:right="200"/>
        <w:rPr>
          <w:rFonts w:cs="Calibri"/>
          <w:sz w:val="24"/>
          <w:szCs w:val="24"/>
        </w:rPr>
      </w:pPr>
      <w:r w:rsidRPr="00D805CD">
        <w:rPr>
          <w:rFonts w:cs="Calibri"/>
          <w:sz w:val="24"/>
          <w:szCs w:val="24"/>
        </w:rPr>
        <w:t xml:space="preserve">       </w:t>
      </w:r>
      <w:r w:rsidR="006963DA" w:rsidRPr="00D805CD">
        <w:rPr>
          <w:rFonts w:cs="Calibri"/>
          <w:sz w:val="24"/>
          <w:szCs w:val="24"/>
        </w:rPr>
        <w:t>JavaScript.</w:t>
      </w:r>
    </w:p>
    <w:p w14:paraId="35643D7B" w14:textId="77777777" w:rsidR="006963DA" w:rsidRPr="00D805CD" w:rsidRDefault="006963DA" w:rsidP="006963DA">
      <w:pPr>
        <w:numPr>
          <w:ilvl w:val="0"/>
          <w:numId w:val="14"/>
        </w:numPr>
        <w:suppressAutoHyphens/>
        <w:spacing w:after="0" w:line="100" w:lineRule="atLeast"/>
        <w:ind w:left="360" w:right="200" w:firstLine="0"/>
        <w:rPr>
          <w:rFonts w:cs="Calibri"/>
          <w:sz w:val="24"/>
          <w:szCs w:val="24"/>
        </w:rPr>
      </w:pPr>
      <w:r w:rsidRPr="00D805CD">
        <w:rPr>
          <w:rFonts w:cs="Calibri"/>
          <w:sz w:val="24"/>
          <w:szCs w:val="24"/>
        </w:rPr>
        <w:t xml:space="preserve">Excellent knowledge and experience of developing applications with Model View Architecture (MVC) </w:t>
      </w:r>
    </w:p>
    <w:p w14:paraId="61977471" w14:textId="77777777" w:rsidR="006963DA" w:rsidRPr="00D805CD" w:rsidRDefault="006963DA" w:rsidP="006963DA">
      <w:pPr>
        <w:spacing w:after="0" w:line="100" w:lineRule="atLeast"/>
        <w:ind w:left="360" w:right="200"/>
        <w:rPr>
          <w:rFonts w:cs="Calibri"/>
          <w:sz w:val="24"/>
          <w:szCs w:val="24"/>
        </w:rPr>
      </w:pPr>
      <w:r w:rsidRPr="00D805CD">
        <w:rPr>
          <w:rFonts w:cs="Calibri"/>
          <w:sz w:val="24"/>
          <w:szCs w:val="24"/>
        </w:rPr>
        <w:t xml:space="preserve">      </w:t>
      </w:r>
      <w:r w:rsidR="006F06DD" w:rsidRPr="00D805CD">
        <w:rPr>
          <w:rFonts w:cs="Calibri"/>
          <w:sz w:val="24"/>
          <w:szCs w:val="24"/>
        </w:rPr>
        <w:t>Using</w:t>
      </w:r>
      <w:r w:rsidR="00694464" w:rsidRPr="00D805CD">
        <w:rPr>
          <w:rFonts w:cs="Calibri"/>
          <w:sz w:val="24"/>
          <w:szCs w:val="24"/>
        </w:rPr>
        <w:t xml:space="preserve"> Struts </w:t>
      </w:r>
      <w:r w:rsidR="00713634" w:rsidRPr="00D805CD">
        <w:rPr>
          <w:rFonts w:cs="Calibri"/>
          <w:sz w:val="24"/>
          <w:szCs w:val="24"/>
        </w:rPr>
        <w:t xml:space="preserve"> </w:t>
      </w:r>
      <w:r w:rsidR="00CD1E01" w:rsidRPr="00D805CD">
        <w:rPr>
          <w:rFonts w:cs="Calibri"/>
          <w:sz w:val="24"/>
          <w:szCs w:val="24"/>
        </w:rPr>
        <w:t xml:space="preserve"> </w:t>
      </w:r>
      <w:r w:rsidR="00694464" w:rsidRPr="00D805CD">
        <w:rPr>
          <w:rFonts w:cs="Calibri"/>
          <w:sz w:val="24"/>
          <w:szCs w:val="24"/>
        </w:rPr>
        <w:t>Framework, Spring F</w:t>
      </w:r>
      <w:r w:rsidRPr="00D805CD">
        <w:rPr>
          <w:rFonts w:cs="Calibri"/>
          <w:sz w:val="24"/>
          <w:szCs w:val="24"/>
        </w:rPr>
        <w:t>ramework.</w:t>
      </w:r>
    </w:p>
    <w:p w14:paraId="0A5B0E50" w14:textId="77777777" w:rsidR="006963DA" w:rsidRPr="00D805CD" w:rsidRDefault="006963DA" w:rsidP="006963DA">
      <w:pPr>
        <w:numPr>
          <w:ilvl w:val="0"/>
          <w:numId w:val="14"/>
        </w:numPr>
        <w:suppressAutoHyphens/>
        <w:spacing w:after="0" w:line="100" w:lineRule="atLeast"/>
        <w:ind w:left="360" w:right="200" w:firstLine="0"/>
        <w:rPr>
          <w:rFonts w:cs="Calibri"/>
          <w:sz w:val="24"/>
          <w:szCs w:val="24"/>
        </w:rPr>
      </w:pPr>
      <w:r w:rsidRPr="00D805CD">
        <w:rPr>
          <w:rFonts w:cs="Calibri"/>
          <w:sz w:val="24"/>
          <w:szCs w:val="24"/>
        </w:rPr>
        <w:t xml:space="preserve">Experienced in creative and effective front-end development using JSP, JSP Tag Libraries, Servlets, </w:t>
      </w:r>
    </w:p>
    <w:p w14:paraId="6240BED2" w14:textId="77777777" w:rsidR="006963DA" w:rsidRPr="00D805CD" w:rsidRDefault="006963DA" w:rsidP="006963DA">
      <w:pPr>
        <w:spacing w:after="0" w:line="100" w:lineRule="atLeast"/>
        <w:ind w:left="360" w:right="200"/>
        <w:rPr>
          <w:rFonts w:cs="Calibri"/>
          <w:sz w:val="24"/>
          <w:szCs w:val="24"/>
        </w:rPr>
      </w:pPr>
      <w:r w:rsidRPr="00D805CD">
        <w:rPr>
          <w:rFonts w:cs="Calibri"/>
          <w:sz w:val="24"/>
          <w:szCs w:val="24"/>
        </w:rPr>
        <w:t xml:space="preserve">       JavaScript</w:t>
      </w:r>
      <w:r w:rsidR="009616E7" w:rsidRPr="00D805CD">
        <w:rPr>
          <w:rFonts w:cs="Calibri"/>
          <w:sz w:val="24"/>
          <w:szCs w:val="24"/>
        </w:rPr>
        <w:t>, HTML</w:t>
      </w:r>
      <w:r w:rsidRPr="00D805CD">
        <w:rPr>
          <w:rFonts w:cs="Calibri"/>
          <w:sz w:val="24"/>
          <w:szCs w:val="24"/>
        </w:rPr>
        <w:t>, DHTML, ANT, Maven, JavaScript, jQuery, Ajax and CSS, D3.js.</w:t>
      </w:r>
    </w:p>
    <w:p w14:paraId="68E55B1F" w14:textId="77777777" w:rsidR="006963DA" w:rsidRPr="00D805CD" w:rsidRDefault="006963DA" w:rsidP="006963DA">
      <w:pPr>
        <w:pStyle w:val="ListParagraph"/>
        <w:numPr>
          <w:ilvl w:val="0"/>
          <w:numId w:val="14"/>
        </w:numPr>
        <w:suppressAutoHyphens/>
        <w:spacing w:after="0" w:line="254" w:lineRule="auto"/>
        <w:ind w:left="360" w:firstLine="0"/>
        <w:contextualSpacing w:val="0"/>
        <w:rPr>
          <w:rFonts w:cs="Calibri"/>
          <w:sz w:val="24"/>
          <w:szCs w:val="24"/>
          <w:lang w:bidi="gu-IN"/>
        </w:rPr>
      </w:pPr>
      <w:r w:rsidRPr="00D805CD">
        <w:rPr>
          <w:rFonts w:cs="Calibri"/>
          <w:sz w:val="24"/>
          <w:szCs w:val="24"/>
          <w:lang w:bidi="gu-IN"/>
        </w:rPr>
        <w:t>Experience in Front End Technologies: JSP, HTML</w:t>
      </w:r>
      <w:r w:rsidR="004469FB" w:rsidRPr="00D805CD">
        <w:rPr>
          <w:rFonts w:cs="Calibri"/>
          <w:sz w:val="24"/>
          <w:szCs w:val="24"/>
          <w:lang w:bidi="gu-IN"/>
        </w:rPr>
        <w:t>5</w:t>
      </w:r>
      <w:r w:rsidRPr="00D805CD">
        <w:rPr>
          <w:rFonts w:cs="Calibri"/>
          <w:sz w:val="24"/>
          <w:szCs w:val="24"/>
          <w:lang w:bidi="gu-IN"/>
        </w:rPr>
        <w:t xml:space="preserve">, Rich faces, Bootstrap, </w:t>
      </w:r>
      <w:proofErr w:type="spellStart"/>
      <w:r w:rsidRPr="00D805CD">
        <w:rPr>
          <w:rFonts w:cs="Calibri"/>
          <w:sz w:val="24"/>
          <w:szCs w:val="24"/>
          <w:lang w:bidi="gu-IN"/>
        </w:rPr>
        <w:t>JQuery</w:t>
      </w:r>
      <w:proofErr w:type="spellEnd"/>
      <w:r w:rsidRPr="00D805CD">
        <w:rPr>
          <w:rFonts w:cs="Calibri"/>
          <w:sz w:val="24"/>
          <w:szCs w:val="24"/>
          <w:lang w:bidi="gu-IN"/>
        </w:rPr>
        <w:t xml:space="preserve"> and Angular.js </w:t>
      </w:r>
    </w:p>
    <w:p w14:paraId="41E5B67D" w14:textId="77777777" w:rsidR="006963DA" w:rsidRPr="00D805CD" w:rsidRDefault="006963DA" w:rsidP="006963DA">
      <w:pPr>
        <w:pStyle w:val="ListParagraph"/>
        <w:numPr>
          <w:ilvl w:val="0"/>
          <w:numId w:val="14"/>
        </w:numPr>
        <w:suppressAutoHyphens/>
        <w:spacing w:after="0" w:line="254" w:lineRule="auto"/>
        <w:ind w:left="360" w:firstLine="0"/>
        <w:contextualSpacing w:val="0"/>
        <w:rPr>
          <w:rFonts w:cs="Calibri"/>
          <w:sz w:val="24"/>
          <w:szCs w:val="24"/>
          <w:lang w:bidi="gu-IN"/>
        </w:rPr>
      </w:pPr>
      <w:r w:rsidRPr="00D805CD">
        <w:rPr>
          <w:rFonts w:cs="Calibri"/>
          <w:sz w:val="24"/>
          <w:szCs w:val="24"/>
          <w:lang w:bidi="gu-IN"/>
        </w:rPr>
        <w:t>Used advanced level of HTML5, JavaScript, CSS3 and pure CSS layouts (table less layout)</w:t>
      </w:r>
    </w:p>
    <w:p w14:paraId="2496A76A" w14:textId="77777777" w:rsidR="006963DA" w:rsidRPr="00D805CD" w:rsidRDefault="006963DA" w:rsidP="006963DA">
      <w:pPr>
        <w:pStyle w:val="ListParagraph"/>
        <w:numPr>
          <w:ilvl w:val="0"/>
          <w:numId w:val="14"/>
        </w:numPr>
        <w:suppressAutoHyphens/>
        <w:spacing w:after="0" w:line="254" w:lineRule="auto"/>
        <w:ind w:left="360" w:firstLine="0"/>
        <w:contextualSpacing w:val="0"/>
        <w:rPr>
          <w:rFonts w:cs="Calibri"/>
          <w:sz w:val="24"/>
          <w:szCs w:val="24"/>
          <w:lang w:bidi="gu-IN"/>
        </w:rPr>
      </w:pPr>
      <w:r w:rsidRPr="00D805CD">
        <w:rPr>
          <w:rFonts w:cs="Calibri"/>
          <w:sz w:val="24"/>
          <w:szCs w:val="24"/>
          <w:lang w:bidi="gu-IN"/>
        </w:rPr>
        <w:t>Experience in CSS pixel-level layout, Consistency with browsers, Version and Platform Independence.</w:t>
      </w:r>
    </w:p>
    <w:p w14:paraId="42A1445B" w14:textId="77777777" w:rsidR="006963DA" w:rsidRPr="00D805CD" w:rsidRDefault="006963DA" w:rsidP="006963DA">
      <w:pPr>
        <w:pStyle w:val="ListParagraph"/>
        <w:numPr>
          <w:ilvl w:val="0"/>
          <w:numId w:val="14"/>
        </w:numPr>
        <w:suppressAutoHyphens/>
        <w:spacing w:after="0" w:line="254" w:lineRule="auto"/>
        <w:ind w:left="360" w:firstLine="0"/>
        <w:contextualSpacing w:val="0"/>
        <w:rPr>
          <w:rFonts w:cs="Calibri"/>
          <w:sz w:val="24"/>
          <w:szCs w:val="24"/>
          <w:lang w:bidi="gu-IN"/>
        </w:rPr>
      </w:pPr>
      <w:r w:rsidRPr="00D805CD">
        <w:rPr>
          <w:rFonts w:cs="Calibri"/>
          <w:sz w:val="24"/>
          <w:szCs w:val="24"/>
          <w:lang w:bidi="gu-IN"/>
        </w:rPr>
        <w:t>Experience in configuring build tools like Maven and ANT for the development and deployment.</w:t>
      </w:r>
    </w:p>
    <w:p w14:paraId="3FC82F66" w14:textId="77777777" w:rsidR="00964D68" w:rsidRPr="00D805CD" w:rsidRDefault="006963DA" w:rsidP="006963DA">
      <w:pPr>
        <w:numPr>
          <w:ilvl w:val="0"/>
          <w:numId w:val="14"/>
        </w:numPr>
        <w:suppressAutoHyphens/>
        <w:spacing w:after="0"/>
        <w:ind w:left="360" w:firstLine="0"/>
        <w:rPr>
          <w:rFonts w:cs="Calibri"/>
          <w:sz w:val="24"/>
          <w:szCs w:val="24"/>
        </w:rPr>
      </w:pPr>
      <w:r w:rsidRPr="00D805CD">
        <w:rPr>
          <w:rFonts w:cs="Calibri"/>
          <w:sz w:val="24"/>
          <w:szCs w:val="24"/>
        </w:rPr>
        <w:t xml:space="preserve">Experience in Requirement gathering &amp; analysis, designing UML - for developing application specific </w:t>
      </w:r>
      <w:r w:rsidR="00964D68" w:rsidRPr="00D805CD">
        <w:rPr>
          <w:rFonts w:cs="Calibri"/>
          <w:sz w:val="24"/>
          <w:szCs w:val="24"/>
        </w:rPr>
        <w:t xml:space="preserve"> </w:t>
      </w:r>
    </w:p>
    <w:p w14:paraId="7DCF3BCF" w14:textId="77777777" w:rsidR="006963DA" w:rsidRPr="00D805CD" w:rsidRDefault="00964D68" w:rsidP="00964D68">
      <w:pPr>
        <w:suppressAutoHyphens/>
        <w:spacing w:after="0"/>
        <w:ind w:left="360"/>
        <w:rPr>
          <w:rFonts w:cs="Calibri"/>
          <w:sz w:val="24"/>
          <w:szCs w:val="24"/>
        </w:rPr>
      </w:pPr>
      <w:r w:rsidRPr="00D805CD">
        <w:rPr>
          <w:rFonts w:cs="Calibri"/>
          <w:sz w:val="24"/>
          <w:szCs w:val="24"/>
        </w:rPr>
        <w:t xml:space="preserve">       </w:t>
      </w:r>
      <w:r w:rsidR="009616E7" w:rsidRPr="00D805CD">
        <w:rPr>
          <w:rFonts w:cs="Calibri"/>
          <w:sz w:val="24"/>
          <w:szCs w:val="24"/>
        </w:rPr>
        <w:t>Object model</w:t>
      </w:r>
      <w:r w:rsidR="006963DA" w:rsidRPr="00D805CD">
        <w:rPr>
          <w:rFonts w:cs="Calibri"/>
          <w:sz w:val="24"/>
          <w:szCs w:val="24"/>
        </w:rPr>
        <w:t>, Use Case diagrams, Class diagrams, Sequence diagrams &amp; State diagrams.</w:t>
      </w:r>
    </w:p>
    <w:p w14:paraId="123679A6" w14:textId="77777777" w:rsidR="006963DA" w:rsidRPr="00D805CD" w:rsidRDefault="006963DA" w:rsidP="006963DA">
      <w:pPr>
        <w:numPr>
          <w:ilvl w:val="0"/>
          <w:numId w:val="14"/>
        </w:numPr>
        <w:suppressAutoHyphens/>
        <w:spacing w:after="0" w:line="100" w:lineRule="atLeast"/>
        <w:ind w:left="360" w:right="200" w:firstLine="0"/>
        <w:rPr>
          <w:rFonts w:cs="Calibri"/>
          <w:sz w:val="24"/>
          <w:szCs w:val="24"/>
        </w:rPr>
      </w:pPr>
      <w:proofErr w:type="gramStart"/>
      <w:r w:rsidRPr="00D805CD">
        <w:rPr>
          <w:rFonts w:cs="Calibri"/>
          <w:sz w:val="24"/>
          <w:szCs w:val="24"/>
        </w:rPr>
        <w:t>Have</w:t>
      </w:r>
      <w:proofErr w:type="gramEnd"/>
      <w:r w:rsidRPr="00D805CD">
        <w:rPr>
          <w:rFonts w:cs="Calibri"/>
          <w:sz w:val="24"/>
          <w:szCs w:val="24"/>
        </w:rPr>
        <w:t xml:space="preserve"> extensive experience in building and deploying applications on Web</w:t>
      </w:r>
      <w:r w:rsidR="0058315D">
        <w:rPr>
          <w:rFonts w:cs="Calibri"/>
          <w:sz w:val="24"/>
          <w:szCs w:val="24"/>
        </w:rPr>
        <w:t>/Application Servers like</w:t>
      </w:r>
    </w:p>
    <w:p w14:paraId="4EE59C1D" w14:textId="77777777" w:rsidR="006963DA" w:rsidRPr="00D805CD" w:rsidRDefault="006963DA" w:rsidP="0058315D">
      <w:pPr>
        <w:spacing w:after="0" w:line="100" w:lineRule="atLeast"/>
        <w:ind w:left="360" w:right="200" w:firstLine="360"/>
        <w:rPr>
          <w:rFonts w:cs="Calibri"/>
          <w:sz w:val="24"/>
          <w:szCs w:val="24"/>
        </w:rPr>
      </w:pPr>
      <w:r w:rsidRPr="00D805CD">
        <w:rPr>
          <w:rFonts w:cs="Calibri"/>
          <w:sz w:val="24"/>
          <w:szCs w:val="24"/>
        </w:rPr>
        <w:t>Web Logic, Web Sphere, Glassfish and Tomcat.</w:t>
      </w:r>
    </w:p>
    <w:p w14:paraId="59A2D0F6" w14:textId="77777777" w:rsidR="006963DA" w:rsidRPr="00D805CD" w:rsidRDefault="006963DA" w:rsidP="006963DA">
      <w:pPr>
        <w:numPr>
          <w:ilvl w:val="0"/>
          <w:numId w:val="14"/>
        </w:numPr>
        <w:suppressAutoHyphens/>
        <w:spacing w:after="0" w:line="100" w:lineRule="atLeast"/>
        <w:ind w:left="360" w:right="200" w:firstLine="0"/>
        <w:rPr>
          <w:rFonts w:cs="Calibri"/>
          <w:sz w:val="24"/>
          <w:szCs w:val="24"/>
        </w:rPr>
      </w:pPr>
      <w:r w:rsidRPr="00D805CD">
        <w:rPr>
          <w:rFonts w:cs="Calibri"/>
          <w:sz w:val="24"/>
          <w:szCs w:val="24"/>
        </w:rPr>
        <w:t>Experienced in configuring of build files with ANT, Maven and logging using log4J.</w:t>
      </w:r>
    </w:p>
    <w:p w14:paraId="563751B2" w14:textId="77777777" w:rsidR="006963DA" w:rsidRPr="00D805CD" w:rsidRDefault="006963DA" w:rsidP="006963DA">
      <w:pPr>
        <w:numPr>
          <w:ilvl w:val="0"/>
          <w:numId w:val="14"/>
        </w:numPr>
        <w:suppressAutoHyphens/>
        <w:spacing w:after="0" w:line="100" w:lineRule="atLeast"/>
        <w:ind w:left="360" w:right="200" w:firstLine="0"/>
        <w:rPr>
          <w:rFonts w:cs="Calibri"/>
          <w:sz w:val="24"/>
          <w:szCs w:val="24"/>
        </w:rPr>
      </w:pPr>
      <w:r w:rsidRPr="00D805CD">
        <w:rPr>
          <w:rFonts w:cs="Calibri"/>
          <w:sz w:val="24"/>
          <w:szCs w:val="24"/>
        </w:rPr>
        <w:t xml:space="preserve">Experience in XML technologies like XSL/XSLT, SAX, DOM, SOAP, WSDL, DTD, Schema, SOA, JAXB,  </w:t>
      </w:r>
    </w:p>
    <w:p w14:paraId="2345FBD2" w14:textId="77777777" w:rsidR="006963DA" w:rsidRPr="00D805CD" w:rsidRDefault="006963DA" w:rsidP="006963DA">
      <w:pPr>
        <w:suppressAutoHyphens/>
        <w:spacing w:after="0" w:line="100" w:lineRule="atLeast"/>
        <w:ind w:left="360" w:right="200"/>
        <w:rPr>
          <w:rFonts w:cs="Calibri"/>
          <w:sz w:val="24"/>
          <w:szCs w:val="24"/>
        </w:rPr>
      </w:pPr>
      <w:r w:rsidRPr="00D805CD">
        <w:rPr>
          <w:rFonts w:cs="Calibri"/>
          <w:sz w:val="24"/>
          <w:szCs w:val="24"/>
        </w:rPr>
        <w:t xml:space="preserve">       JAXP.</w:t>
      </w:r>
    </w:p>
    <w:p w14:paraId="4EDA7F2E"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Experience in Service Oriented Architecture using Web Services like SOAP &amp; Restful.</w:t>
      </w:r>
    </w:p>
    <w:p w14:paraId="2F4DE406"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 xml:space="preserve">Experienced in writing simple Stored Procedures, understanding complex Stored Procedures and </w:t>
      </w:r>
    </w:p>
    <w:p w14:paraId="5A318BA0" w14:textId="77777777" w:rsidR="006963DA" w:rsidRPr="00D805CD" w:rsidRDefault="006963DA" w:rsidP="006963DA">
      <w:pPr>
        <w:spacing w:after="0" w:line="100" w:lineRule="atLeast"/>
        <w:ind w:left="360" w:right="200"/>
        <w:jc w:val="both"/>
        <w:rPr>
          <w:rFonts w:cs="Calibri"/>
          <w:sz w:val="24"/>
          <w:szCs w:val="24"/>
        </w:rPr>
      </w:pPr>
      <w:r w:rsidRPr="00D805CD">
        <w:rPr>
          <w:rFonts w:cs="Calibri"/>
          <w:sz w:val="24"/>
          <w:szCs w:val="24"/>
        </w:rPr>
        <w:t xml:space="preserve">      </w:t>
      </w:r>
      <w:r w:rsidR="00730E08" w:rsidRPr="00D805CD">
        <w:rPr>
          <w:rFonts w:cs="Calibri"/>
          <w:sz w:val="24"/>
          <w:szCs w:val="24"/>
        </w:rPr>
        <w:t>Performance Tuning</w:t>
      </w:r>
      <w:r w:rsidRPr="00D805CD">
        <w:rPr>
          <w:rFonts w:cs="Calibri"/>
          <w:sz w:val="24"/>
          <w:szCs w:val="24"/>
        </w:rPr>
        <w:t xml:space="preserve"> of SQL Queries.</w:t>
      </w:r>
    </w:p>
    <w:p w14:paraId="39C663F9"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Hands on experience in giving Production and Deployment Support.</w:t>
      </w:r>
    </w:p>
    <w:p w14:paraId="0AF6220D"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Strong experience in UNIX and Linux.</w:t>
      </w:r>
    </w:p>
    <w:p w14:paraId="1F84F0FE"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 xml:space="preserve">Extensively worked on new </w:t>
      </w:r>
      <w:proofErr w:type="gramStart"/>
      <w:r w:rsidRPr="00D805CD">
        <w:rPr>
          <w:rFonts w:cs="Calibri"/>
          <w:sz w:val="24"/>
          <w:szCs w:val="24"/>
        </w:rPr>
        <w:t>requirement</w:t>
      </w:r>
      <w:proofErr w:type="gramEnd"/>
      <w:r w:rsidRPr="00D805CD">
        <w:rPr>
          <w:rFonts w:cs="Calibri"/>
          <w:sz w:val="24"/>
          <w:szCs w:val="24"/>
        </w:rPr>
        <w:t xml:space="preserve"> and enhancements to meet the client requirements.</w:t>
      </w:r>
    </w:p>
    <w:p w14:paraId="4A1DF074"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 xml:space="preserve">Experience in Design and Development of custom software solutions, and Re-engineering to enhance </w:t>
      </w:r>
    </w:p>
    <w:p w14:paraId="799E641C" w14:textId="77777777" w:rsidR="006963DA" w:rsidRPr="00D805CD" w:rsidRDefault="006963DA" w:rsidP="006963DA">
      <w:pPr>
        <w:spacing w:after="0" w:line="100" w:lineRule="atLeast"/>
        <w:ind w:left="360" w:right="200"/>
        <w:jc w:val="both"/>
        <w:rPr>
          <w:rFonts w:cs="Calibri"/>
          <w:sz w:val="24"/>
          <w:szCs w:val="24"/>
        </w:rPr>
      </w:pPr>
      <w:r w:rsidRPr="00D805CD">
        <w:rPr>
          <w:rFonts w:cs="Calibri"/>
          <w:sz w:val="24"/>
          <w:szCs w:val="24"/>
        </w:rPr>
        <w:t xml:space="preserve">      Existing frameworks to work with newer technologies</w:t>
      </w:r>
    </w:p>
    <w:p w14:paraId="4C737B6F"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Experience in SOA and Web Services and its various aspects of integration with Application Servers.</w:t>
      </w:r>
    </w:p>
    <w:p w14:paraId="05533582"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Experience with UML for designing applications using Rational Rose and QSEE.</w:t>
      </w:r>
    </w:p>
    <w:p w14:paraId="64386A15"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 xml:space="preserve">Client interaction for requirement gathering/business process mapping, finalization of technical and </w:t>
      </w:r>
    </w:p>
    <w:p w14:paraId="634A87C3" w14:textId="77777777" w:rsidR="006963DA" w:rsidRPr="00D805CD" w:rsidRDefault="006963DA" w:rsidP="006963DA">
      <w:pPr>
        <w:spacing w:after="0" w:line="100" w:lineRule="atLeast"/>
        <w:ind w:left="360" w:right="200"/>
        <w:jc w:val="both"/>
        <w:rPr>
          <w:rFonts w:cs="Calibri"/>
          <w:sz w:val="24"/>
          <w:szCs w:val="24"/>
        </w:rPr>
      </w:pPr>
      <w:r w:rsidRPr="00D805CD">
        <w:rPr>
          <w:rFonts w:cs="Calibri"/>
          <w:sz w:val="24"/>
          <w:szCs w:val="24"/>
        </w:rPr>
        <w:t xml:space="preserve">      Functional specifications.</w:t>
      </w:r>
    </w:p>
    <w:p w14:paraId="3D471F67"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 xml:space="preserve">Developed and deployed EJBs on BEA Web Logic 8.0/7.1 application server. </w:t>
      </w:r>
    </w:p>
    <w:p w14:paraId="6C8C8AE8"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Extensive experience in SOAP, XML and WSDL (Web Services).</w:t>
      </w:r>
    </w:p>
    <w:p w14:paraId="66B9D3F9"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Good experience in Version control using CVS, SVN.</w:t>
      </w:r>
    </w:p>
    <w:p w14:paraId="0205F4AB"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 xml:space="preserve">Experience in using Junit for unit testing and </w:t>
      </w:r>
      <w:r w:rsidR="00630E6F" w:rsidRPr="00D805CD">
        <w:rPr>
          <w:rFonts w:cs="Calibri"/>
          <w:sz w:val="24"/>
          <w:szCs w:val="24"/>
        </w:rPr>
        <w:t>Test-Driven</w:t>
      </w:r>
      <w:r w:rsidRPr="00D805CD">
        <w:rPr>
          <w:rFonts w:cs="Calibri"/>
          <w:sz w:val="24"/>
          <w:szCs w:val="24"/>
        </w:rPr>
        <w:t xml:space="preserve"> Development.</w:t>
      </w:r>
    </w:p>
    <w:p w14:paraId="3987E53D"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Design, development, testing, troubleshooting and debugging of the web application</w:t>
      </w:r>
    </w:p>
    <w:p w14:paraId="2D7239F1"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 xml:space="preserve">Strong command </w:t>
      </w:r>
      <w:proofErr w:type="gramStart"/>
      <w:r w:rsidRPr="00D805CD">
        <w:rPr>
          <w:rFonts w:cs="Calibri"/>
          <w:sz w:val="24"/>
          <w:szCs w:val="24"/>
        </w:rPr>
        <w:t>on</w:t>
      </w:r>
      <w:proofErr w:type="gramEnd"/>
      <w:r w:rsidRPr="00D805CD">
        <w:rPr>
          <w:rFonts w:cs="Calibri"/>
          <w:sz w:val="24"/>
          <w:szCs w:val="24"/>
        </w:rPr>
        <w:t xml:space="preserve"> Bug tracking tools like Bugzilla and </w:t>
      </w:r>
      <w:proofErr w:type="gramStart"/>
      <w:r w:rsidRPr="00D805CD">
        <w:rPr>
          <w:rFonts w:cs="Calibri"/>
          <w:sz w:val="24"/>
          <w:szCs w:val="24"/>
        </w:rPr>
        <w:t>other</w:t>
      </w:r>
      <w:proofErr w:type="gramEnd"/>
      <w:r w:rsidRPr="00D805CD">
        <w:rPr>
          <w:rFonts w:cs="Calibri"/>
          <w:sz w:val="24"/>
          <w:szCs w:val="24"/>
        </w:rPr>
        <w:t xml:space="preserve"> like Quality Center.</w:t>
      </w:r>
    </w:p>
    <w:p w14:paraId="1225A8CC" w14:textId="77777777" w:rsidR="006963DA" w:rsidRPr="00D805CD" w:rsidRDefault="006963DA" w:rsidP="006963DA">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lastRenderedPageBreak/>
        <w:t xml:space="preserve">Experience in design and development with tools like Eclipse, </w:t>
      </w:r>
      <w:r w:rsidR="00630E6F" w:rsidRPr="00D805CD">
        <w:rPr>
          <w:rFonts w:cs="Calibri"/>
          <w:sz w:val="24"/>
          <w:szCs w:val="24"/>
        </w:rPr>
        <w:t>My Eclipse</w:t>
      </w:r>
    </w:p>
    <w:p w14:paraId="49C95035" w14:textId="77777777" w:rsidR="006963DA" w:rsidRPr="00D805CD" w:rsidRDefault="006963DA" w:rsidP="00D66285">
      <w:pPr>
        <w:numPr>
          <w:ilvl w:val="0"/>
          <w:numId w:val="14"/>
        </w:numPr>
        <w:suppressAutoHyphens/>
        <w:spacing w:after="0" w:line="100" w:lineRule="atLeast"/>
        <w:ind w:left="360" w:right="200" w:firstLine="0"/>
        <w:jc w:val="both"/>
        <w:rPr>
          <w:rFonts w:cs="Calibri"/>
          <w:sz w:val="24"/>
          <w:szCs w:val="24"/>
        </w:rPr>
      </w:pPr>
      <w:r w:rsidRPr="00D805CD">
        <w:rPr>
          <w:rFonts w:cs="Calibri"/>
          <w:sz w:val="24"/>
          <w:szCs w:val="24"/>
        </w:rPr>
        <w:t xml:space="preserve">3 years’ experience on Iterative development using Agile Scrum Methodology included iterative </w:t>
      </w:r>
      <w:r w:rsidR="00250951">
        <w:rPr>
          <w:rFonts w:cs="Calibri"/>
          <w:sz w:val="24"/>
          <w:szCs w:val="24"/>
        </w:rPr>
        <w:t xml:space="preserve">  </w:t>
      </w:r>
      <w:r w:rsidR="00B92DCC">
        <w:rPr>
          <w:rFonts w:cs="Calibri"/>
          <w:sz w:val="24"/>
          <w:szCs w:val="24"/>
        </w:rPr>
        <w:t xml:space="preserve">application </w:t>
      </w:r>
      <w:r w:rsidR="00D66285" w:rsidRPr="00D805CD">
        <w:rPr>
          <w:rFonts w:cs="Calibri"/>
          <w:sz w:val="24"/>
          <w:szCs w:val="24"/>
        </w:rPr>
        <w:t>development</w:t>
      </w:r>
      <w:r w:rsidRPr="00D805CD">
        <w:rPr>
          <w:rFonts w:cs="Calibri"/>
          <w:sz w:val="24"/>
          <w:szCs w:val="24"/>
        </w:rPr>
        <w:t>, weekly Sprints, stand up meetings and customer reporting backlogs</w:t>
      </w:r>
    </w:p>
    <w:p w14:paraId="4B16E0A3" w14:textId="77777777" w:rsidR="008B16A5" w:rsidRDefault="008B16A5" w:rsidP="00D66285">
      <w:pPr>
        <w:pStyle w:val="NoSpacing"/>
        <w:widowControl/>
        <w:pBdr>
          <w:top w:val="nil"/>
          <w:left w:val="nil"/>
          <w:bottom w:val="nil"/>
          <w:right w:val="nil"/>
          <w:between w:val="nil"/>
          <w:bar w:val="nil"/>
        </w:pBdr>
        <w:suppressAutoHyphens w:val="0"/>
        <w:overflowPunct/>
        <w:jc w:val="both"/>
        <w:rPr>
          <w:rFonts w:eastAsia="Times New Roman" w:cs="Times New Roman"/>
          <w:sz w:val="22"/>
          <w:szCs w:val="22"/>
        </w:rPr>
      </w:pPr>
    </w:p>
    <w:p w14:paraId="47B4AFD2" w14:textId="77777777" w:rsidR="00D805CD" w:rsidRPr="007D568C" w:rsidRDefault="00D805CD" w:rsidP="00D805CD">
      <w:pPr>
        <w:jc w:val="both"/>
        <w:outlineLvl w:val="0"/>
        <w:rPr>
          <w:rFonts w:eastAsia="Arial" w:cs="Calibri"/>
          <w:b/>
          <w:color w:val="000000"/>
          <w:sz w:val="28"/>
        </w:rPr>
      </w:pPr>
      <w:bookmarkStart w:id="0" w:name="_Hlk492627150"/>
      <w:r w:rsidRPr="007D568C">
        <w:rPr>
          <w:rFonts w:eastAsia="Arial" w:cs="Calibri"/>
          <w:b/>
          <w:color w:val="000000"/>
          <w:sz w:val="28"/>
        </w:rPr>
        <w:t>Technical Skills:</w:t>
      </w:r>
    </w:p>
    <w:p w14:paraId="79C9E6A0" w14:textId="77777777" w:rsidR="00D805CD" w:rsidRPr="00813ABC" w:rsidRDefault="00D805CD" w:rsidP="00D805CD">
      <w:pPr>
        <w:tabs>
          <w:tab w:val="left" w:pos="3624"/>
        </w:tabs>
        <w:jc w:val="both"/>
        <w:rPr>
          <w:rFonts w:cs="Calibri"/>
          <w:color w:val="000000"/>
        </w:rPr>
      </w:pPr>
      <w:r w:rsidRPr="00813ABC">
        <w:rPr>
          <w:rFonts w:cs="Calibri"/>
          <w:b/>
          <w:color w:val="000000"/>
        </w:rPr>
        <w:t>Languages</w:t>
      </w:r>
      <w:r w:rsidRPr="00813ABC">
        <w:rPr>
          <w:rFonts w:cs="Calibri"/>
          <w:b/>
          <w:color w:val="000000"/>
        </w:rPr>
        <w:tab/>
      </w:r>
      <w:r w:rsidRPr="00813ABC">
        <w:rPr>
          <w:rFonts w:cs="Calibri"/>
          <w:color w:val="000000"/>
        </w:rPr>
        <w:t>Java/ J2EE, Groovy, Scala, Go, Kotlin, C, C++, HTML, DHTML, SQL.</w:t>
      </w:r>
    </w:p>
    <w:p w14:paraId="51A17213" w14:textId="77777777" w:rsidR="00D805CD" w:rsidRPr="00813ABC" w:rsidRDefault="00D805CD" w:rsidP="00D805CD">
      <w:pPr>
        <w:tabs>
          <w:tab w:val="left" w:pos="3624"/>
        </w:tabs>
        <w:jc w:val="both"/>
        <w:rPr>
          <w:rFonts w:cs="Calibri"/>
          <w:color w:val="000000"/>
        </w:rPr>
      </w:pPr>
      <w:r w:rsidRPr="00813ABC">
        <w:rPr>
          <w:rFonts w:cs="Calibri"/>
          <w:b/>
          <w:color w:val="000000"/>
        </w:rPr>
        <w:t>Operating system</w:t>
      </w:r>
      <w:r w:rsidRPr="00813ABC">
        <w:rPr>
          <w:rFonts w:cs="Calibri"/>
          <w:b/>
          <w:color w:val="000000"/>
        </w:rPr>
        <w:tab/>
      </w:r>
      <w:r w:rsidRPr="00813ABC">
        <w:rPr>
          <w:rFonts w:cs="Calibri"/>
          <w:color w:val="000000"/>
        </w:rPr>
        <w:t>Windows, Unix.</w:t>
      </w:r>
    </w:p>
    <w:p w14:paraId="39A216BF" w14:textId="77777777" w:rsidR="00D805CD" w:rsidRPr="00813ABC" w:rsidRDefault="00D805CD" w:rsidP="00D805CD">
      <w:pPr>
        <w:tabs>
          <w:tab w:val="left" w:pos="3624"/>
        </w:tabs>
        <w:jc w:val="both"/>
        <w:rPr>
          <w:rFonts w:cs="Calibri"/>
          <w:color w:val="000000"/>
        </w:rPr>
      </w:pPr>
      <w:r w:rsidRPr="00813ABC">
        <w:rPr>
          <w:rFonts w:cs="Calibri"/>
          <w:b/>
          <w:color w:val="000000"/>
        </w:rPr>
        <w:t>Java Technologies</w:t>
      </w:r>
      <w:r w:rsidRPr="00813ABC">
        <w:rPr>
          <w:rFonts w:cs="Calibri"/>
          <w:b/>
          <w:color w:val="000000"/>
        </w:rPr>
        <w:tab/>
      </w:r>
      <w:r w:rsidRPr="00813ABC">
        <w:rPr>
          <w:rFonts w:cs="Calibri"/>
          <w:color w:val="000000"/>
        </w:rPr>
        <w:t xml:space="preserve">Core Java, JDBC, Hibernate, JSF, XML Parsers, JSP, Servlets, </w:t>
      </w:r>
    </w:p>
    <w:p w14:paraId="1A4F810B" w14:textId="77777777" w:rsidR="00D805CD" w:rsidRPr="00813ABC" w:rsidRDefault="00D805CD" w:rsidP="00D805CD">
      <w:pPr>
        <w:tabs>
          <w:tab w:val="left" w:pos="3624"/>
        </w:tabs>
        <w:ind w:left="3600"/>
        <w:jc w:val="both"/>
        <w:rPr>
          <w:rFonts w:cs="Calibri"/>
          <w:color w:val="000000"/>
        </w:rPr>
      </w:pPr>
      <w:r w:rsidRPr="00813ABC">
        <w:rPr>
          <w:rFonts w:cs="Calibri"/>
          <w:color w:val="000000"/>
        </w:rPr>
        <w:tab/>
        <w:t xml:space="preserve">Portals, EJB, JMS, Java Swing, JavaBeans, Web Services, Microservices, OSGI, Spring, Spring Cloud, Spring Boot, </w:t>
      </w:r>
    </w:p>
    <w:p w14:paraId="77164CCC" w14:textId="77777777" w:rsidR="00D805CD" w:rsidRPr="00813ABC" w:rsidRDefault="00D805CD" w:rsidP="00D805CD">
      <w:pPr>
        <w:tabs>
          <w:tab w:val="left" w:pos="3624"/>
        </w:tabs>
        <w:ind w:left="3600" w:hanging="3600"/>
        <w:jc w:val="both"/>
        <w:rPr>
          <w:rFonts w:cs="Calibri"/>
          <w:color w:val="000000"/>
        </w:rPr>
      </w:pPr>
      <w:r w:rsidRPr="00813ABC">
        <w:rPr>
          <w:rFonts w:cs="Calibri"/>
          <w:b/>
          <w:color w:val="000000"/>
        </w:rPr>
        <w:t>Frame Works</w:t>
      </w:r>
      <w:r w:rsidRPr="00813ABC">
        <w:rPr>
          <w:rFonts w:cs="Calibri"/>
          <w:b/>
          <w:color w:val="000000"/>
        </w:rPr>
        <w:tab/>
      </w:r>
      <w:r w:rsidRPr="00813ABC">
        <w:rPr>
          <w:rFonts w:cs="Calibri"/>
          <w:b/>
          <w:color w:val="000000"/>
        </w:rPr>
        <w:tab/>
      </w:r>
      <w:r w:rsidRPr="00813ABC">
        <w:rPr>
          <w:rFonts w:cs="Calibri"/>
          <w:color w:val="000000"/>
        </w:rPr>
        <w:t>Struts 1.x/2.x, Hibernate 3.x, Spring 2.5/3.0, Jackrabbit, Groovy on Rails 2.x, Apache Sling</w:t>
      </w:r>
    </w:p>
    <w:p w14:paraId="2D8D2B17" w14:textId="77777777" w:rsidR="00D805CD" w:rsidRPr="00813ABC" w:rsidRDefault="00D805CD" w:rsidP="00D805CD">
      <w:pPr>
        <w:tabs>
          <w:tab w:val="left" w:pos="3624"/>
        </w:tabs>
        <w:jc w:val="both"/>
        <w:rPr>
          <w:rFonts w:cs="Calibri"/>
          <w:color w:val="000000"/>
        </w:rPr>
      </w:pPr>
      <w:r w:rsidRPr="00813ABC">
        <w:rPr>
          <w:rFonts w:cs="Calibri"/>
          <w:b/>
          <w:color w:val="000000"/>
        </w:rPr>
        <w:t>XML Technologies</w:t>
      </w:r>
      <w:r w:rsidRPr="00813ABC">
        <w:rPr>
          <w:rFonts w:cs="Calibri"/>
          <w:b/>
          <w:color w:val="000000"/>
        </w:rPr>
        <w:tab/>
      </w:r>
      <w:r w:rsidRPr="00813ABC">
        <w:rPr>
          <w:rFonts w:cs="Calibri"/>
          <w:color w:val="000000"/>
        </w:rPr>
        <w:t>XML, SAX, DOM, XSL, XSLT, XPath, WSDL, SOAP, Rest</w:t>
      </w:r>
    </w:p>
    <w:p w14:paraId="1BBAEA4C" w14:textId="77777777" w:rsidR="00D805CD" w:rsidRPr="00813ABC" w:rsidRDefault="00D805CD" w:rsidP="00D805CD">
      <w:pPr>
        <w:tabs>
          <w:tab w:val="left" w:pos="3624"/>
        </w:tabs>
        <w:jc w:val="both"/>
        <w:rPr>
          <w:rFonts w:cs="Calibri"/>
          <w:color w:val="000000"/>
        </w:rPr>
      </w:pPr>
      <w:r w:rsidRPr="00813ABC">
        <w:rPr>
          <w:rFonts w:cs="Calibri"/>
          <w:b/>
          <w:color w:val="000000"/>
        </w:rPr>
        <w:t>Web Technologies</w:t>
      </w:r>
      <w:r w:rsidRPr="00813ABC">
        <w:rPr>
          <w:rFonts w:cs="Calibri"/>
          <w:b/>
          <w:color w:val="000000"/>
        </w:rPr>
        <w:tab/>
      </w:r>
      <w:r w:rsidRPr="00813ABC">
        <w:rPr>
          <w:rFonts w:cs="Calibri"/>
          <w:color w:val="000000"/>
        </w:rPr>
        <w:t>HTML5, CSS3, Java Script, AJAX, </w:t>
      </w:r>
      <w:proofErr w:type="spellStart"/>
      <w:r w:rsidRPr="00813ABC">
        <w:rPr>
          <w:rFonts w:cs="Calibri"/>
          <w:color w:val="000000"/>
        </w:rPr>
        <w:t>JQuery</w:t>
      </w:r>
      <w:proofErr w:type="spellEnd"/>
      <w:r w:rsidRPr="00813ABC">
        <w:rPr>
          <w:rFonts w:cs="Calibri"/>
          <w:color w:val="000000"/>
        </w:rPr>
        <w:t xml:space="preserve"> and Angular JS</w:t>
      </w:r>
    </w:p>
    <w:p w14:paraId="6CBB3063" w14:textId="77777777" w:rsidR="00D805CD" w:rsidRPr="00813ABC" w:rsidRDefault="00D805CD" w:rsidP="00D805CD">
      <w:pPr>
        <w:tabs>
          <w:tab w:val="left" w:pos="3624"/>
        </w:tabs>
        <w:jc w:val="both"/>
        <w:rPr>
          <w:rFonts w:cs="Calibri"/>
          <w:color w:val="000000"/>
        </w:rPr>
      </w:pPr>
      <w:r w:rsidRPr="00813ABC">
        <w:rPr>
          <w:rFonts w:cs="Calibri"/>
          <w:b/>
          <w:color w:val="000000"/>
        </w:rPr>
        <w:t>Servers</w:t>
      </w:r>
      <w:r w:rsidRPr="00813ABC">
        <w:rPr>
          <w:rFonts w:cs="Calibri"/>
          <w:b/>
          <w:color w:val="000000"/>
        </w:rPr>
        <w:tab/>
      </w:r>
      <w:r w:rsidRPr="00813ABC">
        <w:rPr>
          <w:rFonts w:cs="Calibri"/>
          <w:color w:val="000000"/>
        </w:rPr>
        <w:t>IBM Web Sphere 6.x/5.x, Apache, WebLogic, JBoss.</w:t>
      </w:r>
    </w:p>
    <w:p w14:paraId="643C2A71" w14:textId="77777777" w:rsidR="00D805CD" w:rsidRPr="00813ABC" w:rsidRDefault="00D805CD" w:rsidP="00D805CD">
      <w:pPr>
        <w:tabs>
          <w:tab w:val="left" w:pos="3624"/>
        </w:tabs>
        <w:jc w:val="both"/>
        <w:rPr>
          <w:rFonts w:cs="Calibri"/>
          <w:color w:val="000000"/>
        </w:rPr>
      </w:pPr>
      <w:r w:rsidRPr="00813ABC">
        <w:rPr>
          <w:rFonts w:cs="Calibri"/>
          <w:color w:val="000000"/>
        </w:rPr>
        <w:tab/>
        <w:t>Tomcat 5.x/6.x, JBOSS 4.x/3.x</w:t>
      </w:r>
    </w:p>
    <w:p w14:paraId="73352137" w14:textId="77777777" w:rsidR="00D805CD" w:rsidRPr="00813ABC" w:rsidRDefault="00ED34A0" w:rsidP="00D805CD">
      <w:pPr>
        <w:tabs>
          <w:tab w:val="left" w:pos="3624"/>
        </w:tabs>
        <w:jc w:val="both"/>
        <w:rPr>
          <w:rFonts w:cs="Calibri"/>
          <w:color w:val="000000"/>
        </w:rPr>
      </w:pPr>
      <w:r>
        <w:rPr>
          <w:rFonts w:cs="Calibri"/>
          <w:b/>
          <w:color w:val="000000"/>
        </w:rPr>
        <w:t xml:space="preserve">RDBMS                                                          </w:t>
      </w:r>
      <w:r w:rsidR="00D95550">
        <w:rPr>
          <w:rFonts w:cs="Calibri"/>
          <w:b/>
          <w:color w:val="000000"/>
        </w:rPr>
        <w:t xml:space="preserve"> </w:t>
      </w:r>
      <w:r w:rsidR="00D805CD" w:rsidRPr="00813ABC">
        <w:rPr>
          <w:rFonts w:cs="Calibri"/>
          <w:color w:val="000000"/>
        </w:rPr>
        <w:t>Oracle, MS SQL Server, MySQL.</w:t>
      </w:r>
    </w:p>
    <w:p w14:paraId="584837F6" w14:textId="77777777" w:rsidR="00D805CD" w:rsidRPr="00813ABC" w:rsidRDefault="00D805CD" w:rsidP="00D805CD">
      <w:pPr>
        <w:tabs>
          <w:tab w:val="left" w:pos="3624"/>
        </w:tabs>
        <w:jc w:val="both"/>
        <w:rPr>
          <w:rFonts w:cs="Calibri"/>
          <w:color w:val="000000"/>
        </w:rPr>
      </w:pPr>
      <w:r w:rsidRPr="00813ABC">
        <w:rPr>
          <w:rFonts w:cs="Calibri"/>
          <w:b/>
          <w:color w:val="000000"/>
        </w:rPr>
        <w:t xml:space="preserve">NoSQL                                                     </w:t>
      </w:r>
      <w:r w:rsidR="00ED34A0">
        <w:rPr>
          <w:rFonts w:cs="Calibri"/>
          <w:b/>
          <w:color w:val="000000"/>
        </w:rPr>
        <w:t xml:space="preserve">       </w:t>
      </w:r>
      <w:r w:rsidRPr="00813ABC">
        <w:rPr>
          <w:rFonts w:cs="Calibri"/>
          <w:color w:val="000000"/>
        </w:rPr>
        <w:t xml:space="preserve">MongoDB, Elastic Search, Couchbase, Cassandra, </w:t>
      </w:r>
      <w:proofErr w:type="spellStart"/>
      <w:r w:rsidRPr="00813ABC">
        <w:rPr>
          <w:rFonts w:cs="Calibri"/>
          <w:color w:val="000000"/>
        </w:rPr>
        <w:t>Hbase</w:t>
      </w:r>
      <w:proofErr w:type="spellEnd"/>
      <w:r w:rsidRPr="00813ABC">
        <w:rPr>
          <w:rFonts w:cs="Calibri"/>
          <w:color w:val="000000"/>
        </w:rPr>
        <w:t>.</w:t>
      </w:r>
    </w:p>
    <w:p w14:paraId="6597B14E" w14:textId="77777777" w:rsidR="00D805CD" w:rsidRPr="00813ABC" w:rsidRDefault="00D805CD" w:rsidP="00D805CD">
      <w:pPr>
        <w:tabs>
          <w:tab w:val="left" w:pos="3624"/>
        </w:tabs>
        <w:jc w:val="both"/>
        <w:rPr>
          <w:rFonts w:cs="Calibri"/>
          <w:b/>
          <w:color w:val="000000"/>
        </w:rPr>
      </w:pPr>
      <w:r w:rsidRPr="00813ABC">
        <w:rPr>
          <w:rFonts w:cs="Calibri"/>
          <w:b/>
          <w:color w:val="000000"/>
        </w:rPr>
        <w:t>Cloud</w:t>
      </w:r>
      <w:r w:rsidRPr="00813ABC">
        <w:rPr>
          <w:rFonts w:cs="Calibri"/>
          <w:color w:val="000000"/>
        </w:rPr>
        <w:tab/>
        <w:t xml:space="preserve">AWS, AWS EC2, AWS IAM, AWS load balancing, Route53, AWS </w:t>
      </w:r>
      <w:r>
        <w:rPr>
          <w:rFonts w:cs="Calibri"/>
          <w:color w:val="000000"/>
        </w:rPr>
        <w:t>SQS,</w:t>
      </w:r>
      <w:r w:rsidRPr="00813ABC">
        <w:rPr>
          <w:rFonts w:cs="Calibri"/>
          <w:color w:val="000000"/>
        </w:rPr>
        <w:t xml:space="preserve"> AWS </w:t>
      </w:r>
      <w:r w:rsidR="00ED34A0">
        <w:rPr>
          <w:rFonts w:cs="Calibri"/>
          <w:color w:val="000000"/>
        </w:rPr>
        <w:t xml:space="preserve">   </w:t>
      </w:r>
      <w:r w:rsidRPr="00813ABC">
        <w:rPr>
          <w:rFonts w:cs="Calibri"/>
          <w:color w:val="000000"/>
        </w:rPr>
        <w:t xml:space="preserve">LAMBDA, AWS EFS, AWS </w:t>
      </w:r>
      <w:proofErr w:type="gramStart"/>
      <w:r w:rsidRPr="00813ABC">
        <w:rPr>
          <w:rFonts w:cs="Calibri"/>
          <w:color w:val="000000"/>
        </w:rPr>
        <w:t>KINESIS</w:t>
      </w:r>
      <w:proofErr w:type="gramEnd"/>
      <w:r w:rsidRPr="00813ABC">
        <w:rPr>
          <w:rFonts w:cs="Calibri"/>
          <w:color w:val="000000"/>
        </w:rPr>
        <w:t>,</w:t>
      </w:r>
      <w:r>
        <w:rPr>
          <w:rFonts w:cs="Calibri"/>
          <w:color w:val="000000"/>
        </w:rPr>
        <w:t xml:space="preserve"> AWS, PIVOTAL CLOUD FOUNDRY</w:t>
      </w:r>
      <w:r w:rsidRPr="00813ABC">
        <w:rPr>
          <w:rFonts w:cs="Calibri"/>
          <w:color w:val="000000"/>
        </w:rPr>
        <w:t>, REDHAT OPENSHIFT, KUBERNETES, MESOSPHERE, DOCKER, SPRING CLOUD, Ansible, Puppet.</w:t>
      </w:r>
    </w:p>
    <w:p w14:paraId="0779EE7B" w14:textId="77777777" w:rsidR="00D805CD" w:rsidRPr="00813ABC" w:rsidRDefault="00D805CD" w:rsidP="00D805CD">
      <w:pPr>
        <w:tabs>
          <w:tab w:val="left" w:pos="3624"/>
        </w:tabs>
        <w:jc w:val="both"/>
        <w:rPr>
          <w:rFonts w:cs="Calibri"/>
          <w:color w:val="000000"/>
        </w:rPr>
      </w:pPr>
      <w:r w:rsidRPr="00813ABC">
        <w:rPr>
          <w:rFonts w:cs="Calibri"/>
          <w:b/>
          <w:color w:val="000000"/>
        </w:rPr>
        <w:t>Tools</w:t>
      </w:r>
      <w:r w:rsidRPr="00813ABC">
        <w:rPr>
          <w:rFonts w:cs="Calibri"/>
          <w:b/>
          <w:color w:val="000000"/>
        </w:rPr>
        <w:tab/>
      </w:r>
      <w:r w:rsidRPr="00813ABC">
        <w:rPr>
          <w:rFonts w:cs="Calibri"/>
          <w:color w:val="000000"/>
        </w:rPr>
        <w:t>Eclipse, WSAD, RAD, CVS, JBuilder, JDeveloper, Ant, Maven</w:t>
      </w:r>
    </w:p>
    <w:p w14:paraId="6BBEA2CC" w14:textId="77777777" w:rsidR="00D805CD" w:rsidRPr="00813ABC" w:rsidRDefault="00D805CD" w:rsidP="00D805CD">
      <w:pPr>
        <w:tabs>
          <w:tab w:val="left" w:pos="3624"/>
        </w:tabs>
        <w:jc w:val="both"/>
        <w:rPr>
          <w:rFonts w:cs="Calibri"/>
          <w:color w:val="000000"/>
        </w:rPr>
      </w:pPr>
      <w:r w:rsidRPr="00813ABC">
        <w:rPr>
          <w:rFonts w:cs="Calibri"/>
          <w:b/>
          <w:color w:val="000000"/>
        </w:rPr>
        <w:t>Concepts</w:t>
      </w:r>
      <w:r w:rsidRPr="00813ABC">
        <w:rPr>
          <w:rFonts w:cs="Calibri"/>
          <w:b/>
          <w:color w:val="000000"/>
        </w:rPr>
        <w:tab/>
      </w:r>
      <w:r w:rsidRPr="00813ABC">
        <w:rPr>
          <w:rFonts w:cs="Calibri"/>
          <w:color w:val="000000"/>
        </w:rPr>
        <w:t>UML, Design Patterns.</w:t>
      </w:r>
    </w:p>
    <w:p w14:paraId="0B785C35" w14:textId="77777777" w:rsidR="00D805CD" w:rsidRPr="00B95AE4" w:rsidRDefault="00D805CD" w:rsidP="00B95AE4">
      <w:pPr>
        <w:tabs>
          <w:tab w:val="left" w:pos="3624"/>
        </w:tabs>
        <w:jc w:val="both"/>
        <w:rPr>
          <w:rFonts w:cs="Calibri"/>
          <w:color w:val="000000"/>
        </w:rPr>
      </w:pPr>
      <w:r w:rsidRPr="00813ABC">
        <w:rPr>
          <w:rFonts w:cs="Calibri"/>
          <w:b/>
          <w:bCs/>
        </w:rPr>
        <w:t>CMS</w:t>
      </w:r>
      <w:r w:rsidRPr="00813ABC">
        <w:rPr>
          <w:rFonts w:cs="Calibri"/>
          <w:b/>
        </w:rPr>
        <w:t>:</w:t>
      </w:r>
      <w:r w:rsidRPr="00813ABC">
        <w:rPr>
          <w:rFonts w:cs="Calibri"/>
        </w:rPr>
        <w:t xml:space="preserve">                                                  </w:t>
      </w:r>
      <w:r w:rsidRPr="00813ABC">
        <w:rPr>
          <w:rFonts w:cs="Calibri"/>
          <w:color w:val="000000"/>
        </w:rPr>
        <w:t>AEM 6.0, CQ 5.5, 5.6, 5.6.1, JCR/Apache Sling, Day CRX, Components, Adobe DAM Digital</w:t>
      </w:r>
      <w:bookmarkEnd w:id="0"/>
    </w:p>
    <w:p w14:paraId="2376068B" w14:textId="77777777" w:rsidR="000866CA" w:rsidRPr="00743DD6" w:rsidRDefault="000866CA" w:rsidP="000866CA">
      <w:pPr>
        <w:pStyle w:val="Body"/>
        <w:jc w:val="both"/>
        <w:rPr>
          <w:rFonts w:ascii="Calibri" w:eastAsia="Arial" w:hAnsi="Calibri" w:cs="Times New Roman"/>
          <w:b/>
          <w:bCs/>
          <w:color w:val="auto"/>
          <w:sz w:val="28"/>
          <w:szCs w:val="28"/>
          <w:bdr w:val="none" w:sz="0" w:space="0" w:color="auto"/>
          <w:lang w:bidi="gu-IN"/>
        </w:rPr>
      </w:pPr>
      <w:r w:rsidRPr="00743DD6">
        <w:rPr>
          <w:rFonts w:ascii="Calibri" w:eastAsia="Arial" w:hAnsi="Calibri" w:cs="Times New Roman"/>
          <w:b/>
          <w:bCs/>
          <w:color w:val="auto"/>
          <w:sz w:val="28"/>
          <w:szCs w:val="28"/>
          <w:bdr w:val="none" w:sz="0" w:space="0" w:color="auto"/>
          <w:lang w:bidi="gu-IN"/>
        </w:rPr>
        <w:t xml:space="preserve">Education:   </w:t>
      </w:r>
    </w:p>
    <w:p w14:paraId="01E5B933" w14:textId="57B76097" w:rsidR="000866CA" w:rsidRPr="000866CA" w:rsidRDefault="000866CA" w:rsidP="000866CA">
      <w:pPr>
        <w:pStyle w:val="Body"/>
        <w:jc w:val="both"/>
        <w:rPr>
          <w:rFonts w:ascii="Calibri" w:eastAsia="Arial" w:hAnsi="Calibri" w:cs="Times New Roman"/>
          <w:b/>
          <w:bCs/>
          <w:color w:val="auto"/>
          <w:bdr w:val="none" w:sz="0" w:space="0" w:color="auto"/>
          <w:lang w:bidi="gu-IN"/>
        </w:rPr>
      </w:pPr>
      <w:proofErr w:type="gramStart"/>
      <w:r w:rsidRPr="000866CA">
        <w:rPr>
          <w:rFonts w:ascii="Calibri" w:eastAsia="Arial" w:hAnsi="Calibri" w:cs="Times New Roman"/>
          <w:b/>
          <w:bCs/>
          <w:color w:val="auto"/>
          <w:bdr w:val="none" w:sz="0" w:space="0" w:color="auto"/>
          <w:lang w:bidi="gu-IN"/>
        </w:rPr>
        <w:t>Bachelor’s in Computer Science</w:t>
      </w:r>
      <w:proofErr w:type="gramEnd"/>
      <w:r w:rsidRPr="000866CA">
        <w:rPr>
          <w:rFonts w:ascii="Calibri" w:eastAsia="Arial" w:hAnsi="Calibri" w:cs="Times New Roman"/>
          <w:b/>
          <w:bCs/>
          <w:color w:val="auto"/>
          <w:bdr w:val="none" w:sz="0" w:space="0" w:color="auto"/>
          <w:lang w:bidi="gu-IN"/>
        </w:rPr>
        <w:t xml:space="preserve">                             </w:t>
      </w:r>
      <w:r>
        <w:rPr>
          <w:rFonts w:ascii="Calibri" w:eastAsia="Arial" w:hAnsi="Calibri" w:cs="Times New Roman"/>
          <w:b/>
          <w:bCs/>
          <w:color w:val="auto"/>
          <w:bdr w:val="none" w:sz="0" w:space="0" w:color="auto"/>
          <w:lang w:bidi="gu-IN"/>
        </w:rPr>
        <w:t xml:space="preserve">                                    </w:t>
      </w:r>
      <w:r w:rsidR="00E9113F">
        <w:rPr>
          <w:rFonts w:ascii="Calibri" w:eastAsia="Arial" w:hAnsi="Calibri" w:cs="Times New Roman"/>
          <w:b/>
          <w:bCs/>
          <w:color w:val="auto"/>
          <w:bdr w:val="none" w:sz="0" w:space="0" w:color="auto"/>
          <w:lang w:bidi="gu-IN"/>
        </w:rPr>
        <w:t xml:space="preserve">  </w:t>
      </w:r>
      <w:r w:rsidRPr="000866CA">
        <w:rPr>
          <w:rFonts w:ascii="Calibri" w:eastAsia="Arial" w:hAnsi="Calibri" w:cs="Times New Roman"/>
          <w:b/>
          <w:bCs/>
          <w:color w:val="auto"/>
          <w:bdr w:val="none" w:sz="0" w:space="0" w:color="auto"/>
          <w:lang w:bidi="gu-IN"/>
        </w:rPr>
        <w:t>June 2004 – April 2008</w:t>
      </w:r>
    </w:p>
    <w:p w14:paraId="64FE7D91" w14:textId="77777777" w:rsidR="00702173" w:rsidRPr="000A29B0" w:rsidRDefault="00702173" w:rsidP="009B6CEE">
      <w:pPr>
        <w:pStyle w:val="ListParagraph"/>
        <w:spacing w:after="0" w:line="240" w:lineRule="auto"/>
        <w:ind w:left="0"/>
        <w:contextualSpacing w:val="0"/>
        <w:jc w:val="both"/>
        <w:rPr>
          <w:b/>
          <w:bCs/>
          <w:sz w:val="28"/>
        </w:rPr>
      </w:pPr>
    </w:p>
    <w:p w14:paraId="12240BAF" w14:textId="77777777" w:rsidR="00AA5535" w:rsidRPr="000A29B0" w:rsidRDefault="00866748" w:rsidP="009B6CEE">
      <w:pPr>
        <w:pStyle w:val="ListParagraph"/>
        <w:spacing w:after="0" w:line="240" w:lineRule="auto"/>
        <w:ind w:left="0"/>
        <w:contextualSpacing w:val="0"/>
        <w:jc w:val="both"/>
        <w:rPr>
          <w:b/>
          <w:bCs/>
          <w:sz w:val="28"/>
        </w:rPr>
      </w:pPr>
      <w:r w:rsidRPr="000A29B0">
        <w:rPr>
          <w:b/>
          <w:bCs/>
          <w:sz w:val="28"/>
        </w:rPr>
        <w:t>PROFESSIONAL EXPERIENCE</w:t>
      </w:r>
      <w:r w:rsidR="001E7CE9" w:rsidRPr="000A29B0">
        <w:rPr>
          <w:b/>
          <w:bCs/>
          <w:sz w:val="28"/>
        </w:rPr>
        <w:t xml:space="preserve">:     </w:t>
      </w:r>
    </w:p>
    <w:p w14:paraId="0BE0E130" w14:textId="77777777" w:rsidR="00075248" w:rsidRDefault="00075248" w:rsidP="00B93D3E">
      <w:pPr>
        <w:spacing w:after="0"/>
        <w:ind w:right="200"/>
        <w:jc w:val="both"/>
        <w:rPr>
          <w:rFonts w:ascii="Times New Roman" w:hAnsi="Times New Roman"/>
          <w:b/>
          <w:bCs/>
          <w:lang w:bidi="ar-SA"/>
        </w:rPr>
      </w:pPr>
    </w:p>
    <w:p w14:paraId="4D2BB325" w14:textId="77777777" w:rsidR="004A0F71" w:rsidRPr="005264FD" w:rsidRDefault="004A0F71" w:rsidP="004A0F71">
      <w:pPr>
        <w:spacing w:after="0"/>
        <w:ind w:right="200"/>
        <w:jc w:val="both"/>
      </w:pPr>
      <w:r w:rsidRPr="005264FD">
        <w:rPr>
          <w:rFonts w:eastAsia="Times New Roman"/>
          <w:b/>
          <w:bCs/>
          <w:shd w:val="clear" w:color="auto" w:fill="FFFFFF"/>
          <w:lang w:bidi="ar-SA"/>
        </w:rPr>
        <w:t xml:space="preserve">Client: </w:t>
      </w:r>
      <w:r w:rsidRPr="005264FD">
        <w:rPr>
          <w:rFonts w:eastAsia="Times New Roman"/>
          <w:b/>
          <w:bCs/>
          <w:lang w:bidi="ar-SA"/>
        </w:rPr>
        <w:t xml:space="preserve">Quality Software Services, Inc </w:t>
      </w:r>
      <w:r w:rsidRPr="005264FD">
        <w:rPr>
          <w:rFonts w:eastAsia="Times New Roman"/>
          <w:b/>
          <w:bCs/>
          <w:shd w:val="clear" w:color="auto" w:fill="FFFFFF"/>
          <w:lang w:bidi="ar-SA"/>
        </w:rPr>
        <w:t xml:space="preserve">(QSSI), Columbia MD                                                       </w:t>
      </w:r>
      <w:r w:rsidR="00E77E7E" w:rsidRPr="005264FD">
        <w:rPr>
          <w:rFonts w:eastAsia="Times New Roman"/>
          <w:b/>
          <w:bCs/>
          <w:shd w:val="clear" w:color="auto" w:fill="FFFFFF"/>
          <w:lang w:bidi="ar-SA"/>
        </w:rPr>
        <w:t xml:space="preserve">                 </w:t>
      </w:r>
      <w:r w:rsidRPr="005264FD">
        <w:rPr>
          <w:rFonts w:eastAsia="Times New Roman"/>
          <w:b/>
          <w:bCs/>
          <w:shd w:val="clear" w:color="auto" w:fill="FFFFFF"/>
          <w:lang w:bidi="ar-SA"/>
        </w:rPr>
        <w:t xml:space="preserve">Feb 2017 - Present  </w:t>
      </w:r>
    </w:p>
    <w:p w14:paraId="208481F0" w14:textId="77777777" w:rsidR="004A0F71" w:rsidRPr="005264FD" w:rsidRDefault="004A0F71" w:rsidP="004A0F71">
      <w:pPr>
        <w:spacing w:after="0" w:line="240" w:lineRule="auto"/>
        <w:jc w:val="both"/>
        <w:rPr>
          <w:rFonts w:eastAsia="Times New Roman"/>
          <w:b/>
          <w:bCs/>
          <w:lang w:bidi="ar-SA"/>
        </w:rPr>
      </w:pPr>
      <w:r w:rsidRPr="005264FD">
        <w:rPr>
          <w:rFonts w:eastAsia="Times New Roman"/>
          <w:b/>
          <w:bCs/>
          <w:lang w:bidi="ar-SA"/>
        </w:rPr>
        <w:t>Role: Sr. Java/J2EE Developer</w:t>
      </w:r>
    </w:p>
    <w:p w14:paraId="16799275" w14:textId="77777777" w:rsidR="004A0F71" w:rsidRPr="005264FD" w:rsidRDefault="004A0F71" w:rsidP="004A0F71">
      <w:pPr>
        <w:spacing w:after="0" w:line="240" w:lineRule="auto"/>
        <w:jc w:val="both"/>
        <w:rPr>
          <w:rFonts w:eastAsia="Times New Roman"/>
          <w:b/>
          <w:bCs/>
          <w:lang w:bidi="ar-SA"/>
        </w:rPr>
      </w:pPr>
    </w:p>
    <w:p w14:paraId="50F443CE" w14:textId="77777777" w:rsidR="004A0F71" w:rsidRPr="005264FD" w:rsidRDefault="004A0F71" w:rsidP="004A0F71">
      <w:pPr>
        <w:pStyle w:val="ListParagraph"/>
        <w:spacing w:after="0" w:line="240" w:lineRule="auto"/>
        <w:ind w:left="0"/>
        <w:contextualSpacing w:val="0"/>
        <w:jc w:val="both"/>
      </w:pPr>
      <w:r w:rsidRPr="005264FD">
        <w:rPr>
          <w:rFonts w:eastAsia="Times New Roman"/>
          <w:b/>
          <w:bCs/>
        </w:rPr>
        <w:t>Project Description:</w:t>
      </w:r>
      <w:r w:rsidRPr="005264FD">
        <w:rPr>
          <w:color w:val="000000"/>
          <w:shd w:val="clear" w:color="auto" w:fill="FFFFFF"/>
        </w:rPr>
        <w:t xml:space="preserve"> </w:t>
      </w:r>
      <w:r w:rsidRPr="005264FD">
        <w:t xml:space="preserve">Quality Software Services, Inc. (QSSI), a subsidiary of United Health Group, is an American software services company. It is one of the contractors working on the website for Healthcare Marketplaces. QSSI specializes in </w:t>
      </w:r>
      <w:r w:rsidRPr="005264FD">
        <w:lastRenderedPageBreak/>
        <w:t>providing management of Information Technology applications to federal and state governments, commercial and healthcare organizations.</w:t>
      </w:r>
    </w:p>
    <w:p w14:paraId="45DA239B" w14:textId="77777777" w:rsidR="004A0F71" w:rsidRPr="005264FD" w:rsidRDefault="004A0F71" w:rsidP="004A0F71">
      <w:pPr>
        <w:pStyle w:val="ListParagraph"/>
        <w:spacing w:after="0" w:line="240" w:lineRule="auto"/>
        <w:ind w:left="0"/>
        <w:contextualSpacing w:val="0"/>
        <w:jc w:val="both"/>
        <w:rPr>
          <w:b/>
          <w:bCs/>
        </w:rPr>
      </w:pPr>
    </w:p>
    <w:p w14:paraId="5C94CF1E" w14:textId="77777777" w:rsidR="004A0F71" w:rsidRPr="005264FD" w:rsidRDefault="004A0F71" w:rsidP="004A0F71">
      <w:pPr>
        <w:pStyle w:val="WP9Heading2"/>
        <w:widowControl/>
        <w:rPr>
          <w:rFonts w:ascii="Calibri" w:hAnsi="Calibri"/>
          <w:sz w:val="22"/>
          <w:szCs w:val="22"/>
        </w:rPr>
      </w:pPr>
      <w:r w:rsidRPr="005264FD">
        <w:rPr>
          <w:rFonts w:ascii="Calibri" w:hAnsi="Calibri"/>
          <w:sz w:val="22"/>
          <w:szCs w:val="22"/>
        </w:rPr>
        <w:t>Responsibilities:</w:t>
      </w:r>
    </w:p>
    <w:p w14:paraId="53DA9B9F" w14:textId="77777777" w:rsidR="00E77E7E" w:rsidRDefault="00E77E7E" w:rsidP="00D72777">
      <w:pPr>
        <w:pStyle w:val="ListParagraph"/>
        <w:numPr>
          <w:ilvl w:val="0"/>
          <w:numId w:val="24"/>
        </w:numPr>
        <w:spacing w:after="160" w:line="259" w:lineRule="auto"/>
        <w:jc w:val="both"/>
      </w:pPr>
      <w:r>
        <w:t>Followed agile methodology and involved in daily SCRUM meetings, sprint planning, showcases and retrospective and used JIRA as a tracking tool for the sprints.</w:t>
      </w:r>
    </w:p>
    <w:p w14:paraId="049107EB" w14:textId="77777777" w:rsidR="00E77E7E" w:rsidRDefault="00E77E7E" w:rsidP="00D72777">
      <w:pPr>
        <w:pStyle w:val="ListParagraph"/>
        <w:numPr>
          <w:ilvl w:val="0"/>
          <w:numId w:val="24"/>
        </w:numPr>
        <w:spacing w:after="160" w:line="259" w:lineRule="auto"/>
        <w:jc w:val="both"/>
      </w:pPr>
      <w:r>
        <w:t xml:space="preserve">Designed the front-end screens using Angular JS, HTML5, CSS3, JavaScript, </w:t>
      </w:r>
      <w:proofErr w:type="spellStart"/>
      <w:r>
        <w:t>JQuery</w:t>
      </w:r>
      <w:proofErr w:type="spellEnd"/>
      <w:r>
        <w:t>, Bootstrap and Spring Boot.</w:t>
      </w:r>
    </w:p>
    <w:p w14:paraId="4AE97E17" w14:textId="77777777" w:rsidR="00E77E7E" w:rsidRDefault="00E77E7E" w:rsidP="00D72777">
      <w:pPr>
        <w:pStyle w:val="ListParagraph"/>
        <w:numPr>
          <w:ilvl w:val="0"/>
          <w:numId w:val="24"/>
        </w:numPr>
        <w:spacing w:after="160" w:line="259" w:lineRule="auto"/>
        <w:jc w:val="both"/>
      </w:pPr>
      <w:r>
        <w:t>Involved in CQ5/AEM related design and framework development using templates, components widgets, CQ5 bundles, JCR/Sling API, configuring Cloud Services, publish and author set-up.</w:t>
      </w:r>
    </w:p>
    <w:p w14:paraId="7A970946" w14:textId="77777777" w:rsidR="00E77E7E" w:rsidRDefault="00E77E7E" w:rsidP="00D72777">
      <w:pPr>
        <w:pStyle w:val="ListParagraph"/>
        <w:numPr>
          <w:ilvl w:val="0"/>
          <w:numId w:val="24"/>
        </w:numPr>
        <w:spacing w:after="160" w:line="259" w:lineRule="auto"/>
        <w:jc w:val="both"/>
      </w:pPr>
      <w:r>
        <w:t>Developed Angular controllers, services, filters and developed HTML templates with various Angular directives such as ng-app, ng-controller, ng-repeat, ng-if, ng-show, ng-hide, ng-change, ng-blur etc.</w:t>
      </w:r>
    </w:p>
    <w:p w14:paraId="0F4BC93B" w14:textId="77777777" w:rsidR="00E77E7E" w:rsidRDefault="00E77E7E" w:rsidP="00D72777">
      <w:pPr>
        <w:pStyle w:val="ListParagraph"/>
        <w:numPr>
          <w:ilvl w:val="0"/>
          <w:numId w:val="24"/>
        </w:numPr>
        <w:spacing w:after="160" w:line="259" w:lineRule="auto"/>
        <w:jc w:val="both"/>
      </w:pPr>
      <w:r>
        <w:t>Used various Angular UI Bootstrap components such as calendars, masks, uploaders, sliders, alerts, modal dialogs etc. for developing the UI.</w:t>
      </w:r>
    </w:p>
    <w:p w14:paraId="69738737" w14:textId="77777777" w:rsidR="00E77E7E" w:rsidRDefault="00E77E7E" w:rsidP="00D72777">
      <w:pPr>
        <w:pStyle w:val="ListParagraph"/>
        <w:numPr>
          <w:ilvl w:val="0"/>
          <w:numId w:val="24"/>
        </w:numPr>
        <w:spacing w:after="160" w:line="259" w:lineRule="auto"/>
        <w:jc w:val="both"/>
      </w:pPr>
      <w:r>
        <w:t xml:space="preserve">Developed Angular services making use of resource service to perform REST API </w:t>
      </w:r>
      <w:proofErr w:type="gramStart"/>
      <w:r>
        <w:t>calls to the</w:t>
      </w:r>
      <w:proofErr w:type="gramEnd"/>
      <w:r>
        <w:t xml:space="preserve"> backend.</w:t>
      </w:r>
    </w:p>
    <w:p w14:paraId="10173E52" w14:textId="77777777" w:rsidR="00E77E7E" w:rsidRDefault="00E77E7E" w:rsidP="00D72777">
      <w:pPr>
        <w:pStyle w:val="ListParagraph"/>
        <w:numPr>
          <w:ilvl w:val="0"/>
          <w:numId w:val="24"/>
        </w:numPr>
        <w:spacing w:after="160" w:line="259" w:lineRule="auto"/>
        <w:jc w:val="both"/>
      </w:pPr>
      <w:r>
        <w:t xml:space="preserve">Developed reporting dashboards, which </w:t>
      </w:r>
      <w:proofErr w:type="gramStart"/>
      <w:r>
        <w:t>processes</w:t>
      </w:r>
      <w:proofErr w:type="gramEnd"/>
      <w:r>
        <w:t xml:space="preserve"> large amount data that are stored in Elastic Search and My SQL platforms and generates reports and displays in dashboards.</w:t>
      </w:r>
    </w:p>
    <w:p w14:paraId="66BE947F" w14:textId="77777777" w:rsidR="00E77E7E" w:rsidRDefault="00E77E7E" w:rsidP="00D72777">
      <w:pPr>
        <w:pStyle w:val="ListParagraph"/>
        <w:numPr>
          <w:ilvl w:val="0"/>
          <w:numId w:val="24"/>
        </w:numPr>
        <w:spacing w:after="160" w:line="259" w:lineRule="auto"/>
        <w:jc w:val="both"/>
      </w:pPr>
      <w:r>
        <w:t xml:space="preserve">Identified and created indexes, mappings and data in Elastic search and used Elastic Search REST API’s both single and multi-document </w:t>
      </w:r>
      <w:proofErr w:type="gramStart"/>
      <w:r>
        <w:t>API’s</w:t>
      </w:r>
      <w:proofErr w:type="gramEnd"/>
      <w:r>
        <w:t xml:space="preserve">. </w:t>
      </w:r>
      <w:proofErr w:type="gramStart"/>
      <w:r>
        <w:t>API’s</w:t>
      </w:r>
      <w:proofErr w:type="gramEnd"/>
      <w:r>
        <w:t xml:space="preserve"> like Index, Multi Get, Bulk etc.</w:t>
      </w:r>
    </w:p>
    <w:p w14:paraId="3853BBA1" w14:textId="77777777" w:rsidR="00E77E7E" w:rsidRDefault="00E77E7E" w:rsidP="00D72777">
      <w:pPr>
        <w:pStyle w:val="ListParagraph"/>
        <w:numPr>
          <w:ilvl w:val="0"/>
          <w:numId w:val="24"/>
        </w:numPr>
        <w:spacing w:after="160" w:line="259" w:lineRule="auto"/>
        <w:jc w:val="both"/>
      </w:pPr>
      <w:r>
        <w:t xml:space="preserve">Used various aggregations like Metrics, Average aggregations in Elastic Search. </w:t>
      </w:r>
    </w:p>
    <w:p w14:paraId="7F51F41D" w14:textId="77777777" w:rsidR="00E77E7E" w:rsidRDefault="00E77E7E" w:rsidP="00D72777">
      <w:pPr>
        <w:pStyle w:val="ListParagraph"/>
        <w:numPr>
          <w:ilvl w:val="0"/>
          <w:numId w:val="24"/>
        </w:numPr>
        <w:spacing w:after="160" w:line="259" w:lineRule="auto"/>
        <w:jc w:val="both"/>
      </w:pPr>
      <w:r>
        <w:t>Developed unit test cases using Jasmine and Karma and performed end to end testing using Protractor and Selenium</w:t>
      </w:r>
    </w:p>
    <w:p w14:paraId="060EFA92" w14:textId="77777777" w:rsidR="00E77E7E" w:rsidRDefault="00E77E7E" w:rsidP="00D72777">
      <w:pPr>
        <w:pStyle w:val="ListParagraph"/>
        <w:numPr>
          <w:ilvl w:val="0"/>
          <w:numId w:val="24"/>
        </w:numPr>
        <w:spacing w:after="160" w:line="259" w:lineRule="auto"/>
        <w:jc w:val="both"/>
      </w:pPr>
      <w:r>
        <w:t>Developed REST controllers using Spring Data REST to serve the UI with required JSON data.</w:t>
      </w:r>
    </w:p>
    <w:p w14:paraId="07AF543C" w14:textId="77777777" w:rsidR="00E77E7E" w:rsidRDefault="00E77E7E" w:rsidP="00D72777">
      <w:pPr>
        <w:pStyle w:val="ListParagraph"/>
        <w:numPr>
          <w:ilvl w:val="0"/>
          <w:numId w:val="24"/>
        </w:numPr>
        <w:spacing w:after="160" w:line="259" w:lineRule="auto"/>
        <w:jc w:val="both"/>
      </w:pPr>
      <w:r>
        <w:t xml:space="preserve">Extensive knowledge </w:t>
      </w:r>
      <w:proofErr w:type="gramStart"/>
      <w:r>
        <w:t>on</w:t>
      </w:r>
      <w:proofErr w:type="gramEnd"/>
      <w:r>
        <w:t xml:space="preserve"> AWS EC2, Amazon S3, Amazon Elastic Load balancing and other parts of </w:t>
      </w:r>
      <w:proofErr w:type="gramStart"/>
      <w:r>
        <w:t>AWS</w:t>
      </w:r>
      <w:proofErr w:type="gramEnd"/>
      <w:r>
        <w:t xml:space="preserve"> infrastructure.</w:t>
      </w:r>
    </w:p>
    <w:p w14:paraId="6C3F472E" w14:textId="77777777" w:rsidR="00E77E7E" w:rsidRDefault="00E77E7E" w:rsidP="00D72777">
      <w:pPr>
        <w:pStyle w:val="ListParagraph"/>
        <w:numPr>
          <w:ilvl w:val="0"/>
          <w:numId w:val="24"/>
        </w:numPr>
        <w:spacing w:after="160" w:line="259" w:lineRule="auto"/>
        <w:jc w:val="both"/>
      </w:pPr>
      <w:r>
        <w:t>Worked on AWS multi factor authentication (MFA) related to security groups including rest security.</w:t>
      </w:r>
    </w:p>
    <w:p w14:paraId="529A9131" w14:textId="77777777" w:rsidR="00E77E7E" w:rsidRDefault="00E77E7E" w:rsidP="00D72777">
      <w:pPr>
        <w:pStyle w:val="ListParagraph"/>
        <w:numPr>
          <w:ilvl w:val="0"/>
          <w:numId w:val="24"/>
        </w:numPr>
        <w:spacing w:after="160" w:line="259" w:lineRule="auto"/>
        <w:jc w:val="both"/>
      </w:pPr>
      <w:r>
        <w:t>Configured and tuned the AWS EC2 and worked on ELB, Route53 for high availability.</w:t>
      </w:r>
    </w:p>
    <w:p w14:paraId="0EC0EAC8" w14:textId="77777777" w:rsidR="00E77E7E" w:rsidRDefault="00E77E7E" w:rsidP="00D72777">
      <w:pPr>
        <w:pStyle w:val="ListParagraph"/>
        <w:numPr>
          <w:ilvl w:val="0"/>
          <w:numId w:val="24"/>
        </w:numPr>
        <w:spacing w:after="160" w:line="259" w:lineRule="auto"/>
        <w:jc w:val="both"/>
      </w:pPr>
      <w:r>
        <w:t>Implemented Micro services architecture using Spring BOOT enabled REST API with the Spring Cloud modules.</w:t>
      </w:r>
    </w:p>
    <w:p w14:paraId="19FBB64D" w14:textId="77777777" w:rsidR="00E77E7E" w:rsidRDefault="00E77E7E" w:rsidP="00D72777">
      <w:pPr>
        <w:pStyle w:val="ListParagraph"/>
        <w:numPr>
          <w:ilvl w:val="0"/>
          <w:numId w:val="24"/>
        </w:numPr>
        <w:spacing w:after="160" w:line="259" w:lineRule="auto"/>
        <w:jc w:val="both"/>
      </w:pPr>
      <w:r>
        <w:t>Worked on Integration of Microservices deployment patterns with the PAAS platform on top of AWS and Integrating with the Config server and ZUUL proxy.</w:t>
      </w:r>
    </w:p>
    <w:p w14:paraId="688D71ED" w14:textId="77777777" w:rsidR="00E77E7E" w:rsidRDefault="00E77E7E" w:rsidP="00D72777">
      <w:pPr>
        <w:pStyle w:val="ListParagraph"/>
        <w:numPr>
          <w:ilvl w:val="0"/>
          <w:numId w:val="24"/>
        </w:numPr>
        <w:spacing w:after="160" w:line="259" w:lineRule="auto"/>
        <w:jc w:val="both"/>
      </w:pPr>
      <w:r>
        <w:t xml:space="preserve">Experience </w:t>
      </w:r>
      <w:proofErr w:type="gramStart"/>
      <w:r>
        <w:t>on</w:t>
      </w:r>
      <w:proofErr w:type="gramEnd"/>
      <w:r>
        <w:t xml:space="preserve"> configuring auto scalable and highly available microservices set with monitoring and logging using AWS, Docker, Jenkins and Splunk</w:t>
      </w:r>
    </w:p>
    <w:p w14:paraId="155875A8" w14:textId="77777777" w:rsidR="00E77E7E" w:rsidRDefault="00E77E7E" w:rsidP="00D72777">
      <w:pPr>
        <w:pStyle w:val="ListParagraph"/>
        <w:numPr>
          <w:ilvl w:val="0"/>
          <w:numId w:val="24"/>
        </w:numPr>
        <w:spacing w:after="160" w:line="259" w:lineRule="auto"/>
        <w:jc w:val="both"/>
      </w:pPr>
      <w:r>
        <w:t xml:space="preserve">Developed REST exception handling controller </w:t>
      </w:r>
      <w:proofErr w:type="gramStart"/>
      <w:r>
        <w:t>advices</w:t>
      </w:r>
      <w:proofErr w:type="gramEnd"/>
      <w:r>
        <w:t xml:space="preserve"> to respond to bad requests and server-side exceptions.</w:t>
      </w:r>
    </w:p>
    <w:p w14:paraId="7DA6585D" w14:textId="77777777" w:rsidR="00E77E7E" w:rsidRDefault="00E77E7E" w:rsidP="00D72777">
      <w:pPr>
        <w:pStyle w:val="ListParagraph"/>
        <w:numPr>
          <w:ilvl w:val="0"/>
          <w:numId w:val="24"/>
        </w:numPr>
        <w:spacing w:after="160" w:line="259" w:lineRule="auto"/>
        <w:jc w:val="both"/>
      </w:pPr>
      <w:r>
        <w:t>Used complete annotation driven approach to develop the application using Spring Boot and was involved in setting up the Spring bean profiling.</w:t>
      </w:r>
    </w:p>
    <w:p w14:paraId="7198D9AC" w14:textId="77777777" w:rsidR="00E77E7E" w:rsidRDefault="00E77E7E" w:rsidP="00D72777">
      <w:pPr>
        <w:pStyle w:val="ListParagraph"/>
        <w:numPr>
          <w:ilvl w:val="0"/>
          <w:numId w:val="24"/>
        </w:numPr>
        <w:spacing w:after="160" w:line="259" w:lineRule="auto"/>
        <w:jc w:val="both"/>
      </w:pPr>
      <w:r>
        <w:t>Used REST Client and POSTMAN to test the rest based services and used Junit and Mockito to test the middleware services.</w:t>
      </w:r>
    </w:p>
    <w:p w14:paraId="0FE39F49" w14:textId="77777777" w:rsidR="00E77E7E" w:rsidRDefault="00E77E7E" w:rsidP="00D72777">
      <w:pPr>
        <w:pStyle w:val="ListParagraph"/>
        <w:numPr>
          <w:ilvl w:val="0"/>
          <w:numId w:val="24"/>
        </w:numPr>
        <w:spacing w:after="160" w:line="259" w:lineRule="auto"/>
        <w:jc w:val="both"/>
      </w:pPr>
      <w:r>
        <w:t xml:space="preserve">Used Hibernate in the persistence layer and implemented </w:t>
      </w:r>
      <w:proofErr w:type="gramStart"/>
      <w:r>
        <w:t>DAO’s</w:t>
      </w:r>
      <w:proofErr w:type="gramEnd"/>
      <w:r>
        <w:t xml:space="preserve"> to access data from database.</w:t>
      </w:r>
    </w:p>
    <w:p w14:paraId="2A627A7A" w14:textId="77777777" w:rsidR="00E77E7E" w:rsidRDefault="00E77E7E" w:rsidP="00D72777">
      <w:pPr>
        <w:pStyle w:val="ListParagraph"/>
        <w:numPr>
          <w:ilvl w:val="0"/>
          <w:numId w:val="24"/>
        </w:numPr>
        <w:spacing w:after="160" w:line="259" w:lineRule="auto"/>
        <w:jc w:val="both"/>
      </w:pPr>
      <w:r>
        <w:t xml:space="preserve">Used Node.js to run Grunt tasks and build properly the project (compile, minify, </w:t>
      </w:r>
      <w:proofErr w:type="spellStart"/>
      <w:r>
        <w:t>concat</w:t>
      </w:r>
      <w:proofErr w:type="spellEnd"/>
      <w:r>
        <w:t xml:space="preserve"> etc.) and Implement modules into Node JS to integrate with designs and requirements. Used </w:t>
      </w:r>
      <w:proofErr w:type="spellStart"/>
      <w:r>
        <w:t>GruntJS</w:t>
      </w:r>
      <w:proofErr w:type="spellEnd"/>
      <w:r>
        <w:t xml:space="preserve">, </w:t>
      </w:r>
      <w:proofErr w:type="spellStart"/>
      <w:r>
        <w:t>BowerJS</w:t>
      </w:r>
      <w:proofErr w:type="spellEnd"/>
      <w:r>
        <w:t>, Express from NodeJS.</w:t>
      </w:r>
    </w:p>
    <w:p w14:paraId="1F0174B0" w14:textId="77777777" w:rsidR="00E77E7E" w:rsidRDefault="00E77E7E" w:rsidP="00D72777">
      <w:pPr>
        <w:pStyle w:val="ListParagraph"/>
        <w:numPr>
          <w:ilvl w:val="0"/>
          <w:numId w:val="24"/>
        </w:numPr>
        <w:spacing w:after="160" w:line="259" w:lineRule="auto"/>
        <w:jc w:val="both"/>
      </w:pPr>
      <w:r>
        <w:t xml:space="preserve">Involved in enhancing existing MEAN (MongoDB, Express, Angular and Node) stack applications and provided the required support. </w:t>
      </w:r>
    </w:p>
    <w:p w14:paraId="15E639AA" w14:textId="77777777" w:rsidR="00E77E7E" w:rsidRDefault="00E77E7E" w:rsidP="00D72777">
      <w:pPr>
        <w:pStyle w:val="ListParagraph"/>
        <w:numPr>
          <w:ilvl w:val="0"/>
          <w:numId w:val="24"/>
        </w:numPr>
        <w:spacing w:after="160" w:line="259" w:lineRule="auto"/>
        <w:jc w:val="both"/>
      </w:pPr>
      <w:r>
        <w:t>Involved in configuration and usage of Apache Log4J for logging and debugging purposes. Used RAD as IDE tool to develop the application.</w:t>
      </w:r>
    </w:p>
    <w:p w14:paraId="3C3EEB4D" w14:textId="77777777" w:rsidR="00E77E7E" w:rsidRDefault="00E77E7E" w:rsidP="00D72777">
      <w:pPr>
        <w:pStyle w:val="ListParagraph"/>
        <w:numPr>
          <w:ilvl w:val="0"/>
          <w:numId w:val="24"/>
        </w:numPr>
        <w:spacing w:after="160" w:line="259" w:lineRule="auto"/>
        <w:jc w:val="both"/>
      </w:pPr>
      <w:r>
        <w:t>Prepared Documentation for Unit Test Plan and Unit Test Results for the QA purpose. Participated in the release night shakeouts/overnight deliveries and QA Support.</w:t>
      </w:r>
    </w:p>
    <w:p w14:paraId="54D5B9D2" w14:textId="77777777" w:rsidR="00E77E7E" w:rsidRDefault="00E77E7E" w:rsidP="00D72777">
      <w:pPr>
        <w:pStyle w:val="ListParagraph"/>
        <w:numPr>
          <w:ilvl w:val="0"/>
          <w:numId w:val="24"/>
        </w:numPr>
        <w:spacing w:after="160" w:line="259" w:lineRule="auto"/>
        <w:jc w:val="both"/>
      </w:pPr>
      <w:proofErr w:type="gramStart"/>
      <w:r>
        <w:t>Took</w:t>
      </w:r>
      <w:proofErr w:type="gramEnd"/>
      <w:r>
        <w:t xml:space="preserve"> part in setting up the application with Jenkins and AWS and </w:t>
      </w:r>
      <w:proofErr w:type="gramStart"/>
      <w:r>
        <w:t>is</w:t>
      </w:r>
      <w:proofErr w:type="gramEnd"/>
      <w:r>
        <w:t xml:space="preserve"> involved in </w:t>
      </w:r>
      <w:proofErr w:type="gramStart"/>
      <w:r>
        <w:t>builds</w:t>
      </w:r>
      <w:proofErr w:type="gramEnd"/>
      <w:r>
        <w:t xml:space="preserve"> and deployments to Tomcat server.</w:t>
      </w:r>
    </w:p>
    <w:p w14:paraId="264686C1" w14:textId="77777777" w:rsidR="00E77E7E" w:rsidRPr="00492937" w:rsidRDefault="00E77E7E" w:rsidP="00E77E7E">
      <w:r w:rsidRPr="00C861CB">
        <w:rPr>
          <w:b/>
        </w:rPr>
        <w:lastRenderedPageBreak/>
        <w:t>Environment:</w:t>
      </w:r>
      <w:r>
        <w:t xml:space="preserve"> Java 8, STS, Tomcat 7, Spring Tool Suite, Spring, Spring Boot, Hibernate, Elastic Search, RESTful Web Service, Oracle, HTML5, CSS3, </w:t>
      </w:r>
      <w:proofErr w:type="spellStart"/>
      <w:r>
        <w:t>JQuery</w:t>
      </w:r>
      <w:proofErr w:type="spellEnd"/>
      <w:r>
        <w:t xml:space="preserve">, AngularJS, Express, JavaScript, GIT, JMS, Jenkins, Agile, JIRA tool, Selenium, Log4j, Maven, AWS, Docker, OAuth2, Cloud Foundry, Kubernetes, Splunk, </w:t>
      </w:r>
      <w:proofErr w:type="spellStart"/>
      <w:r>
        <w:t>Dyntatrace</w:t>
      </w:r>
      <w:proofErr w:type="spellEnd"/>
      <w:r>
        <w:t xml:space="preserve">, Apache Kafka, React, Node JS, Jenkins, Cassandra, Couchbase, </w:t>
      </w:r>
      <w:proofErr w:type="spellStart"/>
      <w:r>
        <w:t>Hazelcast</w:t>
      </w:r>
      <w:proofErr w:type="spellEnd"/>
      <w:r>
        <w:t>, Mule API Gateway, Cucumber JVM.</w:t>
      </w:r>
    </w:p>
    <w:p w14:paraId="7AAC6F4E" w14:textId="77777777" w:rsidR="004A0F71" w:rsidRPr="005264FD" w:rsidRDefault="004A0F71" w:rsidP="004A0F71">
      <w:pPr>
        <w:pStyle w:val="ListParagraph"/>
        <w:suppressAutoHyphens/>
        <w:spacing w:after="0" w:line="100" w:lineRule="atLeast"/>
        <w:ind w:left="0"/>
        <w:contextualSpacing w:val="0"/>
        <w:jc w:val="both"/>
        <w:rPr>
          <w:rFonts w:eastAsia="Times New Roman"/>
        </w:rPr>
      </w:pPr>
    </w:p>
    <w:p w14:paraId="4436F155" w14:textId="77777777" w:rsidR="00AA5535" w:rsidRPr="00E5361D" w:rsidRDefault="00AA5535" w:rsidP="00E5361D">
      <w:pPr>
        <w:tabs>
          <w:tab w:val="left" w:pos="3624"/>
        </w:tabs>
        <w:jc w:val="both"/>
        <w:rPr>
          <w:rFonts w:cs="Calibri"/>
          <w:b/>
          <w:color w:val="000000"/>
        </w:rPr>
      </w:pPr>
      <w:r w:rsidRPr="00E5361D">
        <w:rPr>
          <w:rFonts w:cs="Calibri"/>
          <w:b/>
          <w:color w:val="000000"/>
        </w:rPr>
        <w:t xml:space="preserve">Client: </w:t>
      </w:r>
      <w:r w:rsidR="004F5FF7" w:rsidRPr="004F5FF7">
        <w:rPr>
          <w:rFonts w:cs="Calibri"/>
          <w:b/>
          <w:color w:val="000000"/>
        </w:rPr>
        <w:t xml:space="preserve">AT&amp;T </w:t>
      </w:r>
      <w:proofErr w:type="spellStart"/>
      <w:r w:rsidR="004F5FF7" w:rsidRPr="004F5FF7">
        <w:rPr>
          <w:rFonts w:cs="Calibri"/>
          <w:b/>
          <w:color w:val="000000"/>
        </w:rPr>
        <w:t>Wifi</w:t>
      </w:r>
      <w:proofErr w:type="spellEnd"/>
      <w:r w:rsidR="004F5FF7" w:rsidRPr="004F5FF7">
        <w:rPr>
          <w:rFonts w:cs="Calibri"/>
          <w:b/>
          <w:color w:val="000000"/>
        </w:rPr>
        <w:t xml:space="preserve"> Services, Austin - TX</w:t>
      </w:r>
      <w:r w:rsidRPr="00E5361D">
        <w:rPr>
          <w:rFonts w:cs="Calibri"/>
          <w:b/>
          <w:color w:val="000000"/>
        </w:rPr>
        <w:t xml:space="preserve">.                                                   </w:t>
      </w:r>
      <w:r w:rsidR="001B6EE5" w:rsidRPr="00E5361D">
        <w:rPr>
          <w:rFonts w:cs="Calibri"/>
          <w:b/>
          <w:color w:val="000000"/>
        </w:rPr>
        <w:t xml:space="preserve">             </w:t>
      </w:r>
      <w:r w:rsidR="00075248" w:rsidRPr="00E5361D">
        <w:rPr>
          <w:rFonts w:cs="Calibri"/>
          <w:b/>
          <w:color w:val="000000"/>
        </w:rPr>
        <w:t xml:space="preserve">                             </w:t>
      </w:r>
      <w:r w:rsidR="004F5FF7">
        <w:rPr>
          <w:rFonts w:cs="Calibri"/>
          <w:b/>
          <w:color w:val="000000"/>
        </w:rPr>
        <w:t xml:space="preserve">                </w:t>
      </w:r>
      <w:r w:rsidR="00ED34A0">
        <w:rPr>
          <w:rFonts w:cs="Calibri"/>
          <w:b/>
          <w:color w:val="000000"/>
        </w:rPr>
        <w:t>Oct 2015 – Jan 2017</w:t>
      </w:r>
    </w:p>
    <w:p w14:paraId="0AD5163C" w14:textId="77777777" w:rsidR="00AA5535" w:rsidRPr="00295393" w:rsidRDefault="00295393" w:rsidP="00DE416D">
      <w:pPr>
        <w:tabs>
          <w:tab w:val="left" w:pos="3624"/>
        </w:tabs>
        <w:rPr>
          <w:rFonts w:cs="Calibri"/>
          <w:b/>
          <w:color w:val="000000"/>
        </w:rPr>
      </w:pPr>
      <w:r>
        <w:rPr>
          <w:rFonts w:cs="Calibri"/>
          <w:b/>
          <w:color w:val="000000"/>
        </w:rPr>
        <w:t>Role: Sr. Java/J2EE Developer</w:t>
      </w:r>
    </w:p>
    <w:p w14:paraId="2BC2B2CC" w14:textId="77777777" w:rsidR="00DE416D" w:rsidRPr="00DE416D" w:rsidRDefault="00AA5535" w:rsidP="00405AB3">
      <w:pPr>
        <w:pStyle w:val="ListParagraph"/>
        <w:spacing w:after="0" w:line="240" w:lineRule="auto"/>
        <w:ind w:left="0"/>
        <w:contextualSpacing w:val="0"/>
        <w:jc w:val="both"/>
        <w:rPr>
          <w:lang w:bidi="gu-IN"/>
        </w:rPr>
      </w:pPr>
      <w:r w:rsidRPr="00295393">
        <w:rPr>
          <w:rFonts w:cs="Calibri"/>
          <w:b/>
          <w:color w:val="000000"/>
          <w:lang w:bidi="gu-IN"/>
        </w:rPr>
        <w:t>Project Description:</w:t>
      </w:r>
      <w:r w:rsidRPr="000B643A">
        <w:rPr>
          <w:rFonts w:ascii="Times New Roman" w:hAnsi="Times New Roman"/>
          <w:color w:val="000000"/>
          <w:shd w:val="clear" w:color="auto" w:fill="FFFFFF"/>
        </w:rPr>
        <w:t xml:space="preserve"> </w:t>
      </w:r>
      <w:r w:rsidR="00DE416D" w:rsidRPr="00DE416D">
        <w:rPr>
          <w:lang w:bidi="gu-IN"/>
        </w:rPr>
        <w:t xml:space="preserve">AT&amp;T WIFI Services is one of the Instore </w:t>
      </w:r>
      <w:proofErr w:type="spellStart"/>
      <w:r w:rsidR="00DE416D" w:rsidRPr="00DE416D">
        <w:rPr>
          <w:lang w:bidi="gu-IN"/>
        </w:rPr>
        <w:t>Wifi</w:t>
      </w:r>
      <w:proofErr w:type="spellEnd"/>
      <w:r w:rsidR="00DE416D" w:rsidRPr="00DE416D">
        <w:rPr>
          <w:lang w:bidi="gu-IN"/>
        </w:rPr>
        <w:t xml:space="preserve"> Network which will provide and maintain WIFI services</w:t>
      </w:r>
    </w:p>
    <w:p w14:paraId="6751FC05" w14:textId="77777777" w:rsidR="00DE416D" w:rsidRDefault="00DE416D" w:rsidP="00405AB3">
      <w:pPr>
        <w:pStyle w:val="ListParagraph"/>
        <w:spacing w:after="0" w:line="240" w:lineRule="auto"/>
        <w:ind w:left="0"/>
        <w:jc w:val="both"/>
        <w:rPr>
          <w:lang w:bidi="gu-IN"/>
        </w:rPr>
      </w:pPr>
      <w:r w:rsidRPr="00DE416D">
        <w:rPr>
          <w:lang w:bidi="gu-IN"/>
        </w:rPr>
        <w:t xml:space="preserve">Based on the </w:t>
      </w:r>
      <w:r w:rsidR="00D72777" w:rsidRPr="00DE416D">
        <w:rPr>
          <w:lang w:bidi="gu-IN"/>
        </w:rPr>
        <w:t xml:space="preserve">requested </w:t>
      </w:r>
      <w:r w:rsidR="00D72777">
        <w:rPr>
          <w:lang w:bidi="gu-IN"/>
        </w:rPr>
        <w:t>capacity</w:t>
      </w:r>
      <w:r w:rsidRPr="00DE416D">
        <w:rPr>
          <w:lang w:bidi="gu-IN"/>
        </w:rPr>
        <w:t xml:space="preserve">. These </w:t>
      </w:r>
      <w:proofErr w:type="gramStart"/>
      <w:r w:rsidRPr="00DE416D">
        <w:rPr>
          <w:lang w:bidi="gu-IN"/>
        </w:rPr>
        <w:t>application</w:t>
      </w:r>
      <w:proofErr w:type="gramEnd"/>
      <w:r w:rsidRPr="00DE416D">
        <w:rPr>
          <w:lang w:bidi="gu-IN"/>
        </w:rPr>
        <w:t xml:space="preserve"> and services are consumed by man</w:t>
      </w:r>
      <w:r>
        <w:rPr>
          <w:lang w:bidi="gu-IN"/>
        </w:rPr>
        <w:t xml:space="preserve">y other </w:t>
      </w:r>
      <w:proofErr w:type="spellStart"/>
      <w:r>
        <w:rPr>
          <w:lang w:bidi="gu-IN"/>
        </w:rPr>
        <w:t>Wifi</w:t>
      </w:r>
      <w:proofErr w:type="spellEnd"/>
      <w:r>
        <w:rPr>
          <w:lang w:bidi="gu-IN"/>
        </w:rPr>
        <w:t xml:space="preserve"> applications, </w:t>
      </w:r>
      <w:r w:rsidRPr="00DE416D">
        <w:rPr>
          <w:lang w:bidi="gu-IN"/>
        </w:rPr>
        <w:t>AT&amp;T end customers and internal staff. The complete requested information is mainta</w:t>
      </w:r>
      <w:r>
        <w:rPr>
          <w:lang w:bidi="gu-IN"/>
        </w:rPr>
        <w:t xml:space="preserve">ined in a database along </w:t>
      </w:r>
      <w:r w:rsidRPr="00DE416D">
        <w:rPr>
          <w:lang w:bidi="gu-IN"/>
        </w:rPr>
        <w:t>with the payment information.</w:t>
      </w:r>
    </w:p>
    <w:p w14:paraId="4F3E49B2" w14:textId="77777777" w:rsidR="00DE416D" w:rsidRPr="00DE416D" w:rsidRDefault="00DE416D" w:rsidP="00DE416D">
      <w:pPr>
        <w:pStyle w:val="ListParagraph"/>
        <w:spacing w:after="0" w:line="240" w:lineRule="auto"/>
        <w:ind w:left="0"/>
        <w:rPr>
          <w:lang w:bidi="gu-IN"/>
        </w:rPr>
      </w:pPr>
    </w:p>
    <w:p w14:paraId="239E1180" w14:textId="77777777" w:rsidR="00AA5535" w:rsidRPr="00295393" w:rsidRDefault="00AA5535" w:rsidP="00AA5535">
      <w:pPr>
        <w:pStyle w:val="WP9Heading2"/>
        <w:widowControl/>
        <w:rPr>
          <w:rFonts w:ascii="Calibri" w:eastAsia="Calibri" w:hAnsi="Calibri" w:cs="Calibri"/>
          <w:color w:val="000000"/>
          <w:sz w:val="22"/>
          <w:szCs w:val="22"/>
          <w:lang w:bidi="gu-IN"/>
        </w:rPr>
      </w:pPr>
      <w:r w:rsidRPr="00295393">
        <w:rPr>
          <w:rFonts w:ascii="Calibri" w:eastAsia="Calibri" w:hAnsi="Calibri" w:cs="Calibri"/>
          <w:color w:val="000000"/>
          <w:sz w:val="22"/>
          <w:szCs w:val="22"/>
          <w:lang w:bidi="gu-IN"/>
        </w:rPr>
        <w:t>Responsibilities:</w:t>
      </w:r>
    </w:p>
    <w:p w14:paraId="02121B31" w14:textId="77777777"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Involved in developing real time application for the daily moving trades in Futures and Commodities market.</w:t>
      </w:r>
    </w:p>
    <w:p w14:paraId="0BA9E96A" w14:textId="77777777"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 xml:space="preserve">Worked on </w:t>
      </w:r>
      <w:proofErr w:type="spellStart"/>
      <w:r w:rsidRPr="00295393">
        <w:rPr>
          <w:lang w:bidi="gu-IN"/>
        </w:rPr>
        <w:t>junit</w:t>
      </w:r>
      <w:proofErr w:type="spellEnd"/>
      <w:r w:rsidRPr="00295393">
        <w:rPr>
          <w:lang w:bidi="gu-IN"/>
        </w:rPr>
        <w:t xml:space="preserve"> framework for unit testing. </w:t>
      </w:r>
    </w:p>
    <w:p w14:paraId="106C4D59" w14:textId="77777777"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Involved in deploying applications into QA, DEV and UAT environments.</w:t>
      </w:r>
    </w:p>
    <w:p w14:paraId="25DFFE88" w14:textId="77777777" w:rsidR="00DD7A26" w:rsidRPr="00295393" w:rsidRDefault="00DD7A26" w:rsidP="00DD7A26">
      <w:pPr>
        <w:pStyle w:val="ListParagraph"/>
        <w:numPr>
          <w:ilvl w:val="0"/>
          <w:numId w:val="18"/>
        </w:numPr>
        <w:spacing w:after="0" w:line="240" w:lineRule="auto"/>
        <w:jc w:val="both"/>
        <w:rPr>
          <w:lang w:bidi="gu-IN"/>
        </w:rPr>
      </w:pPr>
      <w:r w:rsidRPr="00295393">
        <w:rPr>
          <w:lang w:bidi="gu-IN"/>
        </w:rPr>
        <w:t>Involved in using Core java concepts – Collections,</w:t>
      </w:r>
      <w:r w:rsidR="000741C1" w:rsidRPr="00295393">
        <w:rPr>
          <w:lang w:bidi="gu-IN"/>
        </w:rPr>
        <w:t xml:space="preserve"> Networking, </w:t>
      </w:r>
      <w:r w:rsidRPr="00295393">
        <w:rPr>
          <w:lang w:bidi="gu-IN"/>
        </w:rPr>
        <w:t>Exception Handling, Multi-Threading,</w:t>
      </w:r>
      <w:r w:rsidR="004969B5" w:rsidRPr="00295393">
        <w:rPr>
          <w:lang w:bidi="gu-IN"/>
        </w:rPr>
        <w:t xml:space="preserve"> Concurrency,</w:t>
      </w:r>
      <w:r w:rsidRPr="00295393">
        <w:rPr>
          <w:lang w:bidi="gu-IN"/>
        </w:rPr>
        <w:t xml:space="preserve"> Serialization and Data Structures.</w:t>
      </w:r>
    </w:p>
    <w:p w14:paraId="1D345C45" w14:textId="77777777" w:rsidR="004969B5"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 xml:space="preserve">Involved in designing 3 various </w:t>
      </w:r>
      <w:proofErr w:type="gramStart"/>
      <w:r w:rsidRPr="00295393">
        <w:rPr>
          <w:lang w:bidi="gu-IN"/>
        </w:rPr>
        <w:t>application</w:t>
      </w:r>
      <w:proofErr w:type="gramEnd"/>
      <w:r w:rsidRPr="00295393">
        <w:rPr>
          <w:lang w:bidi="gu-IN"/>
        </w:rPr>
        <w:t xml:space="preserve"> implementing SPRING MVC Architecture.</w:t>
      </w:r>
    </w:p>
    <w:p w14:paraId="7CC48F61" w14:textId="77777777" w:rsidR="00531C46" w:rsidRPr="00295393" w:rsidRDefault="004969B5" w:rsidP="004969B5">
      <w:pPr>
        <w:numPr>
          <w:ilvl w:val="0"/>
          <w:numId w:val="18"/>
        </w:numPr>
        <w:suppressAutoHyphens/>
        <w:overflowPunct w:val="0"/>
        <w:spacing w:after="0" w:line="100" w:lineRule="atLeast"/>
        <w:jc w:val="both"/>
      </w:pPr>
      <w:r w:rsidRPr="00295393">
        <w:t>Developed various helper classes needed following Core Java multi-threaded programming and Collection classes.</w:t>
      </w:r>
      <w:r w:rsidR="00531C46" w:rsidRPr="00295393">
        <w:t xml:space="preserve"> </w:t>
      </w:r>
    </w:p>
    <w:p w14:paraId="1BBD694D" w14:textId="77777777"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Writing standalone Java classes, reusable components using JDBC and Java Beans for getting data from SQL tables.</w:t>
      </w:r>
    </w:p>
    <w:p w14:paraId="4C7D5DCD" w14:textId="77777777" w:rsidR="00D16BFE" w:rsidRPr="00295393" w:rsidRDefault="00D16BFE" w:rsidP="00D16BFE">
      <w:pPr>
        <w:numPr>
          <w:ilvl w:val="0"/>
          <w:numId w:val="18"/>
        </w:numPr>
        <w:tabs>
          <w:tab w:val="left" w:pos="720"/>
        </w:tabs>
        <w:suppressAutoHyphens/>
        <w:spacing w:after="0" w:line="100" w:lineRule="atLeast"/>
        <w:ind w:right="200"/>
        <w:jc w:val="both"/>
      </w:pPr>
      <w:r w:rsidRPr="00295393">
        <w:t xml:space="preserve">Configured session timeout with Spring Boot </w:t>
      </w:r>
      <w:proofErr w:type="gramStart"/>
      <w:r w:rsidRPr="00295393">
        <w:t>in server</w:t>
      </w:r>
      <w:proofErr w:type="gramEnd"/>
      <w:r w:rsidRPr="00295393">
        <w:t xml:space="preserve"> side and implemented auto logout functionality.</w:t>
      </w:r>
    </w:p>
    <w:p w14:paraId="00846F79" w14:textId="77777777"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Used Gradle to build and deploy the application on web logic server.</w:t>
      </w:r>
    </w:p>
    <w:p w14:paraId="73B51AF1" w14:textId="77777777"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Used log4j for logging and SVN for version control.</w:t>
      </w:r>
    </w:p>
    <w:p w14:paraId="05D79348" w14:textId="77777777" w:rsidR="00E60C16" w:rsidRPr="00295393" w:rsidRDefault="00E60C16" w:rsidP="00E60C16">
      <w:pPr>
        <w:pStyle w:val="ListParagraph"/>
        <w:numPr>
          <w:ilvl w:val="0"/>
          <w:numId w:val="18"/>
        </w:numPr>
        <w:suppressAutoHyphens/>
        <w:spacing w:after="0" w:line="100" w:lineRule="atLeast"/>
        <w:contextualSpacing w:val="0"/>
        <w:jc w:val="both"/>
        <w:rPr>
          <w:lang w:bidi="gu-IN"/>
        </w:rPr>
      </w:pPr>
      <w:r w:rsidRPr="00295393">
        <w:rPr>
          <w:lang w:bidi="gu-IN"/>
        </w:rPr>
        <w:t>Performing unit-testing using Jasmine, Karma and end-to-end testing using Protractor.</w:t>
      </w:r>
    </w:p>
    <w:p w14:paraId="3A39D63F" w14:textId="77777777" w:rsidR="00F01264" w:rsidRPr="00295393" w:rsidRDefault="00F01264" w:rsidP="00F01264">
      <w:pPr>
        <w:pStyle w:val="ListParagraph"/>
        <w:numPr>
          <w:ilvl w:val="0"/>
          <w:numId w:val="18"/>
        </w:numPr>
        <w:suppressAutoHyphens/>
        <w:spacing w:after="0" w:line="100" w:lineRule="atLeast"/>
        <w:contextualSpacing w:val="0"/>
        <w:jc w:val="both"/>
        <w:rPr>
          <w:lang w:bidi="gu-IN"/>
        </w:rPr>
      </w:pPr>
      <w:r w:rsidRPr="00295393">
        <w:rPr>
          <w:lang w:bidi="gu-IN"/>
        </w:rPr>
        <w:t>Developing APIs to support Angular JS UI migration, and XSDs to build web services data.</w:t>
      </w:r>
    </w:p>
    <w:p w14:paraId="57DD055A" w14:textId="77777777" w:rsidR="002C6A24" w:rsidRPr="00295393" w:rsidRDefault="002C6A24" w:rsidP="002C6A24">
      <w:pPr>
        <w:numPr>
          <w:ilvl w:val="0"/>
          <w:numId w:val="18"/>
        </w:numPr>
        <w:tabs>
          <w:tab w:val="left" w:pos="720"/>
        </w:tabs>
        <w:suppressAutoHyphens/>
        <w:spacing w:after="0" w:line="100" w:lineRule="atLeast"/>
        <w:ind w:right="200"/>
        <w:jc w:val="both"/>
      </w:pPr>
      <w:r w:rsidRPr="00295393">
        <w:t>Created Micro services for Account, Permissions modules.</w:t>
      </w:r>
    </w:p>
    <w:p w14:paraId="55233F10" w14:textId="77777777" w:rsidR="009A379F" w:rsidRPr="00295393" w:rsidRDefault="009A379F" w:rsidP="009A379F">
      <w:pPr>
        <w:numPr>
          <w:ilvl w:val="0"/>
          <w:numId w:val="18"/>
        </w:numPr>
        <w:tabs>
          <w:tab w:val="left" w:pos="720"/>
        </w:tabs>
        <w:suppressAutoHyphens/>
        <w:spacing w:after="0" w:line="100" w:lineRule="atLeast"/>
        <w:ind w:right="200"/>
        <w:jc w:val="both"/>
      </w:pPr>
      <w:r w:rsidRPr="00295393">
        <w:t xml:space="preserve">Implementing the Spring Security and </w:t>
      </w:r>
      <w:proofErr w:type="gramStart"/>
      <w:r w:rsidRPr="00295393">
        <w:t>validated</w:t>
      </w:r>
      <w:proofErr w:type="gramEnd"/>
      <w:r w:rsidRPr="00295393">
        <w:t xml:space="preserve"> the form developed using JSP.</w:t>
      </w:r>
    </w:p>
    <w:p w14:paraId="44371BD5" w14:textId="77777777" w:rsidR="00207C84" w:rsidRPr="00295393" w:rsidRDefault="00207C84" w:rsidP="00207C84">
      <w:pPr>
        <w:pStyle w:val="ListParagraph"/>
        <w:numPr>
          <w:ilvl w:val="0"/>
          <w:numId w:val="18"/>
        </w:numPr>
        <w:suppressAutoHyphens/>
        <w:spacing w:after="0" w:line="100" w:lineRule="atLeast"/>
        <w:contextualSpacing w:val="0"/>
        <w:jc w:val="both"/>
        <w:rPr>
          <w:lang w:bidi="gu-IN"/>
        </w:rPr>
      </w:pPr>
      <w:r w:rsidRPr="00295393">
        <w:rPr>
          <w:lang w:bidi="gu-IN"/>
        </w:rPr>
        <w:t xml:space="preserve">Created proof-of-concept using responsive web design, Node </w:t>
      </w:r>
      <w:proofErr w:type="spellStart"/>
      <w:r w:rsidR="00B53C82" w:rsidRPr="00295393">
        <w:rPr>
          <w:lang w:bidi="gu-IN"/>
        </w:rPr>
        <w:t>Js</w:t>
      </w:r>
      <w:proofErr w:type="spellEnd"/>
      <w:r w:rsidRPr="00295393">
        <w:rPr>
          <w:lang w:bidi="gu-IN"/>
        </w:rPr>
        <w:t xml:space="preserve">, React </w:t>
      </w:r>
      <w:proofErr w:type="spellStart"/>
      <w:r w:rsidR="00B53C82" w:rsidRPr="00295393">
        <w:rPr>
          <w:lang w:bidi="gu-IN"/>
        </w:rPr>
        <w:t>Js</w:t>
      </w:r>
      <w:proofErr w:type="spellEnd"/>
      <w:r w:rsidRPr="00295393">
        <w:rPr>
          <w:lang w:bidi="gu-IN"/>
        </w:rPr>
        <w:t>.</w:t>
      </w:r>
    </w:p>
    <w:p w14:paraId="11339E1D" w14:textId="77777777" w:rsidR="00907F4B" w:rsidRPr="00295393" w:rsidRDefault="00907F4B" w:rsidP="00907F4B">
      <w:pPr>
        <w:pStyle w:val="ListParagraph"/>
        <w:numPr>
          <w:ilvl w:val="0"/>
          <w:numId w:val="18"/>
        </w:numPr>
        <w:suppressAutoHyphens/>
        <w:spacing w:after="0" w:line="100" w:lineRule="atLeast"/>
        <w:contextualSpacing w:val="0"/>
        <w:jc w:val="both"/>
        <w:rPr>
          <w:lang w:bidi="gu-IN"/>
        </w:rPr>
      </w:pPr>
      <w:r w:rsidRPr="00295393">
        <w:rPr>
          <w:lang w:bidi="gu-IN"/>
        </w:rPr>
        <w:t>Used DAO pattern to fetch data from database using Hibernate to carry out various database transactions.</w:t>
      </w:r>
    </w:p>
    <w:p w14:paraId="044568F3" w14:textId="77777777"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Developed Message Driver Beans to receive the messages from the EMS Provider.</w:t>
      </w:r>
    </w:p>
    <w:p w14:paraId="75D7DE68" w14:textId="77777777"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Used SVN for version control and used IntelliJ as the IDE for developing the application.</w:t>
      </w:r>
    </w:p>
    <w:p w14:paraId="757C3B75"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 xml:space="preserve">Worked on </w:t>
      </w:r>
      <w:r w:rsidR="004469FB" w:rsidRPr="00295393">
        <w:t>Struts, HTML5</w:t>
      </w:r>
      <w:r w:rsidRPr="00295393">
        <w:t>, logic, bean tags in JSP.</w:t>
      </w:r>
    </w:p>
    <w:p w14:paraId="3A01E520"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Tested SOAP web services using SOAP UI and REST web services using REST Client.</w:t>
      </w:r>
    </w:p>
    <w:p w14:paraId="75BFCC92"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Developed Unix shell (</w:t>
      </w:r>
      <w:proofErr w:type="spellStart"/>
      <w:r w:rsidRPr="00295393">
        <w:t>ksh</w:t>
      </w:r>
      <w:proofErr w:type="spellEnd"/>
      <w:r w:rsidRPr="00295393">
        <w:t>) scripts to automate most of the engineering and testing.</w:t>
      </w:r>
    </w:p>
    <w:p w14:paraId="5A17F5F9" w14:textId="77777777" w:rsidR="00953B00" w:rsidRPr="00295393" w:rsidRDefault="00953B00" w:rsidP="00953B00">
      <w:pPr>
        <w:numPr>
          <w:ilvl w:val="0"/>
          <w:numId w:val="18"/>
        </w:numPr>
        <w:tabs>
          <w:tab w:val="left" w:pos="720"/>
        </w:tabs>
        <w:suppressAutoHyphens/>
        <w:spacing w:after="0" w:line="100" w:lineRule="atLeast"/>
        <w:ind w:right="200"/>
        <w:jc w:val="both"/>
      </w:pPr>
      <w:r w:rsidRPr="00295393">
        <w:t>Designed and developed Oracle</w:t>
      </w:r>
      <w:r w:rsidR="0013319B" w:rsidRPr="00295393">
        <w:t xml:space="preserve"> 12c</w:t>
      </w:r>
      <w:r w:rsidRPr="00295393">
        <w:t xml:space="preserve"> PL/SQL batch and </w:t>
      </w:r>
      <w:r w:rsidR="00AE36CB" w:rsidRPr="00295393">
        <w:t>real-time</w:t>
      </w:r>
      <w:r w:rsidRPr="00295393">
        <w:t xml:space="preserve"> processes for loading data from internal and external systems using SQL Loader and External tables.</w:t>
      </w:r>
    </w:p>
    <w:p w14:paraId="644431E3"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Defined Web Services using XML-based Web Services Description Language.</w:t>
      </w:r>
    </w:p>
    <w:p w14:paraId="273AC8E7"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Responsible for Detail design and GUI development.</w:t>
      </w:r>
    </w:p>
    <w:p w14:paraId="153A0DED" w14:textId="77777777" w:rsidR="0013319B" w:rsidRPr="00295393" w:rsidRDefault="0013319B" w:rsidP="0013319B">
      <w:pPr>
        <w:numPr>
          <w:ilvl w:val="0"/>
          <w:numId w:val="18"/>
        </w:numPr>
        <w:tabs>
          <w:tab w:val="left" w:pos="720"/>
        </w:tabs>
        <w:suppressAutoHyphens/>
        <w:spacing w:after="0" w:line="100" w:lineRule="atLeast"/>
        <w:ind w:right="200"/>
        <w:jc w:val="both"/>
      </w:pPr>
      <w:r w:rsidRPr="00295393">
        <w:t xml:space="preserve">Developing RESTFUL Web services using Spring </w:t>
      </w:r>
      <w:r w:rsidR="00AE36CB" w:rsidRPr="00295393">
        <w:t>boot,</w:t>
      </w:r>
      <w:r w:rsidRPr="00295393">
        <w:t xml:space="preserve"> Spring RESTFUL </w:t>
      </w:r>
      <w:r w:rsidR="00AE36CB" w:rsidRPr="00295393">
        <w:t>template,</w:t>
      </w:r>
      <w:r w:rsidRPr="00295393">
        <w:t xml:space="preserve"> JPA2.1</w:t>
      </w:r>
    </w:p>
    <w:p w14:paraId="6F3505ED"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 xml:space="preserve">Implemented Maven Script to create JAR, WAR, EAR and dependency JARS and deploy the entire project onto the </w:t>
      </w:r>
      <w:r w:rsidR="00CF7B75" w:rsidRPr="00295393">
        <w:t>Web Logic</w:t>
      </w:r>
      <w:r w:rsidRPr="00295393">
        <w:t xml:space="preserve"> Application Server.</w:t>
      </w:r>
    </w:p>
    <w:p w14:paraId="60314437" w14:textId="77777777" w:rsidR="00A43FF4" w:rsidRPr="00295393" w:rsidRDefault="00A43FF4" w:rsidP="00A43FF4">
      <w:pPr>
        <w:numPr>
          <w:ilvl w:val="0"/>
          <w:numId w:val="18"/>
        </w:numPr>
        <w:tabs>
          <w:tab w:val="left" w:pos="720"/>
        </w:tabs>
        <w:suppressAutoHyphens/>
        <w:spacing w:after="0" w:line="100" w:lineRule="atLeast"/>
        <w:ind w:right="200"/>
        <w:jc w:val="both"/>
      </w:pPr>
      <w:r w:rsidRPr="00295393">
        <w:t>Used RAD for developing web components such as JSP, Controller tier that includes action classes and business tier that includes EJB 3.1.</w:t>
      </w:r>
    </w:p>
    <w:p w14:paraId="5D12DA34" w14:textId="77777777"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 xml:space="preserve">Developed frontend of application using Boot Strap (Model, View, Controller), </w:t>
      </w:r>
      <w:r w:rsidR="00A14657" w:rsidRPr="00295393">
        <w:rPr>
          <w:lang w:bidi="gu-IN"/>
        </w:rPr>
        <w:t xml:space="preserve">Backbone.js, </w:t>
      </w:r>
      <w:r w:rsidRPr="00295393">
        <w:rPr>
          <w:lang w:bidi="gu-IN"/>
        </w:rPr>
        <w:t>Angular.js framework.</w:t>
      </w:r>
    </w:p>
    <w:p w14:paraId="3749F022" w14:textId="77777777" w:rsidR="00424367" w:rsidRPr="00295393" w:rsidRDefault="00424367" w:rsidP="00424367">
      <w:pPr>
        <w:pStyle w:val="ListParagraph"/>
        <w:numPr>
          <w:ilvl w:val="0"/>
          <w:numId w:val="18"/>
        </w:numPr>
        <w:suppressAutoHyphens/>
        <w:spacing w:after="0" w:line="100" w:lineRule="atLeast"/>
        <w:contextualSpacing w:val="0"/>
        <w:jc w:val="both"/>
        <w:rPr>
          <w:lang w:bidi="gu-IN"/>
        </w:rPr>
      </w:pPr>
      <w:r w:rsidRPr="00295393">
        <w:rPr>
          <w:lang w:bidi="gu-IN"/>
        </w:rPr>
        <w:t xml:space="preserve">Utilized </w:t>
      </w:r>
      <w:r w:rsidR="00F674CF" w:rsidRPr="00295393">
        <w:rPr>
          <w:lang w:bidi="gu-IN"/>
        </w:rPr>
        <w:t>Node.js</w:t>
      </w:r>
      <w:r w:rsidRPr="00295393">
        <w:rPr>
          <w:lang w:bidi="gu-IN"/>
        </w:rPr>
        <w:t xml:space="preserve"> to create a fast and efficient chat server.</w:t>
      </w:r>
    </w:p>
    <w:p w14:paraId="2A8E09C4"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lastRenderedPageBreak/>
        <w:t>Responsible for customer interaction, analysis of the requirements and project scheduling.</w:t>
      </w:r>
    </w:p>
    <w:p w14:paraId="26196DA2"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Written SQL and stored procedures as part of database interaction.</w:t>
      </w:r>
    </w:p>
    <w:p w14:paraId="388FB9FE" w14:textId="77777777" w:rsidR="009A379F" w:rsidRPr="00295393" w:rsidRDefault="009A379F" w:rsidP="009A379F">
      <w:pPr>
        <w:numPr>
          <w:ilvl w:val="0"/>
          <w:numId w:val="18"/>
        </w:numPr>
        <w:tabs>
          <w:tab w:val="left" w:pos="720"/>
        </w:tabs>
        <w:suppressAutoHyphens/>
        <w:spacing w:after="0" w:line="100" w:lineRule="atLeast"/>
        <w:ind w:right="200"/>
        <w:jc w:val="both"/>
      </w:pPr>
      <w:r w:rsidRPr="00295393">
        <w:t>Worked with NoSQL database to store JSON like dynamic connections data.</w:t>
      </w:r>
    </w:p>
    <w:p w14:paraId="7CDF0C74"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 xml:space="preserve">Database design and connectivity </w:t>
      </w:r>
      <w:proofErr w:type="gramStart"/>
      <w:r w:rsidRPr="00295393">
        <w:t>done</w:t>
      </w:r>
      <w:proofErr w:type="gramEnd"/>
      <w:r w:rsidRPr="00295393">
        <w:t xml:space="preserve"> by using JDBC Bridge.</w:t>
      </w:r>
    </w:p>
    <w:p w14:paraId="13EDAD6A" w14:textId="77777777" w:rsidR="00953B00" w:rsidRPr="00295393" w:rsidRDefault="00953B00" w:rsidP="00953B00">
      <w:pPr>
        <w:numPr>
          <w:ilvl w:val="0"/>
          <w:numId w:val="18"/>
        </w:numPr>
        <w:tabs>
          <w:tab w:val="left" w:pos="720"/>
        </w:tabs>
        <w:suppressAutoHyphens/>
        <w:spacing w:after="0" w:line="100" w:lineRule="atLeast"/>
        <w:ind w:right="200"/>
        <w:jc w:val="both"/>
      </w:pPr>
      <w:r w:rsidRPr="00295393">
        <w:t>Implemented the Hibernate framework (ORM) to interact with Oracle</w:t>
      </w:r>
      <w:r w:rsidR="0013319B" w:rsidRPr="00295393">
        <w:t xml:space="preserve"> 12c</w:t>
      </w:r>
      <w:r w:rsidRPr="00295393">
        <w:t xml:space="preserve"> and MSSQL database for CRUD operations.</w:t>
      </w:r>
    </w:p>
    <w:p w14:paraId="202264F2" w14:textId="77777777" w:rsidR="007A2E25" w:rsidRPr="00295393" w:rsidRDefault="007A2E25" w:rsidP="00953B00">
      <w:pPr>
        <w:numPr>
          <w:ilvl w:val="0"/>
          <w:numId w:val="18"/>
        </w:numPr>
        <w:tabs>
          <w:tab w:val="left" w:pos="720"/>
        </w:tabs>
        <w:suppressAutoHyphens/>
        <w:spacing w:after="0" w:line="100" w:lineRule="atLeast"/>
        <w:ind w:right="200"/>
        <w:jc w:val="both"/>
      </w:pPr>
      <w:r w:rsidRPr="00295393">
        <w:t>Implemented Dynamic batch feature for batch processing with Spring batch.</w:t>
      </w:r>
    </w:p>
    <w:p w14:paraId="62875C8C" w14:textId="77777777" w:rsidR="00687C30" w:rsidRPr="00295393" w:rsidRDefault="00687C30" w:rsidP="00687C30">
      <w:pPr>
        <w:numPr>
          <w:ilvl w:val="0"/>
          <w:numId w:val="18"/>
        </w:numPr>
        <w:tabs>
          <w:tab w:val="left" w:pos="720"/>
        </w:tabs>
        <w:suppressAutoHyphens/>
        <w:spacing w:after="0" w:line="100" w:lineRule="atLeast"/>
        <w:ind w:right="200"/>
        <w:jc w:val="both"/>
      </w:pPr>
      <w:r w:rsidRPr="00295393">
        <w:t>Developed and implemented code on new requirements as a developer using Spring MVC and Hibernate by using Agile Methodology.</w:t>
      </w:r>
    </w:p>
    <w:p w14:paraId="7DF64F62"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Strong experience of developing data models using Hibernate ORM tools, POJOs and configuring Hibernate persistence layer.</w:t>
      </w:r>
    </w:p>
    <w:p w14:paraId="6D504B59" w14:textId="77777777" w:rsidR="008F10EF" w:rsidRPr="00295393" w:rsidRDefault="008F10EF" w:rsidP="008F10EF">
      <w:pPr>
        <w:numPr>
          <w:ilvl w:val="0"/>
          <w:numId w:val="18"/>
        </w:numPr>
        <w:tabs>
          <w:tab w:val="left" w:pos="720"/>
        </w:tabs>
        <w:suppressAutoHyphens/>
        <w:spacing w:after="0" w:line="100" w:lineRule="atLeast"/>
        <w:ind w:right="200"/>
        <w:jc w:val="both"/>
      </w:pPr>
      <w:r w:rsidRPr="00295393">
        <w:t xml:space="preserve">Ran Bower and Grunt components and wrote the </w:t>
      </w:r>
      <w:proofErr w:type="gramStart"/>
      <w:r w:rsidRPr="00295393">
        <w:t>scripting</w:t>
      </w:r>
      <w:proofErr w:type="gramEnd"/>
      <w:r w:rsidRPr="00295393">
        <w:t xml:space="preserve"> using Node.js.</w:t>
      </w:r>
    </w:p>
    <w:p w14:paraId="3C679323"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Developing or maintaining a production-level cloud-based architecture in AWS, including creating machine Images like AMI.</w:t>
      </w:r>
    </w:p>
    <w:p w14:paraId="6C847EA7" w14:textId="77777777" w:rsidR="0013319B" w:rsidRPr="00295393" w:rsidRDefault="0013319B" w:rsidP="0013319B">
      <w:pPr>
        <w:numPr>
          <w:ilvl w:val="0"/>
          <w:numId w:val="18"/>
        </w:numPr>
        <w:tabs>
          <w:tab w:val="left" w:pos="720"/>
        </w:tabs>
        <w:suppressAutoHyphens/>
        <w:spacing w:after="0" w:line="100" w:lineRule="atLeast"/>
        <w:ind w:right="200"/>
        <w:jc w:val="both"/>
      </w:pPr>
      <w:r w:rsidRPr="00295393">
        <w:t>Designed and developed UI screens with JSP and JSF 2.1 to provide interactive screens to display data.</w:t>
      </w:r>
    </w:p>
    <w:p w14:paraId="31FBBDD0" w14:textId="77777777" w:rsidR="004969B5" w:rsidRPr="00295393" w:rsidRDefault="004969B5" w:rsidP="004969B5">
      <w:pPr>
        <w:numPr>
          <w:ilvl w:val="0"/>
          <w:numId w:val="18"/>
        </w:numPr>
        <w:tabs>
          <w:tab w:val="left" w:pos="720"/>
        </w:tabs>
        <w:suppressAutoHyphens/>
        <w:spacing w:after="0" w:line="100" w:lineRule="atLeast"/>
        <w:ind w:right="200"/>
        <w:jc w:val="both"/>
      </w:pPr>
      <w:r w:rsidRPr="00295393">
        <w:t>Configured DICOM TCP/IP and FTP transfer through web and networking by using Java, XML, and HTML</w:t>
      </w:r>
      <w:r w:rsidR="004469FB" w:rsidRPr="00295393">
        <w:t>5</w:t>
      </w:r>
      <w:r w:rsidRPr="00295393">
        <w:t>.</w:t>
      </w:r>
    </w:p>
    <w:p w14:paraId="21AD92D5"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Experience in implementing Web Services (SOAP, WSDL) using Axis framework.</w:t>
      </w:r>
    </w:p>
    <w:p w14:paraId="1AE6A6AF"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Developed presentation layer using JSP, HTML</w:t>
      </w:r>
      <w:r w:rsidR="004469FB" w:rsidRPr="00295393">
        <w:t>5</w:t>
      </w:r>
      <w:r w:rsidRPr="00295393">
        <w:t>,</w:t>
      </w:r>
      <w:r w:rsidR="00B22338" w:rsidRPr="00295393">
        <w:t xml:space="preserve"> JavaScript,</w:t>
      </w:r>
      <w:r w:rsidRPr="00295393">
        <w:t xml:space="preserve"> CSS</w:t>
      </w:r>
      <w:r w:rsidR="004469FB" w:rsidRPr="00295393">
        <w:t>3</w:t>
      </w:r>
      <w:r w:rsidRPr="00295393">
        <w:t xml:space="preserve"> and </w:t>
      </w:r>
      <w:proofErr w:type="spellStart"/>
      <w:r w:rsidRPr="00295393">
        <w:t>JQuery</w:t>
      </w:r>
      <w:proofErr w:type="spellEnd"/>
      <w:r w:rsidRPr="00295393">
        <w:t>.</w:t>
      </w:r>
    </w:p>
    <w:p w14:paraId="1D954EFC"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 xml:space="preserve">Expose the platform and application level core </w:t>
      </w:r>
      <w:proofErr w:type="gramStart"/>
      <w:r w:rsidRPr="00295393">
        <w:t>API’s</w:t>
      </w:r>
      <w:proofErr w:type="gramEnd"/>
      <w:r w:rsidRPr="00295393">
        <w:t xml:space="preserve"> as RESTful web services and implement application workflows in rich user interfaces using </w:t>
      </w:r>
      <w:proofErr w:type="spellStart"/>
      <w:r w:rsidRPr="00295393">
        <w:t>JQuery</w:t>
      </w:r>
      <w:proofErr w:type="spellEnd"/>
      <w:r w:rsidRPr="00295393">
        <w:t>.</w:t>
      </w:r>
    </w:p>
    <w:p w14:paraId="0403D0FF" w14:textId="77777777" w:rsidR="009A379F" w:rsidRPr="00295393" w:rsidRDefault="009A379F" w:rsidP="00531C46">
      <w:pPr>
        <w:numPr>
          <w:ilvl w:val="0"/>
          <w:numId w:val="18"/>
        </w:numPr>
        <w:tabs>
          <w:tab w:val="left" w:pos="720"/>
        </w:tabs>
        <w:suppressAutoHyphens/>
        <w:spacing w:after="0" w:line="100" w:lineRule="atLeast"/>
        <w:ind w:right="200"/>
        <w:jc w:val="both"/>
      </w:pPr>
      <w:r w:rsidRPr="00295393">
        <w:t>Exposure to NoSQL database programming- Apache Cassandra</w:t>
      </w:r>
    </w:p>
    <w:p w14:paraId="21758A00" w14:textId="77777777" w:rsidR="00534857" w:rsidRPr="00295393" w:rsidRDefault="00531C46" w:rsidP="00534857">
      <w:pPr>
        <w:numPr>
          <w:ilvl w:val="0"/>
          <w:numId w:val="18"/>
        </w:numPr>
        <w:tabs>
          <w:tab w:val="left" w:pos="720"/>
        </w:tabs>
        <w:suppressAutoHyphens/>
        <w:spacing w:after="0" w:line="100" w:lineRule="atLeast"/>
        <w:ind w:right="200"/>
        <w:jc w:val="both"/>
      </w:pPr>
      <w:r w:rsidRPr="00295393">
        <w:t xml:space="preserve">Product enhancement and implement solutions for multi-tenant J2EE based legacy enterprise </w:t>
      </w:r>
      <w:proofErr w:type="gramStart"/>
      <w:r w:rsidRPr="00295393">
        <w:t>product</w:t>
      </w:r>
      <w:proofErr w:type="gramEnd"/>
      <w:r w:rsidRPr="00295393">
        <w:t xml:space="preserve"> </w:t>
      </w:r>
      <w:proofErr w:type="gramStart"/>
      <w:r w:rsidRPr="00295393">
        <w:t>enabling as</w:t>
      </w:r>
      <w:proofErr w:type="gramEnd"/>
      <w:r w:rsidRPr="00295393">
        <w:t xml:space="preserve"> Cloud based deployment and higher availability and scalability.</w:t>
      </w:r>
    </w:p>
    <w:p w14:paraId="353BE0CA" w14:textId="77777777" w:rsidR="00531C46" w:rsidRPr="00295393" w:rsidRDefault="00531C46" w:rsidP="00531C46">
      <w:pPr>
        <w:numPr>
          <w:ilvl w:val="0"/>
          <w:numId w:val="18"/>
        </w:numPr>
        <w:tabs>
          <w:tab w:val="left" w:pos="720"/>
        </w:tabs>
        <w:suppressAutoHyphens/>
        <w:spacing w:after="0" w:line="100" w:lineRule="atLeast"/>
        <w:ind w:right="200"/>
        <w:jc w:val="both"/>
      </w:pPr>
      <w:r w:rsidRPr="00295393">
        <w:t>Good working experience with various operating system platforms including Windows, UNIX and LINUX.</w:t>
      </w:r>
    </w:p>
    <w:p w14:paraId="552B8777" w14:textId="77777777" w:rsidR="00534857" w:rsidRPr="00295393" w:rsidRDefault="00534857" w:rsidP="00534857">
      <w:pPr>
        <w:numPr>
          <w:ilvl w:val="0"/>
          <w:numId w:val="18"/>
        </w:numPr>
        <w:tabs>
          <w:tab w:val="left" w:pos="720"/>
        </w:tabs>
        <w:suppressAutoHyphens/>
        <w:spacing w:after="0" w:line="100" w:lineRule="atLeast"/>
        <w:ind w:right="200"/>
        <w:jc w:val="both"/>
      </w:pPr>
      <w:r w:rsidRPr="00295393">
        <w:t>Developed Hibernate DAO classes and with the Spring Framework manager classes retrieve and save the data from the database.</w:t>
      </w:r>
    </w:p>
    <w:p w14:paraId="01F8B128" w14:textId="77777777" w:rsidR="004B6835" w:rsidRPr="00295393" w:rsidRDefault="004B6835" w:rsidP="004B6835">
      <w:pPr>
        <w:numPr>
          <w:ilvl w:val="0"/>
          <w:numId w:val="18"/>
        </w:numPr>
        <w:tabs>
          <w:tab w:val="left" w:pos="720"/>
        </w:tabs>
        <w:suppressAutoHyphens/>
        <w:spacing w:after="0" w:line="100" w:lineRule="atLeast"/>
        <w:ind w:right="200"/>
        <w:jc w:val="both"/>
      </w:pPr>
      <w:r w:rsidRPr="00295393">
        <w:t>Rewrote the company’s primary software application in Java using AWT and Swing with MS SQL Server for the database.</w:t>
      </w:r>
    </w:p>
    <w:p w14:paraId="3CB1059A" w14:textId="77777777" w:rsidR="00AB4125" w:rsidRPr="00295393" w:rsidRDefault="00AB4125" w:rsidP="00AB4125">
      <w:pPr>
        <w:numPr>
          <w:ilvl w:val="0"/>
          <w:numId w:val="18"/>
        </w:numPr>
        <w:tabs>
          <w:tab w:val="left" w:pos="720"/>
        </w:tabs>
        <w:suppressAutoHyphens/>
        <w:spacing w:after="0" w:line="100" w:lineRule="atLeast"/>
        <w:ind w:right="200"/>
        <w:jc w:val="both"/>
      </w:pPr>
      <w:r w:rsidRPr="00295393">
        <w:t>Used MongoDB to create modem applications never before possible at a fraction of the cost of legacy databases.</w:t>
      </w:r>
    </w:p>
    <w:p w14:paraId="6E30B604" w14:textId="77777777" w:rsidR="004B6835" w:rsidRPr="00295393" w:rsidRDefault="004B6835" w:rsidP="004B6835">
      <w:pPr>
        <w:numPr>
          <w:ilvl w:val="0"/>
          <w:numId w:val="18"/>
        </w:numPr>
        <w:tabs>
          <w:tab w:val="left" w:pos="720"/>
        </w:tabs>
        <w:suppressAutoHyphens/>
        <w:spacing w:after="0" w:line="100" w:lineRule="atLeast"/>
        <w:ind w:right="200"/>
        <w:jc w:val="both"/>
      </w:pPr>
      <w:r w:rsidRPr="00295393">
        <w:t>Developed and used MS SQL stored procedures to improve performance and to reduce the amount of code in Java.</w:t>
      </w:r>
    </w:p>
    <w:p w14:paraId="5DC3BCD3" w14:textId="77777777" w:rsidR="00837B3C" w:rsidRPr="00295393" w:rsidRDefault="00837B3C" w:rsidP="004B6835">
      <w:pPr>
        <w:numPr>
          <w:ilvl w:val="0"/>
          <w:numId w:val="18"/>
        </w:numPr>
        <w:tabs>
          <w:tab w:val="left" w:pos="720"/>
        </w:tabs>
        <w:suppressAutoHyphens/>
        <w:spacing w:after="0" w:line="100" w:lineRule="atLeast"/>
        <w:ind w:right="200"/>
        <w:jc w:val="both"/>
      </w:pPr>
      <w:r w:rsidRPr="00295393">
        <w:t>Configured JDBC with SQL/PLSQL for database connectivity.</w:t>
      </w:r>
    </w:p>
    <w:p w14:paraId="392FD0C8" w14:textId="77777777" w:rsidR="00534857" w:rsidRPr="00295393" w:rsidRDefault="00534857" w:rsidP="00534857">
      <w:pPr>
        <w:pStyle w:val="ListParagraph"/>
        <w:numPr>
          <w:ilvl w:val="0"/>
          <w:numId w:val="18"/>
        </w:numPr>
        <w:suppressAutoHyphens/>
        <w:spacing w:after="0" w:line="254" w:lineRule="auto"/>
        <w:contextualSpacing w:val="0"/>
        <w:jc w:val="both"/>
        <w:rPr>
          <w:lang w:bidi="gu-IN"/>
        </w:rPr>
      </w:pPr>
      <w:r w:rsidRPr="00295393">
        <w:rPr>
          <w:lang w:bidi="gu-IN"/>
        </w:rPr>
        <w:t>Implemented Struts Bean Tags, Logical Tags and Display Tags in JSPs.</w:t>
      </w:r>
    </w:p>
    <w:p w14:paraId="7A69523C" w14:textId="77777777" w:rsidR="00534857" w:rsidRPr="00295393" w:rsidRDefault="00534857" w:rsidP="00534857">
      <w:pPr>
        <w:pStyle w:val="ListParagraph"/>
        <w:numPr>
          <w:ilvl w:val="0"/>
          <w:numId w:val="18"/>
        </w:numPr>
        <w:suppressAutoHyphens/>
        <w:spacing w:after="0" w:line="254" w:lineRule="auto"/>
        <w:contextualSpacing w:val="0"/>
        <w:jc w:val="both"/>
        <w:rPr>
          <w:lang w:bidi="gu-IN"/>
        </w:rPr>
      </w:pPr>
      <w:r w:rsidRPr="00295393">
        <w:rPr>
          <w:lang w:bidi="gu-IN"/>
        </w:rPr>
        <w:t xml:space="preserve">Developed Message Driver Beans to receive </w:t>
      </w:r>
      <w:proofErr w:type="gramStart"/>
      <w:r w:rsidRPr="00295393">
        <w:rPr>
          <w:lang w:bidi="gu-IN"/>
        </w:rPr>
        <w:t>the messages</w:t>
      </w:r>
      <w:proofErr w:type="gramEnd"/>
      <w:r w:rsidRPr="00295393">
        <w:rPr>
          <w:lang w:bidi="gu-IN"/>
        </w:rPr>
        <w:t xml:space="preserve"> from the JMS provider.</w:t>
      </w:r>
    </w:p>
    <w:p w14:paraId="3584AFE0" w14:textId="77777777" w:rsidR="00534857" w:rsidRPr="00295393" w:rsidRDefault="00534857" w:rsidP="00531C46">
      <w:pPr>
        <w:numPr>
          <w:ilvl w:val="0"/>
          <w:numId w:val="18"/>
        </w:numPr>
        <w:tabs>
          <w:tab w:val="left" w:pos="720"/>
        </w:tabs>
        <w:suppressAutoHyphens/>
        <w:spacing w:after="0" w:line="100" w:lineRule="atLeast"/>
        <w:ind w:right="200"/>
        <w:jc w:val="both"/>
      </w:pPr>
      <w:r w:rsidRPr="00295393">
        <w:t xml:space="preserve">Worked on different Web applications Servers like Web Sphere, BEA </w:t>
      </w:r>
      <w:r w:rsidR="00295393" w:rsidRPr="00295393">
        <w:t>WebLogic</w:t>
      </w:r>
      <w:r w:rsidR="00393C22" w:rsidRPr="00295393">
        <w:t>, Apache Tomcat and JBoss 7.x</w:t>
      </w:r>
    </w:p>
    <w:p w14:paraId="3E5BE364" w14:textId="77777777" w:rsidR="00531C46" w:rsidRPr="00295393" w:rsidRDefault="00534857" w:rsidP="00534857">
      <w:pPr>
        <w:pStyle w:val="ListParagraph"/>
        <w:numPr>
          <w:ilvl w:val="0"/>
          <w:numId w:val="18"/>
        </w:numPr>
        <w:suppressAutoHyphens/>
        <w:spacing w:after="160" w:line="254" w:lineRule="auto"/>
        <w:ind w:right="200"/>
        <w:contextualSpacing w:val="0"/>
        <w:jc w:val="both"/>
        <w:rPr>
          <w:lang w:bidi="gu-IN"/>
        </w:rPr>
      </w:pPr>
      <w:r w:rsidRPr="00295393">
        <w:rPr>
          <w:lang w:bidi="gu-IN"/>
        </w:rPr>
        <w:t xml:space="preserve">As a </w:t>
      </w:r>
      <w:r w:rsidR="00DB3849" w:rsidRPr="00295393">
        <w:rPr>
          <w:lang w:bidi="gu-IN"/>
        </w:rPr>
        <w:t>team,</w:t>
      </w:r>
      <w:r w:rsidRPr="00295393">
        <w:rPr>
          <w:lang w:bidi="gu-IN"/>
        </w:rPr>
        <w:t xml:space="preserve"> we have followed Software Development Life </w:t>
      </w:r>
      <w:r w:rsidR="00295393" w:rsidRPr="00295393">
        <w:rPr>
          <w:lang w:bidi="gu-IN"/>
        </w:rPr>
        <w:t>Cycle.</w:t>
      </w:r>
    </w:p>
    <w:p w14:paraId="662F43F3" w14:textId="77777777" w:rsidR="00531C46" w:rsidRPr="000B643A" w:rsidRDefault="00531C46" w:rsidP="00531C46">
      <w:pPr>
        <w:spacing w:after="0" w:line="100" w:lineRule="atLeast"/>
        <w:ind w:right="200"/>
        <w:jc w:val="both"/>
        <w:rPr>
          <w:rFonts w:ascii="Times New Roman" w:eastAsia="Times New Roman" w:hAnsi="Times New Roman"/>
        </w:rPr>
      </w:pPr>
      <w:r w:rsidRPr="000A29B0">
        <w:rPr>
          <w:b/>
          <w:lang w:val="en-GB"/>
        </w:rPr>
        <w:t>Environment</w:t>
      </w:r>
      <w:r w:rsidRPr="000B643A">
        <w:rPr>
          <w:rFonts w:ascii="Times New Roman" w:hAnsi="Times New Roman"/>
          <w:b/>
          <w:lang w:val="en-GB"/>
        </w:rPr>
        <w:t xml:space="preserve">: </w:t>
      </w:r>
      <w:r w:rsidRPr="000B643A">
        <w:rPr>
          <w:rFonts w:ascii="Times New Roman" w:hAnsi="Times New Roman"/>
          <w:lang w:val="en-GB"/>
        </w:rPr>
        <w:t>J</w:t>
      </w:r>
      <w:r w:rsidRPr="00857E9A">
        <w:t xml:space="preserve">ava1.8, </w:t>
      </w:r>
      <w:r w:rsidR="00DD7A26" w:rsidRPr="00857E9A">
        <w:t>Core Java,</w:t>
      </w:r>
      <w:r w:rsidR="004969B5" w:rsidRPr="00857E9A">
        <w:t xml:space="preserve"> </w:t>
      </w:r>
      <w:r w:rsidR="00316A2F" w:rsidRPr="00857E9A">
        <w:t>Concurrency, multithreading</w:t>
      </w:r>
      <w:r w:rsidR="004969B5" w:rsidRPr="00857E9A">
        <w:t>,</w:t>
      </w:r>
      <w:r w:rsidR="00DD7A26" w:rsidRPr="00857E9A">
        <w:t xml:space="preserve"> </w:t>
      </w:r>
      <w:r w:rsidRPr="00857E9A">
        <w:t>J2EE,</w:t>
      </w:r>
      <w:r w:rsidR="00907F4B" w:rsidRPr="00857E9A">
        <w:t xml:space="preserve"> Data Structures,</w:t>
      </w:r>
      <w:r w:rsidRPr="00857E9A">
        <w:t xml:space="preserve"> JSP,</w:t>
      </w:r>
      <w:r w:rsidR="00837B3C" w:rsidRPr="00857E9A">
        <w:t xml:space="preserve"> EJB</w:t>
      </w:r>
      <w:r w:rsidR="00A43FF4" w:rsidRPr="00857E9A">
        <w:t>3.1</w:t>
      </w:r>
      <w:r w:rsidR="00837B3C" w:rsidRPr="00857E9A">
        <w:t>,</w:t>
      </w:r>
      <w:r w:rsidRPr="00857E9A">
        <w:t xml:space="preserve"> Servlets, JSF</w:t>
      </w:r>
      <w:r w:rsidR="00316A2F">
        <w:t xml:space="preserve"> 2.1</w:t>
      </w:r>
      <w:r w:rsidRPr="00857E9A">
        <w:t>, Hibernate, Web Services, SQL Server</w:t>
      </w:r>
      <w:r w:rsidR="002C6A24" w:rsidRPr="00857E9A">
        <w:t>,</w:t>
      </w:r>
      <w:r w:rsidR="00D16BFE" w:rsidRPr="00857E9A">
        <w:t xml:space="preserve"> Spring </w:t>
      </w:r>
      <w:r w:rsidR="00A678DB" w:rsidRPr="00857E9A">
        <w:t>Boot, IntelliJ</w:t>
      </w:r>
      <w:r w:rsidR="002C6A24" w:rsidRPr="00857E9A">
        <w:t xml:space="preserve">, </w:t>
      </w:r>
      <w:r w:rsidR="00A43FF4" w:rsidRPr="00857E9A">
        <w:t xml:space="preserve">JPA </w:t>
      </w:r>
      <w:r w:rsidR="00460395" w:rsidRPr="00857E9A">
        <w:t>2.1,</w:t>
      </w:r>
      <w:r w:rsidR="00A43FF4" w:rsidRPr="00857E9A">
        <w:t xml:space="preserve"> </w:t>
      </w:r>
      <w:r w:rsidR="00687C30" w:rsidRPr="00857E9A">
        <w:t>Agile,</w:t>
      </w:r>
      <w:r w:rsidR="007A2E25" w:rsidRPr="00857E9A">
        <w:t xml:space="preserve"> Spring batch, </w:t>
      </w:r>
      <w:r w:rsidR="002C6A24" w:rsidRPr="00857E9A">
        <w:t xml:space="preserve">Tomcat, Micro services, </w:t>
      </w:r>
      <w:r w:rsidRPr="00857E9A">
        <w:t xml:space="preserve">Web Logic App Server, </w:t>
      </w:r>
      <w:r w:rsidR="00C34343" w:rsidRPr="00857E9A">
        <w:t xml:space="preserve">Angular </w:t>
      </w:r>
      <w:proofErr w:type="spellStart"/>
      <w:r w:rsidR="00C34343" w:rsidRPr="00857E9A">
        <w:t>js</w:t>
      </w:r>
      <w:proofErr w:type="spellEnd"/>
      <w:r w:rsidR="00C34343" w:rsidRPr="00857E9A">
        <w:t xml:space="preserve">, </w:t>
      </w:r>
      <w:r w:rsidRPr="00857E9A">
        <w:t>RAD, Windows,</w:t>
      </w:r>
      <w:r w:rsidR="00460395">
        <w:t xml:space="preserve"> </w:t>
      </w:r>
      <w:r w:rsidR="00393C22" w:rsidRPr="00857E9A">
        <w:t xml:space="preserve">JBoss7.x, </w:t>
      </w:r>
      <w:r w:rsidRPr="00857E9A">
        <w:t>Jenkin</w:t>
      </w:r>
      <w:r w:rsidR="00534857" w:rsidRPr="00857E9A">
        <w:t>s, Gradle,</w:t>
      </w:r>
      <w:r w:rsidR="001E36E6">
        <w:t xml:space="preserve"> </w:t>
      </w:r>
      <w:r w:rsidR="00E77E7E">
        <w:t>Git,</w:t>
      </w:r>
      <w:r w:rsidR="00A14657" w:rsidRPr="00857E9A">
        <w:t xml:space="preserve"> Backbone </w:t>
      </w:r>
      <w:proofErr w:type="spellStart"/>
      <w:r w:rsidR="00FD5C57" w:rsidRPr="00857E9A">
        <w:t>js</w:t>
      </w:r>
      <w:proofErr w:type="spellEnd"/>
      <w:r w:rsidR="00FD5C57" w:rsidRPr="00857E9A">
        <w:t>, Cassandra, HTML</w:t>
      </w:r>
      <w:r w:rsidR="004469FB" w:rsidRPr="00857E9A">
        <w:t>5</w:t>
      </w:r>
      <w:r w:rsidR="00534857" w:rsidRPr="00857E9A">
        <w:t>, CSS</w:t>
      </w:r>
      <w:r w:rsidR="004469FB" w:rsidRPr="00857E9A">
        <w:t>3</w:t>
      </w:r>
      <w:r w:rsidR="00534857" w:rsidRPr="00857E9A">
        <w:t>,</w:t>
      </w:r>
      <w:r w:rsidR="00953B00" w:rsidRPr="00857E9A">
        <w:t xml:space="preserve"> MSSQL,</w:t>
      </w:r>
      <w:r w:rsidR="00534857" w:rsidRPr="00857E9A">
        <w:t xml:space="preserve"> </w:t>
      </w:r>
      <w:r w:rsidR="00AB4125" w:rsidRPr="00857E9A">
        <w:t xml:space="preserve">MongoDB, </w:t>
      </w:r>
      <w:r w:rsidR="00534857" w:rsidRPr="00857E9A">
        <w:t>AJAX,</w:t>
      </w:r>
      <w:r w:rsidR="00207C84" w:rsidRPr="00857E9A">
        <w:t xml:space="preserve"> Node.js,</w:t>
      </w:r>
      <w:r w:rsidR="009A379F" w:rsidRPr="00857E9A">
        <w:t xml:space="preserve"> NoSQL,</w:t>
      </w:r>
      <w:r w:rsidR="00207C84" w:rsidRPr="00857E9A">
        <w:t xml:space="preserve"> React.js,</w:t>
      </w:r>
      <w:r w:rsidR="00CF2E3B" w:rsidRPr="00857E9A">
        <w:t xml:space="preserve"> </w:t>
      </w:r>
      <w:proofErr w:type="spellStart"/>
      <w:r w:rsidR="00CF2E3B" w:rsidRPr="00857E9A">
        <w:t>JQuery</w:t>
      </w:r>
      <w:proofErr w:type="spellEnd"/>
      <w:r w:rsidR="00CF2E3B" w:rsidRPr="00857E9A">
        <w:t>,</w:t>
      </w:r>
      <w:r w:rsidR="008C5DAD" w:rsidRPr="00857E9A">
        <w:t xml:space="preserve"> </w:t>
      </w:r>
      <w:r w:rsidR="00FD5C57" w:rsidRPr="00857E9A">
        <w:t>AWS, JAV</w:t>
      </w:r>
      <w:r w:rsidR="00A77F3D" w:rsidRPr="00857E9A">
        <w:t xml:space="preserve"> script, Unix, Struts, Applets, Eclipse</w:t>
      </w:r>
      <w:r w:rsidR="0013319B" w:rsidRPr="00857E9A">
        <w:t>3.x/4.x</w:t>
      </w:r>
      <w:r w:rsidR="00A77F3D" w:rsidRPr="00857E9A">
        <w:t xml:space="preserve">, </w:t>
      </w:r>
      <w:r w:rsidR="0013319B" w:rsidRPr="00857E9A">
        <w:t xml:space="preserve">Oracle 12c, </w:t>
      </w:r>
      <w:r w:rsidR="00A77F3D" w:rsidRPr="00857E9A">
        <w:t>Unix and Linux.</w:t>
      </w:r>
    </w:p>
    <w:p w14:paraId="3E4EAC33" w14:textId="77777777" w:rsidR="00AA5535" w:rsidRDefault="00AA5535" w:rsidP="009B6CEE">
      <w:pPr>
        <w:pStyle w:val="ListParagraph"/>
        <w:spacing w:after="0" w:line="240" w:lineRule="auto"/>
        <w:ind w:left="0"/>
        <w:contextualSpacing w:val="0"/>
        <w:jc w:val="both"/>
        <w:rPr>
          <w:rFonts w:ascii="Times New Roman" w:hAnsi="Times New Roman"/>
          <w:b/>
          <w:bCs/>
        </w:rPr>
      </w:pPr>
    </w:p>
    <w:p w14:paraId="6B310215" w14:textId="77777777" w:rsidR="004A0F71" w:rsidRPr="00F23A05" w:rsidRDefault="004A0F71" w:rsidP="004A0F71">
      <w:pPr>
        <w:tabs>
          <w:tab w:val="left" w:pos="3624"/>
        </w:tabs>
        <w:jc w:val="both"/>
        <w:rPr>
          <w:rFonts w:cs="Calibri"/>
          <w:b/>
          <w:color w:val="000000"/>
        </w:rPr>
      </w:pPr>
      <w:r w:rsidRPr="00F23A05">
        <w:rPr>
          <w:rFonts w:cs="Calibri"/>
          <w:b/>
          <w:color w:val="000000"/>
        </w:rPr>
        <w:t xml:space="preserve">Client: VISA Inc., Austin, TX                               </w:t>
      </w:r>
      <w:r w:rsidRPr="00F23A05">
        <w:rPr>
          <w:rFonts w:cs="Calibri"/>
          <w:b/>
          <w:color w:val="000000"/>
        </w:rPr>
        <w:tab/>
      </w:r>
      <w:r w:rsidRPr="00F23A05">
        <w:rPr>
          <w:rFonts w:cs="Calibri"/>
          <w:b/>
          <w:color w:val="000000"/>
        </w:rPr>
        <w:tab/>
      </w:r>
      <w:r w:rsidRPr="00F23A05">
        <w:rPr>
          <w:rFonts w:cs="Calibri"/>
          <w:b/>
          <w:color w:val="000000"/>
        </w:rPr>
        <w:tab/>
      </w:r>
      <w:r w:rsidRPr="00F23A05">
        <w:rPr>
          <w:rFonts w:cs="Calibri"/>
          <w:b/>
          <w:color w:val="000000"/>
        </w:rPr>
        <w:tab/>
      </w:r>
      <w:r w:rsidRPr="00F23A05">
        <w:rPr>
          <w:rFonts w:cs="Calibri"/>
          <w:b/>
          <w:color w:val="000000"/>
        </w:rPr>
        <w:tab/>
        <w:t xml:space="preserve">          </w:t>
      </w:r>
      <w:r>
        <w:rPr>
          <w:rFonts w:cs="Calibri"/>
          <w:b/>
          <w:color w:val="000000"/>
        </w:rPr>
        <w:t xml:space="preserve">                         Jan 2015 – Sep 2015</w:t>
      </w:r>
      <w:r w:rsidRPr="00F23A05">
        <w:rPr>
          <w:rFonts w:cs="Calibri"/>
          <w:b/>
          <w:color w:val="000000"/>
        </w:rPr>
        <w:t xml:space="preserve">   </w:t>
      </w:r>
    </w:p>
    <w:p w14:paraId="5229CC80" w14:textId="77777777" w:rsidR="004A0F71" w:rsidRPr="00124FEA" w:rsidRDefault="004A0F71" w:rsidP="004A0F71">
      <w:pPr>
        <w:tabs>
          <w:tab w:val="left" w:pos="3624"/>
        </w:tabs>
        <w:jc w:val="both"/>
        <w:rPr>
          <w:rFonts w:cs="Calibri"/>
          <w:b/>
          <w:color w:val="000000"/>
        </w:rPr>
      </w:pPr>
      <w:r>
        <w:rPr>
          <w:rFonts w:cs="Calibri"/>
          <w:b/>
          <w:color w:val="000000"/>
        </w:rPr>
        <w:t>Role: Full Stack Java Developer</w:t>
      </w:r>
    </w:p>
    <w:p w14:paraId="2897217E" w14:textId="77777777" w:rsidR="004A0F71" w:rsidRPr="00F23A05" w:rsidRDefault="00BA3E59" w:rsidP="004A0F71">
      <w:pPr>
        <w:tabs>
          <w:tab w:val="left" w:pos="3624"/>
        </w:tabs>
        <w:jc w:val="both"/>
        <w:rPr>
          <w:rFonts w:cs="Calibri"/>
        </w:rPr>
      </w:pPr>
      <w:r w:rsidRPr="00295393">
        <w:rPr>
          <w:rFonts w:cs="Calibri"/>
          <w:b/>
          <w:color w:val="000000"/>
        </w:rPr>
        <w:t>Project Description:</w:t>
      </w:r>
      <w:r w:rsidRPr="000B643A">
        <w:rPr>
          <w:rFonts w:ascii="Times New Roman" w:hAnsi="Times New Roman"/>
          <w:color w:val="000000"/>
          <w:shd w:val="clear" w:color="auto" w:fill="FFFFFF"/>
        </w:rPr>
        <w:t xml:space="preserve"> </w:t>
      </w:r>
      <w:r w:rsidR="004A0F71" w:rsidRPr="00F23A05">
        <w:rPr>
          <w:rFonts w:cs="Calibri"/>
        </w:rPr>
        <w:t xml:space="preserve">Project Suspicious activity reporting is a full scope project, which does </w:t>
      </w:r>
      <w:proofErr w:type="gramStart"/>
      <w:r w:rsidR="004A0F71" w:rsidRPr="00F23A05">
        <w:rPr>
          <w:rFonts w:cs="Calibri"/>
        </w:rPr>
        <w:t>the active</w:t>
      </w:r>
      <w:proofErr w:type="gramEnd"/>
      <w:r w:rsidR="004A0F71" w:rsidRPr="00F23A05">
        <w:rPr>
          <w:rFonts w:cs="Calibri"/>
        </w:rPr>
        <w:t xml:space="preserve"> searches and generates reports and alerts based on the criteria set. This project helps to timely monitor and </w:t>
      </w:r>
      <w:proofErr w:type="gramStart"/>
      <w:r w:rsidR="004A0F71" w:rsidRPr="00F23A05">
        <w:rPr>
          <w:rFonts w:cs="Calibri"/>
        </w:rPr>
        <w:t>pro-actively</w:t>
      </w:r>
      <w:proofErr w:type="gramEnd"/>
      <w:r w:rsidR="004A0F71" w:rsidRPr="00F23A05">
        <w:rPr>
          <w:rFonts w:cs="Calibri"/>
        </w:rPr>
        <w:t xml:space="preserve"> respond to frauds and keep an active check on different transactions. This project has various dashboards for different </w:t>
      </w:r>
      <w:proofErr w:type="gramStart"/>
      <w:r w:rsidR="004A0F71" w:rsidRPr="00F23A05">
        <w:rPr>
          <w:rFonts w:cs="Calibri"/>
        </w:rPr>
        <w:t>type</w:t>
      </w:r>
      <w:proofErr w:type="gramEnd"/>
      <w:r w:rsidR="004A0F71" w:rsidRPr="00F23A05">
        <w:rPr>
          <w:rFonts w:cs="Calibri"/>
        </w:rPr>
        <w:t xml:space="preserve"> of reporting.</w:t>
      </w:r>
    </w:p>
    <w:p w14:paraId="48ECB431" w14:textId="77777777" w:rsidR="004A0F71" w:rsidRPr="00C861CB" w:rsidRDefault="004A0F71" w:rsidP="004A0F71">
      <w:pPr>
        <w:tabs>
          <w:tab w:val="left" w:pos="3624"/>
        </w:tabs>
        <w:jc w:val="both"/>
        <w:rPr>
          <w:rFonts w:cs="Calibri"/>
        </w:rPr>
      </w:pPr>
      <w:r w:rsidRPr="00F23A05">
        <w:rPr>
          <w:rFonts w:cs="Calibri"/>
        </w:rPr>
        <w:lastRenderedPageBreak/>
        <w:t>Visa internal portal of payment transactions needed to be exposed as REST APIS to feed to multiple partners of organization. Need of migration of legacy apps to micro services to deploy independently and scale as containers and implement the security over containers in hybrid cloud environ</w:t>
      </w:r>
      <w:r>
        <w:rPr>
          <w:rFonts w:cs="Calibri"/>
        </w:rPr>
        <w:t>ment.</w:t>
      </w:r>
    </w:p>
    <w:p w14:paraId="3BC99856" w14:textId="77777777" w:rsidR="004A0F71" w:rsidRPr="00010200" w:rsidRDefault="004A0F71" w:rsidP="004A0F71">
      <w:pPr>
        <w:rPr>
          <w:b/>
        </w:rPr>
      </w:pPr>
      <w:r w:rsidRPr="00010200">
        <w:rPr>
          <w:b/>
        </w:rPr>
        <w:t>Responsibilities:</w:t>
      </w:r>
    </w:p>
    <w:p w14:paraId="3FE60198"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Involved in Core Java concepts like Collections, Multi-threading and Serialization.</w:t>
      </w:r>
    </w:p>
    <w:p w14:paraId="75D802B3" w14:textId="77777777" w:rsidR="00E77E7E" w:rsidRPr="00E77E7E" w:rsidRDefault="001E36E6" w:rsidP="00E77E7E">
      <w:pPr>
        <w:pStyle w:val="ListParagraph"/>
        <w:numPr>
          <w:ilvl w:val="0"/>
          <w:numId w:val="18"/>
        </w:numPr>
        <w:suppressAutoHyphens/>
        <w:spacing w:after="0" w:line="100" w:lineRule="atLeast"/>
        <w:contextualSpacing w:val="0"/>
        <w:jc w:val="both"/>
        <w:rPr>
          <w:caps/>
        </w:rPr>
      </w:pPr>
      <w:r>
        <w:t xml:space="preserve">Developed </w:t>
      </w:r>
      <w:r w:rsidRPr="00E77E7E">
        <w:t>Portal</w:t>
      </w:r>
      <w:r w:rsidR="00E77E7E" w:rsidRPr="00E77E7E">
        <w:t xml:space="preserve"> using frameworks like react.js, Node.js and Express.js</w:t>
      </w:r>
    </w:p>
    <w:p w14:paraId="7AEC8F19"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Developed User Interface POC based on MVC frameworks like JSF, Spring MVC.</w:t>
      </w:r>
    </w:p>
    <w:p w14:paraId="603ABEDF"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Implemented RESTful web services using Angular.js on front-end, spring framework on back-end and Hibernate framework for ORM, Microsoft Azure for authentication and authorization.</w:t>
      </w:r>
    </w:p>
    <w:p w14:paraId="48B9568A"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Worked on developing Web services like SOAP and REST Web service.</w:t>
      </w:r>
    </w:p>
    <w:p w14:paraId="0939CAB2"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Used XML parsers to parse the data during web service calls to SOAP and Restful APIs.</w:t>
      </w:r>
    </w:p>
    <w:p w14:paraId="0921CAFC"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proofErr w:type="gramStart"/>
      <w:r w:rsidRPr="00E77E7E">
        <w:t>Used</w:t>
      </w:r>
      <w:proofErr w:type="gramEnd"/>
      <w:r w:rsidRPr="00E77E7E">
        <w:t xml:space="preserve"> spring boot to provide defaults for code and annotation configuration to quickly start the application.</w:t>
      </w:r>
    </w:p>
    <w:p w14:paraId="7074E17D"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Designed and developed Micro services business components using Spring Boot.</w:t>
      </w:r>
    </w:p>
    <w:p w14:paraId="4EFB5E3D"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 xml:space="preserve">Designed and Developed User Interactive (UI) Web pages using HTML5, CSS3, JavaScript and </w:t>
      </w:r>
      <w:r w:rsidR="0045462E" w:rsidRPr="00E77E7E">
        <w:t>NodeJS</w:t>
      </w:r>
      <w:r w:rsidRPr="00E77E7E">
        <w:t>.</w:t>
      </w:r>
    </w:p>
    <w:p w14:paraId="1C5B1E4F"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 xml:space="preserve">Used Microsoft Azure for role based access for authentication and authorization </w:t>
      </w:r>
      <w:proofErr w:type="gramStart"/>
      <w:r w:rsidRPr="00E77E7E">
        <w:t>purpose</w:t>
      </w:r>
      <w:proofErr w:type="gramEnd"/>
      <w:r w:rsidRPr="00E77E7E">
        <w:t>.</w:t>
      </w:r>
    </w:p>
    <w:p w14:paraId="6EA66F80"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 xml:space="preserve">For activity workflow, </w:t>
      </w:r>
      <w:proofErr w:type="gramStart"/>
      <w:r w:rsidRPr="00E77E7E">
        <w:t>used</w:t>
      </w:r>
      <w:proofErr w:type="gramEnd"/>
      <w:r w:rsidRPr="00E77E7E">
        <w:t xml:space="preserve"> relational databases like MySQL.</w:t>
      </w:r>
    </w:p>
    <w:p w14:paraId="02106130"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Used Spring Data Mongo DB as the persistence framework in retrieving the user and medical benefits details from Mongo DB</w:t>
      </w:r>
      <w:r w:rsidRPr="00E77E7E">
        <w:rPr>
          <w:caps/>
        </w:rPr>
        <w:t>.</w:t>
      </w:r>
    </w:p>
    <w:p w14:paraId="496D2044"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Wrote Restful web services to communicate with Mongo DB and performed CRUD operations on Mongo DB using restful web services.</w:t>
      </w:r>
    </w:p>
    <w:p w14:paraId="7A7BA286"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Involved in development of SQL Queries.</w:t>
      </w:r>
    </w:p>
    <w:p w14:paraId="7416ED02"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Involved in writing queries, stored procedures, and modifications to existing database structure as required per addition of new features.</w:t>
      </w:r>
    </w:p>
    <w:p w14:paraId="2E8F4928"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Involved in building POM files and Maven testing.</w:t>
      </w:r>
    </w:p>
    <w:p w14:paraId="49F65EDE"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 xml:space="preserve">Used </w:t>
      </w:r>
      <w:r w:rsidR="001E36E6" w:rsidRPr="00E77E7E">
        <w:t>GitHub</w:t>
      </w:r>
      <w:r w:rsidRPr="00E77E7E">
        <w:t xml:space="preserve"> extensively as versioning tool and used Maven for automated building of projects.</w:t>
      </w:r>
    </w:p>
    <w:p w14:paraId="0BA2549A"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Used Jenkins for continuous integration and continuous Deployment.</w:t>
      </w:r>
    </w:p>
    <w:p w14:paraId="6D944546"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 xml:space="preserve">Used JIRA for issue and bug tracking </w:t>
      </w:r>
    </w:p>
    <w:p w14:paraId="6C328A82"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Involved in preparation of Unit test cases and System test plans for various functionalities using JUnit.</w:t>
      </w:r>
    </w:p>
    <w:p w14:paraId="69F895A2" w14:textId="77777777"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Used the Eclipse as IDE, configured and deployed the application onto Tomcat server.</w:t>
      </w:r>
    </w:p>
    <w:p w14:paraId="00916429" w14:textId="77777777" w:rsidR="00E77E7E" w:rsidRPr="00E77E7E" w:rsidRDefault="00E77E7E" w:rsidP="00E77E7E">
      <w:pPr>
        <w:pStyle w:val="ListParagraph"/>
        <w:suppressAutoHyphens/>
        <w:spacing w:after="0" w:line="100" w:lineRule="atLeast"/>
        <w:contextualSpacing w:val="0"/>
        <w:jc w:val="both"/>
      </w:pPr>
    </w:p>
    <w:p w14:paraId="64BC397B" w14:textId="77777777" w:rsidR="00E77E7E" w:rsidRPr="00E77E7E" w:rsidRDefault="00E77E7E" w:rsidP="00E77E7E">
      <w:pPr>
        <w:pStyle w:val="ListParagraph"/>
        <w:suppressAutoHyphens/>
        <w:spacing w:after="0" w:line="100" w:lineRule="atLeast"/>
        <w:ind w:left="0"/>
        <w:contextualSpacing w:val="0"/>
        <w:jc w:val="both"/>
        <w:rPr>
          <w:rFonts w:eastAsia="Times New Roman"/>
        </w:rPr>
      </w:pPr>
      <w:r w:rsidRPr="00E77E7E">
        <w:rPr>
          <w:b/>
          <w:lang w:val="en-GB"/>
        </w:rPr>
        <w:t xml:space="preserve">Environment: </w:t>
      </w:r>
      <w:r w:rsidRPr="00E77E7E">
        <w:rPr>
          <w:lang w:val="en-GB"/>
        </w:rPr>
        <w:t>Java</w:t>
      </w:r>
      <w:r w:rsidRPr="00E77E7E">
        <w:rPr>
          <w:rFonts w:eastAsia="Times New Roman"/>
        </w:rPr>
        <w:t xml:space="preserve">1.8, Core Java, </w:t>
      </w:r>
      <w:proofErr w:type="spellStart"/>
      <w:r w:rsidRPr="00E77E7E">
        <w:rPr>
          <w:rFonts w:eastAsia="Times New Roman"/>
        </w:rPr>
        <w:t>Mutli</w:t>
      </w:r>
      <w:proofErr w:type="spellEnd"/>
      <w:r w:rsidRPr="00E77E7E">
        <w:rPr>
          <w:rFonts w:eastAsia="Times New Roman"/>
        </w:rPr>
        <w:t>-threading, Serialization, OOPS, Spring IOC, Spring MVC, spring security, JSF,</w:t>
      </w:r>
    </w:p>
    <w:p w14:paraId="23F6138E" w14:textId="77777777" w:rsidR="00E77E7E" w:rsidRPr="00E77E7E" w:rsidRDefault="00E77E7E" w:rsidP="00E77E7E">
      <w:pPr>
        <w:pStyle w:val="ListParagraph"/>
        <w:suppressAutoHyphens/>
        <w:spacing w:after="0" w:line="100" w:lineRule="atLeast"/>
        <w:ind w:left="0"/>
        <w:contextualSpacing w:val="0"/>
        <w:jc w:val="both"/>
        <w:rPr>
          <w:rFonts w:eastAsia="Times New Roman"/>
        </w:rPr>
      </w:pPr>
      <w:r w:rsidRPr="00E77E7E">
        <w:rPr>
          <w:rFonts w:eastAsia="Times New Roman"/>
        </w:rPr>
        <w:t xml:space="preserve">SOAP, REST, HTML5, CSS3, java script, Node.js, React.js, Express.js, Angular.js, Spring boot, Micro services, </w:t>
      </w:r>
      <w:r w:rsidR="00B802EB" w:rsidRPr="00E77E7E">
        <w:rPr>
          <w:rFonts w:eastAsia="Times New Roman"/>
        </w:rPr>
        <w:t>GitHub</w:t>
      </w:r>
      <w:r w:rsidR="001E36E6" w:rsidRPr="00E77E7E">
        <w:rPr>
          <w:rFonts w:eastAsia="Times New Roman"/>
        </w:rPr>
        <w:t>, Jenkins</w:t>
      </w:r>
      <w:r w:rsidRPr="00E77E7E">
        <w:rPr>
          <w:rFonts w:eastAsia="Times New Roman"/>
        </w:rPr>
        <w:t xml:space="preserve">, Microsoft Azure, SQL, MySQL, Mongo DB, JIRA, Maven, JUnit, </w:t>
      </w:r>
      <w:r>
        <w:t>Git,</w:t>
      </w:r>
      <w:r w:rsidRPr="00857E9A">
        <w:t xml:space="preserve"> </w:t>
      </w:r>
      <w:r w:rsidRPr="00E77E7E">
        <w:rPr>
          <w:rFonts w:eastAsia="Times New Roman"/>
        </w:rPr>
        <w:t>Tomcat, Eclipse IDE, Windows.</w:t>
      </w:r>
    </w:p>
    <w:p w14:paraId="3258F4CB" w14:textId="77777777" w:rsidR="004A0F71" w:rsidRPr="000B643A" w:rsidRDefault="004A0F71" w:rsidP="009B6CEE">
      <w:pPr>
        <w:pStyle w:val="ListParagraph"/>
        <w:spacing w:after="0" w:line="240" w:lineRule="auto"/>
        <w:ind w:left="0"/>
        <w:contextualSpacing w:val="0"/>
        <w:jc w:val="both"/>
        <w:rPr>
          <w:rFonts w:ascii="Times New Roman" w:hAnsi="Times New Roman"/>
          <w:b/>
          <w:bCs/>
        </w:rPr>
      </w:pPr>
    </w:p>
    <w:p w14:paraId="19B3F128" w14:textId="77777777" w:rsidR="00AA5535" w:rsidRPr="00A678DB" w:rsidRDefault="00AA5535" w:rsidP="00A678DB">
      <w:pPr>
        <w:rPr>
          <w:b/>
        </w:rPr>
      </w:pPr>
      <w:r w:rsidRPr="00A678DB">
        <w:rPr>
          <w:b/>
        </w:rPr>
        <w:t xml:space="preserve">Client: United Services Automobile Association, San Antonio, TX.              </w:t>
      </w:r>
      <w:r w:rsidR="00653E90" w:rsidRPr="00A678DB">
        <w:rPr>
          <w:b/>
        </w:rPr>
        <w:t xml:space="preserve">                               </w:t>
      </w:r>
      <w:r w:rsidRPr="00A678DB">
        <w:rPr>
          <w:b/>
        </w:rPr>
        <w:t xml:space="preserve"> </w:t>
      </w:r>
      <w:r w:rsidR="004A0F71">
        <w:rPr>
          <w:b/>
        </w:rPr>
        <w:t xml:space="preserve">               May 2014- Dec 2014</w:t>
      </w:r>
    </w:p>
    <w:p w14:paraId="2737441B" w14:textId="77777777" w:rsidR="00AA5535" w:rsidRPr="00FD5C57" w:rsidRDefault="00FD5C57" w:rsidP="00FD5C57">
      <w:pPr>
        <w:rPr>
          <w:b/>
        </w:rPr>
      </w:pPr>
      <w:r>
        <w:rPr>
          <w:b/>
        </w:rPr>
        <w:t>Role: Sr. Java/J2EE Developer</w:t>
      </w:r>
    </w:p>
    <w:p w14:paraId="0E3C789C" w14:textId="77777777" w:rsidR="006D4D87" w:rsidRPr="006D4D87" w:rsidRDefault="00FF5B61" w:rsidP="00B802EB">
      <w:pPr>
        <w:pStyle w:val="NormalWeb"/>
        <w:shd w:val="clear" w:color="auto" w:fill="FFFFFF"/>
        <w:spacing w:before="0" w:beforeAutospacing="0" w:after="0"/>
        <w:jc w:val="both"/>
        <w:rPr>
          <w:color w:val="222222"/>
          <w:sz w:val="22"/>
          <w:szCs w:val="22"/>
        </w:rPr>
      </w:pPr>
      <w:r>
        <w:rPr>
          <w:rFonts w:ascii="Calibri" w:eastAsia="Calibri" w:hAnsi="Calibri" w:cs="Calibri"/>
          <w:b/>
          <w:color w:val="000000"/>
          <w:sz w:val="22"/>
          <w:szCs w:val="22"/>
          <w:lang w:bidi="gu-IN"/>
        </w:rPr>
        <w:t xml:space="preserve">Project </w:t>
      </w:r>
      <w:r w:rsidR="00AA5535" w:rsidRPr="00FF5B61">
        <w:rPr>
          <w:rFonts w:ascii="Calibri" w:eastAsia="Calibri" w:hAnsi="Calibri" w:cs="Calibri"/>
          <w:b/>
          <w:color w:val="000000"/>
          <w:sz w:val="22"/>
          <w:szCs w:val="22"/>
          <w:lang w:bidi="gu-IN"/>
        </w:rPr>
        <w:t>Description:</w:t>
      </w:r>
      <w:r w:rsidR="00CF7B75" w:rsidRPr="000B643A">
        <w:rPr>
          <w:b/>
          <w:bCs/>
        </w:rPr>
        <w:t xml:space="preserve"> </w:t>
      </w:r>
      <w:r w:rsidR="006D4D87" w:rsidRPr="0084468C">
        <w:rPr>
          <w:rFonts w:ascii="Calibri" w:eastAsia="Calibri" w:hAnsi="Calibri"/>
          <w:sz w:val="22"/>
          <w:szCs w:val="22"/>
          <w:lang w:bidi="gu-IN"/>
        </w:rPr>
        <w:t>The United Services Automobile Association (USAA) is a Texas-based Fortune500 diversified financial services group of companies including a Texas Department of Insurance regulated reciprocal inter-insurance exchange and subsidiaries offering banking, investing, and insurance to people and families that serve, or served, in the United States military. USAA was founded in 1922 by a group of U.S. Army officers as a mechanism for mutual self-insurance when they were unable to secure auto insurance because of the perception that they, as military officers, were a high-risk group.</w:t>
      </w:r>
    </w:p>
    <w:p w14:paraId="40EBA002" w14:textId="77777777" w:rsidR="006D4D87" w:rsidRPr="006D4D87" w:rsidRDefault="006D4D87" w:rsidP="006D4D87">
      <w:pPr>
        <w:shd w:val="clear" w:color="auto" w:fill="FFFFFF"/>
        <w:spacing w:after="0" w:line="240" w:lineRule="auto"/>
        <w:jc w:val="both"/>
        <w:rPr>
          <w:rFonts w:ascii="Times New Roman" w:eastAsia="Times New Roman" w:hAnsi="Times New Roman"/>
          <w:color w:val="222222"/>
          <w:lang w:bidi="ar-SA"/>
        </w:rPr>
      </w:pPr>
    </w:p>
    <w:p w14:paraId="2A66546E" w14:textId="77777777" w:rsidR="00AA5535" w:rsidRPr="000A29B0" w:rsidRDefault="00AA5535" w:rsidP="006D4D87">
      <w:pPr>
        <w:pStyle w:val="ListParagraph"/>
        <w:spacing w:after="0" w:line="240" w:lineRule="auto"/>
        <w:ind w:left="0"/>
        <w:contextualSpacing w:val="0"/>
        <w:jc w:val="both"/>
        <w:rPr>
          <w:b/>
          <w:lang w:val="en-GB" w:bidi="gu-IN"/>
        </w:rPr>
      </w:pPr>
      <w:r w:rsidRPr="000A29B0">
        <w:rPr>
          <w:b/>
          <w:lang w:val="en-GB" w:bidi="gu-IN"/>
        </w:rPr>
        <w:t>Responsibilities:</w:t>
      </w:r>
    </w:p>
    <w:p w14:paraId="32C1C26C"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Actively involved in Requirement gathering meetings with the Clients and Participated in project planning sessions with business analysts and team members to analyze business IT Requirements and translated business requirements into working model. </w:t>
      </w:r>
    </w:p>
    <w:p w14:paraId="4E4C877E"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Developed the application using Spring Framework which is based on the MVC Design pattern.</w:t>
      </w:r>
    </w:p>
    <w:p w14:paraId="68F6D9F1"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lastRenderedPageBreak/>
        <w:t xml:space="preserve">Developed </w:t>
      </w:r>
      <w:proofErr w:type="gramStart"/>
      <w:r w:rsidRPr="00AC3F67">
        <w:t>application</w:t>
      </w:r>
      <w:proofErr w:type="gramEnd"/>
      <w:r w:rsidRPr="00AC3F67">
        <w:t xml:space="preserve"> using JSP custom tag libraries, Struts Action classes and Action. Designed Java Servlets and Objects using J2EE standards.  </w:t>
      </w:r>
    </w:p>
    <w:p w14:paraId="6113E557" w14:textId="77777777" w:rsidR="004969B5" w:rsidRPr="00AC3F67" w:rsidRDefault="004969B5" w:rsidP="00AC3F67">
      <w:pPr>
        <w:numPr>
          <w:ilvl w:val="0"/>
          <w:numId w:val="18"/>
        </w:numPr>
        <w:tabs>
          <w:tab w:val="left" w:pos="720"/>
        </w:tabs>
        <w:suppressAutoHyphens/>
        <w:spacing w:after="0" w:line="100" w:lineRule="atLeast"/>
        <w:ind w:right="200"/>
        <w:jc w:val="both"/>
      </w:pPr>
      <w:r w:rsidRPr="00AC3F67">
        <w:t>Extensively used Thread API for multithreading.</w:t>
      </w:r>
    </w:p>
    <w:p w14:paraId="53521EEF" w14:textId="77777777" w:rsidR="00DD7A26" w:rsidRPr="00AC3F67" w:rsidRDefault="00DD7A26" w:rsidP="00AC3F67">
      <w:pPr>
        <w:numPr>
          <w:ilvl w:val="0"/>
          <w:numId w:val="18"/>
        </w:numPr>
        <w:tabs>
          <w:tab w:val="left" w:pos="720"/>
        </w:tabs>
        <w:suppressAutoHyphens/>
        <w:spacing w:after="0" w:line="100" w:lineRule="atLeast"/>
        <w:ind w:right="200"/>
        <w:jc w:val="both"/>
      </w:pPr>
      <w:r w:rsidRPr="00AC3F67">
        <w:t>Worked with</w:t>
      </w:r>
      <w:r w:rsidR="00907F4B" w:rsidRPr="00AC3F67">
        <w:t xml:space="preserve"> Data Structures,</w:t>
      </w:r>
      <w:r w:rsidR="004969B5" w:rsidRPr="00AC3F67">
        <w:t xml:space="preserve"> Multithreading,</w:t>
      </w:r>
      <w:r w:rsidR="000741C1" w:rsidRPr="00AC3F67">
        <w:t xml:space="preserve"> Networking, </w:t>
      </w:r>
      <w:r w:rsidR="004969B5" w:rsidRPr="00AC3F67">
        <w:t xml:space="preserve">Concurrency and </w:t>
      </w:r>
      <w:r w:rsidRPr="00AC3F67">
        <w:t>core java concepts like Collections Framework,</w:t>
      </w:r>
      <w:r w:rsidR="001369AC" w:rsidRPr="00AC3F67">
        <w:t xml:space="preserve"> Serialization, </w:t>
      </w:r>
      <w:r w:rsidRPr="00AC3F67">
        <w:t>Multithreading and Memory management.</w:t>
      </w:r>
    </w:p>
    <w:p w14:paraId="107998FC" w14:textId="77777777" w:rsidR="0013319B" w:rsidRPr="00AC3F67" w:rsidRDefault="0013319B" w:rsidP="00AC3F67">
      <w:pPr>
        <w:numPr>
          <w:ilvl w:val="0"/>
          <w:numId w:val="18"/>
        </w:numPr>
        <w:tabs>
          <w:tab w:val="left" w:pos="720"/>
        </w:tabs>
        <w:suppressAutoHyphens/>
        <w:spacing w:after="0" w:line="100" w:lineRule="atLeast"/>
        <w:ind w:right="200"/>
        <w:jc w:val="both"/>
      </w:pPr>
      <w:r w:rsidRPr="00AC3F67">
        <w:t xml:space="preserve">End-end </w:t>
      </w:r>
      <w:r w:rsidR="009F519B" w:rsidRPr="00AC3F67">
        <w:t>design and</w:t>
      </w:r>
      <w:r w:rsidRPr="00AC3F67">
        <w:t xml:space="preserve"> implementation using Spring Boot, Spring Data JPA2.1, Hibernate.</w:t>
      </w:r>
    </w:p>
    <w:p w14:paraId="23EEAD14" w14:textId="77777777" w:rsidR="00907F4B" w:rsidRPr="00AC3F67" w:rsidRDefault="00907F4B" w:rsidP="00AC3F67">
      <w:pPr>
        <w:numPr>
          <w:ilvl w:val="0"/>
          <w:numId w:val="18"/>
        </w:numPr>
        <w:tabs>
          <w:tab w:val="left" w:pos="720"/>
        </w:tabs>
        <w:suppressAutoHyphens/>
        <w:spacing w:after="0" w:line="100" w:lineRule="atLeast"/>
        <w:ind w:right="200"/>
        <w:jc w:val="both"/>
      </w:pPr>
      <w:r w:rsidRPr="00AC3F67">
        <w:t>Worked with Session Factory, ORM mapping, Transactions and HQL in Hibernate framework.</w:t>
      </w:r>
    </w:p>
    <w:p w14:paraId="16728E38" w14:textId="77777777" w:rsidR="002C6A24" w:rsidRPr="00AC3F67" w:rsidRDefault="002C6A24" w:rsidP="00AC3F67">
      <w:pPr>
        <w:numPr>
          <w:ilvl w:val="0"/>
          <w:numId w:val="18"/>
        </w:numPr>
        <w:tabs>
          <w:tab w:val="left" w:pos="720"/>
        </w:tabs>
        <w:suppressAutoHyphens/>
        <w:spacing w:after="0" w:line="100" w:lineRule="atLeast"/>
        <w:ind w:right="200"/>
        <w:jc w:val="both"/>
      </w:pPr>
      <w:r w:rsidRPr="00AC3F67">
        <w:t>Developed Micro services and Restful web services using JAX-WS.</w:t>
      </w:r>
    </w:p>
    <w:p w14:paraId="43C6A56D" w14:textId="77777777" w:rsidR="00531C46" w:rsidRPr="00AC3F67" w:rsidRDefault="00531C46" w:rsidP="00AC3F67">
      <w:pPr>
        <w:numPr>
          <w:ilvl w:val="0"/>
          <w:numId w:val="18"/>
        </w:numPr>
        <w:tabs>
          <w:tab w:val="left" w:pos="720"/>
        </w:tabs>
        <w:suppressAutoHyphens/>
        <w:spacing w:after="0" w:line="100" w:lineRule="atLeast"/>
        <w:ind w:right="200"/>
        <w:jc w:val="both"/>
      </w:pPr>
      <w:proofErr w:type="gramStart"/>
      <w:r w:rsidRPr="00AC3F67">
        <w:t>Used</w:t>
      </w:r>
      <w:proofErr w:type="gramEnd"/>
      <w:r w:rsidRPr="00AC3F67">
        <w:t xml:space="preserve"> JSP for presentation layer, developed high performance object/relational persistence and query service for entire application utilizing Hibernate. </w:t>
      </w:r>
    </w:p>
    <w:p w14:paraId="36C53172"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Used MVC based Struts framework to develop the multi-tier web application presentation layer components.</w:t>
      </w:r>
    </w:p>
    <w:p w14:paraId="4606BD01" w14:textId="77777777" w:rsidR="008649A7" w:rsidRPr="00AC3F67" w:rsidRDefault="008649A7" w:rsidP="00AC3F67">
      <w:pPr>
        <w:numPr>
          <w:ilvl w:val="0"/>
          <w:numId w:val="18"/>
        </w:numPr>
        <w:tabs>
          <w:tab w:val="left" w:pos="720"/>
        </w:tabs>
        <w:suppressAutoHyphens/>
        <w:spacing w:after="0" w:line="100" w:lineRule="atLeast"/>
        <w:ind w:right="200"/>
        <w:jc w:val="both"/>
      </w:pPr>
      <w:r w:rsidRPr="00AC3F67">
        <w:t>Involved in daily scrum meetings, sprint planning, sprint Demos using Agile Methodology</w:t>
      </w:r>
    </w:p>
    <w:p w14:paraId="0B8D99FF" w14:textId="77777777" w:rsidR="00A43FF4" w:rsidRPr="00AC3F67" w:rsidRDefault="00A43FF4" w:rsidP="00AC3F67">
      <w:pPr>
        <w:numPr>
          <w:ilvl w:val="0"/>
          <w:numId w:val="18"/>
        </w:numPr>
        <w:tabs>
          <w:tab w:val="left" w:pos="720"/>
        </w:tabs>
        <w:suppressAutoHyphens/>
        <w:spacing w:after="0" w:line="100" w:lineRule="atLeast"/>
        <w:ind w:right="200"/>
        <w:jc w:val="both"/>
      </w:pPr>
      <w:r w:rsidRPr="00AC3F67">
        <w:t>Converted EJB 3.1 MDB’s into spring MDP’s using Spring JMS module.</w:t>
      </w:r>
    </w:p>
    <w:p w14:paraId="52597BD1" w14:textId="77777777" w:rsidR="008F10EF" w:rsidRPr="00AC3F67" w:rsidRDefault="008F10EF" w:rsidP="00AC3F67">
      <w:pPr>
        <w:numPr>
          <w:ilvl w:val="0"/>
          <w:numId w:val="18"/>
        </w:numPr>
        <w:tabs>
          <w:tab w:val="left" w:pos="720"/>
        </w:tabs>
        <w:suppressAutoHyphens/>
        <w:spacing w:after="0" w:line="100" w:lineRule="atLeast"/>
        <w:ind w:right="200"/>
        <w:jc w:val="both"/>
      </w:pPr>
      <w:r w:rsidRPr="00AC3F67">
        <w:t>Implemented a Node.js server to manage authentication.</w:t>
      </w:r>
    </w:p>
    <w:p w14:paraId="4DEFD2E6" w14:textId="77777777" w:rsidR="00E60C16" w:rsidRPr="00AC3F67" w:rsidRDefault="00E60C16" w:rsidP="00AC3F67">
      <w:pPr>
        <w:numPr>
          <w:ilvl w:val="0"/>
          <w:numId w:val="18"/>
        </w:numPr>
        <w:tabs>
          <w:tab w:val="left" w:pos="720"/>
        </w:tabs>
        <w:suppressAutoHyphens/>
        <w:spacing w:after="0" w:line="100" w:lineRule="atLeast"/>
        <w:ind w:right="200"/>
        <w:jc w:val="both"/>
      </w:pPr>
      <w:r w:rsidRPr="00AC3F67">
        <w:t>Worked on JASMINE for unit testing and Protractor tests for end to end testing in UI.</w:t>
      </w:r>
    </w:p>
    <w:p w14:paraId="047A9075" w14:textId="77777777" w:rsidR="00F01264" w:rsidRPr="00AC3F67" w:rsidRDefault="00F01264" w:rsidP="00AC3F67">
      <w:pPr>
        <w:numPr>
          <w:ilvl w:val="0"/>
          <w:numId w:val="18"/>
        </w:numPr>
        <w:tabs>
          <w:tab w:val="left" w:pos="720"/>
        </w:tabs>
        <w:suppressAutoHyphens/>
        <w:spacing w:after="0" w:line="100" w:lineRule="atLeast"/>
        <w:ind w:right="200"/>
        <w:jc w:val="both"/>
      </w:pPr>
      <w:r w:rsidRPr="00AC3F67">
        <w:t>Implemented Oracle</w:t>
      </w:r>
      <w:r w:rsidR="0013319B" w:rsidRPr="00AC3F67">
        <w:t xml:space="preserve"> 12c</w:t>
      </w:r>
      <w:r w:rsidRPr="00AC3F67">
        <w:t xml:space="preserve"> Migration in J2EE applications with Data integration and validation.</w:t>
      </w:r>
    </w:p>
    <w:p w14:paraId="6D04963E" w14:textId="77777777" w:rsidR="0013319B" w:rsidRPr="00AC3F67" w:rsidRDefault="0013319B" w:rsidP="00AC3F67">
      <w:pPr>
        <w:numPr>
          <w:ilvl w:val="0"/>
          <w:numId w:val="18"/>
        </w:numPr>
        <w:tabs>
          <w:tab w:val="left" w:pos="720"/>
        </w:tabs>
        <w:suppressAutoHyphens/>
        <w:spacing w:after="0" w:line="100" w:lineRule="atLeast"/>
        <w:ind w:right="200"/>
        <w:jc w:val="both"/>
      </w:pPr>
      <w:r w:rsidRPr="00AC3F67">
        <w:t>Implementation of front end JSP/JSF 2.1 and backing beans.</w:t>
      </w:r>
    </w:p>
    <w:p w14:paraId="6404BC23" w14:textId="77777777" w:rsidR="008F10EF" w:rsidRPr="00AC3F67" w:rsidRDefault="008F10EF" w:rsidP="00AC3F67">
      <w:pPr>
        <w:numPr>
          <w:ilvl w:val="0"/>
          <w:numId w:val="18"/>
        </w:numPr>
        <w:tabs>
          <w:tab w:val="left" w:pos="720"/>
        </w:tabs>
        <w:suppressAutoHyphens/>
        <w:spacing w:after="0" w:line="100" w:lineRule="atLeast"/>
        <w:ind w:right="200"/>
        <w:jc w:val="both"/>
      </w:pPr>
      <w:r w:rsidRPr="00AC3F67">
        <w:t>Developed application using Angular.JS and Node.js connecting to Oracle on the backend.</w:t>
      </w:r>
    </w:p>
    <w:p w14:paraId="24B26F0C" w14:textId="77777777" w:rsidR="004469FB" w:rsidRPr="00AC3F67" w:rsidRDefault="004469FB" w:rsidP="00AC3F67">
      <w:pPr>
        <w:numPr>
          <w:ilvl w:val="0"/>
          <w:numId w:val="18"/>
        </w:numPr>
        <w:tabs>
          <w:tab w:val="left" w:pos="720"/>
        </w:tabs>
        <w:suppressAutoHyphens/>
        <w:spacing w:after="0" w:line="100" w:lineRule="atLeast"/>
        <w:ind w:right="200"/>
        <w:jc w:val="both"/>
      </w:pPr>
      <w:r w:rsidRPr="00AC3F67">
        <w:t>Developing APIs to support Angular JS UI migration, and XSDs to build web service data.</w:t>
      </w:r>
    </w:p>
    <w:p w14:paraId="6C5ADB26"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Responsible for implementing new enhancements and fixing defects using Java, JSP, JSF</w:t>
      </w:r>
      <w:r w:rsidR="00A43FF4" w:rsidRPr="00AC3F67">
        <w:t>2.1</w:t>
      </w:r>
      <w:r w:rsidRPr="00AC3F67">
        <w:t>, spring and Hibernate.</w:t>
      </w:r>
    </w:p>
    <w:p w14:paraId="74963F0E"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 xml:space="preserve">Developed Session beans which encapsulate the workflow logic and </w:t>
      </w:r>
      <w:proofErr w:type="gramStart"/>
      <w:r w:rsidRPr="00AC3F67">
        <w:t>used</w:t>
      </w:r>
      <w:proofErr w:type="gramEnd"/>
      <w:r w:rsidRPr="00AC3F67">
        <w:t xml:space="preserve"> Hibernate to access data.</w:t>
      </w:r>
    </w:p>
    <w:p w14:paraId="42FDFED6" w14:textId="77777777" w:rsidR="00953B00" w:rsidRPr="00AC3F67" w:rsidRDefault="00953B00" w:rsidP="00AC3F67">
      <w:pPr>
        <w:numPr>
          <w:ilvl w:val="0"/>
          <w:numId w:val="18"/>
        </w:numPr>
        <w:tabs>
          <w:tab w:val="left" w:pos="720"/>
        </w:tabs>
        <w:suppressAutoHyphens/>
        <w:spacing w:after="0" w:line="100" w:lineRule="atLeast"/>
        <w:ind w:right="200"/>
        <w:jc w:val="both"/>
      </w:pPr>
      <w:r w:rsidRPr="00AC3F67">
        <w:t xml:space="preserve">Proficient in using RDBMS concepts with MySQL, </w:t>
      </w:r>
      <w:r w:rsidR="00BA4F1E" w:rsidRPr="00AC3F67">
        <w:t xml:space="preserve">SQL Server, </w:t>
      </w:r>
      <w:r w:rsidRPr="00AC3F67">
        <w:t>MSSQL and Oracle</w:t>
      </w:r>
      <w:r w:rsidR="0013319B" w:rsidRPr="00AC3F67">
        <w:t xml:space="preserve"> 12c</w:t>
      </w:r>
      <w:r w:rsidRPr="00AC3F67">
        <w:t xml:space="preserve"> and experience in writing SQL, PLSQL, functions, stored procedures, triggers and views.</w:t>
      </w:r>
    </w:p>
    <w:p w14:paraId="2526303C"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 xml:space="preserve">Involved in the design of the Referential Data Service module to interface with various databases using JDBC. </w:t>
      </w:r>
    </w:p>
    <w:p w14:paraId="45153521"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Used AJAX in suggestive search and to display dialog boxes with JSF</w:t>
      </w:r>
      <w:r w:rsidR="00A43FF4" w:rsidRPr="00AC3F67">
        <w:t xml:space="preserve"> 2.1</w:t>
      </w:r>
      <w:r w:rsidRPr="00AC3F67">
        <w:t xml:space="preserve"> and DOJO for some front end. </w:t>
      </w:r>
    </w:p>
    <w:p w14:paraId="59A409D4" w14:textId="77777777" w:rsidR="00E9003D" w:rsidRPr="00AC3F67" w:rsidRDefault="00531C46" w:rsidP="00AC3F67">
      <w:pPr>
        <w:numPr>
          <w:ilvl w:val="0"/>
          <w:numId w:val="18"/>
        </w:numPr>
        <w:tabs>
          <w:tab w:val="left" w:pos="720"/>
        </w:tabs>
        <w:suppressAutoHyphens/>
        <w:spacing w:after="0" w:line="100" w:lineRule="atLeast"/>
        <w:ind w:right="200"/>
        <w:jc w:val="both"/>
      </w:pPr>
      <w:r w:rsidRPr="00AC3F67">
        <w:t xml:space="preserve">Used the DAO Pattern and J2EE framework facilitated the integration and deployment of DAO, </w:t>
      </w:r>
      <w:r w:rsidR="00A14657" w:rsidRPr="00AC3F67">
        <w:t>Servlets, JSP and XML</w:t>
      </w:r>
    </w:p>
    <w:p w14:paraId="0519F7DD" w14:textId="77777777" w:rsidR="00764A1E" w:rsidRPr="00AC3F67" w:rsidRDefault="00531C46" w:rsidP="00AC3F67">
      <w:pPr>
        <w:numPr>
          <w:ilvl w:val="0"/>
          <w:numId w:val="18"/>
        </w:numPr>
        <w:tabs>
          <w:tab w:val="left" w:pos="720"/>
        </w:tabs>
        <w:suppressAutoHyphens/>
        <w:spacing w:after="0" w:line="100" w:lineRule="atLeast"/>
        <w:ind w:right="200"/>
        <w:jc w:val="both"/>
      </w:pPr>
      <w:r w:rsidRPr="00AC3F67">
        <w:t>Worked on REST Framework to create web services.</w:t>
      </w:r>
    </w:p>
    <w:p w14:paraId="504697B3" w14:textId="77777777" w:rsidR="00E9003D" w:rsidRPr="00AC3F67" w:rsidRDefault="00E9003D" w:rsidP="00AC3F67">
      <w:pPr>
        <w:numPr>
          <w:ilvl w:val="0"/>
          <w:numId w:val="18"/>
        </w:numPr>
        <w:tabs>
          <w:tab w:val="left" w:pos="720"/>
        </w:tabs>
        <w:suppressAutoHyphens/>
        <w:spacing w:after="0" w:line="100" w:lineRule="atLeast"/>
        <w:ind w:right="200"/>
        <w:jc w:val="both"/>
      </w:pPr>
      <w:r w:rsidRPr="00AC3F67">
        <w:t>Diagnose and solve JBoss</w:t>
      </w:r>
      <w:r w:rsidR="00393C22" w:rsidRPr="00AC3F67">
        <w:t xml:space="preserve"> </w:t>
      </w:r>
      <w:r w:rsidR="00581B9F" w:rsidRPr="00AC3F67">
        <w:t>7.x ESB</w:t>
      </w:r>
      <w:r w:rsidR="00393C22" w:rsidRPr="00AC3F67">
        <w:t xml:space="preserve"> A</w:t>
      </w:r>
      <w:r w:rsidRPr="00AC3F67">
        <w:t>pplication performance and stability issues.</w:t>
      </w:r>
    </w:p>
    <w:p w14:paraId="3F3693A1" w14:textId="77777777" w:rsidR="00764A1E" w:rsidRPr="00AC3F67" w:rsidRDefault="00764A1E" w:rsidP="00AC3F67">
      <w:pPr>
        <w:numPr>
          <w:ilvl w:val="0"/>
          <w:numId w:val="18"/>
        </w:numPr>
        <w:tabs>
          <w:tab w:val="left" w:pos="720"/>
        </w:tabs>
        <w:suppressAutoHyphens/>
        <w:spacing w:after="0" w:line="100" w:lineRule="atLeast"/>
        <w:ind w:right="200"/>
        <w:jc w:val="both"/>
      </w:pPr>
      <w:r w:rsidRPr="00AC3F67">
        <w:t>Worked with project management tools such as Jira, pivotal Tracker, CI/CD tools such as Jenkins.</w:t>
      </w:r>
    </w:p>
    <w:p w14:paraId="2BCA6D05" w14:textId="77777777" w:rsidR="00207C84" w:rsidRPr="00AC3F67" w:rsidRDefault="00207C84" w:rsidP="00AC3F67">
      <w:pPr>
        <w:numPr>
          <w:ilvl w:val="0"/>
          <w:numId w:val="18"/>
        </w:numPr>
        <w:tabs>
          <w:tab w:val="left" w:pos="720"/>
        </w:tabs>
        <w:suppressAutoHyphens/>
        <w:spacing w:after="0" w:line="100" w:lineRule="atLeast"/>
        <w:ind w:right="200"/>
        <w:jc w:val="both"/>
      </w:pPr>
      <w:r w:rsidRPr="00AC3F67">
        <w:t>Created Restful web services/API’s using Node JS.</w:t>
      </w:r>
    </w:p>
    <w:p w14:paraId="0FC51104"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Extensively used XML and Java Architecture for XML Binding (JAXB), to map java classes to XML representation.</w:t>
      </w:r>
    </w:p>
    <w:p w14:paraId="162A82C6"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Implemented user interface guidelines and standards throughout the development and maintenance of the website using DHTML, HTML5, CSS3, JavaScript</w:t>
      </w:r>
      <w:r w:rsidR="00A14657" w:rsidRPr="00AC3F67">
        <w:t xml:space="preserve">, Backbone </w:t>
      </w:r>
      <w:proofErr w:type="spellStart"/>
      <w:r w:rsidR="00A14657" w:rsidRPr="00AC3F67">
        <w:t>js</w:t>
      </w:r>
      <w:proofErr w:type="spellEnd"/>
      <w:r w:rsidR="00A14657" w:rsidRPr="00AC3F67">
        <w:t>,</w:t>
      </w:r>
      <w:r w:rsidRPr="00AC3F67">
        <w:t xml:space="preserve"> and </w:t>
      </w:r>
      <w:proofErr w:type="spellStart"/>
      <w:r w:rsidRPr="00AC3F67">
        <w:t>JQuery</w:t>
      </w:r>
      <w:proofErr w:type="spellEnd"/>
      <w:r w:rsidRPr="00AC3F67">
        <w:t>.</w:t>
      </w:r>
    </w:p>
    <w:p w14:paraId="77E7A1DF"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 xml:space="preserve">Used JavaScript DOM manipulation and JavaScript event to generate the data result in UI. </w:t>
      </w:r>
    </w:p>
    <w:p w14:paraId="0C39CDD8" w14:textId="77777777" w:rsidR="00207C84" w:rsidRPr="00AC3F67" w:rsidRDefault="00207C84" w:rsidP="00AC3F67">
      <w:pPr>
        <w:numPr>
          <w:ilvl w:val="0"/>
          <w:numId w:val="18"/>
        </w:numPr>
        <w:tabs>
          <w:tab w:val="left" w:pos="720"/>
        </w:tabs>
        <w:suppressAutoHyphens/>
        <w:spacing w:after="0" w:line="100" w:lineRule="atLeast"/>
        <w:ind w:right="200"/>
        <w:jc w:val="both"/>
      </w:pPr>
      <w:proofErr w:type="gramStart"/>
      <w:r w:rsidRPr="00AC3F67">
        <w:t>Have</w:t>
      </w:r>
      <w:proofErr w:type="gramEnd"/>
      <w:r w:rsidRPr="00AC3F67">
        <w:t xml:space="preserve"> experience with React </w:t>
      </w:r>
      <w:proofErr w:type="spellStart"/>
      <w:r w:rsidRPr="00AC3F67">
        <w:t>Js</w:t>
      </w:r>
      <w:proofErr w:type="spellEnd"/>
      <w:r w:rsidRPr="00AC3F67">
        <w:t xml:space="preserve"> environment even. We create some user interfaces according to the </w:t>
      </w:r>
      <w:r w:rsidR="00581B9F" w:rsidRPr="00AC3F67">
        <w:t>requirements of</w:t>
      </w:r>
      <w:r w:rsidRPr="00AC3F67">
        <w:t xml:space="preserve"> the clients.</w:t>
      </w:r>
    </w:p>
    <w:p w14:paraId="209A8541" w14:textId="77777777" w:rsidR="00953B00" w:rsidRPr="00AC3F67" w:rsidRDefault="00953B00" w:rsidP="00AC3F67">
      <w:pPr>
        <w:numPr>
          <w:ilvl w:val="0"/>
          <w:numId w:val="18"/>
        </w:numPr>
        <w:tabs>
          <w:tab w:val="left" w:pos="720"/>
        </w:tabs>
        <w:suppressAutoHyphens/>
        <w:spacing w:after="0" w:line="100" w:lineRule="atLeast"/>
        <w:ind w:right="200"/>
        <w:jc w:val="both"/>
      </w:pPr>
      <w:r w:rsidRPr="00AC3F67">
        <w:t>Designed and implemented Oracle objects such as triggers and stored procedures and cursors that allow the database to incorporate business rules.</w:t>
      </w:r>
    </w:p>
    <w:p w14:paraId="62F6C16A" w14:textId="77777777" w:rsidR="00E60C16" w:rsidRPr="00AC3F67" w:rsidRDefault="00E60C16" w:rsidP="00AC3F67">
      <w:pPr>
        <w:numPr>
          <w:ilvl w:val="0"/>
          <w:numId w:val="18"/>
        </w:numPr>
        <w:tabs>
          <w:tab w:val="left" w:pos="720"/>
        </w:tabs>
        <w:suppressAutoHyphens/>
        <w:spacing w:after="0" w:line="100" w:lineRule="atLeast"/>
        <w:ind w:right="200"/>
        <w:jc w:val="both"/>
      </w:pPr>
      <w:r w:rsidRPr="00AC3F67">
        <w:t>Running the unit test cases Junit test, protractor tests on backend.</w:t>
      </w:r>
    </w:p>
    <w:p w14:paraId="2F66DF31" w14:textId="77777777" w:rsidR="00F9650D" w:rsidRPr="00AC3F67" w:rsidRDefault="009A379F" w:rsidP="00AC3F67">
      <w:pPr>
        <w:numPr>
          <w:ilvl w:val="0"/>
          <w:numId w:val="18"/>
        </w:numPr>
        <w:tabs>
          <w:tab w:val="left" w:pos="720"/>
        </w:tabs>
        <w:suppressAutoHyphens/>
        <w:spacing w:after="0" w:line="100" w:lineRule="atLeast"/>
        <w:ind w:right="200"/>
        <w:jc w:val="both"/>
      </w:pPr>
      <w:r w:rsidRPr="00AC3F67">
        <w:t>Used Spring4 x MVC, Spring ORM and Spring Security modules to integrate with MongoDB to implement the persistence layer in Hibernate.</w:t>
      </w:r>
    </w:p>
    <w:p w14:paraId="188D32EB" w14:textId="77777777" w:rsidR="00476367" w:rsidRPr="00AC3F67" w:rsidRDefault="00476367" w:rsidP="00AC3F67">
      <w:pPr>
        <w:numPr>
          <w:ilvl w:val="0"/>
          <w:numId w:val="18"/>
        </w:numPr>
        <w:tabs>
          <w:tab w:val="left" w:pos="720"/>
        </w:tabs>
        <w:suppressAutoHyphens/>
        <w:spacing w:after="0" w:line="100" w:lineRule="atLeast"/>
        <w:ind w:right="200"/>
        <w:jc w:val="both"/>
      </w:pPr>
      <w:r w:rsidRPr="00AC3F67">
        <w:t>Developing or maintaining a production-level cloud-based architecture in AWS including creating machine Images like AMI.</w:t>
      </w:r>
    </w:p>
    <w:p w14:paraId="7BE72C39" w14:textId="77777777" w:rsidR="009A379F" w:rsidRPr="00AC3F67" w:rsidRDefault="009A379F" w:rsidP="00AC3F67">
      <w:pPr>
        <w:numPr>
          <w:ilvl w:val="0"/>
          <w:numId w:val="18"/>
        </w:numPr>
        <w:tabs>
          <w:tab w:val="left" w:pos="720"/>
        </w:tabs>
        <w:suppressAutoHyphens/>
        <w:spacing w:after="0" w:line="100" w:lineRule="atLeast"/>
        <w:ind w:right="200"/>
        <w:jc w:val="both"/>
      </w:pPr>
      <w:r w:rsidRPr="00AC3F67">
        <w:t>Configured and monitored numerous Cassandra, NoSQL instances</w:t>
      </w:r>
    </w:p>
    <w:p w14:paraId="6E987227"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 xml:space="preserve">Web Services (SOAP) were developed and published using JAX-WS and JAX-RS. </w:t>
      </w:r>
    </w:p>
    <w:p w14:paraId="69602E4A"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Involved in coding, maintaining, and administering EJB</w:t>
      </w:r>
      <w:r w:rsidR="00A43FF4" w:rsidRPr="00AC3F67">
        <w:t xml:space="preserve"> 3.1</w:t>
      </w:r>
      <w:r w:rsidRPr="00AC3F67">
        <w:t>s, Servlets, and JSP components to be deployed on a Web Logic application server.</w:t>
      </w:r>
    </w:p>
    <w:p w14:paraId="29DCAAEB"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Used Log4j to provide central logging facility, comes under singleton design pattern.</w:t>
      </w:r>
    </w:p>
    <w:p w14:paraId="1195D1A4" w14:textId="77777777" w:rsidR="00476367" w:rsidRPr="00AC3F67" w:rsidRDefault="00476367" w:rsidP="00AC3F67">
      <w:pPr>
        <w:numPr>
          <w:ilvl w:val="0"/>
          <w:numId w:val="18"/>
        </w:numPr>
        <w:tabs>
          <w:tab w:val="left" w:pos="720"/>
        </w:tabs>
        <w:suppressAutoHyphens/>
        <w:spacing w:after="0" w:line="100" w:lineRule="atLeast"/>
        <w:ind w:right="200"/>
        <w:jc w:val="both"/>
      </w:pPr>
      <w:r w:rsidRPr="00AC3F67">
        <w:lastRenderedPageBreak/>
        <w:t>Worked on AWS, High Availability Practices and deploying backup/restore infrastructure.</w:t>
      </w:r>
    </w:p>
    <w:p w14:paraId="3B983301" w14:textId="77777777" w:rsidR="008649A7" w:rsidRPr="00AC3F67" w:rsidRDefault="008649A7" w:rsidP="00AC3F67">
      <w:pPr>
        <w:numPr>
          <w:ilvl w:val="0"/>
          <w:numId w:val="18"/>
        </w:numPr>
        <w:tabs>
          <w:tab w:val="left" w:pos="720"/>
        </w:tabs>
        <w:suppressAutoHyphens/>
        <w:spacing w:after="0" w:line="100" w:lineRule="atLeast"/>
        <w:ind w:right="200"/>
        <w:jc w:val="both"/>
      </w:pPr>
      <w:r w:rsidRPr="00AC3F67">
        <w:t>Used Junit, Mockito framework for unit testing of application and implemented Test Driven Development (TDD) methodology</w:t>
      </w:r>
    </w:p>
    <w:p w14:paraId="58E99091"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 xml:space="preserve">Synchronized the Create, Update and </w:t>
      </w:r>
      <w:proofErr w:type="gramStart"/>
      <w:r w:rsidRPr="00AC3F67">
        <w:t>delete of</w:t>
      </w:r>
      <w:proofErr w:type="gramEnd"/>
      <w:r w:rsidRPr="00AC3F67">
        <w:t xml:space="preserve"> records between Legacy Database (DB2V10) and Cassandra 1.2.8.</w:t>
      </w:r>
    </w:p>
    <w:p w14:paraId="135BF766" w14:textId="77777777" w:rsidR="00531C46" w:rsidRPr="00AC3F67" w:rsidRDefault="00531C46" w:rsidP="00AC3F67">
      <w:pPr>
        <w:numPr>
          <w:ilvl w:val="0"/>
          <w:numId w:val="18"/>
        </w:numPr>
        <w:tabs>
          <w:tab w:val="left" w:pos="720"/>
        </w:tabs>
        <w:suppressAutoHyphens/>
        <w:spacing w:after="0" w:line="100" w:lineRule="atLeast"/>
        <w:ind w:right="200"/>
        <w:jc w:val="both"/>
      </w:pPr>
      <w:r w:rsidRPr="00AC3F67">
        <w:t>Created stored procedures, SQL Statements and triggers for the effective retrieval and storage of data into database</w:t>
      </w:r>
    </w:p>
    <w:p w14:paraId="4A2ECD09" w14:textId="77777777" w:rsidR="0054082D" w:rsidRPr="00AC3F67" w:rsidRDefault="0054082D" w:rsidP="00AC3F67">
      <w:pPr>
        <w:numPr>
          <w:ilvl w:val="0"/>
          <w:numId w:val="18"/>
        </w:numPr>
        <w:tabs>
          <w:tab w:val="left" w:pos="720"/>
        </w:tabs>
        <w:suppressAutoHyphens/>
        <w:spacing w:after="0" w:line="100" w:lineRule="atLeast"/>
        <w:ind w:right="200"/>
        <w:jc w:val="both"/>
      </w:pPr>
      <w:r w:rsidRPr="00AC3F67">
        <w:t>Installed and configured MS SQL Server, IIS and SharePoint Server 2007 to run the new employee Intranet, which I designed and deployed.</w:t>
      </w:r>
    </w:p>
    <w:p w14:paraId="007CA8F7" w14:textId="77777777" w:rsidR="00534857" w:rsidRPr="00AC3F67" w:rsidRDefault="00531C46" w:rsidP="00AC3F67">
      <w:pPr>
        <w:numPr>
          <w:ilvl w:val="0"/>
          <w:numId w:val="18"/>
        </w:numPr>
        <w:tabs>
          <w:tab w:val="left" w:pos="720"/>
        </w:tabs>
        <w:suppressAutoHyphens/>
        <w:spacing w:after="0" w:line="100" w:lineRule="atLeast"/>
        <w:ind w:right="200"/>
        <w:jc w:val="both"/>
      </w:pPr>
      <w:r w:rsidRPr="00AC3F67">
        <w:t>Involved in coding, code reviews, Junit testing, Prepared and executed Unit Test Cases.</w:t>
      </w:r>
    </w:p>
    <w:p w14:paraId="496AC546" w14:textId="77777777" w:rsidR="00534857" w:rsidRPr="000B643A" w:rsidRDefault="00534857" w:rsidP="00534857">
      <w:pPr>
        <w:suppressAutoHyphens/>
        <w:spacing w:after="0" w:line="240" w:lineRule="auto"/>
        <w:ind w:left="360"/>
        <w:jc w:val="both"/>
        <w:rPr>
          <w:rFonts w:ascii="Times New Roman" w:hAnsi="Times New Roman"/>
        </w:rPr>
      </w:pPr>
    </w:p>
    <w:p w14:paraId="201EFB74" w14:textId="77777777" w:rsidR="00A77F3D" w:rsidRPr="000B643A" w:rsidRDefault="00531C46" w:rsidP="00A77F3D">
      <w:pPr>
        <w:spacing w:after="0" w:line="100" w:lineRule="atLeast"/>
        <w:ind w:right="200"/>
        <w:jc w:val="both"/>
        <w:rPr>
          <w:rFonts w:ascii="Times New Roman" w:eastAsia="Times New Roman" w:hAnsi="Times New Roman"/>
        </w:rPr>
      </w:pPr>
      <w:r w:rsidRPr="000B643A">
        <w:rPr>
          <w:rFonts w:ascii="Times New Roman" w:hAnsi="Times New Roman"/>
          <w:b/>
          <w:shd w:val="clear" w:color="auto" w:fill="FFFFFF"/>
        </w:rPr>
        <w:t>Environment:</w:t>
      </w:r>
      <w:r w:rsidRPr="000B643A">
        <w:rPr>
          <w:rFonts w:ascii="Times New Roman" w:hAnsi="Times New Roman"/>
          <w:shd w:val="clear" w:color="auto" w:fill="FFFFFF"/>
        </w:rPr>
        <w:t xml:space="preserve"> </w:t>
      </w:r>
      <w:r w:rsidRPr="005012B0">
        <w:t>J2EE  (Java</w:t>
      </w:r>
      <w:r w:rsidR="00DD7A26" w:rsidRPr="005012B0">
        <w:t xml:space="preserve"> 1.7,1.8</w:t>
      </w:r>
      <w:r w:rsidRPr="005012B0">
        <w:t>,</w:t>
      </w:r>
      <w:r w:rsidR="00DD7A26" w:rsidRPr="005012B0">
        <w:t xml:space="preserve"> Core Java,</w:t>
      </w:r>
      <w:r w:rsidR="004969B5" w:rsidRPr="005012B0">
        <w:t xml:space="preserve"> multithreading,</w:t>
      </w:r>
      <w:r w:rsidR="00907F4B" w:rsidRPr="005012B0">
        <w:t xml:space="preserve"> </w:t>
      </w:r>
      <w:r w:rsidR="004969B5" w:rsidRPr="005012B0">
        <w:t xml:space="preserve">Concurrency,  </w:t>
      </w:r>
      <w:r w:rsidR="00907F4B" w:rsidRPr="005012B0">
        <w:t>Data Structures,</w:t>
      </w:r>
      <w:r w:rsidR="00DD7A26" w:rsidRPr="005012B0">
        <w:t xml:space="preserve"> </w:t>
      </w:r>
      <w:r w:rsidRPr="005012B0">
        <w:t xml:space="preserve"> EJB</w:t>
      </w:r>
      <w:r w:rsidR="00A43FF4" w:rsidRPr="005012B0">
        <w:t xml:space="preserve"> 3.1</w:t>
      </w:r>
      <w:r w:rsidRPr="005012B0">
        <w:t xml:space="preserve">, JMS, JNDI, Java Mail, JSP, JSF, XML, JDBC, </w:t>
      </w:r>
      <w:r w:rsidR="00C34343" w:rsidRPr="005012B0">
        <w:t xml:space="preserve"> Angular </w:t>
      </w:r>
      <w:proofErr w:type="spellStart"/>
      <w:r w:rsidR="00C34343" w:rsidRPr="005012B0">
        <w:t>js</w:t>
      </w:r>
      <w:proofErr w:type="spellEnd"/>
      <w:r w:rsidR="00C34343" w:rsidRPr="005012B0">
        <w:t xml:space="preserve">, </w:t>
      </w:r>
      <w:r w:rsidRPr="005012B0">
        <w:t>Servlets and JSP),</w:t>
      </w:r>
      <w:r w:rsidR="00863E61" w:rsidRPr="005012B0">
        <w:t xml:space="preserve"> </w:t>
      </w:r>
      <w:r w:rsidR="00A43FF4" w:rsidRPr="005012B0">
        <w:t>JPA 2.1 ,</w:t>
      </w:r>
      <w:r w:rsidR="00863E61" w:rsidRPr="005012B0">
        <w:t xml:space="preserve">JIRA, </w:t>
      </w:r>
      <w:r w:rsidRPr="005012B0">
        <w:t xml:space="preserve"> Struts, </w:t>
      </w:r>
      <w:r w:rsidR="009A379F" w:rsidRPr="005012B0">
        <w:t xml:space="preserve">NoSQL, Cassandra, </w:t>
      </w:r>
      <w:r w:rsidRPr="005012B0">
        <w:t>Hibernate, Ajax, Spring MVC, swing, HTML5, CSS3, JavaScript, AJAX,</w:t>
      </w:r>
      <w:r w:rsidR="00A4564C" w:rsidRPr="005012B0">
        <w:t xml:space="preserve">  JBoss</w:t>
      </w:r>
      <w:r w:rsidR="00393C22" w:rsidRPr="005012B0">
        <w:t>7.x</w:t>
      </w:r>
      <w:r w:rsidR="00A4564C" w:rsidRPr="005012B0">
        <w:t xml:space="preserve">, </w:t>
      </w:r>
      <w:r w:rsidR="008C5DAD" w:rsidRPr="005012B0">
        <w:t>AWS,</w:t>
      </w:r>
      <w:r w:rsidR="00A14657" w:rsidRPr="005012B0">
        <w:t xml:space="preserve"> </w:t>
      </w:r>
      <w:proofErr w:type="spellStart"/>
      <w:r w:rsidR="00A14657" w:rsidRPr="005012B0">
        <w:t>Backbon</w:t>
      </w:r>
      <w:proofErr w:type="spellEnd"/>
      <w:r w:rsidR="00A14657" w:rsidRPr="005012B0">
        <w:t>,</w:t>
      </w:r>
      <w:r w:rsidR="008C5DAD" w:rsidRPr="005012B0">
        <w:t xml:space="preserve"> </w:t>
      </w:r>
      <w:r w:rsidRPr="005012B0">
        <w:t xml:space="preserve"> </w:t>
      </w:r>
      <w:proofErr w:type="spellStart"/>
      <w:r w:rsidRPr="005012B0">
        <w:t>JQuery</w:t>
      </w:r>
      <w:proofErr w:type="spellEnd"/>
      <w:r w:rsidRPr="005012B0">
        <w:t>, Junit,</w:t>
      </w:r>
      <w:r w:rsidR="00207C84" w:rsidRPr="005012B0">
        <w:t xml:space="preserve"> Node.js, </w:t>
      </w:r>
      <w:r w:rsidR="00CA2637" w:rsidRPr="005012B0">
        <w:t xml:space="preserve"> React.js, </w:t>
      </w:r>
      <w:r w:rsidRPr="005012B0">
        <w:t xml:space="preserve"> SOAP,</w:t>
      </w:r>
      <w:r w:rsidR="002C6A24" w:rsidRPr="005012B0">
        <w:t xml:space="preserve"> Micro services, </w:t>
      </w:r>
      <w:r w:rsidRPr="005012B0">
        <w:t xml:space="preserve"> Log4j, UML, JDBC, DB2, MQ Series,</w:t>
      </w:r>
      <w:r w:rsidR="00812612" w:rsidRPr="005012B0">
        <w:t xml:space="preserve"> Jenkins, </w:t>
      </w:r>
      <w:r w:rsidR="00E77E7E">
        <w:t>Git,</w:t>
      </w:r>
      <w:r w:rsidR="00E77E7E" w:rsidRPr="00857E9A">
        <w:t xml:space="preserve"> </w:t>
      </w:r>
      <w:r w:rsidR="00A77F3D" w:rsidRPr="005012B0">
        <w:t xml:space="preserve"> </w:t>
      </w:r>
      <w:r w:rsidR="005012B0" w:rsidRPr="005012B0">
        <w:t>WebSphere</w:t>
      </w:r>
      <w:r w:rsidR="00692F5C" w:rsidRPr="005012B0">
        <w:t xml:space="preserve">, </w:t>
      </w:r>
      <w:r w:rsidR="00A77F3D" w:rsidRPr="005012B0">
        <w:t xml:space="preserve"> WebLogic 8.1,</w:t>
      </w:r>
      <w:r w:rsidR="0013319B" w:rsidRPr="005012B0">
        <w:t xml:space="preserve"> Eclipse3.x/4.x, </w:t>
      </w:r>
      <w:r w:rsidR="00A77F3D" w:rsidRPr="005012B0">
        <w:t xml:space="preserve"> Oracle</w:t>
      </w:r>
      <w:r w:rsidR="0013319B" w:rsidRPr="005012B0">
        <w:t xml:space="preserve"> 12c</w:t>
      </w:r>
      <w:r w:rsidR="00A77F3D" w:rsidRPr="005012B0">
        <w:t>, Windows, , Unix and Linux.</w:t>
      </w:r>
    </w:p>
    <w:p w14:paraId="5FA15B18" w14:textId="77777777" w:rsidR="00AA5535" w:rsidRPr="000B643A" w:rsidRDefault="00AA5535" w:rsidP="00AA5535">
      <w:pPr>
        <w:pStyle w:val="ListParagraph"/>
        <w:spacing w:after="0" w:line="240" w:lineRule="auto"/>
        <w:ind w:left="0"/>
        <w:contextualSpacing w:val="0"/>
        <w:jc w:val="both"/>
        <w:rPr>
          <w:rFonts w:ascii="Times New Roman" w:hAnsi="Times New Roman"/>
          <w:b/>
          <w:bCs/>
        </w:rPr>
      </w:pPr>
    </w:p>
    <w:p w14:paraId="4C308C46" w14:textId="77777777" w:rsidR="00537919" w:rsidRPr="000B643A" w:rsidRDefault="00537919" w:rsidP="009B6CEE">
      <w:pPr>
        <w:pStyle w:val="ListParagraph"/>
        <w:spacing w:after="0" w:line="240" w:lineRule="auto"/>
        <w:ind w:left="0"/>
        <w:contextualSpacing w:val="0"/>
        <w:jc w:val="both"/>
        <w:rPr>
          <w:rFonts w:ascii="Times New Roman" w:hAnsi="Times New Roman"/>
          <w:b/>
          <w:bCs/>
        </w:rPr>
      </w:pPr>
    </w:p>
    <w:p w14:paraId="7D822A20" w14:textId="77777777" w:rsidR="00537919" w:rsidRPr="000F3C50" w:rsidRDefault="00D15C4C" w:rsidP="000F3C50">
      <w:pPr>
        <w:rPr>
          <w:b/>
        </w:rPr>
      </w:pPr>
      <w:r>
        <w:rPr>
          <w:b/>
        </w:rPr>
        <w:t>Client: PNC Bank, Pittsburg, PA</w:t>
      </w:r>
      <w:r w:rsidR="00537919" w:rsidRPr="000F3C50">
        <w:rPr>
          <w:b/>
        </w:rPr>
        <w:t xml:space="preserve">                                                                                             </w:t>
      </w:r>
      <w:r w:rsidR="00D95550">
        <w:rPr>
          <w:b/>
        </w:rPr>
        <w:t xml:space="preserve">                      </w:t>
      </w:r>
      <w:r>
        <w:rPr>
          <w:b/>
        </w:rPr>
        <w:t xml:space="preserve">      </w:t>
      </w:r>
      <w:r w:rsidR="004A0F71">
        <w:rPr>
          <w:b/>
        </w:rPr>
        <w:t>Oct 2012 – Apr</w:t>
      </w:r>
      <w:r w:rsidR="00653E90" w:rsidRPr="000F3C50">
        <w:rPr>
          <w:b/>
        </w:rPr>
        <w:t xml:space="preserve"> 2014</w:t>
      </w:r>
      <w:r w:rsidR="00537919" w:rsidRPr="000F3C50">
        <w:rPr>
          <w:b/>
        </w:rPr>
        <w:t xml:space="preserve"> </w:t>
      </w:r>
    </w:p>
    <w:p w14:paraId="0596FF85" w14:textId="77777777" w:rsidR="00B04D4B" w:rsidRDefault="00537919" w:rsidP="00B04D4B">
      <w:pPr>
        <w:rPr>
          <w:b/>
        </w:rPr>
      </w:pPr>
      <w:r w:rsidRPr="000F3C50">
        <w:rPr>
          <w:b/>
        </w:rPr>
        <w:t xml:space="preserve">Role: </w:t>
      </w:r>
      <w:r w:rsidR="00970E30" w:rsidRPr="000F3C50">
        <w:rPr>
          <w:b/>
        </w:rPr>
        <w:t xml:space="preserve">Sr. </w:t>
      </w:r>
      <w:r w:rsidR="00F67617">
        <w:rPr>
          <w:b/>
        </w:rPr>
        <w:t>Java/J2EE Developer</w:t>
      </w:r>
    </w:p>
    <w:p w14:paraId="0CD54864" w14:textId="77777777" w:rsidR="00E941E4" w:rsidRPr="00B04D4B" w:rsidRDefault="00537919" w:rsidP="00B04D4B">
      <w:pPr>
        <w:rPr>
          <w:b/>
        </w:rPr>
      </w:pPr>
      <w:r w:rsidRPr="000B643A">
        <w:rPr>
          <w:rFonts w:ascii="Times New Roman" w:eastAsia="Times New Roman" w:hAnsi="Times New Roman"/>
          <w:b/>
          <w:bCs/>
          <w:lang w:bidi="ar-SA"/>
        </w:rPr>
        <w:t>Project Description:</w:t>
      </w:r>
      <w:r w:rsidRPr="000B643A">
        <w:rPr>
          <w:rFonts w:ascii="Times New Roman" w:hAnsi="Times New Roman"/>
          <w:color w:val="000000"/>
          <w:shd w:val="clear" w:color="auto" w:fill="FFFFFF"/>
        </w:rPr>
        <w:t xml:space="preserve"> </w:t>
      </w:r>
      <w:r w:rsidR="00D15C4C">
        <w:t xml:space="preserve">This is an Online Web Portal used by customers to register, sign-on, to access account history, transfers, profile management and perform transactions. The application is Online Banking System is a Web based application, based on the MVC architecture </w:t>
      </w:r>
      <w:r w:rsidRPr="0088489F">
        <w:t>Responsibilities:</w:t>
      </w:r>
    </w:p>
    <w:p w14:paraId="6D46EB35" w14:textId="77777777" w:rsidR="00D15C4C" w:rsidRPr="00B04D4B" w:rsidRDefault="00B04D4B" w:rsidP="00B04D4B">
      <w:pPr>
        <w:pStyle w:val="ListParagraph"/>
        <w:spacing w:after="0" w:line="240" w:lineRule="auto"/>
        <w:ind w:left="0"/>
        <w:contextualSpacing w:val="0"/>
        <w:jc w:val="both"/>
        <w:rPr>
          <w:b/>
          <w:lang w:val="en-GB" w:bidi="gu-IN"/>
        </w:rPr>
      </w:pPr>
      <w:r>
        <w:rPr>
          <w:b/>
          <w:lang w:val="en-GB" w:bidi="gu-IN"/>
        </w:rPr>
        <w:t>Responsibilities:</w:t>
      </w:r>
    </w:p>
    <w:p w14:paraId="54BA4A03"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As part of the lifecycle development prepared class model, sequence model and flow diagrams by analyzing Use cases using Rational Tools.</w:t>
      </w:r>
    </w:p>
    <w:p w14:paraId="09B63560" w14:textId="77777777" w:rsidR="00D95550" w:rsidRPr="00AC3F67" w:rsidRDefault="00D95550" w:rsidP="00D95550">
      <w:pPr>
        <w:numPr>
          <w:ilvl w:val="0"/>
          <w:numId w:val="18"/>
        </w:numPr>
        <w:tabs>
          <w:tab w:val="left" w:pos="720"/>
        </w:tabs>
        <w:suppressAutoHyphens/>
        <w:spacing w:after="0" w:line="100" w:lineRule="atLeast"/>
        <w:ind w:right="200"/>
        <w:jc w:val="both"/>
      </w:pPr>
      <w:r w:rsidRPr="00AC3F67">
        <w:t>Developing the Presentation layer and Value Objects.</w:t>
      </w:r>
    </w:p>
    <w:p w14:paraId="2E2A6703" w14:textId="77777777" w:rsidR="00D95550" w:rsidRPr="00AC3F67" w:rsidRDefault="00D95550" w:rsidP="00D95550">
      <w:pPr>
        <w:numPr>
          <w:ilvl w:val="0"/>
          <w:numId w:val="18"/>
        </w:numPr>
        <w:tabs>
          <w:tab w:val="left" w:pos="720"/>
        </w:tabs>
        <w:suppressAutoHyphens/>
        <w:spacing w:after="0" w:line="100" w:lineRule="atLeast"/>
        <w:ind w:right="200"/>
        <w:jc w:val="both"/>
      </w:pPr>
      <w:r w:rsidRPr="00AC3F67">
        <w:t>Extensive use of Struts Framework for Controller components and view components.</w:t>
      </w:r>
    </w:p>
    <w:p w14:paraId="2BBEAE57" w14:textId="77777777" w:rsidR="00D95550" w:rsidRPr="00AC3F67" w:rsidRDefault="00D95550" w:rsidP="00D95550">
      <w:pPr>
        <w:numPr>
          <w:ilvl w:val="0"/>
          <w:numId w:val="18"/>
        </w:numPr>
        <w:tabs>
          <w:tab w:val="left" w:pos="720"/>
        </w:tabs>
        <w:suppressAutoHyphens/>
        <w:spacing w:after="0" w:line="100" w:lineRule="atLeast"/>
        <w:ind w:right="200"/>
        <w:jc w:val="both"/>
      </w:pPr>
      <w:r w:rsidRPr="00AC3F67">
        <w:t>Involved in writing the exception and validation classes using Struts validation rules.</w:t>
      </w:r>
    </w:p>
    <w:p w14:paraId="4D3307B0"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Involved in developing the user interface using JSF.</w:t>
      </w:r>
    </w:p>
    <w:p w14:paraId="39BABABD" w14:textId="77777777" w:rsidR="00537919" w:rsidRPr="00AC3F67" w:rsidRDefault="00537919" w:rsidP="00D95550">
      <w:pPr>
        <w:numPr>
          <w:ilvl w:val="0"/>
          <w:numId w:val="18"/>
        </w:numPr>
        <w:tabs>
          <w:tab w:val="left" w:pos="720"/>
        </w:tabs>
        <w:suppressAutoHyphens/>
        <w:spacing w:after="0" w:line="100" w:lineRule="atLeast"/>
        <w:ind w:right="200"/>
        <w:jc w:val="both"/>
      </w:pPr>
      <w:r w:rsidRPr="00AC3F67">
        <w:t xml:space="preserve">Reviewing and analyzing data model for </w:t>
      </w:r>
    </w:p>
    <w:p w14:paraId="4B9AA94B" w14:textId="77777777" w:rsidR="002C6A24" w:rsidRPr="00AC3F67" w:rsidRDefault="002C6A24" w:rsidP="00AC3F67">
      <w:pPr>
        <w:numPr>
          <w:ilvl w:val="0"/>
          <w:numId w:val="18"/>
        </w:numPr>
        <w:tabs>
          <w:tab w:val="left" w:pos="720"/>
        </w:tabs>
        <w:suppressAutoHyphens/>
        <w:spacing w:after="0" w:line="100" w:lineRule="atLeast"/>
        <w:ind w:right="200"/>
        <w:jc w:val="both"/>
      </w:pPr>
      <w:r w:rsidRPr="00AC3F67">
        <w:t>Built cloud formation stacks utilizing JSON templates to deploy micro services as part of Jenkins.</w:t>
      </w:r>
    </w:p>
    <w:p w14:paraId="075D8AC6"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 xml:space="preserve">Involved in writing the validation rules classes for general </w:t>
      </w:r>
      <w:r w:rsidR="00214031" w:rsidRPr="00AC3F67">
        <w:t>server-side</w:t>
      </w:r>
      <w:r w:rsidRPr="00AC3F67">
        <w:t xml:space="preserve"> validations for implementing validation rules as part observer J2EE design pattern.</w:t>
      </w:r>
    </w:p>
    <w:p w14:paraId="2AA19051"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Used Hibernate for the persistence of the project.</w:t>
      </w:r>
    </w:p>
    <w:p w14:paraId="132A4AB8" w14:textId="77777777" w:rsidR="00CF2E3B" w:rsidRPr="00AC3F67" w:rsidRDefault="00CF2E3B" w:rsidP="00AC3F67">
      <w:pPr>
        <w:numPr>
          <w:ilvl w:val="0"/>
          <w:numId w:val="18"/>
        </w:numPr>
        <w:tabs>
          <w:tab w:val="left" w:pos="720"/>
        </w:tabs>
        <w:suppressAutoHyphens/>
        <w:spacing w:after="0" w:line="100" w:lineRule="atLeast"/>
        <w:ind w:right="200"/>
        <w:jc w:val="both"/>
      </w:pPr>
      <w:r w:rsidRPr="00AC3F67">
        <w:t xml:space="preserve">Worked on JavaScript and </w:t>
      </w:r>
      <w:proofErr w:type="spellStart"/>
      <w:r w:rsidRPr="00AC3F67">
        <w:t>JQuery</w:t>
      </w:r>
      <w:proofErr w:type="spellEnd"/>
      <w:r w:rsidRPr="00AC3F67">
        <w:t xml:space="preserve"> for Data Validations and Dynamic tables. </w:t>
      </w:r>
    </w:p>
    <w:p w14:paraId="58813FC5"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 xml:space="preserve">Spring framework was used for dependency injection and was </w:t>
      </w:r>
      <w:proofErr w:type="gramStart"/>
      <w:r w:rsidRPr="00AC3F67">
        <w:t>integrate</w:t>
      </w:r>
      <w:proofErr w:type="gramEnd"/>
      <w:r w:rsidRPr="00AC3F67">
        <w:t xml:space="preserve"> with different frameworks like </w:t>
      </w:r>
      <w:proofErr w:type="gramStart"/>
      <w:r w:rsidRPr="00AC3F67">
        <w:t>Struts,</w:t>
      </w:r>
      <w:proofErr w:type="gramEnd"/>
      <w:r w:rsidRPr="00AC3F67">
        <w:t xml:space="preserve"> Hibernate</w:t>
      </w:r>
    </w:p>
    <w:p w14:paraId="71785AFB"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Developed various java objects (POJO) as part of persistence classes for OR mapping.</w:t>
      </w:r>
    </w:p>
    <w:p w14:paraId="31473709" w14:textId="77777777" w:rsidR="00F01264" w:rsidRPr="00AC3F67" w:rsidRDefault="00F01264" w:rsidP="00AC3F67">
      <w:pPr>
        <w:numPr>
          <w:ilvl w:val="0"/>
          <w:numId w:val="18"/>
        </w:numPr>
        <w:tabs>
          <w:tab w:val="left" w:pos="720"/>
        </w:tabs>
        <w:suppressAutoHyphens/>
        <w:spacing w:after="0" w:line="100" w:lineRule="atLeast"/>
        <w:ind w:right="200"/>
        <w:jc w:val="both"/>
      </w:pPr>
      <w:r w:rsidRPr="00AC3F67">
        <w:t>Involved in migration of the application from Sun Java Application server to Glassfish 3.2 environment.</w:t>
      </w:r>
    </w:p>
    <w:p w14:paraId="141724D2"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Developed web services using SOAP and WSDL with Axis.</w:t>
      </w:r>
    </w:p>
    <w:p w14:paraId="56EC49E1"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Implemented EJB</w:t>
      </w:r>
      <w:r w:rsidR="00A43FF4" w:rsidRPr="00AC3F67">
        <w:t xml:space="preserve"> 3.1</w:t>
      </w:r>
      <w:r w:rsidRPr="00AC3F67">
        <w:t xml:space="preserve"> (Message Driven Beans) in the Service Layer.</w:t>
      </w:r>
    </w:p>
    <w:p w14:paraId="41DB226B"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Involved in working with JMS MQ Queues (Producers/Consumers) in Sending and Receiving Asynchronous messages via MDB’s.</w:t>
      </w:r>
    </w:p>
    <w:p w14:paraId="0EC42902"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Developed, implemented, and maintained an asynchronous, AJAX based rich client for improved customer experience using XML data and XSLT templates.</w:t>
      </w:r>
    </w:p>
    <w:p w14:paraId="1665E5CE" w14:textId="77777777" w:rsidR="004B6835" w:rsidRPr="00AC3F67" w:rsidRDefault="004B6835" w:rsidP="00AC3F67">
      <w:pPr>
        <w:numPr>
          <w:ilvl w:val="0"/>
          <w:numId w:val="18"/>
        </w:numPr>
        <w:tabs>
          <w:tab w:val="left" w:pos="720"/>
        </w:tabs>
        <w:suppressAutoHyphens/>
        <w:spacing w:after="0" w:line="100" w:lineRule="atLeast"/>
        <w:ind w:right="200"/>
        <w:jc w:val="both"/>
      </w:pPr>
      <w:r w:rsidRPr="00AC3F67">
        <w:t>My SQL and MS SQL database design.</w:t>
      </w:r>
    </w:p>
    <w:p w14:paraId="5E2DCC87" w14:textId="77777777" w:rsidR="00476367" w:rsidRPr="00AC3F67" w:rsidRDefault="00476367" w:rsidP="00AC3F67">
      <w:pPr>
        <w:numPr>
          <w:ilvl w:val="0"/>
          <w:numId w:val="18"/>
        </w:numPr>
        <w:tabs>
          <w:tab w:val="left" w:pos="720"/>
        </w:tabs>
        <w:suppressAutoHyphens/>
        <w:spacing w:after="0" w:line="100" w:lineRule="atLeast"/>
        <w:ind w:right="200"/>
        <w:jc w:val="both"/>
      </w:pPr>
      <w:r w:rsidRPr="00AC3F67">
        <w:t>Design applications on AWS taking advantage of disaster recovery</w:t>
      </w:r>
      <w:r w:rsidR="004944C6" w:rsidRPr="00AC3F67">
        <w:t xml:space="preserve"> design guidelines</w:t>
      </w:r>
    </w:p>
    <w:p w14:paraId="1E0C35D4" w14:textId="77777777" w:rsidR="004944C6" w:rsidRPr="00AC3F67" w:rsidRDefault="004944C6" w:rsidP="00AC3F67">
      <w:pPr>
        <w:numPr>
          <w:ilvl w:val="0"/>
          <w:numId w:val="18"/>
        </w:numPr>
        <w:tabs>
          <w:tab w:val="left" w:pos="720"/>
        </w:tabs>
        <w:suppressAutoHyphens/>
        <w:spacing w:after="0" w:line="100" w:lineRule="atLeast"/>
        <w:ind w:right="200"/>
        <w:jc w:val="both"/>
      </w:pPr>
      <w:r w:rsidRPr="00AC3F67">
        <w:t>Application deployment and data migration on AWS.</w:t>
      </w:r>
    </w:p>
    <w:p w14:paraId="5579D73D" w14:textId="77777777" w:rsidR="007A2E25" w:rsidRPr="00AC3F67" w:rsidRDefault="007A2E25" w:rsidP="00AC3F67">
      <w:pPr>
        <w:numPr>
          <w:ilvl w:val="0"/>
          <w:numId w:val="18"/>
        </w:numPr>
        <w:tabs>
          <w:tab w:val="left" w:pos="720"/>
        </w:tabs>
        <w:suppressAutoHyphens/>
        <w:spacing w:after="0" w:line="100" w:lineRule="atLeast"/>
        <w:ind w:right="200"/>
        <w:jc w:val="both"/>
      </w:pPr>
      <w:r w:rsidRPr="00AC3F67">
        <w:lastRenderedPageBreak/>
        <w:t>Used Readers and Writers provided by Spring Batch to create various Batch jobs.</w:t>
      </w:r>
    </w:p>
    <w:p w14:paraId="3E43151A" w14:textId="77777777" w:rsidR="00E9003D" w:rsidRPr="00AC3F67" w:rsidRDefault="00E9003D" w:rsidP="00AC3F67">
      <w:pPr>
        <w:numPr>
          <w:ilvl w:val="0"/>
          <w:numId w:val="18"/>
        </w:numPr>
        <w:tabs>
          <w:tab w:val="left" w:pos="720"/>
        </w:tabs>
        <w:suppressAutoHyphens/>
        <w:spacing w:after="0" w:line="100" w:lineRule="atLeast"/>
        <w:ind w:right="200"/>
        <w:jc w:val="both"/>
      </w:pPr>
      <w:r w:rsidRPr="00AC3F67">
        <w:t xml:space="preserve">Expertise with </w:t>
      </w:r>
      <w:proofErr w:type="spellStart"/>
      <w:r w:rsidRPr="00AC3F67">
        <w:t>Jboss</w:t>
      </w:r>
      <w:proofErr w:type="spellEnd"/>
      <w:r w:rsidRPr="00AC3F67">
        <w:t xml:space="preserve"> Application server and Apache tomcat web server.</w:t>
      </w:r>
    </w:p>
    <w:p w14:paraId="2E8D6D66" w14:textId="77777777" w:rsidR="00687C30" w:rsidRPr="00AC3F67" w:rsidRDefault="00687C30" w:rsidP="00AC3F67">
      <w:pPr>
        <w:numPr>
          <w:ilvl w:val="0"/>
          <w:numId w:val="18"/>
        </w:numPr>
        <w:tabs>
          <w:tab w:val="left" w:pos="720"/>
        </w:tabs>
        <w:suppressAutoHyphens/>
        <w:spacing w:after="0" w:line="100" w:lineRule="atLeast"/>
        <w:ind w:right="200"/>
        <w:jc w:val="both"/>
      </w:pPr>
      <w:r w:rsidRPr="00AC3F67">
        <w:t>In depth knowledge and hands-on in patterns and Practices, Software Design and Methodologies – Enterprise Library Blocks, MVC, Agile, Waterfall, paired Programming.</w:t>
      </w:r>
    </w:p>
    <w:p w14:paraId="02AAAB90" w14:textId="77777777" w:rsidR="00863E61" w:rsidRPr="00AC3F67" w:rsidRDefault="00863E61" w:rsidP="00AC3F67">
      <w:pPr>
        <w:numPr>
          <w:ilvl w:val="0"/>
          <w:numId w:val="18"/>
        </w:numPr>
        <w:tabs>
          <w:tab w:val="left" w:pos="720"/>
        </w:tabs>
        <w:suppressAutoHyphens/>
        <w:spacing w:after="0" w:line="100" w:lineRule="atLeast"/>
        <w:ind w:right="200"/>
        <w:jc w:val="both"/>
      </w:pPr>
      <w:r w:rsidRPr="00AC3F67">
        <w:t>Used JIRA as an issue tracker tool for collaborating testers and functional team as well as tracking defects and change requests.</w:t>
      </w:r>
    </w:p>
    <w:p w14:paraId="68846E0E" w14:textId="77777777" w:rsidR="00692F5C" w:rsidRPr="00AC3F67" w:rsidRDefault="00692F5C" w:rsidP="00AC3F67">
      <w:pPr>
        <w:numPr>
          <w:ilvl w:val="0"/>
          <w:numId w:val="18"/>
        </w:numPr>
        <w:tabs>
          <w:tab w:val="left" w:pos="720"/>
        </w:tabs>
        <w:suppressAutoHyphens/>
        <w:spacing w:after="0" w:line="100" w:lineRule="atLeast"/>
        <w:ind w:right="200"/>
        <w:jc w:val="both"/>
      </w:pPr>
      <w:r w:rsidRPr="00AC3F67">
        <w:t>Worked on WebSphere Portal integration with WBISF in getting Work items raised by the process flows from WBISF.</w:t>
      </w:r>
    </w:p>
    <w:p w14:paraId="3B7EF883" w14:textId="77777777" w:rsidR="00B22338" w:rsidRPr="00AC3F67" w:rsidRDefault="00B22338" w:rsidP="00AC3F67">
      <w:pPr>
        <w:numPr>
          <w:ilvl w:val="0"/>
          <w:numId w:val="18"/>
        </w:numPr>
        <w:tabs>
          <w:tab w:val="left" w:pos="720"/>
        </w:tabs>
        <w:suppressAutoHyphens/>
        <w:spacing w:after="0" w:line="100" w:lineRule="atLeast"/>
        <w:ind w:right="200"/>
        <w:jc w:val="both"/>
      </w:pPr>
      <w:r w:rsidRPr="00AC3F67">
        <w:t xml:space="preserve">Created dynamic HTML pages, </w:t>
      </w:r>
      <w:proofErr w:type="gramStart"/>
      <w:r w:rsidRPr="00AC3F67">
        <w:t>used</w:t>
      </w:r>
      <w:proofErr w:type="gramEnd"/>
      <w:r w:rsidRPr="00AC3F67">
        <w:t xml:space="preserve"> JavaScript, </w:t>
      </w:r>
      <w:proofErr w:type="gramStart"/>
      <w:r w:rsidRPr="00AC3F67">
        <w:t>design</w:t>
      </w:r>
      <w:proofErr w:type="gramEnd"/>
      <w:r w:rsidRPr="00AC3F67">
        <w:t xml:space="preserve"> the front-end components.</w:t>
      </w:r>
    </w:p>
    <w:p w14:paraId="111099E0" w14:textId="77777777" w:rsidR="004469FB" w:rsidRPr="00AC3F67" w:rsidRDefault="004469FB" w:rsidP="00AC3F67">
      <w:pPr>
        <w:numPr>
          <w:ilvl w:val="0"/>
          <w:numId w:val="18"/>
        </w:numPr>
        <w:tabs>
          <w:tab w:val="left" w:pos="720"/>
        </w:tabs>
        <w:suppressAutoHyphens/>
        <w:spacing w:after="0" w:line="100" w:lineRule="atLeast"/>
        <w:ind w:right="200"/>
        <w:jc w:val="both"/>
      </w:pPr>
      <w:r w:rsidRPr="00AC3F67">
        <w:t>Worked with Angular JS Expressions</w:t>
      </w:r>
      <w:r w:rsidR="00C34343" w:rsidRPr="00AC3F67">
        <w:t>, Directives, Controllers and filters.</w:t>
      </w:r>
    </w:p>
    <w:p w14:paraId="44EBE983" w14:textId="77777777" w:rsidR="00424367" w:rsidRPr="00AC3F67" w:rsidRDefault="00424367" w:rsidP="00AC3F67">
      <w:pPr>
        <w:numPr>
          <w:ilvl w:val="0"/>
          <w:numId w:val="18"/>
        </w:numPr>
        <w:tabs>
          <w:tab w:val="left" w:pos="720"/>
        </w:tabs>
        <w:suppressAutoHyphens/>
        <w:spacing w:after="0" w:line="100" w:lineRule="atLeast"/>
        <w:ind w:right="200"/>
        <w:jc w:val="both"/>
      </w:pPr>
      <w:r w:rsidRPr="00AC3F67">
        <w:t>Application backend implemented as node.js express application server.</w:t>
      </w:r>
    </w:p>
    <w:p w14:paraId="296A16D7" w14:textId="77777777" w:rsidR="008F10EF" w:rsidRPr="00AC3F67" w:rsidRDefault="008F10EF" w:rsidP="00AC3F67">
      <w:pPr>
        <w:numPr>
          <w:ilvl w:val="0"/>
          <w:numId w:val="18"/>
        </w:numPr>
        <w:tabs>
          <w:tab w:val="left" w:pos="720"/>
        </w:tabs>
        <w:suppressAutoHyphens/>
        <w:spacing w:after="0" w:line="100" w:lineRule="atLeast"/>
        <w:ind w:right="200"/>
        <w:jc w:val="both"/>
      </w:pPr>
      <w:r w:rsidRPr="00AC3F67">
        <w:t>Developed the administrative UI using Angular.js and Node.js.</w:t>
      </w:r>
    </w:p>
    <w:p w14:paraId="65FAFE2F"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Involved in writing the parsers for parsing and building the XML documents using SAX and DOM Parsers.</w:t>
      </w:r>
    </w:p>
    <w:p w14:paraId="68F6473C"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Developed SQL stored procedures and prepared statements for updating and accessing data from database.</w:t>
      </w:r>
    </w:p>
    <w:p w14:paraId="4B17B3CB"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Development carried out under My</w:t>
      </w:r>
      <w:r w:rsidR="00964D68" w:rsidRPr="00AC3F67">
        <w:t xml:space="preserve"> </w:t>
      </w:r>
      <w:r w:rsidRPr="00AC3F67">
        <w:t>Eclipse Integrated Development Environment (IDE).</w:t>
      </w:r>
    </w:p>
    <w:p w14:paraId="67595B45"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Used JBoss for deploying various components of application and MAVEN as build tool and developed build file for compiling the code of creating WAR files.</w:t>
      </w:r>
    </w:p>
    <w:p w14:paraId="6A0F4ED0" w14:textId="77777777" w:rsidR="004B6835" w:rsidRPr="00AC3F67" w:rsidRDefault="004B6835" w:rsidP="00AC3F67">
      <w:pPr>
        <w:numPr>
          <w:ilvl w:val="0"/>
          <w:numId w:val="18"/>
        </w:numPr>
        <w:tabs>
          <w:tab w:val="left" w:pos="720"/>
        </w:tabs>
        <w:suppressAutoHyphens/>
        <w:spacing w:after="0" w:line="100" w:lineRule="atLeast"/>
        <w:ind w:right="200"/>
        <w:jc w:val="both"/>
      </w:pPr>
      <w:r w:rsidRPr="00AC3F67">
        <w:t>Familiar with queries and stored procedures on MySQL and MS SQL database.</w:t>
      </w:r>
    </w:p>
    <w:p w14:paraId="684F7F37"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Used CVS for version control.</w:t>
      </w:r>
    </w:p>
    <w:p w14:paraId="4CD05246"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Performed Unit testing and rigorous integration testing of the whole application.</w:t>
      </w:r>
    </w:p>
    <w:p w14:paraId="6EF1137B" w14:textId="77777777" w:rsidR="00537919" w:rsidRPr="00AC3F67" w:rsidRDefault="00537919" w:rsidP="00AC3F67">
      <w:pPr>
        <w:numPr>
          <w:ilvl w:val="0"/>
          <w:numId w:val="18"/>
        </w:numPr>
        <w:tabs>
          <w:tab w:val="left" w:pos="720"/>
        </w:tabs>
        <w:suppressAutoHyphens/>
        <w:spacing w:after="0" w:line="100" w:lineRule="atLeast"/>
        <w:ind w:right="200"/>
        <w:jc w:val="both"/>
      </w:pPr>
      <w:r w:rsidRPr="00AC3F67">
        <w:t>FIX protocol is being used in communications such as submission, reporting and messaging between personalities.</w:t>
      </w:r>
    </w:p>
    <w:p w14:paraId="31853D89" w14:textId="77777777" w:rsidR="00537919" w:rsidRPr="000B643A" w:rsidRDefault="00537919" w:rsidP="00537919">
      <w:pPr>
        <w:widowControl w:val="0"/>
        <w:autoSpaceDE w:val="0"/>
        <w:autoSpaceDN w:val="0"/>
        <w:adjustRightInd w:val="0"/>
        <w:spacing w:after="0" w:line="240" w:lineRule="auto"/>
        <w:jc w:val="both"/>
        <w:rPr>
          <w:rFonts w:ascii="Times New Roman" w:hAnsi="Times New Roman"/>
          <w:b/>
          <w:color w:val="000000"/>
        </w:rPr>
      </w:pPr>
    </w:p>
    <w:p w14:paraId="5F968151" w14:textId="77777777" w:rsidR="00537919" w:rsidRPr="000B643A" w:rsidRDefault="00537919" w:rsidP="00537919">
      <w:pPr>
        <w:widowControl w:val="0"/>
        <w:autoSpaceDE w:val="0"/>
        <w:autoSpaceDN w:val="0"/>
        <w:adjustRightInd w:val="0"/>
        <w:spacing w:after="0" w:line="240" w:lineRule="auto"/>
        <w:jc w:val="both"/>
        <w:rPr>
          <w:rFonts w:ascii="Times New Roman" w:hAnsi="Times New Roman"/>
          <w:color w:val="000000"/>
        </w:rPr>
      </w:pPr>
      <w:r w:rsidRPr="000A29B0">
        <w:rPr>
          <w:b/>
          <w:color w:val="000000"/>
        </w:rPr>
        <w:t>Environment</w:t>
      </w:r>
      <w:r w:rsidRPr="000B643A">
        <w:rPr>
          <w:rFonts w:ascii="Times New Roman" w:hAnsi="Times New Roman"/>
          <w:color w:val="000000"/>
        </w:rPr>
        <w:t xml:space="preserve">: </w:t>
      </w:r>
      <w:r w:rsidRPr="00214031">
        <w:t>Java</w:t>
      </w:r>
      <w:r w:rsidR="00A44C3E" w:rsidRPr="00214031">
        <w:t xml:space="preserve"> 1.7</w:t>
      </w:r>
      <w:r w:rsidRPr="00214031">
        <w:t>, J2EE,</w:t>
      </w:r>
      <w:r w:rsidR="004969B5" w:rsidRPr="00214031">
        <w:t xml:space="preserve"> multithreading,</w:t>
      </w:r>
      <w:r w:rsidRPr="00214031">
        <w:t xml:space="preserve"> JS</w:t>
      </w:r>
      <w:r w:rsidR="00D16BFE" w:rsidRPr="00214031">
        <w:t xml:space="preserve">F 1.2 – </w:t>
      </w:r>
      <w:proofErr w:type="spellStart"/>
      <w:r w:rsidR="00D16BFE" w:rsidRPr="00214031">
        <w:t>Icefaces</w:t>
      </w:r>
      <w:proofErr w:type="spellEnd"/>
      <w:r w:rsidR="00D16BFE" w:rsidRPr="00214031">
        <w:t xml:space="preserve"> 1.8, EJB,</w:t>
      </w:r>
      <w:r w:rsidR="00687C30" w:rsidRPr="00214031">
        <w:t xml:space="preserve"> </w:t>
      </w:r>
      <w:r w:rsidR="00214031" w:rsidRPr="00214031">
        <w:t>Agile, JMS</w:t>
      </w:r>
      <w:r w:rsidR="00D16BFE" w:rsidRPr="00214031">
        <w:t xml:space="preserve">, Spring </w:t>
      </w:r>
      <w:r w:rsidR="00214031" w:rsidRPr="00214031">
        <w:t>Boot, Strut</w:t>
      </w:r>
      <w:r w:rsidRPr="00214031">
        <w:t xml:space="preserve">2, JBoss 5.1, </w:t>
      </w:r>
      <w:r w:rsidR="00214031" w:rsidRPr="00214031">
        <w:t>My Eclipse</w:t>
      </w:r>
      <w:r w:rsidRPr="00214031">
        <w:t>, Hibernate, JSP, JSTL, AJAX, CVS, JavaScript,</w:t>
      </w:r>
      <w:r w:rsidR="00CF2E3B" w:rsidRPr="00214031">
        <w:t xml:space="preserve"> </w:t>
      </w:r>
      <w:proofErr w:type="spellStart"/>
      <w:r w:rsidR="00CF2E3B" w:rsidRPr="00214031">
        <w:t>JQuery</w:t>
      </w:r>
      <w:proofErr w:type="spellEnd"/>
      <w:r w:rsidR="00CF2E3B" w:rsidRPr="00214031">
        <w:t>,</w:t>
      </w:r>
      <w:r w:rsidR="00692F5C" w:rsidRPr="00214031">
        <w:t xml:space="preserve"> </w:t>
      </w:r>
      <w:r w:rsidR="00214031">
        <w:t>JPA 2.1</w:t>
      </w:r>
      <w:r w:rsidR="00A43FF4" w:rsidRPr="00214031">
        <w:t xml:space="preserve">, </w:t>
      </w:r>
      <w:r w:rsidR="00214031" w:rsidRPr="00214031">
        <w:t>WebSphere</w:t>
      </w:r>
      <w:r w:rsidR="00692F5C" w:rsidRPr="00214031">
        <w:t>,</w:t>
      </w:r>
      <w:r w:rsidR="007A2E25" w:rsidRPr="00214031">
        <w:t xml:space="preserve"> Spring batch, </w:t>
      </w:r>
      <w:r w:rsidR="002F3C50" w:rsidRPr="00214031">
        <w:t>Used Readers and Writers provided by Spring Batch to create various Batch jobs.</w:t>
      </w:r>
      <w:r w:rsidRPr="00214031">
        <w:t xml:space="preserve"> HTML</w:t>
      </w:r>
      <w:r w:rsidR="004469FB" w:rsidRPr="00214031">
        <w:t>5</w:t>
      </w:r>
      <w:r w:rsidR="00C34343" w:rsidRPr="00214031">
        <w:t>,</w:t>
      </w:r>
      <w:r w:rsidR="00424367" w:rsidRPr="00214031">
        <w:t xml:space="preserve"> </w:t>
      </w:r>
      <w:r w:rsidR="00214031" w:rsidRPr="00214031">
        <w:t>Node.js, RAD</w:t>
      </w:r>
      <w:r w:rsidR="00A77F3D" w:rsidRPr="00214031">
        <w:t>,</w:t>
      </w:r>
      <w:r w:rsidR="00C34343" w:rsidRPr="00214031">
        <w:t xml:space="preserve"> Angular </w:t>
      </w:r>
      <w:proofErr w:type="spellStart"/>
      <w:r w:rsidR="00C34343" w:rsidRPr="00214031">
        <w:t>js</w:t>
      </w:r>
      <w:proofErr w:type="spellEnd"/>
      <w:r w:rsidR="00C34343" w:rsidRPr="00214031">
        <w:t>,</w:t>
      </w:r>
      <w:r w:rsidR="002C6A24" w:rsidRPr="00214031">
        <w:t xml:space="preserve"> Micro </w:t>
      </w:r>
      <w:r w:rsidR="00214031" w:rsidRPr="00214031">
        <w:t>services, XML</w:t>
      </w:r>
      <w:r w:rsidRPr="00214031">
        <w:t>,</w:t>
      </w:r>
      <w:r w:rsidR="008C5DAD" w:rsidRPr="00214031">
        <w:t xml:space="preserve"> </w:t>
      </w:r>
      <w:r w:rsidR="00214031" w:rsidRPr="00214031">
        <w:t>AWS, MAVEN</w:t>
      </w:r>
      <w:r w:rsidR="00214031">
        <w:t xml:space="preserve"> 2.x</w:t>
      </w:r>
      <w:r w:rsidRPr="00214031">
        <w:t>, SQL, Oracl</w:t>
      </w:r>
      <w:r w:rsidR="0013319B" w:rsidRPr="00214031">
        <w:t xml:space="preserve">e, SAX and DOM Parser, </w:t>
      </w:r>
      <w:proofErr w:type="spellStart"/>
      <w:r w:rsidR="0013319B" w:rsidRPr="00214031">
        <w:t>EasyMock</w:t>
      </w:r>
      <w:proofErr w:type="spellEnd"/>
      <w:r w:rsidRPr="00214031">
        <w:t>,</w:t>
      </w:r>
      <w:r w:rsidR="00214031">
        <w:t xml:space="preserve"> </w:t>
      </w:r>
      <w:r w:rsidR="0013319B" w:rsidRPr="00214031">
        <w:t xml:space="preserve">Eclipse3.x/4.x, </w:t>
      </w:r>
      <w:r w:rsidR="00E77E7E">
        <w:t>Git,</w:t>
      </w:r>
      <w:r w:rsidR="00E77E7E" w:rsidRPr="00857E9A">
        <w:t xml:space="preserve"> </w:t>
      </w:r>
      <w:r w:rsidR="00214031" w:rsidRPr="00214031">
        <w:t>Webservice</w:t>
      </w:r>
      <w:r w:rsidRPr="00214031">
        <w:t xml:space="preserve"> (SOAP,</w:t>
      </w:r>
      <w:r w:rsidR="000357F1">
        <w:t xml:space="preserve"> </w:t>
      </w:r>
      <w:r w:rsidRPr="00214031">
        <w:t>WSDL), SPRING, FIX protocol.</w:t>
      </w:r>
    </w:p>
    <w:p w14:paraId="2BEBE462" w14:textId="77777777" w:rsidR="00075437" w:rsidRPr="000B643A" w:rsidRDefault="00075437" w:rsidP="009B6CEE">
      <w:pPr>
        <w:pStyle w:val="ListParagraph"/>
        <w:spacing w:after="0" w:line="240" w:lineRule="auto"/>
        <w:ind w:left="0"/>
        <w:contextualSpacing w:val="0"/>
        <w:jc w:val="both"/>
        <w:rPr>
          <w:rFonts w:ascii="Times New Roman" w:hAnsi="Times New Roman"/>
          <w:b/>
          <w:bCs/>
        </w:rPr>
      </w:pPr>
    </w:p>
    <w:p w14:paraId="13A542EB" w14:textId="77777777" w:rsidR="00075437" w:rsidRPr="007E2523" w:rsidRDefault="003C4852" w:rsidP="007E2523">
      <w:pPr>
        <w:rPr>
          <w:b/>
        </w:rPr>
      </w:pPr>
      <w:r>
        <w:rPr>
          <w:b/>
        </w:rPr>
        <w:t xml:space="preserve">Client: </w:t>
      </w:r>
      <w:r w:rsidR="00D15C4C">
        <w:rPr>
          <w:b/>
        </w:rPr>
        <w:t xml:space="preserve">Macy’s, Johns Creek, GA             </w:t>
      </w:r>
      <w:r w:rsidR="00075437" w:rsidRPr="007E2523">
        <w:rPr>
          <w:b/>
        </w:rPr>
        <w:t xml:space="preserve">                                                                            </w:t>
      </w:r>
      <w:r w:rsidR="007E2523">
        <w:rPr>
          <w:b/>
        </w:rPr>
        <w:t xml:space="preserve">                                 </w:t>
      </w:r>
      <w:r w:rsidR="004A0F71">
        <w:rPr>
          <w:b/>
        </w:rPr>
        <w:t>Jun 2011 – Sep 2012</w:t>
      </w:r>
    </w:p>
    <w:p w14:paraId="4604F781" w14:textId="77777777" w:rsidR="00075437" w:rsidRPr="00234F34" w:rsidRDefault="00075437" w:rsidP="00234F34">
      <w:pPr>
        <w:rPr>
          <w:b/>
        </w:rPr>
      </w:pPr>
      <w:r w:rsidRPr="007E2523">
        <w:rPr>
          <w:b/>
        </w:rPr>
        <w:t>Role: Java</w:t>
      </w:r>
      <w:r w:rsidR="00537919" w:rsidRPr="007E2523">
        <w:rPr>
          <w:b/>
        </w:rPr>
        <w:t>/J2EE</w:t>
      </w:r>
      <w:r w:rsidR="00234F34">
        <w:rPr>
          <w:b/>
        </w:rPr>
        <w:t xml:space="preserve"> Developer</w:t>
      </w:r>
    </w:p>
    <w:p w14:paraId="4797EA4D" w14:textId="77777777" w:rsidR="00075437" w:rsidRPr="000B643A" w:rsidRDefault="00075437" w:rsidP="00075437">
      <w:pPr>
        <w:spacing w:after="0"/>
        <w:ind w:right="200"/>
        <w:jc w:val="both"/>
        <w:rPr>
          <w:rFonts w:ascii="Times New Roman" w:hAnsi="Times New Roman"/>
          <w:color w:val="000000"/>
        </w:rPr>
      </w:pPr>
      <w:r w:rsidRPr="000A29B0">
        <w:rPr>
          <w:rFonts w:eastAsia="Times New Roman"/>
          <w:b/>
          <w:bCs/>
          <w:lang w:bidi="ar-SA"/>
        </w:rPr>
        <w:t>Project Description:</w:t>
      </w:r>
      <w:r w:rsidRPr="000B643A">
        <w:rPr>
          <w:rFonts w:ascii="Times New Roman" w:hAnsi="Times New Roman"/>
          <w:color w:val="000000"/>
        </w:rPr>
        <w:t xml:space="preserve"> </w:t>
      </w:r>
      <w:r w:rsidR="00D15C4C">
        <w:t xml:space="preserve">A virtual shopping mall that never closes, QVC is a place where customers can, and do, shop at any </w:t>
      </w:r>
      <w:proofErr w:type="gramStart"/>
      <w:r w:rsidR="00D15C4C">
        <w:t>hour</w:t>
      </w:r>
      <w:proofErr w:type="gramEnd"/>
      <w:r w:rsidR="00D15C4C">
        <w:t>, at the rate of two customers per second and introduces 250 new products every week. The merchandising team requires a process to create ensemble groupings and to populate them on the site as well as having the ability to maintain the ensembles by being alerted to low inventory levels. </w:t>
      </w:r>
    </w:p>
    <w:p w14:paraId="2A046F08" w14:textId="77777777" w:rsidR="00075437" w:rsidRPr="000B643A" w:rsidRDefault="00075437" w:rsidP="00075437">
      <w:pPr>
        <w:spacing w:after="0"/>
        <w:ind w:right="200"/>
        <w:jc w:val="both"/>
        <w:rPr>
          <w:rFonts w:ascii="Times New Roman" w:hAnsi="Times New Roman"/>
          <w:color w:val="000000"/>
        </w:rPr>
      </w:pPr>
    </w:p>
    <w:p w14:paraId="07243E55" w14:textId="77777777" w:rsidR="00075437" w:rsidRPr="000B643A" w:rsidRDefault="00075437" w:rsidP="00075437">
      <w:pPr>
        <w:spacing w:after="0"/>
        <w:ind w:right="200"/>
        <w:jc w:val="both"/>
        <w:rPr>
          <w:rFonts w:ascii="Times New Roman" w:hAnsi="Times New Roman"/>
          <w:b/>
          <w:color w:val="000000"/>
        </w:rPr>
      </w:pPr>
      <w:r w:rsidRPr="000B643A">
        <w:rPr>
          <w:rFonts w:ascii="Times New Roman" w:hAnsi="Times New Roman"/>
          <w:b/>
          <w:color w:val="000000"/>
        </w:rPr>
        <w:t>Responsibilities:</w:t>
      </w:r>
    </w:p>
    <w:p w14:paraId="1477EDBE"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 xml:space="preserve">Involved in SDLC Requirements gathering, Analysis, Design, Development and Testing of application developed </w:t>
      </w:r>
    </w:p>
    <w:p w14:paraId="57E8419A" w14:textId="77777777" w:rsidR="00075437" w:rsidRPr="00AC3F67" w:rsidRDefault="002F154F" w:rsidP="002F154F">
      <w:pPr>
        <w:tabs>
          <w:tab w:val="left" w:pos="720"/>
        </w:tabs>
        <w:suppressAutoHyphens/>
        <w:spacing w:after="0" w:line="100" w:lineRule="atLeast"/>
        <w:ind w:left="360" w:right="200"/>
        <w:jc w:val="both"/>
      </w:pPr>
      <w:r>
        <w:t xml:space="preserve"> </w:t>
      </w:r>
      <w:r>
        <w:tab/>
      </w:r>
      <w:r w:rsidR="00075437" w:rsidRPr="00AC3F67">
        <w:t xml:space="preserve">Using </w:t>
      </w:r>
      <w:r w:rsidR="00FC1F30" w:rsidRPr="00AC3F67">
        <w:t xml:space="preserve">AGILE </w:t>
      </w:r>
      <w:r w:rsidR="00FC1F30">
        <w:t>methodology</w:t>
      </w:r>
      <w:r w:rsidR="00075437" w:rsidRPr="00AC3F67">
        <w:t>.</w:t>
      </w:r>
    </w:p>
    <w:p w14:paraId="042997E7"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Involved in Daily Scrum meetings, Sprint planning and estimation of the tasks for the user stories, participated in retrospective and presenting Demo at end of the sprint.</w:t>
      </w:r>
    </w:p>
    <w:p w14:paraId="4AB51C0F" w14:textId="77777777" w:rsidR="001369AC" w:rsidRPr="00AC3F67" w:rsidRDefault="001369AC" w:rsidP="00AC3F67">
      <w:pPr>
        <w:numPr>
          <w:ilvl w:val="0"/>
          <w:numId w:val="18"/>
        </w:numPr>
        <w:tabs>
          <w:tab w:val="left" w:pos="720"/>
        </w:tabs>
        <w:suppressAutoHyphens/>
        <w:spacing w:after="0" w:line="100" w:lineRule="atLeast"/>
        <w:ind w:right="200"/>
        <w:jc w:val="both"/>
      </w:pPr>
      <w:r w:rsidRPr="00AC3F67">
        <w:t xml:space="preserve">Developed </w:t>
      </w:r>
      <w:proofErr w:type="gramStart"/>
      <w:r w:rsidRPr="00AC3F67">
        <w:t>application</w:t>
      </w:r>
      <w:proofErr w:type="gramEnd"/>
      <w:r w:rsidRPr="00AC3F67">
        <w:t xml:space="preserve"> using JSP custom tag libraries, Struts Action classes and Action. Designed Java Servlets and Objects using J2EE standards</w:t>
      </w:r>
    </w:p>
    <w:p w14:paraId="21024C8F" w14:textId="77777777" w:rsidR="00DD7A26" w:rsidRPr="00AC3F67" w:rsidRDefault="00DD7A26" w:rsidP="00AC3F67">
      <w:pPr>
        <w:numPr>
          <w:ilvl w:val="0"/>
          <w:numId w:val="18"/>
        </w:numPr>
        <w:tabs>
          <w:tab w:val="left" w:pos="720"/>
        </w:tabs>
        <w:suppressAutoHyphens/>
        <w:spacing w:after="0" w:line="100" w:lineRule="atLeast"/>
        <w:ind w:right="200"/>
        <w:jc w:val="both"/>
      </w:pPr>
      <w:r w:rsidRPr="00AC3F67">
        <w:t>Developed complex algorithms like the CRR Binomial to calculate the option pricing using Core java technologies like collections</w:t>
      </w:r>
      <w:r w:rsidR="00907F4B" w:rsidRPr="00AC3F67">
        <w:t>,</w:t>
      </w:r>
      <w:r w:rsidR="004969B5" w:rsidRPr="00AC3F67">
        <w:t xml:space="preserve"> Concurrency, </w:t>
      </w:r>
      <w:r w:rsidR="001369AC" w:rsidRPr="00AC3F67">
        <w:t xml:space="preserve">Serialization, </w:t>
      </w:r>
      <w:r w:rsidR="00907F4B" w:rsidRPr="00AC3F67">
        <w:t>Multi-threading and Data Structures.</w:t>
      </w:r>
    </w:p>
    <w:p w14:paraId="703FCD02"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 xml:space="preserve">Designed and developed entire application implementing SPRING MVC Architecture </w:t>
      </w:r>
    </w:p>
    <w:p w14:paraId="5AA8B55E" w14:textId="77777777" w:rsidR="00E60C16" w:rsidRPr="00AC3F67" w:rsidRDefault="00E60C16" w:rsidP="00AC3F67">
      <w:pPr>
        <w:numPr>
          <w:ilvl w:val="0"/>
          <w:numId w:val="18"/>
        </w:numPr>
        <w:tabs>
          <w:tab w:val="left" w:pos="720"/>
        </w:tabs>
        <w:suppressAutoHyphens/>
        <w:spacing w:after="0" w:line="100" w:lineRule="atLeast"/>
        <w:ind w:right="200"/>
        <w:jc w:val="both"/>
      </w:pPr>
      <w:r w:rsidRPr="00AC3F67">
        <w:t>Implementation of Unit testing on Angular JS using Protractor Testing tool.</w:t>
      </w:r>
    </w:p>
    <w:p w14:paraId="1542C9DE"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Designed and developed command center application and configured email alerts to health check the functionality of various applications.</w:t>
      </w:r>
    </w:p>
    <w:p w14:paraId="3E4700A5"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Used spring framework for implementing IOC/JDCB/ORM, AOP and Spring Security.</w:t>
      </w:r>
    </w:p>
    <w:p w14:paraId="44F0A038"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lastRenderedPageBreak/>
        <w:t xml:space="preserve">Consumed Web services - WSDL and SOAP for getting required information from third the different </w:t>
      </w:r>
      <w:proofErr w:type="gramStart"/>
      <w:r w:rsidRPr="00AC3F67">
        <w:t>application</w:t>
      </w:r>
      <w:proofErr w:type="gramEnd"/>
      <w:r w:rsidRPr="00AC3F67">
        <w:t>.</w:t>
      </w:r>
    </w:p>
    <w:p w14:paraId="5E3F5BDC"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Used Maven to build and deploy the application on web logic server.</w:t>
      </w:r>
    </w:p>
    <w:p w14:paraId="3FB3E6C1"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Implemented Object-relation mapping in the persistence layer using hibernate framework in conjunction with spring functionality.</w:t>
      </w:r>
    </w:p>
    <w:p w14:paraId="73A8602A" w14:textId="77777777" w:rsidR="00D16BFE" w:rsidRPr="00AC3F67" w:rsidRDefault="00D16BFE" w:rsidP="00AC3F67">
      <w:pPr>
        <w:numPr>
          <w:ilvl w:val="0"/>
          <w:numId w:val="18"/>
        </w:numPr>
        <w:tabs>
          <w:tab w:val="left" w:pos="720"/>
        </w:tabs>
        <w:suppressAutoHyphens/>
        <w:spacing w:after="0" w:line="100" w:lineRule="atLeast"/>
        <w:ind w:right="200"/>
        <w:jc w:val="both"/>
      </w:pPr>
      <w:r w:rsidRPr="00AC3F67">
        <w:t xml:space="preserve">Developed web applications using JAVA/J2EE technologies MVC, spring, Spring Boot, JAX-WS, JSP and Angular </w:t>
      </w:r>
      <w:proofErr w:type="spellStart"/>
      <w:r w:rsidRPr="00AC3F67">
        <w:t>Js</w:t>
      </w:r>
      <w:proofErr w:type="spellEnd"/>
      <w:r w:rsidRPr="00AC3F67">
        <w:t>. </w:t>
      </w:r>
    </w:p>
    <w:p w14:paraId="1D7E143C"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 xml:space="preserve">Configured </w:t>
      </w:r>
      <w:r w:rsidR="002F154F" w:rsidRPr="00AC3F67">
        <w:t>Hibernates</w:t>
      </w:r>
      <w:r w:rsidRPr="00AC3F67">
        <w:t xml:space="preserve"> second level cache using EH Cache to reduce the number of hits to the configuration table data.</w:t>
      </w:r>
    </w:p>
    <w:p w14:paraId="08DB07B5" w14:textId="77777777" w:rsidR="00CA2637" w:rsidRPr="00AC3F67" w:rsidRDefault="00CA2637" w:rsidP="00AC3F67">
      <w:pPr>
        <w:numPr>
          <w:ilvl w:val="0"/>
          <w:numId w:val="18"/>
        </w:numPr>
        <w:tabs>
          <w:tab w:val="left" w:pos="720"/>
        </w:tabs>
        <w:suppressAutoHyphens/>
        <w:spacing w:after="0" w:line="100" w:lineRule="atLeast"/>
        <w:ind w:right="200"/>
        <w:jc w:val="both"/>
      </w:pPr>
      <w:r w:rsidRPr="00AC3F67">
        <w:t xml:space="preserve">Hands-on Software Development background including architecture, design, and implementation, with </w:t>
      </w:r>
      <w:proofErr w:type="gramStart"/>
      <w:r w:rsidRPr="00AC3F67">
        <w:t>particular expertise</w:t>
      </w:r>
      <w:proofErr w:type="gramEnd"/>
      <w:r w:rsidRPr="00AC3F67">
        <w:t xml:space="preserve"> in Node.js, React.js, Java, Unix and Distributed Systems.</w:t>
      </w:r>
    </w:p>
    <w:p w14:paraId="55C37049" w14:textId="77777777" w:rsidR="002C6A24" w:rsidRPr="00AC3F67" w:rsidRDefault="002C6A24" w:rsidP="00AC3F67">
      <w:pPr>
        <w:numPr>
          <w:ilvl w:val="0"/>
          <w:numId w:val="18"/>
        </w:numPr>
        <w:tabs>
          <w:tab w:val="left" w:pos="720"/>
        </w:tabs>
        <w:suppressAutoHyphens/>
        <w:spacing w:after="0" w:line="100" w:lineRule="atLeast"/>
        <w:ind w:right="200"/>
        <w:jc w:val="both"/>
      </w:pPr>
      <w:r w:rsidRPr="00AC3F67">
        <w:t>Developed Microservices using Restful web services.</w:t>
      </w:r>
    </w:p>
    <w:p w14:paraId="45B78FF0" w14:textId="77777777" w:rsidR="00812612" w:rsidRPr="00AC3F67" w:rsidRDefault="00812612" w:rsidP="00AC3F67">
      <w:pPr>
        <w:numPr>
          <w:ilvl w:val="0"/>
          <w:numId w:val="18"/>
        </w:numPr>
        <w:tabs>
          <w:tab w:val="left" w:pos="720"/>
        </w:tabs>
        <w:suppressAutoHyphens/>
        <w:spacing w:after="0" w:line="100" w:lineRule="atLeast"/>
        <w:ind w:right="200"/>
        <w:jc w:val="both"/>
      </w:pPr>
      <w:r w:rsidRPr="00AC3F67">
        <w:t>Set up Maven project and Jenkins server for build and release management.</w:t>
      </w:r>
    </w:p>
    <w:p w14:paraId="2E19C7D9" w14:textId="77777777" w:rsidR="009A379F" w:rsidRPr="00AC3F67" w:rsidRDefault="009A379F" w:rsidP="00AC3F67">
      <w:pPr>
        <w:numPr>
          <w:ilvl w:val="0"/>
          <w:numId w:val="18"/>
        </w:numPr>
        <w:tabs>
          <w:tab w:val="left" w:pos="720"/>
        </w:tabs>
        <w:suppressAutoHyphens/>
        <w:spacing w:after="0" w:line="100" w:lineRule="atLeast"/>
        <w:ind w:right="200"/>
        <w:jc w:val="both"/>
      </w:pPr>
      <w:r w:rsidRPr="00AC3F67">
        <w:t xml:space="preserve">Good understanding of NoSQL Data bases and hands on work experience in writing </w:t>
      </w:r>
      <w:proofErr w:type="gramStart"/>
      <w:r w:rsidRPr="00AC3F67">
        <w:t>application</w:t>
      </w:r>
      <w:proofErr w:type="gramEnd"/>
      <w:r w:rsidRPr="00AC3F67">
        <w:t xml:space="preserve"> on No SQL databases.</w:t>
      </w:r>
    </w:p>
    <w:p w14:paraId="2E14AB9F" w14:textId="77777777" w:rsidR="00692F5C" w:rsidRPr="00AC3F67" w:rsidRDefault="00692F5C" w:rsidP="00AC3F67">
      <w:pPr>
        <w:numPr>
          <w:ilvl w:val="0"/>
          <w:numId w:val="18"/>
        </w:numPr>
        <w:tabs>
          <w:tab w:val="left" w:pos="720"/>
        </w:tabs>
        <w:suppressAutoHyphens/>
        <w:spacing w:after="0" w:line="100" w:lineRule="atLeast"/>
        <w:ind w:right="200"/>
        <w:jc w:val="both"/>
      </w:pPr>
      <w:r w:rsidRPr="00AC3F67">
        <w:t xml:space="preserve">Installing and Configuring Eclipse and </w:t>
      </w:r>
      <w:r w:rsidR="002F154F" w:rsidRPr="00AC3F67">
        <w:t>WebSphere</w:t>
      </w:r>
      <w:r w:rsidRPr="00AC3F67">
        <w:t xml:space="preserve"> application server.</w:t>
      </w:r>
    </w:p>
    <w:p w14:paraId="6A08B9CB" w14:textId="77777777" w:rsidR="00883DDF" w:rsidRPr="00AC3F67" w:rsidRDefault="00883DDF" w:rsidP="00AC3F67">
      <w:pPr>
        <w:numPr>
          <w:ilvl w:val="0"/>
          <w:numId w:val="18"/>
        </w:numPr>
        <w:tabs>
          <w:tab w:val="left" w:pos="720"/>
        </w:tabs>
        <w:suppressAutoHyphens/>
        <w:spacing w:after="0" w:line="100" w:lineRule="atLeast"/>
        <w:ind w:right="200"/>
        <w:jc w:val="both"/>
      </w:pPr>
      <w:r w:rsidRPr="00AC3F67">
        <w:t>Developed the System using core Java, Servlets, EJB, JPA, JSF.</w:t>
      </w:r>
    </w:p>
    <w:p w14:paraId="6BCC8213" w14:textId="77777777" w:rsidR="00207C84" w:rsidRPr="00AC3F67" w:rsidRDefault="00207C84" w:rsidP="00AC3F67">
      <w:pPr>
        <w:numPr>
          <w:ilvl w:val="0"/>
          <w:numId w:val="18"/>
        </w:numPr>
        <w:tabs>
          <w:tab w:val="left" w:pos="720"/>
        </w:tabs>
        <w:suppressAutoHyphens/>
        <w:spacing w:after="0" w:line="100" w:lineRule="atLeast"/>
        <w:ind w:right="200"/>
        <w:jc w:val="both"/>
      </w:pPr>
      <w:r w:rsidRPr="00AC3F67">
        <w:t>Node.js used to proxy requests Java web services, as well as store application preferences.</w:t>
      </w:r>
    </w:p>
    <w:p w14:paraId="1FA7113C" w14:textId="77777777" w:rsidR="004A58C0" w:rsidRPr="00AC3F67" w:rsidRDefault="004A58C0" w:rsidP="00AC3F67">
      <w:pPr>
        <w:numPr>
          <w:ilvl w:val="0"/>
          <w:numId w:val="18"/>
        </w:numPr>
        <w:tabs>
          <w:tab w:val="left" w:pos="720"/>
        </w:tabs>
        <w:suppressAutoHyphens/>
        <w:spacing w:after="0" w:line="100" w:lineRule="atLeast"/>
        <w:ind w:right="200"/>
        <w:jc w:val="both"/>
      </w:pPr>
      <w:r w:rsidRPr="00AC3F67">
        <w:t xml:space="preserve">Design </w:t>
      </w:r>
      <w:r w:rsidR="002F154F" w:rsidRPr="00AC3F67">
        <w:t>and Modify</w:t>
      </w:r>
      <w:r w:rsidRPr="00AC3F67">
        <w:t xml:space="preserve"> UI and </w:t>
      </w:r>
      <w:proofErr w:type="gramStart"/>
      <w:r w:rsidRPr="00AC3F67">
        <w:t>adding</w:t>
      </w:r>
      <w:proofErr w:type="gramEnd"/>
      <w:r w:rsidRPr="00AC3F67">
        <w:t xml:space="preserve"> functionality using</w:t>
      </w:r>
      <w:r w:rsidR="00A14657" w:rsidRPr="00AC3F67">
        <w:t xml:space="preserve"> </w:t>
      </w:r>
      <w:r w:rsidRPr="00AC3F67">
        <w:t xml:space="preserve">HTML, JSP, </w:t>
      </w:r>
      <w:proofErr w:type="spellStart"/>
      <w:r w:rsidRPr="00AC3F67">
        <w:t>JQuery</w:t>
      </w:r>
      <w:proofErr w:type="spellEnd"/>
      <w:r w:rsidRPr="00AC3F67">
        <w:t xml:space="preserve"> </w:t>
      </w:r>
      <w:r w:rsidR="00A14657" w:rsidRPr="00AC3F67">
        <w:t xml:space="preserve">Backbone </w:t>
      </w:r>
      <w:proofErr w:type="spellStart"/>
      <w:r w:rsidR="00A14657" w:rsidRPr="00AC3F67">
        <w:t>js</w:t>
      </w:r>
      <w:proofErr w:type="spellEnd"/>
      <w:r w:rsidR="00A14657" w:rsidRPr="00AC3F67">
        <w:t xml:space="preserve">, </w:t>
      </w:r>
      <w:r w:rsidRPr="00AC3F67">
        <w:t xml:space="preserve">and </w:t>
      </w:r>
      <w:r w:rsidR="002F154F" w:rsidRPr="00AC3F67">
        <w:t>JavaScript</w:t>
      </w:r>
      <w:r w:rsidRPr="00AC3F67">
        <w:t>.</w:t>
      </w:r>
    </w:p>
    <w:p w14:paraId="674CE7DD"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Used JUnit framework for unit testing of application and implemented Test Driven Development (TDD) methodology</w:t>
      </w:r>
    </w:p>
    <w:p w14:paraId="0C67E48D"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Responsible for implementing the transaction management in the application by applying Spring AOP methodology.</w:t>
      </w:r>
    </w:p>
    <w:p w14:paraId="08B7B1D8" w14:textId="77777777" w:rsidR="009A379F" w:rsidRPr="00AC3F67" w:rsidRDefault="009A379F" w:rsidP="00AC3F67">
      <w:pPr>
        <w:numPr>
          <w:ilvl w:val="0"/>
          <w:numId w:val="18"/>
        </w:numPr>
        <w:tabs>
          <w:tab w:val="left" w:pos="720"/>
        </w:tabs>
        <w:suppressAutoHyphens/>
        <w:spacing w:after="0" w:line="100" w:lineRule="atLeast"/>
        <w:ind w:right="200"/>
        <w:jc w:val="both"/>
      </w:pPr>
      <w:r w:rsidRPr="00AC3F67">
        <w:t>Worked with NoSQL Cassandra to store, retrieve, and update and manage all the details for Ethernet provisioning and customer order tracking.</w:t>
      </w:r>
    </w:p>
    <w:p w14:paraId="0A2E5CED" w14:textId="77777777" w:rsidR="00953B00" w:rsidRPr="00AC3F67" w:rsidRDefault="00953B00" w:rsidP="00AC3F67">
      <w:pPr>
        <w:numPr>
          <w:ilvl w:val="0"/>
          <w:numId w:val="18"/>
        </w:numPr>
        <w:tabs>
          <w:tab w:val="left" w:pos="720"/>
        </w:tabs>
        <w:suppressAutoHyphens/>
        <w:spacing w:after="0" w:line="100" w:lineRule="atLeast"/>
        <w:ind w:right="200"/>
        <w:jc w:val="both"/>
      </w:pPr>
      <w:r w:rsidRPr="00AC3F67">
        <w:t>MSSQL database design</w:t>
      </w:r>
    </w:p>
    <w:p w14:paraId="2FAF9F14" w14:textId="77777777" w:rsidR="00953B00" w:rsidRPr="00AC3F67" w:rsidRDefault="00953B00" w:rsidP="00AC3F67">
      <w:pPr>
        <w:numPr>
          <w:ilvl w:val="0"/>
          <w:numId w:val="18"/>
        </w:numPr>
        <w:tabs>
          <w:tab w:val="left" w:pos="720"/>
        </w:tabs>
        <w:suppressAutoHyphens/>
        <w:spacing w:after="0" w:line="100" w:lineRule="atLeast"/>
        <w:ind w:right="200"/>
        <w:jc w:val="both"/>
      </w:pPr>
      <w:r w:rsidRPr="00AC3F67">
        <w:t>Developed SQL and PLSQL queries for Oracle.</w:t>
      </w:r>
    </w:p>
    <w:p w14:paraId="7F7697D5" w14:textId="77777777" w:rsidR="00F01264" w:rsidRPr="00AC3F67" w:rsidRDefault="00F01264" w:rsidP="00AC3F67">
      <w:pPr>
        <w:numPr>
          <w:ilvl w:val="0"/>
          <w:numId w:val="18"/>
        </w:numPr>
        <w:tabs>
          <w:tab w:val="left" w:pos="720"/>
        </w:tabs>
        <w:suppressAutoHyphens/>
        <w:spacing w:after="0" w:line="100" w:lineRule="atLeast"/>
        <w:ind w:right="200"/>
        <w:jc w:val="both"/>
      </w:pPr>
      <w:proofErr w:type="spellStart"/>
      <w:r w:rsidRPr="00AC3F67">
        <w:t>Jboss</w:t>
      </w:r>
      <w:proofErr w:type="spellEnd"/>
      <w:r w:rsidRPr="00AC3F67">
        <w:t xml:space="preserve"> to </w:t>
      </w:r>
      <w:proofErr w:type="spellStart"/>
      <w:r w:rsidRPr="00AC3F67">
        <w:t>Epass</w:t>
      </w:r>
      <w:proofErr w:type="spellEnd"/>
      <w:r w:rsidRPr="00AC3F67">
        <w:t xml:space="preserve"> migration of code.</w:t>
      </w:r>
    </w:p>
    <w:p w14:paraId="03ABB0DB" w14:textId="77777777" w:rsidR="004B6835" w:rsidRPr="00AC3F67" w:rsidRDefault="004B6835" w:rsidP="00AC3F67">
      <w:pPr>
        <w:numPr>
          <w:ilvl w:val="0"/>
          <w:numId w:val="18"/>
        </w:numPr>
        <w:tabs>
          <w:tab w:val="left" w:pos="720"/>
        </w:tabs>
        <w:suppressAutoHyphens/>
        <w:spacing w:after="0" w:line="100" w:lineRule="atLeast"/>
        <w:ind w:right="200"/>
        <w:jc w:val="both"/>
      </w:pPr>
      <w:r w:rsidRPr="00AC3F67">
        <w:t>Wrote the MS SQL queries to retrieve the information from the database.</w:t>
      </w:r>
    </w:p>
    <w:p w14:paraId="6CAC7961" w14:textId="77777777" w:rsidR="004469FB" w:rsidRPr="00AC3F67" w:rsidRDefault="004469FB" w:rsidP="00AC3F67">
      <w:pPr>
        <w:numPr>
          <w:ilvl w:val="0"/>
          <w:numId w:val="18"/>
        </w:numPr>
        <w:tabs>
          <w:tab w:val="left" w:pos="720"/>
        </w:tabs>
        <w:suppressAutoHyphens/>
        <w:spacing w:after="0" w:line="100" w:lineRule="atLeast"/>
        <w:ind w:right="200"/>
        <w:jc w:val="both"/>
      </w:pPr>
      <w:r w:rsidRPr="00AC3F67">
        <w:t>Used Bootstrap and Angular.js in effective web design.</w:t>
      </w:r>
    </w:p>
    <w:p w14:paraId="2FB96471" w14:textId="77777777" w:rsidR="004944C6" w:rsidRPr="00AC3F67" w:rsidRDefault="004944C6" w:rsidP="00AC3F67">
      <w:pPr>
        <w:numPr>
          <w:ilvl w:val="0"/>
          <w:numId w:val="18"/>
        </w:numPr>
        <w:tabs>
          <w:tab w:val="left" w:pos="720"/>
        </w:tabs>
        <w:suppressAutoHyphens/>
        <w:spacing w:after="0" w:line="100" w:lineRule="atLeast"/>
        <w:ind w:right="200"/>
        <w:jc w:val="both"/>
      </w:pPr>
      <w:r w:rsidRPr="00AC3F67">
        <w:t>Designing and deploying scalable, highly available and fault tolerant systems on AWS.</w:t>
      </w:r>
    </w:p>
    <w:p w14:paraId="764F1399"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Developed various reports by using Am Charts API.</w:t>
      </w:r>
    </w:p>
    <w:p w14:paraId="52AFB889"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 xml:space="preserve">Used Restful Web Services to </w:t>
      </w:r>
      <w:proofErr w:type="gramStart"/>
      <w:r w:rsidRPr="00AC3F67">
        <w:t>inserted</w:t>
      </w:r>
      <w:proofErr w:type="gramEnd"/>
      <w:r w:rsidRPr="00AC3F67">
        <w:t>, deleted and updated add details and their information will be used by other two applications.</w:t>
      </w:r>
    </w:p>
    <w:p w14:paraId="3A474599"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Used SVN for version control and used STS as the IDE for developing the application.</w:t>
      </w:r>
    </w:p>
    <w:p w14:paraId="5B45D2A6"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 xml:space="preserve">Used </w:t>
      </w:r>
      <w:proofErr w:type="spellStart"/>
      <w:r w:rsidRPr="00AC3F67">
        <w:t>Sql</w:t>
      </w:r>
      <w:proofErr w:type="spellEnd"/>
      <w:r w:rsidRPr="00AC3F67">
        <w:t xml:space="preserve"> Server as backend database using Windows OS. Involved in development of Stored Procedures, Functions and Triggers.</w:t>
      </w:r>
    </w:p>
    <w:p w14:paraId="20AF22DE"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Implemented Hibernate as ORM tool to store the persistence data into Oracle database and SAS/SQL for creating patient profiles for the investigators.</w:t>
      </w:r>
    </w:p>
    <w:p w14:paraId="79D95C16"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 xml:space="preserve">Configured Apache to proxy the backend </w:t>
      </w:r>
      <w:proofErr w:type="spellStart"/>
      <w:r w:rsidRPr="00AC3F67">
        <w:t>Jboss</w:t>
      </w:r>
      <w:proofErr w:type="spellEnd"/>
      <w:r w:rsidRPr="00AC3F67">
        <w:t xml:space="preserve"> domains over HTTPS for secured communication.</w:t>
      </w:r>
    </w:p>
    <w:p w14:paraId="22AEB619" w14:textId="77777777" w:rsidR="00075437" w:rsidRPr="00AC3F67" w:rsidRDefault="00075437" w:rsidP="00AC3F67">
      <w:pPr>
        <w:numPr>
          <w:ilvl w:val="0"/>
          <w:numId w:val="18"/>
        </w:numPr>
        <w:tabs>
          <w:tab w:val="left" w:pos="720"/>
        </w:tabs>
        <w:suppressAutoHyphens/>
        <w:spacing w:after="0" w:line="100" w:lineRule="atLeast"/>
        <w:ind w:right="200"/>
        <w:jc w:val="both"/>
      </w:pPr>
      <w:r w:rsidRPr="00AC3F67">
        <w:t>Involved in maintenance of applications using spring batch processing. Involved in refactoring logic from Mat lab to Java</w:t>
      </w:r>
    </w:p>
    <w:p w14:paraId="238CAB89" w14:textId="77777777" w:rsidR="00075437" w:rsidRPr="000B643A" w:rsidRDefault="00075437" w:rsidP="00075437">
      <w:pPr>
        <w:pStyle w:val="ListParagraph"/>
        <w:tabs>
          <w:tab w:val="left" w:pos="360"/>
          <w:tab w:val="center" w:pos="4905"/>
        </w:tabs>
        <w:overflowPunct w:val="0"/>
        <w:spacing w:after="0" w:line="100" w:lineRule="atLeast"/>
        <w:jc w:val="both"/>
        <w:rPr>
          <w:rFonts w:ascii="Times New Roman" w:hAnsi="Times New Roman"/>
          <w:b/>
        </w:rPr>
      </w:pPr>
    </w:p>
    <w:p w14:paraId="669D6110" w14:textId="77777777" w:rsidR="00A77F3D" w:rsidRPr="00A67266" w:rsidRDefault="00075437" w:rsidP="00A77F3D">
      <w:pPr>
        <w:spacing w:after="0" w:line="100" w:lineRule="atLeast"/>
        <w:ind w:right="200"/>
        <w:jc w:val="both"/>
      </w:pPr>
      <w:r w:rsidRPr="000A29B0">
        <w:rPr>
          <w:b/>
        </w:rPr>
        <w:t>Environment:</w:t>
      </w:r>
      <w:r w:rsidRPr="000B643A">
        <w:rPr>
          <w:rFonts w:ascii="Times New Roman" w:hAnsi="Times New Roman"/>
          <w:b/>
        </w:rPr>
        <w:t xml:space="preserve"> </w:t>
      </w:r>
      <w:r w:rsidRPr="00A67266">
        <w:t>JDK 1.7,</w:t>
      </w:r>
      <w:r w:rsidR="00DD7A26" w:rsidRPr="00A67266">
        <w:t xml:space="preserve"> Core Java,</w:t>
      </w:r>
      <w:r w:rsidR="004969B5" w:rsidRPr="00A67266">
        <w:t xml:space="preserve"> multithreading,</w:t>
      </w:r>
      <w:r w:rsidR="00907F4B" w:rsidRPr="00A67266">
        <w:t xml:space="preserve"> </w:t>
      </w:r>
      <w:r w:rsidR="002F154F" w:rsidRPr="00A67266">
        <w:t>Concurrency, WebSphere, Data</w:t>
      </w:r>
      <w:r w:rsidR="00907F4B" w:rsidRPr="00A67266">
        <w:t xml:space="preserve"> Structures,</w:t>
      </w:r>
      <w:r w:rsidRPr="00A67266">
        <w:t xml:space="preserve"> </w:t>
      </w:r>
      <w:proofErr w:type="spellStart"/>
      <w:r w:rsidRPr="00A67266">
        <w:t>Sql</w:t>
      </w:r>
      <w:proofErr w:type="spellEnd"/>
      <w:r w:rsidRPr="00A67266">
        <w:t xml:space="preserve"> Server, Struts 1.3, Spring batch, Apache POI, </w:t>
      </w:r>
      <w:r w:rsidR="008C5DAD" w:rsidRPr="00A67266">
        <w:t>AWS,</w:t>
      </w:r>
      <w:r w:rsidR="00D16BFE" w:rsidRPr="00A67266">
        <w:t xml:space="preserve"> Spring </w:t>
      </w:r>
      <w:r w:rsidR="002F154F" w:rsidRPr="00A67266">
        <w:t>Boot, Micro</w:t>
      </w:r>
      <w:r w:rsidR="002C6A24" w:rsidRPr="00A67266">
        <w:t xml:space="preserve"> services</w:t>
      </w:r>
      <w:r w:rsidR="00812612" w:rsidRPr="00A67266">
        <w:t xml:space="preserve">, </w:t>
      </w:r>
      <w:r w:rsidR="002F154F" w:rsidRPr="00A67266">
        <w:t>Jenkins, Hibernate</w:t>
      </w:r>
      <w:r w:rsidRPr="00A67266">
        <w:t xml:space="preserve"> 4.0,</w:t>
      </w:r>
      <w:r w:rsidR="009A379F" w:rsidRPr="00A67266">
        <w:t xml:space="preserve"> NoSQL,</w:t>
      </w:r>
      <w:r w:rsidR="00883DDF" w:rsidRPr="00A67266">
        <w:t xml:space="preserve"> </w:t>
      </w:r>
      <w:r w:rsidR="002F154F" w:rsidRPr="00A67266">
        <w:t>JSF, spring</w:t>
      </w:r>
      <w:r w:rsidRPr="00A67266">
        <w:t xml:space="preserve"> </w:t>
      </w:r>
      <w:r w:rsidR="002F154F" w:rsidRPr="00A67266">
        <w:t>3.5, Xml</w:t>
      </w:r>
      <w:r w:rsidR="00AB2085" w:rsidRPr="00A67266">
        <w:t>,</w:t>
      </w:r>
      <w:r w:rsidRPr="00A67266">
        <w:t xml:space="preserve"> JUnit,</w:t>
      </w:r>
      <w:r w:rsidR="00CF2E3B" w:rsidRPr="00A67266">
        <w:t xml:space="preserve"> </w:t>
      </w:r>
      <w:proofErr w:type="spellStart"/>
      <w:r w:rsidR="002F154F" w:rsidRPr="00A67266">
        <w:t>JQuery</w:t>
      </w:r>
      <w:proofErr w:type="spellEnd"/>
      <w:r w:rsidR="002F154F" w:rsidRPr="00A67266">
        <w:t>, Maven</w:t>
      </w:r>
      <w:r w:rsidRPr="00A67266">
        <w:t>,</w:t>
      </w:r>
      <w:r w:rsidR="00207C84" w:rsidRPr="00A67266">
        <w:t xml:space="preserve"> Node.js, </w:t>
      </w:r>
      <w:r w:rsidR="002F154F" w:rsidRPr="00A67266">
        <w:t>React.js, Angular</w:t>
      </w:r>
      <w:r w:rsidR="00C34343" w:rsidRPr="00A67266">
        <w:t xml:space="preserve"> </w:t>
      </w:r>
      <w:proofErr w:type="spellStart"/>
      <w:r w:rsidR="00C34343" w:rsidRPr="00A67266">
        <w:t>js</w:t>
      </w:r>
      <w:proofErr w:type="spellEnd"/>
      <w:r w:rsidR="00C34343" w:rsidRPr="00A67266">
        <w:t>,</w:t>
      </w:r>
      <w:r w:rsidR="00A14657" w:rsidRPr="00A67266">
        <w:t xml:space="preserve"> Backbone </w:t>
      </w:r>
      <w:proofErr w:type="spellStart"/>
      <w:r w:rsidR="002F154F" w:rsidRPr="00A67266">
        <w:t>js</w:t>
      </w:r>
      <w:proofErr w:type="spellEnd"/>
      <w:r w:rsidR="002F154F" w:rsidRPr="00A67266">
        <w:t>, MSSQL</w:t>
      </w:r>
      <w:r w:rsidR="00953B00" w:rsidRPr="00A67266">
        <w:t>,</w:t>
      </w:r>
      <w:r w:rsidR="00BA4F1E" w:rsidRPr="00A67266">
        <w:t xml:space="preserve"> </w:t>
      </w:r>
      <w:r w:rsidR="00E77E7E">
        <w:t>Git,</w:t>
      </w:r>
      <w:r w:rsidR="00E77E7E" w:rsidRPr="00857E9A">
        <w:t xml:space="preserve"> </w:t>
      </w:r>
      <w:r w:rsidR="00BA4F1E" w:rsidRPr="00A67266">
        <w:t xml:space="preserve">SQL Server, </w:t>
      </w:r>
      <w:r w:rsidRPr="00A67266">
        <w:t>Restful Web Services,</w:t>
      </w:r>
      <w:r w:rsidR="00714150" w:rsidRPr="00A67266">
        <w:t xml:space="preserve"> Web </w:t>
      </w:r>
      <w:r w:rsidR="002F154F" w:rsidRPr="00A67266">
        <w:t>logic, Cassandra, SVN</w:t>
      </w:r>
      <w:r w:rsidRPr="00A67266">
        <w:t>, STS and Tomcat, Ant</w:t>
      </w:r>
      <w:r w:rsidR="001959DF" w:rsidRPr="00A67266">
        <w:t>, Eclipse, RAD</w:t>
      </w:r>
      <w:r w:rsidR="00A77F3D" w:rsidRPr="00A67266">
        <w:t>, Unix and Linux.</w:t>
      </w:r>
    </w:p>
    <w:p w14:paraId="3EA188CA" w14:textId="77777777" w:rsidR="00045F8B" w:rsidRPr="004A0F71" w:rsidRDefault="001E7CE9" w:rsidP="004A0F71">
      <w:pPr>
        <w:pStyle w:val="ListParagraph"/>
        <w:spacing w:after="0" w:line="240" w:lineRule="auto"/>
        <w:ind w:left="0"/>
        <w:contextualSpacing w:val="0"/>
        <w:jc w:val="both"/>
        <w:rPr>
          <w:rFonts w:ascii="Times New Roman" w:hAnsi="Times New Roman"/>
          <w:b/>
          <w:bCs/>
        </w:rPr>
      </w:pPr>
      <w:r w:rsidRPr="000B643A">
        <w:rPr>
          <w:rFonts w:ascii="Times New Roman" w:hAnsi="Times New Roman"/>
          <w:b/>
          <w:bCs/>
        </w:rPr>
        <w:tab/>
      </w:r>
      <w:r w:rsidRPr="000B643A">
        <w:rPr>
          <w:rFonts w:ascii="Times New Roman" w:hAnsi="Times New Roman"/>
          <w:b/>
          <w:bCs/>
        </w:rPr>
        <w:tab/>
      </w:r>
      <w:r w:rsidRPr="000B643A">
        <w:rPr>
          <w:rFonts w:ascii="Times New Roman" w:hAnsi="Times New Roman"/>
          <w:b/>
          <w:bCs/>
        </w:rPr>
        <w:tab/>
      </w:r>
      <w:r w:rsidR="00FC615E" w:rsidRPr="000B643A">
        <w:rPr>
          <w:rFonts w:ascii="Times New Roman" w:hAnsi="Times New Roman"/>
          <w:b/>
        </w:rPr>
        <w:tab/>
      </w:r>
      <w:r w:rsidR="00075437" w:rsidRPr="000B643A">
        <w:rPr>
          <w:rFonts w:ascii="Times New Roman" w:hAnsi="Times New Roman"/>
          <w:b/>
          <w:bCs/>
        </w:rPr>
        <w:tab/>
      </w:r>
      <w:r w:rsidR="00075437" w:rsidRPr="000B643A">
        <w:rPr>
          <w:rFonts w:ascii="Times New Roman" w:hAnsi="Times New Roman"/>
          <w:b/>
          <w:bCs/>
        </w:rPr>
        <w:tab/>
      </w:r>
    </w:p>
    <w:p w14:paraId="56098F63" w14:textId="097DBB72" w:rsidR="00045F8B" w:rsidRPr="007E2523" w:rsidRDefault="00045F8B" w:rsidP="007E2523">
      <w:pPr>
        <w:rPr>
          <w:b/>
        </w:rPr>
      </w:pPr>
      <w:r w:rsidRPr="007E2523">
        <w:rPr>
          <w:b/>
        </w:rPr>
        <w:t xml:space="preserve">Client: </w:t>
      </w:r>
      <w:r w:rsidR="0009599C" w:rsidRPr="007E2523">
        <w:rPr>
          <w:b/>
        </w:rPr>
        <w:t>Next Education Pvt. Ltd.</w:t>
      </w:r>
      <w:proofErr w:type="gramStart"/>
      <w:r w:rsidR="0009599C" w:rsidRPr="007E2523">
        <w:rPr>
          <w:b/>
        </w:rPr>
        <w:t xml:space="preserve">, </w:t>
      </w:r>
      <w:r w:rsidRPr="007E2523">
        <w:rPr>
          <w:b/>
        </w:rPr>
        <w:t>.</w:t>
      </w:r>
      <w:proofErr w:type="gramEnd"/>
      <w:r w:rsidRPr="007E2523">
        <w:rPr>
          <w:b/>
        </w:rPr>
        <w:t xml:space="preserve">                                                                                 </w:t>
      </w:r>
      <w:r w:rsidR="00653E90" w:rsidRPr="007E2523">
        <w:rPr>
          <w:b/>
        </w:rPr>
        <w:t xml:space="preserve">   </w:t>
      </w:r>
      <w:r w:rsidR="007A4921">
        <w:rPr>
          <w:b/>
        </w:rPr>
        <w:t xml:space="preserve">                          </w:t>
      </w:r>
      <w:r w:rsidR="00653E90" w:rsidRPr="007E2523">
        <w:rPr>
          <w:b/>
        </w:rPr>
        <w:t xml:space="preserve">Aug 2010- May 2011 </w:t>
      </w:r>
    </w:p>
    <w:p w14:paraId="47CEB948" w14:textId="77777777" w:rsidR="00045F8B" w:rsidRPr="007A4921" w:rsidRDefault="002265C4" w:rsidP="007A4921">
      <w:pPr>
        <w:rPr>
          <w:b/>
        </w:rPr>
      </w:pPr>
      <w:r w:rsidRPr="007E2523">
        <w:rPr>
          <w:b/>
        </w:rPr>
        <w:t>Role: Java</w:t>
      </w:r>
      <w:r w:rsidR="00045F8B" w:rsidRPr="007E2523">
        <w:rPr>
          <w:b/>
        </w:rPr>
        <w:t xml:space="preserve"> Developer</w:t>
      </w:r>
    </w:p>
    <w:p w14:paraId="60A6E3B5" w14:textId="77777777" w:rsidR="0009599C" w:rsidRPr="000B643A" w:rsidRDefault="00045F8B" w:rsidP="0009599C">
      <w:pPr>
        <w:spacing w:after="0" w:line="100" w:lineRule="atLeast"/>
        <w:ind w:right="200"/>
        <w:jc w:val="both"/>
        <w:rPr>
          <w:rFonts w:ascii="Times New Roman" w:hAnsi="Times New Roman"/>
        </w:rPr>
      </w:pPr>
      <w:r w:rsidRPr="000A29B0">
        <w:rPr>
          <w:rFonts w:eastAsia="Arial"/>
          <w:b/>
          <w:bCs/>
        </w:rPr>
        <w:lastRenderedPageBreak/>
        <w:t>Project Description</w:t>
      </w:r>
      <w:r w:rsidRPr="000B643A">
        <w:rPr>
          <w:rFonts w:ascii="Times New Roman" w:eastAsia="Arial" w:hAnsi="Times New Roman"/>
          <w:b/>
          <w:bCs/>
        </w:rPr>
        <w:t xml:space="preserve">: </w:t>
      </w:r>
      <w:r w:rsidR="0009599C" w:rsidRPr="00167E89">
        <w:t>Next Education Pvt. Ltd. is an e-learning company which develops online e-learning tutorials for the children of KG to Grade 12. The content of the product involves interactive activities and simulations which will be retrieved from the Server. Product Tracks the user information and store in the Server which allows the user to access the account from anywhere through web. NE has customers which include college students, School Students, Lecturers, teachers and many other Schools.</w:t>
      </w:r>
    </w:p>
    <w:p w14:paraId="7D7A8DD0" w14:textId="77777777" w:rsidR="00C454D9" w:rsidRPr="000B643A" w:rsidRDefault="00C454D9" w:rsidP="0009599C">
      <w:pPr>
        <w:spacing w:after="0" w:line="100" w:lineRule="atLeast"/>
        <w:ind w:right="200"/>
        <w:jc w:val="both"/>
        <w:rPr>
          <w:rFonts w:ascii="Times New Roman" w:hAnsi="Times New Roman"/>
          <w:b/>
        </w:rPr>
      </w:pPr>
    </w:p>
    <w:p w14:paraId="619F5674" w14:textId="77777777" w:rsidR="00E941E4" w:rsidRPr="000A29B0" w:rsidRDefault="0009599C" w:rsidP="00E941E4">
      <w:pPr>
        <w:ind w:right="200"/>
        <w:jc w:val="both"/>
        <w:rPr>
          <w:rFonts w:eastAsia="Arial"/>
          <w:b/>
          <w:bCs/>
        </w:rPr>
      </w:pPr>
      <w:r w:rsidRPr="000A29B0">
        <w:rPr>
          <w:rFonts w:eastAsia="Arial"/>
          <w:b/>
          <w:bCs/>
        </w:rPr>
        <w:t>Responsibilities:</w:t>
      </w:r>
    </w:p>
    <w:p w14:paraId="38C47D94" w14:textId="77777777" w:rsidR="0009599C" w:rsidRPr="00913F4B" w:rsidRDefault="00C454D9" w:rsidP="00913F4B">
      <w:pPr>
        <w:numPr>
          <w:ilvl w:val="0"/>
          <w:numId w:val="18"/>
        </w:numPr>
        <w:tabs>
          <w:tab w:val="left" w:pos="720"/>
        </w:tabs>
        <w:suppressAutoHyphens/>
        <w:spacing w:after="0" w:line="100" w:lineRule="atLeast"/>
        <w:ind w:right="200"/>
        <w:jc w:val="both"/>
      </w:pPr>
      <w:r w:rsidRPr="00913F4B">
        <w:t>Gathered user</w:t>
      </w:r>
      <w:r w:rsidR="0009599C" w:rsidRPr="00913F4B">
        <w:t xml:space="preserve"> requirements, analyzed and wrote functional and technical specifications </w:t>
      </w:r>
    </w:p>
    <w:p w14:paraId="65125DA5" w14:textId="77777777" w:rsidR="0009599C" w:rsidRPr="00913F4B" w:rsidRDefault="0009599C" w:rsidP="00913F4B">
      <w:pPr>
        <w:numPr>
          <w:ilvl w:val="0"/>
          <w:numId w:val="18"/>
        </w:numPr>
        <w:tabs>
          <w:tab w:val="left" w:pos="720"/>
        </w:tabs>
        <w:suppressAutoHyphens/>
        <w:spacing w:after="0" w:line="100" w:lineRule="atLeast"/>
        <w:ind w:right="200"/>
        <w:jc w:val="both"/>
      </w:pPr>
      <w:r w:rsidRPr="00913F4B">
        <w:t xml:space="preserve">Designed and developed the user interface using Struts 1.3, </w:t>
      </w:r>
      <w:proofErr w:type="spellStart"/>
      <w:r w:rsidRPr="00913F4B">
        <w:t>JQuery</w:t>
      </w:r>
      <w:proofErr w:type="spellEnd"/>
      <w:r w:rsidRPr="00913F4B">
        <w:t>, JavaScript, XHTML</w:t>
      </w:r>
    </w:p>
    <w:p w14:paraId="0C9F7CB4" w14:textId="77777777" w:rsidR="004A19B3" w:rsidRPr="00913F4B" w:rsidRDefault="004A19B3" w:rsidP="00913F4B">
      <w:pPr>
        <w:numPr>
          <w:ilvl w:val="0"/>
          <w:numId w:val="18"/>
        </w:numPr>
        <w:tabs>
          <w:tab w:val="left" w:pos="720"/>
        </w:tabs>
        <w:suppressAutoHyphens/>
        <w:spacing w:after="0" w:line="100" w:lineRule="atLeast"/>
        <w:ind w:right="200"/>
        <w:jc w:val="both"/>
      </w:pPr>
      <w:r w:rsidRPr="00913F4B">
        <w:t>Designed front-end, data driven GUI using Struts, HTML, JavaScript, DOJO and CSS.</w:t>
      </w:r>
    </w:p>
    <w:p w14:paraId="5D7FBF3C" w14:textId="77777777" w:rsidR="004A19B3" w:rsidRPr="00913F4B" w:rsidRDefault="004A19B3" w:rsidP="00913F4B">
      <w:pPr>
        <w:numPr>
          <w:ilvl w:val="0"/>
          <w:numId w:val="18"/>
        </w:numPr>
        <w:tabs>
          <w:tab w:val="left" w:pos="720"/>
        </w:tabs>
        <w:suppressAutoHyphens/>
        <w:spacing w:after="0" w:line="100" w:lineRule="atLeast"/>
        <w:ind w:right="200"/>
        <w:jc w:val="both"/>
      </w:pPr>
      <w:r w:rsidRPr="00913F4B">
        <w:t>Implemented Web Services for communicating one application to another application by using SOAP, WSDL</w:t>
      </w:r>
    </w:p>
    <w:p w14:paraId="08D84355" w14:textId="77777777" w:rsidR="004A19B3" w:rsidRPr="00913F4B" w:rsidRDefault="00346327" w:rsidP="00346327">
      <w:pPr>
        <w:tabs>
          <w:tab w:val="left" w:pos="720"/>
        </w:tabs>
        <w:suppressAutoHyphens/>
        <w:spacing w:after="0" w:line="100" w:lineRule="atLeast"/>
        <w:ind w:left="360" w:right="200"/>
        <w:jc w:val="both"/>
      </w:pPr>
      <w:r>
        <w:t xml:space="preserve">     </w:t>
      </w:r>
      <w:r>
        <w:tab/>
      </w:r>
      <w:r w:rsidR="004A19B3" w:rsidRPr="00913F4B">
        <w:t>and EJB Technology</w:t>
      </w:r>
    </w:p>
    <w:p w14:paraId="6B9BC1E2" w14:textId="77777777" w:rsidR="0009599C" w:rsidRPr="00913F4B" w:rsidRDefault="0009599C" w:rsidP="00B82F42">
      <w:pPr>
        <w:numPr>
          <w:ilvl w:val="0"/>
          <w:numId w:val="18"/>
        </w:numPr>
        <w:tabs>
          <w:tab w:val="left" w:pos="720"/>
        </w:tabs>
        <w:suppressAutoHyphens/>
        <w:spacing w:after="0" w:line="100" w:lineRule="atLeast"/>
        <w:ind w:right="200"/>
        <w:jc w:val="both"/>
      </w:pPr>
      <w:r w:rsidRPr="00913F4B">
        <w:t>Developed asynchronous, rich user interface with AJAX and rich Internet application embedded with Flex to get user information from the server and project to user.</w:t>
      </w:r>
    </w:p>
    <w:p w14:paraId="5169E92C" w14:textId="77777777" w:rsidR="0009599C" w:rsidRPr="00913F4B" w:rsidRDefault="0009599C" w:rsidP="00913F4B">
      <w:pPr>
        <w:numPr>
          <w:ilvl w:val="0"/>
          <w:numId w:val="18"/>
        </w:numPr>
        <w:tabs>
          <w:tab w:val="left" w:pos="720"/>
        </w:tabs>
        <w:suppressAutoHyphens/>
        <w:spacing w:after="0" w:line="100" w:lineRule="atLeast"/>
        <w:ind w:right="200"/>
        <w:jc w:val="both"/>
      </w:pPr>
      <w:r w:rsidRPr="00913F4B">
        <w:t>Designed, implemented and deployed J2EE web application using Struts 1.3and Spring IOC.</w:t>
      </w:r>
    </w:p>
    <w:p w14:paraId="67231061" w14:textId="77777777" w:rsidR="0009599C" w:rsidRPr="00913F4B" w:rsidRDefault="0009599C" w:rsidP="00913F4B">
      <w:pPr>
        <w:numPr>
          <w:ilvl w:val="0"/>
          <w:numId w:val="18"/>
        </w:numPr>
        <w:tabs>
          <w:tab w:val="left" w:pos="720"/>
        </w:tabs>
        <w:suppressAutoHyphens/>
        <w:spacing w:after="0" w:line="100" w:lineRule="atLeast"/>
        <w:ind w:right="200"/>
        <w:jc w:val="both"/>
      </w:pPr>
      <w:r w:rsidRPr="00913F4B">
        <w:t>Used Hibernate for Object Relational Mapping (ORM) and data persistence.</w:t>
      </w:r>
    </w:p>
    <w:p w14:paraId="47383972" w14:textId="77777777" w:rsidR="007E2262" w:rsidRPr="00913F4B" w:rsidRDefault="007E2262" w:rsidP="00913F4B">
      <w:pPr>
        <w:numPr>
          <w:ilvl w:val="0"/>
          <w:numId w:val="18"/>
        </w:numPr>
        <w:tabs>
          <w:tab w:val="left" w:pos="720"/>
        </w:tabs>
        <w:suppressAutoHyphens/>
        <w:spacing w:after="0" w:line="100" w:lineRule="atLeast"/>
        <w:ind w:right="200"/>
        <w:jc w:val="both"/>
      </w:pPr>
      <w:r w:rsidRPr="00913F4B">
        <w:t xml:space="preserve">Deployed project war files on JBOSS server on the AWS cloud for </w:t>
      </w:r>
      <w:proofErr w:type="gramStart"/>
      <w:r w:rsidRPr="00913F4B">
        <w:t>the Go</w:t>
      </w:r>
      <w:proofErr w:type="gramEnd"/>
      <w:r w:rsidRPr="00913F4B">
        <w:t>-live.</w:t>
      </w:r>
    </w:p>
    <w:p w14:paraId="5300ACF2" w14:textId="77777777" w:rsidR="003E6E52" w:rsidRPr="00913F4B" w:rsidRDefault="003E6E52" w:rsidP="00913F4B">
      <w:pPr>
        <w:numPr>
          <w:ilvl w:val="0"/>
          <w:numId w:val="18"/>
        </w:numPr>
        <w:tabs>
          <w:tab w:val="left" w:pos="720"/>
        </w:tabs>
        <w:suppressAutoHyphens/>
        <w:spacing w:after="0" w:line="100" w:lineRule="atLeast"/>
        <w:ind w:right="200"/>
        <w:jc w:val="both"/>
      </w:pPr>
      <w:r w:rsidRPr="00913F4B">
        <w:t>Implemented business processes to develop email notification components using JMS API.</w:t>
      </w:r>
    </w:p>
    <w:p w14:paraId="5BF79448" w14:textId="77777777" w:rsidR="003E6E52" w:rsidRPr="00913F4B" w:rsidRDefault="003E6E52" w:rsidP="00913F4B">
      <w:pPr>
        <w:numPr>
          <w:ilvl w:val="0"/>
          <w:numId w:val="18"/>
        </w:numPr>
        <w:tabs>
          <w:tab w:val="left" w:pos="720"/>
        </w:tabs>
        <w:suppressAutoHyphens/>
        <w:spacing w:after="0" w:line="100" w:lineRule="atLeast"/>
        <w:ind w:right="200"/>
        <w:jc w:val="both"/>
      </w:pPr>
      <w:r w:rsidRPr="00913F4B">
        <w:t>Wrote SQL commands and Stored Procedures to retrieve data from Oracle database</w:t>
      </w:r>
    </w:p>
    <w:p w14:paraId="44007C3A" w14:textId="77777777" w:rsidR="003E6E52" w:rsidRPr="00913F4B" w:rsidRDefault="003E6E52" w:rsidP="00913F4B">
      <w:pPr>
        <w:numPr>
          <w:ilvl w:val="0"/>
          <w:numId w:val="18"/>
        </w:numPr>
        <w:tabs>
          <w:tab w:val="left" w:pos="720"/>
        </w:tabs>
        <w:suppressAutoHyphens/>
        <w:spacing w:after="0" w:line="100" w:lineRule="atLeast"/>
        <w:ind w:right="200"/>
        <w:jc w:val="both"/>
      </w:pPr>
      <w:r w:rsidRPr="00913F4B">
        <w:t>Used log4j for logging and SVN for version control.</w:t>
      </w:r>
    </w:p>
    <w:p w14:paraId="61AA9064" w14:textId="77777777" w:rsidR="004A19B3" w:rsidRPr="000B643A" w:rsidRDefault="004A19B3" w:rsidP="003E6E52">
      <w:pPr>
        <w:pStyle w:val="ListParagraph"/>
        <w:suppressAutoHyphens/>
        <w:spacing w:after="0" w:line="240" w:lineRule="auto"/>
        <w:ind w:left="0"/>
        <w:contextualSpacing w:val="0"/>
        <w:jc w:val="both"/>
        <w:rPr>
          <w:rFonts w:ascii="Times New Roman" w:hAnsi="Times New Roman"/>
        </w:rPr>
      </w:pPr>
    </w:p>
    <w:p w14:paraId="67722591" w14:textId="77777777" w:rsidR="0009599C" w:rsidRPr="000B643A" w:rsidRDefault="0009599C" w:rsidP="004A19B3">
      <w:pPr>
        <w:spacing w:after="0" w:line="240" w:lineRule="auto"/>
        <w:ind w:left="360"/>
        <w:jc w:val="both"/>
        <w:rPr>
          <w:rFonts w:ascii="Times New Roman" w:hAnsi="Times New Roman"/>
        </w:rPr>
      </w:pPr>
      <w:r w:rsidRPr="000A29B0">
        <w:rPr>
          <w:rFonts w:eastAsia="Arial"/>
          <w:b/>
          <w:bCs/>
        </w:rPr>
        <w:t>Environment:</w:t>
      </w:r>
      <w:r w:rsidRPr="000B643A">
        <w:rPr>
          <w:rFonts w:ascii="Times New Roman" w:hAnsi="Times New Roman"/>
          <w:b/>
        </w:rPr>
        <w:t xml:space="preserve"> </w:t>
      </w:r>
      <w:r w:rsidR="00A44C3E" w:rsidRPr="004527D3">
        <w:t>Java 1.6</w:t>
      </w:r>
      <w:r w:rsidRPr="004527D3">
        <w:t>, Servlets, JSP, Struts 1.3, Hibernate3.2, EJB, JMS,</w:t>
      </w:r>
      <w:r w:rsidR="00CF2E3B" w:rsidRPr="004527D3">
        <w:t xml:space="preserve"> </w:t>
      </w:r>
      <w:proofErr w:type="spellStart"/>
      <w:r w:rsidR="004527D3" w:rsidRPr="004527D3">
        <w:t>JQuery</w:t>
      </w:r>
      <w:proofErr w:type="spellEnd"/>
      <w:r w:rsidR="004527D3" w:rsidRPr="004527D3">
        <w:t>, Spring</w:t>
      </w:r>
      <w:r w:rsidRPr="004527D3">
        <w:t xml:space="preserve"> 2.5, XML, CSS, Flex, Eclipse, HTML, </w:t>
      </w:r>
      <w:r w:rsidR="008C5DAD" w:rsidRPr="004527D3">
        <w:t>AWS,</w:t>
      </w:r>
      <w:r w:rsidR="00A4564C" w:rsidRPr="004527D3">
        <w:t xml:space="preserve"> </w:t>
      </w:r>
      <w:r w:rsidR="004527D3" w:rsidRPr="004527D3">
        <w:t>Tomcat, Java</w:t>
      </w:r>
      <w:r w:rsidRPr="004527D3">
        <w:t xml:space="preserve"> Script, </w:t>
      </w:r>
      <w:r w:rsidR="00E77E7E">
        <w:t>Git,</w:t>
      </w:r>
      <w:r w:rsidR="00E77E7E" w:rsidRPr="00857E9A">
        <w:t xml:space="preserve"> </w:t>
      </w:r>
      <w:r w:rsidR="00BA4F1E" w:rsidRPr="004527D3">
        <w:t xml:space="preserve">SQL Server, </w:t>
      </w:r>
      <w:r w:rsidRPr="004527D3">
        <w:t>Oracle10g.</w:t>
      </w:r>
    </w:p>
    <w:p w14:paraId="21181254" w14:textId="77777777" w:rsidR="004A19B3" w:rsidRPr="000B643A" w:rsidRDefault="004A19B3" w:rsidP="004A19B3">
      <w:pPr>
        <w:spacing w:after="0" w:line="240" w:lineRule="auto"/>
        <w:ind w:left="360"/>
        <w:jc w:val="both"/>
        <w:rPr>
          <w:rFonts w:ascii="Times New Roman" w:hAnsi="Times New Roman"/>
        </w:rPr>
      </w:pPr>
    </w:p>
    <w:p w14:paraId="3383F483" w14:textId="3A9DF71C" w:rsidR="00312BEE" w:rsidRPr="007E2523" w:rsidRDefault="00312BEE" w:rsidP="007E2523">
      <w:pPr>
        <w:rPr>
          <w:b/>
        </w:rPr>
      </w:pPr>
      <w:r w:rsidRPr="007E2523">
        <w:rPr>
          <w:b/>
        </w:rPr>
        <w:t xml:space="preserve">Client: </w:t>
      </w:r>
      <w:proofErr w:type="spellStart"/>
      <w:r w:rsidRPr="007E2523">
        <w:rPr>
          <w:b/>
        </w:rPr>
        <w:t>Analytix</w:t>
      </w:r>
      <w:proofErr w:type="spellEnd"/>
      <w:r w:rsidRPr="007E2523">
        <w:rPr>
          <w:b/>
        </w:rPr>
        <w:t xml:space="preserve"> Data Services                                                                                            </w:t>
      </w:r>
      <w:r w:rsidR="000F06E3">
        <w:rPr>
          <w:b/>
        </w:rPr>
        <w:t xml:space="preserve">                  </w:t>
      </w:r>
      <w:r w:rsidR="00226693" w:rsidRPr="007E2523">
        <w:rPr>
          <w:b/>
        </w:rPr>
        <w:t>May 2009 – July 2010</w:t>
      </w:r>
      <w:r w:rsidRPr="007E2523">
        <w:rPr>
          <w:b/>
        </w:rPr>
        <w:t xml:space="preserve">                           </w:t>
      </w:r>
    </w:p>
    <w:p w14:paraId="684810D1" w14:textId="77777777" w:rsidR="00312BEE" w:rsidRPr="00FC1F30" w:rsidRDefault="00FC1F30" w:rsidP="00FC1F30">
      <w:pPr>
        <w:rPr>
          <w:b/>
        </w:rPr>
      </w:pPr>
      <w:r>
        <w:rPr>
          <w:b/>
        </w:rPr>
        <w:t>Role: Java Developer</w:t>
      </w:r>
    </w:p>
    <w:p w14:paraId="2FBA09DA" w14:textId="77777777" w:rsidR="00312BEE" w:rsidRPr="000B643A" w:rsidRDefault="00312BEE" w:rsidP="00312BEE">
      <w:pPr>
        <w:shd w:val="clear" w:color="auto" w:fill="FFFFFF"/>
        <w:spacing w:after="0" w:line="240" w:lineRule="auto"/>
        <w:jc w:val="both"/>
        <w:rPr>
          <w:rFonts w:ascii="Times New Roman" w:eastAsia="Times New Roman" w:hAnsi="Times New Roman"/>
          <w:lang w:bidi="ar-SA"/>
        </w:rPr>
      </w:pPr>
      <w:r w:rsidRPr="000A29B0">
        <w:rPr>
          <w:rFonts w:eastAsia="Arial"/>
          <w:b/>
          <w:bCs/>
        </w:rPr>
        <w:t>Project Description:</w:t>
      </w:r>
      <w:r w:rsidRPr="000B643A">
        <w:rPr>
          <w:rFonts w:ascii="Times New Roman" w:eastAsia="Times New Roman" w:hAnsi="Times New Roman"/>
          <w:lang w:bidi="ar-SA"/>
        </w:rPr>
        <w:t xml:space="preserve"> </w:t>
      </w:r>
      <w:proofErr w:type="spellStart"/>
      <w:r w:rsidRPr="0047761A">
        <w:t>Analytix</w:t>
      </w:r>
      <w:proofErr w:type="spellEnd"/>
      <w:r w:rsidRPr="0047761A">
        <w:t xml:space="preserve"> Data Services is a software company that provides specialized data mapping and ETL tools for Data Integration, Data Management and Enterprise Application Integration, </w:t>
      </w:r>
      <w:r w:rsidR="00F9366F" w:rsidRPr="0047761A">
        <w:t>worked</w:t>
      </w:r>
      <w:r w:rsidRPr="0047761A">
        <w:t xml:space="preserve"> as a Java Developer in the manufacturing domain to develop web applications for clients.</w:t>
      </w:r>
    </w:p>
    <w:p w14:paraId="0F18C791" w14:textId="77777777" w:rsidR="00E941E4" w:rsidRPr="000B643A" w:rsidRDefault="00E941E4" w:rsidP="00312BEE">
      <w:pPr>
        <w:shd w:val="clear" w:color="auto" w:fill="FFFFFF"/>
        <w:spacing w:after="0" w:line="240" w:lineRule="auto"/>
        <w:jc w:val="both"/>
        <w:rPr>
          <w:rFonts w:ascii="Times New Roman" w:eastAsia="Times New Roman" w:hAnsi="Times New Roman"/>
          <w:lang w:bidi="ar-SA"/>
        </w:rPr>
      </w:pPr>
    </w:p>
    <w:p w14:paraId="44ACB136" w14:textId="77777777" w:rsidR="00312BEE" w:rsidRPr="000A29B0" w:rsidRDefault="00312BEE" w:rsidP="00312BEE">
      <w:pPr>
        <w:shd w:val="clear" w:color="auto" w:fill="FFFFFF"/>
        <w:spacing w:after="0" w:line="240" w:lineRule="auto"/>
        <w:jc w:val="both"/>
        <w:rPr>
          <w:rFonts w:eastAsia="Arial"/>
          <w:b/>
          <w:bCs/>
        </w:rPr>
      </w:pPr>
      <w:r w:rsidRPr="000A29B0">
        <w:rPr>
          <w:rFonts w:eastAsia="Arial"/>
          <w:b/>
          <w:bCs/>
        </w:rPr>
        <w:t>Responsibilities:</w:t>
      </w:r>
      <w:r w:rsidR="00E941E4" w:rsidRPr="000A29B0">
        <w:rPr>
          <w:rFonts w:eastAsia="Arial"/>
          <w:b/>
          <w:bCs/>
        </w:rPr>
        <w:t> </w:t>
      </w:r>
    </w:p>
    <w:p w14:paraId="30172C8D"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Developed the components in the application using Core Java.</w:t>
      </w:r>
    </w:p>
    <w:p w14:paraId="0414DF17"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 xml:space="preserve">Extensively used Core Java such as </w:t>
      </w:r>
      <w:r w:rsidR="004969B5" w:rsidRPr="00913F4B">
        <w:t>Multi-Threading, Exceptions</w:t>
      </w:r>
      <w:r w:rsidR="00DD7A26" w:rsidRPr="00913F4B">
        <w:t>,</w:t>
      </w:r>
      <w:r w:rsidR="004969B5" w:rsidRPr="00913F4B">
        <w:t xml:space="preserve"> </w:t>
      </w:r>
      <w:r w:rsidR="001369AC" w:rsidRPr="00913F4B">
        <w:t>Concurrency</w:t>
      </w:r>
      <w:r w:rsidR="004969B5" w:rsidRPr="00913F4B">
        <w:t>,</w:t>
      </w:r>
      <w:r w:rsidR="001369AC" w:rsidRPr="00913F4B">
        <w:t xml:space="preserve"> Serialization,</w:t>
      </w:r>
      <w:r w:rsidR="004969B5" w:rsidRPr="00913F4B">
        <w:t xml:space="preserve"> </w:t>
      </w:r>
      <w:r w:rsidRPr="00913F4B">
        <w:t>Collections</w:t>
      </w:r>
      <w:r w:rsidR="00DD7A26" w:rsidRPr="00913F4B">
        <w:t xml:space="preserve"> and Data Structures.</w:t>
      </w:r>
    </w:p>
    <w:p w14:paraId="2FBF1BDF"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Used JDBC to execute prepared SQL statements in Java against MySQL database.</w:t>
      </w:r>
    </w:p>
    <w:p w14:paraId="519CFB6C"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Mapped and managed Object/table relationships in Hibernate.</w:t>
      </w:r>
    </w:p>
    <w:p w14:paraId="0E664E08"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Implemented business logic using Servlets.</w:t>
      </w:r>
    </w:p>
    <w:p w14:paraId="05CC3CB0"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Developed spring Application using Spring Core, Spring AOP, Spring MVC and Spring DAO.</w:t>
      </w:r>
    </w:p>
    <w:p w14:paraId="0740CCC3"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Used Spring Core Annotations for Dependency Injection.</w:t>
      </w:r>
    </w:p>
    <w:p w14:paraId="5BFBF761" w14:textId="77777777" w:rsidR="008F10EF" w:rsidRPr="00913F4B" w:rsidRDefault="008F10EF" w:rsidP="00913F4B">
      <w:pPr>
        <w:numPr>
          <w:ilvl w:val="0"/>
          <w:numId w:val="18"/>
        </w:numPr>
        <w:tabs>
          <w:tab w:val="left" w:pos="720"/>
        </w:tabs>
        <w:suppressAutoHyphens/>
        <w:spacing w:after="0" w:line="100" w:lineRule="atLeast"/>
        <w:ind w:right="200"/>
        <w:jc w:val="both"/>
      </w:pPr>
      <w:r w:rsidRPr="00913F4B">
        <w:t>Followed the overall application MVM architecture to create MVC layers in Angular JS and Node JS layers.</w:t>
      </w:r>
    </w:p>
    <w:p w14:paraId="6C4E3A53" w14:textId="77777777" w:rsidR="00366BDC" w:rsidRPr="00913F4B" w:rsidRDefault="00366BDC" w:rsidP="00913F4B">
      <w:pPr>
        <w:numPr>
          <w:ilvl w:val="0"/>
          <w:numId w:val="18"/>
        </w:numPr>
        <w:tabs>
          <w:tab w:val="left" w:pos="720"/>
        </w:tabs>
        <w:suppressAutoHyphens/>
        <w:spacing w:after="0" w:line="100" w:lineRule="atLeast"/>
        <w:ind w:right="200"/>
        <w:jc w:val="both"/>
      </w:pPr>
      <w:r w:rsidRPr="00913F4B">
        <w:t>Used the Node.js, backbone.js and ext.js MVC framework in the development of the application.</w:t>
      </w:r>
    </w:p>
    <w:p w14:paraId="1020662F"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Developed Java SOAP and REST Web services using JAX-WS and JAX-RS.</w:t>
      </w:r>
    </w:p>
    <w:p w14:paraId="45FCDF6F"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 xml:space="preserve">Developed Web services in Java and Experienced with </w:t>
      </w:r>
      <w:r w:rsidR="00964D68" w:rsidRPr="00913F4B">
        <w:t>SoapUI</w:t>
      </w:r>
      <w:r w:rsidRPr="00913F4B">
        <w:t xml:space="preserve"> and WSDL.</w:t>
      </w:r>
    </w:p>
    <w:p w14:paraId="11146E4F"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Implemented and Consumed REST Web Services.</w:t>
      </w:r>
    </w:p>
    <w:p w14:paraId="57D87D07"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Used JSP, HTML, CSS and JavaScript for content layout and presentation</w:t>
      </w:r>
    </w:p>
    <w:p w14:paraId="27415574"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Produced SQL queries to provide data as requested by clients from MySQL database.</w:t>
      </w:r>
    </w:p>
    <w:p w14:paraId="107809CD"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Used Eclipse IDE for application development.</w:t>
      </w:r>
    </w:p>
    <w:p w14:paraId="681CBBF6" w14:textId="77777777" w:rsidR="006C31B3" w:rsidRPr="00913F4B" w:rsidRDefault="006C31B3" w:rsidP="00913F4B">
      <w:pPr>
        <w:numPr>
          <w:ilvl w:val="0"/>
          <w:numId w:val="18"/>
        </w:numPr>
        <w:tabs>
          <w:tab w:val="left" w:pos="720"/>
        </w:tabs>
        <w:suppressAutoHyphens/>
        <w:spacing w:after="0" w:line="100" w:lineRule="atLeast"/>
        <w:ind w:right="200"/>
        <w:jc w:val="both"/>
      </w:pPr>
      <w:r w:rsidRPr="00913F4B">
        <w:t xml:space="preserve">Component Testing using Junit and </w:t>
      </w:r>
      <w:r w:rsidR="00913F4B" w:rsidRPr="00913F4B">
        <w:t>testing</w:t>
      </w:r>
      <w:r w:rsidRPr="00913F4B">
        <w:t>.</w:t>
      </w:r>
    </w:p>
    <w:p w14:paraId="3163B8F1" w14:textId="77777777" w:rsidR="00312BEE" w:rsidRPr="00913F4B" w:rsidRDefault="00312BEE" w:rsidP="00913F4B">
      <w:pPr>
        <w:numPr>
          <w:ilvl w:val="0"/>
          <w:numId w:val="18"/>
        </w:numPr>
        <w:tabs>
          <w:tab w:val="left" w:pos="720"/>
        </w:tabs>
        <w:suppressAutoHyphens/>
        <w:spacing w:after="0" w:line="100" w:lineRule="atLeast"/>
        <w:ind w:right="200"/>
        <w:jc w:val="both"/>
      </w:pPr>
      <w:r w:rsidRPr="00913F4B">
        <w:t>Deployed web applications on Tomcat and JBoss server.</w:t>
      </w:r>
    </w:p>
    <w:p w14:paraId="59BAB098" w14:textId="77777777" w:rsidR="00312BEE" w:rsidRPr="000B643A" w:rsidRDefault="00312BEE" w:rsidP="00312BEE">
      <w:pPr>
        <w:pStyle w:val="Footer"/>
        <w:tabs>
          <w:tab w:val="clear" w:pos="4680"/>
          <w:tab w:val="clear" w:pos="9360"/>
        </w:tabs>
        <w:autoSpaceDN w:val="0"/>
        <w:ind w:left="360"/>
        <w:jc w:val="both"/>
        <w:rPr>
          <w:rFonts w:ascii="Times New Roman" w:hAnsi="Times New Roman"/>
          <w:b/>
          <w:sz w:val="22"/>
          <w:szCs w:val="22"/>
        </w:rPr>
      </w:pPr>
    </w:p>
    <w:p w14:paraId="6A159627" w14:textId="77777777" w:rsidR="00312BEE" w:rsidRPr="00D01236" w:rsidRDefault="00312BEE" w:rsidP="00D01236">
      <w:pPr>
        <w:spacing w:after="0" w:line="100" w:lineRule="atLeast"/>
        <w:ind w:right="200"/>
        <w:jc w:val="both"/>
        <w:rPr>
          <w:rFonts w:ascii="Times New Roman" w:eastAsia="Times New Roman" w:hAnsi="Times New Roman"/>
        </w:rPr>
      </w:pPr>
      <w:r w:rsidRPr="000A29B0">
        <w:rPr>
          <w:rFonts w:eastAsia="Arial"/>
          <w:b/>
          <w:bCs/>
        </w:rPr>
        <w:lastRenderedPageBreak/>
        <w:t>Environment:</w:t>
      </w:r>
      <w:r w:rsidRPr="000B643A">
        <w:rPr>
          <w:rFonts w:ascii="Times New Roman" w:hAnsi="Times New Roman"/>
          <w:b/>
        </w:rPr>
        <w:t xml:space="preserve"> </w:t>
      </w:r>
      <w:r w:rsidRPr="00593C39">
        <w:t>Java SE, Java EE, C</w:t>
      </w:r>
      <w:r w:rsidR="00907F4B" w:rsidRPr="00593C39">
        <w:t>ore Java,</w:t>
      </w:r>
      <w:r w:rsidR="00366BDC" w:rsidRPr="00593C39">
        <w:t xml:space="preserve"> Concurrency, </w:t>
      </w:r>
      <w:r w:rsidR="00FD5C57" w:rsidRPr="00593C39">
        <w:t>Multithreading, Data</w:t>
      </w:r>
      <w:r w:rsidR="00907F4B" w:rsidRPr="00593C39">
        <w:t xml:space="preserve"> Structures, </w:t>
      </w:r>
      <w:r w:rsidRPr="00593C39">
        <w:t xml:space="preserve">Servlets, JDBC, Hibernate, Spring MVC, Spring IOC, SOAP, REST, HTML, JSP, </w:t>
      </w:r>
      <w:r w:rsidR="006848A5" w:rsidRPr="00593C39">
        <w:t>CSS, Node.js</w:t>
      </w:r>
      <w:r w:rsidR="00366BDC" w:rsidRPr="00593C39">
        <w:t xml:space="preserve">, </w:t>
      </w:r>
      <w:r w:rsidRPr="00593C39">
        <w:t>JavaScript MySQL, Eclipse IDE, Tomcat, Maven</w:t>
      </w:r>
      <w:r w:rsidR="00A77F3D" w:rsidRPr="00593C39">
        <w:t xml:space="preserve"> and JBoss, </w:t>
      </w:r>
      <w:r w:rsidR="006C31B3" w:rsidRPr="00593C39">
        <w:t>Junit,</w:t>
      </w:r>
      <w:r w:rsidR="00A77F3D" w:rsidRPr="00593C39">
        <w:t xml:space="preserve"> Unix and Linux.</w:t>
      </w:r>
    </w:p>
    <w:p w14:paraId="592E3553" w14:textId="77777777" w:rsidR="005D3E5A" w:rsidRPr="00312BEE" w:rsidRDefault="00D01236" w:rsidP="00010D15">
      <w:pPr>
        <w:spacing w:after="0" w:line="240" w:lineRule="auto"/>
        <w:contextualSpacing/>
        <w:jc w:val="both"/>
        <w:rPr>
          <w:rFonts w:ascii="Times New Roman" w:hAnsi="Times New Roman"/>
          <w:b/>
        </w:rPr>
      </w:pPr>
      <w:r>
        <w:rPr>
          <w:rFonts w:ascii="Times New Roman" w:hAnsi="Times New Roman"/>
          <w:b/>
        </w:rPr>
        <w:t xml:space="preserve"> </w:t>
      </w:r>
    </w:p>
    <w:p w14:paraId="5CC0A537" w14:textId="77777777" w:rsidR="00010D15" w:rsidRPr="00B65BE2" w:rsidRDefault="00010D15" w:rsidP="00010D15">
      <w:pPr>
        <w:widowControl w:val="0"/>
        <w:tabs>
          <w:tab w:val="left" w:pos="450"/>
        </w:tabs>
        <w:autoSpaceDE w:val="0"/>
        <w:autoSpaceDN w:val="0"/>
        <w:adjustRightInd w:val="0"/>
        <w:spacing w:after="0" w:line="240" w:lineRule="auto"/>
        <w:jc w:val="both"/>
        <w:rPr>
          <w:rFonts w:ascii="Times New Roman" w:eastAsia="Times New Roman" w:hAnsi="Times New Roman"/>
          <w:b/>
        </w:rPr>
      </w:pPr>
    </w:p>
    <w:sectPr w:rsidR="00010D15" w:rsidRPr="00B65BE2" w:rsidSect="00010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E8B2B" w14:textId="77777777" w:rsidR="00C750CE" w:rsidRDefault="00C750CE" w:rsidP="006200F2">
      <w:pPr>
        <w:spacing w:after="0" w:line="240" w:lineRule="auto"/>
      </w:pPr>
      <w:r>
        <w:separator/>
      </w:r>
    </w:p>
  </w:endnote>
  <w:endnote w:type="continuationSeparator" w:id="0">
    <w:p w14:paraId="347EF52A" w14:textId="77777777" w:rsidR="00C750CE" w:rsidRDefault="00C750CE" w:rsidP="0062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44EF9" w14:textId="77777777" w:rsidR="00C750CE" w:rsidRDefault="00C750CE" w:rsidP="006200F2">
      <w:pPr>
        <w:spacing w:after="0" w:line="240" w:lineRule="auto"/>
      </w:pPr>
      <w:r>
        <w:separator/>
      </w:r>
    </w:p>
  </w:footnote>
  <w:footnote w:type="continuationSeparator" w:id="0">
    <w:p w14:paraId="5A8B6987" w14:textId="77777777" w:rsidR="00C750CE" w:rsidRDefault="00C750CE" w:rsidP="00620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1"/>
    <w:lvl w:ilvl="0">
      <w:start w:val="1"/>
      <w:numFmt w:val="bullet"/>
      <w:lvlText w:val=""/>
      <w:lvlJc w:val="left"/>
      <w:pPr>
        <w:tabs>
          <w:tab w:val="num" w:pos="0"/>
        </w:tabs>
        <w:ind w:left="225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multilevel"/>
    <w:tmpl w:val="0000000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Times New Roman"/>
        <w:color w:val="000000"/>
      </w:rPr>
    </w:lvl>
  </w:abstractNum>
  <w:abstractNum w:abstractNumId="4" w15:restartNumberingAfterBreak="0">
    <w:nsid w:val="00000006"/>
    <w:multiLevelType w:val="singleLevel"/>
    <w:tmpl w:val="00000006"/>
    <w:name w:val="WW8Num16"/>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6" w15:restartNumberingAfterBreak="0">
    <w:nsid w:val="04FA1E8C"/>
    <w:multiLevelType w:val="hybridMultilevel"/>
    <w:tmpl w:val="108C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90126"/>
    <w:multiLevelType w:val="hybridMultilevel"/>
    <w:tmpl w:val="5F5A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36D3F"/>
    <w:multiLevelType w:val="hybridMultilevel"/>
    <w:tmpl w:val="B8BE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77888"/>
    <w:multiLevelType w:val="singleLevel"/>
    <w:tmpl w:val="88B62990"/>
    <w:lvl w:ilvl="0">
      <w:start w:val="1"/>
      <w:numFmt w:val="bullet"/>
      <w:pStyle w:val="ResumeBullet"/>
      <w:lvlText w:val=""/>
      <w:lvlJc w:val="left"/>
      <w:pPr>
        <w:tabs>
          <w:tab w:val="num" w:pos="2340"/>
        </w:tabs>
        <w:ind w:left="2340" w:hanging="360"/>
      </w:pPr>
      <w:rPr>
        <w:rFonts w:ascii="Symbol" w:hAnsi="Symbol" w:hint="default"/>
      </w:rPr>
    </w:lvl>
  </w:abstractNum>
  <w:abstractNum w:abstractNumId="10" w15:restartNumberingAfterBreak="0">
    <w:nsid w:val="17432DB3"/>
    <w:multiLevelType w:val="hybridMultilevel"/>
    <w:tmpl w:val="E600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12" w15:restartNumberingAfterBreak="0">
    <w:nsid w:val="25334809"/>
    <w:multiLevelType w:val="multilevel"/>
    <w:tmpl w:val="8A80E050"/>
    <w:styleLink w:val="List7"/>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3" w15:restartNumberingAfterBreak="0">
    <w:nsid w:val="29DD3583"/>
    <w:multiLevelType w:val="hybridMultilevel"/>
    <w:tmpl w:val="72F8F03E"/>
    <w:lvl w:ilvl="0" w:tplc="2B8C131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D95D1C"/>
    <w:multiLevelType w:val="multilevel"/>
    <w:tmpl w:val="8500E8A8"/>
    <w:styleLink w:val="List10"/>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5" w15:restartNumberingAfterBreak="0">
    <w:nsid w:val="336A39DD"/>
    <w:multiLevelType w:val="hybridMultilevel"/>
    <w:tmpl w:val="3D206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39226BC"/>
    <w:multiLevelType w:val="hybridMultilevel"/>
    <w:tmpl w:val="5E265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9510DD"/>
    <w:multiLevelType w:val="multilevel"/>
    <w:tmpl w:val="2102C434"/>
    <w:styleLink w:val="List8"/>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8" w15:restartNumberingAfterBreak="0">
    <w:nsid w:val="36E063A3"/>
    <w:multiLevelType w:val="multilevel"/>
    <w:tmpl w:val="3EB6239A"/>
    <w:styleLink w:val="List14"/>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9" w15:restartNumberingAfterBreak="0">
    <w:nsid w:val="3DC27DE5"/>
    <w:multiLevelType w:val="hybridMultilevel"/>
    <w:tmpl w:val="23C2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A93974"/>
    <w:multiLevelType w:val="hybridMultilevel"/>
    <w:tmpl w:val="A39AF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3876A2"/>
    <w:multiLevelType w:val="hybridMultilevel"/>
    <w:tmpl w:val="46F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119FF"/>
    <w:multiLevelType w:val="hybridMultilevel"/>
    <w:tmpl w:val="6CFC7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4A6780"/>
    <w:multiLevelType w:val="hybridMultilevel"/>
    <w:tmpl w:val="DB981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425BA5"/>
    <w:multiLevelType w:val="hybridMultilevel"/>
    <w:tmpl w:val="08829F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D87DE9"/>
    <w:multiLevelType w:val="hybridMultilevel"/>
    <w:tmpl w:val="650E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9189745">
    <w:abstractNumId w:val="12"/>
  </w:num>
  <w:num w:numId="2" w16cid:durableId="1095632935">
    <w:abstractNumId w:val="17"/>
  </w:num>
  <w:num w:numId="3" w16cid:durableId="1227494579">
    <w:abstractNumId w:val="14"/>
  </w:num>
  <w:num w:numId="4" w16cid:durableId="1571384389">
    <w:abstractNumId w:val="18"/>
  </w:num>
  <w:num w:numId="5" w16cid:durableId="286393664">
    <w:abstractNumId w:val="11"/>
  </w:num>
  <w:num w:numId="6" w16cid:durableId="115296644">
    <w:abstractNumId w:val="13"/>
  </w:num>
  <w:num w:numId="7" w16cid:durableId="6979109">
    <w:abstractNumId w:val="9"/>
  </w:num>
  <w:num w:numId="8" w16cid:durableId="818495820">
    <w:abstractNumId w:val="19"/>
  </w:num>
  <w:num w:numId="9" w16cid:durableId="275872804">
    <w:abstractNumId w:val="10"/>
  </w:num>
  <w:num w:numId="10" w16cid:durableId="306789069">
    <w:abstractNumId w:val="23"/>
  </w:num>
  <w:num w:numId="11" w16cid:durableId="1134177742">
    <w:abstractNumId w:val="8"/>
  </w:num>
  <w:num w:numId="12" w16cid:durableId="1530605465">
    <w:abstractNumId w:val="5"/>
  </w:num>
  <w:num w:numId="13" w16cid:durableId="1191265067">
    <w:abstractNumId w:val="21"/>
  </w:num>
  <w:num w:numId="14" w16cid:durableId="944922364">
    <w:abstractNumId w:val="0"/>
  </w:num>
  <w:num w:numId="15" w16cid:durableId="230044408">
    <w:abstractNumId w:val="2"/>
  </w:num>
  <w:num w:numId="16" w16cid:durableId="1068646664">
    <w:abstractNumId w:val="25"/>
  </w:num>
  <w:num w:numId="17" w16cid:durableId="672806632">
    <w:abstractNumId w:val="6"/>
  </w:num>
  <w:num w:numId="18" w16cid:durableId="161435185">
    <w:abstractNumId w:val="4"/>
  </w:num>
  <w:num w:numId="19" w16cid:durableId="497772686">
    <w:abstractNumId w:val="15"/>
  </w:num>
  <w:num w:numId="20" w16cid:durableId="743726952">
    <w:abstractNumId w:val="24"/>
  </w:num>
  <w:num w:numId="21" w16cid:durableId="1623606807">
    <w:abstractNumId w:val="16"/>
  </w:num>
  <w:num w:numId="22" w16cid:durableId="716129494">
    <w:abstractNumId w:val="20"/>
  </w:num>
  <w:num w:numId="23" w16cid:durableId="535898693">
    <w:abstractNumId w:val="22"/>
  </w:num>
  <w:num w:numId="24" w16cid:durableId="16976390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F3"/>
    <w:rsid w:val="000013D0"/>
    <w:rsid w:val="00003923"/>
    <w:rsid w:val="00004FF1"/>
    <w:rsid w:val="000051CA"/>
    <w:rsid w:val="0000545E"/>
    <w:rsid w:val="00010D15"/>
    <w:rsid w:val="00010D65"/>
    <w:rsid w:val="00011D49"/>
    <w:rsid w:val="00012409"/>
    <w:rsid w:val="0001298D"/>
    <w:rsid w:val="0001300F"/>
    <w:rsid w:val="00020AB2"/>
    <w:rsid w:val="000221F8"/>
    <w:rsid w:val="00022881"/>
    <w:rsid w:val="000230FE"/>
    <w:rsid w:val="000243FB"/>
    <w:rsid w:val="00025E76"/>
    <w:rsid w:val="0003051E"/>
    <w:rsid w:val="00031A4A"/>
    <w:rsid w:val="000340C7"/>
    <w:rsid w:val="00034B33"/>
    <w:rsid w:val="0003552E"/>
    <w:rsid w:val="000357F1"/>
    <w:rsid w:val="00036394"/>
    <w:rsid w:val="00043873"/>
    <w:rsid w:val="00044E93"/>
    <w:rsid w:val="000457DF"/>
    <w:rsid w:val="00045F8B"/>
    <w:rsid w:val="00056910"/>
    <w:rsid w:val="00056CF9"/>
    <w:rsid w:val="000602EA"/>
    <w:rsid w:val="000619D1"/>
    <w:rsid w:val="0006280F"/>
    <w:rsid w:val="00066A98"/>
    <w:rsid w:val="00070298"/>
    <w:rsid w:val="00072F28"/>
    <w:rsid w:val="0007357D"/>
    <w:rsid w:val="000741C1"/>
    <w:rsid w:val="00074C0A"/>
    <w:rsid w:val="00075248"/>
    <w:rsid w:val="00075437"/>
    <w:rsid w:val="00075F51"/>
    <w:rsid w:val="0007735F"/>
    <w:rsid w:val="0007748C"/>
    <w:rsid w:val="000826AB"/>
    <w:rsid w:val="00083C63"/>
    <w:rsid w:val="000850B0"/>
    <w:rsid w:val="00085546"/>
    <w:rsid w:val="000866CA"/>
    <w:rsid w:val="00087E38"/>
    <w:rsid w:val="000905BF"/>
    <w:rsid w:val="00090F99"/>
    <w:rsid w:val="00091CE9"/>
    <w:rsid w:val="00092AF7"/>
    <w:rsid w:val="000948EB"/>
    <w:rsid w:val="0009599C"/>
    <w:rsid w:val="00096D41"/>
    <w:rsid w:val="00096E61"/>
    <w:rsid w:val="00097A0D"/>
    <w:rsid w:val="00097E0F"/>
    <w:rsid w:val="000A1FE3"/>
    <w:rsid w:val="000A29B0"/>
    <w:rsid w:val="000A4911"/>
    <w:rsid w:val="000A5724"/>
    <w:rsid w:val="000A689A"/>
    <w:rsid w:val="000B1382"/>
    <w:rsid w:val="000B1E10"/>
    <w:rsid w:val="000B27E6"/>
    <w:rsid w:val="000B27EE"/>
    <w:rsid w:val="000B2BD7"/>
    <w:rsid w:val="000B2D33"/>
    <w:rsid w:val="000B5A2F"/>
    <w:rsid w:val="000B643A"/>
    <w:rsid w:val="000B7D62"/>
    <w:rsid w:val="000C0C25"/>
    <w:rsid w:val="000C19B5"/>
    <w:rsid w:val="000C27C8"/>
    <w:rsid w:val="000C30DC"/>
    <w:rsid w:val="000C3A09"/>
    <w:rsid w:val="000C4B94"/>
    <w:rsid w:val="000C5222"/>
    <w:rsid w:val="000C66CB"/>
    <w:rsid w:val="000C73B9"/>
    <w:rsid w:val="000D20A7"/>
    <w:rsid w:val="000D2EAC"/>
    <w:rsid w:val="000D33A2"/>
    <w:rsid w:val="000D38F1"/>
    <w:rsid w:val="000E2FA9"/>
    <w:rsid w:val="000E3649"/>
    <w:rsid w:val="000E7BCF"/>
    <w:rsid w:val="000F06E3"/>
    <w:rsid w:val="000F25BB"/>
    <w:rsid w:val="000F320A"/>
    <w:rsid w:val="000F3462"/>
    <w:rsid w:val="000F3C50"/>
    <w:rsid w:val="000F4B9E"/>
    <w:rsid w:val="000F5022"/>
    <w:rsid w:val="000F6D24"/>
    <w:rsid w:val="000F6D94"/>
    <w:rsid w:val="000F7470"/>
    <w:rsid w:val="0010100D"/>
    <w:rsid w:val="00103E98"/>
    <w:rsid w:val="00104176"/>
    <w:rsid w:val="00105219"/>
    <w:rsid w:val="00106258"/>
    <w:rsid w:val="00106A03"/>
    <w:rsid w:val="00106DE5"/>
    <w:rsid w:val="00107A25"/>
    <w:rsid w:val="00110831"/>
    <w:rsid w:val="001115CC"/>
    <w:rsid w:val="00113FDB"/>
    <w:rsid w:val="001153CF"/>
    <w:rsid w:val="00121B5F"/>
    <w:rsid w:val="00123C3E"/>
    <w:rsid w:val="00123EDB"/>
    <w:rsid w:val="00124FEA"/>
    <w:rsid w:val="00125C8F"/>
    <w:rsid w:val="00127907"/>
    <w:rsid w:val="00132072"/>
    <w:rsid w:val="0013319B"/>
    <w:rsid w:val="0013376E"/>
    <w:rsid w:val="001338D0"/>
    <w:rsid w:val="00135E88"/>
    <w:rsid w:val="001369AC"/>
    <w:rsid w:val="00136B2F"/>
    <w:rsid w:val="00144BB9"/>
    <w:rsid w:val="00145453"/>
    <w:rsid w:val="00151E93"/>
    <w:rsid w:val="001529A8"/>
    <w:rsid w:val="00156F70"/>
    <w:rsid w:val="00157690"/>
    <w:rsid w:val="00157967"/>
    <w:rsid w:val="0016394B"/>
    <w:rsid w:val="00164000"/>
    <w:rsid w:val="00166173"/>
    <w:rsid w:val="00167E89"/>
    <w:rsid w:val="001705AA"/>
    <w:rsid w:val="00171A64"/>
    <w:rsid w:val="0017281C"/>
    <w:rsid w:val="001741C2"/>
    <w:rsid w:val="00174788"/>
    <w:rsid w:val="00176D39"/>
    <w:rsid w:val="0017794F"/>
    <w:rsid w:val="00180385"/>
    <w:rsid w:val="00181187"/>
    <w:rsid w:val="0018196D"/>
    <w:rsid w:val="00181C36"/>
    <w:rsid w:val="00182596"/>
    <w:rsid w:val="00182C9C"/>
    <w:rsid w:val="001846D9"/>
    <w:rsid w:val="0018533A"/>
    <w:rsid w:val="001904C4"/>
    <w:rsid w:val="001905FC"/>
    <w:rsid w:val="00191C04"/>
    <w:rsid w:val="00193448"/>
    <w:rsid w:val="00195825"/>
    <w:rsid w:val="001959DF"/>
    <w:rsid w:val="00196A11"/>
    <w:rsid w:val="001A1E75"/>
    <w:rsid w:val="001A2745"/>
    <w:rsid w:val="001A3D98"/>
    <w:rsid w:val="001A541E"/>
    <w:rsid w:val="001A5C3C"/>
    <w:rsid w:val="001A7A19"/>
    <w:rsid w:val="001B027D"/>
    <w:rsid w:val="001B2929"/>
    <w:rsid w:val="001B6E5D"/>
    <w:rsid w:val="001B6EE5"/>
    <w:rsid w:val="001B6FF7"/>
    <w:rsid w:val="001C18AA"/>
    <w:rsid w:val="001C2ECD"/>
    <w:rsid w:val="001C336E"/>
    <w:rsid w:val="001C36C6"/>
    <w:rsid w:val="001C3D23"/>
    <w:rsid w:val="001C450F"/>
    <w:rsid w:val="001C5360"/>
    <w:rsid w:val="001C6734"/>
    <w:rsid w:val="001D1449"/>
    <w:rsid w:val="001D1EA9"/>
    <w:rsid w:val="001D4A5A"/>
    <w:rsid w:val="001E0217"/>
    <w:rsid w:val="001E123F"/>
    <w:rsid w:val="001E2B99"/>
    <w:rsid w:val="001E312A"/>
    <w:rsid w:val="001E36E6"/>
    <w:rsid w:val="001E59CC"/>
    <w:rsid w:val="001E7183"/>
    <w:rsid w:val="001E7650"/>
    <w:rsid w:val="001E7CE9"/>
    <w:rsid w:val="001E7E9B"/>
    <w:rsid w:val="001F151B"/>
    <w:rsid w:val="001F1FD8"/>
    <w:rsid w:val="001F2E43"/>
    <w:rsid w:val="001F392D"/>
    <w:rsid w:val="001F42A9"/>
    <w:rsid w:val="001F65A4"/>
    <w:rsid w:val="001F7D27"/>
    <w:rsid w:val="002014DC"/>
    <w:rsid w:val="00204654"/>
    <w:rsid w:val="002061BC"/>
    <w:rsid w:val="00207C84"/>
    <w:rsid w:val="00214031"/>
    <w:rsid w:val="00214E49"/>
    <w:rsid w:val="0021672B"/>
    <w:rsid w:val="002167B6"/>
    <w:rsid w:val="00217B81"/>
    <w:rsid w:val="00220949"/>
    <w:rsid w:val="00221AF3"/>
    <w:rsid w:val="002228E1"/>
    <w:rsid w:val="00224269"/>
    <w:rsid w:val="002265C4"/>
    <w:rsid w:val="00226693"/>
    <w:rsid w:val="00226CF2"/>
    <w:rsid w:val="00227440"/>
    <w:rsid w:val="00227BAD"/>
    <w:rsid w:val="00230B34"/>
    <w:rsid w:val="0023173C"/>
    <w:rsid w:val="00232E81"/>
    <w:rsid w:val="00234F34"/>
    <w:rsid w:val="002352B1"/>
    <w:rsid w:val="00242BBE"/>
    <w:rsid w:val="00245AB1"/>
    <w:rsid w:val="00247512"/>
    <w:rsid w:val="002479CA"/>
    <w:rsid w:val="00250951"/>
    <w:rsid w:val="0025099E"/>
    <w:rsid w:val="00250C8A"/>
    <w:rsid w:val="002527AF"/>
    <w:rsid w:val="002550C7"/>
    <w:rsid w:val="002554FA"/>
    <w:rsid w:val="00260355"/>
    <w:rsid w:val="00262396"/>
    <w:rsid w:val="002623F3"/>
    <w:rsid w:val="0026512C"/>
    <w:rsid w:val="00265927"/>
    <w:rsid w:val="00265BAE"/>
    <w:rsid w:val="0026682B"/>
    <w:rsid w:val="00271428"/>
    <w:rsid w:val="002723C9"/>
    <w:rsid w:val="002727DB"/>
    <w:rsid w:val="00273EBB"/>
    <w:rsid w:val="00277857"/>
    <w:rsid w:val="00280B1B"/>
    <w:rsid w:val="00280DDC"/>
    <w:rsid w:val="0028173E"/>
    <w:rsid w:val="00281C0B"/>
    <w:rsid w:val="00283B7F"/>
    <w:rsid w:val="00283E74"/>
    <w:rsid w:val="00287ACD"/>
    <w:rsid w:val="00287E9F"/>
    <w:rsid w:val="00291834"/>
    <w:rsid w:val="002924C2"/>
    <w:rsid w:val="00292FF8"/>
    <w:rsid w:val="002930B6"/>
    <w:rsid w:val="00295393"/>
    <w:rsid w:val="00295DAB"/>
    <w:rsid w:val="0029605E"/>
    <w:rsid w:val="00297E47"/>
    <w:rsid w:val="002A2422"/>
    <w:rsid w:val="002A388E"/>
    <w:rsid w:val="002A4B3D"/>
    <w:rsid w:val="002A5037"/>
    <w:rsid w:val="002B1F3F"/>
    <w:rsid w:val="002B3507"/>
    <w:rsid w:val="002B39D4"/>
    <w:rsid w:val="002B6320"/>
    <w:rsid w:val="002B63F2"/>
    <w:rsid w:val="002B67D5"/>
    <w:rsid w:val="002B6D78"/>
    <w:rsid w:val="002C1EE9"/>
    <w:rsid w:val="002C2BF1"/>
    <w:rsid w:val="002C402C"/>
    <w:rsid w:val="002C5054"/>
    <w:rsid w:val="002C6578"/>
    <w:rsid w:val="002C6A24"/>
    <w:rsid w:val="002C6A6E"/>
    <w:rsid w:val="002C6C54"/>
    <w:rsid w:val="002D06DB"/>
    <w:rsid w:val="002D3A34"/>
    <w:rsid w:val="002D4F36"/>
    <w:rsid w:val="002E0F53"/>
    <w:rsid w:val="002E556F"/>
    <w:rsid w:val="002E6A83"/>
    <w:rsid w:val="002E7A12"/>
    <w:rsid w:val="002E7A20"/>
    <w:rsid w:val="002F154F"/>
    <w:rsid w:val="002F32CD"/>
    <w:rsid w:val="002F38F4"/>
    <w:rsid w:val="002F3C50"/>
    <w:rsid w:val="002F4701"/>
    <w:rsid w:val="002F662C"/>
    <w:rsid w:val="002F6CA4"/>
    <w:rsid w:val="00300675"/>
    <w:rsid w:val="003071B0"/>
    <w:rsid w:val="00307516"/>
    <w:rsid w:val="00307CB1"/>
    <w:rsid w:val="0031048D"/>
    <w:rsid w:val="00312206"/>
    <w:rsid w:val="00312BEE"/>
    <w:rsid w:val="00313823"/>
    <w:rsid w:val="00316A2F"/>
    <w:rsid w:val="00317251"/>
    <w:rsid w:val="00322850"/>
    <w:rsid w:val="00322B8D"/>
    <w:rsid w:val="00323490"/>
    <w:rsid w:val="00324276"/>
    <w:rsid w:val="003278A0"/>
    <w:rsid w:val="003278BA"/>
    <w:rsid w:val="00330DF8"/>
    <w:rsid w:val="00330E84"/>
    <w:rsid w:val="003332E5"/>
    <w:rsid w:val="00335325"/>
    <w:rsid w:val="0034060F"/>
    <w:rsid w:val="003414A5"/>
    <w:rsid w:val="00341B7E"/>
    <w:rsid w:val="00344B3F"/>
    <w:rsid w:val="00346327"/>
    <w:rsid w:val="00347B7D"/>
    <w:rsid w:val="003504B8"/>
    <w:rsid w:val="00351251"/>
    <w:rsid w:val="003519A0"/>
    <w:rsid w:val="00351C85"/>
    <w:rsid w:val="00352205"/>
    <w:rsid w:val="00352D7E"/>
    <w:rsid w:val="00357916"/>
    <w:rsid w:val="00361016"/>
    <w:rsid w:val="00361E9C"/>
    <w:rsid w:val="003636A8"/>
    <w:rsid w:val="00364AF0"/>
    <w:rsid w:val="00366BDC"/>
    <w:rsid w:val="003674AE"/>
    <w:rsid w:val="0037186A"/>
    <w:rsid w:val="003727A2"/>
    <w:rsid w:val="00373E24"/>
    <w:rsid w:val="00376114"/>
    <w:rsid w:val="00381992"/>
    <w:rsid w:val="00381E04"/>
    <w:rsid w:val="00382206"/>
    <w:rsid w:val="00382FF6"/>
    <w:rsid w:val="00383465"/>
    <w:rsid w:val="00384912"/>
    <w:rsid w:val="00385189"/>
    <w:rsid w:val="00385D2B"/>
    <w:rsid w:val="0039151B"/>
    <w:rsid w:val="003936FF"/>
    <w:rsid w:val="00393C22"/>
    <w:rsid w:val="00395F67"/>
    <w:rsid w:val="003A4B0E"/>
    <w:rsid w:val="003A54BB"/>
    <w:rsid w:val="003A701C"/>
    <w:rsid w:val="003A7F48"/>
    <w:rsid w:val="003B28C2"/>
    <w:rsid w:val="003B2F9A"/>
    <w:rsid w:val="003B3209"/>
    <w:rsid w:val="003B54B6"/>
    <w:rsid w:val="003B5DAE"/>
    <w:rsid w:val="003C0F3D"/>
    <w:rsid w:val="003C4852"/>
    <w:rsid w:val="003C5F47"/>
    <w:rsid w:val="003C6840"/>
    <w:rsid w:val="003C7793"/>
    <w:rsid w:val="003D577B"/>
    <w:rsid w:val="003D61F2"/>
    <w:rsid w:val="003D66B4"/>
    <w:rsid w:val="003D7DA7"/>
    <w:rsid w:val="003E02E8"/>
    <w:rsid w:val="003E0F2D"/>
    <w:rsid w:val="003E25F3"/>
    <w:rsid w:val="003E4F4C"/>
    <w:rsid w:val="003E506D"/>
    <w:rsid w:val="003E5257"/>
    <w:rsid w:val="003E561A"/>
    <w:rsid w:val="003E61EA"/>
    <w:rsid w:val="003E6E52"/>
    <w:rsid w:val="003F0B8E"/>
    <w:rsid w:val="003F0E8A"/>
    <w:rsid w:val="003F2E2C"/>
    <w:rsid w:val="003F372E"/>
    <w:rsid w:val="003F4CD7"/>
    <w:rsid w:val="003F5F65"/>
    <w:rsid w:val="003F6662"/>
    <w:rsid w:val="004000D0"/>
    <w:rsid w:val="0040029A"/>
    <w:rsid w:val="00401C15"/>
    <w:rsid w:val="004029E3"/>
    <w:rsid w:val="00405250"/>
    <w:rsid w:val="00405AB3"/>
    <w:rsid w:val="00406D0C"/>
    <w:rsid w:val="00411ECF"/>
    <w:rsid w:val="00415683"/>
    <w:rsid w:val="004159BD"/>
    <w:rsid w:val="00420043"/>
    <w:rsid w:val="004205DE"/>
    <w:rsid w:val="00421F67"/>
    <w:rsid w:val="004236CA"/>
    <w:rsid w:val="00423934"/>
    <w:rsid w:val="00424367"/>
    <w:rsid w:val="004254F0"/>
    <w:rsid w:val="00425FBC"/>
    <w:rsid w:val="004309FC"/>
    <w:rsid w:val="004312DF"/>
    <w:rsid w:val="0043261F"/>
    <w:rsid w:val="004341A0"/>
    <w:rsid w:val="00435661"/>
    <w:rsid w:val="004357C0"/>
    <w:rsid w:val="00437716"/>
    <w:rsid w:val="00440E72"/>
    <w:rsid w:val="00442A67"/>
    <w:rsid w:val="004469FB"/>
    <w:rsid w:val="00446E0F"/>
    <w:rsid w:val="0044797B"/>
    <w:rsid w:val="004527D3"/>
    <w:rsid w:val="004528CE"/>
    <w:rsid w:val="0045462E"/>
    <w:rsid w:val="004564ED"/>
    <w:rsid w:val="00460395"/>
    <w:rsid w:val="00461C76"/>
    <w:rsid w:val="00462B29"/>
    <w:rsid w:val="00467A91"/>
    <w:rsid w:val="00472074"/>
    <w:rsid w:val="00474847"/>
    <w:rsid w:val="00475AD1"/>
    <w:rsid w:val="00476367"/>
    <w:rsid w:val="0047761A"/>
    <w:rsid w:val="00477873"/>
    <w:rsid w:val="00481304"/>
    <w:rsid w:val="0048164C"/>
    <w:rsid w:val="004842D7"/>
    <w:rsid w:val="0048515D"/>
    <w:rsid w:val="004868E0"/>
    <w:rsid w:val="00491A71"/>
    <w:rsid w:val="00491DBD"/>
    <w:rsid w:val="00492937"/>
    <w:rsid w:val="00492C15"/>
    <w:rsid w:val="004937B3"/>
    <w:rsid w:val="004944C6"/>
    <w:rsid w:val="0049481C"/>
    <w:rsid w:val="00495D65"/>
    <w:rsid w:val="004969B5"/>
    <w:rsid w:val="004A0F71"/>
    <w:rsid w:val="004A19B3"/>
    <w:rsid w:val="004A30C0"/>
    <w:rsid w:val="004A58C0"/>
    <w:rsid w:val="004A79B5"/>
    <w:rsid w:val="004A7CDB"/>
    <w:rsid w:val="004B0155"/>
    <w:rsid w:val="004B33EC"/>
    <w:rsid w:val="004B5215"/>
    <w:rsid w:val="004B5266"/>
    <w:rsid w:val="004B59B2"/>
    <w:rsid w:val="004B6835"/>
    <w:rsid w:val="004B6A04"/>
    <w:rsid w:val="004B7839"/>
    <w:rsid w:val="004C01F1"/>
    <w:rsid w:val="004C1614"/>
    <w:rsid w:val="004C2F11"/>
    <w:rsid w:val="004C3637"/>
    <w:rsid w:val="004C4C78"/>
    <w:rsid w:val="004C60AB"/>
    <w:rsid w:val="004D453A"/>
    <w:rsid w:val="004E17E9"/>
    <w:rsid w:val="004E1E66"/>
    <w:rsid w:val="004E26F3"/>
    <w:rsid w:val="004E34DF"/>
    <w:rsid w:val="004E3ACC"/>
    <w:rsid w:val="004E484D"/>
    <w:rsid w:val="004E4C03"/>
    <w:rsid w:val="004E5B87"/>
    <w:rsid w:val="004F1D68"/>
    <w:rsid w:val="004F5E64"/>
    <w:rsid w:val="004F5FF7"/>
    <w:rsid w:val="005012B0"/>
    <w:rsid w:val="00501712"/>
    <w:rsid w:val="00501B62"/>
    <w:rsid w:val="00502538"/>
    <w:rsid w:val="005026BC"/>
    <w:rsid w:val="00503698"/>
    <w:rsid w:val="005040AD"/>
    <w:rsid w:val="00504D35"/>
    <w:rsid w:val="00506964"/>
    <w:rsid w:val="00507748"/>
    <w:rsid w:val="00510AF5"/>
    <w:rsid w:val="005113AE"/>
    <w:rsid w:val="0051173E"/>
    <w:rsid w:val="0051226E"/>
    <w:rsid w:val="00513813"/>
    <w:rsid w:val="00513D45"/>
    <w:rsid w:val="00516150"/>
    <w:rsid w:val="005165E2"/>
    <w:rsid w:val="00517497"/>
    <w:rsid w:val="00517E7A"/>
    <w:rsid w:val="00517EC7"/>
    <w:rsid w:val="00520BC3"/>
    <w:rsid w:val="005224B6"/>
    <w:rsid w:val="00523944"/>
    <w:rsid w:val="00524EDB"/>
    <w:rsid w:val="00524FF4"/>
    <w:rsid w:val="005264FD"/>
    <w:rsid w:val="00527269"/>
    <w:rsid w:val="00531C46"/>
    <w:rsid w:val="00534857"/>
    <w:rsid w:val="005358D1"/>
    <w:rsid w:val="0053628F"/>
    <w:rsid w:val="005374E6"/>
    <w:rsid w:val="00537919"/>
    <w:rsid w:val="0054082D"/>
    <w:rsid w:val="0054186D"/>
    <w:rsid w:val="00541971"/>
    <w:rsid w:val="0054302E"/>
    <w:rsid w:val="00543B88"/>
    <w:rsid w:val="00544C30"/>
    <w:rsid w:val="00544C57"/>
    <w:rsid w:val="00545F7F"/>
    <w:rsid w:val="00546297"/>
    <w:rsid w:val="0055257B"/>
    <w:rsid w:val="00553160"/>
    <w:rsid w:val="005539FB"/>
    <w:rsid w:val="005552D1"/>
    <w:rsid w:val="005556B8"/>
    <w:rsid w:val="00557D39"/>
    <w:rsid w:val="00562E42"/>
    <w:rsid w:val="00563592"/>
    <w:rsid w:val="00563EF5"/>
    <w:rsid w:val="005657A9"/>
    <w:rsid w:val="0056593A"/>
    <w:rsid w:val="00566361"/>
    <w:rsid w:val="0056775A"/>
    <w:rsid w:val="00570D33"/>
    <w:rsid w:val="00571ED4"/>
    <w:rsid w:val="005726CE"/>
    <w:rsid w:val="005737E5"/>
    <w:rsid w:val="00574BCD"/>
    <w:rsid w:val="00574E64"/>
    <w:rsid w:val="00575724"/>
    <w:rsid w:val="00576B47"/>
    <w:rsid w:val="0057740A"/>
    <w:rsid w:val="0057796E"/>
    <w:rsid w:val="00580307"/>
    <w:rsid w:val="005806CE"/>
    <w:rsid w:val="005813EF"/>
    <w:rsid w:val="00581B9F"/>
    <w:rsid w:val="0058315D"/>
    <w:rsid w:val="00584112"/>
    <w:rsid w:val="005854EF"/>
    <w:rsid w:val="005864D5"/>
    <w:rsid w:val="00587F1F"/>
    <w:rsid w:val="00587F30"/>
    <w:rsid w:val="00592954"/>
    <w:rsid w:val="0059345E"/>
    <w:rsid w:val="00593C39"/>
    <w:rsid w:val="00595A66"/>
    <w:rsid w:val="00596B93"/>
    <w:rsid w:val="00596EC0"/>
    <w:rsid w:val="00597A97"/>
    <w:rsid w:val="005A1288"/>
    <w:rsid w:val="005A18A1"/>
    <w:rsid w:val="005A1AB3"/>
    <w:rsid w:val="005A2979"/>
    <w:rsid w:val="005A2FED"/>
    <w:rsid w:val="005A4D58"/>
    <w:rsid w:val="005A5444"/>
    <w:rsid w:val="005A7AE5"/>
    <w:rsid w:val="005B0478"/>
    <w:rsid w:val="005B09C3"/>
    <w:rsid w:val="005B0F07"/>
    <w:rsid w:val="005B1F02"/>
    <w:rsid w:val="005B29BF"/>
    <w:rsid w:val="005B373A"/>
    <w:rsid w:val="005B3E63"/>
    <w:rsid w:val="005B6611"/>
    <w:rsid w:val="005C1F02"/>
    <w:rsid w:val="005C30CC"/>
    <w:rsid w:val="005C41D2"/>
    <w:rsid w:val="005C46AE"/>
    <w:rsid w:val="005C46C2"/>
    <w:rsid w:val="005D1557"/>
    <w:rsid w:val="005D1C0F"/>
    <w:rsid w:val="005D3E5A"/>
    <w:rsid w:val="005D5012"/>
    <w:rsid w:val="005D72E6"/>
    <w:rsid w:val="005D7859"/>
    <w:rsid w:val="005D79D4"/>
    <w:rsid w:val="005E3DC3"/>
    <w:rsid w:val="005E670D"/>
    <w:rsid w:val="005F1262"/>
    <w:rsid w:val="005F1DDB"/>
    <w:rsid w:val="005F252A"/>
    <w:rsid w:val="005F37BD"/>
    <w:rsid w:val="005F432D"/>
    <w:rsid w:val="005F6658"/>
    <w:rsid w:val="005F68DC"/>
    <w:rsid w:val="005F7020"/>
    <w:rsid w:val="006002AA"/>
    <w:rsid w:val="00601553"/>
    <w:rsid w:val="0060302A"/>
    <w:rsid w:val="00607AE5"/>
    <w:rsid w:val="00610062"/>
    <w:rsid w:val="00610137"/>
    <w:rsid w:val="0061040E"/>
    <w:rsid w:val="00611CFD"/>
    <w:rsid w:val="00613DD7"/>
    <w:rsid w:val="00614D71"/>
    <w:rsid w:val="00614EDD"/>
    <w:rsid w:val="00615544"/>
    <w:rsid w:val="00616346"/>
    <w:rsid w:val="006200F2"/>
    <w:rsid w:val="00620AAC"/>
    <w:rsid w:val="00621CA0"/>
    <w:rsid w:val="0062209B"/>
    <w:rsid w:val="00622103"/>
    <w:rsid w:val="00623DD5"/>
    <w:rsid w:val="006249EF"/>
    <w:rsid w:val="00630E6F"/>
    <w:rsid w:val="006319D7"/>
    <w:rsid w:val="006327A0"/>
    <w:rsid w:val="006342CC"/>
    <w:rsid w:val="006355D1"/>
    <w:rsid w:val="006401EB"/>
    <w:rsid w:val="00641EE1"/>
    <w:rsid w:val="00642245"/>
    <w:rsid w:val="006429B7"/>
    <w:rsid w:val="0064491A"/>
    <w:rsid w:val="006454E2"/>
    <w:rsid w:val="0064744B"/>
    <w:rsid w:val="0065028D"/>
    <w:rsid w:val="00650C5E"/>
    <w:rsid w:val="00651D57"/>
    <w:rsid w:val="00652EDE"/>
    <w:rsid w:val="00653E90"/>
    <w:rsid w:val="0065463B"/>
    <w:rsid w:val="00656242"/>
    <w:rsid w:val="0065661E"/>
    <w:rsid w:val="00660293"/>
    <w:rsid w:val="006607AF"/>
    <w:rsid w:val="00661A88"/>
    <w:rsid w:val="006643EC"/>
    <w:rsid w:val="0066444F"/>
    <w:rsid w:val="006644EE"/>
    <w:rsid w:val="00664D9D"/>
    <w:rsid w:val="00665243"/>
    <w:rsid w:val="006667B2"/>
    <w:rsid w:val="00666A96"/>
    <w:rsid w:val="0067230C"/>
    <w:rsid w:val="00673BED"/>
    <w:rsid w:val="00674F1B"/>
    <w:rsid w:val="00675323"/>
    <w:rsid w:val="00676753"/>
    <w:rsid w:val="006802E8"/>
    <w:rsid w:val="00682F8F"/>
    <w:rsid w:val="00682FB5"/>
    <w:rsid w:val="0068336F"/>
    <w:rsid w:val="00683617"/>
    <w:rsid w:val="006848A5"/>
    <w:rsid w:val="00686556"/>
    <w:rsid w:val="00687C30"/>
    <w:rsid w:val="006902FD"/>
    <w:rsid w:val="00692F5C"/>
    <w:rsid w:val="00693AB5"/>
    <w:rsid w:val="00694464"/>
    <w:rsid w:val="006963DA"/>
    <w:rsid w:val="00696C28"/>
    <w:rsid w:val="006A018F"/>
    <w:rsid w:val="006A22F8"/>
    <w:rsid w:val="006A2423"/>
    <w:rsid w:val="006A2547"/>
    <w:rsid w:val="006A2A3F"/>
    <w:rsid w:val="006A3AD1"/>
    <w:rsid w:val="006A4FE6"/>
    <w:rsid w:val="006A5666"/>
    <w:rsid w:val="006A5E0C"/>
    <w:rsid w:val="006B102E"/>
    <w:rsid w:val="006B17F4"/>
    <w:rsid w:val="006B33B5"/>
    <w:rsid w:val="006B5959"/>
    <w:rsid w:val="006B65F3"/>
    <w:rsid w:val="006B682F"/>
    <w:rsid w:val="006C0841"/>
    <w:rsid w:val="006C1838"/>
    <w:rsid w:val="006C1A89"/>
    <w:rsid w:val="006C1C17"/>
    <w:rsid w:val="006C31B3"/>
    <w:rsid w:val="006C5932"/>
    <w:rsid w:val="006C6772"/>
    <w:rsid w:val="006D134B"/>
    <w:rsid w:val="006D3F18"/>
    <w:rsid w:val="006D497D"/>
    <w:rsid w:val="006D4CDC"/>
    <w:rsid w:val="006D4D87"/>
    <w:rsid w:val="006D503F"/>
    <w:rsid w:val="006D510A"/>
    <w:rsid w:val="006D51A8"/>
    <w:rsid w:val="006D69E6"/>
    <w:rsid w:val="006D768D"/>
    <w:rsid w:val="006E1961"/>
    <w:rsid w:val="006E1AB5"/>
    <w:rsid w:val="006E36CE"/>
    <w:rsid w:val="006E3F3A"/>
    <w:rsid w:val="006E53E7"/>
    <w:rsid w:val="006E7F46"/>
    <w:rsid w:val="006F005D"/>
    <w:rsid w:val="006F06DD"/>
    <w:rsid w:val="006F23DE"/>
    <w:rsid w:val="006F3320"/>
    <w:rsid w:val="006F4300"/>
    <w:rsid w:val="006F4E4C"/>
    <w:rsid w:val="006F4EB0"/>
    <w:rsid w:val="006F5644"/>
    <w:rsid w:val="006F7124"/>
    <w:rsid w:val="00702173"/>
    <w:rsid w:val="0070321F"/>
    <w:rsid w:val="00703617"/>
    <w:rsid w:val="007051AC"/>
    <w:rsid w:val="007069FF"/>
    <w:rsid w:val="00707C0E"/>
    <w:rsid w:val="00710126"/>
    <w:rsid w:val="007109E5"/>
    <w:rsid w:val="007113B0"/>
    <w:rsid w:val="00712609"/>
    <w:rsid w:val="00713207"/>
    <w:rsid w:val="00713308"/>
    <w:rsid w:val="00713634"/>
    <w:rsid w:val="00714150"/>
    <w:rsid w:val="0071462C"/>
    <w:rsid w:val="00716A11"/>
    <w:rsid w:val="00717BF8"/>
    <w:rsid w:val="007211CA"/>
    <w:rsid w:val="00722D18"/>
    <w:rsid w:val="0072420C"/>
    <w:rsid w:val="00730874"/>
    <w:rsid w:val="00730E08"/>
    <w:rsid w:val="007316CD"/>
    <w:rsid w:val="00733EA6"/>
    <w:rsid w:val="0073526D"/>
    <w:rsid w:val="00736398"/>
    <w:rsid w:val="00736D61"/>
    <w:rsid w:val="007418FF"/>
    <w:rsid w:val="00743631"/>
    <w:rsid w:val="00743DD6"/>
    <w:rsid w:val="00746E52"/>
    <w:rsid w:val="00746E92"/>
    <w:rsid w:val="00751C3D"/>
    <w:rsid w:val="00753733"/>
    <w:rsid w:val="00754261"/>
    <w:rsid w:val="007547B7"/>
    <w:rsid w:val="00754810"/>
    <w:rsid w:val="007554B1"/>
    <w:rsid w:val="007603BD"/>
    <w:rsid w:val="00762145"/>
    <w:rsid w:val="007626C8"/>
    <w:rsid w:val="00763E4D"/>
    <w:rsid w:val="00764A1E"/>
    <w:rsid w:val="00764F37"/>
    <w:rsid w:val="00770E67"/>
    <w:rsid w:val="007741D8"/>
    <w:rsid w:val="00777234"/>
    <w:rsid w:val="00777BE4"/>
    <w:rsid w:val="00781961"/>
    <w:rsid w:val="0078201E"/>
    <w:rsid w:val="00784816"/>
    <w:rsid w:val="0078679C"/>
    <w:rsid w:val="00786A57"/>
    <w:rsid w:val="00786BB1"/>
    <w:rsid w:val="00787800"/>
    <w:rsid w:val="00790FD7"/>
    <w:rsid w:val="00791570"/>
    <w:rsid w:val="00792317"/>
    <w:rsid w:val="00793CC0"/>
    <w:rsid w:val="00796A81"/>
    <w:rsid w:val="00796D6F"/>
    <w:rsid w:val="00797529"/>
    <w:rsid w:val="007A2E25"/>
    <w:rsid w:val="007A4921"/>
    <w:rsid w:val="007B1FBE"/>
    <w:rsid w:val="007B2DBC"/>
    <w:rsid w:val="007B7592"/>
    <w:rsid w:val="007C3A95"/>
    <w:rsid w:val="007C3E54"/>
    <w:rsid w:val="007C5625"/>
    <w:rsid w:val="007D120D"/>
    <w:rsid w:val="007D168F"/>
    <w:rsid w:val="007D2C62"/>
    <w:rsid w:val="007D3599"/>
    <w:rsid w:val="007D4843"/>
    <w:rsid w:val="007D5136"/>
    <w:rsid w:val="007D5585"/>
    <w:rsid w:val="007D6B0E"/>
    <w:rsid w:val="007E0A30"/>
    <w:rsid w:val="007E1179"/>
    <w:rsid w:val="007E2262"/>
    <w:rsid w:val="007E2486"/>
    <w:rsid w:val="007E2523"/>
    <w:rsid w:val="007E359B"/>
    <w:rsid w:val="007E53DB"/>
    <w:rsid w:val="007E61B9"/>
    <w:rsid w:val="007E6207"/>
    <w:rsid w:val="007E713C"/>
    <w:rsid w:val="007F06E7"/>
    <w:rsid w:val="007F0CD4"/>
    <w:rsid w:val="007F25EE"/>
    <w:rsid w:val="007F5A8F"/>
    <w:rsid w:val="007F6026"/>
    <w:rsid w:val="007F634F"/>
    <w:rsid w:val="007F7A2E"/>
    <w:rsid w:val="007F7B08"/>
    <w:rsid w:val="007F7D61"/>
    <w:rsid w:val="00801894"/>
    <w:rsid w:val="008022CB"/>
    <w:rsid w:val="008027DA"/>
    <w:rsid w:val="008045BC"/>
    <w:rsid w:val="008065BF"/>
    <w:rsid w:val="00807014"/>
    <w:rsid w:val="00811FA2"/>
    <w:rsid w:val="00812612"/>
    <w:rsid w:val="00812A30"/>
    <w:rsid w:val="00813722"/>
    <w:rsid w:val="0081574C"/>
    <w:rsid w:val="008167B8"/>
    <w:rsid w:val="00823B35"/>
    <w:rsid w:val="008275B8"/>
    <w:rsid w:val="008311E6"/>
    <w:rsid w:val="0083302A"/>
    <w:rsid w:val="0083721A"/>
    <w:rsid w:val="00837B3C"/>
    <w:rsid w:val="008408A6"/>
    <w:rsid w:val="0084091E"/>
    <w:rsid w:val="00840A51"/>
    <w:rsid w:val="00840AD5"/>
    <w:rsid w:val="00841ED7"/>
    <w:rsid w:val="00842286"/>
    <w:rsid w:val="008428B0"/>
    <w:rsid w:val="008432A5"/>
    <w:rsid w:val="0084468C"/>
    <w:rsid w:val="00844A79"/>
    <w:rsid w:val="0084664F"/>
    <w:rsid w:val="008518AC"/>
    <w:rsid w:val="008523AF"/>
    <w:rsid w:val="00852DDD"/>
    <w:rsid w:val="00853C5C"/>
    <w:rsid w:val="00854932"/>
    <w:rsid w:val="00854A46"/>
    <w:rsid w:val="00855B77"/>
    <w:rsid w:val="00856C7D"/>
    <w:rsid w:val="00857E9A"/>
    <w:rsid w:val="00861743"/>
    <w:rsid w:val="008630ED"/>
    <w:rsid w:val="00863E61"/>
    <w:rsid w:val="008649A7"/>
    <w:rsid w:val="00866748"/>
    <w:rsid w:val="00867810"/>
    <w:rsid w:val="00867923"/>
    <w:rsid w:val="0087316A"/>
    <w:rsid w:val="008731C9"/>
    <w:rsid w:val="0087352C"/>
    <w:rsid w:val="00874DFE"/>
    <w:rsid w:val="0087537E"/>
    <w:rsid w:val="0087593A"/>
    <w:rsid w:val="008779E6"/>
    <w:rsid w:val="0088047B"/>
    <w:rsid w:val="00881A81"/>
    <w:rsid w:val="00882216"/>
    <w:rsid w:val="00882DBC"/>
    <w:rsid w:val="00882E35"/>
    <w:rsid w:val="00883DDF"/>
    <w:rsid w:val="0088489F"/>
    <w:rsid w:val="00884963"/>
    <w:rsid w:val="0088587D"/>
    <w:rsid w:val="00885DE6"/>
    <w:rsid w:val="008914AD"/>
    <w:rsid w:val="00891F1C"/>
    <w:rsid w:val="00892CF9"/>
    <w:rsid w:val="008933C4"/>
    <w:rsid w:val="008A0F4A"/>
    <w:rsid w:val="008A120A"/>
    <w:rsid w:val="008B0DD7"/>
    <w:rsid w:val="008B16A5"/>
    <w:rsid w:val="008B2C17"/>
    <w:rsid w:val="008B3EFE"/>
    <w:rsid w:val="008B6468"/>
    <w:rsid w:val="008B7711"/>
    <w:rsid w:val="008C046F"/>
    <w:rsid w:val="008C3B13"/>
    <w:rsid w:val="008C3E19"/>
    <w:rsid w:val="008C5642"/>
    <w:rsid w:val="008C5DAD"/>
    <w:rsid w:val="008C5F8D"/>
    <w:rsid w:val="008C783C"/>
    <w:rsid w:val="008D1758"/>
    <w:rsid w:val="008D2CB6"/>
    <w:rsid w:val="008D43B3"/>
    <w:rsid w:val="008D5DC4"/>
    <w:rsid w:val="008E0C8B"/>
    <w:rsid w:val="008E29DA"/>
    <w:rsid w:val="008F01C3"/>
    <w:rsid w:val="008F10EF"/>
    <w:rsid w:val="008F1C4A"/>
    <w:rsid w:val="00900802"/>
    <w:rsid w:val="009034A9"/>
    <w:rsid w:val="009045AD"/>
    <w:rsid w:val="00905424"/>
    <w:rsid w:val="00906C56"/>
    <w:rsid w:val="00907F4B"/>
    <w:rsid w:val="0091178F"/>
    <w:rsid w:val="009125BC"/>
    <w:rsid w:val="00913F4B"/>
    <w:rsid w:val="00916C82"/>
    <w:rsid w:val="00917E13"/>
    <w:rsid w:val="00917EC2"/>
    <w:rsid w:val="00922F69"/>
    <w:rsid w:val="009249D3"/>
    <w:rsid w:val="00924F7B"/>
    <w:rsid w:val="009279FA"/>
    <w:rsid w:val="009303D7"/>
    <w:rsid w:val="0093048B"/>
    <w:rsid w:val="00930792"/>
    <w:rsid w:val="00930EE7"/>
    <w:rsid w:val="009326E8"/>
    <w:rsid w:val="00933BE0"/>
    <w:rsid w:val="00936865"/>
    <w:rsid w:val="00937F01"/>
    <w:rsid w:val="009413D2"/>
    <w:rsid w:val="00941DD0"/>
    <w:rsid w:val="00944C94"/>
    <w:rsid w:val="009513D2"/>
    <w:rsid w:val="009515B8"/>
    <w:rsid w:val="00953663"/>
    <w:rsid w:val="00953B00"/>
    <w:rsid w:val="0095403D"/>
    <w:rsid w:val="00954357"/>
    <w:rsid w:val="009547AF"/>
    <w:rsid w:val="009549DB"/>
    <w:rsid w:val="00956611"/>
    <w:rsid w:val="0095723D"/>
    <w:rsid w:val="00957926"/>
    <w:rsid w:val="00957E37"/>
    <w:rsid w:val="009616E7"/>
    <w:rsid w:val="00961821"/>
    <w:rsid w:val="00964D68"/>
    <w:rsid w:val="00967228"/>
    <w:rsid w:val="0096743C"/>
    <w:rsid w:val="009702C0"/>
    <w:rsid w:val="00970E30"/>
    <w:rsid w:val="0097658D"/>
    <w:rsid w:val="0097790C"/>
    <w:rsid w:val="00980071"/>
    <w:rsid w:val="009804DB"/>
    <w:rsid w:val="00980634"/>
    <w:rsid w:val="00982BB4"/>
    <w:rsid w:val="00984073"/>
    <w:rsid w:val="00984AE2"/>
    <w:rsid w:val="00986DE0"/>
    <w:rsid w:val="00987A70"/>
    <w:rsid w:val="00991E45"/>
    <w:rsid w:val="009A13B3"/>
    <w:rsid w:val="009A15D8"/>
    <w:rsid w:val="009A379F"/>
    <w:rsid w:val="009A3C6F"/>
    <w:rsid w:val="009A4392"/>
    <w:rsid w:val="009B0351"/>
    <w:rsid w:val="009B1B70"/>
    <w:rsid w:val="009B3C47"/>
    <w:rsid w:val="009B4C3C"/>
    <w:rsid w:val="009B5203"/>
    <w:rsid w:val="009B5287"/>
    <w:rsid w:val="009B6788"/>
    <w:rsid w:val="009B6CEE"/>
    <w:rsid w:val="009B7F81"/>
    <w:rsid w:val="009C0887"/>
    <w:rsid w:val="009C3270"/>
    <w:rsid w:val="009C614E"/>
    <w:rsid w:val="009C691A"/>
    <w:rsid w:val="009C7A86"/>
    <w:rsid w:val="009D3622"/>
    <w:rsid w:val="009D4567"/>
    <w:rsid w:val="009D4926"/>
    <w:rsid w:val="009D5FDC"/>
    <w:rsid w:val="009D6830"/>
    <w:rsid w:val="009D7144"/>
    <w:rsid w:val="009E0123"/>
    <w:rsid w:val="009E24CB"/>
    <w:rsid w:val="009E7351"/>
    <w:rsid w:val="009F08F9"/>
    <w:rsid w:val="009F209A"/>
    <w:rsid w:val="009F350A"/>
    <w:rsid w:val="009F3981"/>
    <w:rsid w:val="009F3D60"/>
    <w:rsid w:val="009F519B"/>
    <w:rsid w:val="009F5C32"/>
    <w:rsid w:val="009F5F6B"/>
    <w:rsid w:val="009F6B19"/>
    <w:rsid w:val="009F76F6"/>
    <w:rsid w:val="00A000E6"/>
    <w:rsid w:val="00A012D0"/>
    <w:rsid w:val="00A037B7"/>
    <w:rsid w:val="00A04938"/>
    <w:rsid w:val="00A04FE5"/>
    <w:rsid w:val="00A1095F"/>
    <w:rsid w:val="00A1329B"/>
    <w:rsid w:val="00A14657"/>
    <w:rsid w:val="00A15551"/>
    <w:rsid w:val="00A1663A"/>
    <w:rsid w:val="00A17592"/>
    <w:rsid w:val="00A17D21"/>
    <w:rsid w:val="00A2052F"/>
    <w:rsid w:val="00A2277A"/>
    <w:rsid w:val="00A244DA"/>
    <w:rsid w:val="00A2640C"/>
    <w:rsid w:val="00A26A64"/>
    <w:rsid w:val="00A310E2"/>
    <w:rsid w:val="00A3178E"/>
    <w:rsid w:val="00A359C2"/>
    <w:rsid w:val="00A372FB"/>
    <w:rsid w:val="00A40A91"/>
    <w:rsid w:val="00A40DC0"/>
    <w:rsid w:val="00A43FF4"/>
    <w:rsid w:val="00A44C3E"/>
    <w:rsid w:val="00A44F0B"/>
    <w:rsid w:val="00A4564C"/>
    <w:rsid w:val="00A45BCE"/>
    <w:rsid w:val="00A47B15"/>
    <w:rsid w:val="00A5278C"/>
    <w:rsid w:val="00A5281D"/>
    <w:rsid w:val="00A53326"/>
    <w:rsid w:val="00A5388F"/>
    <w:rsid w:val="00A565E0"/>
    <w:rsid w:val="00A57F26"/>
    <w:rsid w:val="00A60984"/>
    <w:rsid w:val="00A60C2C"/>
    <w:rsid w:val="00A63800"/>
    <w:rsid w:val="00A64609"/>
    <w:rsid w:val="00A65571"/>
    <w:rsid w:val="00A65E3C"/>
    <w:rsid w:val="00A67266"/>
    <w:rsid w:val="00A678DB"/>
    <w:rsid w:val="00A70C09"/>
    <w:rsid w:val="00A71489"/>
    <w:rsid w:val="00A71DDD"/>
    <w:rsid w:val="00A740D1"/>
    <w:rsid w:val="00A74850"/>
    <w:rsid w:val="00A75AC8"/>
    <w:rsid w:val="00A76742"/>
    <w:rsid w:val="00A77ACB"/>
    <w:rsid w:val="00A77F3D"/>
    <w:rsid w:val="00A82405"/>
    <w:rsid w:val="00A82FB5"/>
    <w:rsid w:val="00A83131"/>
    <w:rsid w:val="00A85A14"/>
    <w:rsid w:val="00A87035"/>
    <w:rsid w:val="00A873CB"/>
    <w:rsid w:val="00A96790"/>
    <w:rsid w:val="00A967D3"/>
    <w:rsid w:val="00A97D90"/>
    <w:rsid w:val="00AA13C5"/>
    <w:rsid w:val="00AA1882"/>
    <w:rsid w:val="00AA2DA3"/>
    <w:rsid w:val="00AA3196"/>
    <w:rsid w:val="00AA3B5B"/>
    <w:rsid w:val="00AA406C"/>
    <w:rsid w:val="00AA5434"/>
    <w:rsid w:val="00AA5535"/>
    <w:rsid w:val="00AB141B"/>
    <w:rsid w:val="00AB17E9"/>
    <w:rsid w:val="00AB2085"/>
    <w:rsid w:val="00AB35ED"/>
    <w:rsid w:val="00AB4125"/>
    <w:rsid w:val="00AB6D82"/>
    <w:rsid w:val="00AC280F"/>
    <w:rsid w:val="00AC3F67"/>
    <w:rsid w:val="00AC6D40"/>
    <w:rsid w:val="00AC6F76"/>
    <w:rsid w:val="00AC7E05"/>
    <w:rsid w:val="00AD0C84"/>
    <w:rsid w:val="00AD3AC4"/>
    <w:rsid w:val="00AD4AE1"/>
    <w:rsid w:val="00AD5D2D"/>
    <w:rsid w:val="00AD73EE"/>
    <w:rsid w:val="00AE0886"/>
    <w:rsid w:val="00AE1148"/>
    <w:rsid w:val="00AE145C"/>
    <w:rsid w:val="00AE36CB"/>
    <w:rsid w:val="00AE40B3"/>
    <w:rsid w:val="00AE62E2"/>
    <w:rsid w:val="00AE6CF4"/>
    <w:rsid w:val="00AF045F"/>
    <w:rsid w:val="00AF37A6"/>
    <w:rsid w:val="00AF3967"/>
    <w:rsid w:val="00AF488D"/>
    <w:rsid w:val="00AF73E3"/>
    <w:rsid w:val="00AF7685"/>
    <w:rsid w:val="00B00F13"/>
    <w:rsid w:val="00B04D4B"/>
    <w:rsid w:val="00B0780C"/>
    <w:rsid w:val="00B11229"/>
    <w:rsid w:val="00B1326E"/>
    <w:rsid w:val="00B13B36"/>
    <w:rsid w:val="00B156BB"/>
    <w:rsid w:val="00B15AC9"/>
    <w:rsid w:val="00B15D45"/>
    <w:rsid w:val="00B17C09"/>
    <w:rsid w:val="00B213E9"/>
    <w:rsid w:val="00B21CC5"/>
    <w:rsid w:val="00B22338"/>
    <w:rsid w:val="00B22B44"/>
    <w:rsid w:val="00B243D4"/>
    <w:rsid w:val="00B25FF3"/>
    <w:rsid w:val="00B27679"/>
    <w:rsid w:val="00B27ED9"/>
    <w:rsid w:val="00B27F80"/>
    <w:rsid w:val="00B307D5"/>
    <w:rsid w:val="00B324F0"/>
    <w:rsid w:val="00B329B9"/>
    <w:rsid w:val="00B33479"/>
    <w:rsid w:val="00B34378"/>
    <w:rsid w:val="00B37BCC"/>
    <w:rsid w:val="00B37CE3"/>
    <w:rsid w:val="00B40660"/>
    <w:rsid w:val="00B42670"/>
    <w:rsid w:val="00B468CF"/>
    <w:rsid w:val="00B475C9"/>
    <w:rsid w:val="00B51304"/>
    <w:rsid w:val="00B52D93"/>
    <w:rsid w:val="00B53C82"/>
    <w:rsid w:val="00B5639A"/>
    <w:rsid w:val="00B57BC8"/>
    <w:rsid w:val="00B61489"/>
    <w:rsid w:val="00B62AC5"/>
    <w:rsid w:val="00B648CF"/>
    <w:rsid w:val="00B65627"/>
    <w:rsid w:val="00B65BE2"/>
    <w:rsid w:val="00B675CE"/>
    <w:rsid w:val="00B70280"/>
    <w:rsid w:val="00B73EA8"/>
    <w:rsid w:val="00B802EB"/>
    <w:rsid w:val="00B809CA"/>
    <w:rsid w:val="00B82F42"/>
    <w:rsid w:val="00B8389A"/>
    <w:rsid w:val="00B85B83"/>
    <w:rsid w:val="00B85F7E"/>
    <w:rsid w:val="00B87AD0"/>
    <w:rsid w:val="00B91480"/>
    <w:rsid w:val="00B928D4"/>
    <w:rsid w:val="00B92DCC"/>
    <w:rsid w:val="00B93D3E"/>
    <w:rsid w:val="00B95AE4"/>
    <w:rsid w:val="00B9707D"/>
    <w:rsid w:val="00B97754"/>
    <w:rsid w:val="00BA3A95"/>
    <w:rsid w:val="00BA3E59"/>
    <w:rsid w:val="00BA4F1E"/>
    <w:rsid w:val="00BA682B"/>
    <w:rsid w:val="00BA6925"/>
    <w:rsid w:val="00BA6A22"/>
    <w:rsid w:val="00BB07BA"/>
    <w:rsid w:val="00BB1653"/>
    <w:rsid w:val="00BB2EA8"/>
    <w:rsid w:val="00BB3661"/>
    <w:rsid w:val="00BB7B61"/>
    <w:rsid w:val="00BC09C8"/>
    <w:rsid w:val="00BC1AF4"/>
    <w:rsid w:val="00BC2416"/>
    <w:rsid w:val="00BC64D8"/>
    <w:rsid w:val="00BD039C"/>
    <w:rsid w:val="00BD1B12"/>
    <w:rsid w:val="00BD3731"/>
    <w:rsid w:val="00BD54E6"/>
    <w:rsid w:val="00BD5A07"/>
    <w:rsid w:val="00BD6509"/>
    <w:rsid w:val="00BD71E2"/>
    <w:rsid w:val="00BD7C1A"/>
    <w:rsid w:val="00BE1EDA"/>
    <w:rsid w:val="00BE3587"/>
    <w:rsid w:val="00BE3607"/>
    <w:rsid w:val="00BE364F"/>
    <w:rsid w:val="00BE6DA0"/>
    <w:rsid w:val="00BF2E3E"/>
    <w:rsid w:val="00BF33AA"/>
    <w:rsid w:val="00BF4782"/>
    <w:rsid w:val="00BF5B48"/>
    <w:rsid w:val="00BF5FEF"/>
    <w:rsid w:val="00C01ED5"/>
    <w:rsid w:val="00C0321A"/>
    <w:rsid w:val="00C03B5F"/>
    <w:rsid w:val="00C05344"/>
    <w:rsid w:val="00C053A8"/>
    <w:rsid w:val="00C05D89"/>
    <w:rsid w:val="00C07065"/>
    <w:rsid w:val="00C127A4"/>
    <w:rsid w:val="00C13A99"/>
    <w:rsid w:val="00C15318"/>
    <w:rsid w:val="00C17CBA"/>
    <w:rsid w:val="00C20412"/>
    <w:rsid w:val="00C24076"/>
    <w:rsid w:val="00C25DC0"/>
    <w:rsid w:val="00C2685E"/>
    <w:rsid w:val="00C27815"/>
    <w:rsid w:val="00C30D1F"/>
    <w:rsid w:val="00C30F5E"/>
    <w:rsid w:val="00C31C8F"/>
    <w:rsid w:val="00C31CCE"/>
    <w:rsid w:val="00C333D3"/>
    <w:rsid w:val="00C34343"/>
    <w:rsid w:val="00C34E2F"/>
    <w:rsid w:val="00C42233"/>
    <w:rsid w:val="00C447CB"/>
    <w:rsid w:val="00C44F45"/>
    <w:rsid w:val="00C453E1"/>
    <w:rsid w:val="00C454D9"/>
    <w:rsid w:val="00C4731B"/>
    <w:rsid w:val="00C476CB"/>
    <w:rsid w:val="00C50638"/>
    <w:rsid w:val="00C50BF9"/>
    <w:rsid w:val="00C50FE4"/>
    <w:rsid w:val="00C52991"/>
    <w:rsid w:val="00C53E08"/>
    <w:rsid w:val="00C55C6E"/>
    <w:rsid w:val="00C603BC"/>
    <w:rsid w:val="00C603F8"/>
    <w:rsid w:val="00C64EC8"/>
    <w:rsid w:val="00C655D7"/>
    <w:rsid w:val="00C6685D"/>
    <w:rsid w:val="00C71A16"/>
    <w:rsid w:val="00C73996"/>
    <w:rsid w:val="00C750CE"/>
    <w:rsid w:val="00C75D36"/>
    <w:rsid w:val="00C8239E"/>
    <w:rsid w:val="00C8249C"/>
    <w:rsid w:val="00C83370"/>
    <w:rsid w:val="00C8522E"/>
    <w:rsid w:val="00C861CB"/>
    <w:rsid w:val="00C97706"/>
    <w:rsid w:val="00C977C1"/>
    <w:rsid w:val="00CA1BE7"/>
    <w:rsid w:val="00CA2637"/>
    <w:rsid w:val="00CA3540"/>
    <w:rsid w:val="00CA3AD4"/>
    <w:rsid w:val="00CA5D8B"/>
    <w:rsid w:val="00CA7F24"/>
    <w:rsid w:val="00CB0D3A"/>
    <w:rsid w:val="00CB1F4A"/>
    <w:rsid w:val="00CB565F"/>
    <w:rsid w:val="00CC113E"/>
    <w:rsid w:val="00CC1E1A"/>
    <w:rsid w:val="00CC2AD8"/>
    <w:rsid w:val="00CC4FE6"/>
    <w:rsid w:val="00CC717D"/>
    <w:rsid w:val="00CD0160"/>
    <w:rsid w:val="00CD066F"/>
    <w:rsid w:val="00CD126A"/>
    <w:rsid w:val="00CD1C8A"/>
    <w:rsid w:val="00CD1E01"/>
    <w:rsid w:val="00CD1FA1"/>
    <w:rsid w:val="00CD2A15"/>
    <w:rsid w:val="00CD4707"/>
    <w:rsid w:val="00CD5B35"/>
    <w:rsid w:val="00CD7148"/>
    <w:rsid w:val="00CE0AC2"/>
    <w:rsid w:val="00CE0D26"/>
    <w:rsid w:val="00CE2ABF"/>
    <w:rsid w:val="00CE4FD7"/>
    <w:rsid w:val="00CE7E93"/>
    <w:rsid w:val="00CF0336"/>
    <w:rsid w:val="00CF2E3B"/>
    <w:rsid w:val="00CF38B9"/>
    <w:rsid w:val="00CF7B75"/>
    <w:rsid w:val="00D001AE"/>
    <w:rsid w:val="00D01236"/>
    <w:rsid w:val="00D031E0"/>
    <w:rsid w:val="00D04B50"/>
    <w:rsid w:val="00D04DAA"/>
    <w:rsid w:val="00D06C9D"/>
    <w:rsid w:val="00D07629"/>
    <w:rsid w:val="00D11382"/>
    <w:rsid w:val="00D128E2"/>
    <w:rsid w:val="00D13A34"/>
    <w:rsid w:val="00D145BB"/>
    <w:rsid w:val="00D156DE"/>
    <w:rsid w:val="00D15C4C"/>
    <w:rsid w:val="00D16BFE"/>
    <w:rsid w:val="00D173D6"/>
    <w:rsid w:val="00D20DDD"/>
    <w:rsid w:val="00D224F8"/>
    <w:rsid w:val="00D233F2"/>
    <w:rsid w:val="00D2366F"/>
    <w:rsid w:val="00D27C91"/>
    <w:rsid w:val="00D300F2"/>
    <w:rsid w:val="00D31C7E"/>
    <w:rsid w:val="00D322BB"/>
    <w:rsid w:val="00D325A7"/>
    <w:rsid w:val="00D34105"/>
    <w:rsid w:val="00D35883"/>
    <w:rsid w:val="00D36E02"/>
    <w:rsid w:val="00D4255D"/>
    <w:rsid w:val="00D43A2A"/>
    <w:rsid w:val="00D44D32"/>
    <w:rsid w:val="00D45219"/>
    <w:rsid w:val="00D45933"/>
    <w:rsid w:val="00D47FCC"/>
    <w:rsid w:val="00D500A3"/>
    <w:rsid w:val="00D50CC9"/>
    <w:rsid w:val="00D50FD4"/>
    <w:rsid w:val="00D51378"/>
    <w:rsid w:val="00D51F68"/>
    <w:rsid w:val="00D521FC"/>
    <w:rsid w:val="00D52CD7"/>
    <w:rsid w:val="00D54B21"/>
    <w:rsid w:val="00D56E02"/>
    <w:rsid w:val="00D61FE9"/>
    <w:rsid w:val="00D637C9"/>
    <w:rsid w:val="00D63A34"/>
    <w:rsid w:val="00D64713"/>
    <w:rsid w:val="00D64B75"/>
    <w:rsid w:val="00D65CE8"/>
    <w:rsid w:val="00D66285"/>
    <w:rsid w:val="00D7035C"/>
    <w:rsid w:val="00D70D24"/>
    <w:rsid w:val="00D71403"/>
    <w:rsid w:val="00D71845"/>
    <w:rsid w:val="00D72777"/>
    <w:rsid w:val="00D7295D"/>
    <w:rsid w:val="00D72E26"/>
    <w:rsid w:val="00D73979"/>
    <w:rsid w:val="00D77E59"/>
    <w:rsid w:val="00D803ED"/>
    <w:rsid w:val="00D805CD"/>
    <w:rsid w:val="00D82A59"/>
    <w:rsid w:val="00D82FD4"/>
    <w:rsid w:val="00D833B3"/>
    <w:rsid w:val="00D8358D"/>
    <w:rsid w:val="00D844B4"/>
    <w:rsid w:val="00D85B00"/>
    <w:rsid w:val="00D8663F"/>
    <w:rsid w:val="00D86D26"/>
    <w:rsid w:val="00D87B87"/>
    <w:rsid w:val="00D914C7"/>
    <w:rsid w:val="00D91633"/>
    <w:rsid w:val="00D95550"/>
    <w:rsid w:val="00D958C6"/>
    <w:rsid w:val="00D959D0"/>
    <w:rsid w:val="00D95C30"/>
    <w:rsid w:val="00D96B25"/>
    <w:rsid w:val="00DA0AE4"/>
    <w:rsid w:val="00DA1197"/>
    <w:rsid w:val="00DA1A84"/>
    <w:rsid w:val="00DA2429"/>
    <w:rsid w:val="00DA4CB1"/>
    <w:rsid w:val="00DB0386"/>
    <w:rsid w:val="00DB03EB"/>
    <w:rsid w:val="00DB3849"/>
    <w:rsid w:val="00DB41D8"/>
    <w:rsid w:val="00DB46D1"/>
    <w:rsid w:val="00DB473B"/>
    <w:rsid w:val="00DB7F65"/>
    <w:rsid w:val="00DC05D0"/>
    <w:rsid w:val="00DC3C4A"/>
    <w:rsid w:val="00DC4D32"/>
    <w:rsid w:val="00DC520D"/>
    <w:rsid w:val="00DC5461"/>
    <w:rsid w:val="00DC5A79"/>
    <w:rsid w:val="00DC723A"/>
    <w:rsid w:val="00DC74F1"/>
    <w:rsid w:val="00DD0A2D"/>
    <w:rsid w:val="00DD2863"/>
    <w:rsid w:val="00DD490F"/>
    <w:rsid w:val="00DD5780"/>
    <w:rsid w:val="00DD70AB"/>
    <w:rsid w:val="00DD7A26"/>
    <w:rsid w:val="00DD7F42"/>
    <w:rsid w:val="00DE0CF9"/>
    <w:rsid w:val="00DE1E14"/>
    <w:rsid w:val="00DE2346"/>
    <w:rsid w:val="00DE3B05"/>
    <w:rsid w:val="00DE416D"/>
    <w:rsid w:val="00DF0AA1"/>
    <w:rsid w:val="00DF211E"/>
    <w:rsid w:val="00DF393E"/>
    <w:rsid w:val="00DF3E93"/>
    <w:rsid w:val="00DF50C5"/>
    <w:rsid w:val="00DF5F37"/>
    <w:rsid w:val="00E03C60"/>
    <w:rsid w:val="00E03F53"/>
    <w:rsid w:val="00E057FC"/>
    <w:rsid w:val="00E06843"/>
    <w:rsid w:val="00E109FB"/>
    <w:rsid w:val="00E10A53"/>
    <w:rsid w:val="00E1112B"/>
    <w:rsid w:val="00E16175"/>
    <w:rsid w:val="00E17778"/>
    <w:rsid w:val="00E17912"/>
    <w:rsid w:val="00E2371B"/>
    <w:rsid w:val="00E25831"/>
    <w:rsid w:val="00E268D3"/>
    <w:rsid w:val="00E27502"/>
    <w:rsid w:val="00E2773C"/>
    <w:rsid w:val="00E3049C"/>
    <w:rsid w:val="00E3162A"/>
    <w:rsid w:val="00E31779"/>
    <w:rsid w:val="00E35E92"/>
    <w:rsid w:val="00E377F5"/>
    <w:rsid w:val="00E4008B"/>
    <w:rsid w:val="00E45C94"/>
    <w:rsid w:val="00E51760"/>
    <w:rsid w:val="00E527B7"/>
    <w:rsid w:val="00E5361D"/>
    <w:rsid w:val="00E53C87"/>
    <w:rsid w:val="00E54533"/>
    <w:rsid w:val="00E60BF4"/>
    <w:rsid w:val="00E60C16"/>
    <w:rsid w:val="00E60C48"/>
    <w:rsid w:val="00E62364"/>
    <w:rsid w:val="00E650E4"/>
    <w:rsid w:val="00E65A8E"/>
    <w:rsid w:val="00E67387"/>
    <w:rsid w:val="00E70EAB"/>
    <w:rsid w:val="00E71D5B"/>
    <w:rsid w:val="00E71FB3"/>
    <w:rsid w:val="00E7225A"/>
    <w:rsid w:val="00E7260B"/>
    <w:rsid w:val="00E7517B"/>
    <w:rsid w:val="00E77AD3"/>
    <w:rsid w:val="00E77E7E"/>
    <w:rsid w:val="00E80621"/>
    <w:rsid w:val="00E82268"/>
    <w:rsid w:val="00E829DA"/>
    <w:rsid w:val="00E83674"/>
    <w:rsid w:val="00E84090"/>
    <w:rsid w:val="00E84B74"/>
    <w:rsid w:val="00E856F5"/>
    <w:rsid w:val="00E9003D"/>
    <w:rsid w:val="00E904AC"/>
    <w:rsid w:val="00E9113F"/>
    <w:rsid w:val="00E92531"/>
    <w:rsid w:val="00E941E4"/>
    <w:rsid w:val="00E96671"/>
    <w:rsid w:val="00E96F3B"/>
    <w:rsid w:val="00EA38C5"/>
    <w:rsid w:val="00EA5340"/>
    <w:rsid w:val="00EA7043"/>
    <w:rsid w:val="00EB0FD4"/>
    <w:rsid w:val="00EB232F"/>
    <w:rsid w:val="00EB3BCF"/>
    <w:rsid w:val="00EB3D57"/>
    <w:rsid w:val="00EC0A05"/>
    <w:rsid w:val="00EC0F55"/>
    <w:rsid w:val="00EC2937"/>
    <w:rsid w:val="00EC3BC7"/>
    <w:rsid w:val="00EC7B9F"/>
    <w:rsid w:val="00ED11BF"/>
    <w:rsid w:val="00ED218A"/>
    <w:rsid w:val="00ED2DE9"/>
    <w:rsid w:val="00ED34A0"/>
    <w:rsid w:val="00ED59AF"/>
    <w:rsid w:val="00ED73BF"/>
    <w:rsid w:val="00EE199C"/>
    <w:rsid w:val="00EE460F"/>
    <w:rsid w:val="00EE5E11"/>
    <w:rsid w:val="00EF00BB"/>
    <w:rsid w:val="00EF1501"/>
    <w:rsid w:val="00EF3152"/>
    <w:rsid w:val="00EF3970"/>
    <w:rsid w:val="00EF3F43"/>
    <w:rsid w:val="00EF4154"/>
    <w:rsid w:val="00EF5310"/>
    <w:rsid w:val="00F00697"/>
    <w:rsid w:val="00F01264"/>
    <w:rsid w:val="00F02486"/>
    <w:rsid w:val="00F0265C"/>
    <w:rsid w:val="00F04509"/>
    <w:rsid w:val="00F07354"/>
    <w:rsid w:val="00F11298"/>
    <w:rsid w:val="00F11444"/>
    <w:rsid w:val="00F12F3A"/>
    <w:rsid w:val="00F134D1"/>
    <w:rsid w:val="00F1534E"/>
    <w:rsid w:val="00F156C8"/>
    <w:rsid w:val="00F16278"/>
    <w:rsid w:val="00F16435"/>
    <w:rsid w:val="00F17FA9"/>
    <w:rsid w:val="00F20784"/>
    <w:rsid w:val="00F20891"/>
    <w:rsid w:val="00F20B5C"/>
    <w:rsid w:val="00F217FF"/>
    <w:rsid w:val="00F21CF8"/>
    <w:rsid w:val="00F229ED"/>
    <w:rsid w:val="00F23982"/>
    <w:rsid w:val="00F2549C"/>
    <w:rsid w:val="00F303C7"/>
    <w:rsid w:val="00F3078E"/>
    <w:rsid w:val="00F32DCC"/>
    <w:rsid w:val="00F332D4"/>
    <w:rsid w:val="00F33AD8"/>
    <w:rsid w:val="00F414BF"/>
    <w:rsid w:val="00F415E7"/>
    <w:rsid w:val="00F41B7A"/>
    <w:rsid w:val="00F461E7"/>
    <w:rsid w:val="00F47700"/>
    <w:rsid w:val="00F477D9"/>
    <w:rsid w:val="00F47E61"/>
    <w:rsid w:val="00F52AEE"/>
    <w:rsid w:val="00F53AFC"/>
    <w:rsid w:val="00F546E7"/>
    <w:rsid w:val="00F555E8"/>
    <w:rsid w:val="00F57815"/>
    <w:rsid w:val="00F57DB4"/>
    <w:rsid w:val="00F61E10"/>
    <w:rsid w:val="00F63068"/>
    <w:rsid w:val="00F653FD"/>
    <w:rsid w:val="00F674CF"/>
    <w:rsid w:val="00F67617"/>
    <w:rsid w:val="00F67B89"/>
    <w:rsid w:val="00F7395C"/>
    <w:rsid w:val="00F7500E"/>
    <w:rsid w:val="00F75432"/>
    <w:rsid w:val="00F81CAF"/>
    <w:rsid w:val="00F82811"/>
    <w:rsid w:val="00F82C7E"/>
    <w:rsid w:val="00F82FFB"/>
    <w:rsid w:val="00F83093"/>
    <w:rsid w:val="00F83ADF"/>
    <w:rsid w:val="00F83F1E"/>
    <w:rsid w:val="00F85FF2"/>
    <w:rsid w:val="00F86077"/>
    <w:rsid w:val="00F86080"/>
    <w:rsid w:val="00F86E03"/>
    <w:rsid w:val="00F904E5"/>
    <w:rsid w:val="00F9366F"/>
    <w:rsid w:val="00F96362"/>
    <w:rsid w:val="00F9650D"/>
    <w:rsid w:val="00FA0F4D"/>
    <w:rsid w:val="00FA31CB"/>
    <w:rsid w:val="00FA3E0E"/>
    <w:rsid w:val="00FA5EBB"/>
    <w:rsid w:val="00FB2DB6"/>
    <w:rsid w:val="00FC02AA"/>
    <w:rsid w:val="00FC1F30"/>
    <w:rsid w:val="00FC46B8"/>
    <w:rsid w:val="00FC513F"/>
    <w:rsid w:val="00FC615E"/>
    <w:rsid w:val="00FC6F38"/>
    <w:rsid w:val="00FC7F06"/>
    <w:rsid w:val="00FD3E9F"/>
    <w:rsid w:val="00FD5C57"/>
    <w:rsid w:val="00FD5F52"/>
    <w:rsid w:val="00FD60EC"/>
    <w:rsid w:val="00FD690B"/>
    <w:rsid w:val="00FD7F70"/>
    <w:rsid w:val="00FE017C"/>
    <w:rsid w:val="00FE1033"/>
    <w:rsid w:val="00FE1AA4"/>
    <w:rsid w:val="00FE2F5D"/>
    <w:rsid w:val="00FE38AE"/>
    <w:rsid w:val="00FE4444"/>
    <w:rsid w:val="00FE4D0F"/>
    <w:rsid w:val="00FE66CB"/>
    <w:rsid w:val="00FE6E2B"/>
    <w:rsid w:val="00FF0C8F"/>
    <w:rsid w:val="00FF0DCF"/>
    <w:rsid w:val="00FF1C5B"/>
    <w:rsid w:val="00FF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9366"/>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5BC"/>
    <w:pPr>
      <w:spacing w:after="200" w:line="276" w:lineRule="auto"/>
    </w:pPr>
    <w:rPr>
      <w:sz w:val="22"/>
      <w:szCs w:val="22"/>
      <w:lang w:bidi="gu-IN"/>
    </w:rPr>
  </w:style>
  <w:style w:type="paragraph" w:styleId="Heading2">
    <w:name w:val="heading 2"/>
    <w:basedOn w:val="Normal"/>
    <w:link w:val="Heading2Char"/>
    <w:uiPriority w:val="9"/>
    <w:qFormat/>
    <w:rsid w:val="008518AC"/>
    <w:pPr>
      <w:spacing w:before="100" w:beforeAutospacing="1" w:after="100" w:afterAutospacing="1" w:line="240" w:lineRule="auto"/>
      <w:outlineLvl w:val="1"/>
    </w:pPr>
    <w:rPr>
      <w:rFonts w:ascii="Times New Roman" w:eastAsia="Times New Roman" w:hAnsi="Times New Roman"/>
      <w:b/>
      <w:bCs/>
      <w:sz w:val="36"/>
      <w:szCs w:val="36"/>
      <w:lang w:bidi="ar-SA"/>
    </w:rPr>
  </w:style>
  <w:style w:type="paragraph" w:styleId="Heading3">
    <w:name w:val="heading 3"/>
    <w:basedOn w:val="Normal"/>
    <w:next w:val="Normal"/>
    <w:link w:val="Heading3Char"/>
    <w:uiPriority w:val="9"/>
    <w:semiHidden/>
    <w:unhideWhenUsed/>
    <w:qFormat/>
    <w:rsid w:val="00BB07B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F7B08"/>
    <w:pPr>
      <w:ind w:left="720"/>
      <w:contextualSpacing/>
    </w:pPr>
    <w:rPr>
      <w:lang w:bidi="ar-SA"/>
    </w:rPr>
  </w:style>
  <w:style w:type="paragraph" w:styleId="NoSpacing">
    <w:name w:val="No Spacing"/>
    <w:qFormat/>
    <w:rsid w:val="007F7B08"/>
    <w:pPr>
      <w:widowControl w:val="0"/>
      <w:suppressAutoHyphens/>
      <w:overflowPunct w:val="0"/>
    </w:pPr>
    <w:rPr>
      <w:rFonts w:ascii="Times New Roman" w:eastAsia="SimSun" w:hAnsi="Times New Roman" w:cs="Mangal"/>
      <w:color w:val="00000A"/>
      <w:sz w:val="24"/>
      <w:szCs w:val="21"/>
      <w:lang w:eastAsia="zh-CN" w:bidi="hi-IN"/>
    </w:rPr>
  </w:style>
  <w:style w:type="character" w:customStyle="1" w:styleId="ListParagraphChar">
    <w:name w:val="List Paragraph Char"/>
    <w:link w:val="ListParagraph"/>
    <w:uiPriority w:val="99"/>
    <w:locked/>
    <w:rsid w:val="0017794F"/>
  </w:style>
  <w:style w:type="character" w:customStyle="1" w:styleId="BodyText2Char">
    <w:name w:val="Body Text 2 Char"/>
    <w:link w:val="BodyText2"/>
    <w:rsid w:val="0017794F"/>
    <w:rPr>
      <w:rFonts w:eastAsia="Times New Roman"/>
      <w:szCs w:val="24"/>
    </w:rPr>
  </w:style>
  <w:style w:type="character" w:customStyle="1" w:styleId="apple-style-span">
    <w:name w:val="apple-style-span"/>
    <w:rsid w:val="0017794F"/>
    <w:rPr>
      <w:rFonts w:cs="Times New Roman"/>
    </w:rPr>
  </w:style>
  <w:style w:type="character" w:customStyle="1" w:styleId="normalchar">
    <w:name w:val="normal__char"/>
    <w:rsid w:val="0017794F"/>
    <w:rPr>
      <w:rFonts w:cs="Times New Roman"/>
    </w:rPr>
  </w:style>
  <w:style w:type="paragraph" w:styleId="BodyText2">
    <w:name w:val="Body Text 2"/>
    <w:basedOn w:val="Normal"/>
    <w:link w:val="BodyText2Char"/>
    <w:rsid w:val="0017794F"/>
    <w:pPr>
      <w:spacing w:after="0" w:line="240" w:lineRule="auto"/>
      <w:jc w:val="both"/>
      <w:outlineLvl w:val="0"/>
    </w:pPr>
    <w:rPr>
      <w:rFonts w:eastAsia="Times New Roman"/>
      <w:sz w:val="20"/>
      <w:szCs w:val="24"/>
      <w:lang w:bidi="ar-SA"/>
    </w:rPr>
  </w:style>
  <w:style w:type="character" w:customStyle="1" w:styleId="BodyText2Char1">
    <w:name w:val="Body Text 2 Char1"/>
    <w:uiPriority w:val="99"/>
    <w:semiHidden/>
    <w:rsid w:val="0017794F"/>
    <w:rPr>
      <w:lang w:bidi="gu-IN"/>
    </w:rPr>
  </w:style>
  <w:style w:type="paragraph" w:customStyle="1" w:styleId="Head1Bullet">
    <w:name w:val="Head1Bullet"/>
    <w:rsid w:val="0017794F"/>
    <w:pPr>
      <w:tabs>
        <w:tab w:val="num" w:pos="-720"/>
        <w:tab w:val="left" w:pos="720"/>
      </w:tabs>
      <w:ind w:hanging="360"/>
    </w:pPr>
    <w:rPr>
      <w:rFonts w:ascii="Verdana" w:eastAsia="Times New Roman" w:hAnsi="Verdana"/>
      <w:sz w:val="18"/>
    </w:rPr>
  </w:style>
  <w:style w:type="paragraph" w:styleId="NormalWeb">
    <w:name w:val="Normal (Web)"/>
    <w:basedOn w:val="Normal"/>
    <w:uiPriority w:val="99"/>
    <w:unhideWhenUsed/>
    <w:rsid w:val="0017794F"/>
    <w:pPr>
      <w:spacing w:before="100" w:beforeAutospacing="1" w:after="115" w:line="240" w:lineRule="auto"/>
    </w:pPr>
    <w:rPr>
      <w:rFonts w:ascii="Times New Roman" w:eastAsia="Times New Roman" w:hAnsi="Times New Roman"/>
      <w:sz w:val="24"/>
      <w:szCs w:val="24"/>
      <w:lang w:bidi="ar-SA"/>
    </w:rPr>
  </w:style>
  <w:style w:type="paragraph" w:customStyle="1" w:styleId="worktitle">
    <w:name w:val="work_title"/>
    <w:basedOn w:val="Normal"/>
    <w:rsid w:val="0017794F"/>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levnl13">
    <w:name w:val="_levnl13"/>
    <w:basedOn w:val="Normal"/>
    <w:rsid w:val="001779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sz w:val="24"/>
      <w:szCs w:val="20"/>
      <w:lang w:bidi="ar-SA"/>
    </w:rPr>
  </w:style>
  <w:style w:type="paragraph" w:customStyle="1" w:styleId="level1">
    <w:name w:val="_level1"/>
    <w:basedOn w:val="Normal"/>
    <w:rsid w:val="0017794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sz w:val="24"/>
      <w:szCs w:val="20"/>
      <w:lang w:bidi="ar-SA"/>
    </w:rPr>
  </w:style>
  <w:style w:type="paragraph" w:styleId="Header">
    <w:name w:val="header"/>
    <w:basedOn w:val="Normal"/>
    <w:link w:val="HeaderChar"/>
    <w:uiPriority w:val="99"/>
    <w:unhideWhenUsed/>
    <w:rsid w:val="006200F2"/>
    <w:pPr>
      <w:tabs>
        <w:tab w:val="center" w:pos="4680"/>
        <w:tab w:val="right" w:pos="9360"/>
      </w:tabs>
      <w:spacing w:after="0" w:line="240" w:lineRule="auto"/>
    </w:pPr>
    <w:rPr>
      <w:sz w:val="20"/>
      <w:szCs w:val="20"/>
    </w:rPr>
  </w:style>
  <w:style w:type="character" w:customStyle="1" w:styleId="HeaderChar">
    <w:name w:val="Header Char"/>
    <w:link w:val="Header"/>
    <w:uiPriority w:val="99"/>
    <w:rsid w:val="006200F2"/>
    <w:rPr>
      <w:lang w:bidi="gu-IN"/>
    </w:rPr>
  </w:style>
  <w:style w:type="paragraph" w:styleId="Footer">
    <w:name w:val="footer"/>
    <w:basedOn w:val="Normal"/>
    <w:link w:val="FooterChar"/>
    <w:unhideWhenUsed/>
    <w:rsid w:val="006200F2"/>
    <w:pPr>
      <w:tabs>
        <w:tab w:val="center" w:pos="4680"/>
        <w:tab w:val="right" w:pos="9360"/>
      </w:tabs>
      <w:spacing w:after="0" w:line="240" w:lineRule="auto"/>
    </w:pPr>
    <w:rPr>
      <w:sz w:val="20"/>
      <w:szCs w:val="20"/>
    </w:rPr>
  </w:style>
  <w:style w:type="character" w:customStyle="1" w:styleId="FooterChar">
    <w:name w:val="Footer Char"/>
    <w:link w:val="Footer"/>
    <w:rsid w:val="006200F2"/>
    <w:rPr>
      <w:lang w:bidi="gu-IN"/>
    </w:rPr>
  </w:style>
  <w:style w:type="character" w:customStyle="1" w:styleId="apple-converted-space">
    <w:name w:val="apple-converted-space"/>
    <w:basedOn w:val="DefaultParagraphFont"/>
    <w:rsid w:val="007E61B9"/>
  </w:style>
  <w:style w:type="character" w:customStyle="1" w:styleId="hl">
    <w:name w:val="hl"/>
    <w:basedOn w:val="DefaultParagraphFont"/>
    <w:rsid w:val="007E61B9"/>
  </w:style>
  <w:style w:type="character" w:customStyle="1" w:styleId="bold">
    <w:name w:val="bold"/>
    <w:basedOn w:val="DefaultParagraphFont"/>
    <w:rsid w:val="007E61B9"/>
  </w:style>
  <w:style w:type="paragraph" w:customStyle="1" w:styleId="workdates">
    <w:name w:val="work_dates"/>
    <w:basedOn w:val="Normal"/>
    <w:rsid w:val="007E61B9"/>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workdescription">
    <w:name w:val="work_description"/>
    <w:basedOn w:val="Normal"/>
    <w:rsid w:val="007E61B9"/>
    <w:pPr>
      <w:spacing w:before="100" w:beforeAutospacing="1" w:after="100" w:afterAutospacing="1" w:line="240" w:lineRule="auto"/>
    </w:pPr>
    <w:rPr>
      <w:rFonts w:ascii="Times New Roman" w:eastAsia="Times New Roman" w:hAnsi="Times New Roman"/>
      <w:sz w:val="24"/>
      <w:szCs w:val="24"/>
      <w:lang w:bidi="ar-SA"/>
    </w:rPr>
  </w:style>
  <w:style w:type="character" w:styleId="Hyperlink">
    <w:name w:val="Hyperlink"/>
    <w:uiPriority w:val="99"/>
    <w:unhideWhenUsed/>
    <w:rsid w:val="001F2E43"/>
    <w:rPr>
      <w:color w:val="0000FF"/>
      <w:u w:val="single"/>
    </w:rPr>
  </w:style>
  <w:style w:type="paragraph" w:styleId="PlainText">
    <w:name w:val="Plain Text"/>
    <w:aliases w:val=" Char Char, Char,santok"/>
    <w:basedOn w:val="Normal"/>
    <w:link w:val="PlainTextChar"/>
    <w:rsid w:val="000F25BB"/>
    <w:pPr>
      <w:spacing w:after="0" w:line="240" w:lineRule="auto"/>
      <w:ind w:left="1440" w:hanging="1440"/>
    </w:pPr>
    <w:rPr>
      <w:rFonts w:ascii="Courier New" w:eastAsia="Times New Roman" w:hAnsi="Courier New"/>
      <w:sz w:val="20"/>
      <w:szCs w:val="20"/>
      <w:lang w:bidi="ar-SA"/>
    </w:rPr>
  </w:style>
  <w:style w:type="character" w:customStyle="1" w:styleId="PlainTextChar">
    <w:name w:val="Plain Text Char"/>
    <w:aliases w:val=" Char Char Char, Char Char1,santok Char"/>
    <w:link w:val="PlainText"/>
    <w:rsid w:val="000F25BB"/>
    <w:rPr>
      <w:rFonts w:ascii="Courier New" w:eastAsia="Times New Roman" w:hAnsi="Courier New"/>
    </w:rPr>
  </w:style>
  <w:style w:type="paragraph" w:customStyle="1" w:styleId="BodyA">
    <w:name w:val="Body A"/>
    <w:rsid w:val="00EC2937"/>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numbering" w:customStyle="1" w:styleId="List7">
    <w:name w:val="List 7"/>
    <w:basedOn w:val="NoList"/>
    <w:rsid w:val="00EC2937"/>
    <w:pPr>
      <w:numPr>
        <w:numId w:val="1"/>
      </w:numPr>
    </w:pPr>
  </w:style>
  <w:style w:type="numbering" w:customStyle="1" w:styleId="List8">
    <w:name w:val="List 8"/>
    <w:basedOn w:val="NoList"/>
    <w:rsid w:val="00EC2937"/>
    <w:pPr>
      <w:numPr>
        <w:numId w:val="2"/>
      </w:numPr>
    </w:pPr>
  </w:style>
  <w:style w:type="numbering" w:customStyle="1" w:styleId="List10">
    <w:name w:val="List 10"/>
    <w:basedOn w:val="NoList"/>
    <w:rsid w:val="00EC2937"/>
    <w:pPr>
      <w:numPr>
        <w:numId w:val="3"/>
      </w:numPr>
    </w:pPr>
  </w:style>
  <w:style w:type="numbering" w:customStyle="1" w:styleId="List14">
    <w:name w:val="List 14"/>
    <w:basedOn w:val="NoList"/>
    <w:rsid w:val="006A5666"/>
    <w:pPr>
      <w:numPr>
        <w:numId w:val="4"/>
      </w:numPr>
    </w:pPr>
  </w:style>
  <w:style w:type="character" w:styleId="Strong">
    <w:name w:val="Strong"/>
    <w:uiPriority w:val="22"/>
    <w:qFormat/>
    <w:rsid w:val="00204654"/>
    <w:rPr>
      <w:b/>
      <w:bCs/>
    </w:rPr>
  </w:style>
  <w:style w:type="paragraph" w:customStyle="1" w:styleId="western">
    <w:name w:val="western"/>
    <w:basedOn w:val="Normal"/>
    <w:rsid w:val="00B97754"/>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Normal1">
    <w:name w:val="Normal1"/>
    <w:rsid w:val="00E62364"/>
    <w:pPr>
      <w:spacing w:after="200" w:line="276" w:lineRule="auto"/>
    </w:pPr>
    <w:rPr>
      <w:rFonts w:cs="Calibri"/>
      <w:color w:val="000000"/>
      <w:sz w:val="22"/>
      <w:szCs w:val="22"/>
    </w:rPr>
  </w:style>
  <w:style w:type="character" w:customStyle="1" w:styleId="Heading2Char">
    <w:name w:val="Heading 2 Char"/>
    <w:link w:val="Heading2"/>
    <w:uiPriority w:val="9"/>
    <w:rsid w:val="008518AC"/>
    <w:rPr>
      <w:rFonts w:ascii="Times New Roman" w:eastAsia="Times New Roman" w:hAnsi="Times New Roman"/>
      <w:b/>
      <w:bCs/>
      <w:sz w:val="36"/>
      <w:szCs w:val="36"/>
    </w:rPr>
  </w:style>
  <w:style w:type="paragraph" w:customStyle="1" w:styleId="Cog-bullet">
    <w:name w:val="Cog-bullet"/>
    <w:basedOn w:val="Normal"/>
    <w:rsid w:val="002A5037"/>
    <w:pPr>
      <w:keepNext/>
      <w:numPr>
        <w:numId w:val="5"/>
      </w:numPr>
      <w:spacing w:before="60" w:after="60" w:line="260" w:lineRule="atLeast"/>
    </w:pPr>
    <w:rPr>
      <w:rFonts w:ascii="Arial" w:eastAsia="Times New Roman" w:hAnsi="Arial"/>
      <w:sz w:val="20"/>
      <w:szCs w:val="20"/>
      <w:lang w:bidi="ar-SA"/>
    </w:rPr>
  </w:style>
  <w:style w:type="character" w:customStyle="1" w:styleId="Heading3Char">
    <w:name w:val="Heading 3 Char"/>
    <w:link w:val="Heading3"/>
    <w:uiPriority w:val="9"/>
    <w:semiHidden/>
    <w:rsid w:val="00BB07BA"/>
    <w:rPr>
      <w:rFonts w:ascii="Cambria" w:eastAsia="Times New Roman" w:hAnsi="Cambria" w:cs="Times New Roman"/>
      <w:b/>
      <w:bCs/>
      <w:sz w:val="26"/>
      <w:szCs w:val="26"/>
      <w:lang w:bidi="gu-IN"/>
    </w:rPr>
  </w:style>
  <w:style w:type="paragraph" w:customStyle="1" w:styleId="ResumeBullet">
    <w:name w:val="Resume Bullet"/>
    <w:basedOn w:val="Normal"/>
    <w:link w:val="ResumeBulletChar"/>
    <w:rsid w:val="00182C9C"/>
    <w:pPr>
      <w:numPr>
        <w:numId w:val="7"/>
      </w:numPr>
      <w:spacing w:after="0" w:line="240" w:lineRule="auto"/>
      <w:jc w:val="both"/>
    </w:pPr>
    <w:rPr>
      <w:rFonts w:ascii="Times New Roman" w:eastAsia="Times New Roman" w:hAnsi="Times New Roman"/>
      <w:sz w:val="20"/>
      <w:szCs w:val="20"/>
      <w:lang w:bidi="ar-SA"/>
    </w:rPr>
  </w:style>
  <w:style w:type="character" w:customStyle="1" w:styleId="ResumeBulletChar">
    <w:name w:val="Resume Bullet Char"/>
    <w:link w:val="ResumeBullet"/>
    <w:rsid w:val="00182C9C"/>
    <w:rPr>
      <w:rFonts w:ascii="Times New Roman" w:eastAsia="Times New Roman" w:hAnsi="Times New Roman"/>
    </w:rPr>
  </w:style>
  <w:style w:type="paragraph" w:customStyle="1" w:styleId="MediumGrid1-Accent21">
    <w:name w:val="Medium Grid 1 - Accent 21"/>
    <w:basedOn w:val="Normal"/>
    <w:uiPriority w:val="34"/>
    <w:qFormat/>
    <w:rsid w:val="000C4B94"/>
    <w:pPr>
      <w:spacing w:after="0" w:line="240" w:lineRule="auto"/>
      <w:ind w:left="720"/>
      <w:contextualSpacing/>
    </w:pPr>
    <w:rPr>
      <w:lang w:bidi="ar-SA"/>
    </w:rPr>
  </w:style>
  <w:style w:type="character" w:customStyle="1" w:styleId="WW8Num2z0">
    <w:name w:val="WW8Num2z0"/>
    <w:rsid w:val="000C4B94"/>
    <w:rPr>
      <w:rFonts w:ascii="Symbol" w:hAnsi="Symbol" w:cs="Symbol"/>
    </w:rPr>
  </w:style>
  <w:style w:type="paragraph" w:styleId="ListBullet">
    <w:name w:val="List Bullet"/>
    <w:aliases w:val="List Bullet_latest"/>
    <w:basedOn w:val="Normal"/>
    <w:autoRedefine/>
    <w:rsid w:val="002554FA"/>
    <w:pPr>
      <w:numPr>
        <w:numId w:val="6"/>
      </w:numPr>
      <w:spacing w:after="0" w:line="240" w:lineRule="auto"/>
      <w:jc w:val="both"/>
    </w:pPr>
    <w:rPr>
      <w:rFonts w:eastAsia="Times New Roman" w:cs="Arial"/>
      <w:color w:val="333333"/>
      <w:sz w:val="24"/>
      <w:szCs w:val="24"/>
      <w:shd w:val="clear" w:color="auto" w:fill="FFFFFF"/>
      <w:lang w:bidi="ar-SA"/>
    </w:rPr>
  </w:style>
  <w:style w:type="paragraph" w:customStyle="1" w:styleId="NormalVerdana">
    <w:name w:val="Normal + Verdana"/>
    <w:aliases w:val="10 pt"/>
    <w:basedOn w:val="Normal"/>
    <w:link w:val="10ptChar"/>
    <w:rsid w:val="000C4B94"/>
    <w:pPr>
      <w:widowControl w:val="0"/>
      <w:suppressAutoHyphens/>
      <w:spacing w:after="0" w:line="240" w:lineRule="auto"/>
    </w:pPr>
    <w:rPr>
      <w:rFonts w:ascii="Verdana" w:eastAsia="SimSun" w:hAnsi="Verdana" w:cs="Mangal"/>
      <w:kern w:val="1"/>
      <w:sz w:val="20"/>
      <w:szCs w:val="20"/>
      <w:lang w:eastAsia="hi-IN" w:bidi="hi-IN"/>
    </w:rPr>
  </w:style>
  <w:style w:type="character" w:customStyle="1" w:styleId="10ptChar">
    <w:name w:val="10 pt Char"/>
    <w:link w:val="NormalVerdana"/>
    <w:rsid w:val="000C4B94"/>
    <w:rPr>
      <w:rFonts w:ascii="Verdana" w:eastAsia="SimSun" w:hAnsi="Verdana" w:cs="Mangal"/>
      <w:kern w:val="1"/>
      <w:lang w:eastAsia="hi-IN" w:bidi="hi-IN"/>
    </w:rPr>
  </w:style>
  <w:style w:type="paragraph" w:styleId="BodyText">
    <w:name w:val="Body Text"/>
    <w:basedOn w:val="Normal"/>
    <w:link w:val="BodyTextChar"/>
    <w:uiPriority w:val="99"/>
    <w:semiHidden/>
    <w:unhideWhenUsed/>
    <w:rsid w:val="000C4B94"/>
    <w:pPr>
      <w:spacing w:after="120"/>
    </w:pPr>
  </w:style>
  <w:style w:type="character" w:customStyle="1" w:styleId="BodyTextChar">
    <w:name w:val="Body Text Char"/>
    <w:link w:val="BodyText"/>
    <w:uiPriority w:val="99"/>
    <w:semiHidden/>
    <w:rsid w:val="000C4B94"/>
    <w:rPr>
      <w:sz w:val="22"/>
      <w:szCs w:val="22"/>
      <w:lang w:bidi="gu-IN"/>
    </w:rPr>
  </w:style>
  <w:style w:type="paragraph" w:customStyle="1" w:styleId="Body">
    <w:name w:val="Body"/>
    <w:rsid w:val="00BD54E6"/>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WP9Heading2">
    <w:name w:val="WP9_Heading2"/>
    <w:basedOn w:val="Normal"/>
    <w:rsid w:val="00537919"/>
    <w:pPr>
      <w:widowControl w:val="0"/>
      <w:spacing w:after="0" w:line="240" w:lineRule="auto"/>
      <w:jc w:val="both"/>
    </w:pPr>
    <w:rPr>
      <w:rFonts w:ascii="Times New Roman" w:eastAsia="Times New Roman" w:hAnsi="Times New Roman"/>
      <w:b/>
      <w:sz w:val="24"/>
      <w:szCs w:val="20"/>
      <w:lang w:bidi="ar-SA"/>
    </w:rPr>
  </w:style>
  <w:style w:type="character" w:customStyle="1" w:styleId="m5995927574592401054apple-converted-space">
    <w:name w:val="m_5995927574592401054apple-converted-space"/>
    <w:rsid w:val="006D4D87"/>
  </w:style>
  <w:style w:type="character" w:customStyle="1" w:styleId="hl1">
    <w:name w:val="hl1"/>
    <w:rsid w:val="00C75D36"/>
    <w:rPr>
      <w:shd w:val="clear" w:color="auto" w:fill="FFF5CC"/>
    </w:rPr>
  </w:style>
  <w:style w:type="character" w:customStyle="1" w:styleId="ColorfulList-Accent1Char1">
    <w:name w:val="Colorful List - Accent 1 Char1"/>
    <w:link w:val="ColorfulList-Accent1"/>
    <w:uiPriority w:val="34"/>
    <w:locked/>
    <w:rsid w:val="00C861CB"/>
    <w:rPr>
      <w:sz w:val="24"/>
      <w:szCs w:val="24"/>
    </w:rPr>
  </w:style>
  <w:style w:type="table" w:styleId="ColorfulList-Accent1">
    <w:name w:val="Colorful List Accent 1"/>
    <w:basedOn w:val="TableNormal"/>
    <w:link w:val="ColorfulList-Accent1Char1"/>
    <w:uiPriority w:val="34"/>
    <w:rsid w:val="00C861CB"/>
    <w:rPr>
      <w:sz w:val="24"/>
      <w:szCs w:val="24"/>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paragraph" w:styleId="BodyTextIndent2">
    <w:name w:val="Body Text Indent 2"/>
    <w:basedOn w:val="Normal"/>
    <w:link w:val="BodyTextIndent2Char"/>
    <w:uiPriority w:val="99"/>
    <w:semiHidden/>
    <w:unhideWhenUsed/>
    <w:rsid w:val="00DE416D"/>
    <w:pPr>
      <w:spacing w:after="120" w:line="480" w:lineRule="auto"/>
      <w:ind w:left="360"/>
    </w:pPr>
  </w:style>
  <w:style w:type="character" w:customStyle="1" w:styleId="BodyTextIndent2Char">
    <w:name w:val="Body Text Indent 2 Char"/>
    <w:link w:val="BodyTextIndent2"/>
    <w:uiPriority w:val="99"/>
    <w:semiHidden/>
    <w:rsid w:val="00DE416D"/>
    <w:rPr>
      <w:sz w:val="22"/>
      <w:szCs w:val="22"/>
      <w:lang w:bidi="gu-IN"/>
    </w:rPr>
  </w:style>
  <w:style w:type="character" w:styleId="UnresolvedMention">
    <w:name w:val="Unresolved Mention"/>
    <w:basedOn w:val="DefaultParagraphFont"/>
    <w:uiPriority w:val="99"/>
    <w:semiHidden/>
    <w:unhideWhenUsed/>
    <w:rsid w:val="00D8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7279">
      <w:bodyDiv w:val="1"/>
      <w:marLeft w:val="0"/>
      <w:marRight w:val="0"/>
      <w:marTop w:val="0"/>
      <w:marBottom w:val="0"/>
      <w:divBdr>
        <w:top w:val="none" w:sz="0" w:space="0" w:color="auto"/>
        <w:left w:val="none" w:sz="0" w:space="0" w:color="auto"/>
        <w:bottom w:val="none" w:sz="0" w:space="0" w:color="auto"/>
        <w:right w:val="none" w:sz="0" w:space="0" w:color="auto"/>
      </w:divBdr>
    </w:div>
    <w:div w:id="131943974">
      <w:bodyDiv w:val="1"/>
      <w:marLeft w:val="0"/>
      <w:marRight w:val="0"/>
      <w:marTop w:val="0"/>
      <w:marBottom w:val="0"/>
      <w:divBdr>
        <w:top w:val="none" w:sz="0" w:space="0" w:color="auto"/>
        <w:left w:val="none" w:sz="0" w:space="0" w:color="auto"/>
        <w:bottom w:val="none" w:sz="0" w:space="0" w:color="auto"/>
        <w:right w:val="none" w:sz="0" w:space="0" w:color="auto"/>
      </w:divBdr>
    </w:div>
    <w:div w:id="160513183">
      <w:bodyDiv w:val="1"/>
      <w:marLeft w:val="0"/>
      <w:marRight w:val="0"/>
      <w:marTop w:val="0"/>
      <w:marBottom w:val="0"/>
      <w:divBdr>
        <w:top w:val="none" w:sz="0" w:space="0" w:color="auto"/>
        <w:left w:val="none" w:sz="0" w:space="0" w:color="auto"/>
        <w:bottom w:val="none" w:sz="0" w:space="0" w:color="auto"/>
        <w:right w:val="none" w:sz="0" w:space="0" w:color="auto"/>
      </w:divBdr>
    </w:div>
    <w:div w:id="179585326">
      <w:bodyDiv w:val="1"/>
      <w:marLeft w:val="0"/>
      <w:marRight w:val="0"/>
      <w:marTop w:val="0"/>
      <w:marBottom w:val="0"/>
      <w:divBdr>
        <w:top w:val="none" w:sz="0" w:space="0" w:color="auto"/>
        <w:left w:val="none" w:sz="0" w:space="0" w:color="auto"/>
        <w:bottom w:val="none" w:sz="0" w:space="0" w:color="auto"/>
        <w:right w:val="none" w:sz="0" w:space="0" w:color="auto"/>
      </w:divBdr>
    </w:div>
    <w:div w:id="296688883">
      <w:bodyDiv w:val="1"/>
      <w:marLeft w:val="0"/>
      <w:marRight w:val="0"/>
      <w:marTop w:val="0"/>
      <w:marBottom w:val="0"/>
      <w:divBdr>
        <w:top w:val="none" w:sz="0" w:space="0" w:color="auto"/>
        <w:left w:val="none" w:sz="0" w:space="0" w:color="auto"/>
        <w:bottom w:val="none" w:sz="0" w:space="0" w:color="auto"/>
        <w:right w:val="none" w:sz="0" w:space="0" w:color="auto"/>
      </w:divBdr>
    </w:div>
    <w:div w:id="336886192">
      <w:bodyDiv w:val="1"/>
      <w:marLeft w:val="0"/>
      <w:marRight w:val="0"/>
      <w:marTop w:val="0"/>
      <w:marBottom w:val="0"/>
      <w:divBdr>
        <w:top w:val="none" w:sz="0" w:space="0" w:color="auto"/>
        <w:left w:val="none" w:sz="0" w:space="0" w:color="auto"/>
        <w:bottom w:val="none" w:sz="0" w:space="0" w:color="auto"/>
        <w:right w:val="none" w:sz="0" w:space="0" w:color="auto"/>
      </w:divBdr>
    </w:div>
    <w:div w:id="359749313">
      <w:bodyDiv w:val="1"/>
      <w:marLeft w:val="0"/>
      <w:marRight w:val="0"/>
      <w:marTop w:val="0"/>
      <w:marBottom w:val="0"/>
      <w:divBdr>
        <w:top w:val="none" w:sz="0" w:space="0" w:color="auto"/>
        <w:left w:val="none" w:sz="0" w:space="0" w:color="auto"/>
        <w:bottom w:val="none" w:sz="0" w:space="0" w:color="auto"/>
        <w:right w:val="none" w:sz="0" w:space="0" w:color="auto"/>
      </w:divBdr>
    </w:div>
    <w:div w:id="445999607">
      <w:bodyDiv w:val="1"/>
      <w:marLeft w:val="0"/>
      <w:marRight w:val="0"/>
      <w:marTop w:val="0"/>
      <w:marBottom w:val="0"/>
      <w:divBdr>
        <w:top w:val="none" w:sz="0" w:space="0" w:color="auto"/>
        <w:left w:val="none" w:sz="0" w:space="0" w:color="auto"/>
        <w:bottom w:val="none" w:sz="0" w:space="0" w:color="auto"/>
        <w:right w:val="none" w:sz="0" w:space="0" w:color="auto"/>
      </w:divBdr>
    </w:div>
    <w:div w:id="536626036">
      <w:bodyDiv w:val="1"/>
      <w:marLeft w:val="0"/>
      <w:marRight w:val="0"/>
      <w:marTop w:val="0"/>
      <w:marBottom w:val="0"/>
      <w:divBdr>
        <w:top w:val="none" w:sz="0" w:space="0" w:color="auto"/>
        <w:left w:val="none" w:sz="0" w:space="0" w:color="auto"/>
        <w:bottom w:val="none" w:sz="0" w:space="0" w:color="auto"/>
        <w:right w:val="none" w:sz="0" w:space="0" w:color="auto"/>
      </w:divBdr>
    </w:div>
    <w:div w:id="612710771">
      <w:bodyDiv w:val="1"/>
      <w:marLeft w:val="0"/>
      <w:marRight w:val="0"/>
      <w:marTop w:val="0"/>
      <w:marBottom w:val="0"/>
      <w:divBdr>
        <w:top w:val="none" w:sz="0" w:space="0" w:color="auto"/>
        <w:left w:val="none" w:sz="0" w:space="0" w:color="auto"/>
        <w:bottom w:val="none" w:sz="0" w:space="0" w:color="auto"/>
        <w:right w:val="none" w:sz="0" w:space="0" w:color="auto"/>
      </w:divBdr>
    </w:div>
    <w:div w:id="649946108">
      <w:bodyDiv w:val="1"/>
      <w:marLeft w:val="0"/>
      <w:marRight w:val="0"/>
      <w:marTop w:val="0"/>
      <w:marBottom w:val="0"/>
      <w:divBdr>
        <w:top w:val="none" w:sz="0" w:space="0" w:color="auto"/>
        <w:left w:val="none" w:sz="0" w:space="0" w:color="auto"/>
        <w:bottom w:val="none" w:sz="0" w:space="0" w:color="auto"/>
        <w:right w:val="none" w:sz="0" w:space="0" w:color="auto"/>
      </w:divBdr>
    </w:div>
    <w:div w:id="746682819">
      <w:bodyDiv w:val="1"/>
      <w:marLeft w:val="0"/>
      <w:marRight w:val="0"/>
      <w:marTop w:val="0"/>
      <w:marBottom w:val="0"/>
      <w:divBdr>
        <w:top w:val="none" w:sz="0" w:space="0" w:color="auto"/>
        <w:left w:val="none" w:sz="0" w:space="0" w:color="auto"/>
        <w:bottom w:val="none" w:sz="0" w:space="0" w:color="auto"/>
        <w:right w:val="none" w:sz="0" w:space="0" w:color="auto"/>
      </w:divBdr>
    </w:div>
    <w:div w:id="855077625">
      <w:bodyDiv w:val="1"/>
      <w:marLeft w:val="0"/>
      <w:marRight w:val="0"/>
      <w:marTop w:val="0"/>
      <w:marBottom w:val="0"/>
      <w:divBdr>
        <w:top w:val="none" w:sz="0" w:space="0" w:color="auto"/>
        <w:left w:val="none" w:sz="0" w:space="0" w:color="auto"/>
        <w:bottom w:val="none" w:sz="0" w:space="0" w:color="auto"/>
        <w:right w:val="none" w:sz="0" w:space="0" w:color="auto"/>
      </w:divBdr>
    </w:div>
    <w:div w:id="929848006">
      <w:bodyDiv w:val="1"/>
      <w:marLeft w:val="0"/>
      <w:marRight w:val="0"/>
      <w:marTop w:val="0"/>
      <w:marBottom w:val="0"/>
      <w:divBdr>
        <w:top w:val="none" w:sz="0" w:space="0" w:color="auto"/>
        <w:left w:val="none" w:sz="0" w:space="0" w:color="auto"/>
        <w:bottom w:val="none" w:sz="0" w:space="0" w:color="auto"/>
        <w:right w:val="none" w:sz="0" w:space="0" w:color="auto"/>
      </w:divBdr>
    </w:div>
    <w:div w:id="972635830">
      <w:bodyDiv w:val="1"/>
      <w:marLeft w:val="0"/>
      <w:marRight w:val="0"/>
      <w:marTop w:val="0"/>
      <w:marBottom w:val="0"/>
      <w:divBdr>
        <w:top w:val="none" w:sz="0" w:space="0" w:color="auto"/>
        <w:left w:val="none" w:sz="0" w:space="0" w:color="auto"/>
        <w:bottom w:val="none" w:sz="0" w:space="0" w:color="auto"/>
        <w:right w:val="none" w:sz="0" w:space="0" w:color="auto"/>
      </w:divBdr>
    </w:div>
    <w:div w:id="1108740970">
      <w:bodyDiv w:val="1"/>
      <w:marLeft w:val="0"/>
      <w:marRight w:val="0"/>
      <w:marTop w:val="0"/>
      <w:marBottom w:val="0"/>
      <w:divBdr>
        <w:top w:val="none" w:sz="0" w:space="0" w:color="auto"/>
        <w:left w:val="none" w:sz="0" w:space="0" w:color="auto"/>
        <w:bottom w:val="none" w:sz="0" w:space="0" w:color="auto"/>
        <w:right w:val="none" w:sz="0" w:space="0" w:color="auto"/>
      </w:divBdr>
    </w:div>
    <w:div w:id="1119110308">
      <w:bodyDiv w:val="1"/>
      <w:marLeft w:val="0"/>
      <w:marRight w:val="0"/>
      <w:marTop w:val="0"/>
      <w:marBottom w:val="0"/>
      <w:divBdr>
        <w:top w:val="none" w:sz="0" w:space="0" w:color="auto"/>
        <w:left w:val="none" w:sz="0" w:space="0" w:color="auto"/>
        <w:bottom w:val="none" w:sz="0" w:space="0" w:color="auto"/>
        <w:right w:val="none" w:sz="0" w:space="0" w:color="auto"/>
      </w:divBdr>
    </w:div>
    <w:div w:id="1220556893">
      <w:bodyDiv w:val="1"/>
      <w:marLeft w:val="0"/>
      <w:marRight w:val="0"/>
      <w:marTop w:val="0"/>
      <w:marBottom w:val="0"/>
      <w:divBdr>
        <w:top w:val="none" w:sz="0" w:space="0" w:color="auto"/>
        <w:left w:val="none" w:sz="0" w:space="0" w:color="auto"/>
        <w:bottom w:val="none" w:sz="0" w:space="0" w:color="auto"/>
        <w:right w:val="none" w:sz="0" w:space="0" w:color="auto"/>
      </w:divBdr>
    </w:div>
    <w:div w:id="1311327596">
      <w:bodyDiv w:val="1"/>
      <w:marLeft w:val="0"/>
      <w:marRight w:val="0"/>
      <w:marTop w:val="0"/>
      <w:marBottom w:val="0"/>
      <w:divBdr>
        <w:top w:val="none" w:sz="0" w:space="0" w:color="auto"/>
        <w:left w:val="none" w:sz="0" w:space="0" w:color="auto"/>
        <w:bottom w:val="none" w:sz="0" w:space="0" w:color="auto"/>
        <w:right w:val="none" w:sz="0" w:space="0" w:color="auto"/>
      </w:divBdr>
    </w:div>
    <w:div w:id="1375931790">
      <w:bodyDiv w:val="1"/>
      <w:marLeft w:val="0"/>
      <w:marRight w:val="0"/>
      <w:marTop w:val="0"/>
      <w:marBottom w:val="0"/>
      <w:divBdr>
        <w:top w:val="none" w:sz="0" w:space="0" w:color="auto"/>
        <w:left w:val="none" w:sz="0" w:space="0" w:color="auto"/>
        <w:bottom w:val="none" w:sz="0" w:space="0" w:color="auto"/>
        <w:right w:val="none" w:sz="0" w:space="0" w:color="auto"/>
      </w:divBdr>
    </w:div>
    <w:div w:id="1544781394">
      <w:bodyDiv w:val="1"/>
      <w:marLeft w:val="0"/>
      <w:marRight w:val="0"/>
      <w:marTop w:val="0"/>
      <w:marBottom w:val="0"/>
      <w:divBdr>
        <w:top w:val="none" w:sz="0" w:space="0" w:color="auto"/>
        <w:left w:val="none" w:sz="0" w:space="0" w:color="auto"/>
        <w:bottom w:val="none" w:sz="0" w:space="0" w:color="auto"/>
        <w:right w:val="none" w:sz="0" w:space="0" w:color="auto"/>
      </w:divBdr>
    </w:div>
    <w:div w:id="1569877618">
      <w:bodyDiv w:val="1"/>
      <w:marLeft w:val="0"/>
      <w:marRight w:val="0"/>
      <w:marTop w:val="0"/>
      <w:marBottom w:val="0"/>
      <w:divBdr>
        <w:top w:val="none" w:sz="0" w:space="0" w:color="auto"/>
        <w:left w:val="none" w:sz="0" w:space="0" w:color="auto"/>
        <w:bottom w:val="none" w:sz="0" w:space="0" w:color="auto"/>
        <w:right w:val="none" w:sz="0" w:space="0" w:color="auto"/>
      </w:divBdr>
    </w:div>
    <w:div w:id="1574317549">
      <w:bodyDiv w:val="1"/>
      <w:marLeft w:val="0"/>
      <w:marRight w:val="0"/>
      <w:marTop w:val="0"/>
      <w:marBottom w:val="0"/>
      <w:divBdr>
        <w:top w:val="none" w:sz="0" w:space="0" w:color="auto"/>
        <w:left w:val="none" w:sz="0" w:space="0" w:color="auto"/>
        <w:bottom w:val="none" w:sz="0" w:space="0" w:color="auto"/>
        <w:right w:val="none" w:sz="0" w:space="0" w:color="auto"/>
      </w:divBdr>
    </w:div>
    <w:div w:id="1603759338">
      <w:bodyDiv w:val="1"/>
      <w:marLeft w:val="0"/>
      <w:marRight w:val="0"/>
      <w:marTop w:val="0"/>
      <w:marBottom w:val="0"/>
      <w:divBdr>
        <w:top w:val="none" w:sz="0" w:space="0" w:color="auto"/>
        <w:left w:val="none" w:sz="0" w:space="0" w:color="auto"/>
        <w:bottom w:val="none" w:sz="0" w:space="0" w:color="auto"/>
        <w:right w:val="none" w:sz="0" w:space="0" w:color="auto"/>
      </w:divBdr>
    </w:div>
    <w:div w:id="1607232432">
      <w:bodyDiv w:val="1"/>
      <w:marLeft w:val="0"/>
      <w:marRight w:val="0"/>
      <w:marTop w:val="0"/>
      <w:marBottom w:val="0"/>
      <w:divBdr>
        <w:top w:val="none" w:sz="0" w:space="0" w:color="auto"/>
        <w:left w:val="none" w:sz="0" w:space="0" w:color="auto"/>
        <w:bottom w:val="none" w:sz="0" w:space="0" w:color="auto"/>
        <w:right w:val="none" w:sz="0" w:space="0" w:color="auto"/>
      </w:divBdr>
    </w:div>
    <w:div w:id="1646621341">
      <w:bodyDiv w:val="1"/>
      <w:marLeft w:val="0"/>
      <w:marRight w:val="0"/>
      <w:marTop w:val="0"/>
      <w:marBottom w:val="0"/>
      <w:divBdr>
        <w:top w:val="none" w:sz="0" w:space="0" w:color="auto"/>
        <w:left w:val="none" w:sz="0" w:space="0" w:color="auto"/>
        <w:bottom w:val="none" w:sz="0" w:space="0" w:color="auto"/>
        <w:right w:val="none" w:sz="0" w:space="0" w:color="auto"/>
      </w:divBdr>
      <w:divsChild>
        <w:div w:id="1072657926">
          <w:marLeft w:val="0"/>
          <w:marRight w:val="0"/>
          <w:marTop w:val="0"/>
          <w:marBottom w:val="0"/>
          <w:divBdr>
            <w:top w:val="none" w:sz="0" w:space="0" w:color="auto"/>
            <w:left w:val="none" w:sz="0" w:space="0" w:color="auto"/>
            <w:bottom w:val="none" w:sz="0" w:space="0" w:color="auto"/>
            <w:right w:val="none" w:sz="0" w:space="0" w:color="auto"/>
          </w:divBdr>
          <w:divsChild>
            <w:div w:id="1255747793">
              <w:marLeft w:val="0"/>
              <w:marRight w:val="0"/>
              <w:marTop w:val="0"/>
              <w:marBottom w:val="0"/>
              <w:divBdr>
                <w:top w:val="none" w:sz="0" w:space="0" w:color="auto"/>
                <w:left w:val="none" w:sz="0" w:space="0" w:color="auto"/>
                <w:bottom w:val="none" w:sz="0" w:space="0" w:color="auto"/>
                <w:right w:val="none" w:sz="0" w:space="0" w:color="auto"/>
              </w:divBdr>
            </w:div>
            <w:div w:id="1444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40482">
      <w:bodyDiv w:val="1"/>
      <w:marLeft w:val="0"/>
      <w:marRight w:val="0"/>
      <w:marTop w:val="0"/>
      <w:marBottom w:val="0"/>
      <w:divBdr>
        <w:top w:val="none" w:sz="0" w:space="0" w:color="auto"/>
        <w:left w:val="none" w:sz="0" w:space="0" w:color="auto"/>
        <w:bottom w:val="none" w:sz="0" w:space="0" w:color="auto"/>
        <w:right w:val="none" w:sz="0" w:space="0" w:color="auto"/>
      </w:divBdr>
    </w:div>
    <w:div w:id="1731808231">
      <w:bodyDiv w:val="1"/>
      <w:marLeft w:val="0"/>
      <w:marRight w:val="0"/>
      <w:marTop w:val="0"/>
      <w:marBottom w:val="0"/>
      <w:divBdr>
        <w:top w:val="none" w:sz="0" w:space="0" w:color="auto"/>
        <w:left w:val="none" w:sz="0" w:space="0" w:color="auto"/>
        <w:bottom w:val="none" w:sz="0" w:space="0" w:color="auto"/>
        <w:right w:val="none" w:sz="0" w:space="0" w:color="auto"/>
      </w:divBdr>
    </w:div>
    <w:div w:id="1806119147">
      <w:bodyDiv w:val="1"/>
      <w:marLeft w:val="0"/>
      <w:marRight w:val="0"/>
      <w:marTop w:val="0"/>
      <w:marBottom w:val="0"/>
      <w:divBdr>
        <w:top w:val="none" w:sz="0" w:space="0" w:color="auto"/>
        <w:left w:val="none" w:sz="0" w:space="0" w:color="auto"/>
        <w:bottom w:val="none" w:sz="0" w:space="0" w:color="auto"/>
        <w:right w:val="none" w:sz="0" w:space="0" w:color="auto"/>
      </w:divBdr>
    </w:div>
    <w:div w:id="1859269992">
      <w:bodyDiv w:val="1"/>
      <w:marLeft w:val="0"/>
      <w:marRight w:val="0"/>
      <w:marTop w:val="0"/>
      <w:marBottom w:val="0"/>
      <w:divBdr>
        <w:top w:val="none" w:sz="0" w:space="0" w:color="auto"/>
        <w:left w:val="none" w:sz="0" w:space="0" w:color="auto"/>
        <w:bottom w:val="none" w:sz="0" w:space="0" w:color="auto"/>
        <w:right w:val="none" w:sz="0" w:space="0" w:color="auto"/>
      </w:divBdr>
      <w:divsChild>
        <w:div w:id="1323199095">
          <w:marLeft w:val="0"/>
          <w:marRight w:val="0"/>
          <w:marTop w:val="0"/>
          <w:marBottom w:val="0"/>
          <w:divBdr>
            <w:top w:val="none" w:sz="0" w:space="0" w:color="auto"/>
            <w:left w:val="none" w:sz="0" w:space="0" w:color="auto"/>
            <w:bottom w:val="none" w:sz="0" w:space="0" w:color="auto"/>
            <w:right w:val="none" w:sz="0" w:space="0" w:color="auto"/>
          </w:divBdr>
          <w:divsChild>
            <w:div w:id="625282861">
              <w:marLeft w:val="0"/>
              <w:marRight w:val="0"/>
              <w:marTop w:val="0"/>
              <w:marBottom w:val="0"/>
              <w:divBdr>
                <w:top w:val="none" w:sz="0" w:space="0" w:color="auto"/>
                <w:left w:val="none" w:sz="0" w:space="0" w:color="auto"/>
                <w:bottom w:val="none" w:sz="0" w:space="0" w:color="auto"/>
                <w:right w:val="none" w:sz="0" w:space="0" w:color="auto"/>
              </w:divBdr>
            </w:div>
            <w:div w:id="18031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8576">
      <w:bodyDiv w:val="1"/>
      <w:marLeft w:val="0"/>
      <w:marRight w:val="0"/>
      <w:marTop w:val="0"/>
      <w:marBottom w:val="0"/>
      <w:divBdr>
        <w:top w:val="none" w:sz="0" w:space="0" w:color="auto"/>
        <w:left w:val="none" w:sz="0" w:space="0" w:color="auto"/>
        <w:bottom w:val="none" w:sz="0" w:space="0" w:color="auto"/>
        <w:right w:val="none" w:sz="0" w:space="0" w:color="auto"/>
      </w:divBdr>
    </w:div>
    <w:div w:id="2038458425">
      <w:bodyDiv w:val="1"/>
      <w:marLeft w:val="0"/>
      <w:marRight w:val="0"/>
      <w:marTop w:val="0"/>
      <w:marBottom w:val="0"/>
      <w:divBdr>
        <w:top w:val="none" w:sz="0" w:space="0" w:color="auto"/>
        <w:left w:val="none" w:sz="0" w:space="0" w:color="auto"/>
        <w:bottom w:val="none" w:sz="0" w:space="0" w:color="auto"/>
        <w:right w:val="none" w:sz="0" w:space="0" w:color="auto"/>
      </w:divBdr>
    </w:div>
    <w:div w:id="2098668588">
      <w:bodyDiv w:val="1"/>
      <w:marLeft w:val="0"/>
      <w:marRight w:val="0"/>
      <w:marTop w:val="0"/>
      <w:marBottom w:val="0"/>
      <w:divBdr>
        <w:top w:val="none" w:sz="0" w:space="0" w:color="auto"/>
        <w:left w:val="none" w:sz="0" w:space="0" w:color="auto"/>
        <w:bottom w:val="none" w:sz="0" w:space="0" w:color="auto"/>
        <w:right w:val="none" w:sz="0" w:space="0" w:color="auto"/>
      </w:divBdr>
    </w:div>
    <w:div w:id="2119139285">
      <w:bodyDiv w:val="1"/>
      <w:marLeft w:val="0"/>
      <w:marRight w:val="0"/>
      <w:marTop w:val="0"/>
      <w:marBottom w:val="0"/>
      <w:divBdr>
        <w:top w:val="none" w:sz="0" w:space="0" w:color="auto"/>
        <w:left w:val="none" w:sz="0" w:space="0" w:color="auto"/>
        <w:bottom w:val="none" w:sz="0" w:space="0" w:color="auto"/>
        <w:right w:val="none" w:sz="0" w:space="0" w:color="auto"/>
      </w:divBdr>
      <w:divsChild>
        <w:div w:id="531116712">
          <w:marLeft w:val="0"/>
          <w:marRight w:val="0"/>
          <w:marTop w:val="0"/>
          <w:marBottom w:val="0"/>
          <w:divBdr>
            <w:top w:val="none" w:sz="0" w:space="0" w:color="auto"/>
            <w:left w:val="none" w:sz="0" w:space="0" w:color="auto"/>
            <w:bottom w:val="none" w:sz="0" w:space="0" w:color="auto"/>
            <w:right w:val="none" w:sz="0" w:space="0" w:color="auto"/>
          </w:divBdr>
          <w:divsChild>
            <w:div w:id="1085609956">
              <w:marLeft w:val="0"/>
              <w:marRight w:val="0"/>
              <w:marTop w:val="0"/>
              <w:marBottom w:val="0"/>
              <w:divBdr>
                <w:top w:val="none" w:sz="0" w:space="0" w:color="auto"/>
                <w:left w:val="none" w:sz="0" w:space="0" w:color="auto"/>
                <w:bottom w:val="none" w:sz="0" w:space="0" w:color="auto"/>
                <w:right w:val="none" w:sz="0" w:space="0" w:color="auto"/>
              </w:divBdr>
            </w:div>
            <w:div w:id="1910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ndidate90744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AADF40D-65E2-4BC3-94E1-90E3CD83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5651</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Nithin Reddy</vt:lpstr>
    </vt:vector>
  </TitlesOfParts>
  <Company>PennDOT</Company>
  <LinksUpToDate>false</LinksUpToDate>
  <CharactersWithSpaces>37787</CharactersWithSpaces>
  <SharedDoc>false</SharedDoc>
  <HLinks>
    <vt:vector size="6" baseType="variant">
      <vt:variant>
        <vt:i4>1507373</vt:i4>
      </vt:variant>
      <vt:variant>
        <vt:i4>0</vt:i4>
      </vt:variant>
      <vt:variant>
        <vt:i4>0</vt:i4>
      </vt:variant>
      <vt:variant>
        <vt:i4>5</vt:i4>
      </vt:variant>
      <vt:variant>
        <vt:lpwstr>mailto:nithin7445@gmail.com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Nithin Reddy</dc:title>
  <dc:subject/>
  <dc:creator>Nithin Reddy</dc:creator>
  <cp:keywords>Java developer</cp:keywords>
  <cp:lastModifiedBy>Dr. Rakhee Das</cp:lastModifiedBy>
  <cp:revision>2</cp:revision>
  <dcterms:created xsi:type="dcterms:W3CDTF">2025-09-02T13:03:00Z</dcterms:created>
  <dcterms:modified xsi:type="dcterms:W3CDTF">2025-09-02T13:03:00Z</dcterms:modified>
</cp:coreProperties>
</file>