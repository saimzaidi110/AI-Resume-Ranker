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AEB3A" w14:textId="4EC53E8E" w:rsidR="0063704F" w:rsidRPr="0051304A" w:rsidRDefault="003C29AC" w:rsidP="003B32F5">
      <w:pPr>
        <w:tabs>
          <w:tab w:val="left" w:pos="3270"/>
        </w:tabs>
        <w:jc w:val="center"/>
        <w:rPr>
          <w:rFonts w:asciiTheme="minorHAnsi" w:hAnsiTheme="minorHAnsi" w:cstheme="minorHAnsi"/>
          <w:b/>
          <w:bCs/>
          <w:color w:val="1F497D" w:themeColor="text2"/>
          <w:sz w:val="20"/>
        </w:rPr>
      </w:pPr>
      <w:r>
        <w:rPr>
          <w:rFonts w:asciiTheme="minorHAnsi" w:hAnsiTheme="minorHAnsi" w:cstheme="minorHAnsi"/>
          <w:b/>
          <w:bCs/>
          <w:color w:val="1F497D" w:themeColor="text2"/>
          <w:sz w:val="20"/>
        </w:rPr>
        <w:t>Candidate165</w:t>
      </w:r>
    </w:p>
    <w:p w14:paraId="78EF1391" w14:textId="77777777" w:rsidR="002B0AA8" w:rsidRPr="0051304A" w:rsidRDefault="0063704F" w:rsidP="003B32F5">
      <w:pPr>
        <w:tabs>
          <w:tab w:val="left" w:pos="3270"/>
        </w:tabs>
        <w:jc w:val="center"/>
        <w:rPr>
          <w:rFonts w:asciiTheme="minorHAnsi" w:hAnsiTheme="minorHAnsi" w:cstheme="minorHAnsi"/>
          <w:b/>
          <w:bCs/>
          <w:color w:val="1F497D" w:themeColor="text2"/>
          <w:sz w:val="20"/>
        </w:rPr>
      </w:pPr>
      <w:r w:rsidRPr="0051304A">
        <w:rPr>
          <w:rFonts w:asciiTheme="minorHAnsi" w:hAnsiTheme="minorHAnsi" w:cstheme="minorHAnsi"/>
          <w:b/>
          <w:bCs/>
          <w:color w:val="1F497D" w:themeColor="text2"/>
          <w:sz w:val="20"/>
        </w:rPr>
        <w:t>M</w:t>
      </w:r>
      <w:r w:rsidR="00354D00" w:rsidRPr="0051304A">
        <w:rPr>
          <w:rFonts w:asciiTheme="minorHAnsi" w:hAnsiTheme="minorHAnsi" w:cstheme="minorHAnsi"/>
          <w:b/>
          <w:bCs/>
          <w:color w:val="1F497D" w:themeColor="text2"/>
          <w:sz w:val="20"/>
        </w:rPr>
        <w:t>: 469</w:t>
      </w:r>
      <w:r w:rsidR="0051304A" w:rsidRPr="0051304A">
        <w:rPr>
          <w:rFonts w:asciiTheme="minorHAnsi" w:hAnsiTheme="minorHAnsi" w:cstheme="minorHAnsi"/>
          <w:b/>
          <w:bCs/>
          <w:color w:val="1F497D" w:themeColor="text2"/>
          <w:sz w:val="20"/>
        </w:rPr>
        <w:t>-324-9282</w:t>
      </w:r>
    </w:p>
    <w:p w14:paraId="06CE997D" w14:textId="406A8247" w:rsidR="0063704F" w:rsidRPr="00BB32A6" w:rsidRDefault="00EF4F35" w:rsidP="003B32F5">
      <w:pPr>
        <w:tabs>
          <w:tab w:val="left" w:pos="3270"/>
        </w:tabs>
        <w:jc w:val="center"/>
        <w:rPr>
          <w:rFonts w:asciiTheme="minorHAnsi" w:hAnsiTheme="minorHAnsi" w:cstheme="minorHAnsi"/>
          <w:b/>
          <w:bCs/>
          <w:color w:val="1F497D" w:themeColor="text2"/>
          <w:sz w:val="20"/>
        </w:rPr>
      </w:pPr>
      <w:r w:rsidRPr="0051304A">
        <w:rPr>
          <w:rFonts w:asciiTheme="minorHAnsi" w:hAnsiTheme="minorHAnsi" w:cstheme="minorHAnsi"/>
          <w:b/>
          <w:bCs/>
          <w:color w:val="1F497D" w:themeColor="text2"/>
          <w:sz w:val="20"/>
        </w:rPr>
        <w:t>Email</w:t>
      </w:r>
      <w:r w:rsidR="00354D00" w:rsidRPr="0051304A">
        <w:rPr>
          <w:rFonts w:asciiTheme="minorHAnsi" w:hAnsiTheme="minorHAnsi" w:cstheme="minorHAnsi"/>
          <w:b/>
          <w:bCs/>
          <w:color w:val="1F497D" w:themeColor="text2"/>
          <w:sz w:val="20"/>
        </w:rPr>
        <w:t xml:space="preserve">: </w:t>
      </w:r>
      <w:hyperlink r:id="rId7" w:history="1">
        <w:r w:rsidR="003C29AC" w:rsidRPr="002562B2">
          <w:rPr>
            <w:rStyle w:val="Hyperlink"/>
            <w:rFonts w:asciiTheme="minorHAnsi" w:hAnsiTheme="minorHAnsi" w:cstheme="minorHAnsi"/>
            <w:b/>
            <w:sz w:val="20"/>
          </w:rPr>
          <w:t>candidate165.java@gmail.com</w:t>
        </w:r>
      </w:hyperlink>
    </w:p>
    <w:p w14:paraId="3EE314F8" w14:textId="77777777" w:rsidR="00067B1D" w:rsidRPr="00BB32A6" w:rsidRDefault="00067B1D" w:rsidP="00B427FF">
      <w:pPr>
        <w:pBdr>
          <w:bottom w:val="single" w:sz="4" w:space="1" w:color="auto"/>
        </w:pBdr>
        <w:tabs>
          <w:tab w:val="left" w:pos="3270"/>
        </w:tabs>
        <w:jc w:val="both"/>
        <w:rPr>
          <w:rFonts w:asciiTheme="minorHAnsi" w:hAnsiTheme="minorHAnsi" w:cstheme="minorHAnsi"/>
          <w:b/>
          <w:bCs/>
          <w:color w:val="1F497D" w:themeColor="text2"/>
          <w:sz w:val="20"/>
        </w:rPr>
      </w:pPr>
    </w:p>
    <w:p w14:paraId="28A84FA7" w14:textId="77777777" w:rsidR="00844011" w:rsidRDefault="00844011" w:rsidP="00BD4B63">
      <w:pPr>
        <w:tabs>
          <w:tab w:val="left" w:pos="3270"/>
        </w:tabs>
        <w:ind w:left="360" w:hanging="360"/>
        <w:jc w:val="both"/>
        <w:rPr>
          <w:rFonts w:asciiTheme="minorHAnsi" w:hAnsiTheme="minorHAnsi" w:cstheme="minorHAnsi"/>
          <w:b/>
          <w:bCs/>
          <w:color w:val="1F497D" w:themeColor="text2"/>
          <w:sz w:val="20"/>
        </w:rPr>
      </w:pPr>
      <w:proofErr w:type="gramStart"/>
      <w:r w:rsidRPr="00BB32A6">
        <w:rPr>
          <w:rFonts w:asciiTheme="minorHAnsi" w:hAnsiTheme="minorHAnsi" w:cstheme="minorHAnsi"/>
          <w:b/>
          <w:bCs/>
          <w:color w:val="1F497D" w:themeColor="text2"/>
          <w:sz w:val="20"/>
        </w:rPr>
        <w:t>PROFESSIONAL SUMMARY</w:t>
      </w:r>
      <w:proofErr w:type="gramEnd"/>
      <w:r w:rsidR="00067B1D" w:rsidRPr="00BB32A6">
        <w:rPr>
          <w:rFonts w:asciiTheme="minorHAnsi" w:hAnsiTheme="minorHAnsi" w:cstheme="minorHAnsi"/>
          <w:b/>
          <w:bCs/>
          <w:color w:val="1F497D" w:themeColor="text2"/>
          <w:sz w:val="20"/>
        </w:rPr>
        <w:t>:</w:t>
      </w:r>
    </w:p>
    <w:p w14:paraId="5C04802D" w14:textId="77777777" w:rsidR="007F4ADA" w:rsidRPr="00BB32A6" w:rsidRDefault="007F4ADA" w:rsidP="00BD4B63">
      <w:pPr>
        <w:tabs>
          <w:tab w:val="left" w:pos="3270"/>
        </w:tabs>
        <w:ind w:left="360" w:hanging="360"/>
        <w:jc w:val="both"/>
        <w:rPr>
          <w:rFonts w:asciiTheme="minorHAnsi" w:hAnsiTheme="minorHAnsi" w:cstheme="minorHAnsi"/>
          <w:color w:val="1F497D" w:themeColor="text2"/>
          <w:sz w:val="20"/>
        </w:rPr>
      </w:pPr>
    </w:p>
    <w:p w14:paraId="33B61544" w14:textId="77777777" w:rsidR="001E55FA" w:rsidRPr="00BB32A6" w:rsidRDefault="00E3541F" w:rsidP="002B0AA8">
      <w:pPr>
        <w:pStyle w:val="BodyText"/>
        <w:widowControl/>
        <w:numPr>
          <w:ilvl w:val="0"/>
          <w:numId w:val="17"/>
        </w:numPr>
        <w:tabs>
          <w:tab w:val="left" w:pos="9990"/>
        </w:tabs>
        <w:spacing w:after="0" w:line="276" w:lineRule="auto"/>
        <w:jc w:val="both"/>
        <w:rPr>
          <w:rFonts w:asciiTheme="minorHAnsi" w:hAnsiTheme="minorHAnsi" w:cstheme="minorHAnsi"/>
          <w:sz w:val="20"/>
        </w:rPr>
      </w:pPr>
      <w:r>
        <w:rPr>
          <w:rFonts w:asciiTheme="minorHAnsi" w:hAnsiTheme="minorHAnsi" w:cstheme="minorHAnsi"/>
          <w:b/>
          <w:sz w:val="20"/>
        </w:rPr>
        <w:t>7+</w:t>
      </w:r>
      <w:r w:rsidR="00DD13F8">
        <w:rPr>
          <w:rFonts w:asciiTheme="minorHAnsi" w:hAnsiTheme="minorHAnsi" w:cstheme="minorHAnsi"/>
          <w:b/>
          <w:sz w:val="20"/>
        </w:rPr>
        <w:t xml:space="preserve"> Y</w:t>
      </w:r>
      <w:r w:rsidR="001E55FA" w:rsidRPr="00BB32A6">
        <w:rPr>
          <w:rFonts w:asciiTheme="minorHAnsi" w:hAnsiTheme="minorHAnsi" w:cstheme="minorHAnsi"/>
          <w:b/>
          <w:sz w:val="20"/>
        </w:rPr>
        <w:t xml:space="preserve">ears </w:t>
      </w:r>
      <w:proofErr w:type="gramStart"/>
      <w:r w:rsidR="001E55FA" w:rsidRPr="00BB32A6">
        <w:rPr>
          <w:rFonts w:asciiTheme="minorHAnsi" w:hAnsiTheme="minorHAnsi" w:cstheme="minorHAnsi"/>
          <w:b/>
          <w:sz w:val="20"/>
        </w:rPr>
        <w:t>of</w:t>
      </w:r>
      <w:r w:rsidR="001E55FA" w:rsidRPr="00BB32A6">
        <w:rPr>
          <w:rFonts w:asciiTheme="minorHAnsi" w:hAnsiTheme="minorHAnsi" w:cstheme="minorHAnsi"/>
          <w:sz w:val="20"/>
        </w:rPr>
        <w:t xml:space="preserve">  experience</w:t>
      </w:r>
      <w:proofErr w:type="gramEnd"/>
      <w:r w:rsidR="001E55FA" w:rsidRPr="00BB32A6">
        <w:rPr>
          <w:rFonts w:asciiTheme="minorHAnsi" w:hAnsiTheme="minorHAnsi" w:cstheme="minorHAnsi"/>
          <w:sz w:val="20"/>
        </w:rPr>
        <w:t xml:space="preserve"> in Software Development Lifecycle (SDLC) core areas such as Analysis, Design, Implementation, Testing and Deployment of Object Oriented, Client-Server, Web-Based, Distributed and Enterprise Applications with Java/J2EE technologies.</w:t>
      </w:r>
    </w:p>
    <w:p w14:paraId="6B5AA027" w14:textId="77777777" w:rsidR="001E55FA" w:rsidRPr="00BB32A6" w:rsidRDefault="001E55FA" w:rsidP="001E55FA">
      <w:pPr>
        <w:pStyle w:val="BodyText"/>
        <w:widowControl/>
        <w:numPr>
          <w:ilvl w:val="0"/>
          <w:numId w:val="17"/>
        </w:numPr>
        <w:tabs>
          <w:tab w:val="left" w:pos="9990"/>
        </w:tabs>
        <w:spacing w:after="0" w:line="276" w:lineRule="auto"/>
        <w:jc w:val="both"/>
        <w:rPr>
          <w:rFonts w:asciiTheme="minorHAnsi" w:hAnsiTheme="minorHAnsi" w:cstheme="minorHAnsi"/>
          <w:sz w:val="20"/>
        </w:rPr>
      </w:pPr>
      <w:r w:rsidRPr="00BB32A6">
        <w:rPr>
          <w:rFonts w:asciiTheme="minorHAnsi" w:hAnsiTheme="minorHAnsi" w:cstheme="minorHAnsi"/>
          <w:sz w:val="20"/>
        </w:rPr>
        <w:t xml:space="preserve">Strong experience in Software Development Methodology such as </w:t>
      </w:r>
      <w:r w:rsidRPr="00BB32A6">
        <w:rPr>
          <w:rFonts w:asciiTheme="minorHAnsi" w:hAnsiTheme="minorHAnsi" w:cstheme="minorHAnsi"/>
          <w:b/>
          <w:sz w:val="20"/>
        </w:rPr>
        <w:t>Agile (Scrum) Methodology, Iterative</w:t>
      </w:r>
      <w:r w:rsidRPr="00BB32A6">
        <w:rPr>
          <w:rFonts w:asciiTheme="minorHAnsi" w:hAnsiTheme="minorHAnsi" w:cstheme="minorHAnsi"/>
          <w:sz w:val="20"/>
        </w:rPr>
        <w:t xml:space="preserve"> and </w:t>
      </w:r>
      <w:r w:rsidRPr="00BB32A6">
        <w:rPr>
          <w:rFonts w:asciiTheme="minorHAnsi" w:hAnsiTheme="minorHAnsi" w:cstheme="minorHAnsi"/>
          <w:b/>
          <w:sz w:val="20"/>
        </w:rPr>
        <w:t>Waterfall.</w:t>
      </w:r>
    </w:p>
    <w:p w14:paraId="0EBED8D4" w14:textId="77777777" w:rsidR="001E55FA" w:rsidRPr="00BB32A6" w:rsidRDefault="001E55FA" w:rsidP="001E55FA">
      <w:pPr>
        <w:pStyle w:val="ListParagraph"/>
        <w:numPr>
          <w:ilvl w:val="0"/>
          <w:numId w:val="17"/>
        </w:numPr>
        <w:spacing w:after="160" w:line="276" w:lineRule="auto"/>
        <w:jc w:val="both"/>
        <w:rPr>
          <w:rFonts w:asciiTheme="minorHAnsi" w:hAnsiTheme="minorHAnsi" w:cstheme="minorHAnsi"/>
          <w:sz w:val="20"/>
          <w:szCs w:val="20"/>
        </w:rPr>
      </w:pPr>
      <w:proofErr w:type="gramStart"/>
      <w:r w:rsidRPr="00BB32A6">
        <w:rPr>
          <w:rFonts w:asciiTheme="minorHAnsi" w:hAnsiTheme="minorHAnsi" w:cstheme="minorHAnsi"/>
          <w:sz w:val="20"/>
          <w:szCs w:val="20"/>
        </w:rPr>
        <w:t>Extensive  experience</w:t>
      </w:r>
      <w:proofErr w:type="gramEnd"/>
      <w:r w:rsidRPr="00BB32A6">
        <w:rPr>
          <w:rFonts w:asciiTheme="minorHAnsi" w:hAnsiTheme="minorHAnsi" w:cstheme="minorHAnsi"/>
          <w:sz w:val="20"/>
          <w:szCs w:val="20"/>
        </w:rPr>
        <w:t xml:space="preserve"> with both Core and Advanced Java concept</w:t>
      </w:r>
      <w:r w:rsidR="00906F44" w:rsidRPr="00BB32A6">
        <w:rPr>
          <w:rFonts w:asciiTheme="minorHAnsi" w:hAnsiTheme="minorHAnsi" w:cstheme="minorHAnsi"/>
          <w:sz w:val="20"/>
          <w:szCs w:val="20"/>
        </w:rPr>
        <w:t>s</w:t>
      </w:r>
      <w:r w:rsidRPr="00BB32A6">
        <w:rPr>
          <w:rFonts w:asciiTheme="minorHAnsi" w:hAnsiTheme="minorHAnsi" w:cstheme="minorHAnsi"/>
          <w:sz w:val="20"/>
          <w:szCs w:val="20"/>
        </w:rPr>
        <w:t xml:space="preserve"> which include </w:t>
      </w:r>
      <w:r w:rsidRPr="00BB32A6">
        <w:rPr>
          <w:rFonts w:asciiTheme="minorHAnsi" w:hAnsiTheme="minorHAnsi" w:cstheme="minorHAnsi"/>
          <w:b/>
          <w:sz w:val="20"/>
          <w:szCs w:val="20"/>
        </w:rPr>
        <w:t xml:space="preserve">Java, Servlets, JSP, Java Script, JDBC, JSF, </w:t>
      </w:r>
      <w:proofErr w:type="gramStart"/>
      <w:r w:rsidRPr="00BB32A6">
        <w:rPr>
          <w:rFonts w:asciiTheme="minorHAnsi" w:hAnsiTheme="minorHAnsi" w:cstheme="minorHAnsi"/>
          <w:b/>
          <w:sz w:val="20"/>
          <w:szCs w:val="20"/>
        </w:rPr>
        <w:t>XML,EJB</w:t>
      </w:r>
      <w:proofErr w:type="gramEnd"/>
      <w:r w:rsidRPr="00BB32A6">
        <w:rPr>
          <w:rFonts w:asciiTheme="minorHAnsi" w:hAnsiTheme="minorHAnsi" w:cstheme="minorHAnsi"/>
          <w:b/>
          <w:sz w:val="20"/>
          <w:szCs w:val="20"/>
        </w:rPr>
        <w:t xml:space="preserve">, Struts, Spring MVC, Ajax, </w:t>
      </w:r>
      <w:r w:rsidR="00906F44" w:rsidRPr="00BB32A6">
        <w:rPr>
          <w:rFonts w:asciiTheme="minorHAnsi" w:hAnsiTheme="minorHAnsi" w:cstheme="minorHAnsi"/>
          <w:b/>
          <w:sz w:val="20"/>
          <w:szCs w:val="20"/>
        </w:rPr>
        <w:t xml:space="preserve">jQuery, </w:t>
      </w:r>
      <w:r w:rsidRPr="00BB32A6">
        <w:rPr>
          <w:rFonts w:asciiTheme="minorHAnsi" w:hAnsiTheme="minorHAnsi" w:cstheme="minorHAnsi"/>
          <w:b/>
          <w:sz w:val="20"/>
          <w:szCs w:val="20"/>
        </w:rPr>
        <w:t>Hibernate, JDBC, and Web Services</w:t>
      </w:r>
      <w:r w:rsidRPr="00BB32A6">
        <w:rPr>
          <w:rFonts w:asciiTheme="minorHAnsi" w:hAnsiTheme="minorHAnsi" w:cstheme="minorHAnsi"/>
          <w:sz w:val="20"/>
          <w:szCs w:val="20"/>
        </w:rPr>
        <w:t>.</w:t>
      </w:r>
    </w:p>
    <w:p w14:paraId="4A90FCC7" w14:textId="77777777" w:rsidR="001E55FA" w:rsidRPr="00BB32A6" w:rsidRDefault="001E55FA" w:rsidP="001E55FA">
      <w:pPr>
        <w:pStyle w:val="ListParagraph"/>
        <w:numPr>
          <w:ilvl w:val="0"/>
          <w:numId w:val="17"/>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Extensive knowledge in Front End technologies like </w:t>
      </w:r>
      <w:proofErr w:type="spellStart"/>
      <w:r w:rsidRPr="00BB32A6">
        <w:rPr>
          <w:rFonts w:asciiTheme="minorHAnsi" w:hAnsiTheme="minorHAnsi" w:cstheme="minorHAnsi"/>
          <w:b/>
          <w:sz w:val="20"/>
          <w:szCs w:val="20"/>
        </w:rPr>
        <w:t>JQuery</w:t>
      </w:r>
      <w:proofErr w:type="spellEnd"/>
      <w:r w:rsidRPr="00BB32A6">
        <w:rPr>
          <w:rFonts w:asciiTheme="minorHAnsi" w:hAnsiTheme="minorHAnsi" w:cstheme="minorHAnsi"/>
          <w:sz w:val="20"/>
          <w:szCs w:val="20"/>
        </w:rPr>
        <w:t xml:space="preserve">, </w:t>
      </w:r>
      <w:r w:rsidRPr="00BB32A6">
        <w:rPr>
          <w:rFonts w:asciiTheme="minorHAnsi" w:hAnsiTheme="minorHAnsi" w:cstheme="minorHAnsi"/>
          <w:b/>
          <w:sz w:val="20"/>
          <w:szCs w:val="20"/>
        </w:rPr>
        <w:t>JavaScript, HTML, XML and CSS.</w:t>
      </w:r>
    </w:p>
    <w:p w14:paraId="373E4E3D" w14:textId="77777777"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color w:val="000000"/>
          <w:sz w:val="20"/>
          <w:szCs w:val="20"/>
        </w:rPr>
        <w:t>Have good experience to implement Object Oriented design</w:t>
      </w:r>
      <w:r w:rsidR="00906F44" w:rsidRPr="00BB32A6">
        <w:rPr>
          <w:rFonts w:asciiTheme="minorHAnsi" w:hAnsiTheme="minorHAnsi" w:cstheme="minorHAnsi"/>
          <w:color w:val="000000"/>
          <w:sz w:val="20"/>
          <w:szCs w:val="20"/>
        </w:rPr>
        <w:t xml:space="preserve"> diagrams</w:t>
      </w:r>
      <w:r w:rsidRPr="00BB32A6">
        <w:rPr>
          <w:rFonts w:asciiTheme="minorHAnsi" w:hAnsiTheme="minorHAnsi" w:cstheme="minorHAnsi"/>
          <w:color w:val="000000"/>
          <w:sz w:val="20"/>
          <w:szCs w:val="20"/>
        </w:rPr>
        <w:t xml:space="preserve"> for </w:t>
      </w:r>
      <w:r w:rsidR="00906F44" w:rsidRPr="00BB32A6">
        <w:rPr>
          <w:rFonts w:asciiTheme="minorHAnsi" w:hAnsiTheme="minorHAnsi" w:cstheme="minorHAnsi"/>
          <w:color w:val="000000"/>
          <w:sz w:val="20"/>
          <w:szCs w:val="20"/>
        </w:rPr>
        <w:t>Application</w:t>
      </w:r>
      <w:r w:rsidRPr="00BB32A6">
        <w:rPr>
          <w:rFonts w:asciiTheme="minorHAnsi" w:hAnsiTheme="minorHAnsi" w:cstheme="minorHAnsi"/>
          <w:color w:val="000000"/>
          <w:sz w:val="20"/>
          <w:szCs w:val="20"/>
        </w:rPr>
        <w:t xml:space="preserve"> system in </w:t>
      </w:r>
      <w:r w:rsidRPr="00BB32A6">
        <w:rPr>
          <w:rFonts w:asciiTheme="minorHAnsi" w:hAnsiTheme="minorHAnsi" w:cstheme="minorHAnsi"/>
          <w:b/>
          <w:color w:val="000000"/>
          <w:sz w:val="20"/>
          <w:szCs w:val="20"/>
        </w:rPr>
        <w:t>UML</w:t>
      </w:r>
      <w:r w:rsidR="0093361A" w:rsidRPr="00BB32A6">
        <w:rPr>
          <w:rFonts w:asciiTheme="minorHAnsi" w:hAnsiTheme="minorHAnsi" w:cstheme="minorHAnsi"/>
          <w:b/>
          <w:color w:val="000000"/>
          <w:sz w:val="20"/>
          <w:szCs w:val="20"/>
        </w:rPr>
        <w:t>,</w:t>
      </w:r>
      <w:r w:rsidR="0093361A" w:rsidRPr="00BB32A6">
        <w:rPr>
          <w:rFonts w:asciiTheme="minorHAnsi" w:hAnsiTheme="minorHAnsi" w:cstheme="minorHAnsi"/>
          <w:color w:val="000000"/>
          <w:sz w:val="20"/>
          <w:szCs w:val="20"/>
        </w:rPr>
        <w:t xml:space="preserve"> using</w:t>
      </w:r>
      <w:r w:rsidR="00B634A3">
        <w:rPr>
          <w:rFonts w:asciiTheme="minorHAnsi" w:hAnsiTheme="minorHAnsi" w:cstheme="minorHAnsi"/>
          <w:color w:val="000000"/>
          <w:sz w:val="20"/>
          <w:szCs w:val="20"/>
        </w:rPr>
        <w:t xml:space="preserve"> </w:t>
      </w:r>
      <w:r w:rsidRPr="00BB32A6">
        <w:rPr>
          <w:rFonts w:asciiTheme="minorHAnsi" w:hAnsiTheme="minorHAnsi" w:cstheme="minorHAnsi"/>
          <w:b/>
          <w:color w:val="000000"/>
          <w:sz w:val="20"/>
          <w:szCs w:val="20"/>
        </w:rPr>
        <w:t xml:space="preserve">IBM Rational Rose </w:t>
      </w:r>
      <w:r w:rsidRPr="00BB32A6">
        <w:rPr>
          <w:rFonts w:asciiTheme="minorHAnsi" w:hAnsiTheme="minorHAnsi" w:cstheme="minorHAnsi"/>
          <w:color w:val="000000"/>
          <w:sz w:val="20"/>
          <w:szCs w:val="20"/>
        </w:rPr>
        <w:t xml:space="preserve">and </w:t>
      </w:r>
      <w:r w:rsidRPr="00BB32A6">
        <w:rPr>
          <w:rFonts w:asciiTheme="minorHAnsi" w:hAnsiTheme="minorHAnsi" w:cstheme="minorHAnsi"/>
          <w:b/>
          <w:color w:val="000000"/>
          <w:sz w:val="20"/>
          <w:szCs w:val="20"/>
        </w:rPr>
        <w:t>Microsoft Visio.</w:t>
      </w:r>
    </w:p>
    <w:p w14:paraId="6C4C3BDF" w14:textId="77777777" w:rsidR="001E55FA"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Expertise in using and implementing various design patterns such as </w:t>
      </w:r>
      <w:r w:rsidRPr="00BB32A6">
        <w:rPr>
          <w:rFonts w:asciiTheme="minorHAnsi" w:hAnsiTheme="minorHAnsi" w:cstheme="minorHAnsi"/>
          <w:b/>
          <w:sz w:val="20"/>
          <w:szCs w:val="20"/>
        </w:rPr>
        <w:t>Singleton, Bridge, Abstract Factory, Decorator, and Iterator</w:t>
      </w:r>
      <w:r w:rsidR="00906F44" w:rsidRPr="00BB32A6">
        <w:rPr>
          <w:rFonts w:asciiTheme="minorHAnsi" w:hAnsiTheme="minorHAnsi" w:cstheme="minorHAnsi"/>
          <w:b/>
          <w:sz w:val="20"/>
          <w:szCs w:val="20"/>
        </w:rPr>
        <w:t xml:space="preserve"> etc</w:t>
      </w:r>
      <w:r w:rsidRPr="00BB32A6">
        <w:rPr>
          <w:rFonts w:asciiTheme="minorHAnsi" w:hAnsiTheme="minorHAnsi" w:cstheme="minorHAnsi"/>
          <w:b/>
          <w:sz w:val="20"/>
          <w:szCs w:val="20"/>
        </w:rPr>
        <w:t xml:space="preserve">. </w:t>
      </w:r>
    </w:p>
    <w:p w14:paraId="43A1BF51" w14:textId="77777777" w:rsidR="0093361A" w:rsidRPr="0093361A" w:rsidRDefault="0093361A" w:rsidP="00D76D32">
      <w:pPr>
        <w:pStyle w:val="ListParagraph"/>
        <w:numPr>
          <w:ilvl w:val="0"/>
          <w:numId w:val="17"/>
        </w:numPr>
        <w:suppressAutoHyphens/>
        <w:spacing w:after="200" w:line="276" w:lineRule="auto"/>
        <w:jc w:val="both"/>
        <w:rPr>
          <w:rFonts w:asciiTheme="minorHAnsi" w:hAnsiTheme="minorHAnsi" w:cstheme="minorHAnsi"/>
          <w:b/>
          <w:sz w:val="20"/>
          <w:szCs w:val="20"/>
        </w:rPr>
      </w:pPr>
      <w:r w:rsidRPr="0093361A">
        <w:rPr>
          <w:rFonts w:asciiTheme="minorHAnsi" w:hAnsiTheme="minorHAnsi"/>
          <w:sz w:val="20"/>
          <w:szCs w:val="20"/>
        </w:rPr>
        <w:t xml:space="preserve">Proficient in implementation of frameworks like </w:t>
      </w:r>
      <w:r w:rsidRPr="0093361A">
        <w:rPr>
          <w:rFonts w:asciiTheme="minorHAnsi" w:hAnsiTheme="minorHAnsi"/>
          <w:b/>
          <w:sz w:val="20"/>
          <w:szCs w:val="20"/>
        </w:rPr>
        <w:t xml:space="preserve">Struts, </w:t>
      </w:r>
      <w:r w:rsidR="002611AC" w:rsidRPr="0093361A">
        <w:rPr>
          <w:rFonts w:asciiTheme="minorHAnsi" w:hAnsiTheme="minorHAnsi"/>
          <w:b/>
          <w:sz w:val="20"/>
          <w:szCs w:val="20"/>
        </w:rPr>
        <w:t>spring</w:t>
      </w:r>
      <w:r w:rsidRPr="0093361A">
        <w:rPr>
          <w:rFonts w:asciiTheme="minorHAnsi" w:hAnsiTheme="minorHAnsi"/>
          <w:b/>
          <w:sz w:val="20"/>
          <w:szCs w:val="20"/>
        </w:rPr>
        <w:t>, JSF, AJAX frameworks (Rich Faces</w:t>
      </w:r>
      <w:r w:rsidRPr="0093361A">
        <w:rPr>
          <w:rFonts w:asciiTheme="minorHAnsi" w:hAnsiTheme="minorHAnsi"/>
          <w:sz w:val="20"/>
          <w:szCs w:val="20"/>
        </w:rPr>
        <w:t xml:space="preserve">, </w:t>
      </w:r>
      <w:r w:rsidRPr="0093361A">
        <w:rPr>
          <w:rFonts w:asciiTheme="minorHAnsi" w:hAnsiTheme="minorHAnsi"/>
          <w:b/>
          <w:sz w:val="20"/>
          <w:szCs w:val="20"/>
        </w:rPr>
        <w:t>My Faces</w:t>
      </w:r>
      <w:r w:rsidRPr="0093361A">
        <w:rPr>
          <w:rFonts w:asciiTheme="minorHAnsi" w:hAnsiTheme="minorHAnsi"/>
          <w:sz w:val="20"/>
          <w:szCs w:val="20"/>
        </w:rPr>
        <w:t xml:space="preserve">) and </w:t>
      </w:r>
      <w:r w:rsidRPr="0093361A">
        <w:rPr>
          <w:rFonts w:asciiTheme="minorHAnsi" w:hAnsiTheme="minorHAnsi"/>
          <w:b/>
          <w:sz w:val="20"/>
          <w:szCs w:val="20"/>
        </w:rPr>
        <w:t>ORM</w:t>
      </w:r>
      <w:r w:rsidRPr="0093361A">
        <w:rPr>
          <w:rFonts w:asciiTheme="minorHAnsi" w:hAnsiTheme="minorHAnsi"/>
          <w:sz w:val="20"/>
          <w:szCs w:val="20"/>
        </w:rPr>
        <w:t xml:space="preserve"> frameworks like </w:t>
      </w:r>
      <w:r w:rsidRPr="0093361A">
        <w:rPr>
          <w:rFonts w:asciiTheme="minorHAnsi" w:hAnsiTheme="minorHAnsi"/>
          <w:b/>
          <w:sz w:val="20"/>
          <w:szCs w:val="20"/>
        </w:rPr>
        <w:t>Hibernate</w:t>
      </w:r>
      <w:r w:rsidRPr="0093361A">
        <w:rPr>
          <w:rFonts w:asciiTheme="minorHAnsi" w:hAnsiTheme="minorHAnsi"/>
          <w:sz w:val="20"/>
          <w:szCs w:val="20"/>
        </w:rPr>
        <w:t>.</w:t>
      </w:r>
    </w:p>
    <w:p w14:paraId="2F355015" w14:textId="77777777"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sz w:val="20"/>
          <w:szCs w:val="20"/>
        </w:rPr>
        <w:t>Experience in OOPS concepts like</w:t>
      </w:r>
      <w:r w:rsidRPr="00BB32A6">
        <w:rPr>
          <w:rFonts w:asciiTheme="minorHAnsi" w:hAnsiTheme="minorHAnsi" w:cstheme="minorHAnsi"/>
          <w:b/>
          <w:sz w:val="20"/>
          <w:szCs w:val="20"/>
        </w:rPr>
        <w:t xml:space="preserve"> Inheritance, Encapsulation, Abstraction, </w:t>
      </w:r>
      <w:r w:rsidR="004E7E89" w:rsidRPr="00BB32A6">
        <w:rPr>
          <w:rFonts w:asciiTheme="minorHAnsi" w:hAnsiTheme="minorHAnsi" w:cstheme="minorHAnsi"/>
          <w:b/>
          <w:sz w:val="20"/>
          <w:szCs w:val="20"/>
        </w:rPr>
        <w:t>and Polymorphism</w:t>
      </w:r>
      <w:r w:rsidRPr="00BB32A6">
        <w:rPr>
          <w:rFonts w:asciiTheme="minorHAnsi" w:hAnsiTheme="minorHAnsi" w:cstheme="minorHAnsi"/>
          <w:b/>
          <w:sz w:val="20"/>
          <w:szCs w:val="20"/>
        </w:rPr>
        <w:t>.</w:t>
      </w:r>
    </w:p>
    <w:p w14:paraId="2B4DFE50" w14:textId="77777777"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Worked in </w:t>
      </w:r>
      <w:r w:rsidRPr="00BB32A6">
        <w:rPr>
          <w:rFonts w:asciiTheme="minorHAnsi" w:hAnsiTheme="minorHAnsi" w:cstheme="minorHAnsi"/>
          <w:b/>
          <w:sz w:val="20"/>
          <w:szCs w:val="20"/>
        </w:rPr>
        <w:t>Multithreading</w:t>
      </w:r>
      <w:r w:rsidRPr="00BB32A6">
        <w:rPr>
          <w:rFonts w:asciiTheme="minorHAnsi" w:hAnsiTheme="minorHAnsi" w:cstheme="minorHAnsi"/>
          <w:sz w:val="20"/>
          <w:szCs w:val="20"/>
        </w:rPr>
        <w:t xml:space="preserve"> environment by </w:t>
      </w:r>
      <w:r w:rsidRPr="00BB32A6">
        <w:rPr>
          <w:rFonts w:asciiTheme="minorHAnsi" w:hAnsiTheme="minorHAnsi" w:cstheme="minorHAnsi"/>
          <w:b/>
          <w:sz w:val="20"/>
          <w:szCs w:val="20"/>
        </w:rPr>
        <w:t>Thread Synchronization, Thread</w:t>
      </w:r>
      <w:r w:rsidR="00906F44" w:rsidRPr="00BB32A6">
        <w:rPr>
          <w:rFonts w:asciiTheme="minorHAnsi" w:hAnsiTheme="minorHAnsi" w:cstheme="minorHAnsi"/>
          <w:b/>
          <w:sz w:val="20"/>
          <w:szCs w:val="20"/>
        </w:rPr>
        <w:t xml:space="preserve"> Pool, Class level and object level threading</w:t>
      </w:r>
      <w:r w:rsidRPr="00BB32A6">
        <w:rPr>
          <w:rFonts w:asciiTheme="minorHAnsi" w:hAnsiTheme="minorHAnsi" w:cstheme="minorHAnsi"/>
          <w:b/>
          <w:sz w:val="20"/>
          <w:szCs w:val="20"/>
        </w:rPr>
        <w:t>.</w:t>
      </w:r>
    </w:p>
    <w:p w14:paraId="6A21FDE1" w14:textId="77777777"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Expertise in designing and developing J2EE compliant systems using IDE tools like </w:t>
      </w:r>
      <w:r w:rsidRPr="00BB32A6">
        <w:rPr>
          <w:rFonts w:asciiTheme="minorHAnsi" w:hAnsiTheme="minorHAnsi" w:cstheme="minorHAnsi"/>
          <w:b/>
          <w:sz w:val="20"/>
          <w:szCs w:val="20"/>
        </w:rPr>
        <w:t xml:space="preserve">Eclipse, </w:t>
      </w:r>
      <w:r w:rsidR="00906F44" w:rsidRPr="00BB32A6">
        <w:rPr>
          <w:rFonts w:asciiTheme="minorHAnsi" w:hAnsiTheme="minorHAnsi" w:cstheme="minorHAnsi"/>
          <w:b/>
          <w:sz w:val="20"/>
          <w:szCs w:val="20"/>
        </w:rPr>
        <w:t xml:space="preserve">RAD (Rational application Development), </w:t>
      </w:r>
      <w:r w:rsidRPr="00BB32A6">
        <w:rPr>
          <w:rFonts w:asciiTheme="minorHAnsi" w:hAnsiTheme="minorHAnsi" w:cstheme="minorHAnsi"/>
          <w:b/>
          <w:sz w:val="20"/>
          <w:szCs w:val="20"/>
        </w:rPr>
        <w:t>NetBeans and JDeveloper.</w:t>
      </w:r>
    </w:p>
    <w:p w14:paraId="35159122" w14:textId="77777777" w:rsidR="001E55FA" w:rsidRPr="00BB32A6" w:rsidRDefault="001E55FA" w:rsidP="001E55FA">
      <w:pPr>
        <w:pStyle w:val="ListParagraph"/>
        <w:numPr>
          <w:ilvl w:val="0"/>
          <w:numId w:val="17"/>
        </w:numPr>
        <w:shd w:val="clear" w:color="auto" w:fill="FFFFFF"/>
        <w:tabs>
          <w:tab w:val="left" w:pos="9990"/>
        </w:tabs>
        <w:spacing w:line="276" w:lineRule="auto"/>
        <w:jc w:val="both"/>
        <w:rPr>
          <w:rFonts w:asciiTheme="minorHAnsi" w:hAnsiTheme="minorHAnsi" w:cstheme="minorHAnsi"/>
          <w:color w:val="000000"/>
          <w:sz w:val="20"/>
          <w:szCs w:val="20"/>
        </w:rPr>
      </w:pPr>
      <w:r w:rsidRPr="00BB32A6">
        <w:rPr>
          <w:rFonts w:asciiTheme="minorHAnsi" w:hAnsiTheme="minorHAnsi" w:cstheme="minorHAnsi"/>
          <w:color w:val="000000"/>
          <w:sz w:val="20"/>
          <w:szCs w:val="20"/>
        </w:rPr>
        <w:t xml:space="preserve">Expertise in Developing and Deploying applications using </w:t>
      </w:r>
      <w:r w:rsidRPr="00BB32A6">
        <w:rPr>
          <w:rFonts w:asciiTheme="minorHAnsi" w:hAnsiTheme="minorHAnsi" w:cstheme="minorHAnsi"/>
          <w:b/>
          <w:color w:val="000000"/>
          <w:sz w:val="20"/>
          <w:szCs w:val="20"/>
        </w:rPr>
        <w:t>Webservers</w:t>
      </w:r>
      <w:r w:rsidRPr="00BB32A6">
        <w:rPr>
          <w:rFonts w:asciiTheme="minorHAnsi" w:hAnsiTheme="minorHAnsi" w:cstheme="minorHAnsi"/>
          <w:color w:val="000000"/>
          <w:sz w:val="20"/>
          <w:szCs w:val="20"/>
        </w:rPr>
        <w:t xml:space="preserve"> like </w:t>
      </w:r>
      <w:r w:rsidR="00536AC8" w:rsidRPr="00BB32A6">
        <w:rPr>
          <w:rFonts w:asciiTheme="minorHAnsi" w:hAnsiTheme="minorHAnsi" w:cstheme="minorHAnsi"/>
          <w:b/>
          <w:color w:val="000000"/>
          <w:sz w:val="20"/>
          <w:szCs w:val="20"/>
        </w:rPr>
        <w:t xml:space="preserve">Apache, </w:t>
      </w:r>
      <w:r w:rsidRPr="00BB32A6">
        <w:rPr>
          <w:rFonts w:asciiTheme="minorHAnsi" w:hAnsiTheme="minorHAnsi" w:cstheme="minorHAnsi"/>
          <w:b/>
          <w:color w:val="000000"/>
          <w:sz w:val="20"/>
          <w:szCs w:val="20"/>
        </w:rPr>
        <w:t>Karaf 3.x, Kafka</w:t>
      </w:r>
      <w:r w:rsidRPr="00BB32A6">
        <w:rPr>
          <w:rFonts w:asciiTheme="minorHAnsi" w:hAnsiTheme="minorHAnsi" w:cstheme="minorHAnsi"/>
          <w:color w:val="000000"/>
          <w:sz w:val="20"/>
          <w:szCs w:val="20"/>
        </w:rPr>
        <w:t xml:space="preserve"> and </w:t>
      </w:r>
      <w:r w:rsidRPr="00BB32A6">
        <w:rPr>
          <w:rFonts w:asciiTheme="minorHAnsi" w:hAnsiTheme="minorHAnsi" w:cstheme="minorHAnsi"/>
          <w:b/>
          <w:color w:val="000000"/>
          <w:sz w:val="20"/>
          <w:szCs w:val="20"/>
        </w:rPr>
        <w:t>Application Servers</w:t>
      </w:r>
      <w:r w:rsidRPr="00BB32A6">
        <w:rPr>
          <w:rFonts w:asciiTheme="minorHAnsi" w:hAnsiTheme="minorHAnsi" w:cstheme="minorHAnsi"/>
          <w:color w:val="000000"/>
          <w:sz w:val="20"/>
          <w:szCs w:val="20"/>
        </w:rPr>
        <w:t xml:space="preserve"> like </w:t>
      </w:r>
      <w:r w:rsidR="00536AC8" w:rsidRPr="00BB32A6">
        <w:rPr>
          <w:rFonts w:asciiTheme="minorHAnsi" w:hAnsiTheme="minorHAnsi" w:cstheme="minorHAnsi"/>
          <w:b/>
          <w:color w:val="000000"/>
          <w:sz w:val="20"/>
          <w:szCs w:val="20"/>
        </w:rPr>
        <w:t xml:space="preserve">Apache </w:t>
      </w:r>
      <w:r w:rsidR="00536AC8" w:rsidRPr="00A8680F">
        <w:rPr>
          <w:rFonts w:asciiTheme="minorHAnsi" w:hAnsiTheme="minorHAnsi" w:cstheme="minorHAnsi"/>
          <w:b/>
          <w:color w:val="000000"/>
          <w:sz w:val="20"/>
          <w:szCs w:val="20"/>
        </w:rPr>
        <w:t>Tomcat 5.x/6.x/7.x/8.</w:t>
      </w:r>
      <w:proofErr w:type="gramStart"/>
      <w:r w:rsidR="00536AC8" w:rsidRPr="00A8680F">
        <w:rPr>
          <w:rFonts w:asciiTheme="minorHAnsi" w:hAnsiTheme="minorHAnsi" w:cstheme="minorHAnsi"/>
          <w:b/>
          <w:color w:val="000000"/>
          <w:sz w:val="20"/>
          <w:szCs w:val="20"/>
        </w:rPr>
        <w:t>x,</w:t>
      </w:r>
      <w:r w:rsidRPr="00BB32A6">
        <w:rPr>
          <w:rFonts w:asciiTheme="minorHAnsi" w:hAnsiTheme="minorHAnsi" w:cstheme="minorHAnsi"/>
          <w:b/>
          <w:color w:val="000000"/>
          <w:sz w:val="20"/>
          <w:szCs w:val="20"/>
        </w:rPr>
        <w:t>WebLogic</w:t>
      </w:r>
      <w:proofErr w:type="gramEnd"/>
      <w:r w:rsidRPr="00BB32A6">
        <w:rPr>
          <w:rFonts w:asciiTheme="minorHAnsi" w:hAnsiTheme="minorHAnsi" w:cstheme="minorHAnsi"/>
          <w:b/>
          <w:color w:val="000000"/>
          <w:sz w:val="20"/>
          <w:szCs w:val="20"/>
        </w:rPr>
        <w:t xml:space="preserve">, IBM WebSphere, JBOSS, and </w:t>
      </w:r>
      <w:proofErr w:type="spellStart"/>
      <w:r w:rsidRPr="00BB32A6">
        <w:rPr>
          <w:rFonts w:asciiTheme="minorHAnsi" w:hAnsiTheme="minorHAnsi" w:cstheme="minorHAnsi"/>
          <w:b/>
          <w:color w:val="000000"/>
          <w:sz w:val="20"/>
          <w:szCs w:val="20"/>
        </w:rPr>
        <w:t>JRun</w:t>
      </w:r>
      <w:proofErr w:type="spellEnd"/>
      <w:r w:rsidRPr="00BB32A6">
        <w:rPr>
          <w:rFonts w:asciiTheme="minorHAnsi" w:hAnsiTheme="minorHAnsi" w:cstheme="minorHAnsi"/>
          <w:b/>
          <w:color w:val="000000"/>
          <w:sz w:val="20"/>
          <w:szCs w:val="20"/>
        </w:rPr>
        <w:t>.</w:t>
      </w:r>
    </w:p>
    <w:p w14:paraId="176D8A83" w14:textId="77777777"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color w:val="000000"/>
          <w:sz w:val="20"/>
          <w:szCs w:val="20"/>
          <w:shd w:val="clear" w:color="auto" w:fill="FFFFFF"/>
        </w:rPr>
        <w:t xml:space="preserve">Experience in building web applications using various frameworks such as </w:t>
      </w:r>
      <w:r w:rsidRPr="00BB32A6">
        <w:rPr>
          <w:rFonts w:asciiTheme="minorHAnsi" w:hAnsiTheme="minorHAnsi" w:cstheme="minorHAnsi"/>
          <w:b/>
          <w:color w:val="000000"/>
          <w:sz w:val="20"/>
          <w:szCs w:val="20"/>
          <w:shd w:val="clear" w:color="auto" w:fill="FFFFFF"/>
        </w:rPr>
        <w:t>Spring Framework (2.0-4.0), Spring</w:t>
      </w:r>
      <w:r w:rsidR="00536597">
        <w:rPr>
          <w:rFonts w:asciiTheme="minorHAnsi" w:hAnsiTheme="minorHAnsi" w:cstheme="minorHAnsi"/>
          <w:b/>
          <w:color w:val="000000"/>
          <w:sz w:val="20"/>
          <w:szCs w:val="20"/>
          <w:shd w:val="clear" w:color="auto" w:fill="FFFFFF"/>
        </w:rPr>
        <w:t xml:space="preserve"> </w:t>
      </w:r>
      <w:r w:rsidRPr="00BB32A6">
        <w:rPr>
          <w:rFonts w:asciiTheme="minorHAnsi" w:hAnsiTheme="minorHAnsi" w:cstheme="minorHAnsi"/>
          <w:b/>
          <w:color w:val="000000"/>
          <w:sz w:val="20"/>
          <w:szCs w:val="20"/>
          <w:shd w:val="clear" w:color="auto" w:fill="FFFFFF"/>
        </w:rPr>
        <w:t>MVC</w:t>
      </w:r>
      <w:r w:rsidRPr="00BB32A6">
        <w:rPr>
          <w:rFonts w:asciiTheme="minorHAnsi" w:hAnsiTheme="minorHAnsi" w:cstheme="minorHAnsi"/>
          <w:color w:val="000000"/>
          <w:sz w:val="20"/>
          <w:szCs w:val="20"/>
          <w:shd w:val="clear" w:color="auto" w:fill="FFFFFF"/>
        </w:rPr>
        <w:t xml:space="preserve"> (Model View Controller), </w:t>
      </w:r>
      <w:r w:rsidRPr="00BB32A6">
        <w:rPr>
          <w:rFonts w:asciiTheme="minorHAnsi" w:hAnsiTheme="minorHAnsi" w:cstheme="minorHAnsi"/>
          <w:b/>
          <w:color w:val="000000"/>
          <w:sz w:val="20"/>
          <w:szCs w:val="20"/>
          <w:shd w:val="clear" w:color="auto" w:fill="FFFFFF"/>
        </w:rPr>
        <w:t>Spring Boot, IOC</w:t>
      </w:r>
      <w:r w:rsidRPr="00BB32A6">
        <w:rPr>
          <w:rFonts w:asciiTheme="minorHAnsi" w:hAnsiTheme="minorHAnsi" w:cstheme="minorHAnsi"/>
          <w:color w:val="000000"/>
          <w:sz w:val="20"/>
          <w:szCs w:val="20"/>
          <w:shd w:val="clear" w:color="auto" w:fill="FFFFFF"/>
        </w:rPr>
        <w:t xml:space="preserve"> (Inversion of Control), </w:t>
      </w:r>
      <w:r w:rsidRPr="00BB32A6">
        <w:rPr>
          <w:rFonts w:asciiTheme="minorHAnsi" w:hAnsiTheme="minorHAnsi" w:cstheme="minorHAnsi"/>
          <w:b/>
          <w:color w:val="000000"/>
          <w:sz w:val="20"/>
          <w:szCs w:val="20"/>
          <w:shd w:val="clear" w:color="auto" w:fill="FFFFFF"/>
        </w:rPr>
        <w:t>DAO</w:t>
      </w:r>
      <w:r w:rsidRPr="00BB32A6">
        <w:rPr>
          <w:rFonts w:asciiTheme="minorHAnsi" w:hAnsiTheme="minorHAnsi" w:cstheme="minorHAnsi"/>
          <w:color w:val="000000"/>
          <w:sz w:val="20"/>
          <w:szCs w:val="20"/>
          <w:shd w:val="clear" w:color="auto" w:fill="FFFFFF"/>
        </w:rPr>
        <w:t xml:space="preserve"> (Data Access Object) and familiarity with </w:t>
      </w:r>
      <w:r w:rsidRPr="00BB32A6">
        <w:rPr>
          <w:rFonts w:asciiTheme="minorHAnsi" w:hAnsiTheme="minorHAnsi" w:cstheme="minorHAnsi"/>
          <w:b/>
          <w:color w:val="000000"/>
          <w:sz w:val="20"/>
          <w:szCs w:val="20"/>
          <w:shd w:val="clear" w:color="auto" w:fill="FFFFFF"/>
        </w:rPr>
        <w:t>AOP (</w:t>
      </w:r>
      <w:r w:rsidRPr="00BB32A6">
        <w:rPr>
          <w:rFonts w:asciiTheme="minorHAnsi" w:hAnsiTheme="minorHAnsi" w:cstheme="minorHAnsi"/>
          <w:color w:val="000000"/>
          <w:sz w:val="20"/>
          <w:szCs w:val="20"/>
          <w:shd w:val="clear" w:color="auto" w:fill="FFFFFF"/>
        </w:rPr>
        <w:t>Aspect Oriented Programming).</w:t>
      </w:r>
    </w:p>
    <w:p w14:paraId="6067902A" w14:textId="77777777"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color w:val="000000"/>
          <w:sz w:val="20"/>
          <w:szCs w:val="20"/>
          <w:shd w:val="clear" w:color="auto" w:fill="FFFFFF"/>
        </w:rPr>
        <w:t xml:space="preserve">Worked on </w:t>
      </w:r>
      <w:r w:rsidRPr="00BB32A6">
        <w:rPr>
          <w:rFonts w:asciiTheme="minorHAnsi" w:hAnsiTheme="minorHAnsi" w:cstheme="minorHAnsi"/>
          <w:b/>
          <w:color w:val="000000"/>
          <w:sz w:val="20"/>
          <w:szCs w:val="20"/>
          <w:shd w:val="clear" w:color="auto" w:fill="FFFFFF"/>
        </w:rPr>
        <w:t xml:space="preserve">Struts </w:t>
      </w:r>
      <w:r w:rsidRPr="00BB32A6">
        <w:rPr>
          <w:rFonts w:asciiTheme="minorHAnsi" w:hAnsiTheme="minorHAnsi" w:cstheme="minorHAnsi"/>
          <w:color w:val="000000"/>
          <w:sz w:val="20"/>
          <w:szCs w:val="20"/>
          <w:shd w:val="clear" w:color="auto" w:fill="FFFFFF"/>
        </w:rPr>
        <w:t xml:space="preserve">open source java framework utilizing </w:t>
      </w:r>
      <w:r w:rsidRPr="00BB32A6">
        <w:rPr>
          <w:rFonts w:asciiTheme="minorHAnsi" w:hAnsiTheme="minorHAnsi" w:cstheme="minorHAnsi"/>
          <w:b/>
          <w:color w:val="000000"/>
          <w:sz w:val="20"/>
          <w:szCs w:val="20"/>
          <w:shd w:val="clear" w:color="auto" w:fill="FFFFFF"/>
        </w:rPr>
        <w:t xml:space="preserve">Strut Tiles, Strut Controllers (Action and Forms) and </w:t>
      </w:r>
      <w:r w:rsidR="00536AC8" w:rsidRPr="00BB32A6">
        <w:rPr>
          <w:rFonts w:asciiTheme="minorHAnsi" w:hAnsiTheme="minorHAnsi" w:cstheme="minorHAnsi"/>
          <w:b/>
          <w:color w:val="000000"/>
          <w:sz w:val="20"/>
          <w:szCs w:val="20"/>
          <w:shd w:val="clear" w:color="auto" w:fill="FFFFFF"/>
        </w:rPr>
        <w:t>Validation framework</w:t>
      </w:r>
      <w:r w:rsidR="00536AC8" w:rsidRPr="00BB32A6">
        <w:rPr>
          <w:rFonts w:asciiTheme="minorHAnsi" w:hAnsiTheme="minorHAnsi" w:cstheme="minorHAnsi"/>
          <w:color w:val="000000"/>
          <w:sz w:val="20"/>
          <w:szCs w:val="20"/>
          <w:shd w:val="clear" w:color="auto" w:fill="FFFFFF"/>
        </w:rPr>
        <w:t xml:space="preserve"> for </w:t>
      </w:r>
      <w:r w:rsidRPr="00BB32A6">
        <w:rPr>
          <w:rFonts w:asciiTheme="minorHAnsi" w:hAnsiTheme="minorHAnsi" w:cstheme="minorHAnsi"/>
          <w:color w:val="000000"/>
          <w:sz w:val="20"/>
          <w:szCs w:val="20"/>
          <w:shd w:val="clear" w:color="auto" w:fill="FFFFFF"/>
        </w:rPr>
        <w:t>client</w:t>
      </w:r>
      <w:r w:rsidR="00536AC8" w:rsidRPr="00BB32A6">
        <w:rPr>
          <w:rFonts w:asciiTheme="minorHAnsi" w:hAnsiTheme="minorHAnsi" w:cstheme="minorHAnsi"/>
          <w:color w:val="000000"/>
          <w:sz w:val="20"/>
          <w:szCs w:val="20"/>
          <w:shd w:val="clear" w:color="auto" w:fill="FFFFFF"/>
        </w:rPr>
        <w:t>,</w:t>
      </w:r>
      <w:r w:rsidRPr="00BB32A6">
        <w:rPr>
          <w:rFonts w:asciiTheme="minorHAnsi" w:hAnsiTheme="minorHAnsi" w:cstheme="minorHAnsi"/>
          <w:color w:val="000000"/>
          <w:sz w:val="20"/>
          <w:szCs w:val="20"/>
          <w:shd w:val="clear" w:color="auto" w:fill="FFFFFF"/>
        </w:rPr>
        <w:t xml:space="preserve"> server validation.  </w:t>
      </w:r>
    </w:p>
    <w:p w14:paraId="00128D87" w14:textId="77777777" w:rsidR="001E55FA" w:rsidRPr="00BB32A6" w:rsidRDefault="001E55FA" w:rsidP="001E55FA">
      <w:pPr>
        <w:pStyle w:val="ListParagraph"/>
        <w:numPr>
          <w:ilvl w:val="0"/>
          <w:numId w:val="17"/>
        </w:numPr>
        <w:suppressAutoHyphens/>
        <w:jc w:val="both"/>
        <w:rPr>
          <w:rFonts w:asciiTheme="minorHAnsi" w:hAnsiTheme="minorHAnsi" w:cstheme="minorHAnsi"/>
          <w:color w:val="000000"/>
          <w:sz w:val="20"/>
          <w:szCs w:val="20"/>
          <w:shd w:val="clear" w:color="auto" w:fill="FFFFFF"/>
        </w:rPr>
      </w:pPr>
      <w:r w:rsidRPr="00BB32A6">
        <w:rPr>
          <w:rFonts w:asciiTheme="minorHAnsi" w:hAnsiTheme="minorHAnsi" w:cstheme="minorHAnsi"/>
          <w:color w:val="000000"/>
          <w:sz w:val="20"/>
          <w:szCs w:val="20"/>
          <w:shd w:val="clear" w:color="auto" w:fill="FFFFFF"/>
        </w:rPr>
        <w:t>Extensive experience in Core Java concepts like Exception handling, Multi-threading</w:t>
      </w:r>
      <w:r w:rsidRPr="00BB32A6">
        <w:rPr>
          <w:rFonts w:asciiTheme="minorHAnsi" w:hAnsiTheme="minorHAnsi" w:cstheme="minorHAnsi"/>
          <w:b/>
          <w:color w:val="000000"/>
          <w:sz w:val="20"/>
          <w:szCs w:val="20"/>
          <w:shd w:val="clear" w:color="auto" w:fill="FFFFFF"/>
        </w:rPr>
        <w:t>,</w:t>
      </w:r>
      <w:r w:rsidRPr="00BB32A6">
        <w:rPr>
          <w:rFonts w:asciiTheme="minorHAnsi" w:hAnsiTheme="minorHAnsi" w:cstheme="minorHAnsi"/>
          <w:color w:val="000000"/>
          <w:sz w:val="20"/>
          <w:szCs w:val="20"/>
          <w:shd w:val="clear" w:color="auto" w:fill="FFFFFF"/>
        </w:rPr>
        <w:t xml:space="preserve"> Synchronization, Serialization, IO, Collections framework, Java Beans. </w:t>
      </w:r>
    </w:p>
    <w:p w14:paraId="62CC2798" w14:textId="77777777" w:rsidR="001E55FA" w:rsidRPr="00BB32A6" w:rsidRDefault="001E55FA" w:rsidP="001E55FA">
      <w:pPr>
        <w:pStyle w:val="ListParagraph"/>
        <w:numPr>
          <w:ilvl w:val="0"/>
          <w:numId w:val="17"/>
        </w:numPr>
        <w:suppressAutoHyphens/>
        <w:jc w:val="both"/>
        <w:rPr>
          <w:rFonts w:asciiTheme="minorHAnsi" w:hAnsiTheme="minorHAnsi" w:cstheme="minorHAnsi"/>
          <w:color w:val="000000"/>
          <w:sz w:val="20"/>
          <w:szCs w:val="20"/>
          <w:shd w:val="clear" w:color="auto" w:fill="FFFFFF"/>
        </w:rPr>
      </w:pPr>
      <w:r w:rsidRPr="00BB32A6">
        <w:rPr>
          <w:rFonts w:asciiTheme="minorHAnsi" w:hAnsiTheme="minorHAnsi" w:cstheme="minorHAnsi"/>
          <w:color w:val="000000"/>
          <w:sz w:val="20"/>
          <w:szCs w:val="20"/>
          <w:shd w:val="clear" w:color="auto" w:fill="FFFFFF"/>
        </w:rPr>
        <w:t xml:space="preserve">Extensive experience in developing </w:t>
      </w:r>
      <w:r w:rsidRPr="00BB32A6">
        <w:rPr>
          <w:rFonts w:asciiTheme="minorHAnsi" w:hAnsiTheme="minorHAnsi" w:cstheme="minorHAnsi"/>
          <w:b/>
          <w:color w:val="000000"/>
          <w:sz w:val="20"/>
          <w:szCs w:val="20"/>
          <w:shd w:val="clear" w:color="auto" w:fill="FFFFFF"/>
        </w:rPr>
        <w:t xml:space="preserve">GUI using HTML, CSS, </w:t>
      </w:r>
      <w:proofErr w:type="spellStart"/>
      <w:r w:rsidRPr="00BB32A6">
        <w:rPr>
          <w:rFonts w:asciiTheme="minorHAnsi" w:hAnsiTheme="minorHAnsi" w:cstheme="minorHAnsi"/>
          <w:b/>
          <w:color w:val="000000"/>
          <w:sz w:val="20"/>
          <w:szCs w:val="20"/>
          <w:shd w:val="clear" w:color="auto" w:fill="FFFFFF"/>
        </w:rPr>
        <w:t>JQuery</w:t>
      </w:r>
      <w:proofErr w:type="spellEnd"/>
      <w:r w:rsidRPr="00BB32A6">
        <w:rPr>
          <w:rFonts w:asciiTheme="minorHAnsi" w:hAnsiTheme="minorHAnsi" w:cstheme="minorHAnsi"/>
          <w:b/>
          <w:color w:val="000000"/>
          <w:sz w:val="20"/>
          <w:szCs w:val="20"/>
          <w:shd w:val="clear" w:color="auto" w:fill="FFFFFF"/>
        </w:rPr>
        <w:t xml:space="preserve">, Java Script, EXT JS, DOJO, AJAX, </w:t>
      </w:r>
      <w:r w:rsidRPr="00BB32A6">
        <w:rPr>
          <w:rFonts w:asciiTheme="minorHAnsi" w:hAnsiTheme="minorHAnsi" w:cstheme="minorHAnsi"/>
          <w:b/>
          <w:bCs/>
          <w:color w:val="000000"/>
          <w:sz w:val="20"/>
          <w:szCs w:val="20"/>
          <w:shd w:val="clear" w:color="auto" w:fill="FFFFFF"/>
        </w:rPr>
        <w:t>Knockout JS, Bootstrap and Angular.js, Node.js, Backbone.js, Underscore.js</w:t>
      </w:r>
      <w:r w:rsidRPr="00BB32A6">
        <w:rPr>
          <w:rFonts w:asciiTheme="minorHAnsi" w:hAnsiTheme="minorHAnsi" w:cstheme="minorHAnsi"/>
          <w:color w:val="000000"/>
          <w:sz w:val="20"/>
          <w:szCs w:val="20"/>
          <w:shd w:val="clear" w:color="auto" w:fill="FFFFFF"/>
        </w:rPr>
        <w:t xml:space="preserve">. </w:t>
      </w:r>
    </w:p>
    <w:p w14:paraId="4D17CADC" w14:textId="77777777" w:rsidR="001E55FA" w:rsidRPr="00BB32A6" w:rsidRDefault="001E55FA" w:rsidP="001E55FA">
      <w:pPr>
        <w:pStyle w:val="ListParagraph"/>
        <w:numPr>
          <w:ilvl w:val="0"/>
          <w:numId w:val="17"/>
        </w:numPr>
        <w:suppressAutoHyphens/>
        <w:jc w:val="both"/>
        <w:rPr>
          <w:rFonts w:asciiTheme="minorHAnsi" w:hAnsiTheme="minorHAnsi" w:cstheme="minorHAnsi"/>
          <w:color w:val="000000"/>
          <w:sz w:val="20"/>
          <w:szCs w:val="20"/>
          <w:shd w:val="clear" w:color="auto" w:fill="FFFFFF"/>
        </w:rPr>
      </w:pPr>
      <w:r w:rsidRPr="00BB32A6">
        <w:rPr>
          <w:rFonts w:asciiTheme="minorHAnsi" w:hAnsiTheme="minorHAnsi" w:cstheme="minorHAnsi"/>
          <w:color w:val="000000"/>
          <w:sz w:val="20"/>
          <w:szCs w:val="20"/>
          <w:shd w:val="clear" w:color="auto" w:fill="FFFFFF"/>
        </w:rPr>
        <w:t xml:space="preserve">Involved in development of </w:t>
      </w:r>
      <w:r w:rsidRPr="001E32B5">
        <w:rPr>
          <w:rFonts w:asciiTheme="minorHAnsi" w:hAnsiTheme="minorHAnsi" w:cstheme="minorHAnsi"/>
          <w:b/>
          <w:color w:val="000000"/>
          <w:sz w:val="20"/>
          <w:szCs w:val="20"/>
          <w:shd w:val="clear" w:color="auto" w:fill="FFFFFF"/>
        </w:rPr>
        <w:t xml:space="preserve">SOAP </w:t>
      </w:r>
      <w:r w:rsidRPr="00BB32A6">
        <w:rPr>
          <w:rFonts w:asciiTheme="minorHAnsi" w:hAnsiTheme="minorHAnsi" w:cstheme="minorHAnsi"/>
          <w:color w:val="000000"/>
          <w:sz w:val="20"/>
          <w:szCs w:val="20"/>
          <w:shd w:val="clear" w:color="auto" w:fill="FFFFFF"/>
        </w:rPr>
        <w:t xml:space="preserve">based web services using </w:t>
      </w:r>
      <w:r w:rsidRPr="001E32B5">
        <w:rPr>
          <w:rFonts w:asciiTheme="minorHAnsi" w:hAnsiTheme="minorHAnsi" w:cstheme="minorHAnsi"/>
          <w:b/>
          <w:color w:val="000000"/>
          <w:sz w:val="20"/>
          <w:szCs w:val="20"/>
          <w:shd w:val="clear" w:color="auto" w:fill="FFFFFF"/>
        </w:rPr>
        <w:t xml:space="preserve">WSDL, SOAP, JAXB, CXF, AXIS, JAX-WS and Restful web services using JAX-RS, CXF and JERSEY APIs. </w:t>
      </w:r>
    </w:p>
    <w:p w14:paraId="24CE3CD4" w14:textId="77777777" w:rsidR="001E55FA" w:rsidRPr="00BB32A6" w:rsidRDefault="001E55FA" w:rsidP="001E55FA">
      <w:pPr>
        <w:pStyle w:val="ListParagraph"/>
        <w:numPr>
          <w:ilvl w:val="0"/>
          <w:numId w:val="17"/>
        </w:numPr>
        <w:shd w:val="clear" w:color="auto" w:fill="FFFFFF"/>
        <w:tabs>
          <w:tab w:val="left" w:pos="9990"/>
        </w:tabs>
        <w:spacing w:line="276" w:lineRule="auto"/>
        <w:jc w:val="both"/>
        <w:rPr>
          <w:rFonts w:asciiTheme="minorHAnsi" w:hAnsiTheme="minorHAnsi" w:cstheme="minorHAnsi"/>
          <w:color w:val="000000"/>
          <w:sz w:val="20"/>
          <w:szCs w:val="20"/>
        </w:rPr>
      </w:pPr>
      <w:r w:rsidRPr="00BB32A6">
        <w:rPr>
          <w:rFonts w:asciiTheme="minorHAnsi" w:hAnsiTheme="minorHAnsi" w:cstheme="minorHAnsi"/>
          <w:color w:val="000000"/>
          <w:sz w:val="20"/>
          <w:szCs w:val="20"/>
        </w:rPr>
        <w:t xml:space="preserve">Experience using </w:t>
      </w:r>
      <w:r w:rsidR="00536AC8" w:rsidRPr="00BB32A6">
        <w:rPr>
          <w:rFonts w:asciiTheme="minorHAnsi" w:hAnsiTheme="minorHAnsi" w:cstheme="minorHAnsi"/>
          <w:color w:val="000000"/>
          <w:sz w:val="20"/>
          <w:szCs w:val="20"/>
        </w:rPr>
        <w:t>ORM</w:t>
      </w:r>
      <w:r w:rsidRPr="00BB32A6">
        <w:rPr>
          <w:rFonts w:asciiTheme="minorHAnsi" w:hAnsiTheme="minorHAnsi" w:cstheme="minorHAnsi"/>
          <w:color w:val="000000"/>
          <w:sz w:val="20"/>
          <w:szCs w:val="20"/>
        </w:rPr>
        <w:t xml:space="preserve"> framework like </w:t>
      </w:r>
      <w:r w:rsidRPr="00BB32A6">
        <w:rPr>
          <w:rFonts w:asciiTheme="minorHAnsi" w:hAnsiTheme="minorHAnsi" w:cstheme="minorHAnsi"/>
          <w:b/>
          <w:color w:val="000000"/>
          <w:sz w:val="20"/>
          <w:szCs w:val="20"/>
        </w:rPr>
        <w:t>Hibernate/JPA</w:t>
      </w:r>
      <w:r w:rsidRPr="00BB32A6">
        <w:rPr>
          <w:rFonts w:asciiTheme="minorHAnsi" w:hAnsiTheme="minorHAnsi" w:cstheme="minorHAnsi"/>
          <w:color w:val="000000"/>
          <w:sz w:val="20"/>
          <w:szCs w:val="20"/>
        </w:rPr>
        <w:t xml:space="preserve"> for mapping Java classes with </w:t>
      </w:r>
      <w:proofErr w:type="gramStart"/>
      <w:r w:rsidRPr="00BB32A6">
        <w:rPr>
          <w:rFonts w:asciiTheme="minorHAnsi" w:hAnsiTheme="minorHAnsi" w:cstheme="minorHAnsi"/>
          <w:color w:val="000000"/>
          <w:sz w:val="20"/>
          <w:szCs w:val="20"/>
        </w:rPr>
        <w:t>database</w:t>
      </w:r>
      <w:proofErr w:type="gramEnd"/>
      <w:r w:rsidRPr="00BB32A6">
        <w:rPr>
          <w:rFonts w:asciiTheme="minorHAnsi" w:hAnsiTheme="minorHAnsi" w:cstheme="minorHAnsi"/>
          <w:color w:val="000000"/>
          <w:sz w:val="20"/>
          <w:szCs w:val="20"/>
        </w:rPr>
        <w:t xml:space="preserve"> and using </w:t>
      </w:r>
      <w:r w:rsidRPr="00BB32A6">
        <w:rPr>
          <w:rFonts w:asciiTheme="minorHAnsi" w:hAnsiTheme="minorHAnsi" w:cstheme="minorHAnsi"/>
          <w:b/>
          <w:color w:val="000000"/>
          <w:sz w:val="20"/>
          <w:szCs w:val="20"/>
        </w:rPr>
        <w:t>Hibernate Query Language (HQL)</w:t>
      </w:r>
      <w:r w:rsidRPr="00BB32A6">
        <w:rPr>
          <w:rFonts w:asciiTheme="minorHAnsi" w:hAnsiTheme="minorHAnsi" w:cstheme="minorHAnsi"/>
          <w:color w:val="000000"/>
          <w:sz w:val="20"/>
          <w:szCs w:val="20"/>
        </w:rPr>
        <w:t xml:space="preserve">. </w:t>
      </w:r>
    </w:p>
    <w:p w14:paraId="170061DE" w14:textId="77777777" w:rsidR="001E55FA" w:rsidRPr="00BB32A6" w:rsidRDefault="001E55FA" w:rsidP="001E55FA">
      <w:pPr>
        <w:pStyle w:val="PlainText"/>
        <w:numPr>
          <w:ilvl w:val="0"/>
          <w:numId w:val="17"/>
        </w:numPr>
        <w:suppressAutoHyphens/>
        <w:autoSpaceDN w:val="0"/>
        <w:spacing w:line="276" w:lineRule="auto"/>
        <w:jc w:val="both"/>
        <w:rPr>
          <w:rFonts w:asciiTheme="minorHAnsi" w:hAnsiTheme="minorHAnsi" w:cstheme="minorHAnsi"/>
        </w:rPr>
      </w:pPr>
      <w:r w:rsidRPr="00BB32A6">
        <w:rPr>
          <w:rFonts w:asciiTheme="minorHAnsi" w:hAnsiTheme="minorHAnsi" w:cstheme="minorHAnsi"/>
        </w:rPr>
        <w:t xml:space="preserve">Knowledge </w:t>
      </w:r>
      <w:proofErr w:type="gramStart"/>
      <w:r w:rsidRPr="00BB32A6">
        <w:rPr>
          <w:rFonts w:asciiTheme="minorHAnsi" w:hAnsiTheme="minorHAnsi" w:cstheme="minorHAnsi"/>
        </w:rPr>
        <w:t>on</w:t>
      </w:r>
      <w:proofErr w:type="gramEnd"/>
      <w:r w:rsidRPr="00BB32A6">
        <w:rPr>
          <w:rFonts w:asciiTheme="minorHAnsi" w:hAnsiTheme="minorHAnsi" w:cstheme="minorHAnsi"/>
        </w:rPr>
        <w:t xml:space="preserve"> service oriented architecture (</w:t>
      </w:r>
      <w:r w:rsidRPr="00BB32A6">
        <w:rPr>
          <w:rFonts w:asciiTheme="minorHAnsi" w:hAnsiTheme="minorHAnsi" w:cstheme="minorHAnsi"/>
          <w:b/>
          <w:bCs/>
        </w:rPr>
        <w:t>SOA</w:t>
      </w:r>
      <w:r w:rsidRPr="00BB32A6">
        <w:rPr>
          <w:rFonts w:asciiTheme="minorHAnsi" w:hAnsiTheme="minorHAnsi" w:cstheme="minorHAnsi"/>
        </w:rPr>
        <w:t xml:space="preserve">), workflows and web services using </w:t>
      </w:r>
      <w:r w:rsidRPr="00BB32A6">
        <w:rPr>
          <w:rFonts w:asciiTheme="minorHAnsi" w:hAnsiTheme="minorHAnsi" w:cstheme="minorHAnsi"/>
          <w:b/>
          <w:bCs/>
        </w:rPr>
        <w:t>XML</w:t>
      </w:r>
      <w:r w:rsidRPr="00BB32A6">
        <w:rPr>
          <w:rFonts w:asciiTheme="minorHAnsi" w:hAnsiTheme="minorHAnsi" w:cstheme="minorHAnsi"/>
        </w:rPr>
        <w:t xml:space="preserve"> Test Driven Development (</w:t>
      </w:r>
      <w:r w:rsidRPr="00BB32A6">
        <w:rPr>
          <w:rFonts w:asciiTheme="minorHAnsi" w:hAnsiTheme="minorHAnsi" w:cstheme="minorHAnsi"/>
          <w:b/>
        </w:rPr>
        <w:t>TDD</w:t>
      </w:r>
      <w:r w:rsidRPr="00BB32A6">
        <w:rPr>
          <w:rFonts w:asciiTheme="minorHAnsi" w:hAnsiTheme="minorHAnsi" w:cstheme="minorHAnsi"/>
        </w:rPr>
        <w:t>) Environment</w:t>
      </w:r>
      <w:r w:rsidRPr="00BB32A6">
        <w:rPr>
          <w:rFonts w:asciiTheme="minorHAnsi" w:hAnsiTheme="minorHAnsi" w:cstheme="minorHAnsi"/>
          <w:b/>
          <w:bCs/>
        </w:rPr>
        <w:t xml:space="preserve">, SOAP </w:t>
      </w:r>
      <w:r w:rsidRPr="00BB32A6">
        <w:rPr>
          <w:rFonts w:asciiTheme="minorHAnsi" w:hAnsiTheme="minorHAnsi" w:cstheme="minorHAnsi"/>
        </w:rPr>
        <w:t xml:space="preserve">and </w:t>
      </w:r>
      <w:r w:rsidR="002611AC" w:rsidRPr="001E32B5">
        <w:rPr>
          <w:rFonts w:asciiTheme="minorHAnsi" w:hAnsiTheme="minorHAnsi" w:cstheme="minorHAnsi"/>
          <w:b/>
        </w:rPr>
        <w:t>Restful</w:t>
      </w:r>
      <w:r w:rsidRPr="001E32B5">
        <w:rPr>
          <w:rFonts w:asciiTheme="minorHAnsi" w:hAnsiTheme="minorHAnsi" w:cstheme="minorHAnsi"/>
          <w:b/>
        </w:rPr>
        <w:t xml:space="preserve"> web services.</w:t>
      </w:r>
    </w:p>
    <w:p w14:paraId="04B734C1" w14:textId="77777777" w:rsidR="001E55FA" w:rsidRPr="00BB32A6" w:rsidRDefault="001E55FA" w:rsidP="001E55FA">
      <w:pPr>
        <w:widowControl/>
        <w:numPr>
          <w:ilvl w:val="0"/>
          <w:numId w:val="17"/>
        </w:numPr>
        <w:tabs>
          <w:tab w:val="left" w:pos="9990"/>
        </w:tabs>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Expertise in unit testing the applications using </w:t>
      </w:r>
      <w:r w:rsidRPr="00BB32A6">
        <w:rPr>
          <w:rFonts w:asciiTheme="minorHAnsi" w:hAnsiTheme="minorHAnsi" w:cstheme="minorHAnsi"/>
          <w:b/>
          <w:sz w:val="20"/>
        </w:rPr>
        <w:t>Junit Framework</w:t>
      </w:r>
      <w:r w:rsidR="00536AC8" w:rsidRPr="00BB32A6">
        <w:rPr>
          <w:rFonts w:asciiTheme="minorHAnsi" w:hAnsiTheme="minorHAnsi" w:cstheme="minorHAnsi"/>
          <w:b/>
          <w:sz w:val="20"/>
        </w:rPr>
        <w:t>, Mockito</w:t>
      </w:r>
      <w:r w:rsidR="002611AC">
        <w:rPr>
          <w:rFonts w:asciiTheme="minorHAnsi" w:hAnsiTheme="minorHAnsi" w:cstheme="minorHAnsi"/>
          <w:b/>
          <w:sz w:val="20"/>
        </w:rPr>
        <w:t xml:space="preserve"> </w:t>
      </w:r>
      <w:r w:rsidRPr="00BB32A6">
        <w:rPr>
          <w:rFonts w:asciiTheme="minorHAnsi" w:hAnsiTheme="minorHAnsi" w:cstheme="minorHAnsi"/>
          <w:sz w:val="20"/>
        </w:rPr>
        <w:t xml:space="preserve">and developed logging and standard mechanism based on </w:t>
      </w:r>
      <w:r w:rsidRPr="00BB32A6">
        <w:rPr>
          <w:rFonts w:asciiTheme="minorHAnsi" w:hAnsiTheme="minorHAnsi" w:cstheme="minorHAnsi"/>
          <w:b/>
          <w:sz w:val="20"/>
        </w:rPr>
        <w:t>Log4J</w:t>
      </w:r>
      <w:r w:rsidR="00536AC8" w:rsidRPr="00BB32A6">
        <w:rPr>
          <w:rFonts w:asciiTheme="minorHAnsi" w:hAnsiTheme="minorHAnsi" w:cstheme="minorHAnsi"/>
          <w:b/>
          <w:sz w:val="20"/>
        </w:rPr>
        <w:t>, SLF4j</w:t>
      </w:r>
      <w:r w:rsidRPr="00BB32A6">
        <w:rPr>
          <w:rFonts w:asciiTheme="minorHAnsi" w:hAnsiTheme="minorHAnsi" w:cstheme="minorHAnsi"/>
          <w:sz w:val="20"/>
        </w:rPr>
        <w:t>.</w:t>
      </w:r>
    </w:p>
    <w:p w14:paraId="036F7EF3" w14:textId="77777777" w:rsidR="001E55FA" w:rsidRPr="00BB32A6" w:rsidRDefault="001E55FA" w:rsidP="001E55FA">
      <w:pPr>
        <w:widowControl/>
        <w:numPr>
          <w:ilvl w:val="0"/>
          <w:numId w:val="17"/>
        </w:numPr>
        <w:tabs>
          <w:tab w:val="left" w:pos="9990"/>
        </w:tabs>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Experience in implementation of version controls tools like </w:t>
      </w:r>
      <w:r w:rsidRPr="00BB32A6">
        <w:rPr>
          <w:rFonts w:asciiTheme="minorHAnsi" w:hAnsiTheme="minorHAnsi" w:cstheme="minorHAnsi"/>
          <w:b/>
          <w:sz w:val="20"/>
        </w:rPr>
        <w:t>CVS,</w:t>
      </w:r>
      <w:r w:rsidR="00536AC8" w:rsidRPr="00BB32A6">
        <w:rPr>
          <w:rFonts w:asciiTheme="minorHAnsi" w:hAnsiTheme="minorHAnsi" w:cstheme="minorHAnsi"/>
          <w:b/>
          <w:sz w:val="20"/>
        </w:rPr>
        <w:t xml:space="preserve"> Tortoise</w:t>
      </w:r>
      <w:r w:rsidRPr="00BB32A6">
        <w:rPr>
          <w:rFonts w:asciiTheme="minorHAnsi" w:hAnsiTheme="minorHAnsi" w:cstheme="minorHAnsi"/>
          <w:b/>
          <w:sz w:val="20"/>
        </w:rPr>
        <w:t xml:space="preserve"> SVN, Clear Case and GIT.</w:t>
      </w:r>
    </w:p>
    <w:p w14:paraId="6765D18B" w14:textId="77777777" w:rsidR="001E55FA" w:rsidRPr="00BB32A6" w:rsidRDefault="001E55FA" w:rsidP="001E55FA">
      <w:pPr>
        <w:pStyle w:val="ListParagraph"/>
        <w:numPr>
          <w:ilvl w:val="0"/>
          <w:numId w:val="17"/>
        </w:numPr>
        <w:shd w:val="clear" w:color="auto" w:fill="FFFFFF"/>
        <w:tabs>
          <w:tab w:val="left" w:pos="9990"/>
        </w:tabs>
        <w:spacing w:line="276" w:lineRule="auto"/>
        <w:jc w:val="both"/>
        <w:rPr>
          <w:rFonts w:asciiTheme="minorHAnsi" w:hAnsiTheme="minorHAnsi" w:cstheme="minorHAnsi"/>
          <w:color w:val="000000"/>
          <w:sz w:val="20"/>
          <w:szCs w:val="20"/>
        </w:rPr>
      </w:pPr>
      <w:r w:rsidRPr="00BB32A6">
        <w:rPr>
          <w:rFonts w:asciiTheme="minorHAnsi" w:hAnsiTheme="minorHAnsi" w:cstheme="minorHAnsi"/>
          <w:color w:val="000000"/>
          <w:sz w:val="20"/>
          <w:szCs w:val="20"/>
        </w:rPr>
        <w:t xml:space="preserve">Experience in </w:t>
      </w:r>
      <w:r w:rsidRPr="00BB32A6">
        <w:rPr>
          <w:rFonts w:asciiTheme="minorHAnsi" w:hAnsiTheme="minorHAnsi" w:cstheme="minorHAnsi"/>
          <w:b/>
          <w:color w:val="000000"/>
          <w:sz w:val="20"/>
          <w:szCs w:val="20"/>
        </w:rPr>
        <w:t>Oracle 8i/9i/10g/11g, DB2, SQL Server, PostgreSQL, MySQL</w:t>
      </w:r>
      <w:r w:rsidRPr="00BB32A6">
        <w:rPr>
          <w:rFonts w:asciiTheme="minorHAnsi" w:hAnsiTheme="minorHAnsi" w:cstheme="minorHAnsi"/>
          <w:color w:val="000000"/>
          <w:sz w:val="20"/>
          <w:szCs w:val="20"/>
        </w:rPr>
        <w:t xml:space="preserve">, </w:t>
      </w:r>
      <w:r w:rsidRPr="00BB32A6">
        <w:rPr>
          <w:rFonts w:asciiTheme="minorHAnsi" w:hAnsiTheme="minorHAnsi" w:cstheme="minorHAnsi"/>
          <w:b/>
          <w:color w:val="000000"/>
          <w:sz w:val="20"/>
          <w:szCs w:val="20"/>
        </w:rPr>
        <w:t>MongoDB</w:t>
      </w:r>
      <w:r w:rsidR="00AA0981">
        <w:rPr>
          <w:rFonts w:asciiTheme="minorHAnsi" w:hAnsiTheme="minorHAnsi" w:cstheme="minorHAnsi"/>
          <w:b/>
          <w:color w:val="000000"/>
          <w:sz w:val="20"/>
          <w:szCs w:val="20"/>
        </w:rPr>
        <w:t xml:space="preserve"> </w:t>
      </w:r>
      <w:r w:rsidRPr="00BB32A6">
        <w:rPr>
          <w:rFonts w:asciiTheme="minorHAnsi" w:hAnsiTheme="minorHAnsi" w:cstheme="minorHAnsi"/>
          <w:color w:val="000000"/>
          <w:sz w:val="20"/>
          <w:szCs w:val="20"/>
        </w:rPr>
        <w:t xml:space="preserve">database programming using </w:t>
      </w:r>
      <w:r w:rsidRPr="00BB32A6">
        <w:rPr>
          <w:rFonts w:asciiTheme="minorHAnsi" w:hAnsiTheme="minorHAnsi" w:cstheme="minorHAnsi"/>
          <w:b/>
          <w:color w:val="000000"/>
          <w:sz w:val="20"/>
          <w:szCs w:val="20"/>
        </w:rPr>
        <w:t>PL/SQL</w:t>
      </w:r>
      <w:r w:rsidRPr="00BB32A6">
        <w:rPr>
          <w:rFonts w:asciiTheme="minorHAnsi" w:hAnsiTheme="minorHAnsi" w:cstheme="minorHAnsi"/>
          <w:color w:val="000000"/>
          <w:sz w:val="20"/>
          <w:szCs w:val="20"/>
        </w:rPr>
        <w:t xml:space="preserve"> and standard built-in Oracle Packages.</w:t>
      </w:r>
    </w:p>
    <w:p w14:paraId="4824B436" w14:textId="77777777" w:rsidR="00536AC8" w:rsidRPr="0093361A" w:rsidRDefault="001E55FA" w:rsidP="00C72631">
      <w:pPr>
        <w:widowControl/>
        <w:numPr>
          <w:ilvl w:val="0"/>
          <w:numId w:val="17"/>
        </w:numPr>
        <w:tabs>
          <w:tab w:val="left" w:pos="9990"/>
        </w:tabs>
        <w:spacing w:line="276" w:lineRule="auto"/>
        <w:jc w:val="both"/>
        <w:textAlignment w:val="baseline"/>
        <w:rPr>
          <w:rFonts w:asciiTheme="minorHAnsi" w:hAnsiTheme="minorHAnsi" w:cstheme="minorHAnsi"/>
          <w:sz w:val="20"/>
          <w:u w:val="single"/>
        </w:rPr>
      </w:pPr>
      <w:proofErr w:type="gramStart"/>
      <w:r w:rsidRPr="00A77587">
        <w:rPr>
          <w:rFonts w:asciiTheme="minorHAnsi" w:hAnsiTheme="minorHAnsi" w:cstheme="minorHAnsi"/>
          <w:color w:val="000000"/>
          <w:sz w:val="20"/>
        </w:rPr>
        <w:t>Proficient</w:t>
      </w:r>
      <w:proofErr w:type="gramEnd"/>
      <w:r w:rsidRPr="00A77587">
        <w:rPr>
          <w:rFonts w:asciiTheme="minorHAnsi" w:hAnsiTheme="minorHAnsi" w:cstheme="minorHAnsi"/>
          <w:color w:val="000000"/>
          <w:sz w:val="20"/>
        </w:rPr>
        <w:t xml:space="preserve"> with software build process and writing </w:t>
      </w:r>
      <w:r w:rsidRPr="00A77587">
        <w:rPr>
          <w:rFonts w:asciiTheme="minorHAnsi" w:hAnsiTheme="minorHAnsi" w:cstheme="minorHAnsi"/>
          <w:b/>
          <w:bCs/>
          <w:color w:val="000000"/>
          <w:sz w:val="20"/>
        </w:rPr>
        <w:t xml:space="preserve">Maven </w:t>
      </w:r>
      <w:r w:rsidRPr="00A77587">
        <w:rPr>
          <w:rFonts w:asciiTheme="minorHAnsi" w:hAnsiTheme="minorHAnsi" w:cstheme="minorHAnsi"/>
          <w:color w:val="000000"/>
          <w:sz w:val="20"/>
        </w:rPr>
        <w:t xml:space="preserve">and </w:t>
      </w:r>
      <w:r w:rsidRPr="00A77587">
        <w:rPr>
          <w:rFonts w:asciiTheme="minorHAnsi" w:hAnsiTheme="minorHAnsi" w:cstheme="minorHAnsi"/>
          <w:b/>
          <w:bCs/>
          <w:color w:val="000000"/>
          <w:sz w:val="20"/>
        </w:rPr>
        <w:t>ANT</w:t>
      </w:r>
      <w:r w:rsidRPr="00A77587">
        <w:rPr>
          <w:rFonts w:asciiTheme="minorHAnsi" w:hAnsiTheme="minorHAnsi" w:cstheme="minorHAnsi"/>
          <w:color w:val="000000"/>
          <w:sz w:val="20"/>
        </w:rPr>
        <w:t xml:space="preserve"> Build Scripts for automated build and deployment process.</w:t>
      </w:r>
      <w:r w:rsidR="004F48FE">
        <w:rPr>
          <w:rFonts w:asciiTheme="minorHAnsi" w:hAnsiTheme="minorHAnsi" w:cstheme="minorHAnsi"/>
          <w:color w:val="000000"/>
          <w:sz w:val="20"/>
        </w:rPr>
        <w:t xml:space="preserve"> </w:t>
      </w:r>
      <w:r w:rsidR="00536AC8" w:rsidRPr="00A77587">
        <w:rPr>
          <w:rFonts w:asciiTheme="minorHAnsi" w:hAnsiTheme="minorHAnsi" w:cstheme="minorHAnsi"/>
          <w:color w:val="000000"/>
          <w:sz w:val="20"/>
        </w:rPr>
        <w:t xml:space="preserve">Experience with Build tools like, </w:t>
      </w:r>
      <w:r w:rsidR="00536AC8" w:rsidRPr="00A77587">
        <w:rPr>
          <w:rFonts w:asciiTheme="minorHAnsi" w:hAnsiTheme="minorHAnsi" w:cstheme="minorHAnsi"/>
          <w:b/>
          <w:color w:val="000000"/>
          <w:sz w:val="20"/>
        </w:rPr>
        <w:t xml:space="preserve">ANT, MAVEN, </w:t>
      </w:r>
      <w:r w:rsidR="0046561B" w:rsidRPr="00A77587">
        <w:rPr>
          <w:rFonts w:asciiTheme="minorHAnsi" w:hAnsiTheme="minorHAnsi" w:cstheme="minorHAnsi"/>
          <w:b/>
          <w:color w:val="000000"/>
          <w:sz w:val="20"/>
        </w:rPr>
        <w:t>and GRADLE</w:t>
      </w:r>
      <w:r w:rsidR="00536AC8" w:rsidRPr="00A77587">
        <w:rPr>
          <w:rFonts w:asciiTheme="minorHAnsi" w:hAnsiTheme="minorHAnsi" w:cstheme="minorHAnsi"/>
          <w:b/>
          <w:color w:val="000000"/>
          <w:sz w:val="20"/>
        </w:rPr>
        <w:t>.</w:t>
      </w:r>
    </w:p>
    <w:p w14:paraId="432258FA" w14:textId="77777777" w:rsidR="0093361A" w:rsidRPr="0002192C" w:rsidRDefault="0093361A" w:rsidP="0093361A">
      <w:pPr>
        <w:pStyle w:val="ListParagraph"/>
        <w:numPr>
          <w:ilvl w:val="0"/>
          <w:numId w:val="17"/>
        </w:numPr>
        <w:spacing w:line="276" w:lineRule="auto"/>
        <w:jc w:val="both"/>
        <w:rPr>
          <w:rFonts w:asciiTheme="minorHAnsi" w:hAnsiTheme="minorHAnsi"/>
          <w:sz w:val="20"/>
          <w:szCs w:val="20"/>
        </w:rPr>
      </w:pPr>
      <w:r w:rsidRPr="0002192C">
        <w:rPr>
          <w:rFonts w:asciiTheme="minorHAnsi" w:hAnsiTheme="minorHAnsi"/>
          <w:sz w:val="20"/>
          <w:szCs w:val="20"/>
        </w:rPr>
        <w:t xml:space="preserve">Experience in </w:t>
      </w:r>
      <w:r w:rsidRPr="0002192C">
        <w:rPr>
          <w:rFonts w:asciiTheme="minorHAnsi" w:hAnsiTheme="minorHAnsi"/>
          <w:b/>
          <w:sz w:val="20"/>
          <w:szCs w:val="20"/>
        </w:rPr>
        <w:t>Agile</w:t>
      </w:r>
      <w:r w:rsidRPr="0002192C">
        <w:rPr>
          <w:rFonts w:asciiTheme="minorHAnsi" w:hAnsiTheme="minorHAnsi"/>
          <w:sz w:val="20"/>
          <w:szCs w:val="20"/>
        </w:rPr>
        <w:t xml:space="preserve"> software development process, </w:t>
      </w:r>
      <w:r w:rsidRPr="0002192C">
        <w:rPr>
          <w:rFonts w:asciiTheme="minorHAnsi" w:hAnsiTheme="minorHAnsi"/>
          <w:b/>
          <w:sz w:val="20"/>
          <w:szCs w:val="20"/>
        </w:rPr>
        <w:t>Test Driven Development</w:t>
      </w:r>
      <w:r w:rsidRPr="0002192C">
        <w:rPr>
          <w:rFonts w:asciiTheme="minorHAnsi" w:hAnsiTheme="minorHAnsi"/>
          <w:sz w:val="20"/>
          <w:szCs w:val="20"/>
        </w:rPr>
        <w:t xml:space="preserve"> and </w:t>
      </w:r>
      <w:r w:rsidRPr="0002192C">
        <w:rPr>
          <w:rFonts w:asciiTheme="minorHAnsi" w:hAnsiTheme="minorHAnsi"/>
          <w:b/>
          <w:sz w:val="20"/>
          <w:szCs w:val="20"/>
        </w:rPr>
        <w:t>Scrum</w:t>
      </w:r>
      <w:r w:rsidRPr="0002192C">
        <w:rPr>
          <w:rFonts w:asciiTheme="minorHAnsi" w:hAnsiTheme="minorHAnsi"/>
          <w:sz w:val="20"/>
          <w:szCs w:val="20"/>
        </w:rPr>
        <w:t>.</w:t>
      </w:r>
    </w:p>
    <w:p w14:paraId="17BC551A" w14:textId="77777777" w:rsidR="0093361A" w:rsidRPr="0093361A" w:rsidRDefault="0093361A" w:rsidP="008C0DC1">
      <w:pPr>
        <w:pStyle w:val="ListParagraph"/>
        <w:numPr>
          <w:ilvl w:val="0"/>
          <w:numId w:val="17"/>
        </w:numPr>
        <w:tabs>
          <w:tab w:val="left" w:pos="9990"/>
        </w:tabs>
        <w:spacing w:line="276" w:lineRule="auto"/>
        <w:jc w:val="both"/>
        <w:textAlignment w:val="baseline"/>
        <w:rPr>
          <w:rFonts w:asciiTheme="minorHAnsi" w:hAnsiTheme="minorHAnsi" w:cstheme="minorHAnsi"/>
          <w:sz w:val="20"/>
          <w:u w:val="single"/>
        </w:rPr>
      </w:pPr>
      <w:r w:rsidRPr="0093361A">
        <w:rPr>
          <w:rFonts w:asciiTheme="minorHAnsi" w:hAnsiTheme="minorHAnsi"/>
          <w:b/>
          <w:sz w:val="20"/>
          <w:szCs w:val="20"/>
          <w:lang w:bidi="en-US"/>
        </w:rPr>
        <w:t>P</w:t>
      </w:r>
      <w:r w:rsidRPr="0093361A">
        <w:rPr>
          <w:rFonts w:asciiTheme="minorHAnsi" w:hAnsiTheme="minorHAnsi"/>
          <w:b/>
          <w:sz w:val="20"/>
          <w:szCs w:val="20"/>
        </w:rPr>
        <w:t>roduction Support</w:t>
      </w:r>
      <w:r w:rsidRPr="0093361A">
        <w:rPr>
          <w:rFonts w:asciiTheme="minorHAnsi" w:hAnsiTheme="minorHAnsi"/>
          <w:b/>
          <w:sz w:val="20"/>
          <w:szCs w:val="20"/>
          <w:lang w:bidi="en-US"/>
        </w:rPr>
        <w:t>-</w:t>
      </w:r>
      <w:r w:rsidRPr="0093361A">
        <w:rPr>
          <w:rStyle w:val="apple-style-span"/>
          <w:rFonts w:asciiTheme="minorHAnsi" w:hAnsiTheme="minorHAnsi"/>
          <w:sz w:val="20"/>
        </w:rPr>
        <w:t>Provided development (quick fixes) and technical support for complex/ critical applications. Coordinated with other teams to resolve end-user issues promptly.</w:t>
      </w:r>
    </w:p>
    <w:p w14:paraId="2F19779A" w14:textId="77777777" w:rsidR="001A3884" w:rsidRPr="0093361A" w:rsidRDefault="001A3884" w:rsidP="001E55FA">
      <w:pPr>
        <w:widowControl/>
        <w:numPr>
          <w:ilvl w:val="0"/>
          <w:numId w:val="17"/>
        </w:numPr>
        <w:tabs>
          <w:tab w:val="left" w:pos="9990"/>
        </w:tabs>
        <w:spacing w:line="276" w:lineRule="auto"/>
        <w:jc w:val="both"/>
        <w:textAlignment w:val="baseline"/>
        <w:rPr>
          <w:rFonts w:asciiTheme="minorHAnsi" w:hAnsiTheme="minorHAnsi" w:cstheme="minorHAnsi"/>
          <w:b/>
          <w:sz w:val="20"/>
          <w:u w:val="single"/>
        </w:rPr>
      </w:pPr>
      <w:r w:rsidRPr="00BB32A6">
        <w:rPr>
          <w:rFonts w:asciiTheme="minorHAnsi" w:hAnsiTheme="minorHAnsi" w:cstheme="minorHAnsi"/>
          <w:color w:val="000000"/>
          <w:sz w:val="20"/>
        </w:rPr>
        <w:t xml:space="preserve">Experience with code coverage tools like </w:t>
      </w:r>
      <w:r w:rsidRPr="0089531C">
        <w:rPr>
          <w:rFonts w:asciiTheme="minorHAnsi" w:hAnsiTheme="minorHAnsi" w:cstheme="minorHAnsi"/>
          <w:b/>
          <w:color w:val="000000"/>
          <w:sz w:val="20"/>
        </w:rPr>
        <w:t xml:space="preserve">Clover, </w:t>
      </w:r>
      <w:proofErr w:type="spellStart"/>
      <w:r w:rsidRPr="0089531C">
        <w:rPr>
          <w:rFonts w:asciiTheme="minorHAnsi" w:hAnsiTheme="minorHAnsi" w:cstheme="minorHAnsi"/>
          <w:b/>
          <w:color w:val="000000"/>
          <w:sz w:val="20"/>
        </w:rPr>
        <w:t>Jacoco</w:t>
      </w:r>
      <w:proofErr w:type="spellEnd"/>
      <w:r w:rsidRPr="0089531C">
        <w:rPr>
          <w:rFonts w:asciiTheme="minorHAnsi" w:hAnsiTheme="minorHAnsi" w:cstheme="minorHAnsi"/>
          <w:b/>
          <w:color w:val="000000"/>
          <w:sz w:val="20"/>
        </w:rPr>
        <w:t xml:space="preserve">, Eclipse Emma, </w:t>
      </w:r>
      <w:proofErr w:type="spellStart"/>
      <w:r w:rsidRPr="0089531C">
        <w:rPr>
          <w:rFonts w:asciiTheme="minorHAnsi" w:hAnsiTheme="minorHAnsi" w:cstheme="minorHAnsi"/>
          <w:b/>
          <w:color w:val="000000"/>
          <w:sz w:val="20"/>
        </w:rPr>
        <w:t>coburtura</w:t>
      </w:r>
      <w:proofErr w:type="spellEnd"/>
      <w:r w:rsidRPr="0089531C">
        <w:rPr>
          <w:rFonts w:asciiTheme="minorHAnsi" w:hAnsiTheme="minorHAnsi" w:cstheme="minorHAnsi"/>
          <w:b/>
          <w:color w:val="000000"/>
          <w:sz w:val="20"/>
        </w:rPr>
        <w:t>.</w:t>
      </w:r>
    </w:p>
    <w:p w14:paraId="7F0E0869" w14:textId="77777777" w:rsidR="0093361A" w:rsidRDefault="0093361A" w:rsidP="0093361A">
      <w:pPr>
        <w:pStyle w:val="ListParagraph"/>
        <w:numPr>
          <w:ilvl w:val="0"/>
          <w:numId w:val="17"/>
        </w:numPr>
        <w:spacing w:after="200" w:line="276" w:lineRule="auto"/>
        <w:jc w:val="both"/>
        <w:rPr>
          <w:rFonts w:asciiTheme="minorHAnsi" w:hAnsiTheme="minorHAnsi"/>
          <w:sz w:val="20"/>
          <w:szCs w:val="20"/>
        </w:rPr>
      </w:pPr>
      <w:r w:rsidRPr="0002192C">
        <w:rPr>
          <w:rFonts w:asciiTheme="minorHAnsi" w:hAnsiTheme="minorHAnsi"/>
          <w:sz w:val="20"/>
          <w:szCs w:val="20"/>
        </w:rPr>
        <w:t>Excellent written and verbal communication skills, Analytical, Problem Solving skills, strict attention to detail and ability to work independently, lead/work within a team environment.</w:t>
      </w:r>
    </w:p>
    <w:p w14:paraId="5865B08F" w14:textId="77777777" w:rsidR="00CF57E7" w:rsidRPr="0002192C" w:rsidRDefault="00CF57E7" w:rsidP="00CF57E7">
      <w:pPr>
        <w:pStyle w:val="ListParagraph"/>
        <w:spacing w:after="200" w:line="276" w:lineRule="auto"/>
        <w:ind w:left="360"/>
        <w:jc w:val="both"/>
        <w:rPr>
          <w:rFonts w:asciiTheme="minorHAnsi" w:hAnsiTheme="minorHAnsi"/>
          <w:sz w:val="20"/>
          <w:szCs w:val="20"/>
        </w:rPr>
      </w:pPr>
    </w:p>
    <w:p w14:paraId="50334713" w14:textId="77777777" w:rsidR="00AC6601" w:rsidRPr="00AC6601" w:rsidRDefault="00AC6601" w:rsidP="00AC6601">
      <w:pPr>
        <w:shd w:val="pct12" w:color="000000" w:fill="FFFFFF"/>
        <w:jc w:val="both"/>
        <w:rPr>
          <w:rFonts w:asciiTheme="minorHAnsi" w:hAnsiTheme="minorHAnsi" w:cstheme="minorHAnsi"/>
          <w:b/>
          <w:bCs/>
          <w:sz w:val="20"/>
        </w:rPr>
      </w:pPr>
      <w:r w:rsidRPr="00BB32A6">
        <w:rPr>
          <w:rFonts w:asciiTheme="minorHAnsi" w:hAnsiTheme="minorHAnsi" w:cstheme="minorHAnsi"/>
          <w:b/>
          <w:sz w:val="20"/>
          <w:u w:val="single"/>
        </w:rPr>
        <w:t>TECHNICAL PROFICIENCIES:</w:t>
      </w:r>
    </w:p>
    <w:tbl>
      <w:tblPr>
        <w:tblpPr w:leftFromText="180" w:rightFromText="180" w:vertAnchor="page" w:horzAnchor="margin" w:tblpXSpec="center" w:tblpY="1561"/>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6785"/>
      </w:tblGrid>
      <w:tr w:rsidR="00CF57E7" w:rsidRPr="00AC6601" w14:paraId="7F110BE8" w14:textId="77777777" w:rsidTr="005B31ED">
        <w:trPr>
          <w:trHeight w:val="219"/>
        </w:trPr>
        <w:tc>
          <w:tcPr>
            <w:tcW w:w="3304" w:type="dxa"/>
            <w:hideMark/>
          </w:tcPr>
          <w:p w14:paraId="5A3A77AC" w14:textId="77777777" w:rsidR="00CF57E7" w:rsidRPr="00AC6601" w:rsidRDefault="00CF57E7" w:rsidP="005B31ED">
            <w:pPr>
              <w:overflowPunct w:val="0"/>
              <w:autoSpaceDE w:val="0"/>
              <w:autoSpaceDN w:val="0"/>
              <w:adjustRightInd w:val="0"/>
              <w:spacing w:before="100" w:beforeAutospacing="1"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Java/J2EE Technologies</w:t>
            </w:r>
          </w:p>
        </w:tc>
        <w:tc>
          <w:tcPr>
            <w:tcW w:w="6785" w:type="dxa"/>
            <w:hideMark/>
          </w:tcPr>
          <w:p w14:paraId="100DDE2D" w14:textId="77777777" w:rsidR="00CF57E7" w:rsidRPr="00AC6601" w:rsidRDefault="00CF57E7" w:rsidP="005B31ED">
            <w:pPr>
              <w:overflowPunct w:val="0"/>
              <w:autoSpaceDE w:val="0"/>
              <w:autoSpaceDN w:val="0"/>
              <w:adjustRightInd w:val="0"/>
              <w:spacing w:before="100" w:beforeAutospacing="1" w:line="276" w:lineRule="auto"/>
              <w:jc w:val="both"/>
              <w:textAlignment w:val="baseline"/>
              <w:rPr>
                <w:rFonts w:asciiTheme="minorHAnsi" w:hAnsiTheme="minorHAnsi" w:cstheme="minorHAnsi"/>
                <w:bCs/>
                <w:sz w:val="20"/>
              </w:rPr>
            </w:pPr>
            <w:r w:rsidRPr="00AC6601">
              <w:rPr>
                <w:rFonts w:asciiTheme="minorHAnsi" w:hAnsiTheme="minorHAnsi" w:cstheme="minorHAnsi"/>
                <w:bCs/>
                <w:sz w:val="20"/>
              </w:rPr>
              <w:t xml:space="preserve">JSP, </w:t>
            </w:r>
            <w:r>
              <w:rPr>
                <w:rFonts w:asciiTheme="minorHAnsi" w:hAnsiTheme="minorHAnsi" w:cstheme="minorHAnsi"/>
                <w:bCs/>
                <w:sz w:val="20"/>
              </w:rPr>
              <w:t xml:space="preserve">Servlets, </w:t>
            </w:r>
            <w:r w:rsidRPr="00AC6601">
              <w:rPr>
                <w:rFonts w:asciiTheme="minorHAnsi" w:hAnsiTheme="minorHAnsi" w:cstheme="minorHAnsi"/>
                <w:bCs/>
                <w:sz w:val="20"/>
              </w:rPr>
              <w:t xml:space="preserve">JSTL, JDBC, JMS, EJB, </w:t>
            </w:r>
            <w:r>
              <w:rPr>
                <w:rFonts w:asciiTheme="minorHAnsi" w:hAnsiTheme="minorHAnsi" w:cstheme="minorHAnsi"/>
                <w:bCs/>
                <w:sz w:val="20"/>
              </w:rPr>
              <w:t>Multi-threading</w:t>
            </w:r>
          </w:p>
        </w:tc>
      </w:tr>
      <w:tr w:rsidR="00CF57E7" w:rsidRPr="00AC6601" w14:paraId="26A59A5B" w14:textId="77777777" w:rsidTr="005B31ED">
        <w:trPr>
          <w:trHeight w:val="237"/>
        </w:trPr>
        <w:tc>
          <w:tcPr>
            <w:tcW w:w="3304" w:type="dxa"/>
            <w:hideMark/>
          </w:tcPr>
          <w:p w14:paraId="4C02BFE3"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Programming Languages</w:t>
            </w:r>
          </w:p>
        </w:tc>
        <w:tc>
          <w:tcPr>
            <w:tcW w:w="6785" w:type="dxa"/>
            <w:hideMark/>
          </w:tcPr>
          <w:p w14:paraId="20884401" w14:textId="77777777" w:rsidR="00CF57E7" w:rsidRPr="00AC6601" w:rsidRDefault="00CF57E7" w:rsidP="005B31ED">
            <w:pPr>
              <w:spacing w:line="276" w:lineRule="auto"/>
              <w:rPr>
                <w:rFonts w:asciiTheme="minorHAnsi" w:hAnsiTheme="minorHAnsi" w:cstheme="minorHAnsi"/>
                <w:sz w:val="20"/>
              </w:rPr>
            </w:pPr>
            <w:r>
              <w:rPr>
                <w:rFonts w:asciiTheme="minorHAnsi" w:hAnsiTheme="minorHAnsi" w:cstheme="minorHAnsi"/>
                <w:sz w:val="20"/>
              </w:rPr>
              <w:t xml:space="preserve">C, C++, </w:t>
            </w:r>
            <w:r>
              <w:rPr>
                <w:rFonts w:asciiTheme="minorHAnsi" w:hAnsiTheme="minorHAnsi" w:cstheme="minorHAnsi"/>
                <w:bCs/>
                <w:sz w:val="20"/>
              </w:rPr>
              <w:t>Java JDK1.4/1.5/1.6</w:t>
            </w:r>
            <w:r w:rsidR="00156DC8">
              <w:rPr>
                <w:rFonts w:asciiTheme="minorHAnsi" w:hAnsiTheme="minorHAnsi" w:cstheme="minorHAnsi"/>
                <w:bCs/>
                <w:sz w:val="20"/>
              </w:rPr>
              <w:t>/1.7</w:t>
            </w:r>
            <w:r>
              <w:rPr>
                <w:rFonts w:asciiTheme="minorHAnsi" w:hAnsiTheme="minorHAnsi" w:cstheme="minorHAnsi"/>
                <w:bCs/>
                <w:sz w:val="20"/>
              </w:rPr>
              <w:t xml:space="preserve">, </w:t>
            </w:r>
            <w:r w:rsidRPr="00AC6601">
              <w:rPr>
                <w:rFonts w:asciiTheme="minorHAnsi" w:hAnsiTheme="minorHAnsi" w:cstheme="minorHAnsi"/>
                <w:bCs/>
                <w:sz w:val="20"/>
              </w:rPr>
              <w:t>SQL, PL/SQL</w:t>
            </w:r>
          </w:p>
        </w:tc>
      </w:tr>
      <w:tr w:rsidR="00CF57E7" w:rsidRPr="00AC6601" w14:paraId="11364AAA" w14:textId="77777777" w:rsidTr="005B31ED">
        <w:trPr>
          <w:trHeight w:val="237"/>
        </w:trPr>
        <w:tc>
          <w:tcPr>
            <w:tcW w:w="3304" w:type="dxa"/>
            <w:hideMark/>
          </w:tcPr>
          <w:p w14:paraId="3A1F4D2E"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Application/Web Servers:</w:t>
            </w:r>
          </w:p>
        </w:tc>
        <w:tc>
          <w:tcPr>
            <w:tcW w:w="6785" w:type="dxa"/>
            <w:hideMark/>
          </w:tcPr>
          <w:p w14:paraId="5DE0B96C" w14:textId="77777777" w:rsidR="00CF57E7" w:rsidRPr="00AC6601" w:rsidRDefault="00CF57E7" w:rsidP="005B31ED">
            <w:pPr>
              <w:spacing w:line="276" w:lineRule="auto"/>
              <w:rPr>
                <w:rFonts w:asciiTheme="minorHAnsi" w:hAnsiTheme="minorHAnsi" w:cstheme="minorHAnsi"/>
                <w:sz w:val="20"/>
              </w:rPr>
            </w:pPr>
            <w:r w:rsidRPr="00AC6601">
              <w:rPr>
                <w:rFonts w:asciiTheme="minorHAnsi" w:hAnsiTheme="minorHAnsi" w:cstheme="minorHAnsi"/>
                <w:sz w:val="20"/>
              </w:rPr>
              <w:t xml:space="preserve">Web </w:t>
            </w:r>
            <w:proofErr w:type="gramStart"/>
            <w:r w:rsidRPr="00AC6601">
              <w:rPr>
                <w:rFonts w:asciiTheme="minorHAnsi" w:hAnsiTheme="minorHAnsi" w:cstheme="minorHAnsi"/>
                <w:sz w:val="20"/>
              </w:rPr>
              <w:t>sphere</w:t>
            </w:r>
            <w:proofErr w:type="gramEnd"/>
            <w:r w:rsidRPr="00AC6601">
              <w:rPr>
                <w:rFonts w:asciiTheme="minorHAnsi" w:hAnsiTheme="minorHAnsi" w:cstheme="minorHAnsi"/>
                <w:sz w:val="20"/>
              </w:rPr>
              <w:t>, Web Logic, Apache Tomcat &amp; HTTP Server</w:t>
            </w:r>
            <w:r>
              <w:rPr>
                <w:rFonts w:asciiTheme="minorHAnsi" w:hAnsiTheme="minorHAnsi" w:cstheme="minorHAnsi"/>
                <w:sz w:val="20"/>
              </w:rPr>
              <w:t xml:space="preserve">, </w:t>
            </w:r>
            <w:r w:rsidRPr="00AC6601">
              <w:rPr>
                <w:rFonts w:asciiTheme="minorHAnsi" w:hAnsiTheme="minorHAnsi" w:cstheme="minorHAnsi"/>
                <w:bCs/>
                <w:sz w:val="20"/>
              </w:rPr>
              <w:t>JBoss, Jenkins.</w:t>
            </w:r>
          </w:p>
        </w:tc>
      </w:tr>
      <w:tr w:rsidR="00CF57E7" w:rsidRPr="00AC6601" w14:paraId="4478EC1C" w14:textId="77777777" w:rsidTr="005B31ED">
        <w:trPr>
          <w:trHeight w:val="237"/>
        </w:trPr>
        <w:tc>
          <w:tcPr>
            <w:tcW w:w="3304" w:type="dxa"/>
            <w:hideMark/>
          </w:tcPr>
          <w:p w14:paraId="6ADB1AD8"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Frameworks</w:t>
            </w:r>
          </w:p>
        </w:tc>
        <w:tc>
          <w:tcPr>
            <w:tcW w:w="6785" w:type="dxa"/>
            <w:hideMark/>
          </w:tcPr>
          <w:p w14:paraId="72A1CE6C"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hAnsiTheme="minorHAnsi" w:cstheme="minorHAnsi"/>
                <w:bCs/>
                <w:sz w:val="20"/>
              </w:rPr>
            </w:pPr>
            <w:r>
              <w:rPr>
                <w:rFonts w:asciiTheme="minorHAnsi" w:hAnsiTheme="minorHAnsi" w:cstheme="minorHAnsi"/>
                <w:bCs/>
                <w:sz w:val="20"/>
              </w:rPr>
              <w:t xml:space="preserve">Struts, Spring, </w:t>
            </w:r>
            <w:r w:rsidRPr="00AC6601">
              <w:rPr>
                <w:rFonts w:asciiTheme="minorHAnsi" w:hAnsiTheme="minorHAnsi" w:cstheme="minorHAnsi"/>
                <w:bCs/>
                <w:sz w:val="20"/>
              </w:rPr>
              <w:t>Hibernate</w:t>
            </w:r>
            <w:r>
              <w:rPr>
                <w:rFonts w:asciiTheme="minorHAnsi" w:hAnsiTheme="minorHAnsi" w:cstheme="minorHAnsi"/>
                <w:bCs/>
                <w:sz w:val="20"/>
              </w:rPr>
              <w:t xml:space="preserve">, </w:t>
            </w:r>
            <w:proofErr w:type="spellStart"/>
            <w:r>
              <w:rPr>
                <w:rFonts w:asciiTheme="minorHAnsi" w:hAnsiTheme="minorHAnsi" w:cstheme="minorHAnsi"/>
                <w:bCs/>
                <w:sz w:val="20"/>
              </w:rPr>
              <w:t>iBatis</w:t>
            </w:r>
            <w:proofErr w:type="spellEnd"/>
          </w:p>
        </w:tc>
      </w:tr>
      <w:tr w:rsidR="00CF57E7" w:rsidRPr="00AC6601" w14:paraId="079E5C26" w14:textId="77777777" w:rsidTr="005B31ED">
        <w:trPr>
          <w:trHeight w:val="237"/>
        </w:trPr>
        <w:tc>
          <w:tcPr>
            <w:tcW w:w="3304" w:type="dxa"/>
            <w:hideMark/>
          </w:tcPr>
          <w:p w14:paraId="6E06D725"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UI Frameworks</w:t>
            </w:r>
          </w:p>
        </w:tc>
        <w:tc>
          <w:tcPr>
            <w:tcW w:w="6785" w:type="dxa"/>
            <w:hideMark/>
          </w:tcPr>
          <w:p w14:paraId="177892A4"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hAnsiTheme="minorHAnsi" w:cstheme="minorHAnsi"/>
                <w:bCs/>
                <w:sz w:val="20"/>
              </w:rPr>
            </w:pPr>
            <w:proofErr w:type="spellStart"/>
            <w:r w:rsidRPr="00AC6601">
              <w:rPr>
                <w:rFonts w:asciiTheme="minorHAnsi" w:hAnsiTheme="minorHAnsi" w:cstheme="minorHAnsi"/>
                <w:sz w:val="20"/>
                <w:shd w:val="clear" w:color="auto" w:fill="FFFFFF"/>
              </w:rPr>
              <w:t>JQuery</w:t>
            </w:r>
            <w:proofErr w:type="spellEnd"/>
            <w:r w:rsidRPr="00AC6601">
              <w:rPr>
                <w:rFonts w:asciiTheme="minorHAnsi" w:hAnsiTheme="minorHAnsi" w:cstheme="minorHAnsi"/>
                <w:sz w:val="20"/>
                <w:shd w:val="clear" w:color="auto" w:fill="FFFFFF"/>
              </w:rPr>
              <w:t>, AngularJS, Bootstrap.</w:t>
            </w:r>
          </w:p>
        </w:tc>
      </w:tr>
      <w:tr w:rsidR="00CF57E7" w:rsidRPr="00AC6601" w14:paraId="0A401EE3" w14:textId="77777777" w:rsidTr="005B31ED">
        <w:trPr>
          <w:trHeight w:val="192"/>
        </w:trPr>
        <w:tc>
          <w:tcPr>
            <w:tcW w:w="3304" w:type="dxa"/>
            <w:hideMark/>
          </w:tcPr>
          <w:p w14:paraId="6141C49E"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IDEs</w:t>
            </w:r>
          </w:p>
        </w:tc>
        <w:tc>
          <w:tcPr>
            <w:tcW w:w="6785" w:type="dxa"/>
            <w:hideMark/>
          </w:tcPr>
          <w:p w14:paraId="3320BEAF" w14:textId="77777777"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 xml:space="preserve">Eclipse, My Eclipse, Net Beans and RAD, Mule </w:t>
            </w:r>
            <w:proofErr w:type="gramStart"/>
            <w:r w:rsidRPr="00D96696">
              <w:rPr>
                <w:rFonts w:asciiTheme="minorHAnsi" w:hAnsiTheme="minorHAnsi" w:cstheme="minorHAnsi"/>
                <w:sz w:val="20"/>
              </w:rPr>
              <w:t>ESB</w:t>
            </w:r>
            <w:r>
              <w:rPr>
                <w:rFonts w:asciiTheme="minorHAnsi" w:hAnsiTheme="minorHAnsi" w:cstheme="minorHAnsi"/>
                <w:sz w:val="20"/>
              </w:rPr>
              <w:t>,</w:t>
            </w:r>
            <w:r>
              <w:rPr>
                <w:rFonts w:asciiTheme="minorHAnsi" w:hAnsiTheme="minorHAnsi" w:cstheme="minorHAnsi"/>
                <w:bCs/>
                <w:sz w:val="20"/>
              </w:rPr>
              <w:t>IBM</w:t>
            </w:r>
            <w:proofErr w:type="gramEnd"/>
            <w:r>
              <w:rPr>
                <w:rFonts w:asciiTheme="minorHAnsi" w:hAnsiTheme="minorHAnsi" w:cstheme="minorHAnsi"/>
                <w:bCs/>
                <w:sz w:val="20"/>
              </w:rPr>
              <w:t xml:space="preserve"> RAD, IntelliJ</w:t>
            </w:r>
          </w:p>
        </w:tc>
      </w:tr>
      <w:tr w:rsidR="00CF57E7" w:rsidRPr="00AC6601" w14:paraId="78696978" w14:textId="77777777" w:rsidTr="005B31ED">
        <w:trPr>
          <w:trHeight w:val="133"/>
        </w:trPr>
        <w:tc>
          <w:tcPr>
            <w:tcW w:w="3304" w:type="dxa"/>
            <w:hideMark/>
          </w:tcPr>
          <w:p w14:paraId="58ED9FBD"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Web technologies</w:t>
            </w:r>
          </w:p>
        </w:tc>
        <w:tc>
          <w:tcPr>
            <w:tcW w:w="6785" w:type="dxa"/>
            <w:hideMark/>
          </w:tcPr>
          <w:p w14:paraId="2F15F51F" w14:textId="77777777" w:rsidR="00CF57E7" w:rsidRPr="00D96696" w:rsidRDefault="00CF57E7" w:rsidP="005B31ED">
            <w:pPr>
              <w:pStyle w:val="NoSpacing"/>
              <w:rPr>
                <w:rFonts w:asciiTheme="minorHAnsi" w:hAnsiTheme="minorHAnsi" w:cstheme="minorHAnsi"/>
                <w:bCs/>
                <w:color w:val="auto"/>
                <w:sz w:val="20"/>
                <w:szCs w:val="20"/>
              </w:rPr>
            </w:pPr>
            <w:r>
              <w:rPr>
                <w:rFonts w:asciiTheme="minorHAnsi" w:hAnsiTheme="minorHAnsi" w:cstheme="minorHAnsi"/>
                <w:bCs/>
                <w:color w:val="auto"/>
                <w:sz w:val="20"/>
                <w:szCs w:val="20"/>
              </w:rPr>
              <w:t xml:space="preserve">XML, DTD, XSD, </w:t>
            </w:r>
            <w:r w:rsidRPr="00D96696">
              <w:rPr>
                <w:rFonts w:asciiTheme="minorHAnsi" w:hAnsiTheme="minorHAnsi" w:cstheme="minorHAnsi"/>
                <w:bCs/>
                <w:color w:val="auto"/>
                <w:sz w:val="20"/>
                <w:szCs w:val="20"/>
              </w:rPr>
              <w:t xml:space="preserve">JSP, JavaScript, </w:t>
            </w:r>
            <w:proofErr w:type="gramStart"/>
            <w:r>
              <w:rPr>
                <w:rFonts w:asciiTheme="minorHAnsi" w:hAnsiTheme="minorHAnsi" w:cstheme="minorHAnsi"/>
                <w:bCs/>
                <w:color w:val="auto"/>
                <w:sz w:val="20"/>
                <w:szCs w:val="20"/>
              </w:rPr>
              <w:t>JSON</w:t>
            </w:r>
            <w:r w:rsidRPr="00D96696">
              <w:rPr>
                <w:rFonts w:asciiTheme="minorHAnsi" w:hAnsiTheme="minorHAnsi" w:cstheme="minorHAnsi"/>
                <w:bCs/>
                <w:color w:val="auto"/>
                <w:sz w:val="20"/>
                <w:szCs w:val="20"/>
              </w:rPr>
              <w:t>,</w:t>
            </w:r>
            <w:r w:rsidRPr="00D96696">
              <w:rPr>
                <w:rFonts w:asciiTheme="minorHAnsi" w:hAnsiTheme="minorHAnsi" w:cstheme="minorHAnsi"/>
                <w:color w:val="auto"/>
                <w:sz w:val="20"/>
                <w:szCs w:val="20"/>
              </w:rPr>
              <w:t>JQUERY</w:t>
            </w:r>
            <w:proofErr w:type="gramEnd"/>
            <w:r w:rsidRPr="00D96696">
              <w:rPr>
                <w:rFonts w:asciiTheme="minorHAnsi" w:hAnsiTheme="minorHAnsi" w:cstheme="minorHAnsi"/>
                <w:color w:val="auto"/>
                <w:sz w:val="20"/>
                <w:szCs w:val="20"/>
              </w:rPr>
              <w:t>, DOJO</w:t>
            </w:r>
            <w:r w:rsidRPr="00D96696">
              <w:rPr>
                <w:rFonts w:asciiTheme="minorHAnsi" w:hAnsiTheme="minorHAnsi" w:cstheme="minorHAnsi"/>
                <w:bCs/>
                <w:color w:val="auto"/>
                <w:sz w:val="20"/>
                <w:szCs w:val="20"/>
              </w:rPr>
              <w:t xml:space="preserve">, AJAX, XSLT, </w:t>
            </w:r>
            <w:r w:rsidRPr="00D96696">
              <w:rPr>
                <w:rFonts w:asciiTheme="minorHAnsi" w:hAnsiTheme="minorHAnsi" w:cstheme="minorHAnsi"/>
                <w:color w:val="auto"/>
                <w:sz w:val="20"/>
                <w:szCs w:val="20"/>
                <w:shd w:val="clear" w:color="auto" w:fill="FFFFFF"/>
              </w:rPr>
              <w:t>HTML/XHTML/DHTML/HTML5</w:t>
            </w:r>
            <w:r w:rsidRPr="00D96696">
              <w:rPr>
                <w:rFonts w:asciiTheme="minorHAnsi" w:hAnsiTheme="minorHAnsi" w:cstheme="minorHAnsi"/>
                <w:bCs/>
                <w:color w:val="auto"/>
                <w:sz w:val="20"/>
                <w:szCs w:val="20"/>
              </w:rPr>
              <w:t xml:space="preserve">, </w:t>
            </w:r>
            <w:r>
              <w:rPr>
                <w:rFonts w:asciiTheme="minorHAnsi" w:hAnsiTheme="minorHAnsi" w:cstheme="minorHAnsi"/>
                <w:color w:val="auto"/>
                <w:sz w:val="20"/>
                <w:szCs w:val="20"/>
                <w:shd w:val="clear" w:color="auto" w:fill="FFFFFF"/>
              </w:rPr>
              <w:t>CSS/CSS3</w:t>
            </w:r>
          </w:p>
        </w:tc>
      </w:tr>
      <w:tr w:rsidR="00CF57E7" w:rsidRPr="00AC6601" w14:paraId="05B86EF4" w14:textId="77777777" w:rsidTr="005B31ED">
        <w:trPr>
          <w:trHeight w:val="237"/>
        </w:trPr>
        <w:tc>
          <w:tcPr>
            <w:tcW w:w="3304" w:type="dxa"/>
            <w:hideMark/>
          </w:tcPr>
          <w:p w14:paraId="7F001E2C"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Web Services</w:t>
            </w:r>
          </w:p>
        </w:tc>
        <w:tc>
          <w:tcPr>
            <w:tcW w:w="6785" w:type="dxa"/>
            <w:hideMark/>
          </w:tcPr>
          <w:p w14:paraId="4292684F" w14:textId="77777777" w:rsidR="00CF57E7" w:rsidRPr="00AC6601" w:rsidRDefault="00CF57E7" w:rsidP="005B31ED">
            <w:pPr>
              <w:spacing w:line="276" w:lineRule="auto"/>
              <w:rPr>
                <w:rFonts w:asciiTheme="minorHAnsi" w:hAnsiTheme="minorHAnsi" w:cstheme="minorHAnsi"/>
                <w:sz w:val="20"/>
              </w:rPr>
            </w:pPr>
            <w:r w:rsidRPr="00AC6601">
              <w:rPr>
                <w:rFonts w:asciiTheme="minorHAnsi" w:hAnsiTheme="minorHAnsi" w:cstheme="minorHAnsi"/>
                <w:bCs/>
                <w:sz w:val="20"/>
              </w:rPr>
              <w:t xml:space="preserve">WSDL, JAX-WS, JAX-RS, SOAP, </w:t>
            </w:r>
            <w:r w:rsidRPr="00AC6601">
              <w:rPr>
                <w:rFonts w:asciiTheme="minorHAnsi" w:hAnsiTheme="minorHAnsi" w:cstheme="minorHAnsi"/>
                <w:sz w:val="20"/>
              </w:rPr>
              <w:t>REST-Jersey, REST-easy, UDDI, and WS-Security.</w:t>
            </w:r>
          </w:p>
        </w:tc>
      </w:tr>
      <w:tr w:rsidR="00CF57E7" w:rsidRPr="00AC6601" w14:paraId="3C894C58" w14:textId="77777777" w:rsidTr="005B31ED">
        <w:trPr>
          <w:trHeight w:val="237"/>
        </w:trPr>
        <w:tc>
          <w:tcPr>
            <w:tcW w:w="3304" w:type="dxa"/>
            <w:hideMark/>
          </w:tcPr>
          <w:p w14:paraId="0F85285D"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XML Tools</w:t>
            </w:r>
          </w:p>
        </w:tc>
        <w:tc>
          <w:tcPr>
            <w:tcW w:w="6785" w:type="dxa"/>
            <w:hideMark/>
          </w:tcPr>
          <w:p w14:paraId="026A2139" w14:textId="77777777"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JAXP (DOM &amp; SAX) and JAXB</w:t>
            </w:r>
          </w:p>
        </w:tc>
      </w:tr>
      <w:tr w:rsidR="00CF57E7" w:rsidRPr="00AC6601" w14:paraId="2D8B5253" w14:textId="77777777" w:rsidTr="005B31ED">
        <w:trPr>
          <w:trHeight w:val="197"/>
        </w:trPr>
        <w:tc>
          <w:tcPr>
            <w:tcW w:w="3304" w:type="dxa"/>
            <w:hideMark/>
          </w:tcPr>
          <w:p w14:paraId="7A428E21"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Modeling Tools</w:t>
            </w:r>
          </w:p>
        </w:tc>
        <w:tc>
          <w:tcPr>
            <w:tcW w:w="6785" w:type="dxa"/>
            <w:hideMark/>
          </w:tcPr>
          <w:p w14:paraId="665387BD" w14:textId="77777777"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UML – Rational Rose, MS Visio, JUDE</w:t>
            </w:r>
          </w:p>
        </w:tc>
      </w:tr>
      <w:tr w:rsidR="00CF57E7" w:rsidRPr="00AC6601" w14:paraId="587979B0" w14:textId="77777777" w:rsidTr="005B31ED">
        <w:trPr>
          <w:trHeight w:val="237"/>
        </w:trPr>
        <w:tc>
          <w:tcPr>
            <w:tcW w:w="3304" w:type="dxa"/>
            <w:hideMark/>
          </w:tcPr>
          <w:p w14:paraId="54E20CDF"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Testing technologies/tools</w:t>
            </w:r>
          </w:p>
        </w:tc>
        <w:tc>
          <w:tcPr>
            <w:tcW w:w="6785" w:type="dxa"/>
            <w:hideMark/>
          </w:tcPr>
          <w:p w14:paraId="7F14B53A"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hAnsiTheme="minorHAnsi" w:cstheme="minorHAnsi"/>
                <w:bCs/>
                <w:sz w:val="20"/>
              </w:rPr>
            </w:pPr>
            <w:r>
              <w:rPr>
                <w:rFonts w:asciiTheme="minorHAnsi" w:hAnsiTheme="minorHAnsi" w:cstheme="minorHAnsi"/>
                <w:bCs/>
                <w:sz w:val="20"/>
              </w:rPr>
              <w:t>JUnit, JMeter, Mockito, TestNG</w:t>
            </w:r>
          </w:p>
        </w:tc>
      </w:tr>
      <w:tr w:rsidR="00CF57E7" w:rsidRPr="00AC6601" w14:paraId="0C94FED3" w14:textId="77777777" w:rsidTr="005B31ED">
        <w:trPr>
          <w:trHeight w:val="237"/>
        </w:trPr>
        <w:tc>
          <w:tcPr>
            <w:tcW w:w="3304" w:type="dxa"/>
            <w:hideMark/>
          </w:tcPr>
          <w:p w14:paraId="473E4C73"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Database Servers</w:t>
            </w:r>
          </w:p>
        </w:tc>
        <w:tc>
          <w:tcPr>
            <w:tcW w:w="6785" w:type="dxa"/>
            <w:hideMark/>
          </w:tcPr>
          <w:p w14:paraId="3C07A6C1" w14:textId="77777777" w:rsidR="00CF57E7" w:rsidRPr="00AC6601" w:rsidRDefault="00CF57E7" w:rsidP="005B31ED">
            <w:pPr>
              <w:spacing w:line="276" w:lineRule="auto"/>
              <w:rPr>
                <w:rFonts w:asciiTheme="minorHAnsi" w:hAnsiTheme="minorHAnsi" w:cstheme="minorHAnsi"/>
                <w:sz w:val="20"/>
              </w:rPr>
            </w:pPr>
            <w:r w:rsidRPr="00AC6601">
              <w:rPr>
                <w:rFonts w:asciiTheme="minorHAnsi" w:hAnsiTheme="minorHAnsi" w:cstheme="minorHAnsi"/>
                <w:sz w:val="20"/>
              </w:rPr>
              <w:t>Oracle 9i/10g/11g, DB2, MySQL and SQL Server</w:t>
            </w:r>
          </w:p>
        </w:tc>
      </w:tr>
      <w:tr w:rsidR="00CF57E7" w:rsidRPr="00AC6601" w14:paraId="4CB8E62F" w14:textId="77777777" w:rsidTr="005B31ED">
        <w:trPr>
          <w:trHeight w:val="219"/>
        </w:trPr>
        <w:tc>
          <w:tcPr>
            <w:tcW w:w="3304" w:type="dxa"/>
            <w:hideMark/>
          </w:tcPr>
          <w:p w14:paraId="4B00ADC8"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Version Control</w:t>
            </w:r>
          </w:p>
        </w:tc>
        <w:tc>
          <w:tcPr>
            <w:tcW w:w="6785" w:type="dxa"/>
            <w:hideMark/>
          </w:tcPr>
          <w:p w14:paraId="7417B648" w14:textId="77777777"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 xml:space="preserve">Tortoise </w:t>
            </w:r>
            <w:r>
              <w:rPr>
                <w:rFonts w:asciiTheme="minorHAnsi" w:hAnsiTheme="minorHAnsi" w:cstheme="minorHAnsi"/>
                <w:sz w:val="20"/>
              </w:rPr>
              <w:t>SVN, CVS and Clear Case, G</w:t>
            </w:r>
            <w:r w:rsidRPr="00AC6601">
              <w:rPr>
                <w:rFonts w:asciiTheme="minorHAnsi" w:hAnsiTheme="minorHAnsi" w:cstheme="minorHAnsi"/>
                <w:bCs/>
                <w:sz w:val="20"/>
              </w:rPr>
              <w:t>it</w:t>
            </w:r>
          </w:p>
        </w:tc>
      </w:tr>
      <w:tr w:rsidR="00CF57E7" w:rsidRPr="00AC6601" w14:paraId="1C0D6373" w14:textId="77777777" w:rsidTr="005B31ED">
        <w:trPr>
          <w:trHeight w:val="168"/>
        </w:trPr>
        <w:tc>
          <w:tcPr>
            <w:tcW w:w="3304" w:type="dxa"/>
            <w:hideMark/>
          </w:tcPr>
          <w:p w14:paraId="6C6386FE"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Build Tools</w:t>
            </w:r>
          </w:p>
        </w:tc>
        <w:tc>
          <w:tcPr>
            <w:tcW w:w="6785" w:type="dxa"/>
            <w:hideMark/>
          </w:tcPr>
          <w:p w14:paraId="413EAA05"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hAnsiTheme="minorHAnsi" w:cstheme="minorHAnsi"/>
                <w:bCs/>
                <w:sz w:val="20"/>
              </w:rPr>
            </w:pPr>
            <w:r w:rsidRPr="00AC6601">
              <w:rPr>
                <w:rFonts w:asciiTheme="minorHAnsi" w:hAnsiTheme="minorHAnsi" w:cstheme="minorHAnsi"/>
                <w:bCs/>
                <w:sz w:val="20"/>
              </w:rPr>
              <w:t>ANT, Maven</w:t>
            </w:r>
          </w:p>
        </w:tc>
      </w:tr>
      <w:tr w:rsidR="00CF57E7" w:rsidRPr="00AC6601" w14:paraId="1483DAF9" w14:textId="77777777" w:rsidTr="005B31ED">
        <w:trPr>
          <w:trHeight w:val="237"/>
        </w:trPr>
        <w:tc>
          <w:tcPr>
            <w:tcW w:w="3304" w:type="dxa"/>
            <w:hideMark/>
          </w:tcPr>
          <w:p w14:paraId="48AD0041" w14:textId="77777777"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Platforms</w:t>
            </w:r>
          </w:p>
        </w:tc>
        <w:tc>
          <w:tcPr>
            <w:tcW w:w="6785" w:type="dxa"/>
            <w:hideMark/>
          </w:tcPr>
          <w:p w14:paraId="2FEF9069" w14:textId="77777777"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WIN NT/2000/XP/2003, Unix, DOS and Windows 7</w:t>
            </w:r>
          </w:p>
        </w:tc>
      </w:tr>
    </w:tbl>
    <w:p w14:paraId="2174393B" w14:textId="77777777" w:rsidR="0093361A" w:rsidRPr="0089531C" w:rsidRDefault="0093361A" w:rsidP="0093361A">
      <w:pPr>
        <w:widowControl/>
        <w:tabs>
          <w:tab w:val="left" w:pos="9990"/>
        </w:tabs>
        <w:spacing w:line="276" w:lineRule="auto"/>
        <w:ind w:left="360"/>
        <w:jc w:val="both"/>
        <w:textAlignment w:val="baseline"/>
        <w:rPr>
          <w:rFonts w:asciiTheme="minorHAnsi" w:hAnsiTheme="minorHAnsi" w:cstheme="minorHAnsi"/>
          <w:b/>
          <w:sz w:val="20"/>
          <w:u w:val="single"/>
        </w:rPr>
      </w:pPr>
    </w:p>
    <w:p w14:paraId="02C45DCF" w14:textId="77777777" w:rsidR="001E55FA" w:rsidRPr="00BB32A6" w:rsidRDefault="001E55FA" w:rsidP="001E55FA">
      <w:pPr>
        <w:tabs>
          <w:tab w:val="left" w:pos="9990"/>
        </w:tabs>
        <w:jc w:val="both"/>
        <w:textAlignment w:val="baseline"/>
        <w:rPr>
          <w:rFonts w:asciiTheme="minorHAnsi" w:hAnsiTheme="minorHAnsi" w:cstheme="minorHAnsi"/>
          <w:b/>
          <w:sz w:val="20"/>
          <w:u w:val="single"/>
        </w:rPr>
      </w:pPr>
    </w:p>
    <w:p w14:paraId="424F8BB7" w14:textId="5EE1EDB8" w:rsidR="001E55FA" w:rsidRPr="00BB32A6" w:rsidRDefault="00354D00" w:rsidP="001E55FA">
      <w:pPr>
        <w:tabs>
          <w:tab w:val="left" w:pos="9990"/>
        </w:tabs>
        <w:spacing w:line="300" w:lineRule="auto"/>
        <w:rPr>
          <w:rFonts w:asciiTheme="minorHAnsi" w:eastAsia="Calibri" w:hAnsiTheme="minorHAnsi" w:cstheme="minorHAnsi"/>
          <w:b/>
          <w:sz w:val="20"/>
        </w:rPr>
      </w:pPr>
      <w:r w:rsidRPr="00BB32A6">
        <w:rPr>
          <w:rFonts w:asciiTheme="minorHAnsi" w:hAnsiTheme="minorHAnsi" w:cstheme="minorHAnsi"/>
          <w:b/>
          <w:sz w:val="20"/>
          <w:u w:val="single"/>
        </w:rPr>
        <w:t>Education</w:t>
      </w:r>
      <w:r w:rsidRPr="00BB32A6">
        <w:rPr>
          <w:rFonts w:asciiTheme="minorHAnsi" w:hAnsiTheme="minorHAnsi" w:cstheme="minorHAnsi"/>
          <w:b/>
          <w:sz w:val="20"/>
        </w:rPr>
        <w:t>:</w:t>
      </w:r>
      <w:r>
        <w:rPr>
          <w:rFonts w:asciiTheme="minorHAnsi" w:hAnsiTheme="minorHAnsi" w:cstheme="minorHAnsi"/>
          <w:b/>
          <w:sz w:val="20"/>
        </w:rPr>
        <w:t xml:space="preserve"> Bachelor’s</w:t>
      </w:r>
      <w:r w:rsidR="00093C50">
        <w:rPr>
          <w:rFonts w:asciiTheme="minorHAnsi" w:hAnsiTheme="minorHAnsi" w:cstheme="minorHAnsi"/>
          <w:b/>
          <w:sz w:val="20"/>
        </w:rPr>
        <w:t xml:space="preserve"> </w:t>
      </w:r>
    </w:p>
    <w:p w14:paraId="00AFCA32" w14:textId="77777777" w:rsidR="001E55FA" w:rsidRPr="00BB32A6" w:rsidRDefault="001E55FA" w:rsidP="001E55FA">
      <w:pPr>
        <w:pStyle w:val="SubSubTitle"/>
        <w:tabs>
          <w:tab w:val="left" w:pos="9990"/>
        </w:tabs>
        <w:spacing w:before="0" w:after="0" w:line="300" w:lineRule="auto"/>
        <w:rPr>
          <w:rFonts w:asciiTheme="minorHAnsi" w:hAnsiTheme="minorHAnsi" w:cstheme="minorHAnsi"/>
          <w:b/>
          <w:sz w:val="20"/>
          <w:u w:val="single"/>
        </w:rPr>
      </w:pPr>
    </w:p>
    <w:p w14:paraId="72EC9B0E" w14:textId="77777777" w:rsidR="001E55FA" w:rsidRPr="00BB32A6" w:rsidRDefault="001E55FA" w:rsidP="001E55FA">
      <w:pPr>
        <w:pStyle w:val="SubSubTitle"/>
        <w:tabs>
          <w:tab w:val="left" w:pos="9990"/>
        </w:tabs>
        <w:spacing w:before="0" w:after="0" w:line="300" w:lineRule="auto"/>
        <w:rPr>
          <w:rFonts w:asciiTheme="minorHAnsi" w:hAnsiTheme="minorHAnsi" w:cstheme="minorHAnsi"/>
          <w:b/>
          <w:sz w:val="20"/>
          <w:u w:val="single"/>
        </w:rPr>
      </w:pPr>
      <w:r w:rsidRPr="00BB32A6">
        <w:rPr>
          <w:rFonts w:asciiTheme="minorHAnsi" w:hAnsiTheme="minorHAnsi" w:cstheme="minorHAnsi"/>
          <w:b/>
          <w:sz w:val="20"/>
          <w:u w:val="single"/>
        </w:rPr>
        <w:t>Professional Experience:</w:t>
      </w:r>
    </w:p>
    <w:p w14:paraId="7A055F72" w14:textId="77777777" w:rsidR="001E55FA" w:rsidRDefault="001E55FA" w:rsidP="001E55FA">
      <w:pPr>
        <w:pStyle w:val="SubSubTitle"/>
        <w:tabs>
          <w:tab w:val="left" w:pos="9990"/>
        </w:tabs>
        <w:spacing w:before="0" w:after="0" w:line="300" w:lineRule="auto"/>
        <w:rPr>
          <w:rFonts w:asciiTheme="minorHAnsi" w:eastAsia="Calibri" w:hAnsiTheme="minorHAnsi" w:cstheme="minorHAnsi"/>
          <w:sz w:val="20"/>
        </w:rPr>
      </w:pPr>
    </w:p>
    <w:p w14:paraId="3B2B8B6E" w14:textId="77777777" w:rsidR="00905217" w:rsidRPr="00905217" w:rsidRDefault="00905217" w:rsidP="00905217">
      <w:pPr>
        <w:rPr>
          <w:rFonts w:eastAsia="Calibri"/>
          <w:lang w:eastAsia="zh-CN"/>
        </w:rPr>
      </w:pPr>
      <w:r w:rsidRPr="00905217">
        <w:rPr>
          <w:rFonts w:asciiTheme="minorHAnsi" w:eastAsia="Calibri" w:hAnsiTheme="minorHAnsi" w:cstheme="minorHAnsi"/>
          <w:b/>
          <w:sz w:val="20"/>
          <w:highlight w:val="lightGray"/>
        </w:rPr>
        <w:t xml:space="preserve">Client: GE Appliances, Louisville, KY                                                                                                                                      </w:t>
      </w:r>
      <w:r w:rsidRPr="00905217">
        <w:rPr>
          <w:rFonts w:asciiTheme="minorHAnsi" w:hAnsiTheme="minorHAnsi" w:cstheme="minorHAnsi"/>
          <w:b/>
          <w:sz w:val="20"/>
          <w:highlight w:val="lightGray"/>
        </w:rPr>
        <w:t>Feb’16–Till date</w:t>
      </w:r>
    </w:p>
    <w:p w14:paraId="1090CDE9" w14:textId="77777777" w:rsidR="001E55FA" w:rsidRPr="00BB32A6" w:rsidRDefault="002B0AA8" w:rsidP="001E55FA">
      <w:pPr>
        <w:pStyle w:val="SubSubTitle"/>
        <w:tabs>
          <w:tab w:val="left" w:pos="9990"/>
        </w:tabs>
        <w:spacing w:before="0" w:after="0" w:line="300" w:lineRule="auto"/>
        <w:rPr>
          <w:rFonts w:asciiTheme="minorHAnsi" w:hAnsiTheme="minorHAnsi" w:cstheme="minorHAnsi"/>
          <w:b/>
          <w:sz w:val="20"/>
        </w:rPr>
      </w:pPr>
      <w:r w:rsidRPr="00BB32A6">
        <w:rPr>
          <w:rFonts w:asciiTheme="minorHAnsi" w:hAnsiTheme="minorHAnsi" w:cstheme="minorHAnsi"/>
          <w:b/>
          <w:sz w:val="20"/>
        </w:rPr>
        <w:t>Role: Sr</w:t>
      </w:r>
      <w:r w:rsidR="00C331C9" w:rsidRPr="00BB32A6">
        <w:rPr>
          <w:rFonts w:asciiTheme="minorHAnsi" w:hAnsiTheme="minorHAnsi" w:cstheme="minorHAnsi"/>
          <w:b/>
          <w:sz w:val="20"/>
        </w:rPr>
        <w:t>. Java F</w:t>
      </w:r>
      <w:r w:rsidRPr="00BB32A6">
        <w:rPr>
          <w:rFonts w:asciiTheme="minorHAnsi" w:hAnsiTheme="minorHAnsi" w:cstheme="minorHAnsi"/>
          <w:b/>
          <w:sz w:val="20"/>
        </w:rPr>
        <w:t>ull</w:t>
      </w:r>
      <w:r w:rsidR="00C331C9" w:rsidRPr="00BB32A6">
        <w:rPr>
          <w:rFonts w:asciiTheme="minorHAnsi" w:hAnsiTheme="minorHAnsi" w:cstheme="minorHAnsi"/>
          <w:b/>
          <w:sz w:val="20"/>
        </w:rPr>
        <w:t xml:space="preserve"> stack Developer</w:t>
      </w:r>
    </w:p>
    <w:p w14:paraId="1E381A0B" w14:textId="77777777" w:rsidR="002B0AA8" w:rsidRPr="00BB32A6" w:rsidRDefault="00354D00" w:rsidP="002A4A12">
      <w:pPr>
        <w:autoSpaceDE w:val="0"/>
        <w:jc w:val="both"/>
        <w:rPr>
          <w:rFonts w:asciiTheme="minorHAnsi" w:hAnsiTheme="minorHAnsi" w:cstheme="minorHAnsi"/>
          <w:snapToGrid/>
          <w:sz w:val="20"/>
        </w:rPr>
      </w:pPr>
      <w:r w:rsidRPr="00BB32A6">
        <w:rPr>
          <w:rFonts w:asciiTheme="minorHAnsi" w:hAnsiTheme="minorHAnsi" w:cstheme="minorHAnsi"/>
          <w:b/>
          <w:sz w:val="20"/>
        </w:rPr>
        <w:t>Description:</w:t>
      </w:r>
      <w:r w:rsidRPr="00BB32A6">
        <w:rPr>
          <w:rFonts w:asciiTheme="minorHAnsi" w:hAnsiTheme="minorHAnsi" w:cstheme="minorHAnsi"/>
          <w:snapToGrid/>
          <w:sz w:val="20"/>
        </w:rPr>
        <w:t xml:space="preserve"> This</w:t>
      </w:r>
      <w:r w:rsidR="002B0AA8" w:rsidRPr="00BB32A6">
        <w:rPr>
          <w:rFonts w:asciiTheme="minorHAnsi" w:hAnsiTheme="minorHAnsi" w:cstheme="minorHAnsi"/>
          <w:snapToGrid/>
          <w:sz w:val="20"/>
        </w:rPr>
        <w:t xml:space="preserve"> project is to provide a range of engineering services across the entire product life cycle, starting </w:t>
      </w:r>
      <w:proofErr w:type="gramStart"/>
      <w:r w:rsidR="002B0AA8" w:rsidRPr="00BB32A6">
        <w:rPr>
          <w:rFonts w:asciiTheme="minorHAnsi" w:hAnsiTheme="minorHAnsi" w:cstheme="minorHAnsi"/>
          <w:snapToGrid/>
          <w:sz w:val="20"/>
        </w:rPr>
        <w:t>from conception, design, development and testing,</w:t>
      </w:r>
      <w:proofErr w:type="gramEnd"/>
      <w:r w:rsidR="002B0AA8" w:rsidRPr="00BB32A6">
        <w:rPr>
          <w:rFonts w:asciiTheme="minorHAnsi" w:hAnsiTheme="minorHAnsi" w:cstheme="minorHAnsi"/>
          <w:snapToGrid/>
          <w:sz w:val="20"/>
        </w:rPr>
        <w:t xml:space="preserve"> to maintenance and support - all to address specific needs as customer products mature.</w:t>
      </w:r>
    </w:p>
    <w:p w14:paraId="694BECE3" w14:textId="77777777" w:rsidR="00955E97" w:rsidRPr="00BB32A6" w:rsidRDefault="00955E97" w:rsidP="00955E97">
      <w:pPr>
        <w:rPr>
          <w:rFonts w:asciiTheme="minorHAnsi" w:hAnsiTheme="minorHAnsi" w:cstheme="minorHAnsi"/>
          <w:sz w:val="20"/>
          <w:lang w:eastAsia="zh-CN"/>
        </w:rPr>
      </w:pPr>
    </w:p>
    <w:p w14:paraId="20CBB8F4" w14:textId="77777777" w:rsidR="001E55FA" w:rsidRPr="00BB32A6" w:rsidRDefault="001E55FA" w:rsidP="001E55FA">
      <w:pPr>
        <w:tabs>
          <w:tab w:val="left" w:pos="5715"/>
        </w:tabs>
        <w:rPr>
          <w:rFonts w:asciiTheme="minorHAnsi" w:hAnsiTheme="minorHAnsi" w:cstheme="minorHAnsi"/>
          <w:b/>
          <w:sz w:val="20"/>
        </w:rPr>
      </w:pPr>
      <w:r w:rsidRPr="00BB32A6">
        <w:rPr>
          <w:rFonts w:asciiTheme="minorHAnsi" w:hAnsiTheme="minorHAnsi" w:cstheme="minorHAnsi"/>
          <w:b/>
          <w:sz w:val="20"/>
        </w:rPr>
        <w:t xml:space="preserve">Responsibilities:    </w:t>
      </w:r>
    </w:p>
    <w:p w14:paraId="42831F1D"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analysis, design, and developing middleware using </w:t>
      </w:r>
      <w:r w:rsidRPr="00BB32A6">
        <w:rPr>
          <w:rFonts w:asciiTheme="minorHAnsi" w:hAnsiTheme="minorHAnsi" w:cstheme="minorHAnsi"/>
          <w:b/>
          <w:sz w:val="20"/>
          <w:szCs w:val="20"/>
        </w:rPr>
        <w:t>Servlets, Java Beans, Hibernate, springs</w:t>
      </w:r>
      <w:r w:rsidRPr="00BB32A6">
        <w:rPr>
          <w:rFonts w:asciiTheme="minorHAnsi" w:hAnsiTheme="minorHAnsi" w:cstheme="minorHAnsi"/>
          <w:sz w:val="20"/>
          <w:szCs w:val="20"/>
        </w:rPr>
        <w:t xml:space="preserve"> and doing enhancements and issues resolutions.</w:t>
      </w:r>
    </w:p>
    <w:p w14:paraId="3B4D7766"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Extensive uses of </w:t>
      </w:r>
      <w:r w:rsidRPr="00BB32A6">
        <w:rPr>
          <w:rFonts w:asciiTheme="minorHAnsi" w:hAnsiTheme="minorHAnsi" w:cstheme="minorHAnsi"/>
          <w:b/>
          <w:sz w:val="20"/>
          <w:szCs w:val="20"/>
        </w:rPr>
        <w:t>Angular JS directives</w:t>
      </w:r>
      <w:r w:rsidRPr="00BB32A6">
        <w:rPr>
          <w:rFonts w:asciiTheme="minorHAnsi" w:hAnsiTheme="minorHAnsi" w:cstheme="minorHAnsi"/>
          <w:sz w:val="20"/>
          <w:szCs w:val="20"/>
        </w:rPr>
        <w:t xml:space="preserve"> to get </w:t>
      </w:r>
      <w:r w:rsidRPr="00422C80">
        <w:rPr>
          <w:rFonts w:asciiTheme="minorHAnsi" w:hAnsiTheme="minorHAnsi" w:cstheme="minorHAnsi"/>
          <w:b/>
          <w:sz w:val="20"/>
          <w:szCs w:val="20"/>
        </w:rPr>
        <w:t>JSON data using AJAX from RESTful API and modify DOM.</w:t>
      </w:r>
    </w:p>
    <w:p w14:paraId="25EA520F"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Designed the presentation layer</w:t>
      </w:r>
      <w:r w:rsidRPr="00C6446D">
        <w:rPr>
          <w:rFonts w:asciiTheme="minorHAnsi" w:hAnsiTheme="minorHAnsi" w:cstheme="minorHAnsi"/>
          <w:b/>
          <w:sz w:val="20"/>
          <w:szCs w:val="20"/>
        </w:rPr>
        <w:t xml:space="preserve"> GUI</w:t>
      </w:r>
      <w:r w:rsidRPr="00BB32A6">
        <w:rPr>
          <w:rFonts w:asciiTheme="minorHAnsi" w:hAnsiTheme="minorHAnsi" w:cstheme="minorHAnsi"/>
          <w:sz w:val="20"/>
          <w:szCs w:val="20"/>
        </w:rPr>
        <w:t xml:space="preserve"> using </w:t>
      </w:r>
      <w:r w:rsidRPr="00BB32A6">
        <w:rPr>
          <w:rFonts w:asciiTheme="minorHAnsi" w:hAnsiTheme="minorHAnsi" w:cstheme="minorHAnsi"/>
          <w:b/>
          <w:sz w:val="20"/>
          <w:szCs w:val="20"/>
        </w:rPr>
        <w:t xml:space="preserve">JavaScript, JSP, HTML, CSS, Angular.JS, Customs tags and developed Client-Side </w:t>
      </w:r>
      <w:r w:rsidRPr="00BB32A6">
        <w:rPr>
          <w:rFonts w:asciiTheme="minorHAnsi" w:hAnsiTheme="minorHAnsi" w:cstheme="minorHAnsi"/>
          <w:sz w:val="20"/>
          <w:szCs w:val="20"/>
        </w:rPr>
        <w:t>validations.</w:t>
      </w:r>
    </w:p>
    <w:p w14:paraId="295AC04C" w14:textId="77777777"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Experience in developi</w:t>
      </w:r>
      <w:r w:rsidR="00C331C9" w:rsidRPr="00BB32A6">
        <w:rPr>
          <w:rFonts w:asciiTheme="minorHAnsi" w:hAnsiTheme="minorHAnsi" w:cstheme="minorHAnsi"/>
          <w:sz w:val="20"/>
          <w:szCs w:val="20"/>
        </w:rPr>
        <w:t xml:space="preserve">ng applications </w:t>
      </w:r>
      <w:r w:rsidR="00C331C9" w:rsidRPr="00BB32A6">
        <w:rPr>
          <w:rFonts w:asciiTheme="minorHAnsi" w:hAnsiTheme="minorHAnsi" w:cstheme="minorHAnsi"/>
          <w:b/>
          <w:sz w:val="20"/>
          <w:szCs w:val="20"/>
        </w:rPr>
        <w:t>using AngularJS</w:t>
      </w:r>
      <w:r w:rsidR="00C331C9" w:rsidRPr="00BB32A6">
        <w:rPr>
          <w:rFonts w:asciiTheme="minorHAnsi" w:hAnsiTheme="minorHAnsi" w:cstheme="minorHAnsi"/>
          <w:sz w:val="20"/>
          <w:szCs w:val="20"/>
        </w:rPr>
        <w:t xml:space="preserve">, </w:t>
      </w:r>
      <w:r w:rsidRPr="008A2406">
        <w:rPr>
          <w:rFonts w:asciiTheme="minorHAnsi" w:hAnsiTheme="minorHAnsi" w:cstheme="minorHAnsi"/>
          <w:b/>
          <w:sz w:val="20"/>
          <w:szCs w:val="20"/>
        </w:rPr>
        <w:t>Bootstrap</w:t>
      </w:r>
      <w:r w:rsidRPr="00BB32A6">
        <w:rPr>
          <w:rFonts w:asciiTheme="minorHAnsi" w:hAnsiTheme="minorHAnsi" w:cstheme="minorHAnsi"/>
          <w:sz w:val="20"/>
          <w:szCs w:val="20"/>
        </w:rPr>
        <w:t xml:space="preserve"> like Grids, Toolbars, Panels, Combo-Box and Button etc.</w:t>
      </w:r>
    </w:p>
    <w:p w14:paraId="198FFBF4" w14:textId="77777777" w:rsidR="002B0AA8" w:rsidRPr="0011306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Single page application and structured the JavaScript code using </w:t>
      </w:r>
      <w:r w:rsidRPr="00BB32A6">
        <w:rPr>
          <w:rFonts w:asciiTheme="minorHAnsi" w:hAnsiTheme="minorHAnsi" w:cstheme="minorHAnsi"/>
          <w:b/>
          <w:sz w:val="20"/>
          <w:szCs w:val="20"/>
        </w:rPr>
        <w:t>AngularJS.</w:t>
      </w:r>
    </w:p>
    <w:p w14:paraId="43C17909" w14:textId="77777777" w:rsidR="00113066" w:rsidRPr="00113066" w:rsidRDefault="00113066" w:rsidP="00113066">
      <w:pPr>
        <w:pStyle w:val="ListParagraph"/>
        <w:numPr>
          <w:ilvl w:val="0"/>
          <w:numId w:val="19"/>
        </w:numPr>
        <w:spacing w:after="160" w:line="254" w:lineRule="auto"/>
        <w:jc w:val="both"/>
        <w:rPr>
          <w:rFonts w:asciiTheme="minorHAnsi" w:hAnsiTheme="minorHAnsi" w:cstheme="minorHAnsi"/>
          <w:sz w:val="20"/>
          <w:szCs w:val="20"/>
        </w:rPr>
      </w:pPr>
      <w:r w:rsidRPr="00113066">
        <w:rPr>
          <w:rFonts w:asciiTheme="minorHAnsi" w:hAnsiTheme="minorHAnsi" w:cstheme="minorHAnsi"/>
          <w:sz w:val="20"/>
          <w:szCs w:val="20"/>
        </w:rPr>
        <w:t xml:space="preserve">Used React JS to make webpages rendering faster, instead of using ng-repeat in Angular JS used </w:t>
      </w:r>
      <w:proofErr w:type="spellStart"/>
      <w:r w:rsidRPr="00113066">
        <w:rPr>
          <w:rFonts w:asciiTheme="minorHAnsi" w:hAnsiTheme="minorHAnsi" w:cstheme="minorHAnsi"/>
          <w:sz w:val="20"/>
          <w:szCs w:val="20"/>
        </w:rPr>
        <w:t>ngReact</w:t>
      </w:r>
      <w:proofErr w:type="spellEnd"/>
      <w:r w:rsidRPr="00113066">
        <w:rPr>
          <w:rFonts w:asciiTheme="minorHAnsi" w:hAnsiTheme="minorHAnsi" w:cstheme="minorHAnsi"/>
          <w:sz w:val="20"/>
          <w:szCs w:val="20"/>
        </w:rPr>
        <w:t xml:space="preserve"> to achieve the same</w:t>
      </w:r>
      <w:r w:rsidR="001F0780">
        <w:rPr>
          <w:rFonts w:asciiTheme="minorHAnsi" w:hAnsiTheme="minorHAnsi" w:cstheme="minorHAnsi"/>
          <w:sz w:val="20"/>
          <w:szCs w:val="20"/>
        </w:rPr>
        <w:t>.</w:t>
      </w:r>
    </w:p>
    <w:p w14:paraId="704D2D5A" w14:textId="77777777" w:rsidR="00113066" w:rsidRPr="00113066" w:rsidRDefault="00113066" w:rsidP="00113066">
      <w:pPr>
        <w:pStyle w:val="ListParagraph"/>
        <w:numPr>
          <w:ilvl w:val="0"/>
          <w:numId w:val="19"/>
        </w:numPr>
        <w:spacing w:after="160" w:line="254" w:lineRule="auto"/>
        <w:jc w:val="both"/>
        <w:rPr>
          <w:rFonts w:asciiTheme="minorHAnsi" w:hAnsiTheme="minorHAnsi" w:cstheme="minorHAnsi"/>
          <w:sz w:val="20"/>
          <w:szCs w:val="20"/>
        </w:rPr>
      </w:pPr>
      <w:r w:rsidRPr="00113066">
        <w:rPr>
          <w:rFonts w:asciiTheme="minorHAnsi" w:hAnsiTheme="minorHAnsi" w:cstheme="minorHAnsi"/>
          <w:sz w:val="20"/>
          <w:szCs w:val="20"/>
        </w:rPr>
        <w:t>Making sure react is flexible and provides hooks that allow you to interface with other libraries and frameworks</w:t>
      </w:r>
    </w:p>
    <w:p w14:paraId="5BD1C2CA" w14:textId="77777777"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proofErr w:type="gramStart"/>
      <w:r w:rsidRPr="00BB32A6">
        <w:rPr>
          <w:rFonts w:asciiTheme="minorHAnsi" w:hAnsiTheme="minorHAnsi" w:cstheme="minorHAnsi"/>
          <w:b/>
          <w:sz w:val="20"/>
          <w:szCs w:val="20"/>
        </w:rPr>
        <w:t>Designed UI pages</w:t>
      </w:r>
      <w:proofErr w:type="gramEnd"/>
      <w:r w:rsidRPr="00BB32A6">
        <w:rPr>
          <w:rFonts w:asciiTheme="minorHAnsi" w:hAnsiTheme="minorHAnsi" w:cstheme="minorHAnsi"/>
          <w:sz w:val="20"/>
          <w:szCs w:val="20"/>
        </w:rPr>
        <w:t xml:space="preserve"> using </w:t>
      </w:r>
      <w:r w:rsidRPr="00C52FBB">
        <w:rPr>
          <w:rFonts w:asciiTheme="minorHAnsi" w:hAnsiTheme="minorHAnsi" w:cstheme="minorHAnsi"/>
          <w:b/>
          <w:sz w:val="20"/>
          <w:szCs w:val="20"/>
        </w:rPr>
        <w:t>JSP, HTML, Angular JS, Node JS, Java Script, CSS, AJAX, JQUERY, JSP, JSON</w:t>
      </w:r>
      <w:r w:rsidRPr="00BB32A6">
        <w:rPr>
          <w:rFonts w:asciiTheme="minorHAnsi" w:hAnsiTheme="minorHAnsi" w:cstheme="minorHAnsi"/>
          <w:sz w:val="20"/>
          <w:szCs w:val="20"/>
        </w:rPr>
        <w:t xml:space="preserve"> and Tag libraries.</w:t>
      </w:r>
    </w:p>
    <w:p w14:paraId="192AAB35"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Followed Single Page Application </w:t>
      </w:r>
      <w:r w:rsidRPr="00BB32A6">
        <w:rPr>
          <w:rFonts w:asciiTheme="minorHAnsi" w:hAnsiTheme="minorHAnsi" w:cstheme="minorHAnsi"/>
          <w:b/>
          <w:sz w:val="20"/>
          <w:szCs w:val="20"/>
        </w:rPr>
        <w:t>(SPA)</w:t>
      </w:r>
      <w:r w:rsidRPr="00BB32A6">
        <w:rPr>
          <w:rFonts w:asciiTheme="minorHAnsi" w:hAnsiTheme="minorHAnsi" w:cstheme="minorHAnsi"/>
          <w:sz w:val="20"/>
          <w:szCs w:val="20"/>
        </w:rPr>
        <w:t xml:space="preserve"> Pattern and </w:t>
      </w:r>
      <w:r w:rsidRPr="00BB32A6">
        <w:rPr>
          <w:rFonts w:asciiTheme="minorHAnsi" w:hAnsiTheme="minorHAnsi" w:cstheme="minorHAnsi"/>
          <w:b/>
          <w:sz w:val="20"/>
          <w:szCs w:val="20"/>
        </w:rPr>
        <w:t>used AngularJS MVC</w:t>
      </w:r>
      <w:r w:rsidRPr="00BB32A6">
        <w:rPr>
          <w:rFonts w:asciiTheme="minorHAnsi" w:hAnsiTheme="minorHAnsi" w:cstheme="minorHAnsi"/>
          <w:sz w:val="20"/>
          <w:szCs w:val="20"/>
        </w:rPr>
        <w:t xml:space="preserve"> to build a cross-browser complaint application.</w:t>
      </w:r>
    </w:p>
    <w:p w14:paraId="14F6D258"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Designed and developed applications with Eclipse in java using </w:t>
      </w:r>
      <w:r w:rsidRPr="00BB32A6">
        <w:rPr>
          <w:rFonts w:asciiTheme="minorHAnsi" w:hAnsiTheme="minorHAnsi" w:cstheme="minorHAnsi"/>
          <w:b/>
          <w:sz w:val="20"/>
          <w:szCs w:val="20"/>
        </w:rPr>
        <w:t>STRUTS Framework</w:t>
      </w:r>
      <w:r w:rsidRPr="00BB32A6">
        <w:rPr>
          <w:rFonts w:asciiTheme="minorHAnsi" w:hAnsiTheme="minorHAnsi" w:cstheme="minorHAnsi"/>
          <w:sz w:val="20"/>
          <w:szCs w:val="20"/>
        </w:rPr>
        <w:t xml:space="preserve"> running on Web Sphere Server.</w:t>
      </w:r>
    </w:p>
    <w:p w14:paraId="5BF03563"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the </w:t>
      </w:r>
      <w:r w:rsidRPr="00BB32A6">
        <w:rPr>
          <w:rFonts w:asciiTheme="minorHAnsi" w:hAnsiTheme="minorHAnsi" w:cstheme="minorHAnsi"/>
          <w:b/>
          <w:sz w:val="20"/>
          <w:szCs w:val="20"/>
        </w:rPr>
        <w:t>DAO layer</w:t>
      </w:r>
      <w:r w:rsidRPr="00BB32A6">
        <w:rPr>
          <w:rFonts w:asciiTheme="minorHAnsi" w:hAnsiTheme="minorHAnsi" w:cstheme="minorHAnsi"/>
          <w:sz w:val="20"/>
          <w:szCs w:val="20"/>
        </w:rPr>
        <w:t xml:space="preserve"> for the application using </w:t>
      </w:r>
      <w:r w:rsidRPr="00BB32A6">
        <w:rPr>
          <w:rFonts w:asciiTheme="minorHAnsi" w:hAnsiTheme="minorHAnsi" w:cstheme="minorHAnsi"/>
          <w:b/>
          <w:sz w:val="20"/>
          <w:szCs w:val="20"/>
        </w:rPr>
        <w:t>spring, Hibernate</w:t>
      </w:r>
      <w:r w:rsidRPr="00BB32A6">
        <w:rPr>
          <w:rFonts w:asciiTheme="minorHAnsi" w:hAnsiTheme="minorHAnsi" w:cstheme="minorHAnsi"/>
          <w:sz w:val="20"/>
          <w:szCs w:val="20"/>
        </w:rPr>
        <w:t xml:space="preserve"> and developed various logics and reports using </w:t>
      </w:r>
      <w:r w:rsidRPr="00BB32A6">
        <w:rPr>
          <w:rFonts w:asciiTheme="minorHAnsi" w:hAnsiTheme="minorHAnsi" w:cstheme="minorHAnsi"/>
          <w:b/>
          <w:sz w:val="20"/>
          <w:szCs w:val="20"/>
        </w:rPr>
        <w:t>HQL</w:t>
      </w:r>
      <w:r w:rsidRPr="00BB32A6">
        <w:rPr>
          <w:rFonts w:asciiTheme="minorHAnsi" w:hAnsiTheme="minorHAnsi" w:cstheme="minorHAnsi"/>
          <w:sz w:val="20"/>
          <w:szCs w:val="20"/>
        </w:rPr>
        <w:t xml:space="preserve"> and Hibernate criteria.</w:t>
      </w:r>
    </w:p>
    <w:p w14:paraId="293CF261"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b/>
          <w:sz w:val="20"/>
          <w:szCs w:val="20"/>
        </w:rPr>
        <w:t xml:space="preserve">Used Hibernate as ORM </w:t>
      </w:r>
      <w:r w:rsidRPr="00BB32A6">
        <w:rPr>
          <w:rFonts w:asciiTheme="minorHAnsi" w:hAnsiTheme="minorHAnsi" w:cstheme="minorHAnsi"/>
          <w:sz w:val="20"/>
          <w:szCs w:val="20"/>
        </w:rPr>
        <w:t xml:space="preserve">to map Java classes to </w:t>
      </w:r>
      <w:proofErr w:type="gramStart"/>
      <w:r w:rsidRPr="00BB32A6">
        <w:rPr>
          <w:rFonts w:asciiTheme="minorHAnsi" w:hAnsiTheme="minorHAnsi" w:cstheme="minorHAnsi"/>
          <w:sz w:val="20"/>
          <w:szCs w:val="20"/>
        </w:rPr>
        <w:t>data base</w:t>
      </w:r>
      <w:proofErr w:type="gramEnd"/>
      <w:r w:rsidRPr="00BB32A6">
        <w:rPr>
          <w:rFonts w:asciiTheme="minorHAnsi" w:hAnsiTheme="minorHAnsi" w:cstheme="minorHAnsi"/>
          <w:sz w:val="20"/>
          <w:szCs w:val="20"/>
        </w:rPr>
        <w:t xml:space="preserve"> tables.</w:t>
      </w:r>
    </w:p>
    <w:p w14:paraId="222B3DCB"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Implemented </w:t>
      </w:r>
      <w:r w:rsidRPr="00BB32A6">
        <w:rPr>
          <w:rFonts w:asciiTheme="minorHAnsi" w:hAnsiTheme="minorHAnsi" w:cstheme="minorHAnsi"/>
          <w:b/>
          <w:sz w:val="20"/>
          <w:szCs w:val="20"/>
        </w:rPr>
        <w:t>Spring MVC</w:t>
      </w:r>
      <w:r w:rsidRPr="00BB32A6">
        <w:rPr>
          <w:rFonts w:asciiTheme="minorHAnsi" w:hAnsiTheme="minorHAnsi" w:cstheme="minorHAnsi"/>
          <w:sz w:val="20"/>
          <w:szCs w:val="20"/>
        </w:rPr>
        <w:t xml:space="preserve"> architecture and increased modularity by allowing the separation of crosscutting concerns using </w:t>
      </w:r>
      <w:r w:rsidRPr="00BB32A6">
        <w:rPr>
          <w:rFonts w:asciiTheme="minorHAnsi" w:hAnsiTheme="minorHAnsi" w:cstheme="minorHAnsi"/>
          <w:b/>
          <w:sz w:val="20"/>
          <w:szCs w:val="20"/>
        </w:rPr>
        <w:t>Spring Boot</w:t>
      </w:r>
      <w:r w:rsidRPr="00BB32A6">
        <w:rPr>
          <w:rFonts w:asciiTheme="minorHAnsi" w:hAnsiTheme="minorHAnsi" w:cstheme="minorHAnsi"/>
          <w:sz w:val="20"/>
          <w:szCs w:val="20"/>
        </w:rPr>
        <w:t>.</w:t>
      </w:r>
    </w:p>
    <w:p w14:paraId="6FEE6451"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with </w:t>
      </w:r>
      <w:r w:rsidRPr="00BB32A6">
        <w:rPr>
          <w:rFonts w:asciiTheme="minorHAnsi" w:hAnsiTheme="minorHAnsi" w:cstheme="minorHAnsi"/>
          <w:b/>
          <w:sz w:val="20"/>
          <w:szCs w:val="20"/>
        </w:rPr>
        <w:t>Spring IOC concepts to integrate Hibernate DAO.</w:t>
      </w:r>
    </w:p>
    <w:p w14:paraId="278B73E2" w14:textId="77777777" w:rsidR="000840A8" w:rsidRPr="00BB32A6" w:rsidRDefault="001E55FA" w:rsidP="000840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Spring Configuration XML, </w:t>
      </w:r>
      <w:proofErr w:type="gramStart"/>
      <w:r w:rsidRPr="00BB32A6">
        <w:rPr>
          <w:rFonts w:asciiTheme="minorHAnsi" w:hAnsiTheme="minorHAnsi" w:cstheme="minorHAnsi"/>
          <w:sz w:val="20"/>
          <w:szCs w:val="20"/>
        </w:rPr>
        <w:t>file</w:t>
      </w:r>
      <w:proofErr w:type="gramEnd"/>
      <w:r w:rsidRPr="00BB32A6">
        <w:rPr>
          <w:rFonts w:asciiTheme="minorHAnsi" w:hAnsiTheme="minorHAnsi" w:cstheme="minorHAnsi"/>
          <w:sz w:val="20"/>
          <w:szCs w:val="20"/>
        </w:rPr>
        <w:t xml:space="preserve"> that </w:t>
      </w:r>
      <w:proofErr w:type="gramStart"/>
      <w:r w:rsidRPr="00BB32A6">
        <w:rPr>
          <w:rFonts w:asciiTheme="minorHAnsi" w:hAnsiTheme="minorHAnsi" w:cstheme="minorHAnsi"/>
          <w:sz w:val="20"/>
          <w:szCs w:val="20"/>
        </w:rPr>
        <w:t>contains</w:t>
      </w:r>
      <w:proofErr w:type="gramEnd"/>
      <w:r w:rsidRPr="00BB32A6">
        <w:rPr>
          <w:rFonts w:asciiTheme="minorHAnsi" w:hAnsiTheme="minorHAnsi" w:cstheme="minorHAnsi"/>
          <w:sz w:val="20"/>
          <w:szCs w:val="20"/>
        </w:rPr>
        <w:t xml:space="preserve"> declarations and business classes are wired-up to the </w:t>
      </w:r>
      <w:proofErr w:type="gramStart"/>
      <w:r w:rsidRPr="00BB32A6">
        <w:rPr>
          <w:rFonts w:asciiTheme="minorHAnsi" w:hAnsiTheme="minorHAnsi" w:cstheme="minorHAnsi"/>
          <w:sz w:val="20"/>
          <w:szCs w:val="20"/>
        </w:rPr>
        <w:t>frontend</w:t>
      </w:r>
      <w:proofErr w:type="gramEnd"/>
      <w:r w:rsidRPr="00BB32A6">
        <w:rPr>
          <w:rFonts w:asciiTheme="minorHAnsi" w:hAnsiTheme="minorHAnsi" w:cstheme="minorHAnsi"/>
          <w:sz w:val="20"/>
          <w:szCs w:val="20"/>
        </w:rPr>
        <w:t xml:space="preserve"> managed beans </w:t>
      </w:r>
      <w:r w:rsidRPr="00BB32A6">
        <w:rPr>
          <w:rFonts w:asciiTheme="minorHAnsi" w:hAnsiTheme="minorHAnsi" w:cstheme="minorHAnsi"/>
          <w:b/>
          <w:sz w:val="20"/>
          <w:szCs w:val="20"/>
        </w:rPr>
        <w:t>using Spring IOC pattern.</w:t>
      </w:r>
    </w:p>
    <w:p w14:paraId="2BE973B4" w14:textId="77777777" w:rsidR="000840A8" w:rsidRPr="00BB32A6" w:rsidRDefault="000840A8" w:rsidP="000840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Web Services for data transfer using </w:t>
      </w:r>
      <w:r w:rsidRPr="00BB32A6">
        <w:rPr>
          <w:rFonts w:asciiTheme="minorHAnsi" w:hAnsiTheme="minorHAnsi" w:cstheme="minorHAnsi"/>
          <w:b/>
          <w:sz w:val="20"/>
          <w:szCs w:val="20"/>
        </w:rPr>
        <w:t xml:space="preserve">Restful </w:t>
      </w:r>
      <w:proofErr w:type="spellStart"/>
      <w:r w:rsidRPr="00BB32A6">
        <w:rPr>
          <w:rFonts w:asciiTheme="minorHAnsi" w:hAnsiTheme="minorHAnsi" w:cstheme="minorHAnsi"/>
          <w:b/>
          <w:sz w:val="20"/>
          <w:szCs w:val="20"/>
        </w:rPr>
        <w:t>WebServices</w:t>
      </w:r>
      <w:proofErr w:type="spellEnd"/>
    </w:p>
    <w:p w14:paraId="3608889F"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lastRenderedPageBreak/>
        <w:t xml:space="preserve">Extensively </w:t>
      </w:r>
      <w:r w:rsidRPr="00BB32A6">
        <w:rPr>
          <w:rFonts w:asciiTheme="minorHAnsi" w:hAnsiTheme="minorHAnsi" w:cstheme="minorHAnsi"/>
          <w:b/>
          <w:sz w:val="20"/>
          <w:szCs w:val="20"/>
        </w:rPr>
        <w:t>used Core Spring Framework</w:t>
      </w:r>
      <w:r w:rsidRPr="00BB32A6">
        <w:rPr>
          <w:rFonts w:asciiTheme="minorHAnsi" w:hAnsiTheme="minorHAnsi" w:cstheme="minorHAnsi"/>
          <w:sz w:val="20"/>
          <w:szCs w:val="20"/>
        </w:rPr>
        <w:t xml:space="preserve"> for Dependency Injections of components and Spring JDBC for managing all the database communication and exception handling. </w:t>
      </w:r>
    </w:p>
    <w:p w14:paraId="006E1980"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Implemented Multithread /Executor Thread to concurrent for </w:t>
      </w:r>
      <w:r w:rsidRPr="00BB32A6">
        <w:rPr>
          <w:rFonts w:asciiTheme="minorHAnsi" w:hAnsiTheme="minorHAnsi" w:cstheme="minorHAnsi"/>
          <w:b/>
          <w:sz w:val="20"/>
          <w:szCs w:val="20"/>
        </w:rPr>
        <w:t>distributed SOAP Web Services</w:t>
      </w:r>
      <w:r w:rsidRPr="00BB32A6">
        <w:rPr>
          <w:rFonts w:asciiTheme="minorHAnsi" w:hAnsiTheme="minorHAnsi" w:cstheme="minorHAnsi"/>
          <w:sz w:val="20"/>
          <w:szCs w:val="20"/>
        </w:rPr>
        <w:t xml:space="preserve">. </w:t>
      </w:r>
    </w:p>
    <w:p w14:paraId="1AD4FFE5"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Extensively worked with collections classes like Array List, Hash Map, Iterator, concurrent etc. </w:t>
      </w:r>
    </w:p>
    <w:p w14:paraId="7869B71A"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b/>
          <w:sz w:val="20"/>
          <w:szCs w:val="20"/>
        </w:rPr>
        <w:t>Used SOA</w:t>
      </w:r>
      <w:r w:rsidRPr="00BB32A6">
        <w:rPr>
          <w:rFonts w:asciiTheme="minorHAnsi" w:hAnsiTheme="minorHAnsi" w:cstheme="minorHAnsi"/>
          <w:sz w:val="20"/>
          <w:szCs w:val="20"/>
        </w:rPr>
        <w:t xml:space="preserve"> to provide service enablement capability </w:t>
      </w:r>
      <w:r w:rsidRPr="00BB32A6">
        <w:rPr>
          <w:rFonts w:asciiTheme="minorHAnsi" w:hAnsiTheme="minorHAnsi" w:cstheme="minorHAnsi"/>
          <w:b/>
          <w:sz w:val="20"/>
          <w:szCs w:val="20"/>
        </w:rPr>
        <w:t>(SOAP and REST services)</w:t>
      </w:r>
      <w:r w:rsidRPr="00BB32A6">
        <w:rPr>
          <w:rFonts w:asciiTheme="minorHAnsi" w:hAnsiTheme="minorHAnsi" w:cstheme="minorHAnsi"/>
          <w:sz w:val="20"/>
          <w:szCs w:val="20"/>
        </w:rPr>
        <w:t xml:space="preserve"> for seeded and custom integration interfaces within the oracle E business suite. </w:t>
      </w:r>
    </w:p>
    <w:p w14:paraId="0AA24DA8"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developing &amp; exposing web services </w:t>
      </w:r>
      <w:proofErr w:type="gramStart"/>
      <w:r w:rsidRPr="00BB32A6">
        <w:rPr>
          <w:rFonts w:asciiTheme="minorHAnsi" w:hAnsiTheme="minorHAnsi" w:cstheme="minorHAnsi"/>
          <w:sz w:val="20"/>
          <w:szCs w:val="20"/>
        </w:rPr>
        <w:t>and also</w:t>
      </w:r>
      <w:proofErr w:type="gramEnd"/>
      <w:r w:rsidRPr="00BB32A6">
        <w:rPr>
          <w:rFonts w:asciiTheme="minorHAnsi" w:hAnsiTheme="minorHAnsi" w:cstheme="minorHAnsi"/>
          <w:sz w:val="20"/>
          <w:szCs w:val="20"/>
        </w:rPr>
        <w:t xml:space="preserve"> consumption of </w:t>
      </w:r>
      <w:r w:rsidRPr="00BB32A6">
        <w:rPr>
          <w:rFonts w:asciiTheme="minorHAnsi" w:hAnsiTheme="minorHAnsi" w:cstheme="minorHAnsi"/>
          <w:b/>
          <w:sz w:val="20"/>
          <w:szCs w:val="20"/>
        </w:rPr>
        <w:t>Web Services like Restful Web services</w:t>
      </w:r>
      <w:r w:rsidRPr="00BB32A6">
        <w:rPr>
          <w:rFonts w:asciiTheme="minorHAnsi" w:hAnsiTheme="minorHAnsi" w:cstheme="minorHAnsi"/>
          <w:sz w:val="20"/>
          <w:szCs w:val="20"/>
        </w:rPr>
        <w:t xml:space="preserve">. </w:t>
      </w:r>
    </w:p>
    <w:p w14:paraId="0F89E2CD" w14:textId="77777777" w:rsidR="002B0AA8" w:rsidRPr="00BB32A6" w:rsidRDefault="001E55FA"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exception handling testing </w:t>
      </w:r>
      <w:r w:rsidRPr="00BB32A6">
        <w:rPr>
          <w:rFonts w:asciiTheme="minorHAnsi" w:hAnsiTheme="minorHAnsi" w:cstheme="minorHAnsi"/>
          <w:b/>
          <w:sz w:val="20"/>
          <w:szCs w:val="20"/>
        </w:rPr>
        <w:t>using SOAP UI and Security of Mule endpoint through WSSR.</w:t>
      </w:r>
    </w:p>
    <w:p w14:paraId="37CE91DD" w14:textId="77777777"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Implemented Product-Retrieval Service as </w:t>
      </w:r>
      <w:r w:rsidRPr="00BB32A6">
        <w:rPr>
          <w:rFonts w:asciiTheme="minorHAnsi" w:hAnsiTheme="minorHAnsi" w:cstheme="minorHAnsi"/>
          <w:b/>
          <w:sz w:val="20"/>
          <w:szCs w:val="20"/>
        </w:rPr>
        <w:t>SOAP based service using Apache frame works</w:t>
      </w:r>
      <w:r w:rsidRPr="00BB32A6">
        <w:rPr>
          <w:rFonts w:asciiTheme="minorHAnsi" w:hAnsiTheme="minorHAnsi" w:cstheme="minorHAnsi"/>
          <w:sz w:val="20"/>
          <w:szCs w:val="20"/>
        </w:rPr>
        <w:t>.</w:t>
      </w:r>
    </w:p>
    <w:p w14:paraId="0ABE9864" w14:textId="77777777"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Responsible </w:t>
      </w:r>
      <w:proofErr w:type="gramStart"/>
      <w:r w:rsidRPr="00BB32A6">
        <w:rPr>
          <w:rFonts w:asciiTheme="minorHAnsi" w:hAnsiTheme="minorHAnsi" w:cstheme="minorHAnsi"/>
          <w:sz w:val="20"/>
          <w:szCs w:val="20"/>
        </w:rPr>
        <w:t>to integrate</w:t>
      </w:r>
      <w:proofErr w:type="gramEnd"/>
      <w:r w:rsidRPr="00BB32A6">
        <w:rPr>
          <w:rFonts w:asciiTheme="minorHAnsi" w:hAnsiTheme="minorHAnsi" w:cstheme="minorHAnsi"/>
          <w:sz w:val="20"/>
          <w:szCs w:val="20"/>
        </w:rPr>
        <w:t xml:space="preserve"> applications for web</w:t>
      </w:r>
      <w:proofErr w:type="gramStart"/>
      <w:r w:rsidRPr="00BB32A6">
        <w:rPr>
          <w:rFonts w:asciiTheme="minorHAnsi" w:hAnsiTheme="minorHAnsi" w:cstheme="minorHAnsi"/>
          <w:sz w:val="20"/>
          <w:szCs w:val="20"/>
        </w:rPr>
        <w:t>- based</w:t>
      </w:r>
      <w:proofErr w:type="gramEnd"/>
      <w:r w:rsidRPr="00BB32A6">
        <w:rPr>
          <w:rFonts w:asciiTheme="minorHAnsi" w:hAnsiTheme="minorHAnsi" w:cstheme="minorHAnsi"/>
          <w:sz w:val="20"/>
          <w:szCs w:val="20"/>
        </w:rPr>
        <w:t xml:space="preserve"> environment using SOA.</w:t>
      </w:r>
    </w:p>
    <w:p w14:paraId="4CE8E448" w14:textId="77777777"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performing Unit and Integration testing (JUnit). Strictly followed </w:t>
      </w:r>
      <w:r w:rsidRPr="00BB32A6">
        <w:rPr>
          <w:rFonts w:asciiTheme="minorHAnsi" w:hAnsiTheme="minorHAnsi" w:cstheme="minorHAnsi"/>
          <w:b/>
          <w:sz w:val="20"/>
          <w:szCs w:val="20"/>
        </w:rPr>
        <w:t>Test Driven Development (TDD).</w:t>
      </w:r>
      <w:r w:rsidRPr="00BB32A6">
        <w:rPr>
          <w:rFonts w:asciiTheme="minorHAnsi" w:hAnsiTheme="minorHAnsi" w:cstheme="minorHAnsi"/>
          <w:sz w:val="20"/>
          <w:szCs w:val="20"/>
        </w:rPr>
        <w:t xml:space="preserve"> Approach environment using agile methodologies.</w:t>
      </w:r>
    </w:p>
    <w:p w14:paraId="1D8A8197"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Creating &amp; Exposing </w:t>
      </w:r>
      <w:r w:rsidR="002611AC" w:rsidRPr="00BB32A6">
        <w:rPr>
          <w:rFonts w:asciiTheme="minorHAnsi" w:hAnsiTheme="minorHAnsi" w:cstheme="minorHAnsi"/>
          <w:b/>
          <w:sz w:val="20"/>
          <w:szCs w:val="20"/>
        </w:rPr>
        <w:t>Restful</w:t>
      </w:r>
      <w:r w:rsidRPr="00BB32A6">
        <w:rPr>
          <w:rFonts w:asciiTheme="minorHAnsi" w:hAnsiTheme="minorHAnsi" w:cstheme="minorHAnsi"/>
          <w:b/>
          <w:sz w:val="20"/>
          <w:szCs w:val="20"/>
        </w:rPr>
        <w:t xml:space="preserve"> Web Services</w:t>
      </w:r>
      <w:r w:rsidRPr="00BB32A6">
        <w:rPr>
          <w:rFonts w:asciiTheme="minorHAnsi" w:hAnsiTheme="minorHAnsi" w:cstheme="minorHAnsi"/>
          <w:sz w:val="20"/>
          <w:szCs w:val="20"/>
        </w:rPr>
        <w:t xml:space="preserve"> using RAD editor and used Maven build for the deployment.</w:t>
      </w:r>
    </w:p>
    <w:p w14:paraId="659A32C1"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t>
      </w:r>
      <w:r w:rsidRPr="00BB32A6">
        <w:rPr>
          <w:rFonts w:asciiTheme="minorHAnsi" w:hAnsiTheme="minorHAnsi" w:cstheme="minorHAnsi"/>
          <w:b/>
          <w:sz w:val="20"/>
          <w:szCs w:val="20"/>
        </w:rPr>
        <w:t xml:space="preserve">Unit &amp; </w:t>
      </w:r>
      <w:r w:rsidR="002611AC" w:rsidRPr="00BB32A6">
        <w:rPr>
          <w:rFonts w:asciiTheme="minorHAnsi" w:hAnsiTheme="minorHAnsi" w:cstheme="minorHAnsi"/>
          <w:b/>
          <w:sz w:val="20"/>
          <w:szCs w:val="20"/>
        </w:rPr>
        <w:t>Integration</w:t>
      </w:r>
      <w:r w:rsidR="002611AC" w:rsidRPr="00BB32A6">
        <w:rPr>
          <w:rFonts w:asciiTheme="minorHAnsi" w:hAnsiTheme="minorHAnsi" w:cstheme="minorHAnsi"/>
          <w:sz w:val="20"/>
          <w:szCs w:val="20"/>
        </w:rPr>
        <w:t xml:space="preserve"> testing</w:t>
      </w:r>
      <w:r w:rsidRPr="00BB32A6">
        <w:rPr>
          <w:rFonts w:asciiTheme="minorHAnsi" w:hAnsiTheme="minorHAnsi" w:cstheme="minorHAnsi"/>
          <w:sz w:val="20"/>
          <w:szCs w:val="20"/>
        </w:rPr>
        <w:t xml:space="preserve"> for different Modules in the application. </w:t>
      </w:r>
    </w:p>
    <w:p w14:paraId="6799F917"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002611AC" w:rsidRPr="00BB32A6">
        <w:rPr>
          <w:rFonts w:asciiTheme="minorHAnsi" w:hAnsiTheme="minorHAnsi" w:cstheme="minorHAnsi"/>
          <w:sz w:val="20"/>
          <w:szCs w:val="20"/>
        </w:rPr>
        <w:t>Web logic</w:t>
      </w:r>
      <w:r w:rsidRPr="00BB32A6">
        <w:rPr>
          <w:rFonts w:asciiTheme="minorHAnsi" w:hAnsiTheme="minorHAnsi" w:cstheme="minorHAnsi"/>
          <w:sz w:val="20"/>
          <w:szCs w:val="20"/>
        </w:rPr>
        <w:t xml:space="preserve"> as Application Server to host the Application. </w:t>
      </w:r>
    </w:p>
    <w:p w14:paraId="18F5E58A"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b/>
          <w:sz w:val="20"/>
          <w:szCs w:val="20"/>
        </w:rPr>
        <w:t xml:space="preserve">Developed REST services </w:t>
      </w:r>
      <w:r w:rsidRPr="00BB32A6">
        <w:rPr>
          <w:rFonts w:asciiTheme="minorHAnsi" w:hAnsiTheme="minorHAnsi" w:cstheme="minorHAnsi"/>
          <w:sz w:val="20"/>
          <w:szCs w:val="20"/>
        </w:rPr>
        <w:t xml:space="preserve">to talk with adapter classes and exposed them to the angular JS front-end. </w:t>
      </w:r>
    </w:p>
    <w:p w14:paraId="2C738E1D"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Worked on Restful web services which enforced a stateless client server and support JSON few changes from </w:t>
      </w:r>
      <w:r w:rsidRPr="00BB32A6">
        <w:rPr>
          <w:rFonts w:asciiTheme="minorHAnsi" w:hAnsiTheme="minorHAnsi" w:cstheme="minorHAnsi"/>
          <w:b/>
          <w:sz w:val="20"/>
          <w:szCs w:val="20"/>
        </w:rPr>
        <w:t>SOAP to RESTFUL</w:t>
      </w:r>
      <w:r w:rsidRPr="00BB32A6">
        <w:rPr>
          <w:rFonts w:asciiTheme="minorHAnsi" w:hAnsiTheme="minorHAnsi" w:cstheme="minorHAnsi"/>
          <w:sz w:val="20"/>
          <w:szCs w:val="20"/>
        </w:rPr>
        <w:t xml:space="preserve"> Technology.</w:t>
      </w:r>
    </w:p>
    <w:p w14:paraId="681FC41A"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Developed data objects to communicate with databases using </w:t>
      </w:r>
      <w:r w:rsidRPr="00BB32A6">
        <w:rPr>
          <w:rFonts w:asciiTheme="minorHAnsi" w:hAnsiTheme="minorHAnsi" w:cstheme="minorHAnsi"/>
          <w:b/>
          <w:sz w:val="20"/>
          <w:szCs w:val="20"/>
        </w:rPr>
        <w:t>JPA</w:t>
      </w:r>
      <w:r w:rsidRPr="00BB32A6">
        <w:rPr>
          <w:rFonts w:asciiTheme="minorHAnsi" w:hAnsiTheme="minorHAnsi" w:cstheme="minorHAnsi"/>
          <w:sz w:val="20"/>
          <w:szCs w:val="20"/>
        </w:rPr>
        <w:t xml:space="preserve">, </w:t>
      </w:r>
      <w:r w:rsidRPr="00BB32A6">
        <w:rPr>
          <w:rFonts w:asciiTheme="minorHAnsi" w:hAnsiTheme="minorHAnsi" w:cstheme="minorHAnsi"/>
          <w:b/>
          <w:sz w:val="20"/>
          <w:szCs w:val="20"/>
        </w:rPr>
        <w:t>Hibernate and JDBC frameworks.</w:t>
      </w:r>
    </w:p>
    <w:p w14:paraId="25B303EC"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Middleware Services Layer is implemented using </w:t>
      </w:r>
      <w:r w:rsidRPr="00BB32A6">
        <w:rPr>
          <w:rFonts w:asciiTheme="minorHAnsi" w:hAnsiTheme="minorHAnsi" w:cstheme="minorHAnsi"/>
          <w:b/>
          <w:sz w:val="20"/>
          <w:szCs w:val="20"/>
        </w:rPr>
        <w:t xml:space="preserve">EJB </w:t>
      </w:r>
      <w:r w:rsidRPr="00BB32A6">
        <w:rPr>
          <w:rFonts w:asciiTheme="minorHAnsi" w:hAnsiTheme="minorHAnsi" w:cstheme="minorHAnsi"/>
          <w:sz w:val="20"/>
          <w:szCs w:val="20"/>
        </w:rPr>
        <w:t>(Enterprise Java Beans-stateless).</w:t>
      </w:r>
    </w:p>
    <w:p w14:paraId="5FAA2C7B"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Wrote Java Scripts validations to validate the fields of the Registration Screen and login screen.</w:t>
      </w:r>
    </w:p>
    <w:p w14:paraId="1E7949EB" w14:textId="77777777" w:rsidR="001E55FA" w:rsidRPr="00BB32A6" w:rsidRDefault="00B427FF"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Also used </w:t>
      </w:r>
      <w:r w:rsidR="001E55FA" w:rsidRPr="00BB32A6">
        <w:rPr>
          <w:rFonts w:asciiTheme="minorHAnsi" w:hAnsiTheme="minorHAnsi" w:cstheme="minorHAnsi"/>
          <w:b/>
          <w:sz w:val="20"/>
          <w:szCs w:val="20"/>
        </w:rPr>
        <w:t>Ajax framework</w:t>
      </w:r>
      <w:r w:rsidR="001E55FA" w:rsidRPr="00BB32A6">
        <w:rPr>
          <w:rFonts w:asciiTheme="minorHAnsi" w:hAnsiTheme="minorHAnsi" w:cstheme="minorHAnsi"/>
          <w:sz w:val="20"/>
          <w:szCs w:val="20"/>
        </w:rPr>
        <w:t xml:space="preserve"> for server communication and seamless user experience.</w:t>
      </w:r>
    </w:p>
    <w:p w14:paraId="2E15910B"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Web Services components using </w:t>
      </w:r>
      <w:r w:rsidRPr="00BB32A6">
        <w:rPr>
          <w:rFonts w:asciiTheme="minorHAnsi" w:hAnsiTheme="minorHAnsi" w:cstheme="minorHAnsi"/>
          <w:b/>
          <w:sz w:val="20"/>
          <w:szCs w:val="20"/>
        </w:rPr>
        <w:t>XML, XPath</w:t>
      </w:r>
      <w:r w:rsidRPr="00BB32A6">
        <w:rPr>
          <w:rFonts w:asciiTheme="minorHAnsi" w:hAnsiTheme="minorHAnsi" w:cstheme="minorHAnsi"/>
          <w:sz w:val="20"/>
          <w:szCs w:val="20"/>
        </w:rPr>
        <w:t>.</w:t>
      </w:r>
    </w:p>
    <w:p w14:paraId="0C6A1037"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Development of MQ Application programs for </w:t>
      </w:r>
      <w:r w:rsidRPr="00BB32A6">
        <w:rPr>
          <w:rFonts w:asciiTheme="minorHAnsi" w:hAnsiTheme="minorHAnsi" w:cstheme="minorHAnsi"/>
          <w:b/>
          <w:sz w:val="20"/>
          <w:szCs w:val="20"/>
        </w:rPr>
        <w:t>JMS</w:t>
      </w:r>
      <w:r w:rsidRPr="00BB32A6">
        <w:rPr>
          <w:rFonts w:asciiTheme="minorHAnsi" w:hAnsiTheme="minorHAnsi" w:cstheme="minorHAnsi"/>
          <w:sz w:val="20"/>
          <w:szCs w:val="20"/>
        </w:rPr>
        <w:t xml:space="preserve"> environments using queues and messages. Working with</w:t>
      </w:r>
      <w:r w:rsidRPr="00BB32A6">
        <w:rPr>
          <w:rFonts w:asciiTheme="minorHAnsi" w:hAnsiTheme="minorHAnsi" w:cstheme="minorHAnsi"/>
          <w:b/>
          <w:sz w:val="20"/>
          <w:szCs w:val="20"/>
        </w:rPr>
        <w:t xml:space="preserve"> JMS</w:t>
      </w:r>
      <w:r w:rsidRPr="00BB32A6">
        <w:rPr>
          <w:rFonts w:asciiTheme="minorHAnsi" w:hAnsiTheme="minorHAnsi" w:cstheme="minorHAnsi"/>
          <w:sz w:val="20"/>
          <w:szCs w:val="20"/>
        </w:rPr>
        <w:t xml:space="preserve"> handling and managing exception conditions.</w:t>
      </w:r>
    </w:p>
    <w:p w14:paraId="5BFCD0D1"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 xml:space="preserve">Java Collections API </w:t>
      </w:r>
      <w:r w:rsidRPr="00BB32A6">
        <w:rPr>
          <w:rFonts w:asciiTheme="minorHAnsi" w:hAnsiTheme="minorHAnsi" w:cstheme="minorHAnsi"/>
          <w:sz w:val="20"/>
          <w:szCs w:val="20"/>
        </w:rPr>
        <w:t>extensively in the applications.</w:t>
      </w:r>
    </w:p>
    <w:p w14:paraId="0CE3BCAB" w14:textId="77777777" w:rsidR="001E55FA" w:rsidRPr="00BB32A6" w:rsidRDefault="001E55FA" w:rsidP="001E55FA">
      <w:pPr>
        <w:pStyle w:val="ListParagraph"/>
        <w:numPr>
          <w:ilvl w:val="0"/>
          <w:numId w:val="19"/>
        </w:numPr>
        <w:spacing w:after="160"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JIRA</w:t>
      </w:r>
      <w:r w:rsidRPr="00BB32A6">
        <w:rPr>
          <w:rFonts w:asciiTheme="minorHAnsi" w:hAnsiTheme="minorHAnsi" w:cstheme="minorHAnsi"/>
          <w:sz w:val="20"/>
          <w:szCs w:val="20"/>
        </w:rPr>
        <w:t xml:space="preserve"> for bug tracking, issue tracking and project management.</w:t>
      </w:r>
    </w:p>
    <w:p w14:paraId="17C99E53"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the batch jobs, </w:t>
      </w:r>
      <w:r w:rsidRPr="00BB32A6">
        <w:rPr>
          <w:rFonts w:asciiTheme="minorHAnsi" w:hAnsiTheme="minorHAnsi" w:cstheme="minorHAnsi"/>
          <w:b/>
          <w:sz w:val="20"/>
          <w:szCs w:val="20"/>
        </w:rPr>
        <w:t>UNIX scripts</w:t>
      </w:r>
      <w:r w:rsidRPr="00BB32A6">
        <w:rPr>
          <w:rFonts w:asciiTheme="minorHAnsi" w:hAnsiTheme="minorHAnsi" w:cstheme="minorHAnsi"/>
          <w:sz w:val="20"/>
          <w:szCs w:val="20"/>
        </w:rPr>
        <w:t xml:space="preserve"> to load/manipulate the data.</w:t>
      </w:r>
    </w:p>
    <w:p w14:paraId="2CCBA474"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Created </w:t>
      </w:r>
      <w:r w:rsidRPr="00BB32A6">
        <w:rPr>
          <w:rFonts w:asciiTheme="minorHAnsi" w:hAnsiTheme="minorHAnsi" w:cstheme="minorHAnsi"/>
          <w:b/>
          <w:sz w:val="20"/>
          <w:szCs w:val="20"/>
        </w:rPr>
        <w:t>SQL</w:t>
      </w:r>
      <w:r w:rsidRPr="00BB32A6">
        <w:rPr>
          <w:rFonts w:asciiTheme="minorHAnsi" w:hAnsiTheme="minorHAnsi" w:cstheme="minorHAnsi"/>
          <w:sz w:val="20"/>
          <w:szCs w:val="20"/>
        </w:rPr>
        <w:t xml:space="preserve"> queries, </w:t>
      </w:r>
      <w:r w:rsidRPr="00BB32A6">
        <w:rPr>
          <w:rFonts w:asciiTheme="minorHAnsi" w:hAnsiTheme="minorHAnsi" w:cstheme="minorHAnsi"/>
          <w:b/>
          <w:sz w:val="20"/>
          <w:szCs w:val="20"/>
        </w:rPr>
        <w:t>NO/SQL,</w:t>
      </w:r>
      <w:r w:rsidRPr="00BB32A6">
        <w:rPr>
          <w:rFonts w:asciiTheme="minorHAnsi" w:hAnsiTheme="minorHAnsi" w:cstheme="minorHAnsi"/>
          <w:sz w:val="20"/>
          <w:szCs w:val="20"/>
        </w:rPr>
        <w:t xml:space="preserve"> Stored Procedures, Functions for database layer by studying the required business objects and validating them with Stored Procedures using </w:t>
      </w:r>
      <w:r w:rsidRPr="00BB32A6">
        <w:rPr>
          <w:rFonts w:asciiTheme="minorHAnsi" w:hAnsiTheme="minorHAnsi" w:cstheme="minorHAnsi"/>
          <w:b/>
          <w:color w:val="000000"/>
          <w:sz w:val="20"/>
          <w:szCs w:val="20"/>
          <w:shd w:val="clear" w:color="auto" w:fill="FFFFFF"/>
        </w:rPr>
        <w:t>PostgreSQL</w:t>
      </w:r>
      <w:r w:rsidRPr="00BB32A6">
        <w:rPr>
          <w:rFonts w:asciiTheme="minorHAnsi" w:hAnsiTheme="minorHAnsi" w:cstheme="minorHAnsi"/>
          <w:sz w:val="20"/>
          <w:szCs w:val="20"/>
        </w:rPr>
        <w:t>. Also used JPA with hibernate provider.</w:t>
      </w:r>
    </w:p>
    <w:p w14:paraId="1B70C8DD"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b/>
          <w:sz w:val="20"/>
          <w:szCs w:val="20"/>
        </w:rPr>
      </w:pPr>
      <w:r w:rsidRPr="00BB32A6">
        <w:rPr>
          <w:rFonts w:asciiTheme="minorHAnsi" w:hAnsiTheme="minorHAnsi" w:cstheme="minorHAnsi"/>
          <w:b/>
          <w:sz w:val="20"/>
          <w:szCs w:val="20"/>
        </w:rPr>
        <w:t>Used GIT</w:t>
      </w:r>
      <w:r w:rsidRPr="00BB32A6">
        <w:rPr>
          <w:rFonts w:asciiTheme="minorHAnsi" w:hAnsiTheme="minorHAnsi" w:cstheme="minorHAnsi"/>
          <w:sz w:val="20"/>
          <w:szCs w:val="20"/>
        </w:rPr>
        <w:t xml:space="preserve"> to implement version control</w:t>
      </w:r>
      <w:r w:rsidRPr="00BB32A6">
        <w:rPr>
          <w:rFonts w:asciiTheme="minorHAnsi" w:hAnsiTheme="minorHAnsi" w:cstheme="minorHAnsi"/>
          <w:b/>
          <w:sz w:val="20"/>
          <w:szCs w:val="20"/>
        </w:rPr>
        <w:t>.</w:t>
      </w:r>
    </w:p>
    <w:p w14:paraId="50D68E24" w14:textId="77777777" w:rsidR="001E55FA" w:rsidRPr="00BB32A6" w:rsidRDefault="001E55FA" w:rsidP="001E55FA">
      <w:pPr>
        <w:pStyle w:val="ListParagraph"/>
        <w:numPr>
          <w:ilvl w:val="0"/>
          <w:numId w:val="19"/>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log4j</w:t>
      </w:r>
      <w:r w:rsidRPr="00BB32A6">
        <w:rPr>
          <w:rFonts w:asciiTheme="minorHAnsi" w:hAnsiTheme="minorHAnsi" w:cstheme="minorHAnsi"/>
          <w:sz w:val="20"/>
          <w:szCs w:val="20"/>
        </w:rPr>
        <w:t xml:space="preserve"> for tracking errors and debugging the code.</w:t>
      </w:r>
    </w:p>
    <w:p w14:paraId="5217DC56" w14:textId="77777777" w:rsidR="001E55FA" w:rsidRPr="00BB32A6" w:rsidRDefault="001E55FA" w:rsidP="001E55FA">
      <w:pPr>
        <w:pStyle w:val="SubSubTitle"/>
        <w:spacing w:before="0" w:after="0"/>
        <w:jc w:val="both"/>
        <w:rPr>
          <w:rFonts w:asciiTheme="minorHAnsi" w:hAnsiTheme="minorHAnsi" w:cstheme="minorHAnsi"/>
          <w:sz w:val="20"/>
        </w:rPr>
      </w:pPr>
      <w:r w:rsidRPr="00BB32A6">
        <w:rPr>
          <w:rFonts w:asciiTheme="minorHAnsi" w:hAnsiTheme="minorHAnsi" w:cstheme="minorHAnsi"/>
          <w:b/>
          <w:sz w:val="20"/>
        </w:rPr>
        <w:t xml:space="preserve">Environment: </w:t>
      </w:r>
      <w:r w:rsidRPr="00BB32A6">
        <w:rPr>
          <w:rFonts w:asciiTheme="minorHAnsi" w:hAnsiTheme="minorHAnsi" w:cstheme="minorHAnsi"/>
          <w:sz w:val="20"/>
        </w:rPr>
        <w:t xml:space="preserve">Java, </w:t>
      </w:r>
      <w:r w:rsidR="00F46ECC">
        <w:rPr>
          <w:rFonts w:asciiTheme="minorHAnsi" w:hAnsiTheme="minorHAnsi" w:cstheme="minorHAnsi"/>
          <w:sz w:val="20"/>
        </w:rPr>
        <w:t>React</w:t>
      </w:r>
      <w:r w:rsidR="00113066">
        <w:rPr>
          <w:rFonts w:asciiTheme="minorHAnsi" w:hAnsiTheme="minorHAnsi" w:cstheme="minorHAnsi"/>
          <w:sz w:val="20"/>
        </w:rPr>
        <w:t>J</w:t>
      </w:r>
      <w:r w:rsidR="00F46ECC">
        <w:rPr>
          <w:rFonts w:asciiTheme="minorHAnsi" w:hAnsiTheme="minorHAnsi" w:cstheme="minorHAnsi"/>
          <w:sz w:val="20"/>
        </w:rPr>
        <w:t>S</w:t>
      </w:r>
      <w:r w:rsidR="00113066">
        <w:rPr>
          <w:rFonts w:asciiTheme="minorHAnsi" w:hAnsiTheme="minorHAnsi" w:cstheme="minorHAnsi"/>
          <w:sz w:val="20"/>
        </w:rPr>
        <w:t>,</w:t>
      </w:r>
      <w:r w:rsidR="00905217">
        <w:rPr>
          <w:rFonts w:asciiTheme="minorHAnsi" w:hAnsiTheme="minorHAnsi" w:cstheme="minorHAnsi"/>
          <w:sz w:val="20"/>
        </w:rPr>
        <w:t xml:space="preserve"> </w:t>
      </w:r>
      <w:r w:rsidR="00633360">
        <w:rPr>
          <w:rFonts w:asciiTheme="minorHAnsi" w:hAnsiTheme="minorHAnsi" w:cstheme="minorHAnsi"/>
          <w:sz w:val="20"/>
        </w:rPr>
        <w:t>Java Script</w:t>
      </w:r>
      <w:r w:rsidRPr="00BB32A6">
        <w:rPr>
          <w:rFonts w:asciiTheme="minorHAnsi" w:hAnsiTheme="minorHAnsi" w:cstheme="minorHAnsi"/>
          <w:sz w:val="20"/>
        </w:rPr>
        <w:t>, HTML, STRUTS, JUNIT, Servlets, JDBC, JQUERY, JSON, AJAX, DOM, Jenkins, HQL, Spring Boot, Selenium, JIRA, Hibernate, DB2, JPA</w:t>
      </w:r>
      <w:r w:rsidR="00F46ECC">
        <w:rPr>
          <w:rFonts w:asciiTheme="minorHAnsi" w:hAnsiTheme="minorHAnsi" w:cstheme="minorHAnsi"/>
          <w:sz w:val="20"/>
        </w:rPr>
        <w:t>, Eclipse, EJB, JMS, AngularJS</w:t>
      </w:r>
      <w:r w:rsidRPr="00BB32A6">
        <w:rPr>
          <w:rFonts w:asciiTheme="minorHAnsi" w:hAnsiTheme="minorHAnsi" w:cstheme="minorHAnsi"/>
          <w:sz w:val="20"/>
        </w:rPr>
        <w:t>, log4j, NO/SQL.</w:t>
      </w:r>
    </w:p>
    <w:p w14:paraId="786CA03D" w14:textId="77777777" w:rsidR="001E55FA" w:rsidRPr="00BB32A6" w:rsidRDefault="001E55FA" w:rsidP="001E55FA">
      <w:pPr>
        <w:rPr>
          <w:rFonts w:asciiTheme="minorHAnsi" w:hAnsiTheme="minorHAnsi" w:cstheme="minorHAnsi"/>
          <w:sz w:val="20"/>
          <w:lang w:eastAsia="zh-CN"/>
        </w:rPr>
      </w:pPr>
    </w:p>
    <w:p w14:paraId="7A4C2B8F" w14:textId="77777777" w:rsidR="005344DB" w:rsidRDefault="005344DB" w:rsidP="001E55FA">
      <w:pPr>
        <w:jc w:val="both"/>
        <w:rPr>
          <w:rFonts w:asciiTheme="minorHAnsi" w:hAnsiTheme="minorHAnsi" w:cstheme="minorHAnsi"/>
          <w:b/>
          <w:sz w:val="20"/>
        </w:rPr>
      </w:pPr>
      <w:r w:rsidRPr="005344DB">
        <w:rPr>
          <w:rFonts w:asciiTheme="minorHAnsi" w:hAnsiTheme="minorHAnsi" w:cstheme="minorHAnsi"/>
          <w:b/>
          <w:bCs/>
          <w:color w:val="000000"/>
          <w:sz w:val="20"/>
          <w:highlight w:val="lightGray"/>
        </w:rPr>
        <w:t>Client: RGIS, Marietta, GA                                                                                                                                                           Dec’13-Feb’16</w:t>
      </w:r>
    </w:p>
    <w:p w14:paraId="57300043" w14:textId="77777777" w:rsidR="001E55FA" w:rsidRPr="00BB32A6" w:rsidRDefault="001E55FA" w:rsidP="001E55FA">
      <w:pPr>
        <w:jc w:val="both"/>
        <w:rPr>
          <w:rFonts w:asciiTheme="minorHAnsi" w:hAnsiTheme="minorHAnsi" w:cstheme="minorHAnsi"/>
          <w:b/>
          <w:sz w:val="20"/>
        </w:rPr>
      </w:pPr>
      <w:r w:rsidRPr="00BB32A6">
        <w:rPr>
          <w:rFonts w:asciiTheme="minorHAnsi" w:hAnsiTheme="minorHAnsi" w:cstheme="minorHAnsi"/>
          <w:b/>
          <w:sz w:val="20"/>
        </w:rPr>
        <w:t xml:space="preserve">Role: </w:t>
      </w:r>
      <w:r w:rsidR="009C5E6D" w:rsidRPr="0002192C">
        <w:rPr>
          <w:rStyle w:val="NoSpacingLatinCambriaChar"/>
          <w:rFonts w:asciiTheme="minorHAnsi" w:hAnsiTheme="minorHAnsi"/>
          <w:b/>
          <w:bCs/>
          <w:sz w:val="20"/>
        </w:rPr>
        <w:t>Full Stack</w:t>
      </w:r>
      <w:r w:rsidR="001F0780" w:rsidRPr="0002192C">
        <w:rPr>
          <w:rStyle w:val="NoSpacingLatinCambriaChar"/>
          <w:rFonts w:asciiTheme="minorHAnsi" w:hAnsiTheme="minorHAnsi"/>
          <w:b/>
          <w:bCs/>
          <w:sz w:val="20"/>
        </w:rPr>
        <w:t xml:space="preserve"> Java Developer</w:t>
      </w:r>
    </w:p>
    <w:p w14:paraId="6786F928" w14:textId="77777777" w:rsidR="001E55FA" w:rsidRPr="00BB32A6" w:rsidRDefault="001E55FA" w:rsidP="001E55FA">
      <w:pPr>
        <w:jc w:val="both"/>
        <w:rPr>
          <w:rFonts w:asciiTheme="minorHAnsi" w:hAnsiTheme="minorHAnsi" w:cstheme="minorHAnsi"/>
          <w:sz w:val="20"/>
        </w:rPr>
      </w:pPr>
      <w:r w:rsidRPr="00BB32A6">
        <w:rPr>
          <w:rFonts w:asciiTheme="minorHAnsi" w:hAnsiTheme="minorHAnsi" w:cstheme="minorHAnsi"/>
          <w:b/>
          <w:sz w:val="20"/>
        </w:rPr>
        <w:t xml:space="preserve">Description: </w:t>
      </w:r>
      <w:r w:rsidRPr="00BB32A6">
        <w:rPr>
          <w:rFonts w:asciiTheme="minorHAnsi" w:hAnsiTheme="minorHAnsi" w:cstheme="minorHAnsi"/>
          <w:sz w:val="20"/>
        </w:rPr>
        <w:t xml:space="preserve">RGIS is the market leader in supply chain, inventory, insights, merchandising, and optimization solutions.  The project </w:t>
      </w:r>
      <w:proofErr w:type="gramStart"/>
      <w:r w:rsidRPr="00BB32A6">
        <w:rPr>
          <w:rFonts w:asciiTheme="minorHAnsi" w:hAnsiTheme="minorHAnsi" w:cstheme="minorHAnsi"/>
          <w:sz w:val="20"/>
        </w:rPr>
        <w:t>involved in</w:t>
      </w:r>
      <w:proofErr w:type="gramEnd"/>
      <w:r w:rsidRPr="00BB32A6">
        <w:rPr>
          <w:rFonts w:asciiTheme="minorHAnsi" w:hAnsiTheme="minorHAnsi" w:cstheme="minorHAnsi"/>
          <w:sz w:val="20"/>
        </w:rPr>
        <w:t xml:space="preserve"> creating several new business components like order Fulfillment and internal purchase order etc. This project </w:t>
      </w:r>
      <w:proofErr w:type="gramStart"/>
      <w:r w:rsidRPr="00BB32A6">
        <w:rPr>
          <w:rFonts w:asciiTheme="minorHAnsi" w:hAnsiTheme="minorHAnsi" w:cstheme="minorHAnsi"/>
          <w:sz w:val="20"/>
        </w:rPr>
        <w:t>involved in</w:t>
      </w:r>
      <w:proofErr w:type="gramEnd"/>
      <w:r w:rsidRPr="00BB32A6">
        <w:rPr>
          <w:rFonts w:asciiTheme="minorHAnsi" w:hAnsiTheme="minorHAnsi" w:cstheme="minorHAnsi"/>
          <w:sz w:val="20"/>
        </w:rPr>
        <w:t xml:space="preserve"> writing several new </w:t>
      </w:r>
      <w:proofErr w:type="gramStart"/>
      <w:r w:rsidRPr="00BB32A6">
        <w:rPr>
          <w:rFonts w:asciiTheme="minorHAnsi" w:hAnsiTheme="minorHAnsi" w:cstheme="minorHAnsi"/>
          <w:sz w:val="20"/>
        </w:rPr>
        <w:t>DAO</w:t>
      </w:r>
      <w:proofErr w:type="gramEnd"/>
      <w:r w:rsidRPr="00BB32A6">
        <w:rPr>
          <w:rFonts w:asciiTheme="minorHAnsi" w:hAnsiTheme="minorHAnsi" w:cstheme="minorHAnsi"/>
          <w:sz w:val="20"/>
        </w:rPr>
        <w:t xml:space="preserve"> using hibernate for inventory database interaction and in automation scripting and building logging framework using Log4j. The main responsibilities </w:t>
      </w:r>
      <w:proofErr w:type="gramStart"/>
      <w:r w:rsidRPr="00BB32A6">
        <w:rPr>
          <w:rFonts w:asciiTheme="minorHAnsi" w:hAnsiTheme="minorHAnsi" w:cstheme="minorHAnsi"/>
          <w:sz w:val="20"/>
        </w:rPr>
        <w:t>was</w:t>
      </w:r>
      <w:proofErr w:type="gramEnd"/>
      <w:r w:rsidRPr="00BB32A6">
        <w:rPr>
          <w:rFonts w:asciiTheme="minorHAnsi" w:hAnsiTheme="minorHAnsi" w:cstheme="minorHAnsi"/>
          <w:sz w:val="20"/>
        </w:rPr>
        <w:t xml:space="preserve"> to co-ordinate development activities with Business </w:t>
      </w:r>
      <w:proofErr w:type="gramStart"/>
      <w:r w:rsidRPr="00BB32A6">
        <w:rPr>
          <w:rFonts w:asciiTheme="minorHAnsi" w:hAnsiTheme="minorHAnsi" w:cstheme="minorHAnsi"/>
          <w:sz w:val="20"/>
        </w:rPr>
        <w:t>analyst</w:t>
      </w:r>
      <w:proofErr w:type="gramEnd"/>
      <w:r w:rsidRPr="00BB32A6">
        <w:rPr>
          <w:rFonts w:asciiTheme="minorHAnsi" w:hAnsiTheme="minorHAnsi" w:cstheme="minorHAnsi"/>
          <w:sz w:val="20"/>
        </w:rPr>
        <w:t xml:space="preserve"> in an agile environment. Application was deployed on Web logic application server.</w:t>
      </w:r>
    </w:p>
    <w:p w14:paraId="4011662C" w14:textId="77777777" w:rsidR="001E55FA" w:rsidRPr="00BB32A6" w:rsidRDefault="001E55FA" w:rsidP="001E55FA">
      <w:pPr>
        <w:jc w:val="both"/>
        <w:rPr>
          <w:rFonts w:asciiTheme="minorHAnsi" w:hAnsiTheme="minorHAnsi" w:cstheme="minorHAnsi"/>
          <w:sz w:val="20"/>
        </w:rPr>
      </w:pPr>
    </w:p>
    <w:p w14:paraId="76897C60" w14:textId="77777777" w:rsidR="001E55FA" w:rsidRPr="00BB32A6" w:rsidRDefault="001E55FA" w:rsidP="001E55FA">
      <w:pPr>
        <w:jc w:val="both"/>
        <w:rPr>
          <w:rFonts w:asciiTheme="minorHAnsi" w:eastAsia="Calibri" w:hAnsiTheme="minorHAnsi" w:cstheme="minorHAnsi"/>
          <w:b/>
          <w:sz w:val="20"/>
        </w:rPr>
      </w:pPr>
      <w:r w:rsidRPr="00BB32A6">
        <w:rPr>
          <w:rFonts w:asciiTheme="minorHAnsi" w:hAnsiTheme="minorHAnsi" w:cstheme="minorHAnsi"/>
          <w:b/>
          <w:bCs/>
          <w:sz w:val="20"/>
        </w:rPr>
        <w:t>Responsibilities</w:t>
      </w:r>
      <w:r w:rsidRPr="00BB32A6">
        <w:rPr>
          <w:rFonts w:asciiTheme="minorHAnsi" w:hAnsiTheme="minorHAnsi" w:cstheme="minorHAnsi"/>
          <w:sz w:val="20"/>
        </w:rPr>
        <w:t>:</w:t>
      </w:r>
    </w:p>
    <w:p w14:paraId="13755947"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Implemented RUP development process on Software Development Life Cycle and done with effort estimations using Function point’s 3p estimations. </w:t>
      </w:r>
    </w:p>
    <w:p w14:paraId="17EEA993"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Used </w:t>
      </w:r>
      <w:r w:rsidRPr="00BB32A6">
        <w:rPr>
          <w:rFonts w:asciiTheme="minorHAnsi" w:hAnsiTheme="minorHAnsi" w:cstheme="minorHAnsi"/>
          <w:b/>
          <w:sz w:val="20"/>
        </w:rPr>
        <w:t>spring framework</w:t>
      </w:r>
      <w:r w:rsidRPr="00BB32A6">
        <w:rPr>
          <w:rFonts w:asciiTheme="minorHAnsi" w:hAnsiTheme="minorHAnsi" w:cstheme="minorHAnsi"/>
          <w:sz w:val="20"/>
        </w:rPr>
        <w:t xml:space="preserve"> to inject services, entity services, transaction management, and concerns by factory class corresponding to the use case operation executing. </w:t>
      </w:r>
    </w:p>
    <w:p w14:paraId="39EC2965" w14:textId="77777777" w:rsidR="00884C79" w:rsidRDefault="00884C79" w:rsidP="00884C79">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b/>
          <w:sz w:val="20"/>
        </w:rPr>
        <w:t>Developed JS</w:t>
      </w:r>
      <w:r w:rsidR="004A1C4F" w:rsidRPr="00BB32A6">
        <w:rPr>
          <w:rFonts w:asciiTheme="minorHAnsi" w:hAnsiTheme="minorHAnsi" w:cstheme="minorHAnsi"/>
          <w:b/>
          <w:sz w:val="20"/>
        </w:rPr>
        <w:t>P, Ajax, jQuery</w:t>
      </w:r>
      <w:r w:rsidRPr="00BB32A6">
        <w:rPr>
          <w:rFonts w:asciiTheme="minorHAnsi" w:hAnsiTheme="minorHAnsi" w:cstheme="minorHAnsi"/>
          <w:sz w:val="20"/>
        </w:rPr>
        <w:t xml:space="preserve"> for front-end design and page flows.</w:t>
      </w:r>
    </w:p>
    <w:p w14:paraId="33FCDBFD" w14:textId="77777777" w:rsidR="00A720EF" w:rsidRPr="00A720EF" w:rsidRDefault="00A720EF" w:rsidP="00DC0AF0">
      <w:pPr>
        <w:pStyle w:val="NoSpacing"/>
        <w:numPr>
          <w:ilvl w:val="0"/>
          <w:numId w:val="20"/>
        </w:numPr>
        <w:spacing w:line="276" w:lineRule="auto"/>
        <w:jc w:val="both"/>
        <w:rPr>
          <w:rFonts w:asciiTheme="minorHAnsi" w:hAnsiTheme="minorHAnsi" w:cstheme="minorHAnsi"/>
          <w:sz w:val="20"/>
        </w:rPr>
      </w:pPr>
      <w:r w:rsidRPr="00A720EF">
        <w:rPr>
          <w:rFonts w:asciiTheme="minorHAnsi" w:hAnsiTheme="minorHAnsi"/>
          <w:sz w:val="20"/>
          <w:szCs w:val="20"/>
        </w:rPr>
        <w:t>Experienced in developing web-based applications using </w:t>
      </w:r>
      <w:r w:rsidRPr="00A720EF">
        <w:rPr>
          <w:rFonts w:asciiTheme="minorHAnsi" w:hAnsiTheme="minorHAnsi"/>
          <w:b/>
          <w:sz w:val="20"/>
          <w:szCs w:val="20"/>
        </w:rPr>
        <w:t xml:space="preserve">Java, XML, CSS, HTML, DHTML </w:t>
      </w:r>
      <w:r w:rsidRPr="00A720EF">
        <w:rPr>
          <w:rFonts w:asciiTheme="minorHAnsi" w:hAnsiTheme="minorHAnsi"/>
          <w:sz w:val="20"/>
          <w:szCs w:val="20"/>
        </w:rPr>
        <w:t xml:space="preserve">and </w:t>
      </w:r>
      <w:r w:rsidRPr="00A720EF">
        <w:rPr>
          <w:rFonts w:asciiTheme="minorHAnsi" w:hAnsiTheme="minorHAnsi"/>
          <w:b/>
          <w:sz w:val="20"/>
          <w:szCs w:val="20"/>
        </w:rPr>
        <w:t>JavaScript</w:t>
      </w:r>
      <w:r w:rsidRPr="00A720EF">
        <w:rPr>
          <w:rFonts w:asciiTheme="minorHAnsi" w:hAnsiTheme="minorHAnsi"/>
          <w:sz w:val="20"/>
          <w:szCs w:val="20"/>
        </w:rPr>
        <w:t>. </w:t>
      </w:r>
    </w:p>
    <w:p w14:paraId="069039A7"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Involved in </w:t>
      </w:r>
      <w:r w:rsidRPr="00BB32A6">
        <w:rPr>
          <w:rFonts w:asciiTheme="minorHAnsi" w:hAnsiTheme="minorHAnsi" w:cstheme="minorHAnsi"/>
          <w:b/>
          <w:sz w:val="20"/>
        </w:rPr>
        <w:t>using spring concepts DI/IOC, AOP, Batch implementation and Spring MVC</w:t>
      </w:r>
      <w:r w:rsidRPr="00BB32A6">
        <w:rPr>
          <w:rFonts w:asciiTheme="minorHAnsi" w:hAnsiTheme="minorHAnsi" w:cstheme="minorHAnsi"/>
          <w:sz w:val="20"/>
        </w:rPr>
        <w:t xml:space="preserve">. </w:t>
      </w:r>
    </w:p>
    <w:p w14:paraId="66006CBE"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Implemented Declarative transaction management using </w:t>
      </w:r>
      <w:r w:rsidRPr="00BB32A6">
        <w:rPr>
          <w:rFonts w:asciiTheme="minorHAnsi" w:hAnsiTheme="minorHAnsi" w:cstheme="minorHAnsi"/>
          <w:b/>
          <w:sz w:val="20"/>
        </w:rPr>
        <w:t>Spring AOP.</w:t>
      </w:r>
    </w:p>
    <w:p w14:paraId="3958B441" w14:textId="77777777" w:rsidR="00884C79" w:rsidRPr="00A720EF" w:rsidRDefault="00884C79" w:rsidP="00F94739">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Developed Application front end using </w:t>
      </w:r>
      <w:r w:rsidR="00F94739" w:rsidRPr="004F4F70">
        <w:rPr>
          <w:rFonts w:asciiTheme="minorHAnsi" w:hAnsiTheme="minorHAnsi" w:cstheme="minorHAnsi"/>
          <w:b/>
          <w:sz w:val="20"/>
        </w:rPr>
        <w:t>Spring Framework.</w:t>
      </w:r>
    </w:p>
    <w:p w14:paraId="1B07E56D" w14:textId="77777777" w:rsidR="00A720EF" w:rsidRPr="00A720EF" w:rsidRDefault="00A720EF" w:rsidP="00E93950">
      <w:pPr>
        <w:pStyle w:val="NormalWeb"/>
        <w:numPr>
          <w:ilvl w:val="0"/>
          <w:numId w:val="20"/>
        </w:numPr>
        <w:suppressAutoHyphens/>
        <w:spacing w:before="0" w:beforeAutospacing="0" w:after="0" w:afterAutospacing="0" w:line="276" w:lineRule="auto"/>
        <w:ind w:right="48"/>
        <w:jc w:val="both"/>
        <w:rPr>
          <w:rFonts w:asciiTheme="minorHAnsi" w:hAnsiTheme="minorHAnsi" w:cstheme="minorHAnsi"/>
          <w:sz w:val="20"/>
        </w:rPr>
      </w:pPr>
      <w:r w:rsidRPr="00A720EF">
        <w:rPr>
          <w:rFonts w:asciiTheme="minorHAnsi" w:hAnsiTheme="minorHAnsi"/>
          <w:sz w:val="20"/>
          <w:szCs w:val="20"/>
        </w:rPr>
        <w:t xml:space="preserve">Experience </w:t>
      </w:r>
      <w:proofErr w:type="gramStart"/>
      <w:r w:rsidRPr="00A720EF">
        <w:rPr>
          <w:rFonts w:asciiTheme="minorHAnsi" w:hAnsiTheme="minorHAnsi"/>
          <w:sz w:val="20"/>
          <w:szCs w:val="20"/>
        </w:rPr>
        <w:t>on</w:t>
      </w:r>
      <w:proofErr w:type="gramEnd"/>
      <w:r w:rsidRPr="00A720EF">
        <w:rPr>
          <w:rFonts w:asciiTheme="minorHAnsi" w:hAnsiTheme="minorHAnsi"/>
          <w:sz w:val="20"/>
          <w:szCs w:val="20"/>
        </w:rPr>
        <w:t xml:space="preserve"> implementing the </w:t>
      </w:r>
      <w:r w:rsidRPr="00A720EF">
        <w:rPr>
          <w:rFonts w:asciiTheme="minorHAnsi" w:hAnsiTheme="minorHAnsi"/>
          <w:b/>
          <w:sz w:val="20"/>
          <w:szCs w:val="20"/>
        </w:rPr>
        <w:t>AngularJS</w:t>
      </w:r>
      <w:r w:rsidRPr="00A720EF">
        <w:rPr>
          <w:rFonts w:asciiTheme="minorHAnsi" w:hAnsiTheme="minorHAnsi"/>
          <w:sz w:val="20"/>
          <w:szCs w:val="20"/>
        </w:rPr>
        <w:t xml:space="preserve"> in creating single page applications for the client.</w:t>
      </w:r>
    </w:p>
    <w:p w14:paraId="18F948D6" w14:textId="77777777" w:rsidR="00113066" w:rsidRPr="001F0780" w:rsidRDefault="00113066" w:rsidP="001F0780">
      <w:pPr>
        <w:pStyle w:val="Normal1"/>
        <w:widowControl w:val="0"/>
        <w:numPr>
          <w:ilvl w:val="0"/>
          <w:numId w:val="20"/>
        </w:numPr>
        <w:ind w:right="-540"/>
        <w:rPr>
          <w:rFonts w:ascii="Calibri" w:eastAsia="Questrial" w:hAnsi="Calibri" w:cs="Calibri"/>
          <w:sz w:val="20"/>
          <w:szCs w:val="20"/>
        </w:rPr>
      </w:pPr>
      <w:r w:rsidRPr="001F0780">
        <w:rPr>
          <w:rFonts w:ascii="Calibri" w:eastAsia="Questrial" w:hAnsi="Calibri" w:cs="Calibri"/>
          <w:sz w:val="20"/>
          <w:szCs w:val="20"/>
        </w:rPr>
        <w:t xml:space="preserve">Used React JS to make webpages rendering faster, instead of using ng-repeat in Angular JS used </w:t>
      </w:r>
      <w:proofErr w:type="spellStart"/>
      <w:r w:rsidRPr="001F0780">
        <w:rPr>
          <w:rFonts w:ascii="Calibri" w:eastAsia="Questrial" w:hAnsi="Calibri" w:cs="Calibri"/>
          <w:sz w:val="20"/>
          <w:szCs w:val="20"/>
        </w:rPr>
        <w:t>ngReact</w:t>
      </w:r>
      <w:proofErr w:type="spellEnd"/>
      <w:r w:rsidRPr="001F0780">
        <w:rPr>
          <w:rFonts w:ascii="Calibri" w:eastAsia="Questrial" w:hAnsi="Calibri" w:cs="Calibri"/>
          <w:sz w:val="20"/>
          <w:szCs w:val="20"/>
        </w:rPr>
        <w:t xml:space="preserve"> to achieve the same</w:t>
      </w:r>
      <w:r w:rsidR="001F0780">
        <w:rPr>
          <w:rFonts w:ascii="Calibri" w:eastAsia="Questrial" w:hAnsi="Calibri" w:cs="Calibri"/>
          <w:sz w:val="20"/>
          <w:szCs w:val="20"/>
        </w:rPr>
        <w:t>.</w:t>
      </w:r>
    </w:p>
    <w:p w14:paraId="2E6C0319" w14:textId="77777777" w:rsidR="00113066" w:rsidRPr="00113066" w:rsidRDefault="00113066" w:rsidP="00113066">
      <w:pPr>
        <w:pStyle w:val="Normal1"/>
        <w:widowControl w:val="0"/>
        <w:numPr>
          <w:ilvl w:val="0"/>
          <w:numId w:val="20"/>
        </w:numPr>
        <w:ind w:right="-540"/>
        <w:rPr>
          <w:rFonts w:ascii="Calibri" w:eastAsia="Questrial" w:hAnsi="Calibri" w:cs="Calibri"/>
          <w:sz w:val="20"/>
          <w:szCs w:val="20"/>
        </w:rPr>
      </w:pPr>
      <w:r w:rsidRPr="002343FD">
        <w:rPr>
          <w:rFonts w:ascii="Calibri" w:eastAsia="Questrial" w:hAnsi="Calibri" w:cs="Calibri"/>
          <w:sz w:val="20"/>
          <w:szCs w:val="20"/>
        </w:rPr>
        <w:lastRenderedPageBreak/>
        <w:t>Making sure</w:t>
      </w:r>
      <w:r w:rsidRPr="002343FD">
        <w:rPr>
          <w:rFonts w:ascii="Calibri" w:eastAsia="Questrial" w:hAnsi="Calibri" w:cs="Calibri"/>
        </w:rPr>
        <w:t> react </w:t>
      </w:r>
      <w:r w:rsidRPr="002343FD">
        <w:rPr>
          <w:rFonts w:ascii="Calibri" w:eastAsia="Questrial" w:hAnsi="Calibri" w:cs="Calibri"/>
          <w:sz w:val="20"/>
          <w:szCs w:val="20"/>
        </w:rPr>
        <w:t>is flexible and provides hooks that allow you to interface with other libraries and frameworks</w:t>
      </w:r>
    </w:p>
    <w:p w14:paraId="00BFA942"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Used spring JDBC Template to do </w:t>
      </w:r>
      <w:r w:rsidRPr="00BB32A6">
        <w:rPr>
          <w:rFonts w:asciiTheme="minorHAnsi" w:hAnsiTheme="minorHAnsi" w:cstheme="minorHAnsi"/>
          <w:b/>
          <w:sz w:val="20"/>
        </w:rPr>
        <w:t>CRUD operations</w:t>
      </w:r>
      <w:r w:rsidRPr="00BB32A6">
        <w:rPr>
          <w:rFonts w:asciiTheme="minorHAnsi" w:hAnsiTheme="minorHAnsi" w:cstheme="minorHAnsi"/>
          <w:sz w:val="20"/>
        </w:rPr>
        <w:t xml:space="preserve"> with Database. </w:t>
      </w:r>
    </w:p>
    <w:p w14:paraId="53CCEDEA"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Created WSDLs as per wire frames, UI pages generated client jars </w:t>
      </w:r>
      <w:r w:rsidRPr="00BB32A6">
        <w:rPr>
          <w:rFonts w:asciiTheme="minorHAnsi" w:hAnsiTheme="minorHAnsi" w:cstheme="minorHAnsi"/>
          <w:b/>
          <w:sz w:val="20"/>
        </w:rPr>
        <w:t xml:space="preserve">using JAX-WS. </w:t>
      </w:r>
    </w:p>
    <w:p w14:paraId="77D018E6"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b/>
          <w:sz w:val="20"/>
        </w:rPr>
        <w:t xml:space="preserve">Used </w:t>
      </w:r>
      <w:r w:rsidR="001F0780" w:rsidRPr="00BB32A6">
        <w:rPr>
          <w:rFonts w:asciiTheme="minorHAnsi" w:hAnsiTheme="minorHAnsi" w:cstheme="minorHAnsi"/>
          <w:b/>
          <w:sz w:val="20"/>
        </w:rPr>
        <w:t>Jersey</w:t>
      </w:r>
      <w:r w:rsidR="001F0780" w:rsidRPr="00BB32A6">
        <w:rPr>
          <w:rFonts w:asciiTheme="minorHAnsi" w:hAnsiTheme="minorHAnsi" w:cstheme="minorHAnsi"/>
          <w:sz w:val="20"/>
        </w:rPr>
        <w:t xml:space="preserve"> implementation</w:t>
      </w:r>
      <w:r w:rsidR="004A1C4F" w:rsidRPr="00BB32A6">
        <w:rPr>
          <w:rFonts w:asciiTheme="minorHAnsi" w:hAnsiTheme="minorHAnsi" w:cstheme="minorHAnsi"/>
          <w:sz w:val="20"/>
        </w:rPr>
        <w:t xml:space="preserve"> for</w:t>
      </w:r>
      <w:r w:rsidRPr="00BB32A6">
        <w:rPr>
          <w:rFonts w:asciiTheme="minorHAnsi" w:hAnsiTheme="minorHAnsi" w:cstheme="minorHAnsi"/>
          <w:sz w:val="20"/>
        </w:rPr>
        <w:t xml:space="preserve"> Restful web services. </w:t>
      </w:r>
    </w:p>
    <w:p w14:paraId="055834A2"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Work closely with the UI team and provide Restful API’s which deliver data in JSON format needed by the User Interface. </w:t>
      </w:r>
    </w:p>
    <w:p w14:paraId="23E7CEBF"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Implemented </w:t>
      </w:r>
      <w:r w:rsidRPr="00BB32A6">
        <w:rPr>
          <w:rFonts w:asciiTheme="minorHAnsi" w:hAnsiTheme="minorHAnsi" w:cstheme="minorHAnsi"/>
          <w:b/>
          <w:sz w:val="20"/>
        </w:rPr>
        <w:t>REST</w:t>
      </w:r>
      <w:r w:rsidR="004A1C4F" w:rsidRPr="00BB32A6">
        <w:rPr>
          <w:rFonts w:asciiTheme="minorHAnsi" w:hAnsiTheme="minorHAnsi" w:cstheme="minorHAnsi"/>
          <w:b/>
          <w:sz w:val="20"/>
        </w:rPr>
        <w:t xml:space="preserve"> web services </w:t>
      </w:r>
      <w:r w:rsidR="001F0780" w:rsidRPr="00BB32A6">
        <w:rPr>
          <w:rFonts w:asciiTheme="minorHAnsi" w:hAnsiTheme="minorHAnsi" w:cstheme="minorHAnsi"/>
          <w:sz w:val="20"/>
        </w:rPr>
        <w:t>for communication</w:t>
      </w:r>
      <w:r w:rsidRPr="00BB32A6">
        <w:rPr>
          <w:rFonts w:asciiTheme="minorHAnsi" w:hAnsiTheme="minorHAnsi" w:cstheme="minorHAnsi"/>
          <w:sz w:val="20"/>
        </w:rPr>
        <w:t xml:space="preserve"> between web service </w:t>
      </w:r>
      <w:proofErr w:type="gramStart"/>
      <w:r w:rsidRPr="00BB32A6">
        <w:rPr>
          <w:rFonts w:asciiTheme="minorHAnsi" w:hAnsiTheme="minorHAnsi" w:cstheme="minorHAnsi"/>
          <w:sz w:val="20"/>
        </w:rPr>
        <w:t>client</w:t>
      </w:r>
      <w:proofErr w:type="gramEnd"/>
      <w:r w:rsidRPr="00BB32A6">
        <w:rPr>
          <w:rFonts w:asciiTheme="minorHAnsi" w:hAnsiTheme="minorHAnsi" w:cstheme="minorHAnsi"/>
          <w:sz w:val="20"/>
        </w:rPr>
        <w:t xml:space="preserve"> and service </w:t>
      </w:r>
      <w:proofErr w:type="gramStart"/>
      <w:r w:rsidRPr="00BB32A6">
        <w:rPr>
          <w:rFonts w:asciiTheme="minorHAnsi" w:hAnsiTheme="minorHAnsi" w:cstheme="minorHAnsi"/>
          <w:sz w:val="20"/>
        </w:rPr>
        <w:t>provider</w:t>
      </w:r>
      <w:proofErr w:type="gramEnd"/>
      <w:r w:rsidRPr="00BB32A6">
        <w:rPr>
          <w:rFonts w:asciiTheme="minorHAnsi" w:hAnsiTheme="minorHAnsi" w:cstheme="minorHAnsi"/>
          <w:sz w:val="20"/>
        </w:rPr>
        <w:t xml:space="preserve">. Worked on implementation of Restful Web services for transmission of data. </w:t>
      </w:r>
    </w:p>
    <w:p w14:paraId="0EF32917" w14:textId="77777777" w:rsidR="001E55FA" w:rsidRPr="00BB32A6" w:rsidRDefault="001E55FA" w:rsidP="00BC25E3">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Defined rules </w:t>
      </w:r>
      <w:r w:rsidRPr="00BB32A6">
        <w:rPr>
          <w:rFonts w:asciiTheme="minorHAnsi" w:hAnsiTheme="minorHAnsi" w:cstheme="minorHAnsi"/>
          <w:b/>
          <w:sz w:val="20"/>
        </w:rPr>
        <w:t xml:space="preserve">using </w:t>
      </w:r>
      <w:proofErr w:type="spellStart"/>
      <w:r w:rsidRPr="00BB32A6">
        <w:rPr>
          <w:rFonts w:asciiTheme="minorHAnsi" w:hAnsiTheme="minorHAnsi" w:cstheme="minorHAnsi"/>
          <w:b/>
          <w:sz w:val="20"/>
        </w:rPr>
        <w:t>JRules</w:t>
      </w:r>
      <w:proofErr w:type="spellEnd"/>
      <w:r w:rsidRPr="00BB32A6">
        <w:rPr>
          <w:rFonts w:asciiTheme="minorHAnsi" w:hAnsiTheme="minorHAnsi" w:cstheme="minorHAnsi"/>
          <w:sz w:val="20"/>
        </w:rPr>
        <w:t xml:space="preserve"> that are defined for resources to show details on UI pages. Followed up with Business Analysts to create conditions business functions </w:t>
      </w:r>
      <w:r w:rsidRPr="00BB32A6">
        <w:rPr>
          <w:rFonts w:asciiTheme="minorHAnsi" w:hAnsiTheme="minorHAnsi" w:cstheme="minorHAnsi"/>
          <w:b/>
          <w:sz w:val="20"/>
        </w:rPr>
        <w:t xml:space="preserve">using </w:t>
      </w:r>
      <w:proofErr w:type="spellStart"/>
      <w:r w:rsidRPr="00BB32A6">
        <w:rPr>
          <w:rFonts w:asciiTheme="minorHAnsi" w:hAnsiTheme="minorHAnsi" w:cstheme="minorHAnsi"/>
          <w:b/>
          <w:sz w:val="20"/>
        </w:rPr>
        <w:t>JRules</w:t>
      </w:r>
      <w:proofErr w:type="spellEnd"/>
      <w:r w:rsidRPr="00BB32A6">
        <w:rPr>
          <w:rFonts w:asciiTheme="minorHAnsi" w:hAnsiTheme="minorHAnsi" w:cstheme="minorHAnsi"/>
          <w:b/>
          <w:sz w:val="20"/>
        </w:rPr>
        <w:t xml:space="preserve"> UI.</w:t>
      </w:r>
    </w:p>
    <w:p w14:paraId="217C1792" w14:textId="77777777" w:rsidR="001E55FA"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Involved in writing extensive </w:t>
      </w:r>
      <w:r w:rsidRPr="00BB32A6">
        <w:rPr>
          <w:rFonts w:asciiTheme="minorHAnsi" w:hAnsiTheme="minorHAnsi" w:cstheme="minorHAnsi"/>
          <w:b/>
          <w:sz w:val="20"/>
        </w:rPr>
        <w:t>Unit tests and integration tests</w:t>
      </w:r>
      <w:r w:rsidRPr="00BB32A6">
        <w:rPr>
          <w:rFonts w:asciiTheme="minorHAnsi" w:hAnsiTheme="minorHAnsi" w:cstheme="minorHAnsi"/>
          <w:sz w:val="20"/>
        </w:rPr>
        <w:t xml:space="preserve"> using </w:t>
      </w:r>
      <w:r w:rsidRPr="00BB32A6">
        <w:rPr>
          <w:rFonts w:asciiTheme="minorHAnsi" w:hAnsiTheme="minorHAnsi" w:cstheme="minorHAnsi"/>
          <w:b/>
          <w:sz w:val="20"/>
        </w:rPr>
        <w:t>JUNIT</w:t>
      </w:r>
      <w:r w:rsidRPr="00BB32A6">
        <w:rPr>
          <w:rFonts w:asciiTheme="minorHAnsi" w:hAnsiTheme="minorHAnsi" w:cstheme="minorHAnsi"/>
          <w:sz w:val="20"/>
        </w:rPr>
        <w:t xml:space="preserve"> to thoroughly test the code and maintain high coverage area</w:t>
      </w:r>
      <w:r w:rsidR="00884C79" w:rsidRPr="00BB32A6">
        <w:rPr>
          <w:rFonts w:asciiTheme="minorHAnsi" w:hAnsiTheme="minorHAnsi" w:cstheme="minorHAnsi"/>
          <w:sz w:val="20"/>
        </w:rPr>
        <w:t>.</w:t>
      </w:r>
    </w:p>
    <w:p w14:paraId="30A10911" w14:textId="77777777" w:rsidR="00A720EF" w:rsidRPr="00A720EF" w:rsidRDefault="00A720EF" w:rsidP="009120AB">
      <w:pPr>
        <w:pStyle w:val="NoSpacing"/>
        <w:numPr>
          <w:ilvl w:val="0"/>
          <w:numId w:val="20"/>
        </w:numPr>
        <w:spacing w:line="276" w:lineRule="auto"/>
        <w:jc w:val="both"/>
        <w:rPr>
          <w:rFonts w:asciiTheme="minorHAnsi" w:hAnsiTheme="minorHAnsi" w:cstheme="minorHAnsi"/>
          <w:sz w:val="20"/>
        </w:rPr>
      </w:pPr>
      <w:r w:rsidRPr="00A720EF">
        <w:rPr>
          <w:rFonts w:asciiTheme="minorHAnsi" w:hAnsiTheme="minorHAnsi"/>
          <w:color w:val="auto"/>
          <w:sz w:val="20"/>
          <w:szCs w:val="20"/>
        </w:rPr>
        <w:t xml:space="preserve">Developed </w:t>
      </w:r>
      <w:r w:rsidRPr="00A720EF">
        <w:rPr>
          <w:rFonts w:asciiTheme="minorHAnsi" w:hAnsiTheme="minorHAnsi"/>
          <w:b/>
          <w:bCs/>
          <w:color w:val="auto"/>
          <w:sz w:val="20"/>
          <w:szCs w:val="20"/>
        </w:rPr>
        <w:t>several REST web services</w:t>
      </w:r>
      <w:r w:rsidRPr="00A720EF">
        <w:rPr>
          <w:rFonts w:asciiTheme="minorHAnsi" w:hAnsiTheme="minorHAnsi"/>
          <w:color w:val="auto"/>
          <w:sz w:val="20"/>
          <w:szCs w:val="20"/>
        </w:rPr>
        <w:t xml:space="preserve"> which </w:t>
      </w:r>
      <w:proofErr w:type="gramStart"/>
      <w:r w:rsidRPr="00A720EF">
        <w:rPr>
          <w:rFonts w:asciiTheme="minorHAnsi" w:hAnsiTheme="minorHAnsi"/>
          <w:color w:val="auto"/>
          <w:sz w:val="20"/>
          <w:szCs w:val="20"/>
        </w:rPr>
        <w:t>produces</w:t>
      </w:r>
      <w:proofErr w:type="gramEnd"/>
      <w:r w:rsidRPr="00A720EF">
        <w:rPr>
          <w:rFonts w:asciiTheme="minorHAnsi" w:hAnsiTheme="minorHAnsi"/>
          <w:color w:val="auto"/>
          <w:sz w:val="20"/>
          <w:szCs w:val="20"/>
        </w:rPr>
        <w:t xml:space="preserve"> </w:t>
      </w:r>
      <w:r w:rsidRPr="00A720EF">
        <w:rPr>
          <w:rFonts w:asciiTheme="minorHAnsi" w:hAnsiTheme="minorHAnsi"/>
          <w:b/>
          <w:bCs/>
          <w:color w:val="auto"/>
          <w:sz w:val="20"/>
          <w:szCs w:val="20"/>
        </w:rPr>
        <w:t>both XML and JSON</w:t>
      </w:r>
      <w:r w:rsidRPr="00A720EF">
        <w:rPr>
          <w:rFonts w:asciiTheme="minorHAnsi" w:hAnsiTheme="minorHAnsi"/>
          <w:color w:val="auto"/>
          <w:sz w:val="20"/>
          <w:szCs w:val="20"/>
        </w:rPr>
        <w:t xml:space="preserve"> to perform tasks, leveraged by both web and mobile applications.</w:t>
      </w:r>
    </w:p>
    <w:p w14:paraId="2CE5A087" w14:textId="77777777" w:rsidR="001E55FA" w:rsidRPr="00BB32A6" w:rsidRDefault="001E55FA" w:rsidP="001E55FA">
      <w:pPr>
        <w:pStyle w:val="ListParagraph"/>
        <w:numPr>
          <w:ilvl w:val="0"/>
          <w:numId w:val="20"/>
        </w:numPr>
        <w:ind w:right="90"/>
        <w:jc w:val="both"/>
        <w:rPr>
          <w:rFonts w:asciiTheme="minorHAnsi" w:hAnsiTheme="minorHAnsi" w:cstheme="minorHAnsi"/>
          <w:sz w:val="20"/>
          <w:szCs w:val="20"/>
        </w:rPr>
      </w:pPr>
      <w:r w:rsidRPr="00BB32A6">
        <w:rPr>
          <w:rFonts w:asciiTheme="minorHAnsi" w:hAnsiTheme="minorHAnsi" w:cstheme="minorHAnsi"/>
          <w:sz w:val="20"/>
          <w:szCs w:val="20"/>
        </w:rPr>
        <w:t xml:space="preserve">Analysis and Design of various modules using </w:t>
      </w:r>
      <w:r w:rsidRPr="00BB32A6">
        <w:rPr>
          <w:rFonts w:asciiTheme="minorHAnsi" w:hAnsiTheme="minorHAnsi" w:cstheme="minorHAnsi"/>
          <w:b/>
          <w:sz w:val="20"/>
          <w:szCs w:val="20"/>
        </w:rPr>
        <w:t>SOA</w:t>
      </w:r>
      <w:r w:rsidRPr="00BB32A6">
        <w:rPr>
          <w:rFonts w:asciiTheme="minorHAnsi" w:hAnsiTheme="minorHAnsi" w:cstheme="minorHAnsi"/>
          <w:sz w:val="20"/>
          <w:szCs w:val="20"/>
        </w:rPr>
        <w:t xml:space="preserve"> and </w:t>
      </w:r>
      <w:r w:rsidRPr="00BB32A6">
        <w:rPr>
          <w:rFonts w:asciiTheme="minorHAnsi" w:hAnsiTheme="minorHAnsi" w:cstheme="minorHAnsi"/>
          <w:b/>
          <w:sz w:val="20"/>
          <w:szCs w:val="20"/>
        </w:rPr>
        <w:t>J2EE stack</w:t>
      </w:r>
      <w:r w:rsidRPr="00BB32A6">
        <w:rPr>
          <w:rFonts w:asciiTheme="minorHAnsi" w:hAnsiTheme="minorHAnsi" w:cstheme="minorHAnsi"/>
          <w:sz w:val="20"/>
          <w:szCs w:val="20"/>
        </w:rPr>
        <w:t>. </w:t>
      </w:r>
    </w:p>
    <w:p w14:paraId="004C1C3C"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Created the front end using </w:t>
      </w:r>
      <w:r w:rsidRPr="00BB32A6">
        <w:rPr>
          <w:rFonts w:asciiTheme="minorHAnsi" w:hAnsiTheme="minorHAnsi" w:cstheme="minorHAnsi"/>
          <w:b/>
          <w:sz w:val="20"/>
        </w:rPr>
        <w:t>JSP, HTML, XML</w:t>
      </w:r>
      <w:r w:rsidRPr="00BB32A6">
        <w:rPr>
          <w:rFonts w:asciiTheme="minorHAnsi" w:hAnsiTheme="minorHAnsi" w:cstheme="minorHAnsi"/>
          <w:sz w:val="20"/>
        </w:rPr>
        <w:t xml:space="preserve">, and advanced </w:t>
      </w:r>
      <w:r w:rsidRPr="00BB32A6">
        <w:rPr>
          <w:rFonts w:asciiTheme="minorHAnsi" w:hAnsiTheme="minorHAnsi" w:cstheme="minorHAnsi"/>
          <w:b/>
          <w:sz w:val="20"/>
        </w:rPr>
        <w:t>JavaScript.</w:t>
      </w:r>
      <w:r w:rsidRPr="00BB32A6">
        <w:rPr>
          <w:rFonts w:asciiTheme="minorHAnsi" w:hAnsiTheme="minorHAnsi" w:cstheme="minorHAnsi"/>
          <w:sz w:val="20"/>
        </w:rPr>
        <w:t xml:space="preserve"> Used Oracle as backend.</w:t>
      </w:r>
    </w:p>
    <w:p w14:paraId="02E3DE53"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Provided support for user acceptance testing &amp; performance testing.</w:t>
      </w:r>
    </w:p>
    <w:p w14:paraId="7AD4D64A"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Involved in </w:t>
      </w:r>
      <w:r w:rsidRPr="00BB32A6">
        <w:rPr>
          <w:rFonts w:asciiTheme="minorHAnsi" w:hAnsiTheme="minorHAnsi" w:cstheme="minorHAnsi"/>
          <w:b/>
          <w:sz w:val="20"/>
        </w:rPr>
        <w:t>Web sphere server configurations,</w:t>
      </w:r>
      <w:r w:rsidRPr="00BB32A6">
        <w:rPr>
          <w:rFonts w:asciiTheme="minorHAnsi" w:hAnsiTheme="minorHAnsi" w:cstheme="minorHAnsi"/>
          <w:sz w:val="20"/>
        </w:rPr>
        <w:t xml:space="preserve"> Data Sources, Connection Pooling, </w:t>
      </w:r>
      <w:r w:rsidRPr="00BB32A6">
        <w:rPr>
          <w:rFonts w:asciiTheme="minorHAnsi" w:hAnsiTheme="minorHAnsi" w:cstheme="minorHAnsi"/>
          <w:b/>
          <w:sz w:val="20"/>
        </w:rPr>
        <w:t>MQ Series</w:t>
      </w:r>
      <w:r w:rsidRPr="00BB32A6">
        <w:rPr>
          <w:rFonts w:asciiTheme="minorHAnsi" w:hAnsiTheme="minorHAnsi" w:cstheme="minorHAnsi"/>
          <w:sz w:val="20"/>
        </w:rPr>
        <w:t xml:space="preserve"> Queues set up for messaging and deploying the apps on dif</w:t>
      </w:r>
      <w:r w:rsidR="00735D4B" w:rsidRPr="00BB32A6">
        <w:rPr>
          <w:rFonts w:asciiTheme="minorHAnsi" w:hAnsiTheme="minorHAnsi" w:cstheme="minorHAnsi"/>
          <w:sz w:val="20"/>
        </w:rPr>
        <w:t>ferent servers in different environment</w:t>
      </w:r>
      <w:r w:rsidRPr="00BB32A6">
        <w:rPr>
          <w:rFonts w:asciiTheme="minorHAnsi" w:hAnsiTheme="minorHAnsi" w:cstheme="minorHAnsi"/>
          <w:sz w:val="20"/>
        </w:rPr>
        <w:t xml:space="preserve">s like QA/IST/Production. </w:t>
      </w:r>
    </w:p>
    <w:p w14:paraId="522DCFAE" w14:textId="77777777"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Involved in creating JUNIT test cases and ran the </w:t>
      </w:r>
      <w:r w:rsidRPr="00BB32A6">
        <w:rPr>
          <w:rFonts w:asciiTheme="minorHAnsi" w:hAnsiTheme="minorHAnsi" w:cstheme="minorHAnsi"/>
          <w:b/>
          <w:sz w:val="20"/>
        </w:rPr>
        <w:t>TEST SUITE using EMMA tool</w:t>
      </w:r>
      <w:r w:rsidRPr="00BB32A6">
        <w:rPr>
          <w:rFonts w:asciiTheme="minorHAnsi" w:hAnsiTheme="minorHAnsi" w:cstheme="minorHAnsi"/>
          <w:sz w:val="20"/>
        </w:rPr>
        <w:t>.</w:t>
      </w:r>
    </w:p>
    <w:p w14:paraId="4285151C" w14:textId="77777777"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Implemented client side validation in registration forms, login and logout forms using </w:t>
      </w:r>
      <w:r w:rsidRPr="00BB32A6">
        <w:rPr>
          <w:rFonts w:asciiTheme="minorHAnsi" w:hAnsiTheme="minorHAnsi" w:cstheme="minorHAnsi"/>
          <w:b/>
          <w:sz w:val="20"/>
        </w:rPr>
        <w:t>java Script</w:t>
      </w:r>
      <w:r w:rsidRPr="00BB32A6">
        <w:rPr>
          <w:rFonts w:asciiTheme="minorHAnsi" w:hAnsiTheme="minorHAnsi" w:cstheme="minorHAnsi"/>
          <w:sz w:val="20"/>
        </w:rPr>
        <w:t>.</w:t>
      </w:r>
    </w:p>
    <w:p w14:paraId="0687B748" w14:textId="77777777"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Extensively used </w:t>
      </w:r>
      <w:r w:rsidRPr="00BB32A6">
        <w:rPr>
          <w:rFonts w:asciiTheme="minorHAnsi" w:hAnsiTheme="minorHAnsi" w:cstheme="minorHAnsi"/>
          <w:b/>
          <w:sz w:val="20"/>
        </w:rPr>
        <w:t>JQ</w:t>
      </w:r>
      <w:r w:rsidR="00735D4B" w:rsidRPr="00BB32A6">
        <w:rPr>
          <w:rFonts w:asciiTheme="minorHAnsi" w:hAnsiTheme="minorHAnsi" w:cstheme="minorHAnsi"/>
          <w:b/>
          <w:sz w:val="20"/>
        </w:rPr>
        <w:t>U</w:t>
      </w:r>
      <w:r w:rsidRPr="00BB32A6">
        <w:rPr>
          <w:rFonts w:asciiTheme="minorHAnsi" w:hAnsiTheme="minorHAnsi" w:cstheme="minorHAnsi"/>
          <w:b/>
          <w:sz w:val="20"/>
        </w:rPr>
        <w:t>ERY, JSON, AJAX and DOM</w:t>
      </w:r>
      <w:r w:rsidRPr="00BB32A6">
        <w:rPr>
          <w:rFonts w:asciiTheme="minorHAnsi" w:hAnsiTheme="minorHAnsi" w:cstheme="minorHAnsi"/>
          <w:sz w:val="20"/>
        </w:rPr>
        <w:t xml:space="preserve"> scripting to create interactive web application like message posting </w:t>
      </w:r>
    </w:p>
    <w:p w14:paraId="1F8EEC0C" w14:textId="77777777"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Coded Tested and debugged Java code and </w:t>
      </w:r>
      <w:r w:rsidRPr="00BB32A6">
        <w:rPr>
          <w:rFonts w:asciiTheme="minorHAnsi" w:hAnsiTheme="minorHAnsi" w:cstheme="minorHAnsi"/>
          <w:b/>
          <w:sz w:val="20"/>
        </w:rPr>
        <w:t>Servlets</w:t>
      </w:r>
      <w:r w:rsidRPr="00BB32A6">
        <w:rPr>
          <w:rFonts w:asciiTheme="minorHAnsi" w:hAnsiTheme="minorHAnsi" w:cstheme="minorHAnsi"/>
          <w:sz w:val="20"/>
        </w:rPr>
        <w:t xml:space="preserve"> using Eclipse.</w:t>
      </w:r>
    </w:p>
    <w:p w14:paraId="49024640" w14:textId="77777777"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Used </w:t>
      </w:r>
      <w:r w:rsidRPr="00BB32A6">
        <w:rPr>
          <w:rFonts w:asciiTheme="minorHAnsi" w:hAnsiTheme="minorHAnsi" w:cstheme="minorHAnsi"/>
          <w:b/>
          <w:sz w:val="20"/>
        </w:rPr>
        <w:t>ActiveMQ messaging</w:t>
      </w:r>
      <w:r w:rsidRPr="00BB32A6">
        <w:rPr>
          <w:rFonts w:asciiTheme="minorHAnsi" w:hAnsiTheme="minorHAnsi" w:cstheme="minorHAnsi"/>
          <w:sz w:val="20"/>
        </w:rPr>
        <w:t xml:space="preserve"> to set up communication between applications in ESB. And flows are created for JAX-WS and JAX-RS web services. </w:t>
      </w:r>
    </w:p>
    <w:p w14:paraId="774DE06F" w14:textId="77777777"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Deployed </w:t>
      </w:r>
      <w:r w:rsidRPr="00BB32A6">
        <w:rPr>
          <w:rFonts w:asciiTheme="minorHAnsi" w:hAnsiTheme="minorHAnsi" w:cstheme="minorHAnsi"/>
          <w:b/>
          <w:sz w:val="20"/>
        </w:rPr>
        <w:t xml:space="preserve">Elastic Search </w:t>
      </w:r>
      <w:r w:rsidRPr="00BB32A6">
        <w:rPr>
          <w:rFonts w:asciiTheme="minorHAnsi" w:hAnsiTheme="minorHAnsi" w:cstheme="minorHAnsi"/>
          <w:sz w:val="20"/>
        </w:rPr>
        <w:t xml:space="preserve">cluster to serve non-front-end traffic, reducing the load on </w:t>
      </w:r>
      <w:proofErr w:type="gramStart"/>
      <w:r w:rsidRPr="00BB32A6">
        <w:rPr>
          <w:rFonts w:asciiTheme="minorHAnsi" w:hAnsiTheme="minorHAnsi" w:cstheme="minorHAnsi"/>
          <w:sz w:val="20"/>
        </w:rPr>
        <w:t>customer</w:t>
      </w:r>
      <w:proofErr w:type="gramEnd"/>
      <w:r w:rsidRPr="00BB32A6">
        <w:rPr>
          <w:rFonts w:asciiTheme="minorHAnsi" w:hAnsiTheme="minorHAnsi" w:cstheme="minorHAnsi"/>
          <w:sz w:val="20"/>
        </w:rPr>
        <w:t xml:space="preserve"> facing search infrastructure by millions of requests day. </w:t>
      </w:r>
    </w:p>
    <w:p w14:paraId="01A804B4" w14:textId="77777777"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Development, testing Servlets and </w:t>
      </w:r>
      <w:r w:rsidRPr="00BB32A6">
        <w:rPr>
          <w:rFonts w:asciiTheme="minorHAnsi" w:hAnsiTheme="minorHAnsi" w:cstheme="minorHAnsi"/>
          <w:b/>
          <w:sz w:val="20"/>
        </w:rPr>
        <w:t>JSPs</w:t>
      </w:r>
      <w:r w:rsidRPr="00BB32A6">
        <w:rPr>
          <w:rFonts w:asciiTheme="minorHAnsi" w:hAnsiTheme="minorHAnsi" w:cstheme="minorHAnsi"/>
          <w:sz w:val="20"/>
        </w:rPr>
        <w:t xml:space="preserve"> in the typical </w:t>
      </w:r>
      <w:r w:rsidRPr="00BB32A6">
        <w:rPr>
          <w:rFonts w:asciiTheme="minorHAnsi" w:hAnsiTheme="minorHAnsi" w:cstheme="minorHAnsi"/>
          <w:b/>
          <w:sz w:val="20"/>
        </w:rPr>
        <w:t>MVC Architecture</w:t>
      </w:r>
      <w:r w:rsidRPr="00BB32A6">
        <w:rPr>
          <w:rFonts w:asciiTheme="minorHAnsi" w:hAnsiTheme="minorHAnsi" w:cstheme="minorHAnsi"/>
          <w:sz w:val="20"/>
        </w:rPr>
        <w:t>.</w:t>
      </w:r>
    </w:p>
    <w:p w14:paraId="25C922F7" w14:textId="77777777" w:rsidR="001E55FA" w:rsidRPr="00BB32A6" w:rsidRDefault="001E55FA" w:rsidP="001E55FA">
      <w:pPr>
        <w:pStyle w:val="ListParagraph"/>
        <w:numPr>
          <w:ilvl w:val="0"/>
          <w:numId w:val="20"/>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Configured and deployed web application in </w:t>
      </w:r>
      <w:r w:rsidRPr="00BB32A6">
        <w:rPr>
          <w:rFonts w:asciiTheme="minorHAnsi" w:hAnsiTheme="minorHAnsi" w:cstheme="minorHAnsi"/>
          <w:b/>
          <w:sz w:val="20"/>
          <w:szCs w:val="20"/>
        </w:rPr>
        <w:t>JBoss</w:t>
      </w:r>
      <w:r w:rsidRPr="00BB32A6">
        <w:rPr>
          <w:rFonts w:asciiTheme="minorHAnsi" w:hAnsiTheme="minorHAnsi" w:cstheme="minorHAnsi"/>
          <w:sz w:val="20"/>
          <w:szCs w:val="20"/>
        </w:rPr>
        <w:t xml:space="preserve"> server using </w:t>
      </w:r>
      <w:r w:rsidRPr="00BB32A6">
        <w:rPr>
          <w:rFonts w:asciiTheme="minorHAnsi" w:hAnsiTheme="minorHAnsi" w:cstheme="minorHAnsi"/>
          <w:b/>
          <w:sz w:val="20"/>
          <w:szCs w:val="20"/>
        </w:rPr>
        <w:t>Maven.</w:t>
      </w:r>
    </w:p>
    <w:p w14:paraId="304F32B4" w14:textId="77777777" w:rsidR="001E55FA" w:rsidRPr="00BB32A6" w:rsidRDefault="001E55FA" w:rsidP="001E55FA">
      <w:pPr>
        <w:pStyle w:val="ListParagraph"/>
        <w:numPr>
          <w:ilvl w:val="0"/>
          <w:numId w:val="20"/>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Implemented </w:t>
      </w:r>
      <w:r w:rsidR="00884C79" w:rsidRPr="00BB32A6">
        <w:rPr>
          <w:rFonts w:asciiTheme="minorHAnsi" w:hAnsiTheme="minorHAnsi" w:cstheme="minorHAnsi"/>
          <w:b/>
          <w:sz w:val="20"/>
          <w:szCs w:val="20"/>
        </w:rPr>
        <w:t>T</w:t>
      </w:r>
      <w:r w:rsidRPr="00BB32A6">
        <w:rPr>
          <w:rFonts w:asciiTheme="minorHAnsi" w:hAnsiTheme="minorHAnsi" w:cstheme="minorHAnsi"/>
          <w:b/>
          <w:sz w:val="20"/>
          <w:szCs w:val="20"/>
        </w:rPr>
        <w:t xml:space="preserve">est driven </w:t>
      </w:r>
      <w:r w:rsidR="00884C79" w:rsidRPr="00BB32A6">
        <w:rPr>
          <w:rFonts w:asciiTheme="minorHAnsi" w:hAnsiTheme="minorHAnsi" w:cstheme="minorHAnsi"/>
          <w:b/>
          <w:sz w:val="20"/>
          <w:szCs w:val="20"/>
        </w:rPr>
        <w:t>development (TDD</w:t>
      </w:r>
      <w:r w:rsidR="00884C79" w:rsidRPr="00BB32A6">
        <w:rPr>
          <w:rFonts w:asciiTheme="minorHAnsi" w:hAnsiTheme="minorHAnsi" w:cstheme="minorHAnsi"/>
          <w:sz w:val="20"/>
          <w:szCs w:val="20"/>
        </w:rPr>
        <w:t>)</w:t>
      </w:r>
      <w:r w:rsidRPr="00BB32A6">
        <w:rPr>
          <w:rFonts w:asciiTheme="minorHAnsi" w:hAnsiTheme="minorHAnsi" w:cstheme="minorHAnsi"/>
          <w:sz w:val="20"/>
          <w:szCs w:val="20"/>
        </w:rPr>
        <w:t xml:space="preserve"> using </w:t>
      </w:r>
      <w:r w:rsidRPr="00BB32A6">
        <w:rPr>
          <w:rFonts w:asciiTheme="minorHAnsi" w:hAnsiTheme="minorHAnsi" w:cstheme="minorHAnsi"/>
          <w:b/>
          <w:sz w:val="20"/>
          <w:szCs w:val="20"/>
        </w:rPr>
        <w:t>Junit and Mockito.</w:t>
      </w:r>
    </w:p>
    <w:p w14:paraId="6958E19E" w14:textId="77777777" w:rsidR="001E55FA" w:rsidRPr="00BB32A6" w:rsidRDefault="001E55FA" w:rsidP="001E55FA">
      <w:pPr>
        <w:pStyle w:val="ListParagraph"/>
        <w:numPr>
          <w:ilvl w:val="0"/>
          <w:numId w:val="20"/>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Involved in configuration and deployment of application on </w:t>
      </w:r>
      <w:r w:rsidRPr="00BB32A6">
        <w:rPr>
          <w:rFonts w:asciiTheme="minorHAnsi" w:hAnsiTheme="minorHAnsi" w:cstheme="minorHAnsi"/>
          <w:b/>
          <w:sz w:val="20"/>
          <w:szCs w:val="20"/>
        </w:rPr>
        <w:t>JBoss App Server.</w:t>
      </w:r>
    </w:p>
    <w:p w14:paraId="11D451C4" w14:textId="77777777" w:rsidR="001E55FA" w:rsidRPr="00BB32A6" w:rsidRDefault="001E55FA" w:rsidP="001E55FA">
      <w:pPr>
        <w:pStyle w:val="ListParagraph"/>
        <w:numPr>
          <w:ilvl w:val="0"/>
          <w:numId w:val="20"/>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 </w:t>
      </w:r>
      <w:r w:rsidRPr="00A720EF">
        <w:rPr>
          <w:rFonts w:asciiTheme="minorHAnsi" w:hAnsiTheme="minorHAnsi" w:cstheme="minorHAnsi"/>
          <w:b/>
          <w:sz w:val="20"/>
          <w:szCs w:val="20"/>
        </w:rPr>
        <w:t>GitHub</w:t>
      </w:r>
      <w:r w:rsidRPr="00BB32A6">
        <w:rPr>
          <w:rFonts w:asciiTheme="minorHAnsi" w:hAnsiTheme="minorHAnsi" w:cstheme="minorHAnsi"/>
          <w:sz w:val="20"/>
          <w:szCs w:val="20"/>
        </w:rPr>
        <w:t xml:space="preserve"> for code branching and merging when implementing new features. </w:t>
      </w:r>
    </w:p>
    <w:p w14:paraId="19518274" w14:textId="77777777" w:rsidR="00F94739" w:rsidRPr="00BB32A6" w:rsidRDefault="00F94739" w:rsidP="00F94739">
      <w:pPr>
        <w:pStyle w:val="ListParagraph"/>
        <w:numPr>
          <w:ilvl w:val="0"/>
          <w:numId w:val="20"/>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Worked on the SOA, </w:t>
      </w:r>
      <w:r w:rsidRPr="00A720EF">
        <w:rPr>
          <w:rFonts w:asciiTheme="minorHAnsi" w:hAnsiTheme="minorHAnsi" w:cstheme="minorHAnsi"/>
          <w:b/>
          <w:color w:val="222222"/>
          <w:sz w:val="20"/>
          <w:szCs w:val="20"/>
        </w:rPr>
        <w:t>RESTful</w:t>
      </w:r>
      <w:r w:rsidRPr="00BB32A6">
        <w:rPr>
          <w:rFonts w:asciiTheme="minorHAnsi" w:hAnsiTheme="minorHAnsi" w:cstheme="minorHAnsi"/>
          <w:color w:val="222222"/>
          <w:sz w:val="20"/>
          <w:szCs w:val="20"/>
        </w:rPr>
        <w:t xml:space="preserve">, </w:t>
      </w:r>
      <w:r w:rsidR="001F0780" w:rsidRPr="00BB32A6">
        <w:rPr>
          <w:rFonts w:asciiTheme="minorHAnsi" w:hAnsiTheme="minorHAnsi" w:cstheme="minorHAnsi"/>
          <w:color w:val="222222"/>
          <w:sz w:val="20"/>
          <w:szCs w:val="20"/>
        </w:rPr>
        <w:t>and consumed</w:t>
      </w:r>
      <w:r w:rsidRPr="00BB32A6">
        <w:rPr>
          <w:rFonts w:asciiTheme="minorHAnsi" w:hAnsiTheme="minorHAnsi" w:cstheme="minorHAnsi"/>
          <w:color w:val="222222"/>
          <w:sz w:val="20"/>
          <w:szCs w:val="20"/>
        </w:rPr>
        <w:t xml:space="preserve"> third party web services.</w:t>
      </w:r>
    </w:p>
    <w:p w14:paraId="67066318" w14:textId="77777777" w:rsidR="001E55FA" w:rsidRPr="00BB32A6" w:rsidRDefault="001E55FA" w:rsidP="001E55FA">
      <w:pPr>
        <w:pStyle w:val="ListParagraph"/>
        <w:numPr>
          <w:ilvl w:val="0"/>
          <w:numId w:val="20"/>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Extensively used </w:t>
      </w:r>
      <w:r w:rsidRPr="00A720EF">
        <w:rPr>
          <w:rFonts w:asciiTheme="minorHAnsi" w:hAnsiTheme="minorHAnsi" w:cstheme="minorHAnsi"/>
          <w:b/>
          <w:sz w:val="20"/>
          <w:szCs w:val="20"/>
        </w:rPr>
        <w:t>Maven</w:t>
      </w:r>
      <w:r w:rsidRPr="00BB32A6">
        <w:rPr>
          <w:rFonts w:asciiTheme="minorHAnsi" w:hAnsiTheme="minorHAnsi" w:cstheme="minorHAnsi"/>
          <w:sz w:val="20"/>
          <w:szCs w:val="20"/>
        </w:rPr>
        <w:t xml:space="preserve"> to build the application. Used </w:t>
      </w:r>
      <w:r w:rsidRPr="00A720EF">
        <w:rPr>
          <w:rFonts w:asciiTheme="minorHAnsi" w:hAnsiTheme="minorHAnsi" w:cstheme="minorHAnsi"/>
          <w:b/>
          <w:sz w:val="20"/>
          <w:szCs w:val="20"/>
        </w:rPr>
        <w:t>Log4j</w:t>
      </w:r>
      <w:r w:rsidRPr="00BB32A6">
        <w:rPr>
          <w:rFonts w:asciiTheme="minorHAnsi" w:hAnsiTheme="minorHAnsi" w:cstheme="minorHAnsi"/>
          <w:sz w:val="20"/>
          <w:szCs w:val="20"/>
        </w:rPr>
        <w:t xml:space="preserve"> for logging and debugging. </w:t>
      </w:r>
    </w:p>
    <w:p w14:paraId="7B149071" w14:textId="77777777" w:rsidR="001E55FA" w:rsidRPr="00BB32A6" w:rsidRDefault="001E55FA" w:rsidP="001E55FA">
      <w:pPr>
        <w:pStyle w:val="List"/>
        <w:tabs>
          <w:tab w:val="left" w:pos="0"/>
        </w:tabs>
        <w:suppressAutoHyphens w:val="0"/>
        <w:rPr>
          <w:rFonts w:asciiTheme="minorHAnsi" w:hAnsiTheme="minorHAnsi" w:cstheme="minorHAnsi"/>
          <w:sz w:val="20"/>
        </w:rPr>
      </w:pPr>
      <w:r w:rsidRPr="00BB32A6">
        <w:rPr>
          <w:rFonts w:asciiTheme="minorHAnsi" w:eastAsia="MS Mincho" w:hAnsiTheme="minorHAnsi" w:cstheme="minorHAnsi"/>
          <w:b/>
          <w:bCs/>
          <w:iCs/>
          <w:sz w:val="20"/>
          <w:lang w:eastAsia="en-US"/>
        </w:rPr>
        <w:t xml:space="preserve">Environment: </w:t>
      </w:r>
      <w:r w:rsidRPr="00BB32A6">
        <w:rPr>
          <w:rFonts w:asciiTheme="minorHAnsi" w:hAnsiTheme="minorHAnsi" w:cstheme="minorHAnsi"/>
          <w:sz w:val="20"/>
        </w:rPr>
        <w:t>Java 1.</w:t>
      </w:r>
      <w:r w:rsidR="00735D4B" w:rsidRPr="00BB32A6">
        <w:rPr>
          <w:rFonts w:asciiTheme="minorHAnsi" w:hAnsiTheme="minorHAnsi" w:cstheme="minorHAnsi"/>
          <w:sz w:val="20"/>
        </w:rPr>
        <w:t>7</w:t>
      </w:r>
      <w:r w:rsidRPr="00BB32A6">
        <w:rPr>
          <w:rFonts w:asciiTheme="minorHAnsi" w:hAnsiTheme="minorHAnsi" w:cstheme="minorHAnsi"/>
          <w:sz w:val="20"/>
        </w:rPr>
        <w:t xml:space="preserve">, </w:t>
      </w:r>
      <w:r w:rsidR="00113066">
        <w:rPr>
          <w:rFonts w:asciiTheme="minorHAnsi" w:hAnsiTheme="minorHAnsi" w:cstheme="minorHAnsi"/>
          <w:sz w:val="20"/>
        </w:rPr>
        <w:t xml:space="preserve">React </w:t>
      </w:r>
      <w:proofErr w:type="spellStart"/>
      <w:proofErr w:type="gramStart"/>
      <w:r w:rsidR="00113066">
        <w:rPr>
          <w:rFonts w:asciiTheme="minorHAnsi" w:hAnsiTheme="minorHAnsi" w:cstheme="minorHAnsi"/>
          <w:sz w:val="20"/>
        </w:rPr>
        <w:t>Js,</w:t>
      </w:r>
      <w:r w:rsidRPr="00BB32A6">
        <w:rPr>
          <w:rFonts w:asciiTheme="minorHAnsi" w:hAnsiTheme="minorHAnsi" w:cstheme="minorHAnsi"/>
          <w:sz w:val="20"/>
        </w:rPr>
        <w:t>JavaScript</w:t>
      </w:r>
      <w:proofErr w:type="spellEnd"/>
      <w:proofErr w:type="gramEnd"/>
      <w:r w:rsidRPr="00BB32A6">
        <w:rPr>
          <w:rFonts w:asciiTheme="minorHAnsi" w:hAnsiTheme="minorHAnsi" w:cstheme="minorHAnsi"/>
          <w:sz w:val="20"/>
        </w:rPr>
        <w:t xml:space="preserve">, </w:t>
      </w:r>
      <w:r w:rsidR="00A720EF">
        <w:rPr>
          <w:rFonts w:asciiTheme="minorHAnsi" w:hAnsiTheme="minorHAnsi" w:cstheme="minorHAnsi"/>
          <w:sz w:val="20"/>
        </w:rPr>
        <w:t xml:space="preserve">AngularJS, </w:t>
      </w:r>
      <w:r w:rsidRPr="00BB32A6">
        <w:rPr>
          <w:rFonts w:asciiTheme="minorHAnsi" w:hAnsiTheme="minorHAnsi" w:cstheme="minorHAnsi"/>
          <w:sz w:val="20"/>
        </w:rPr>
        <w:t xml:space="preserve">DOJO, HTML, XML, XML Schema, DOM, SAX, SQL, Tomcat, Ant, Linux, Clear Case, Informix, Spring MVC, Elastic Search, Hibernate, Ajax, </w:t>
      </w:r>
      <w:proofErr w:type="spellStart"/>
      <w:r w:rsidRPr="00BB32A6">
        <w:rPr>
          <w:rFonts w:asciiTheme="minorHAnsi" w:hAnsiTheme="minorHAnsi" w:cstheme="minorHAnsi"/>
          <w:sz w:val="20"/>
        </w:rPr>
        <w:t>JQuery</w:t>
      </w:r>
      <w:proofErr w:type="spellEnd"/>
      <w:r w:rsidRPr="00BB32A6">
        <w:rPr>
          <w:rFonts w:asciiTheme="minorHAnsi" w:hAnsiTheme="minorHAnsi" w:cstheme="minorHAnsi"/>
          <w:sz w:val="20"/>
        </w:rPr>
        <w:t>, Backbone.js, JavaScript, GIT, Water fall methodology, Maven, Junit, Mockito, JBoss.</w:t>
      </w:r>
    </w:p>
    <w:p w14:paraId="5EF64180" w14:textId="77777777" w:rsidR="001E55FA" w:rsidRPr="00BB32A6" w:rsidRDefault="001E55FA" w:rsidP="001E55FA">
      <w:pPr>
        <w:pStyle w:val="DefaultText"/>
        <w:rPr>
          <w:rFonts w:asciiTheme="minorHAnsi" w:hAnsiTheme="minorHAnsi" w:cstheme="minorHAnsi"/>
          <w:b/>
          <w:bCs/>
          <w:color w:val="000000"/>
          <w:sz w:val="20"/>
        </w:rPr>
      </w:pPr>
    </w:p>
    <w:p w14:paraId="283BAE7B" w14:textId="77777777" w:rsidR="00CC065B" w:rsidRDefault="00CC065B" w:rsidP="001E55FA">
      <w:pPr>
        <w:pStyle w:val="DefaultText"/>
        <w:rPr>
          <w:rFonts w:asciiTheme="minorHAnsi" w:hAnsiTheme="minorHAnsi" w:cstheme="minorHAnsi"/>
          <w:b/>
          <w:bCs/>
          <w:color w:val="000000"/>
          <w:sz w:val="20"/>
        </w:rPr>
      </w:pPr>
      <w:r w:rsidRPr="00CC065B">
        <w:rPr>
          <w:rFonts w:asciiTheme="minorHAnsi" w:hAnsiTheme="minorHAnsi" w:cstheme="minorHAnsi"/>
          <w:b/>
          <w:bCs/>
          <w:color w:val="000000"/>
          <w:sz w:val="20"/>
          <w:highlight w:val="lightGray"/>
          <w:lang w:val="en-IN"/>
        </w:rPr>
        <w:t xml:space="preserve">Regions Bank, Birmingham, AL </w:t>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t xml:space="preserve">         </w:t>
      </w:r>
      <w:r w:rsidRPr="00CC065B">
        <w:rPr>
          <w:rFonts w:asciiTheme="minorHAnsi" w:hAnsiTheme="minorHAnsi" w:cstheme="minorHAnsi"/>
          <w:b/>
          <w:sz w:val="20"/>
          <w:highlight w:val="lightGray"/>
        </w:rPr>
        <w:t>May’11-Nov’13</w:t>
      </w:r>
    </w:p>
    <w:p w14:paraId="14A17C81" w14:textId="77777777" w:rsidR="001E55FA" w:rsidRPr="00BB32A6" w:rsidRDefault="009A46F4" w:rsidP="001E55FA">
      <w:pPr>
        <w:pStyle w:val="DefaultText"/>
        <w:rPr>
          <w:rFonts w:asciiTheme="minorHAnsi" w:hAnsiTheme="minorHAnsi" w:cstheme="minorHAnsi"/>
          <w:b/>
          <w:bCs/>
          <w:color w:val="000000"/>
          <w:sz w:val="20"/>
        </w:rPr>
      </w:pPr>
      <w:r>
        <w:rPr>
          <w:rFonts w:asciiTheme="minorHAnsi" w:hAnsiTheme="minorHAnsi" w:cstheme="minorHAnsi"/>
          <w:b/>
          <w:bCs/>
          <w:color w:val="000000"/>
          <w:sz w:val="20"/>
        </w:rPr>
        <w:t>Role: Java</w:t>
      </w:r>
      <w:r w:rsidR="001E55FA" w:rsidRPr="00BB32A6">
        <w:rPr>
          <w:rFonts w:asciiTheme="minorHAnsi" w:hAnsiTheme="minorHAnsi" w:cstheme="minorHAnsi"/>
          <w:b/>
          <w:bCs/>
          <w:color w:val="000000"/>
          <w:sz w:val="20"/>
        </w:rPr>
        <w:t>/J2EE Developer</w:t>
      </w:r>
    </w:p>
    <w:p w14:paraId="12320FD9" w14:textId="77777777" w:rsidR="00157A2A" w:rsidRPr="00157A2A" w:rsidRDefault="001E55FA" w:rsidP="00157A2A">
      <w:pPr>
        <w:tabs>
          <w:tab w:val="left" w:pos="720"/>
          <w:tab w:val="left" w:pos="1440"/>
          <w:tab w:val="left" w:pos="2160"/>
        </w:tabs>
        <w:jc w:val="both"/>
        <w:rPr>
          <w:rFonts w:asciiTheme="minorHAnsi" w:hAnsiTheme="minorHAnsi" w:cstheme="minorHAnsi"/>
          <w:b/>
          <w:sz w:val="20"/>
          <w:lang w:val="en-IN"/>
        </w:rPr>
      </w:pPr>
      <w:r w:rsidRPr="00BB32A6">
        <w:rPr>
          <w:rFonts w:asciiTheme="minorHAnsi" w:hAnsiTheme="minorHAnsi" w:cstheme="minorHAnsi"/>
          <w:b/>
          <w:sz w:val="20"/>
        </w:rPr>
        <w:t xml:space="preserve">Description: </w:t>
      </w:r>
      <w:r w:rsidR="00157A2A" w:rsidRPr="00157A2A">
        <w:rPr>
          <w:rFonts w:asciiTheme="minorHAnsi" w:hAnsiTheme="minorHAnsi" w:cstheme="minorHAnsi"/>
          <w:sz w:val="20"/>
        </w:rPr>
        <w:t xml:space="preserve">The Apply Web Rewrite (AWR) application is part of Regions bank Credit Card application which includes juniper application (legacy). The AWR application developed by </w:t>
      </w:r>
      <w:proofErr w:type="gramStart"/>
      <w:r w:rsidR="00157A2A" w:rsidRPr="00157A2A">
        <w:rPr>
          <w:rFonts w:asciiTheme="minorHAnsi" w:hAnsiTheme="minorHAnsi" w:cstheme="minorHAnsi"/>
          <w:sz w:val="20"/>
        </w:rPr>
        <w:t>Regions</w:t>
      </w:r>
      <w:proofErr w:type="gramEnd"/>
      <w:r w:rsidR="00157A2A" w:rsidRPr="00157A2A">
        <w:rPr>
          <w:rFonts w:asciiTheme="minorHAnsi" w:hAnsiTheme="minorHAnsi" w:cstheme="minorHAnsi"/>
          <w:sz w:val="20"/>
        </w:rPr>
        <w:t xml:space="preserve"> bank provides financing for customers applying through various partners such as</w:t>
      </w:r>
      <w:r w:rsidR="00157A2A" w:rsidRPr="00157A2A">
        <w:rPr>
          <w:rFonts w:asciiTheme="minorHAnsi" w:hAnsiTheme="minorHAnsi" w:cstheme="minorHAnsi"/>
          <w:b/>
          <w:bCs/>
          <w:sz w:val="20"/>
        </w:rPr>
        <w:t> APPLE, US AIRWAYS, SEARS</w:t>
      </w:r>
      <w:r w:rsidR="00157A2A" w:rsidRPr="00157A2A">
        <w:rPr>
          <w:rFonts w:asciiTheme="minorHAnsi" w:hAnsiTheme="minorHAnsi" w:cstheme="minorHAnsi"/>
          <w:sz w:val="20"/>
        </w:rPr>
        <w:t>. The AWR application is an enhanced customer Website used by various partners for applying Credit through an online secure channel.</w:t>
      </w:r>
    </w:p>
    <w:p w14:paraId="2596A70A" w14:textId="77777777" w:rsidR="001E55FA" w:rsidRPr="00BB32A6" w:rsidRDefault="001E55FA" w:rsidP="001E55FA">
      <w:pPr>
        <w:tabs>
          <w:tab w:val="left" w:pos="720"/>
          <w:tab w:val="left" w:pos="1440"/>
          <w:tab w:val="left" w:pos="2160"/>
        </w:tabs>
        <w:jc w:val="both"/>
        <w:rPr>
          <w:rFonts w:asciiTheme="minorHAnsi" w:hAnsiTheme="minorHAnsi" w:cstheme="minorHAnsi"/>
          <w:sz w:val="20"/>
        </w:rPr>
      </w:pPr>
    </w:p>
    <w:p w14:paraId="1F92EEBF" w14:textId="77777777" w:rsidR="001E55FA" w:rsidRPr="00BB32A6" w:rsidRDefault="001E55FA" w:rsidP="001E55FA">
      <w:pPr>
        <w:jc w:val="both"/>
        <w:rPr>
          <w:rFonts w:asciiTheme="minorHAnsi" w:hAnsiTheme="minorHAnsi" w:cstheme="minorHAnsi"/>
          <w:b/>
          <w:sz w:val="20"/>
        </w:rPr>
      </w:pPr>
      <w:r w:rsidRPr="00BB32A6">
        <w:rPr>
          <w:rFonts w:asciiTheme="minorHAnsi" w:hAnsiTheme="minorHAnsi" w:cstheme="minorHAnsi"/>
          <w:b/>
          <w:sz w:val="20"/>
        </w:rPr>
        <w:t>Responsibilities:</w:t>
      </w:r>
    </w:p>
    <w:p w14:paraId="62DDCD22" w14:textId="77777777" w:rsidR="001E55FA" w:rsidRPr="00BB32A6" w:rsidRDefault="001E55FA" w:rsidP="001E55FA">
      <w:pPr>
        <w:pStyle w:val="ListParagraph"/>
        <w:numPr>
          <w:ilvl w:val="0"/>
          <w:numId w:val="21"/>
        </w:numPr>
        <w:shd w:val="clear" w:color="auto" w:fill="FFFFFF"/>
        <w:spacing w:line="276" w:lineRule="auto"/>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Worked as a Developer and involved in analysis of requirements, design, development, Unit and Integration testing.</w:t>
      </w:r>
    </w:p>
    <w:p w14:paraId="72137095"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analyzing the user requirements and specifications for deciding the flex component needed to be developed and their interaction. </w:t>
      </w:r>
    </w:p>
    <w:p w14:paraId="6ED2FF29"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Created POJO layer</w:t>
      </w:r>
      <w:r w:rsidRPr="00BB32A6">
        <w:rPr>
          <w:rFonts w:asciiTheme="minorHAnsi" w:hAnsiTheme="minorHAnsi" w:cstheme="minorHAnsi"/>
          <w:color w:val="222222"/>
          <w:sz w:val="20"/>
          <w:szCs w:val="20"/>
        </w:rPr>
        <w:t xml:space="preserve"> to facilitate the sharing of data between the front end and the J2EE business objects </w:t>
      </w:r>
    </w:p>
    <w:p w14:paraId="2F93ABA0"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 server side spring framework and Hibernate for Object Relational Mapping</w:t>
      </w:r>
      <w:r w:rsidRPr="00BB32A6">
        <w:rPr>
          <w:rFonts w:asciiTheme="minorHAnsi" w:hAnsiTheme="minorHAnsi" w:cstheme="minorHAnsi"/>
          <w:color w:val="222222"/>
          <w:sz w:val="20"/>
          <w:szCs w:val="20"/>
        </w:rPr>
        <w:t xml:space="preserve"> of the database structure created in Oracle, </w:t>
      </w:r>
    </w:p>
    <w:p w14:paraId="4F2BE9F9"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w:t>
      </w:r>
      <w:r w:rsidRPr="00BB32A6">
        <w:rPr>
          <w:rFonts w:asciiTheme="minorHAnsi" w:hAnsiTheme="minorHAnsi" w:cstheme="minorHAnsi"/>
          <w:b/>
          <w:color w:val="222222"/>
          <w:sz w:val="20"/>
          <w:szCs w:val="20"/>
        </w:rPr>
        <w:t>Hibernate configuration properties setup mapping files</w:t>
      </w:r>
      <w:r w:rsidRPr="00BB32A6">
        <w:rPr>
          <w:rFonts w:asciiTheme="minorHAnsi" w:hAnsiTheme="minorHAnsi" w:cstheme="minorHAnsi"/>
          <w:color w:val="222222"/>
          <w:sz w:val="20"/>
          <w:szCs w:val="20"/>
        </w:rPr>
        <w:t xml:space="preserve"> using generators, associations inheritance etc. </w:t>
      </w:r>
    </w:p>
    <w:p w14:paraId="62BBCEEB"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Implemented Message Driven beans to develop the asynchronous mechanism to invoke the provisioning system when a new service request saved in the database used JSM for this. </w:t>
      </w:r>
    </w:p>
    <w:p w14:paraId="59FE08ED"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lastRenderedPageBreak/>
        <w:t>Transformed XML documents using XSL</w:t>
      </w:r>
      <w:r w:rsidRPr="00BB32A6">
        <w:rPr>
          <w:rFonts w:asciiTheme="minorHAnsi" w:hAnsiTheme="minorHAnsi" w:cstheme="minorHAnsi"/>
          <w:color w:val="222222"/>
          <w:sz w:val="20"/>
          <w:szCs w:val="20"/>
        </w:rPr>
        <w:t xml:space="preserve">. </w:t>
      </w:r>
    </w:p>
    <w:p w14:paraId="01A95A19"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Implemented application level persistence </w:t>
      </w:r>
      <w:r w:rsidRPr="00BB32A6">
        <w:rPr>
          <w:rFonts w:asciiTheme="minorHAnsi" w:hAnsiTheme="minorHAnsi" w:cstheme="minorHAnsi"/>
          <w:b/>
          <w:color w:val="222222"/>
          <w:sz w:val="20"/>
          <w:szCs w:val="20"/>
        </w:rPr>
        <w:t>using Hibernate and spring.</w:t>
      </w:r>
    </w:p>
    <w:p w14:paraId="58F21712"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Developed various components </w:t>
      </w:r>
      <w:r w:rsidRPr="00BB32A6">
        <w:rPr>
          <w:rFonts w:asciiTheme="minorHAnsi" w:hAnsiTheme="minorHAnsi" w:cstheme="minorHAnsi"/>
          <w:b/>
          <w:color w:val="222222"/>
          <w:sz w:val="20"/>
          <w:szCs w:val="20"/>
        </w:rPr>
        <w:t>using S</w:t>
      </w:r>
      <w:r w:rsidR="00735D4B" w:rsidRPr="00BB32A6">
        <w:rPr>
          <w:rFonts w:asciiTheme="minorHAnsi" w:hAnsiTheme="minorHAnsi" w:cstheme="minorHAnsi"/>
          <w:b/>
          <w:color w:val="222222"/>
          <w:sz w:val="20"/>
          <w:szCs w:val="20"/>
        </w:rPr>
        <w:t>pring</w:t>
      </w:r>
      <w:r w:rsidRPr="00BB32A6">
        <w:rPr>
          <w:rFonts w:asciiTheme="minorHAnsi" w:hAnsiTheme="minorHAnsi" w:cstheme="minorHAnsi"/>
          <w:b/>
          <w:color w:val="222222"/>
          <w:sz w:val="20"/>
          <w:szCs w:val="20"/>
        </w:rPr>
        <w:t xml:space="preserve"> (MVC), JSP and HTML</w:t>
      </w:r>
      <w:r w:rsidRPr="00BB32A6">
        <w:rPr>
          <w:rFonts w:asciiTheme="minorHAnsi" w:hAnsiTheme="minorHAnsi" w:cstheme="minorHAnsi"/>
          <w:color w:val="222222"/>
          <w:sz w:val="20"/>
          <w:szCs w:val="20"/>
        </w:rPr>
        <w:t>.</w:t>
      </w:r>
    </w:p>
    <w:p w14:paraId="5A6BEAE6"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w:t>
      </w:r>
      <w:r w:rsidRPr="00BB32A6">
        <w:rPr>
          <w:rFonts w:asciiTheme="minorHAnsi" w:hAnsiTheme="minorHAnsi" w:cstheme="minorHAnsi"/>
          <w:b/>
          <w:color w:val="222222"/>
          <w:sz w:val="20"/>
          <w:szCs w:val="20"/>
        </w:rPr>
        <w:t>writing JSP's, JavaScript</w:t>
      </w:r>
      <w:r w:rsidRPr="00BB32A6">
        <w:rPr>
          <w:rFonts w:asciiTheme="minorHAnsi" w:hAnsiTheme="minorHAnsi" w:cstheme="minorHAnsi"/>
          <w:color w:val="222222"/>
          <w:sz w:val="20"/>
          <w:szCs w:val="20"/>
        </w:rPr>
        <w:t xml:space="preserve"> and Servlets to generate dynamic web pages and web content.</w:t>
      </w:r>
    </w:p>
    <w:p w14:paraId="791F6B4B"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Used WebLogic for Design, Development and Deployment of applications.</w:t>
      </w:r>
    </w:p>
    <w:p w14:paraId="4564121C"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Enhanced and optimized the functionality of Web UI using Rich Faces, JSF, AJAX, CSS, XHTML and JavaScript </w:t>
      </w:r>
    </w:p>
    <w:p w14:paraId="2B178B5F"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 AJAX</w:t>
      </w:r>
      <w:r w:rsidRPr="00BB32A6">
        <w:rPr>
          <w:rFonts w:asciiTheme="minorHAnsi" w:hAnsiTheme="minorHAnsi" w:cstheme="minorHAnsi"/>
          <w:color w:val="222222"/>
          <w:sz w:val="20"/>
          <w:szCs w:val="20"/>
        </w:rPr>
        <w:t xml:space="preserve"> for </w:t>
      </w:r>
      <w:proofErr w:type="gramStart"/>
      <w:r w:rsidRPr="00BB32A6">
        <w:rPr>
          <w:rFonts w:asciiTheme="minorHAnsi" w:hAnsiTheme="minorHAnsi" w:cstheme="minorHAnsi"/>
          <w:color w:val="222222"/>
          <w:sz w:val="20"/>
          <w:szCs w:val="20"/>
        </w:rPr>
        <w:t>the asynchronous</w:t>
      </w:r>
      <w:proofErr w:type="gramEnd"/>
      <w:r w:rsidRPr="00BB32A6">
        <w:rPr>
          <w:rFonts w:asciiTheme="minorHAnsi" w:hAnsiTheme="minorHAnsi" w:cstheme="minorHAnsi"/>
          <w:color w:val="222222"/>
          <w:sz w:val="20"/>
          <w:szCs w:val="20"/>
        </w:rPr>
        <w:t xml:space="preserve"> communication to the server.</w:t>
      </w:r>
    </w:p>
    <w:p w14:paraId="414A9520"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Wrote scripts in UNIX to process the batch jobs on a scheduled basis. </w:t>
      </w:r>
    </w:p>
    <w:p w14:paraId="6547CFC1"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proofErr w:type="gramStart"/>
      <w:r w:rsidRPr="00BB32A6">
        <w:rPr>
          <w:rFonts w:asciiTheme="minorHAnsi" w:hAnsiTheme="minorHAnsi" w:cstheme="minorHAnsi"/>
          <w:color w:val="222222"/>
          <w:sz w:val="20"/>
          <w:szCs w:val="20"/>
        </w:rPr>
        <w:t>Have</w:t>
      </w:r>
      <w:proofErr w:type="gramEnd"/>
      <w:r w:rsidRPr="00BB32A6">
        <w:rPr>
          <w:rFonts w:asciiTheme="minorHAnsi" w:hAnsiTheme="minorHAnsi" w:cstheme="minorHAnsi"/>
          <w:color w:val="222222"/>
          <w:sz w:val="20"/>
          <w:szCs w:val="20"/>
        </w:rPr>
        <w:t xml:space="preserve"> used </w:t>
      </w:r>
      <w:r w:rsidRPr="00BB32A6">
        <w:rPr>
          <w:rFonts w:asciiTheme="minorHAnsi" w:hAnsiTheme="minorHAnsi" w:cstheme="minorHAnsi"/>
          <w:b/>
          <w:color w:val="222222"/>
          <w:sz w:val="20"/>
          <w:szCs w:val="20"/>
        </w:rPr>
        <w:t>Facade, Singleton, Factory Design patterns.</w:t>
      </w:r>
    </w:p>
    <w:p w14:paraId="0EFA04DF"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Implemented Spring MVC framework for developing J2EE based web application.</w:t>
      </w:r>
    </w:p>
    <w:p w14:paraId="289985C0"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Used GOF Java J2EE design patterns. Used Business Delegate to maintain decoupling between presentation business layers. </w:t>
      </w:r>
    </w:p>
    <w:p w14:paraId="24ACED12"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b/>
          <w:color w:val="222222"/>
          <w:sz w:val="20"/>
          <w:szCs w:val="20"/>
        </w:rPr>
      </w:pPr>
      <w:r w:rsidRPr="00BB32A6">
        <w:rPr>
          <w:rFonts w:asciiTheme="minorHAnsi" w:hAnsiTheme="minorHAnsi" w:cstheme="minorHAnsi"/>
          <w:b/>
          <w:color w:val="222222"/>
          <w:sz w:val="20"/>
          <w:szCs w:val="20"/>
        </w:rPr>
        <w:t xml:space="preserve">Used JPA with Hibernate provider. </w:t>
      </w:r>
    </w:p>
    <w:p w14:paraId="190F889C"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configuring web sphere variables, queues, DSs, servers and deploying EAR into Servers. </w:t>
      </w:r>
    </w:p>
    <w:p w14:paraId="03F87D93" w14:textId="77777777" w:rsidR="00735D4B" w:rsidRPr="00BB32A6" w:rsidRDefault="001E55FA" w:rsidP="00D01DFE">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developing </w:t>
      </w:r>
      <w:proofErr w:type="gramStart"/>
      <w:r w:rsidRPr="00BB32A6">
        <w:rPr>
          <w:rFonts w:asciiTheme="minorHAnsi" w:hAnsiTheme="minorHAnsi" w:cstheme="minorHAnsi"/>
          <w:color w:val="222222"/>
          <w:sz w:val="20"/>
          <w:szCs w:val="20"/>
        </w:rPr>
        <w:t>the business</w:t>
      </w:r>
      <w:proofErr w:type="gramEnd"/>
      <w:r w:rsidRPr="00BB32A6">
        <w:rPr>
          <w:rFonts w:asciiTheme="minorHAnsi" w:hAnsiTheme="minorHAnsi" w:cstheme="minorHAnsi"/>
          <w:color w:val="222222"/>
          <w:sz w:val="20"/>
          <w:szCs w:val="20"/>
        </w:rPr>
        <w:t xml:space="preserve"> Logic using Plain Old Java Objects POJOs and Session EJBs</w:t>
      </w:r>
      <w:r w:rsidR="00735D4B" w:rsidRPr="00BB32A6">
        <w:rPr>
          <w:rFonts w:asciiTheme="minorHAnsi" w:hAnsiTheme="minorHAnsi" w:cstheme="minorHAnsi"/>
          <w:color w:val="222222"/>
          <w:sz w:val="20"/>
          <w:szCs w:val="20"/>
        </w:rPr>
        <w:t>.</w:t>
      </w:r>
    </w:p>
    <w:p w14:paraId="6EF62D04" w14:textId="77777777"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Hibernate mappings, configuration properties set up, creating sessions, transactions and second level cache set up. </w:t>
      </w:r>
    </w:p>
    <w:p w14:paraId="7529F0A1"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Interact with Business Analyst and Host Subject Matter Experts (SME) to understand the requirements and for any clarifications required by the team, followed agile methodology and </w:t>
      </w:r>
      <w:r w:rsidRPr="00BB32A6">
        <w:rPr>
          <w:rFonts w:asciiTheme="minorHAnsi" w:hAnsiTheme="minorHAnsi" w:cstheme="minorHAnsi"/>
          <w:b/>
          <w:color w:val="222222"/>
          <w:sz w:val="20"/>
          <w:szCs w:val="20"/>
        </w:rPr>
        <w:t>SCRUM meetings</w:t>
      </w:r>
      <w:r w:rsidRPr="00BB32A6">
        <w:rPr>
          <w:rFonts w:asciiTheme="minorHAnsi" w:hAnsiTheme="minorHAnsi" w:cstheme="minorHAnsi"/>
          <w:color w:val="222222"/>
          <w:sz w:val="20"/>
          <w:szCs w:val="20"/>
        </w:rPr>
        <w:t xml:space="preserve"> to track, optimize and features.</w:t>
      </w:r>
    </w:p>
    <w:p w14:paraId="65014C31"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Developed logging information using Log4j.</w:t>
      </w:r>
    </w:p>
    <w:p w14:paraId="7DD4EFCE"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Developed the application </w:t>
      </w:r>
      <w:r w:rsidRPr="00BB32A6">
        <w:rPr>
          <w:rFonts w:asciiTheme="minorHAnsi" w:hAnsiTheme="minorHAnsi" w:cstheme="minorHAnsi"/>
          <w:b/>
          <w:color w:val="222222"/>
          <w:sz w:val="20"/>
          <w:szCs w:val="20"/>
        </w:rPr>
        <w:t>using Spring Framework</w:t>
      </w:r>
      <w:r w:rsidRPr="00BB32A6">
        <w:rPr>
          <w:rFonts w:asciiTheme="minorHAnsi" w:hAnsiTheme="minorHAnsi" w:cstheme="minorHAnsi"/>
          <w:color w:val="222222"/>
          <w:sz w:val="20"/>
          <w:szCs w:val="20"/>
        </w:rPr>
        <w:t xml:space="preserve"> that leverages classical Model View Layer (MVC) architecture.</w:t>
      </w:r>
    </w:p>
    <w:p w14:paraId="6D00A346" w14:textId="77777777" w:rsidR="00D56343" w:rsidRDefault="001E55FA" w:rsidP="00475567">
      <w:pPr>
        <w:pStyle w:val="ListParagraph"/>
        <w:numPr>
          <w:ilvl w:val="0"/>
          <w:numId w:val="21"/>
        </w:numPr>
        <w:shd w:val="clear" w:color="auto" w:fill="FFFFFF"/>
        <w:jc w:val="both"/>
        <w:rPr>
          <w:rFonts w:asciiTheme="minorHAnsi" w:hAnsiTheme="minorHAnsi" w:cstheme="minorHAnsi"/>
          <w:color w:val="222222"/>
          <w:sz w:val="20"/>
          <w:szCs w:val="20"/>
        </w:rPr>
      </w:pPr>
      <w:r w:rsidRPr="00D56343">
        <w:rPr>
          <w:rFonts w:asciiTheme="minorHAnsi" w:hAnsiTheme="minorHAnsi" w:cstheme="minorHAnsi"/>
          <w:b/>
          <w:color w:val="222222"/>
          <w:sz w:val="20"/>
          <w:szCs w:val="20"/>
        </w:rPr>
        <w:t>Developed hibernate DAO framework</w:t>
      </w:r>
      <w:r w:rsidRPr="00D56343">
        <w:rPr>
          <w:rFonts w:asciiTheme="minorHAnsi" w:hAnsiTheme="minorHAnsi" w:cstheme="minorHAnsi"/>
          <w:color w:val="222222"/>
          <w:sz w:val="20"/>
          <w:szCs w:val="20"/>
        </w:rPr>
        <w:t xml:space="preserve"> with spring framework.</w:t>
      </w:r>
    </w:p>
    <w:p w14:paraId="4C84B4EE" w14:textId="77777777" w:rsidR="001E55FA" w:rsidRPr="00D56343" w:rsidRDefault="001E55FA" w:rsidP="00475567">
      <w:pPr>
        <w:pStyle w:val="ListParagraph"/>
        <w:numPr>
          <w:ilvl w:val="0"/>
          <w:numId w:val="21"/>
        </w:numPr>
        <w:shd w:val="clear" w:color="auto" w:fill="FFFFFF"/>
        <w:jc w:val="both"/>
        <w:rPr>
          <w:rFonts w:asciiTheme="minorHAnsi" w:hAnsiTheme="minorHAnsi" w:cstheme="minorHAnsi"/>
          <w:color w:val="222222"/>
          <w:sz w:val="20"/>
          <w:szCs w:val="20"/>
        </w:rPr>
      </w:pPr>
      <w:r w:rsidRPr="00D56343">
        <w:rPr>
          <w:rFonts w:asciiTheme="minorHAnsi" w:hAnsiTheme="minorHAnsi" w:cstheme="minorHAnsi"/>
          <w:color w:val="222222"/>
          <w:sz w:val="20"/>
          <w:szCs w:val="20"/>
        </w:rPr>
        <w:t>Extensively involved in developing core persistence classes using Hibernate framework, writing HQL queries, DB schema and PL SQL changes.</w:t>
      </w:r>
    </w:p>
    <w:p w14:paraId="1A1DFC15"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Designed and implemented the presentation layer using Java Server Pages, tag libraries, and cascading style sheets</w:t>
      </w:r>
      <w:r w:rsidRPr="00BB32A6">
        <w:rPr>
          <w:rFonts w:asciiTheme="minorHAnsi" w:hAnsiTheme="minorHAnsi" w:cstheme="minorHAnsi"/>
          <w:b/>
          <w:color w:val="222222"/>
          <w:sz w:val="20"/>
          <w:szCs w:val="20"/>
        </w:rPr>
        <w:t xml:space="preserve"> (CSS).</w:t>
      </w:r>
    </w:p>
    <w:p w14:paraId="0B5C8182"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Responsible for unit testing the application</w:t>
      </w:r>
      <w:r w:rsidRPr="00BB32A6">
        <w:rPr>
          <w:rFonts w:asciiTheme="minorHAnsi" w:hAnsiTheme="minorHAnsi" w:cstheme="minorHAnsi"/>
          <w:b/>
          <w:color w:val="222222"/>
          <w:sz w:val="20"/>
          <w:szCs w:val="20"/>
        </w:rPr>
        <w:t xml:space="preserve"> using JUnit.</w:t>
      </w:r>
    </w:p>
    <w:p w14:paraId="76E0FD77"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Used</w:t>
      </w:r>
      <w:r w:rsidR="006856DF" w:rsidRPr="00BB32A6">
        <w:rPr>
          <w:rFonts w:asciiTheme="minorHAnsi" w:hAnsiTheme="minorHAnsi" w:cstheme="minorHAnsi"/>
          <w:color w:val="222222"/>
          <w:sz w:val="20"/>
          <w:szCs w:val="20"/>
        </w:rPr>
        <w:t xml:space="preserve"> </w:t>
      </w:r>
      <w:proofErr w:type="spellStart"/>
      <w:r w:rsidR="006856DF" w:rsidRPr="00BB32A6">
        <w:rPr>
          <w:rFonts w:asciiTheme="minorHAnsi" w:hAnsiTheme="minorHAnsi" w:cstheme="minorHAnsi"/>
          <w:color w:val="222222"/>
          <w:sz w:val="20"/>
          <w:szCs w:val="20"/>
        </w:rPr>
        <w:t>tortoise</w:t>
      </w:r>
      <w:r w:rsidRPr="00BB32A6">
        <w:rPr>
          <w:rFonts w:asciiTheme="minorHAnsi" w:hAnsiTheme="minorHAnsi" w:cstheme="minorHAnsi"/>
          <w:b/>
          <w:color w:val="222222"/>
          <w:sz w:val="20"/>
          <w:szCs w:val="20"/>
        </w:rPr>
        <w:t>SVN</w:t>
      </w:r>
      <w:proofErr w:type="spellEnd"/>
      <w:r w:rsidRPr="00BB32A6">
        <w:rPr>
          <w:rFonts w:asciiTheme="minorHAnsi" w:hAnsiTheme="minorHAnsi" w:cstheme="minorHAnsi"/>
          <w:b/>
          <w:color w:val="222222"/>
          <w:sz w:val="20"/>
          <w:szCs w:val="20"/>
        </w:rPr>
        <w:t xml:space="preserve"> </w:t>
      </w:r>
      <w:r w:rsidRPr="00BB32A6">
        <w:rPr>
          <w:rFonts w:asciiTheme="minorHAnsi" w:hAnsiTheme="minorHAnsi" w:cstheme="minorHAnsi"/>
          <w:color w:val="222222"/>
          <w:sz w:val="20"/>
          <w:szCs w:val="20"/>
        </w:rPr>
        <w:t>as the version control.</w:t>
      </w:r>
    </w:p>
    <w:p w14:paraId="3068A2A3"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b/>
          <w:color w:val="222222"/>
          <w:sz w:val="20"/>
          <w:szCs w:val="20"/>
        </w:rPr>
      </w:pPr>
      <w:r w:rsidRPr="00BB32A6">
        <w:rPr>
          <w:rFonts w:asciiTheme="minorHAnsi" w:hAnsiTheme="minorHAnsi" w:cstheme="minorHAnsi"/>
          <w:b/>
          <w:color w:val="222222"/>
          <w:sz w:val="20"/>
          <w:szCs w:val="20"/>
        </w:rPr>
        <w:t>Used JIRA for bug tracking, issue tracking and project management.</w:t>
      </w:r>
    </w:p>
    <w:p w14:paraId="393409FA"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 Jenkins</w:t>
      </w:r>
      <w:r w:rsidRPr="00BB32A6">
        <w:rPr>
          <w:rFonts w:asciiTheme="minorHAnsi" w:hAnsiTheme="minorHAnsi" w:cstheme="minorHAnsi"/>
          <w:color w:val="222222"/>
          <w:sz w:val="20"/>
          <w:szCs w:val="20"/>
        </w:rPr>
        <w:t xml:space="preserve"> for integrating the applications.</w:t>
      </w:r>
    </w:p>
    <w:p w14:paraId="1C6F8F98"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Used UNIX scripting for file transferring.</w:t>
      </w:r>
    </w:p>
    <w:p w14:paraId="7EE4708A"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Deployment of application on JBOSS Application server in clustered environment, managing the server, monitoring the server logs.</w:t>
      </w:r>
    </w:p>
    <w:p w14:paraId="1CBE526D" w14:textId="77777777" w:rsidR="001E55FA" w:rsidRPr="00BB32A6" w:rsidRDefault="001E55FA" w:rsidP="001E55FA">
      <w:pPr>
        <w:shd w:val="clear" w:color="auto" w:fill="FFFFFF"/>
        <w:jc w:val="both"/>
        <w:rPr>
          <w:rFonts w:asciiTheme="minorHAnsi" w:hAnsiTheme="minorHAnsi" w:cstheme="minorHAnsi"/>
          <w:b/>
          <w:color w:val="262626"/>
          <w:sz w:val="20"/>
        </w:rPr>
      </w:pPr>
    </w:p>
    <w:p w14:paraId="4C6CCF7A" w14:textId="77777777" w:rsidR="001E55FA" w:rsidRPr="00BB32A6" w:rsidRDefault="001E55FA" w:rsidP="001E55FA">
      <w:pPr>
        <w:rPr>
          <w:rFonts w:asciiTheme="minorHAnsi" w:hAnsiTheme="minorHAnsi" w:cstheme="minorHAnsi"/>
          <w:color w:val="222222"/>
          <w:sz w:val="20"/>
        </w:rPr>
      </w:pPr>
      <w:r w:rsidRPr="00BB32A6">
        <w:rPr>
          <w:rFonts w:asciiTheme="minorHAnsi" w:hAnsiTheme="minorHAnsi" w:cstheme="minorHAnsi"/>
          <w:b/>
          <w:sz w:val="20"/>
        </w:rPr>
        <w:t>Environment</w:t>
      </w:r>
      <w:r w:rsidRPr="00BB32A6">
        <w:rPr>
          <w:rFonts w:asciiTheme="minorHAnsi" w:hAnsiTheme="minorHAnsi" w:cstheme="minorHAnsi"/>
          <w:sz w:val="20"/>
        </w:rPr>
        <w:t xml:space="preserve">: Java 1.7, J2EE, CSS, Subversion, XML, JDBC 4.0, </w:t>
      </w:r>
      <w:r w:rsidR="00CF4B77" w:rsidRPr="00BB32A6">
        <w:rPr>
          <w:rFonts w:asciiTheme="minorHAnsi" w:hAnsiTheme="minorHAnsi" w:cstheme="minorHAnsi"/>
          <w:sz w:val="20"/>
        </w:rPr>
        <w:t xml:space="preserve">RAD, AJAX, JSF, jQuery, </w:t>
      </w:r>
      <w:proofErr w:type="spellStart"/>
      <w:r w:rsidR="00CF4B77" w:rsidRPr="00BB32A6">
        <w:rPr>
          <w:rFonts w:asciiTheme="minorHAnsi" w:hAnsiTheme="minorHAnsi" w:cstheme="minorHAnsi"/>
          <w:sz w:val="20"/>
        </w:rPr>
        <w:t>Intellij</w:t>
      </w:r>
      <w:proofErr w:type="spellEnd"/>
      <w:r w:rsidRPr="00BB32A6">
        <w:rPr>
          <w:rFonts w:asciiTheme="minorHAnsi" w:hAnsiTheme="minorHAnsi" w:cstheme="minorHAnsi"/>
          <w:sz w:val="20"/>
        </w:rPr>
        <w:t xml:space="preserve">, XML Web Services, SOAP, WSDL, SAX, DOM, JAXB, Log4J, JUnit, Microsoft tools, Oracle 11g, PL/SQL, Unix, </w:t>
      </w:r>
      <w:r w:rsidRPr="00BB32A6">
        <w:rPr>
          <w:rFonts w:asciiTheme="minorHAnsi" w:hAnsiTheme="minorHAnsi" w:cstheme="minorHAnsi"/>
          <w:color w:val="222222"/>
          <w:sz w:val="20"/>
        </w:rPr>
        <w:t xml:space="preserve">Spring 4.1, Hibernate 4, JBoss, TOAD, JavaScript, </w:t>
      </w:r>
      <w:proofErr w:type="spellStart"/>
      <w:r w:rsidRPr="00BB32A6">
        <w:rPr>
          <w:rFonts w:asciiTheme="minorHAnsi" w:hAnsiTheme="minorHAnsi" w:cstheme="minorHAnsi"/>
          <w:color w:val="222222"/>
          <w:sz w:val="20"/>
        </w:rPr>
        <w:t>Angular.Js</w:t>
      </w:r>
      <w:proofErr w:type="spellEnd"/>
      <w:r w:rsidRPr="00BB32A6">
        <w:rPr>
          <w:rFonts w:asciiTheme="minorHAnsi" w:hAnsiTheme="minorHAnsi" w:cstheme="minorHAnsi"/>
          <w:color w:val="222222"/>
          <w:sz w:val="20"/>
        </w:rPr>
        <w:t>, Node.js, Jersey, Junit, JIRA.</w:t>
      </w:r>
    </w:p>
    <w:p w14:paraId="056057C9" w14:textId="77777777" w:rsidR="00F820C7" w:rsidRPr="00BB32A6" w:rsidRDefault="00F820C7" w:rsidP="000F7393">
      <w:pPr>
        <w:pStyle w:val="BodyB"/>
        <w:widowControl w:val="0"/>
        <w:tabs>
          <w:tab w:val="left" w:pos="1890"/>
          <w:tab w:val="left" w:pos="9990"/>
        </w:tabs>
        <w:spacing w:line="300" w:lineRule="auto"/>
        <w:rPr>
          <w:rFonts w:asciiTheme="minorHAnsi" w:hAnsiTheme="minorHAnsi" w:cstheme="minorHAnsi"/>
          <w:b/>
          <w:bCs/>
          <w:sz w:val="20"/>
          <w:szCs w:val="20"/>
        </w:rPr>
      </w:pPr>
    </w:p>
    <w:p w14:paraId="5C14730A" w14:textId="77777777" w:rsidR="005D5BB1" w:rsidRDefault="005D5BB1" w:rsidP="001E55FA">
      <w:pPr>
        <w:pStyle w:val="BodyB"/>
        <w:widowControl w:val="0"/>
        <w:tabs>
          <w:tab w:val="left" w:pos="1890"/>
          <w:tab w:val="left" w:pos="9990"/>
        </w:tabs>
        <w:spacing w:line="300" w:lineRule="auto"/>
        <w:rPr>
          <w:rFonts w:asciiTheme="minorHAnsi" w:hAnsiTheme="minorHAnsi" w:cstheme="minorHAnsi"/>
          <w:b/>
          <w:bCs/>
          <w:sz w:val="20"/>
          <w:szCs w:val="20"/>
        </w:rPr>
      </w:pPr>
      <w:r w:rsidRPr="005D5BB1">
        <w:rPr>
          <w:rFonts w:asciiTheme="minorHAnsi" w:hAnsiTheme="minorHAnsi" w:cstheme="minorHAnsi"/>
          <w:b/>
          <w:bCs/>
          <w:sz w:val="20"/>
          <w:szCs w:val="20"/>
          <w:highlight w:val="lightGray"/>
        </w:rPr>
        <w:t xml:space="preserve">Client : UMB Bank, Kansas, MO                                                                                                                       </w:t>
      </w:r>
      <w:r>
        <w:rPr>
          <w:rFonts w:asciiTheme="minorHAnsi" w:hAnsiTheme="minorHAnsi" w:cstheme="minorHAnsi"/>
          <w:b/>
          <w:bCs/>
          <w:sz w:val="20"/>
          <w:szCs w:val="20"/>
          <w:highlight w:val="lightGray"/>
        </w:rPr>
        <w:t xml:space="preserve">                          Nov’09</w:t>
      </w:r>
      <w:r w:rsidRPr="005D5BB1">
        <w:rPr>
          <w:rFonts w:asciiTheme="minorHAnsi" w:hAnsiTheme="minorHAnsi" w:cstheme="minorHAnsi"/>
          <w:b/>
          <w:bCs/>
          <w:sz w:val="20"/>
          <w:szCs w:val="20"/>
          <w:highlight w:val="lightGray"/>
        </w:rPr>
        <w:t>-Apr’11</w:t>
      </w:r>
    </w:p>
    <w:p w14:paraId="178E293E" w14:textId="77777777" w:rsidR="001E55FA" w:rsidRPr="00BB32A6" w:rsidRDefault="001E55FA" w:rsidP="001E55FA">
      <w:pPr>
        <w:pStyle w:val="BodyB"/>
        <w:widowControl w:val="0"/>
        <w:tabs>
          <w:tab w:val="left" w:pos="1890"/>
          <w:tab w:val="left" w:pos="9990"/>
        </w:tabs>
        <w:spacing w:line="300" w:lineRule="auto"/>
        <w:rPr>
          <w:rFonts w:asciiTheme="minorHAnsi" w:hAnsiTheme="minorHAnsi" w:cstheme="minorHAnsi"/>
          <w:b/>
          <w:bCs/>
          <w:sz w:val="20"/>
          <w:szCs w:val="20"/>
          <w:lang w:val="en-US"/>
        </w:rPr>
      </w:pPr>
      <w:proofErr w:type="spellStart"/>
      <w:proofErr w:type="gramStart"/>
      <w:r w:rsidRPr="00BB32A6">
        <w:rPr>
          <w:rFonts w:asciiTheme="minorHAnsi" w:hAnsiTheme="minorHAnsi" w:cstheme="minorHAnsi"/>
          <w:b/>
          <w:bCs/>
          <w:sz w:val="20"/>
          <w:szCs w:val="20"/>
        </w:rPr>
        <w:t>Role</w:t>
      </w:r>
      <w:proofErr w:type="spellEnd"/>
      <w:r w:rsidRPr="00BB32A6">
        <w:rPr>
          <w:rFonts w:asciiTheme="minorHAnsi" w:hAnsiTheme="minorHAnsi" w:cstheme="minorHAnsi"/>
          <w:b/>
          <w:bCs/>
          <w:sz w:val="20"/>
          <w:szCs w:val="20"/>
        </w:rPr>
        <w:t>:</w:t>
      </w:r>
      <w:proofErr w:type="gramEnd"/>
      <w:r w:rsidRPr="00BB32A6">
        <w:rPr>
          <w:rFonts w:asciiTheme="minorHAnsi" w:hAnsiTheme="minorHAnsi" w:cstheme="minorHAnsi"/>
          <w:b/>
          <w:bCs/>
          <w:sz w:val="20"/>
          <w:szCs w:val="20"/>
        </w:rPr>
        <w:t xml:space="preserve"> Java</w:t>
      </w:r>
      <w:r w:rsidR="009A46F4">
        <w:rPr>
          <w:rFonts w:asciiTheme="minorHAnsi" w:hAnsiTheme="minorHAnsi" w:cstheme="minorHAnsi"/>
          <w:b/>
          <w:bCs/>
          <w:sz w:val="20"/>
          <w:szCs w:val="20"/>
        </w:rPr>
        <w:t>/J2EE</w:t>
      </w:r>
      <w:r w:rsidRPr="00BB32A6">
        <w:rPr>
          <w:rFonts w:asciiTheme="minorHAnsi" w:hAnsiTheme="minorHAnsi" w:cstheme="minorHAnsi"/>
          <w:b/>
          <w:bCs/>
          <w:sz w:val="20"/>
          <w:szCs w:val="20"/>
          <w:lang w:val="en-US"/>
        </w:rPr>
        <w:t xml:space="preserve"> Developer</w:t>
      </w:r>
    </w:p>
    <w:p w14:paraId="43D0E47F" w14:textId="77777777" w:rsidR="001E55FA" w:rsidRPr="00BB32A6" w:rsidRDefault="001E55FA" w:rsidP="001E55FA">
      <w:pPr>
        <w:pStyle w:val="BodyB"/>
        <w:widowControl w:val="0"/>
        <w:tabs>
          <w:tab w:val="left" w:pos="7410"/>
        </w:tabs>
        <w:spacing w:line="276" w:lineRule="auto"/>
        <w:jc w:val="both"/>
        <w:rPr>
          <w:rFonts w:asciiTheme="minorHAnsi" w:hAnsiTheme="minorHAnsi" w:cstheme="minorHAnsi"/>
          <w:sz w:val="20"/>
          <w:szCs w:val="20"/>
          <w:lang w:val="en-US"/>
        </w:rPr>
      </w:pPr>
      <w:r w:rsidRPr="00BB32A6">
        <w:rPr>
          <w:rFonts w:asciiTheme="minorHAnsi" w:hAnsiTheme="minorHAnsi" w:cstheme="minorHAnsi"/>
          <w:b/>
          <w:sz w:val="20"/>
          <w:szCs w:val="20"/>
          <w:lang w:val="en-US"/>
        </w:rPr>
        <w:t>Description:</w:t>
      </w:r>
      <w:r w:rsidRPr="00BB32A6">
        <w:rPr>
          <w:rFonts w:asciiTheme="minorHAnsi" w:hAnsiTheme="minorHAnsi" w:cstheme="minorHAnsi"/>
          <w:sz w:val="20"/>
          <w:szCs w:val="20"/>
          <w:lang w:val="en-US"/>
        </w:rPr>
        <w:t xml:space="preserve"> The project deals with customer credit card system. Also helps customers to view their statements, search transactions, download statements, download transactions, view the recent transactions and can do the balance transfers online. The project Online Investment Service (OIS) was designed to facilitate trading in short term paper (Mutual funds, Repos, CDs, Commercial Paper, CRA, and Time Deposits) for high net worth corporate and individual customers. The system comprised Trading desks that were created internally (logical entity) to handle region specific customers and business entities namely Broker </w:t>
      </w:r>
      <w:proofErr w:type="gramStart"/>
      <w:r w:rsidRPr="00BB32A6">
        <w:rPr>
          <w:rFonts w:asciiTheme="minorHAnsi" w:hAnsiTheme="minorHAnsi" w:cstheme="minorHAnsi"/>
          <w:sz w:val="20"/>
          <w:szCs w:val="20"/>
          <w:lang w:val="en-US"/>
        </w:rPr>
        <w:t>were</w:t>
      </w:r>
      <w:proofErr w:type="gramEnd"/>
      <w:r w:rsidRPr="00BB32A6">
        <w:rPr>
          <w:rFonts w:asciiTheme="minorHAnsi" w:hAnsiTheme="minorHAnsi" w:cstheme="minorHAnsi"/>
          <w:sz w:val="20"/>
          <w:szCs w:val="20"/>
          <w:lang w:val="en-US"/>
        </w:rPr>
        <w:t xml:space="preserve"> created to provide an interface for the clients to place orders. </w:t>
      </w:r>
    </w:p>
    <w:p w14:paraId="3FDAC616" w14:textId="77777777" w:rsidR="00955E97" w:rsidRPr="00BB32A6" w:rsidRDefault="00955E97" w:rsidP="001E55FA">
      <w:pPr>
        <w:pStyle w:val="BodyB"/>
        <w:widowControl w:val="0"/>
        <w:tabs>
          <w:tab w:val="left" w:pos="7410"/>
        </w:tabs>
        <w:spacing w:line="276" w:lineRule="auto"/>
        <w:jc w:val="both"/>
        <w:rPr>
          <w:rFonts w:asciiTheme="minorHAnsi" w:hAnsiTheme="minorHAnsi" w:cstheme="minorHAnsi"/>
          <w:b/>
          <w:bCs/>
          <w:sz w:val="20"/>
          <w:szCs w:val="20"/>
        </w:rPr>
      </w:pPr>
    </w:p>
    <w:p w14:paraId="46EE0DB0" w14:textId="77777777" w:rsidR="001E55FA" w:rsidRPr="00BB32A6" w:rsidRDefault="001E55FA" w:rsidP="001E55FA">
      <w:pPr>
        <w:pStyle w:val="BodyB"/>
        <w:widowControl w:val="0"/>
        <w:tabs>
          <w:tab w:val="left" w:pos="9990"/>
        </w:tabs>
        <w:spacing w:line="300" w:lineRule="auto"/>
        <w:rPr>
          <w:rFonts w:asciiTheme="minorHAnsi" w:hAnsiTheme="minorHAnsi" w:cstheme="minorHAnsi"/>
          <w:b/>
          <w:sz w:val="20"/>
          <w:szCs w:val="20"/>
          <w:lang w:val="en-US"/>
        </w:rPr>
      </w:pPr>
      <w:r w:rsidRPr="00BB32A6">
        <w:rPr>
          <w:rFonts w:asciiTheme="minorHAnsi" w:hAnsiTheme="minorHAnsi" w:cstheme="minorHAnsi"/>
          <w:b/>
          <w:sz w:val="20"/>
          <w:szCs w:val="20"/>
          <w:lang w:val="en-US"/>
        </w:rPr>
        <w:t>Responsibilities:</w:t>
      </w:r>
    </w:p>
    <w:p w14:paraId="358FEEA8"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Actively participated in requirements gathering, analysis, design, and testing phases.</w:t>
      </w:r>
    </w:p>
    <w:p w14:paraId="6DC37513"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Extensively worked on IBM MQ using point-point, publisher/subscriber messaging Domains for implementing Exchange of information through Messages.</w:t>
      </w:r>
    </w:p>
    <w:p w14:paraId="7E6F5621" w14:textId="77777777"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Utilized Hibernate Polymorphic many-to-one associations for the purpose of referring instances of subclasses and participated in design of data base and created tables in ORACLE.</w:t>
      </w:r>
    </w:p>
    <w:p w14:paraId="1048367D"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configuring web sphere variables, queues, DSs, servers and deploying EAR into Servers. </w:t>
      </w:r>
    </w:p>
    <w:p w14:paraId="3D5F0EAF"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Developed and debugged the application </w:t>
      </w:r>
      <w:r w:rsidRPr="00BB32A6">
        <w:rPr>
          <w:rFonts w:asciiTheme="minorHAnsi" w:hAnsiTheme="minorHAnsi" w:cstheme="minorHAnsi"/>
          <w:b/>
          <w:color w:val="222222"/>
          <w:sz w:val="20"/>
          <w:szCs w:val="20"/>
        </w:rPr>
        <w:t>using Eclipse IDE</w:t>
      </w:r>
      <w:r w:rsidRPr="00BB32A6">
        <w:rPr>
          <w:rFonts w:asciiTheme="minorHAnsi" w:hAnsiTheme="minorHAnsi" w:cstheme="minorHAnsi"/>
          <w:color w:val="222222"/>
          <w:sz w:val="20"/>
          <w:szCs w:val="20"/>
        </w:rPr>
        <w:t xml:space="preserve">. </w:t>
      </w:r>
    </w:p>
    <w:p w14:paraId="02C32F09" w14:textId="77777777" w:rsidR="005B7BE9" w:rsidRDefault="001E55FA" w:rsidP="00FF3E02">
      <w:pPr>
        <w:pStyle w:val="ListParagraph"/>
        <w:numPr>
          <w:ilvl w:val="0"/>
          <w:numId w:val="21"/>
        </w:numPr>
        <w:shd w:val="clear" w:color="auto" w:fill="FFFFFF"/>
        <w:jc w:val="both"/>
        <w:rPr>
          <w:rFonts w:asciiTheme="minorHAnsi" w:hAnsiTheme="minorHAnsi" w:cstheme="minorHAnsi"/>
          <w:color w:val="222222"/>
          <w:sz w:val="20"/>
          <w:szCs w:val="20"/>
        </w:rPr>
      </w:pPr>
      <w:r w:rsidRPr="005B7BE9">
        <w:rPr>
          <w:rFonts w:asciiTheme="minorHAnsi" w:hAnsiTheme="minorHAnsi" w:cstheme="minorHAnsi"/>
          <w:color w:val="222222"/>
          <w:sz w:val="20"/>
          <w:szCs w:val="20"/>
        </w:rPr>
        <w:t xml:space="preserve">Involved in </w:t>
      </w:r>
      <w:r w:rsidRPr="005B7BE9">
        <w:rPr>
          <w:rFonts w:asciiTheme="minorHAnsi" w:hAnsiTheme="minorHAnsi" w:cstheme="minorHAnsi"/>
          <w:b/>
          <w:color w:val="222222"/>
          <w:sz w:val="20"/>
          <w:szCs w:val="20"/>
        </w:rPr>
        <w:t>Hibernate mappings, configuration properties set up, creating sessions, transactions</w:t>
      </w:r>
      <w:r w:rsidRPr="005B7BE9">
        <w:rPr>
          <w:rFonts w:asciiTheme="minorHAnsi" w:hAnsiTheme="minorHAnsi" w:cstheme="minorHAnsi"/>
          <w:color w:val="222222"/>
          <w:sz w:val="20"/>
          <w:szCs w:val="20"/>
        </w:rPr>
        <w:t xml:space="preserve"> and second level cache set up. </w:t>
      </w:r>
    </w:p>
    <w:p w14:paraId="14F02F7C" w14:textId="77777777" w:rsidR="001E55FA" w:rsidRPr="005B7BE9" w:rsidRDefault="001E55FA" w:rsidP="00FF3E02">
      <w:pPr>
        <w:pStyle w:val="ListParagraph"/>
        <w:numPr>
          <w:ilvl w:val="0"/>
          <w:numId w:val="21"/>
        </w:numPr>
        <w:shd w:val="clear" w:color="auto" w:fill="FFFFFF"/>
        <w:jc w:val="both"/>
        <w:rPr>
          <w:rFonts w:asciiTheme="minorHAnsi" w:hAnsiTheme="minorHAnsi" w:cstheme="minorHAnsi"/>
          <w:color w:val="222222"/>
          <w:sz w:val="20"/>
          <w:szCs w:val="20"/>
        </w:rPr>
      </w:pPr>
      <w:r w:rsidRPr="005B7BE9">
        <w:rPr>
          <w:rFonts w:asciiTheme="minorHAnsi" w:hAnsiTheme="minorHAnsi" w:cstheme="minorHAnsi"/>
          <w:color w:val="222222"/>
          <w:sz w:val="20"/>
          <w:szCs w:val="20"/>
        </w:rPr>
        <w:lastRenderedPageBreak/>
        <w:t xml:space="preserve">Involved in backing up database in creating dump files. </w:t>
      </w:r>
      <w:proofErr w:type="gramStart"/>
      <w:r w:rsidRPr="005B7BE9">
        <w:rPr>
          <w:rFonts w:asciiTheme="minorHAnsi" w:hAnsiTheme="minorHAnsi" w:cstheme="minorHAnsi"/>
          <w:color w:val="222222"/>
          <w:sz w:val="20"/>
          <w:szCs w:val="20"/>
        </w:rPr>
        <w:t>And also</w:t>
      </w:r>
      <w:proofErr w:type="gramEnd"/>
      <w:r w:rsidRPr="005B7BE9">
        <w:rPr>
          <w:rFonts w:asciiTheme="minorHAnsi" w:hAnsiTheme="minorHAnsi" w:cstheme="minorHAnsi"/>
          <w:color w:val="222222"/>
          <w:sz w:val="20"/>
          <w:szCs w:val="20"/>
        </w:rPr>
        <w:t xml:space="preserve"> creating DB schemas from dump files. Wrote developer test cases executed. Prepared corresponding scope traceability matrix. </w:t>
      </w:r>
    </w:p>
    <w:p w14:paraId="5D5A58E7"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Ran check styles, PMD Defects, find bugs etc. and</w:t>
      </w:r>
      <w:r w:rsidRPr="00BB32A6">
        <w:rPr>
          <w:rFonts w:asciiTheme="minorHAnsi" w:hAnsiTheme="minorHAnsi" w:cstheme="minorHAnsi"/>
          <w:color w:val="222222"/>
          <w:sz w:val="20"/>
          <w:szCs w:val="20"/>
        </w:rPr>
        <w:t xml:space="preserve"> </w:t>
      </w:r>
      <w:proofErr w:type="gramStart"/>
      <w:r w:rsidRPr="00BB32A6">
        <w:rPr>
          <w:rFonts w:asciiTheme="minorHAnsi" w:hAnsiTheme="minorHAnsi" w:cstheme="minorHAnsi"/>
          <w:color w:val="222222"/>
          <w:sz w:val="20"/>
          <w:szCs w:val="20"/>
        </w:rPr>
        <w:t>fixed</w:t>
      </w:r>
      <w:proofErr w:type="gramEnd"/>
      <w:r w:rsidRPr="00BB32A6">
        <w:rPr>
          <w:rFonts w:asciiTheme="minorHAnsi" w:hAnsiTheme="minorHAnsi" w:cstheme="minorHAnsi"/>
          <w:color w:val="222222"/>
          <w:sz w:val="20"/>
          <w:szCs w:val="20"/>
        </w:rPr>
        <w:t xml:space="preserve"> them if there are any. </w:t>
      </w:r>
    </w:p>
    <w:p w14:paraId="6E1170E1"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Configured EMMA tool and ran test suite and made sure that 100 </w:t>
      </w:r>
      <w:r w:rsidR="00CF4B77" w:rsidRPr="00BB32A6">
        <w:rPr>
          <w:rFonts w:asciiTheme="minorHAnsi" w:hAnsiTheme="minorHAnsi" w:cstheme="minorHAnsi"/>
          <w:color w:val="222222"/>
          <w:sz w:val="20"/>
          <w:szCs w:val="20"/>
        </w:rPr>
        <w:t>test</w:t>
      </w:r>
      <w:r w:rsidRPr="00BB32A6">
        <w:rPr>
          <w:rFonts w:asciiTheme="minorHAnsi" w:hAnsiTheme="minorHAnsi" w:cstheme="minorHAnsi"/>
          <w:color w:val="222222"/>
          <w:sz w:val="20"/>
          <w:szCs w:val="20"/>
        </w:rPr>
        <w:t xml:space="preserve"> coverage. </w:t>
      </w:r>
    </w:p>
    <w:p w14:paraId="2E245536"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Implemented Maven as build and configuration tool. </w:t>
      </w:r>
    </w:p>
    <w:p w14:paraId="42E5BAA1"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 Apache Tomcat Application</w:t>
      </w:r>
      <w:r w:rsidRPr="00BB32A6">
        <w:rPr>
          <w:rFonts w:asciiTheme="minorHAnsi" w:hAnsiTheme="minorHAnsi" w:cstheme="minorHAnsi"/>
          <w:color w:val="222222"/>
          <w:sz w:val="20"/>
          <w:szCs w:val="20"/>
        </w:rPr>
        <w:t xml:space="preserve"> Server for application deployment in the clustered window environment Used </w:t>
      </w:r>
      <w:r w:rsidR="00CF4B77" w:rsidRPr="00BB32A6">
        <w:rPr>
          <w:rFonts w:asciiTheme="minorHAnsi" w:hAnsiTheme="minorHAnsi" w:cstheme="minorHAnsi"/>
          <w:color w:val="222222"/>
          <w:sz w:val="20"/>
          <w:szCs w:val="20"/>
        </w:rPr>
        <w:t>Tortoise SVN</w:t>
      </w:r>
      <w:r w:rsidRPr="00BB32A6">
        <w:rPr>
          <w:rFonts w:asciiTheme="minorHAnsi" w:hAnsiTheme="minorHAnsi" w:cstheme="minorHAnsi"/>
          <w:color w:val="222222"/>
          <w:sz w:val="20"/>
          <w:szCs w:val="20"/>
        </w:rPr>
        <w:t xml:space="preserve"> repository for version control.</w:t>
      </w:r>
    </w:p>
    <w:p w14:paraId="02358D4E"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b/>
          <w:color w:val="222222"/>
          <w:sz w:val="20"/>
          <w:szCs w:val="20"/>
        </w:rPr>
      </w:pPr>
      <w:r w:rsidRPr="00BB32A6">
        <w:rPr>
          <w:rFonts w:asciiTheme="minorHAnsi" w:hAnsiTheme="minorHAnsi" w:cstheme="minorHAnsi"/>
          <w:b/>
          <w:color w:val="222222"/>
          <w:sz w:val="20"/>
          <w:szCs w:val="20"/>
        </w:rPr>
        <w:t>Implemented various J2EE Design patterns like Singleton, Service Locator, Business Delegate, DAO, Transfer Object, and SOA.</w:t>
      </w:r>
    </w:p>
    <w:p w14:paraId="5B7AA281"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Managed and Maintained Oracle </w:t>
      </w:r>
      <w:r w:rsidR="00CF4B77" w:rsidRPr="00BB32A6">
        <w:rPr>
          <w:rFonts w:asciiTheme="minorHAnsi" w:hAnsiTheme="minorHAnsi" w:cstheme="minorHAnsi"/>
          <w:color w:val="222222"/>
          <w:sz w:val="20"/>
          <w:szCs w:val="20"/>
        </w:rPr>
        <w:t>Database</w:t>
      </w:r>
      <w:r w:rsidRPr="00BB32A6">
        <w:rPr>
          <w:rFonts w:asciiTheme="minorHAnsi" w:hAnsiTheme="minorHAnsi" w:cstheme="minorHAnsi"/>
          <w:color w:val="222222"/>
          <w:sz w:val="20"/>
          <w:szCs w:val="20"/>
        </w:rPr>
        <w:t xml:space="preserve"> in Production domain</w:t>
      </w:r>
    </w:p>
    <w:p w14:paraId="0AB91F69"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Worked </w:t>
      </w:r>
      <w:r w:rsidRPr="00BB32A6">
        <w:rPr>
          <w:rFonts w:asciiTheme="minorHAnsi" w:hAnsiTheme="minorHAnsi" w:cstheme="minorHAnsi"/>
          <w:b/>
          <w:color w:val="222222"/>
          <w:sz w:val="20"/>
          <w:szCs w:val="20"/>
        </w:rPr>
        <w:t>on AJAX</w:t>
      </w:r>
      <w:r w:rsidRPr="00BB32A6">
        <w:rPr>
          <w:rFonts w:asciiTheme="minorHAnsi" w:hAnsiTheme="minorHAnsi" w:cstheme="minorHAnsi"/>
          <w:color w:val="222222"/>
          <w:sz w:val="20"/>
          <w:szCs w:val="20"/>
        </w:rPr>
        <w:t xml:space="preserve"> to develop an interactive Web Application and JavaScript for Data Validations.</w:t>
      </w:r>
    </w:p>
    <w:p w14:paraId="7AF6C2E0"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 xml:space="preserve"> Used Subversion (SVN) </w:t>
      </w:r>
      <w:r w:rsidRPr="00BB32A6">
        <w:rPr>
          <w:rFonts w:asciiTheme="minorHAnsi" w:hAnsiTheme="minorHAnsi" w:cstheme="minorHAnsi"/>
          <w:color w:val="222222"/>
          <w:sz w:val="20"/>
          <w:szCs w:val="20"/>
        </w:rPr>
        <w:t>to implement version control System.</w:t>
      </w:r>
    </w:p>
    <w:p w14:paraId="679F135E"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Created a deployment procedure </w:t>
      </w:r>
      <w:r w:rsidRPr="00BB32A6">
        <w:rPr>
          <w:rFonts w:asciiTheme="minorHAnsi" w:hAnsiTheme="minorHAnsi" w:cstheme="minorHAnsi"/>
          <w:b/>
          <w:color w:val="222222"/>
          <w:sz w:val="20"/>
          <w:szCs w:val="20"/>
        </w:rPr>
        <w:t>utilizing Jenkins CI</w:t>
      </w:r>
      <w:r w:rsidRPr="00BB32A6">
        <w:rPr>
          <w:rFonts w:asciiTheme="minorHAnsi" w:hAnsiTheme="minorHAnsi" w:cstheme="minorHAnsi"/>
          <w:color w:val="222222"/>
          <w:sz w:val="20"/>
          <w:szCs w:val="20"/>
        </w:rPr>
        <w:t xml:space="preserve"> to run the </w:t>
      </w:r>
      <w:r w:rsidRPr="00BB32A6">
        <w:rPr>
          <w:rFonts w:asciiTheme="minorHAnsi" w:hAnsiTheme="minorHAnsi" w:cstheme="minorHAnsi"/>
          <w:b/>
          <w:color w:val="222222"/>
          <w:sz w:val="20"/>
          <w:szCs w:val="20"/>
        </w:rPr>
        <w:t>Unit Tests, build Documentation</w:t>
      </w:r>
      <w:r w:rsidRPr="00BB32A6">
        <w:rPr>
          <w:rFonts w:asciiTheme="minorHAnsi" w:hAnsiTheme="minorHAnsi" w:cstheme="minorHAnsi"/>
          <w:color w:val="222222"/>
          <w:sz w:val="20"/>
          <w:szCs w:val="20"/>
        </w:rPr>
        <w:t xml:space="preserve"> using Natural Docs and create packages for installation and setup the application and its dependencies.</w:t>
      </w:r>
    </w:p>
    <w:p w14:paraId="5CB6F110" w14:textId="77777777" w:rsidR="001E55FA" w:rsidRPr="00BB32A6" w:rsidRDefault="00CF4B77"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w:t>
      </w:r>
      <w:r w:rsidR="001E55FA" w:rsidRPr="00BB32A6">
        <w:rPr>
          <w:rFonts w:asciiTheme="minorHAnsi" w:hAnsiTheme="minorHAnsi" w:cstheme="minorHAnsi"/>
          <w:b/>
          <w:color w:val="222222"/>
          <w:sz w:val="20"/>
          <w:szCs w:val="20"/>
        </w:rPr>
        <w:t xml:space="preserve"> Maven </w:t>
      </w:r>
      <w:r w:rsidRPr="00BB32A6">
        <w:rPr>
          <w:rFonts w:asciiTheme="minorHAnsi" w:hAnsiTheme="minorHAnsi" w:cstheme="minorHAnsi"/>
          <w:b/>
          <w:color w:val="222222"/>
          <w:sz w:val="20"/>
          <w:szCs w:val="20"/>
        </w:rPr>
        <w:t>to build</w:t>
      </w:r>
      <w:r w:rsidR="001E55FA" w:rsidRPr="00BB32A6">
        <w:rPr>
          <w:rFonts w:asciiTheme="minorHAnsi" w:hAnsiTheme="minorHAnsi" w:cstheme="minorHAnsi"/>
          <w:color w:val="222222"/>
          <w:sz w:val="20"/>
          <w:szCs w:val="20"/>
        </w:rPr>
        <w:t xml:space="preserve"> the application and used Log4J for debugging. </w:t>
      </w:r>
    </w:p>
    <w:p w14:paraId="714ACC93"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b/>
          <w:color w:val="222222"/>
          <w:sz w:val="20"/>
          <w:szCs w:val="20"/>
        </w:rPr>
      </w:pPr>
      <w:r w:rsidRPr="00BB32A6">
        <w:rPr>
          <w:rFonts w:asciiTheme="minorHAnsi" w:hAnsiTheme="minorHAnsi" w:cstheme="minorHAnsi"/>
          <w:b/>
          <w:color w:val="222222"/>
          <w:sz w:val="20"/>
          <w:szCs w:val="20"/>
        </w:rPr>
        <w:t>Worked in Spring AOP Interceptors in logging and auditing.</w:t>
      </w:r>
    </w:p>
    <w:p w14:paraId="5D971478"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Experienced in the installation, support, configuration and maintenance of WebLogic server.</w:t>
      </w:r>
    </w:p>
    <w:p w14:paraId="07F91D2F"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Worked in developm</w:t>
      </w:r>
      <w:r w:rsidR="00F94739" w:rsidRPr="00BB32A6">
        <w:rPr>
          <w:rFonts w:asciiTheme="minorHAnsi" w:hAnsiTheme="minorHAnsi" w:cstheme="minorHAnsi"/>
          <w:color w:val="222222"/>
          <w:sz w:val="20"/>
          <w:szCs w:val="20"/>
        </w:rPr>
        <w:t xml:space="preserve">ent of applications using Java </w:t>
      </w:r>
      <w:r w:rsidRPr="00BB32A6">
        <w:rPr>
          <w:rFonts w:asciiTheme="minorHAnsi" w:hAnsiTheme="minorHAnsi" w:cstheme="minorHAnsi"/>
          <w:color w:val="222222"/>
          <w:sz w:val="20"/>
          <w:szCs w:val="20"/>
        </w:rPr>
        <w:t xml:space="preserve">and </w:t>
      </w:r>
      <w:r w:rsidRPr="00BB32A6">
        <w:rPr>
          <w:rFonts w:asciiTheme="minorHAnsi" w:hAnsiTheme="minorHAnsi" w:cstheme="minorHAnsi"/>
          <w:b/>
          <w:color w:val="222222"/>
          <w:sz w:val="20"/>
          <w:szCs w:val="20"/>
        </w:rPr>
        <w:t xml:space="preserve">used multithreading </w:t>
      </w:r>
      <w:r w:rsidRPr="00BB32A6">
        <w:rPr>
          <w:rFonts w:asciiTheme="minorHAnsi" w:hAnsiTheme="minorHAnsi" w:cstheme="minorHAnsi"/>
          <w:color w:val="222222"/>
          <w:sz w:val="20"/>
          <w:szCs w:val="20"/>
        </w:rPr>
        <w:t>for group post enrollment validation.</w:t>
      </w:r>
    </w:p>
    <w:p w14:paraId="7AE14287" w14:textId="77777777"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Developed the code and deployed on the WebSphere (Web Application server) server.</w:t>
      </w:r>
    </w:p>
    <w:p w14:paraId="2EC22690" w14:textId="77777777" w:rsidR="001E55FA" w:rsidRPr="00163ABA" w:rsidRDefault="001E55FA" w:rsidP="00695EEA">
      <w:pPr>
        <w:pStyle w:val="ListParagraph"/>
        <w:widowControl w:val="0"/>
        <w:numPr>
          <w:ilvl w:val="0"/>
          <w:numId w:val="21"/>
        </w:numPr>
        <w:tabs>
          <w:tab w:val="left" w:pos="9990"/>
        </w:tabs>
        <w:spacing w:line="300" w:lineRule="auto"/>
        <w:jc w:val="both"/>
        <w:textAlignment w:val="baseline"/>
        <w:rPr>
          <w:rFonts w:asciiTheme="minorHAnsi" w:eastAsia="Calibri" w:hAnsiTheme="minorHAnsi" w:cstheme="minorHAnsi"/>
          <w:sz w:val="20"/>
          <w:szCs w:val="20"/>
        </w:rPr>
      </w:pPr>
      <w:r w:rsidRPr="00D56343">
        <w:rPr>
          <w:rFonts w:asciiTheme="minorHAnsi" w:hAnsiTheme="minorHAnsi" w:cstheme="minorHAnsi"/>
          <w:color w:val="000000"/>
          <w:sz w:val="20"/>
        </w:rPr>
        <w:t xml:space="preserve">Worked in </w:t>
      </w:r>
      <w:r w:rsidRPr="00D56343">
        <w:rPr>
          <w:rFonts w:asciiTheme="minorHAnsi" w:hAnsiTheme="minorHAnsi" w:cstheme="minorHAnsi"/>
          <w:b/>
          <w:color w:val="000000"/>
          <w:sz w:val="20"/>
        </w:rPr>
        <w:t>RDBMS</w:t>
      </w:r>
      <w:r w:rsidRPr="00D56343">
        <w:rPr>
          <w:rFonts w:asciiTheme="minorHAnsi" w:hAnsiTheme="minorHAnsi" w:cstheme="minorHAnsi"/>
          <w:color w:val="000000"/>
          <w:sz w:val="20"/>
        </w:rPr>
        <w:t xml:space="preserve"> implementation using </w:t>
      </w:r>
      <w:proofErr w:type="gramStart"/>
      <w:r w:rsidRPr="00D56343">
        <w:rPr>
          <w:rFonts w:asciiTheme="minorHAnsi" w:hAnsiTheme="minorHAnsi" w:cstheme="minorHAnsi"/>
          <w:b/>
          <w:color w:val="000000"/>
          <w:sz w:val="20"/>
        </w:rPr>
        <w:t>SQL,</w:t>
      </w:r>
      <w:proofErr w:type="gramEnd"/>
      <w:r w:rsidRPr="00D56343">
        <w:rPr>
          <w:rFonts w:asciiTheme="minorHAnsi" w:hAnsiTheme="minorHAnsi" w:cstheme="minorHAnsi"/>
          <w:b/>
          <w:color w:val="000000"/>
          <w:sz w:val="20"/>
        </w:rPr>
        <w:t xml:space="preserve"> PLSQL</w:t>
      </w:r>
      <w:r w:rsidRPr="00D56343">
        <w:rPr>
          <w:rFonts w:asciiTheme="minorHAnsi" w:hAnsiTheme="minorHAnsi" w:cstheme="minorHAnsi"/>
          <w:color w:val="000000"/>
          <w:sz w:val="20"/>
        </w:rPr>
        <w:t xml:space="preserve"> on Oracle database.</w:t>
      </w:r>
    </w:p>
    <w:p w14:paraId="694E1CFB" w14:textId="77777777" w:rsidR="00163ABA" w:rsidRPr="00D56343" w:rsidRDefault="00163ABA" w:rsidP="00163ABA">
      <w:pPr>
        <w:pStyle w:val="ListParagraph"/>
        <w:widowControl w:val="0"/>
        <w:tabs>
          <w:tab w:val="left" w:pos="9990"/>
        </w:tabs>
        <w:spacing w:line="300" w:lineRule="auto"/>
        <w:ind w:left="360"/>
        <w:jc w:val="both"/>
        <w:textAlignment w:val="baseline"/>
        <w:rPr>
          <w:rFonts w:asciiTheme="minorHAnsi" w:eastAsia="Calibri" w:hAnsiTheme="minorHAnsi" w:cstheme="minorHAnsi"/>
          <w:sz w:val="20"/>
          <w:szCs w:val="20"/>
        </w:rPr>
      </w:pPr>
    </w:p>
    <w:p w14:paraId="74BAABA3" w14:textId="77777777" w:rsidR="001E55FA" w:rsidRDefault="001E55FA" w:rsidP="001E55FA">
      <w:pPr>
        <w:pStyle w:val="BodyB"/>
        <w:widowControl w:val="0"/>
        <w:tabs>
          <w:tab w:val="left" w:pos="9990"/>
        </w:tabs>
        <w:spacing w:line="300" w:lineRule="auto"/>
        <w:rPr>
          <w:rFonts w:asciiTheme="minorHAnsi" w:hAnsiTheme="minorHAnsi" w:cstheme="minorHAnsi"/>
          <w:sz w:val="20"/>
          <w:szCs w:val="20"/>
          <w:lang w:val="en-US"/>
        </w:rPr>
      </w:pPr>
      <w:r w:rsidRPr="00BB32A6">
        <w:rPr>
          <w:rFonts w:asciiTheme="minorHAnsi" w:hAnsiTheme="minorHAnsi" w:cstheme="minorHAnsi"/>
          <w:b/>
          <w:bCs/>
          <w:sz w:val="20"/>
          <w:szCs w:val="20"/>
          <w:lang w:val="en-US"/>
        </w:rPr>
        <w:t xml:space="preserve">Environment: </w:t>
      </w:r>
      <w:proofErr w:type="gramStart"/>
      <w:r w:rsidRPr="00BB32A6">
        <w:rPr>
          <w:rFonts w:asciiTheme="minorHAnsi" w:hAnsiTheme="minorHAnsi" w:cstheme="minorHAnsi"/>
          <w:sz w:val="20"/>
          <w:szCs w:val="20"/>
          <w:lang w:val="en-US"/>
        </w:rPr>
        <w:t>Java,  J</w:t>
      </w:r>
      <w:proofErr w:type="gramEnd"/>
      <w:r w:rsidRPr="00BB32A6">
        <w:rPr>
          <w:rFonts w:asciiTheme="minorHAnsi" w:hAnsiTheme="minorHAnsi" w:cstheme="minorHAnsi"/>
          <w:sz w:val="20"/>
          <w:szCs w:val="20"/>
          <w:lang w:val="en-US"/>
        </w:rPr>
        <w:t xml:space="preserve">2SE, Spring, Hibernate, JSP, JSON, HTML, Oracle 10g, </w:t>
      </w:r>
      <w:proofErr w:type="spellStart"/>
      <w:r w:rsidRPr="00BB32A6">
        <w:rPr>
          <w:rFonts w:asciiTheme="minorHAnsi" w:hAnsiTheme="minorHAnsi" w:cstheme="minorHAnsi"/>
          <w:sz w:val="20"/>
          <w:szCs w:val="20"/>
          <w:lang w:val="en-US"/>
        </w:rPr>
        <w:t>JQuery</w:t>
      </w:r>
      <w:proofErr w:type="spellEnd"/>
      <w:r w:rsidRPr="00BB32A6">
        <w:rPr>
          <w:rFonts w:asciiTheme="minorHAnsi" w:hAnsiTheme="minorHAnsi" w:cstheme="minorHAnsi"/>
          <w:sz w:val="20"/>
          <w:szCs w:val="20"/>
          <w:lang w:val="en-US"/>
        </w:rPr>
        <w:t xml:space="preserve">, JSON, HTML, CSS, AJAX, Node.js, </w:t>
      </w:r>
      <w:r w:rsidR="00D56343">
        <w:rPr>
          <w:rFonts w:asciiTheme="minorHAnsi" w:hAnsiTheme="minorHAnsi" w:cstheme="minorHAnsi"/>
          <w:sz w:val="20"/>
          <w:szCs w:val="20"/>
          <w:lang w:val="en-US"/>
        </w:rPr>
        <w:t>w</w:t>
      </w:r>
      <w:r w:rsidR="00D56343" w:rsidRPr="00BB32A6">
        <w:rPr>
          <w:rFonts w:asciiTheme="minorHAnsi" w:hAnsiTheme="minorHAnsi" w:cstheme="minorHAnsi"/>
          <w:sz w:val="20"/>
          <w:szCs w:val="20"/>
          <w:lang w:val="en-US"/>
        </w:rPr>
        <w:t>eb sphere</w:t>
      </w:r>
      <w:r w:rsidRPr="00BB32A6">
        <w:rPr>
          <w:rFonts w:asciiTheme="minorHAnsi" w:hAnsiTheme="minorHAnsi" w:cstheme="minorHAnsi"/>
          <w:sz w:val="20"/>
          <w:szCs w:val="20"/>
          <w:lang w:val="en-US"/>
        </w:rPr>
        <w:t>, SQL, PL/SQL, XML, XSL, Eclipse, Spring web flow, Ajax, Rest web service.</w:t>
      </w:r>
    </w:p>
    <w:p w14:paraId="38577FFB" w14:textId="77777777" w:rsidR="001E55FA" w:rsidRPr="00BB32A6" w:rsidRDefault="001E55FA" w:rsidP="001E55FA">
      <w:pPr>
        <w:rPr>
          <w:rFonts w:asciiTheme="minorHAnsi" w:hAnsiTheme="minorHAnsi" w:cstheme="minorHAnsi"/>
          <w:sz w:val="20"/>
        </w:rPr>
      </w:pPr>
    </w:p>
    <w:p w14:paraId="0FD58C17" w14:textId="7F84E39B" w:rsidR="0054717D" w:rsidRDefault="0054717D" w:rsidP="001E55FA">
      <w:pPr>
        <w:tabs>
          <w:tab w:val="left" w:pos="9990"/>
        </w:tabs>
        <w:spacing w:line="300" w:lineRule="auto"/>
        <w:rPr>
          <w:rFonts w:asciiTheme="minorHAnsi" w:hAnsiTheme="minorHAnsi" w:cstheme="minorHAnsi"/>
          <w:b/>
          <w:bCs/>
          <w:color w:val="000000"/>
          <w:sz w:val="20"/>
        </w:rPr>
      </w:pPr>
      <w:r w:rsidRPr="0054717D">
        <w:rPr>
          <w:rFonts w:asciiTheme="minorHAnsi" w:hAnsiTheme="minorHAnsi" w:cstheme="minorHAnsi"/>
          <w:b/>
          <w:sz w:val="20"/>
          <w:highlight w:val="lightGray"/>
          <w:lang w:eastAsia="zh-CN"/>
        </w:rPr>
        <w:t>Dream Soft IT Solutions                                                                                                                                                Aug’0</w:t>
      </w:r>
      <w:r>
        <w:rPr>
          <w:rFonts w:asciiTheme="minorHAnsi" w:hAnsiTheme="minorHAnsi" w:cstheme="minorHAnsi"/>
          <w:b/>
          <w:sz w:val="20"/>
          <w:highlight w:val="lightGray"/>
          <w:lang w:eastAsia="zh-CN"/>
        </w:rPr>
        <w:t>8</w:t>
      </w:r>
      <w:r w:rsidRPr="0054717D">
        <w:rPr>
          <w:rFonts w:asciiTheme="minorHAnsi" w:hAnsiTheme="minorHAnsi" w:cstheme="minorHAnsi"/>
          <w:b/>
          <w:sz w:val="20"/>
          <w:highlight w:val="lightGray"/>
          <w:lang w:eastAsia="zh-CN"/>
        </w:rPr>
        <w:t>-Oct’</w:t>
      </w:r>
      <w:r>
        <w:rPr>
          <w:rFonts w:asciiTheme="minorHAnsi" w:hAnsiTheme="minorHAnsi" w:cstheme="minorHAnsi"/>
          <w:b/>
          <w:sz w:val="20"/>
          <w:highlight w:val="lightGray"/>
          <w:lang w:eastAsia="zh-CN"/>
        </w:rPr>
        <w:t>09</w:t>
      </w:r>
    </w:p>
    <w:p w14:paraId="0E6C01E9" w14:textId="77777777" w:rsidR="001E55FA" w:rsidRPr="00BB32A6" w:rsidRDefault="001E55FA" w:rsidP="001E55FA">
      <w:pPr>
        <w:tabs>
          <w:tab w:val="left" w:pos="9990"/>
        </w:tabs>
        <w:spacing w:line="300" w:lineRule="auto"/>
        <w:rPr>
          <w:rFonts w:asciiTheme="minorHAnsi" w:hAnsiTheme="minorHAnsi" w:cstheme="minorHAnsi"/>
          <w:b/>
          <w:bCs/>
          <w:color w:val="000000"/>
          <w:sz w:val="20"/>
        </w:rPr>
      </w:pPr>
      <w:r w:rsidRPr="00BB32A6">
        <w:rPr>
          <w:rFonts w:asciiTheme="minorHAnsi" w:hAnsiTheme="minorHAnsi" w:cstheme="minorHAnsi"/>
          <w:b/>
          <w:bCs/>
          <w:color w:val="000000"/>
          <w:sz w:val="20"/>
        </w:rPr>
        <w:t xml:space="preserve">Role: </w:t>
      </w:r>
      <w:r w:rsidR="00884C79" w:rsidRPr="00BB32A6">
        <w:rPr>
          <w:rFonts w:asciiTheme="minorHAnsi" w:hAnsiTheme="minorHAnsi" w:cstheme="minorHAnsi"/>
          <w:b/>
          <w:bCs/>
          <w:color w:val="000000"/>
          <w:sz w:val="20"/>
        </w:rPr>
        <w:t xml:space="preserve">Software </w:t>
      </w:r>
      <w:r w:rsidRPr="00BB32A6">
        <w:rPr>
          <w:rFonts w:asciiTheme="minorHAnsi" w:hAnsiTheme="minorHAnsi" w:cstheme="minorHAnsi"/>
          <w:b/>
          <w:bCs/>
          <w:color w:val="000000"/>
          <w:sz w:val="20"/>
        </w:rPr>
        <w:t>Developer</w:t>
      </w:r>
    </w:p>
    <w:p w14:paraId="6091F9EB" w14:textId="77777777" w:rsidR="001E55FA" w:rsidRPr="00BB32A6" w:rsidRDefault="001E55FA" w:rsidP="001E55FA">
      <w:pPr>
        <w:tabs>
          <w:tab w:val="left" w:pos="9990"/>
        </w:tabs>
        <w:jc w:val="both"/>
        <w:rPr>
          <w:rFonts w:asciiTheme="minorHAnsi" w:hAnsiTheme="minorHAnsi" w:cstheme="minorHAnsi"/>
          <w:b/>
          <w:bCs/>
          <w:color w:val="000000"/>
          <w:sz w:val="20"/>
        </w:rPr>
      </w:pPr>
      <w:r w:rsidRPr="00BB32A6">
        <w:rPr>
          <w:rFonts w:asciiTheme="minorHAnsi" w:hAnsiTheme="minorHAnsi" w:cstheme="minorHAnsi"/>
          <w:b/>
          <w:bCs/>
          <w:color w:val="000000"/>
          <w:sz w:val="20"/>
        </w:rPr>
        <w:t xml:space="preserve">Description: </w:t>
      </w:r>
      <w:r w:rsidRPr="00BB32A6">
        <w:rPr>
          <w:rFonts w:asciiTheme="minorHAnsi" w:hAnsiTheme="minorHAnsi" w:cstheme="minorHAnsi"/>
          <w:color w:val="000000"/>
          <w:sz w:val="20"/>
        </w:rPr>
        <w:t>Dream Soft IT Solutions is known for Customize Solutions Development in the fields of Software Solutions, Web Based Solutions, Industrial Automation, Search Engine, and Web   Hosting Solutions as their major categories of Business.</w:t>
      </w:r>
    </w:p>
    <w:p w14:paraId="5B2DA800" w14:textId="77777777" w:rsidR="001E55FA" w:rsidRPr="00BB32A6" w:rsidRDefault="001E55FA" w:rsidP="001E55FA">
      <w:pPr>
        <w:tabs>
          <w:tab w:val="left" w:pos="9990"/>
        </w:tabs>
        <w:spacing w:line="300" w:lineRule="auto"/>
        <w:jc w:val="both"/>
        <w:rPr>
          <w:rFonts w:asciiTheme="minorHAnsi" w:hAnsiTheme="minorHAnsi" w:cstheme="minorHAnsi"/>
          <w:b/>
          <w:bCs/>
          <w:color w:val="000000"/>
          <w:sz w:val="20"/>
        </w:rPr>
      </w:pPr>
      <w:r w:rsidRPr="00BB32A6">
        <w:rPr>
          <w:rFonts w:asciiTheme="minorHAnsi" w:hAnsiTheme="minorHAnsi" w:cstheme="minorHAnsi"/>
          <w:b/>
          <w:bCs/>
          <w:color w:val="000000"/>
          <w:sz w:val="20"/>
        </w:rPr>
        <w:t>Responsibilities:</w:t>
      </w:r>
    </w:p>
    <w:p w14:paraId="0192FCF8"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Designed and implemented </w:t>
      </w:r>
      <w:r w:rsidRPr="00BB32A6">
        <w:rPr>
          <w:rFonts w:asciiTheme="minorHAnsi" w:hAnsiTheme="minorHAnsi" w:cstheme="minorHAnsi"/>
          <w:b/>
          <w:sz w:val="20"/>
          <w:szCs w:val="20"/>
        </w:rPr>
        <w:t>Java Classes, Interfaces, Model design</w:t>
      </w:r>
      <w:r w:rsidRPr="00BB32A6">
        <w:rPr>
          <w:rFonts w:asciiTheme="minorHAnsi" w:hAnsiTheme="minorHAnsi" w:cstheme="minorHAnsi"/>
          <w:sz w:val="20"/>
          <w:szCs w:val="20"/>
        </w:rPr>
        <w:t>, and interface layer design with other team members.</w:t>
      </w:r>
    </w:p>
    <w:p w14:paraId="7EFF57F5"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w:t>
      </w:r>
      <w:r w:rsidRPr="00BB32A6">
        <w:rPr>
          <w:rFonts w:asciiTheme="minorHAnsi" w:hAnsiTheme="minorHAnsi" w:cstheme="minorHAnsi"/>
          <w:b/>
          <w:sz w:val="20"/>
          <w:szCs w:val="20"/>
        </w:rPr>
        <w:t>JSP’s</w:t>
      </w:r>
      <w:r w:rsidRPr="00BB32A6">
        <w:rPr>
          <w:rFonts w:asciiTheme="minorHAnsi" w:hAnsiTheme="minorHAnsi" w:cstheme="minorHAnsi"/>
          <w:sz w:val="20"/>
          <w:szCs w:val="20"/>
        </w:rPr>
        <w:t xml:space="preserve"> and </w:t>
      </w:r>
      <w:r w:rsidRPr="00BB32A6">
        <w:rPr>
          <w:rFonts w:asciiTheme="minorHAnsi" w:hAnsiTheme="minorHAnsi" w:cstheme="minorHAnsi"/>
          <w:b/>
          <w:sz w:val="20"/>
          <w:szCs w:val="20"/>
        </w:rPr>
        <w:t>Servlets</w:t>
      </w:r>
      <w:r w:rsidRPr="00BB32A6">
        <w:rPr>
          <w:rFonts w:asciiTheme="minorHAnsi" w:hAnsiTheme="minorHAnsi" w:cstheme="minorHAnsi"/>
          <w:sz w:val="20"/>
          <w:szCs w:val="20"/>
        </w:rPr>
        <w:t xml:space="preserve"> to dynamically generate </w:t>
      </w:r>
      <w:r w:rsidRPr="00BB32A6">
        <w:rPr>
          <w:rFonts w:asciiTheme="minorHAnsi" w:hAnsiTheme="minorHAnsi" w:cstheme="minorHAnsi"/>
          <w:b/>
          <w:sz w:val="20"/>
          <w:szCs w:val="20"/>
        </w:rPr>
        <w:t>HTML</w:t>
      </w:r>
      <w:r w:rsidRPr="00BB32A6">
        <w:rPr>
          <w:rFonts w:asciiTheme="minorHAnsi" w:hAnsiTheme="minorHAnsi" w:cstheme="minorHAnsi"/>
          <w:sz w:val="20"/>
          <w:szCs w:val="20"/>
        </w:rPr>
        <w:t xml:space="preserve"> and display the data to the client side. Extensively used </w:t>
      </w:r>
      <w:r w:rsidRPr="00BB32A6">
        <w:rPr>
          <w:rFonts w:asciiTheme="minorHAnsi" w:hAnsiTheme="minorHAnsi" w:cstheme="minorHAnsi"/>
          <w:b/>
          <w:sz w:val="20"/>
          <w:szCs w:val="20"/>
        </w:rPr>
        <w:t>JSP</w:t>
      </w:r>
      <w:r w:rsidRPr="00BB32A6">
        <w:rPr>
          <w:rFonts w:asciiTheme="minorHAnsi" w:hAnsiTheme="minorHAnsi" w:cstheme="minorHAnsi"/>
          <w:sz w:val="20"/>
          <w:szCs w:val="20"/>
        </w:rPr>
        <w:t xml:space="preserve"> tag libraries.</w:t>
      </w:r>
    </w:p>
    <w:p w14:paraId="24DE561B" w14:textId="77777777"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services to write core logic for business processes. </w:t>
      </w:r>
    </w:p>
    <w:p w14:paraId="009A11D2" w14:textId="77777777"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database queries, </w:t>
      </w:r>
      <w:r w:rsidRPr="00BB32A6">
        <w:rPr>
          <w:rFonts w:asciiTheme="minorHAnsi" w:hAnsiTheme="minorHAnsi" w:cstheme="minorHAnsi"/>
          <w:b/>
          <w:sz w:val="20"/>
          <w:szCs w:val="20"/>
        </w:rPr>
        <w:t>stored procedures, functions etc.</w:t>
      </w:r>
    </w:p>
    <w:p w14:paraId="31AA47C2" w14:textId="77777777"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b/>
          <w:sz w:val="20"/>
          <w:szCs w:val="20"/>
        </w:rPr>
        <w:t>Used Java J2EE design patterns</w:t>
      </w:r>
      <w:r w:rsidRPr="00BB32A6">
        <w:rPr>
          <w:rFonts w:asciiTheme="minorHAnsi" w:hAnsiTheme="minorHAnsi" w:cstheme="minorHAnsi"/>
          <w:sz w:val="20"/>
          <w:szCs w:val="20"/>
        </w:rPr>
        <w:t xml:space="preserve">. Involved in client server side validations. </w:t>
      </w:r>
    </w:p>
    <w:p w14:paraId="6C8FA63B" w14:textId="77777777"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JDBC code to get </w:t>
      </w:r>
      <w:proofErr w:type="gramStart"/>
      <w:r w:rsidRPr="00BB32A6">
        <w:rPr>
          <w:rFonts w:asciiTheme="minorHAnsi" w:hAnsiTheme="minorHAnsi" w:cstheme="minorHAnsi"/>
          <w:sz w:val="20"/>
          <w:szCs w:val="20"/>
        </w:rPr>
        <w:t>data base</w:t>
      </w:r>
      <w:proofErr w:type="gramEnd"/>
      <w:r w:rsidRPr="00BB32A6">
        <w:rPr>
          <w:rFonts w:asciiTheme="minorHAnsi" w:hAnsiTheme="minorHAnsi" w:cstheme="minorHAnsi"/>
          <w:sz w:val="20"/>
          <w:szCs w:val="20"/>
        </w:rPr>
        <w:t xml:space="preserve"> connectivity. </w:t>
      </w:r>
    </w:p>
    <w:p w14:paraId="5DE91915" w14:textId="77777777"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Implemented server side validations and developed model classes. </w:t>
      </w:r>
    </w:p>
    <w:p w14:paraId="52743596" w14:textId="77777777"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the Database structuring and Tables creation needed for the project. </w:t>
      </w:r>
    </w:p>
    <w:p w14:paraId="4F38981A"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Instrumental in tuning the framework to meet the performance standards.</w:t>
      </w:r>
    </w:p>
    <w:p w14:paraId="49300AC4"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Designed and developed web-based software using </w:t>
      </w:r>
      <w:r w:rsidRPr="00BB32A6">
        <w:rPr>
          <w:rFonts w:asciiTheme="minorHAnsi" w:hAnsiTheme="minorHAnsi" w:cstheme="minorHAnsi"/>
          <w:b/>
          <w:sz w:val="20"/>
          <w:szCs w:val="20"/>
        </w:rPr>
        <w:t>STRUTS MVC Framework</w:t>
      </w:r>
      <w:r w:rsidR="004A3CEE" w:rsidRPr="00BB32A6">
        <w:rPr>
          <w:rFonts w:asciiTheme="minorHAnsi" w:hAnsiTheme="minorHAnsi" w:cstheme="minorHAnsi"/>
          <w:b/>
          <w:sz w:val="20"/>
          <w:szCs w:val="20"/>
        </w:rPr>
        <w:t>.</w:t>
      </w:r>
    </w:p>
    <w:p w14:paraId="5319DB91"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AJAX</w:t>
      </w:r>
      <w:r w:rsidRPr="00BB32A6">
        <w:rPr>
          <w:rFonts w:asciiTheme="minorHAnsi" w:hAnsiTheme="minorHAnsi" w:cstheme="minorHAnsi"/>
          <w:sz w:val="20"/>
          <w:szCs w:val="20"/>
        </w:rPr>
        <w:t xml:space="preserve"> and </w:t>
      </w:r>
      <w:r w:rsidRPr="00BB32A6">
        <w:rPr>
          <w:rFonts w:asciiTheme="minorHAnsi" w:hAnsiTheme="minorHAnsi" w:cstheme="minorHAnsi"/>
          <w:b/>
          <w:sz w:val="20"/>
          <w:szCs w:val="20"/>
        </w:rPr>
        <w:t>Java Script</w:t>
      </w:r>
      <w:r w:rsidRPr="00BB32A6">
        <w:rPr>
          <w:rFonts w:asciiTheme="minorHAnsi" w:hAnsiTheme="minorHAnsi" w:cstheme="minorHAnsi"/>
          <w:sz w:val="20"/>
          <w:szCs w:val="20"/>
        </w:rPr>
        <w:t xml:space="preserve"> to handle asynchronous requests, and </w:t>
      </w:r>
      <w:r w:rsidRPr="00BB32A6">
        <w:rPr>
          <w:rFonts w:asciiTheme="minorHAnsi" w:hAnsiTheme="minorHAnsi" w:cstheme="minorHAnsi"/>
          <w:b/>
          <w:sz w:val="20"/>
          <w:szCs w:val="20"/>
        </w:rPr>
        <w:t>CSS</w:t>
      </w:r>
      <w:r w:rsidRPr="00BB32A6">
        <w:rPr>
          <w:rFonts w:asciiTheme="minorHAnsi" w:hAnsiTheme="minorHAnsi" w:cstheme="minorHAnsi"/>
          <w:sz w:val="20"/>
          <w:szCs w:val="20"/>
        </w:rPr>
        <w:t xml:space="preserve"> was used to keep uniformly in look of the application.</w:t>
      </w:r>
    </w:p>
    <w:p w14:paraId="220925C4"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b/>
          <w:sz w:val="20"/>
          <w:szCs w:val="20"/>
        </w:rPr>
        <w:t>EJBs</w:t>
      </w:r>
      <w:r w:rsidRPr="00BB32A6">
        <w:rPr>
          <w:rFonts w:asciiTheme="minorHAnsi" w:hAnsiTheme="minorHAnsi" w:cstheme="minorHAnsi"/>
          <w:sz w:val="20"/>
          <w:szCs w:val="20"/>
        </w:rPr>
        <w:t xml:space="preserve"> in the application and developed </w:t>
      </w:r>
      <w:proofErr w:type="spellStart"/>
      <w:r w:rsidRPr="00BB32A6">
        <w:rPr>
          <w:rFonts w:asciiTheme="minorHAnsi" w:hAnsiTheme="minorHAnsi" w:cstheme="minorHAnsi"/>
          <w:b/>
          <w:sz w:val="20"/>
          <w:szCs w:val="20"/>
        </w:rPr>
        <w:t>Sessionbeans</w:t>
      </w:r>
      <w:proofErr w:type="spellEnd"/>
      <w:r w:rsidRPr="00BB32A6">
        <w:rPr>
          <w:rFonts w:asciiTheme="minorHAnsi" w:hAnsiTheme="minorHAnsi" w:cstheme="minorHAnsi"/>
          <w:b/>
          <w:sz w:val="20"/>
          <w:szCs w:val="20"/>
        </w:rPr>
        <w:t xml:space="preserve"> </w:t>
      </w:r>
      <w:r w:rsidRPr="00BB32A6">
        <w:rPr>
          <w:rFonts w:asciiTheme="minorHAnsi" w:hAnsiTheme="minorHAnsi" w:cstheme="minorHAnsi"/>
          <w:sz w:val="20"/>
          <w:szCs w:val="20"/>
        </w:rPr>
        <w:t>for the business logic at the middle tier level.</w:t>
      </w:r>
    </w:p>
    <w:p w14:paraId="53FA8CBF" w14:textId="77777777" w:rsidR="001E55FA" w:rsidRPr="00BB32A6" w:rsidRDefault="001E55FA" w:rsidP="001E55FA">
      <w:pPr>
        <w:pStyle w:val="ListParagraph"/>
        <w:numPr>
          <w:ilvl w:val="0"/>
          <w:numId w:val="24"/>
        </w:numPr>
        <w:tabs>
          <w:tab w:val="left" w:pos="270"/>
        </w:tabs>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Created Test plan documents and testing using </w:t>
      </w:r>
      <w:r w:rsidRPr="00BB32A6">
        <w:rPr>
          <w:rFonts w:asciiTheme="minorHAnsi" w:hAnsiTheme="minorHAnsi" w:cstheme="minorHAnsi"/>
          <w:b/>
          <w:sz w:val="20"/>
          <w:szCs w:val="20"/>
        </w:rPr>
        <w:t>Junit Framework</w:t>
      </w:r>
      <w:r w:rsidRPr="00BB32A6">
        <w:rPr>
          <w:rFonts w:asciiTheme="minorHAnsi" w:hAnsiTheme="minorHAnsi" w:cstheme="minorHAnsi"/>
          <w:sz w:val="20"/>
          <w:szCs w:val="20"/>
        </w:rPr>
        <w:t>.</w:t>
      </w:r>
    </w:p>
    <w:p w14:paraId="4DF64C3C"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JAXB</w:t>
      </w:r>
      <w:r w:rsidRPr="00BB32A6">
        <w:rPr>
          <w:rFonts w:asciiTheme="minorHAnsi" w:hAnsiTheme="minorHAnsi" w:cstheme="minorHAnsi"/>
          <w:sz w:val="20"/>
          <w:szCs w:val="20"/>
        </w:rPr>
        <w:t xml:space="preserve"> parser for parsing valid .xml files as defined by XSD.</w:t>
      </w:r>
    </w:p>
    <w:p w14:paraId="7CD77342"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Created and modified </w:t>
      </w:r>
      <w:r w:rsidRPr="00BB32A6">
        <w:rPr>
          <w:rFonts w:asciiTheme="minorHAnsi" w:hAnsiTheme="minorHAnsi" w:cstheme="minorHAnsi"/>
          <w:b/>
          <w:sz w:val="20"/>
          <w:szCs w:val="20"/>
        </w:rPr>
        <w:t>Stored Procedures, Functions</w:t>
      </w:r>
      <w:r w:rsidRPr="00BB32A6">
        <w:rPr>
          <w:rFonts w:asciiTheme="minorHAnsi" w:hAnsiTheme="minorHAnsi" w:cstheme="minorHAnsi"/>
          <w:sz w:val="20"/>
          <w:szCs w:val="20"/>
        </w:rPr>
        <w:t xml:space="preserve"> and </w:t>
      </w:r>
      <w:r w:rsidRPr="00BB32A6">
        <w:rPr>
          <w:rFonts w:asciiTheme="minorHAnsi" w:hAnsiTheme="minorHAnsi" w:cstheme="minorHAnsi"/>
          <w:b/>
          <w:sz w:val="20"/>
          <w:szCs w:val="20"/>
        </w:rPr>
        <w:t>Triggers</w:t>
      </w:r>
      <w:r w:rsidRPr="00BB32A6">
        <w:rPr>
          <w:rFonts w:asciiTheme="minorHAnsi" w:hAnsiTheme="minorHAnsi" w:cstheme="minorHAnsi"/>
          <w:sz w:val="20"/>
          <w:szCs w:val="20"/>
        </w:rPr>
        <w:t xml:space="preserve"> Complex SQL Commands for the application using </w:t>
      </w:r>
      <w:r w:rsidRPr="00BB32A6">
        <w:rPr>
          <w:rFonts w:asciiTheme="minorHAnsi" w:hAnsiTheme="minorHAnsi" w:cstheme="minorHAnsi"/>
          <w:b/>
          <w:sz w:val="20"/>
          <w:szCs w:val="20"/>
        </w:rPr>
        <w:t>PL/SQL.</w:t>
      </w:r>
    </w:p>
    <w:p w14:paraId="706DA688"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Monitored the error logs using </w:t>
      </w:r>
      <w:r w:rsidRPr="00BB32A6">
        <w:rPr>
          <w:rFonts w:asciiTheme="minorHAnsi" w:hAnsiTheme="minorHAnsi" w:cstheme="minorHAnsi"/>
          <w:b/>
          <w:sz w:val="20"/>
          <w:szCs w:val="20"/>
        </w:rPr>
        <w:t>Log4j</w:t>
      </w:r>
      <w:r w:rsidRPr="00BB32A6">
        <w:rPr>
          <w:rFonts w:asciiTheme="minorHAnsi" w:hAnsiTheme="minorHAnsi" w:cstheme="minorHAnsi"/>
          <w:sz w:val="20"/>
          <w:szCs w:val="20"/>
        </w:rPr>
        <w:t xml:space="preserve"> and fixed the problems.</w:t>
      </w:r>
    </w:p>
    <w:p w14:paraId="399A9D7A"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Designed </w:t>
      </w:r>
      <w:r w:rsidRPr="00BB32A6">
        <w:rPr>
          <w:rFonts w:asciiTheme="minorHAnsi" w:hAnsiTheme="minorHAnsi" w:cstheme="minorHAnsi"/>
          <w:b/>
          <w:sz w:val="20"/>
          <w:szCs w:val="20"/>
        </w:rPr>
        <w:t>JDBC</w:t>
      </w:r>
      <w:r w:rsidRPr="00BB32A6">
        <w:rPr>
          <w:rFonts w:asciiTheme="minorHAnsi" w:hAnsiTheme="minorHAnsi" w:cstheme="minorHAnsi"/>
          <w:sz w:val="20"/>
          <w:szCs w:val="20"/>
        </w:rPr>
        <w:t xml:space="preserve"> Connection for data retrieval and updating </w:t>
      </w:r>
      <w:proofErr w:type="gramStart"/>
      <w:r w:rsidRPr="00BB32A6">
        <w:rPr>
          <w:rFonts w:asciiTheme="minorHAnsi" w:hAnsiTheme="minorHAnsi" w:cstheme="minorHAnsi"/>
          <w:sz w:val="20"/>
          <w:szCs w:val="20"/>
        </w:rPr>
        <w:t>purpose</w:t>
      </w:r>
      <w:proofErr w:type="gramEnd"/>
      <w:r w:rsidRPr="00BB32A6">
        <w:rPr>
          <w:rFonts w:asciiTheme="minorHAnsi" w:hAnsiTheme="minorHAnsi" w:cstheme="minorHAnsi"/>
          <w:sz w:val="20"/>
          <w:szCs w:val="20"/>
        </w:rPr>
        <w:t>, also developed connection pool to avoid waiting time for database connection.</w:t>
      </w:r>
    </w:p>
    <w:p w14:paraId="7B9824B6" w14:textId="77777777" w:rsidR="001E55FA" w:rsidRPr="00BB32A6" w:rsidRDefault="001E55FA" w:rsidP="001E55FA">
      <w:pPr>
        <w:pStyle w:val="ListParagraph"/>
        <w:numPr>
          <w:ilvl w:val="0"/>
          <w:numId w:val="24"/>
        </w:numPr>
        <w:spacing w:line="276"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Tomcat server</w:t>
      </w:r>
      <w:r w:rsidRPr="00BB32A6">
        <w:rPr>
          <w:rFonts w:asciiTheme="minorHAnsi" w:hAnsiTheme="minorHAnsi" w:cstheme="minorHAnsi"/>
          <w:sz w:val="20"/>
          <w:szCs w:val="20"/>
        </w:rPr>
        <w:t xml:space="preserve"> for application development with </w:t>
      </w:r>
      <w:r w:rsidRPr="00BB32A6">
        <w:rPr>
          <w:rFonts w:asciiTheme="minorHAnsi" w:hAnsiTheme="minorHAnsi" w:cstheme="minorHAnsi"/>
          <w:b/>
          <w:sz w:val="20"/>
          <w:szCs w:val="20"/>
        </w:rPr>
        <w:t>Eclipse.</w:t>
      </w:r>
    </w:p>
    <w:p w14:paraId="16C560B1" w14:textId="77777777" w:rsidR="001E55FA" w:rsidRPr="00BB32A6" w:rsidRDefault="001E55FA" w:rsidP="001E55FA">
      <w:pPr>
        <w:spacing w:line="300" w:lineRule="auto"/>
        <w:jc w:val="both"/>
        <w:rPr>
          <w:rFonts w:asciiTheme="minorHAnsi" w:hAnsiTheme="minorHAnsi" w:cstheme="minorHAnsi"/>
          <w:sz w:val="20"/>
        </w:rPr>
      </w:pPr>
    </w:p>
    <w:p w14:paraId="2D1B2278" w14:textId="77777777" w:rsidR="001E55FA" w:rsidRPr="00BB32A6" w:rsidRDefault="001E55FA" w:rsidP="00051502">
      <w:pPr>
        <w:spacing w:line="300" w:lineRule="auto"/>
        <w:jc w:val="both"/>
        <w:rPr>
          <w:rFonts w:asciiTheme="minorHAnsi" w:hAnsiTheme="minorHAnsi" w:cstheme="minorHAnsi"/>
          <w:sz w:val="20"/>
        </w:rPr>
      </w:pPr>
      <w:r w:rsidRPr="00BB32A6">
        <w:rPr>
          <w:rFonts w:asciiTheme="minorHAnsi" w:hAnsiTheme="minorHAnsi" w:cstheme="minorHAnsi"/>
          <w:b/>
          <w:sz w:val="20"/>
        </w:rPr>
        <w:t>Environment</w:t>
      </w:r>
      <w:r w:rsidRPr="00BB32A6">
        <w:rPr>
          <w:rFonts w:asciiTheme="minorHAnsi" w:hAnsiTheme="minorHAnsi" w:cstheme="minorHAnsi"/>
          <w:sz w:val="20"/>
        </w:rPr>
        <w:t xml:space="preserve">: Core Java, JDBC, JAXB, WSDL, Rest, JSP, Servlet, HTML, JavaScript, CSS, Apache Tomcats, MySQL, STRUTS, Log4j, XSD. </w:t>
      </w:r>
    </w:p>
    <w:sectPr w:rsidR="001E55FA" w:rsidRPr="00BB32A6" w:rsidSect="002611AC">
      <w:headerReference w:type="default" r:id="rId8"/>
      <w:pgSz w:w="11907" w:h="16839" w:code="9"/>
      <w:pgMar w:top="279" w:right="747" w:bottom="1440" w:left="810" w:header="27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A80CC" w14:textId="77777777" w:rsidR="001363C8" w:rsidRDefault="001363C8" w:rsidP="00BA1E3F">
      <w:r>
        <w:separator/>
      </w:r>
    </w:p>
  </w:endnote>
  <w:endnote w:type="continuationSeparator" w:id="0">
    <w:p w14:paraId="0BA4491B" w14:textId="77777777" w:rsidR="001363C8" w:rsidRDefault="001363C8" w:rsidP="00BA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Questrial">
    <w:charset w:val="00"/>
    <w:family w:val="auto"/>
    <w:pitch w:val="variable"/>
    <w:sig w:usb0="E00002FF" w:usb1="4000201F" w:usb2="08000029"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81781" w14:textId="77777777" w:rsidR="001363C8" w:rsidRDefault="001363C8" w:rsidP="00BA1E3F">
      <w:r>
        <w:separator/>
      </w:r>
    </w:p>
  </w:footnote>
  <w:footnote w:type="continuationSeparator" w:id="0">
    <w:p w14:paraId="31C6C2DF" w14:textId="77777777" w:rsidR="001363C8" w:rsidRDefault="001363C8" w:rsidP="00BA1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B5A14" w14:textId="77777777" w:rsidR="00067B1D" w:rsidRDefault="00067B1D" w:rsidP="00067B1D">
    <w:pPr>
      <w:pStyle w:val="Header"/>
      <w:tabs>
        <w:tab w:val="left" w:pos="0"/>
      </w:tabs>
      <w:ind w:hanging="18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bullet"/>
      <w:lvlText w:val=""/>
      <w:lvlJc w:val="left"/>
      <w:pPr>
        <w:tabs>
          <w:tab w:val="num" w:pos="450"/>
        </w:tabs>
        <w:ind w:left="450" w:hanging="360"/>
      </w:pPr>
      <w:rPr>
        <w:rFonts w:ascii="Symbol" w:hAnsi="Symbol"/>
      </w:rPr>
    </w:lvl>
  </w:abstractNum>
  <w:abstractNum w:abstractNumId="4" w15:restartNumberingAfterBreak="0">
    <w:nsid w:val="0000000B"/>
    <w:multiLevelType w:val="singleLevel"/>
    <w:tmpl w:val="0000000B"/>
    <w:name w:val="WW8Num11"/>
    <w:lvl w:ilvl="0">
      <w:start w:val="1"/>
      <w:numFmt w:val="bullet"/>
      <w:lvlText w:val=""/>
      <w:lvlJc w:val="left"/>
      <w:pPr>
        <w:tabs>
          <w:tab w:val="num" w:pos="450"/>
        </w:tabs>
        <w:ind w:left="450" w:hanging="360"/>
      </w:pPr>
      <w:rPr>
        <w:rFonts w:ascii="Symbol" w:hAnsi="Symbol"/>
      </w:rPr>
    </w:lvl>
  </w:abstractNum>
  <w:abstractNum w:abstractNumId="5" w15:restartNumberingAfterBreak="0">
    <w:nsid w:val="0000000D"/>
    <w:multiLevelType w:val="singleLevel"/>
    <w:tmpl w:val="0000000D"/>
    <w:lvl w:ilvl="0">
      <w:start w:val="1"/>
      <w:numFmt w:val="bullet"/>
      <w:lvlText w:val=""/>
      <w:lvlJc w:val="left"/>
      <w:pPr>
        <w:tabs>
          <w:tab w:val="num" w:pos="450"/>
        </w:tabs>
        <w:ind w:left="450" w:hanging="360"/>
      </w:pPr>
      <w:rPr>
        <w:rFonts w:ascii="Symbol" w:hAnsi="Symbol"/>
      </w:rPr>
    </w:lvl>
  </w:abstractNum>
  <w:abstractNum w:abstractNumId="6" w15:restartNumberingAfterBreak="0">
    <w:nsid w:val="028D7C0C"/>
    <w:multiLevelType w:val="multilevel"/>
    <w:tmpl w:val="37C4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F021D"/>
    <w:multiLevelType w:val="hybridMultilevel"/>
    <w:tmpl w:val="6920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BA70F4"/>
    <w:multiLevelType w:val="hybridMultilevel"/>
    <w:tmpl w:val="FC0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4647C"/>
    <w:multiLevelType w:val="hybridMultilevel"/>
    <w:tmpl w:val="8F902546"/>
    <w:lvl w:ilvl="0" w:tplc="00000004">
      <w:start w:val="1"/>
      <w:numFmt w:val="bullet"/>
      <w:lvlText w:val=""/>
      <w:lvlJc w:val="left"/>
      <w:pPr>
        <w:ind w:left="360" w:hanging="360"/>
      </w:pPr>
      <w:rPr>
        <w:rFonts w:ascii="Symbol" w:hAnsi="Symbol" w:cs="Wingdings"/>
        <w:color w:val="000000"/>
        <w:szCs w:val="22"/>
        <w:lang w:val="es-E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477C1"/>
    <w:multiLevelType w:val="hybridMultilevel"/>
    <w:tmpl w:val="D62E5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C6F5E34"/>
    <w:multiLevelType w:val="hybridMultilevel"/>
    <w:tmpl w:val="80166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B92DDA"/>
    <w:multiLevelType w:val="hybridMultilevel"/>
    <w:tmpl w:val="79149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FE63B6"/>
    <w:multiLevelType w:val="hybridMultilevel"/>
    <w:tmpl w:val="1CD6B0E6"/>
    <w:lvl w:ilvl="0" w:tplc="FFFFFFFF">
      <w:start w:val="1"/>
      <w:numFmt w:val="bullet"/>
      <w:lvlText w:val=""/>
      <w:lvlJc w:val="left"/>
      <w:pPr>
        <w:tabs>
          <w:tab w:val="num" w:pos="648"/>
        </w:tabs>
        <w:ind w:left="648" w:hanging="288"/>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C78A7"/>
    <w:multiLevelType w:val="hybridMultilevel"/>
    <w:tmpl w:val="C0B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D5B79"/>
    <w:multiLevelType w:val="hybridMultilevel"/>
    <w:tmpl w:val="D0945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90599E"/>
    <w:multiLevelType w:val="hybridMultilevel"/>
    <w:tmpl w:val="34C49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6C05627"/>
    <w:multiLevelType w:val="hybridMultilevel"/>
    <w:tmpl w:val="B1C42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E238BC"/>
    <w:multiLevelType w:val="hybridMultilevel"/>
    <w:tmpl w:val="62FE2D36"/>
    <w:name w:val="WW8Num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D1A4359"/>
    <w:multiLevelType w:val="hybridMultilevel"/>
    <w:tmpl w:val="E7FE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B04E3A"/>
    <w:multiLevelType w:val="hybridMultilevel"/>
    <w:tmpl w:val="903AA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C6C42"/>
    <w:multiLevelType w:val="hybridMultilevel"/>
    <w:tmpl w:val="E27AF14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45545"/>
    <w:multiLevelType w:val="hybridMultilevel"/>
    <w:tmpl w:val="F3DE257A"/>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16cid:durableId="106003047">
    <w:abstractNumId w:val="13"/>
  </w:num>
  <w:num w:numId="2" w16cid:durableId="147133441">
    <w:abstractNumId w:val="1"/>
  </w:num>
  <w:num w:numId="3" w16cid:durableId="606739074">
    <w:abstractNumId w:val="2"/>
  </w:num>
  <w:num w:numId="4" w16cid:durableId="417871103">
    <w:abstractNumId w:val="3"/>
  </w:num>
  <w:num w:numId="5" w16cid:durableId="1120342630">
    <w:abstractNumId w:val="4"/>
  </w:num>
  <w:num w:numId="6" w16cid:durableId="1670407061">
    <w:abstractNumId w:val="5"/>
  </w:num>
  <w:num w:numId="7" w16cid:durableId="755832862">
    <w:abstractNumId w:val="6"/>
  </w:num>
  <w:num w:numId="8" w16cid:durableId="492838211">
    <w:abstractNumId w:val="9"/>
  </w:num>
  <w:num w:numId="9" w16cid:durableId="1102801292">
    <w:abstractNumId w:val="14"/>
  </w:num>
  <w:num w:numId="10" w16cid:durableId="480925964">
    <w:abstractNumId w:val="15"/>
  </w:num>
  <w:num w:numId="11" w16cid:durableId="123232908">
    <w:abstractNumId w:val="8"/>
  </w:num>
  <w:num w:numId="12" w16cid:durableId="1487623172">
    <w:abstractNumId w:val="26"/>
  </w:num>
  <w:num w:numId="13" w16cid:durableId="1409572209">
    <w:abstractNumId w:val="23"/>
  </w:num>
  <w:num w:numId="14" w16cid:durableId="1899976029">
    <w:abstractNumId w:val="22"/>
  </w:num>
  <w:num w:numId="15" w16cid:durableId="130442983">
    <w:abstractNumId w:val="17"/>
  </w:num>
  <w:num w:numId="16" w16cid:durableId="39326858">
    <w:abstractNumId w:val="16"/>
  </w:num>
  <w:num w:numId="17" w16cid:durableId="2055151094">
    <w:abstractNumId w:val="21"/>
  </w:num>
  <w:num w:numId="18" w16cid:durableId="1673800749">
    <w:abstractNumId w:val="27"/>
  </w:num>
  <w:num w:numId="19" w16cid:durableId="55278163">
    <w:abstractNumId w:val="19"/>
  </w:num>
  <w:num w:numId="20" w16cid:durableId="1163080432">
    <w:abstractNumId w:val="12"/>
  </w:num>
  <w:num w:numId="21" w16cid:durableId="247885367">
    <w:abstractNumId w:val="10"/>
  </w:num>
  <w:num w:numId="22" w16cid:durableId="2014140210">
    <w:abstractNumId w:val="20"/>
  </w:num>
  <w:num w:numId="23" w16cid:durableId="1620722286">
    <w:abstractNumId w:val="7"/>
  </w:num>
  <w:num w:numId="24" w16cid:durableId="1793287760">
    <w:abstractNumId w:val="24"/>
  </w:num>
  <w:num w:numId="25" w16cid:durableId="201868020">
    <w:abstractNumId w:val="0"/>
  </w:num>
  <w:num w:numId="26" w16cid:durableId="1543129149">
    <w:abstractNumId w:val="25"/>
  </w:num>
  <w:num w:numId="27" w16cid:durableId="863372234">
    <w:abstractNumId w:val="18"/>
  </w:num>
  <w:num w:numId="28" w16cid:durableId="430668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4A"/>
    <w:rsid w:val="000062BB"/>
    <w:rsid w:val="000121D7"/>
    <w:rsid w:val="0001374F"/>
    <w:rsid w:val="00013D12"/>
    <w:rsid w:val="00024560"/>
    <w:rsid w:val="00025E33"/>
    <w:rsid w:val="000278C7"/>
    <w:rsid w:val="0003417F"/>
    <w:rsid w:val="0003555B"/>
    <w:rsid w:val="00044FB5"/>
    <w:rsid w:val="000508D9"/>
    <w:rsid w:val="00051502"/>
    <w:rsid w:val="00052533"/>
    <w:rsid w:val="00052D3B"/>
    <w:rsid w:val="0006119C"/>
    <w:rsid w:val="000622BD"/>
    <w:rsid w:val="00066AED"/>
    <w:rsid w:val="00067B1D"/>
    <w:rsid w:val="00075CAD"/>
    <w:rsid w:val="000840A8"/>
    <w:rsid w:val="000924FE"/>
    <w:rsid w:val="00093C50"/>
    <w:rsid w:val="00093F04"/>
    <w:rsid w:val="000A0B2A"/>
    <w:rsid w:val="000A7740"/>
    <w:rsid w:val="000B02A9"/>
    <w:rsid w:val="000B37C0"/>
    <w:rsid w:val="000B5346"/>
    <w:rsid w:val="000B5F2F"/>
    <w:rsid w:val="000B6BF1"/>
    <w:rsid w:val="000B7AC8"/>
    <w:rsid w:val="000C2634"/>
    <w:rsid w:val="000C2A27"/>
    <w:rsid w:val="000D7BA1"/>
    <w:rsid w:val="000E5068"/>
    <w:rsid w:val="000E6FD7"/>
    <w:rsid w:val="000E7DDD"/>
    <w:rsid w:val="000F665A"/>
    <w:rsid w:val="000F7393"/>
    <w:rsid w:val="001046BF"/>
    <w:rsid w:val="00112F03"/>
    <w:rsid w:val="00113066"/>
    <w:rsid w:val="001363C8"/>
    <w:rsid w:val="00156379"/>
    <w:rsid w:val="00156DC8"/>
    <w:rsid w:val="00157A2A"/>
    <w:rsid w:val="00163ABA"/>
    <w:rsid w:val="001663DA"/>
    <w:rsid w:val="00167375"/>
    <w:rsid w:val="00187A57"/>
    <w:rsid w:val="00195FF9"/>
    <w:rsid w:val="00197199"/>
    <w:rsid w:val="00197CBB"/>
    <w:rsid w:val="001A3884"/>
    <w:rsid w:val="001A54F3"/>
    <w:rsid w:val="001B304E"/>
    <w:rsid w:val="001B3DC1"/>
    <w:rsid w:val="001B4129"/>
    <w:rsid w:val="001C1225"/>
    <w:rsid w:val="001C188A"/>
    <w:rsid w:val="001C495F"/>
    <w:rsid w:val="001C7E0E"/>
    <w:rsid w:val="001D455C"/>
    <w:rsid w:val="001D62A1"/>
    <w:rsid w:val="001E32B5"/>
    <w:rsid w:val="001E43B1"/>
    <w:rsid w:val="001E55FA"/>
    <w:rsid w:val="001F0780"/>
    <w:rsid w:val="001F3038"/>
    <w:rsid w:val="001F4194"/>
    <w:rsid w:val="00200998"/>
    <w:rsid w:val="00201F80"/>
    <w:rsid w:val="00210822"/>
    <w:rsid w:val="00212041"/>
    <w:rsid w:val="00222163"/>
    <w:rsid w:val="00231F0B"/>
    <w:rsid w:val="00234D20"/>
    <w:rsid w:val="00250763"/>
    <w:rsid w:val="00253780"/>
    <w:rsid w:val="002611AC"/>
    <w:rsid w:val="0027076D"/>
    <w:rsid w:val="00270E9E"/>
    <w:rsid w:val="002746BB"/>
    <w:rsid w:val="00275B16"/>
    <w:rsid w:val="002877D0"/>
    <w:rsid w:val="00294E87"/>
    <w:rsid w:val="0029794D"/>
    <w:rsid w:val="002A4028"/>
    <w:rsid w:val="002A4A12"/>
    <w:rsid w:val="002B0AA8"/>
    <w:rsid w:val="002B7CBB"/>
    <w:rsid w:val="002C0F95"/>
    <w:rsid w:val="002C556C"/>
    <w:rsid w:val="002D5E9C"/>
    <w:rsid w:val="002D6BF7"/>
    <w:rsid w:val="002E02A2"/>
    <w:rsid w:val="002E4FB8"/>
    <w:rsid w:val="002F0612"/>
    <w:rsid w:val="002F56CD"/>
    <w:rsid w:val="002F71B5"/>
    <w:rsid w:val="00300999"/>
    <w:rsid w:val="003009A3"/>
    <w:rsid w:val="00306425"/>
    <w:rsid w:val="003103D7"/>
    <w:rsid w:val="003245D7"/>
    <w:rsid w:val="0032700A"/>
    <w:rsid w:val="00330846"/>
    <w:rsid w:val="00331CB2"/>
    <w:rsid w:val="00336F64"/>
    <w:rsid w:val="00345AE9"/>
    <w:rsid w:val="00345E3C"/>
    <w:rsid w:val="00347C94"/>
    <w:rsid w:val="003536B2"/>
    <w:rsid w:val="00354809"/>
    <w:rsid w:val="00354D00"/>
    <w:rsid w:val="00355B68"/>
    <w:rsid w:val="003621DE"/>
    <w:rsid w:val="00370546"/>
    <w:rsid w:val="003819EF"/>
    <w:rsid w:val="003B17D4"/>
    <w:rsid w:val="003B32F5"/>
    <w:rsid w:val="003B6935"/>
    <w:rsid w:val="003C1F3E"/>
    <w:rsid w:val="003C29AC"/>
    <w:rsid w:val="003C55B2"/>
    <w:rsid w:val="003C65A0"/>
    <w:rsid w:val="003E32E7"/>
    <w:rsid w:val="003F5CA7"/>
    <w:rsid w:val="003F78CA"/>
    <w:rsid w:val="00413879"/>
    <w:rsid w:val="004140FB"/>
    <w:rsid w:val="00422C80"/>
    <w:rsid w:val="00425BAE"/>
    <w:rsid w:val="00431812"/>
    <w:rsid w:val="00450B72"/>
    <w:rsid w:val="004531BC"/>
    <w:rsid w:val="00463D02"/>
    <w:rsid w:val="0046561B"/>
    <w:rsid w:val="004677F0"/>
    <w:rsid w:val="0048277D"/>
    <w:rsid w:val="00485A4A"/>
    <w:rsid w:val="0049587A"/>
    <w:rsid w:val="004A1C4F"/>
    <w:rsid w:val="004A3CEE"/>
    <w:rsid w:val="004B0313"/>
    <w:rsid w:val="004B0FAF"/>
    <w:rsid w:val="004B32B6"/>
    <w:rsid w:val="004B4B7A"/>
    <w:rsid w:val="004B526B"/>
    <w:rsid w:val="004C0E1E"/>
    <w:rsid w:val="004C3692"/>
    <w:rsid w:val="004C52D7"/>
    <w:rsid w:val="004D214A"/>
    <w:rsid w:val="004D64EA"/>
    <w:rsid w:val="004E5D08"/>
    <w:rsid w:val="004E7E89"/>
    <w:rsid w:val="004F1067"/>
    <w:rsid w:val="004F48FE"/>
    <w:rsid w:val="004F4F70"/>
    <w:rsid w:val="00500BA9"/>
    <w:rsid w:val="00501EEB"/>
    <w:rsid w:val="00510042"/>
    <w:rsid w:val="0051304A"/>
    <w:rsid w:val="00513DB5"/>
    <w:rsid w:val="00526309"/>
    <w:rsid w:val="005344DB"/>
    <w:rsid w:val="00536597"/>
    <w:rsid w:val="00536AC8"/>
    <w:rsid w:val="00543AE6"/>
    <w:rsid w:val="0054717D"/>
    <w:rsid w:val="00547214"/>
    <w:rsid w:val="00560717"/>
    <w:rsid w:val="005701B5"/>
    <w:rsid w:val="00572D27"/>
    <w:rsid w:val="0058418C"/>
    <w:rsid w:val="00584991"/>
    <w:rsid w:val="005902F7"/>
    <w:rsid w:val="00597635"/>
    <w:rsid w:val="005A2651"/>
    <w:rsid w:val="005A6996"/>
    <w:rsid w:val="005B31ED"/>
    <w:rsid w:val="005B7BE9"/>
    <w:rsid w:val="005D5BB1"/>
    <w:rsid w:val="005F080B"/>
    <w:rsid w:val="005F11E3"/>
    <w:rsid w:val="006029A4"/>
    <w:rsid w:val="006036D0"/>
    <w:rsid w:val="00607A8E"/>
    <w:rsid w:val="00610368"/>
    <w:rsid w:val="00613A65"/>
    <w:rsid w:val="00620E98"/>
    <w:rsid w:val="00633360"/>
    <w:rsid w:val="00634FCE"/>
    <w:rsid w:val="0063648D"/>
    <w:rsid w:val="0063704F"/>
    <w:rsid w:val="00637E69"/>
    <w:rsid w:val="00644D63"/>
    <w:rsid w:val="006455EF"/>
    <w:rsid w:val="00645C7C"/>
    <w:rsid w:val="00646FDE"/>
    <w:rsid w:val="00650E8B"/>
    <w:rsid w:val="00673350"/>
    <w:rsid w:val="0067372A"/>
    <w:rsid w:val="006749A1"/>
    <w:rsid w:val="00677FBB"/>
    <w:rsid w:val="006856DF"/>
    <w:rsid w:val="00685802"/>
    <w:rsid w:val="00686BB8"/>
    <w:rsid w:val="006A5EA7"/>
    <w:rsid w:val="006A5F5D"/>
    <w:rsid w:val="006D3829"/>
    <w:rsid w:val="006E1052"/>
    <w:rsid w:val="006F3119"/>
    <w:rsid w:val="00724976"/>
    <w:rsid w:val="00727FDB"/>
    <w:rsid w:val="0073010F"/>
    <w:rsid w:val="00735AB4"/>
    <w:rsid w:val="00735D4B"/>
    <w:rsid w:val="00752105"/>
    <w:rsid w:val="00754C89"/>
    <w:rsid w:val="00770A0F"/>
    <w:rsid w:val="00771D3A"/>
    <w:rsid w:val="00790D9D"/>
    <w:rsid w:val="007979F4"/>
    <w:rsid w:val="007A14FA"/>
    <w:rsid w:val="007A34E5"/>
    <w:rsid w:val="007A6030"/>
    <w:rsid w:val="007A6F8A"/>
    <w:rsid w:val="007B5BEE"/>
    <w:rsid w:val="007C0E0E"/>
    <w:rsid w:val="007C3EBE"/>
    <w:rsid w:val="007D481F"/>
    <w:rsid w:val="007E15B6"/>
    <w:rsid w:val="007E2005"/>
    <w:rsid w:val="007E7B22"/>
    <w:rsid w:val="007F4ADA"/>
    <w:rsid w:val="007F7343"/>
    <w:rsid w:val="008046EB"/>
    <w:rsid w:val="008134AB"/>
    <w:rsid w:val="00821612"/>
    <w:rsid w:val="008311F4"/>
    <w:rsid w:val="008327F4"/>
    <w:rsid w:val="00840EE9"/>
    <w:rsid w:val="0084258A"/>
    <w:rsid w:val="00844011"/>
    <w:rsid w:val="00863349"/>
    <w:rsid w:val="00863AB9"/>
    <w:rsid w:val="0086796E"/>
    <w:rsid w:val="008704C9"/>
    <w:rsid w:val="00880A40"/>
    <w:rsid w:val="00883497"/>
    <w:rsid w:val="00884C79"/>
    <w:rsid w:val="008856D1"/>
    <w:rsid w:val="00885B33"/>
    <w:rsid w:val="00886AC3"/>
    <w:rsid w:val="00894FD7"/>
    <w:rsid w:val="0089531C"/>
    <w:rsid w:val="00895EF4"/>
    <w:rsid w:val="008A1B66"/>
    <w:rsid w:val="008A2406"/>
    <w:rsid w:val="008B4268"/>
    <w:rsid w:val="008C626B"/>
    <w:rsid w:val="008C6EB5"/>
    <w:rsid w:val="008D0C3A"/>
    <w:rsid w:val="008D1A24"/>
    <w:rsid w:val="008D3E49"/>
    <w:rsid w:val="008E382D"/>
    <w:rsid w:val="008F6F2B"/>
    <w:rsid w:val="00904584"/>
    <w:rsid w:val="00905217"/>
    <w:rsid w:val="00906F44"/>
    <w:rsid w:val="009102E1"/>
    <w:rsid w:val="00913D3C"/>
    <w:rsid w:val="0091460F"/>
    <w:rsid w:val="00925B18"/>
    <w:rsid w:val="0093361A"/>
    <w:rsid w:val="00946F7E"/>
    <w:rsid w:val="009519B9"/>
    <w:rsid w:val="00955E97"/>
    <w:rsid w:val="00956E36"/>
    <w:rsid w:val="00956F0C"/>
    <w:rsid w:val="00960DF6"/>
    <w:rsid w:val="00961DF9"/>
    <w:rsid w:val="00964C7A"/>
    <w:rsid w:val="00965E00"/>
    <w:rsid w:val="00980DA2"/>
    <w:rsid w:val="00981D6C"/>
    <w:rsid w:val="0098394C"/>
    <w:rsid w:val="00985F82"/>
    <w:rsid w:val="009A46F4"/>
    <w:rsid w:val="009B7F6B"/>
    <w:rsid w:val="009C2479"/>
    <w:rsid w:val="009C5E6D"/>
    <w:rsid w:val="009D06A7"/>
    <w:rsid w:val="009D2596"/>
    <w:rsid w:val="009E1092"/>
    <w:rsid w:val="009E1E63"/>
    <w:rsid w:val="009E66DA"/>
    <w:rsid w:val="009E6854"/>
    <w:rsid w:val="009E7A83"/>
    <w:rsid w:val="009F289C"/>
    <w:rsid w:val="00A00F6C"/>
    <w:rsid w:val="00A0666D"/>
    <w:rsid w:val="00A14146"/>
    <w:rsid w:val="00A158A4"/>
    <w:rsid w:val="00A303EB"/>
    <w:rsid w:val="00A37E3C"/>
    <w:rsid w:val="00A45FB3"/>
    <w:rsid w:val="00A46F54"/>
    <w:rsid w:val="00A64DD1"/>
    <w:rsid w:val="00A706CE"/>
    <w:rsid w:val="00A720EF"/>
    <w:rsid w:val="00A74224"/>
    <w:rsid w:val="00A77587"/>
    <w:rsid w:val="00A85E82"/>
    <w:rsid w:val="00A8680F"/>
    <w:rsid w:val="00A90B73"/>
    <w:rsid w:val="00A97613"/>
    <w:rsid w:val="00AA0981"/>
    <w:rsid w:val="00AA23F9"/>
    <w:rsid w:val="00AB6B45"/>
    <w:rsid w:val="00AC6601"/>
    <w:rsid w:val="00AD52F4"/>
    <w:rsid w:val="00AE122B"/>
    <w:rsid w:val="00AE154C"/>
    <w:rsid w:val="00AE58F3"/>
    <w:rsid w:val="00AF1AEB"/>
    <w:rsid w:val="00AF70C6"/>
    <w:rsid w:val="00B22BC8"/>
    <w:rsid w:val="00B427FF"/>
    <w:rsid w:val="00B457F4"/>
    <w:rsid w:val="00B619BD"/>
    <w:rsid w:val="00B634A3"/>
    <w:rsid w:val="00B66427"/>
    <w:rsid w:val="00B71890"/>
    <w:rsid w:val="00B747E0"/>
    <w:rsid w:val="00B7665D"/>
    <w:rsid w:val="00B8251F"/>
    <w:rsid w:val="00B84339"/>
    <w:rsid w:val="00B87F50"/>
    <w:rsid w:val="00B95D4A"/>
    <w:rsid w:val="00BA1E3F"/>
    <w:rsid w:val="00BB2383"/>
    <w:rsid w:val="00BB25B3"/>
    <w:rsid w:val="00BB32A6"/>
    <w:rsid w:val="00BB3E81"/>
    <w:rsid w:val="00BB5666"/>
    <w:rsid w:val="00BB58B4"/>
    <w:rsid w:val="00BC1029"/>
    <w:rsid w:val="00BC588D"/>
    <w:rsid w:val="00BD4B63"/>
    <w:rsid w:val="00BD7B27"/>
    <w:rsid w:val="00BE236B"/>
    <w:rsid w:val="00BF095B"/>
    <w:rsid w:val="00BF4A33"/>
    <w:rsid w:val="00C02885"/>
    <w:rsid w:val="00C11BBA"/>
    <w:rsid w:val="00C331C9"/>
    <w:rsid w:val="00C333F4"/>
    <w:rsid w:val="00C46B67"/>
    <w:rsid w:val="00C51816"/>
    <w:rsid w:val="00C52FBB"/>
    <w:rsid w:val="00C53A1F"/>
    <w:rsid w:val="00C5692B"/>
    <w:rsid w:val="00C6446D"/>
    <w:rsid w:val="00C72F2F"/>
    <w:rsid w:val="00C738F4"/>
    <w:rsid w:val="00C86090"/>
    <w:rsid w:val="00C97B12"/>
    <w:rsid w:val="00CA1333"/>
    <w:rsid w:val="00CA61E1"/>
    <w:rsid w:val="00CB4CD5"/>
    <w:rsid w:val="00CC065B"/>
    <w:rsid w:val="00CC49BB"/>
    <w:rsid w:val="00CE6DE2"/>
    <w:rsid w:val="00CE723C"/>
    <w:rsid w:val="00CF1F0B"/>
    <w:rsid w:val="00CF45E5"/>
    <w:rsid w:val="00CF4B77"/>
    <w:rsid w:val="00CF57E7"/>
    <w:rsid w:val="00CF631C"/>
    <w:rsid w:val="00D028F0"/>
    <w:rsid w:val="00D032B0"/>
    <w:rsid w:val="00D175C0"/>
    <w:rsid w:val="00D22152"/>
    <w:rsid w:val="00D22F9B"/>
    <w:rsid w:val="00D35F26"/>
    <w:rsid w:val="00D449F8"/>
    <w:rsid w:val="00D56343"/>
    <w:rsid w:val="00D615BD"/>
    <w:rsid w:val="00D74F6C"/>
    <w:rsid w:val="00D96607"/>
    <w:rsid w:val="00D96696"/>
    <w:rsid w:val="00DA2D35"/>
    <w:rsid w:val="00DA5751"/>
    <w:rsid w:val="00DA66DC"/>
    <w:rsid w:val="00DB4DF7"/>
    <w:rsid w:val="00DC6868"/>
    <w:rsid w:val="00DD13F8"/>
    <w:rsid w:val="00DD2A6D"/>
    <w:rsid w:val="00DD3AC6"/>
    <w:rsid w:val="00DE4305"/>
    <w:rsid w:val="00DE7FF7"/>
    <w:rsid w:val="00DF4FDB"/>
    <w:rsid w:val="00E0743F"/>
    <w:rsid w:val="00E33D4A"/>
    <w:rsid w:val="00E3541F"/>
    <w:rsid w:val="00E509BF"/>
    <w:rsid w:val="00E61EF9"/>
    <w:rsid w:val="00E77893"/>
    <w:rsid w:val="00E82383"/>
    <w:rsid w:val="00E826D8"/>
    <w:rsid w:val="00E833E5"/>
    <w:rsid w:val="00E90D89"/>
    <w:rsid w:val="00EB675B"/>
    <w:rsid w:val="00EC35CE"/>
    <w:rsid w:val="00EC5239"/>
    <w:rsid w:val="00EC5992"/>
    <w:rsid w:val="00ED6F29"/>
    <w:rsid w:val="00EE1C65"/>
    <w:rsid w:val="00EE24D4"/>
    <w:rsid w:val="00EE590F"/>
    <w:rsid w:val="00EF1D88"/>
    <w:rsid w:val="00EF3C1B"/>
    <w:rsid w:val="00EF4F35"/>
    <w:rsid w:val="00F0353F"/>
    <w:rsid w:val="00F04833"/>
    <w:rsid w:val="00F07668"/>
    <w:rsid w:val="00F2215B"/>
    <w:rsid w:val="00F2554A"/>
    <w:rsid w:val="00F31489"/>
    <w:rsid w:val="00F32564"/>
    <w:rsid w:val="00F33795"/>
    <w:rsid w:val="00F40E41"/>
    <w:rsid w:val="00F4255B"/>
    <w:rsid w:val="00F43DED"/>
    <w:rsid w:val="00F466A1"/>
    <w:rsid w:val="00F46ECC"/>
    <w:rsid w:val="00F61D10"/>
    <w:rsid w:val="00F657F6"/>
    <w:rsid w:val="00F72ED6"/>
    <w:rsid w:val="00F81A19"/>
    <w:rsid w:val="00F820C7"/>
    <w:rsid w:val="00F83712"/>
    <w:rsid w:val="00F94739"/>
    <w:rsid w:val="00FA24E5"/>
    <w:rsid w:val="00FA63F3"/>
    <w:rsid w:val="00FA6D4A"/>
    <w:rsid w:val="00FB1514"/>
    <w:rsid w:val="00FC461C"/>
    <w:rsid w:val="00FD24BC"/>
    <w:rsid w:val="00FD3830"/>
    <w:rsid w:val="00FD48E4"/>
    <w:rsid w:val="00FE29D6"/>
    <w:rsid w:val="00FE3A8D"/>
    <w:rsid w:val="00FF1E13"/>
    <w:rsid w:val="00FF56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09FFBD"/>
  <w15:docId w15:val="{5F2BB525-954D-4DB4-938D-4EDFF855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333333"/>
        <w:sz w:val="24"/>
        <w:szCs w:val="24"/>
        <w:lang w:val="en-US" w:eastAsia="en-US" w:bidi="ar-SA"/>
      </w:rPr>
    </w:rPrDefault>
    <w:pPrDefault>
      <w:pPr>
        <w:spacing w:after="200" w:line="480" w:lineRule="auto"/>
        <w:ind w:left="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14A"/>
    <w:pPr>
      <w:widowControl w:val="0"/>
      <w:spacing w:after="0" w:line="240" w:lineRule="auto"/>
      <w:ind w:left="0"/>
    </w:pPr>
    <w:rPr>
      <w:rFonts w:eastAsia="Times New Roman"/>
      <w:snapToGrid w:val="0"/>
      <w:color w:val="auto"/>
      <w:szCs w:val="20"/>
    </w:rPr>
  </w:style>
  <w:style w:type="paragraph" w:styleId="Heading1">
    <w:name w:val="heading 1"/>
    <w:basedOn w:val="Normal"/>
    <w:next w:val="Normal"/>
    <w:link w:val="Heading1Char"/>
    <w:qFormat/>
    <w:rsid w:val="004D214A"/>
    <w:pPr>
      <w:outlineLvl w:val="0"/>
    </w:pPr>
  </w:style>
  <w:style w:type="paragraph" w:styleId="Heading2">
    <w:name w:val="heading 2"/>
    <w:basedOn w:val="Normal"/>
    <w:next w:val="Normal"/>
    <w:link w:val="Heading2Char"/>
    <w:qFormat/>
    <w:rsid w:val="004D214A"/>
    <w:pPr>
      <w:keepNext/>
      <w:tabs>
        <w:tab w:val="left" w:pos="2160"/>
        <w:tab w:val="left" w:pos="2346"/>
        <w:tab w:val="left" w:pos="2706"/>
        <w:tab w:val="left" w:pos="6840"/>
        <w:tab w:val="left" w:pos="7200"/>
        <w:tab w:val="left" w:pos="7920"/>
        <w:tab w:val="left" w:pos="8640"/>
      </w:tabs>
      <w:outlineLvl w:val="1"/>
    </w:pPr>
    <w:rPr>
      <w:b/>
      <w:sz w:val="20"/>
      <w:u w:val="single"/>
    </w:rPr>
  </w:style>
  <w:style w:type="paragraph" w:styleId="Heading3">
    <w:name w:val="heading 3"/>
    <w:basedOn w:val="Normal"/>
    <w:next w:val="Normal"/>
    <w:link w:val="Heading3Char"/>
    <w:uiPriority w:val="9"/>
    <w:semiHidden/>
    <w:unhideWhenUsed/>
    <w:qFormat/>
    <w:rsid w:val="001E55FA"/>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14A"/>
    <w:rPr>
      <w:rFonts w:eastAsia="Times New Roman"/>
      <w:snapToGrid w:val="0"/>
      <w:color w:val="auto"/>
      <w:szCs w:val="20"/>
    </w:rPr>
  </w:style>
  <w:style w:type="character" w:customStyle="1" w:styleId="Heading2Char">
    <w:name w:val="Heading 2 Char"/>
    <w:basedOn w:val="DefaultParagraphFont"/>
    <w:link w:val="Heading2"/>
    <w:rsid w:val="004D214A"/>
    <w:rPr>
      <w:rFonts w:eastAsia="Times New Roman"/>
      <w:b/>
      <w:snapToGrid w:val="0"/>
      <w:color w:val="auto"/>
      <w:sz w:val="20"/>
      <w:szCs w:val="20"/>
      <w:u w:val="single"/>
    </w:rPr>
  </w:style>
  <w:style w:type="paragraph" w:styleId="Title">
    <w:name w:val="Title"/>
    <w:basedOn w:val="Normal"/>
    <w:link w:val="TitleChar"/>
    <w:qFormat/>
    <w:rsid w:val="004D214A"/>
    <w:pPr>
      <w:jc w:val="center"/>
    </w:pPr>
    <w:rPr>
      <w:b/>
      <w:sz w:val="20"/>
    </w:rPr>
  </w:style>
  <w:style w:type="character" w:customStyle="1" w:styleId="TitleChar">
    <w:name w:val="Title Char"/>
    <w:basedOn w:val="DefaultParagraphFont"/>
    <w:link w:val="Title"/>
    <w:rsid w:val="004D214A"/>
    <w:rPr>
      <w:rFonts w:eastAsia="Times New Roman"/>
      <w:b/>
      <w:snapToGrid w:val="0"/>
      <w:color w:val="auto"/>
      <w:sz w:val="20"/>
      <w:szCs w:val="20"/>
    </w:rPr>
  </w:style>
  <w:style w:type="paragraph" w:styleId="ListParagraph">
    <w:name w:val="List Paragraph"/>
    <w:basedOn w:val="Normal"/>
    <w:link w:val="ListParagraphChar"/>
    <w:uiPriority w:val="34"/>
    <w:qFormat/>
    <w:rsid w:val="004D214A"/>
    <w:pPr>
      <w:widowControl/>
      <w:ind w:left="720"/>
      <w:contextualSpacing/>
    </w:pPr>
    <w:rPr>
      <w:rFonts w:ascii="Tahoma" w:hAnsi="Tahoma"/>
      <w:snapToGrid/>
      <w:sz w:val="22"/>
      <w:szCs w:val="22"/>
    </w:rPr>
  </w:style>
  <w:style w:type="character" w:styleId="Hyperlink">
    <w:name w:val="Hyperlink"/>
    <w:basedOn w:val="DefaultParagraphFont"/>
    <w:uiPriority w:val="99"/>
    <w:unhideWhenUsed/>
    <w:rsid w:val="004D214A"/>
    <w:rPr>
      <w:color w:val="0000FF" w:themeColor="hyperlink"/>
      <w:u w:val="single"/>
    </w:rPr>
  </w:style>
  <w:style w:type="paragraph" w:styleId="Header">
    <w:name w:val="header"/>
    <w:basedOn w:val="Normal"/>
    <w:link w:val="HeaderChar"/>
    <w:uiPriority w:val="99"/>
    <w:unhideWhenUsed/>
    <w:rsid w:val="00BA1E3F"/>
    <w:pPr>
      <w:tabs>
        <w:tab w:val="center" w:pos="4680"/>
        <w:tab w:val="right" w:pos="9360"/>
      </w:tabs>
    </w:pPr>
  </w:style>
  <w:style w:type="character" w:customStyle="1" w:styleId="HeaderChar">
    <w:name w:val="Header Char"/>
    <w:basedOn w:val="DefaultParagraphFont"/>
    <w:link w:val="Header"/>
    <w:uiPriority w:val="99"/>
    <w:rsid w:val="00BA1E3F"/>
    <w:rPr>
      <w:rFonts w:eastAsia="Times New Roman"/>
      <w:snapToGrid w:val="0"/>
      <w:color w:val="auto"/>
      <w:szCs w:val="20"/>
    </w:rPr>
  </w:style>
  <w:style w:type="paragraph" w:styleId="Footer">
    <w:name w:val="footer"/>
    <w:basedOn w:val="Normal"/>
    <w:link w:val="FooterChar"/>
    <w:uiPriority w:val="99"/>
    <w:unhideWhenUsed/>
    <w:rsid w:val="00BA1E3F"/>
    <w:pPr>
      <w:tabs>
        <w:tab w:val="center" w:pos="4680"/>
        <w:tab w:val="right" w:pos="9360"/>
      </w:tabs>
    </w:pPr>
  </w:style>
  <w:style w:type="character" w:customStyle="1" w:styleId="FooterChar">
    <w:name w:val="Footer Char"/>
    <w:basedOn w:val="DefaultParagraphFont"/>
    <w:link w:val="Footer"/>
    <w:uiPriority w:val="99"/>
    <w:rsid w:val="00BA1E3F"/>
    <w:rPr>
      <w:rFonts w:eastAsia="Times New Roman"/>
      <w:snapToGrid w:val="0"/>
      <w:color w:val="auto"/>
      <w:szCs w:val="20"/>
    </w:rPr>
  </w:style>
  <w:style w:type="paragraph" w:styleId="NormalWeb">
    <w:name w:val="Normal (Web)"/>
    <w:basedOn w:val="Normal"/>
    <w:uiPriority w:val="99"/>
    <w:unhideWhenUsed/>
    <w:rsid w:val="00844011"/>
    <w:pPr>
      <w:widowControl/>
      <w:spacing w:before="100" w:beforeAutospacing="1" w:after="100" w:afterAutospacing="1"/>
    </w:pPr>
    <w:rPr>
      <w:snapToGrid/>
      <w:szCs w:val="24"/>
    </w:rPr>
  </w:style>
  <w:style w:type="character" w:customStyle="1" w:styleId="apple-converted-space">
    <w:name w:val="apple-converted-space"/>
    <w:basedOn w:val="DefaultParagraphFont"/>
    <w:rsid w:val="00844011"/>
  </w:style>
  <w:style w:type="paragraph" w:customStyle="1" w:styleId="Cog-bullet">
    <w:name w:val="Cog-bullet"/>
    <w:basedOn w:val="Normal"/>
    <w:rsid w:val="00844011"/>
    <w:pPr>
      <w:keepNext/>
      <w:widowControl/>
      <w:numPr>
        <w:numId w:val="11"/>
      </w:numPr>
      <w:spacing w:before="60" w:after="60" w:line="260" w:lineRule="atLeast"/>
    </w:pPr>
    <w:rPr>
      <w:rFonts w:ascii="Arial" w:hAnsi="Arial"/>
      <w:snapToGrid/>
      <w:color w:val="000000"/>
      <w:sz w:val="18"/>
    </w:rPr>
  </w:style>
  <w:style w:type="paragraph" w:styleId="PlainText">
    <w:name w:val="Plain Text"/>
    <w:basedOn w:val="Normal"/>
    <w:link w:val="PlainTextChar"/>
    <w:uiPriority w:val="99"/>
    <w:rsid w:val="00844011"/>
    <w:pPr>
      <w:widowControl/>
    </w:pPr>
    <w:rPr>
      <w:rFonts w:ascii="Courier New" w:hAnsi="Courier New"/>
      <w:snapToGrid/>
      <w:sz w:val="20"/>
    </w:rPr>
  </w:style>
  <w:style w:type="character" w:customStyle="1" w:styleId="PlainTextChar">
    <w:name w:val="Plain Text Char"/>
    <w:basedOn w:val="DefaultParagraphFont"/>
    <w:link w:val="PlainText"/>
    <w:uiPriority w:val="99"/>
    <w:rsid w:val="00844011"/>
    <w:rPr>
      <w:rFonts w:ascii="Courier New" w:eastAsia="Times New Roman" w:hAnsi="Courier New"/>
      <w:color w:val="auto"/>
      <w:sz w:val="20"/>
      <w:szCs w:val="20"/>
    </w:rPr>
  </w:style>
  <w:style w:type="paragraph" w:styleId="BodyText2">
    <w:name w:val="Body Text 2"/>
    <w:basedOn w:val="Normal"/>
    <w:link w:val="BodyText2Char"/>
    <w:unhideWhenUsed/>
    <w:rsid w:val="00844011"/>
    <w:pPr>
      <w:widowControl/>
      <w:jc w:val="both"/>
    </w:pPr>
    <w:rPr>
      <w:snapToGrid/>
      <w:sz w:val="22"/>
      <w:szCs w:val="24"/>
    </w:rPr>
  </w:style>
  <w:style w:type="character" w:customStyle="1" w:styleId="BodyText2Char">
    <w:name w:val="Body Text 2 Char"/>
    <w:basedOn w:val="DefaultParagraphFont"/>
    <w:link w:val="BodyText2"/>
    <w:rsid w:val="00844011"/>
    <w:rPr>
      <w:rFonts w:eastAsia="Times New Roman"/>
      <w:color w:val="auto"/>
      <w:sz w:val="22"/>
    </w:rPr>
  </w:style>
  <w:style w:type="paragraph" w:customStyle="1" w:styleId="NormalVerdana">
    <w:name w:val="Normal + Verdana"/>
    <w:basedOn w:val="Normal"/>
    <w:uiPriority w:val="99"/>
    <w:rsid w:val="00844011"/>
    <w:pPr>
      <w:widowControl/>
    </w:pPr>
    <w:rPr>
      <w:rFonts w:ascii="Verdana" w:eastAsia="Calibri" w:hAnsi="Verdana"/>
      <w:snapToGrid/>
      <w:szCs w:val="24"/>
    </w:rPr>
  </w:style>
  <w:style w:type="character" w:customStyle="1" w:styleId="highlight">
    <w:name w:val="highlight"/>
    <w:basedOn w:val="DefaultParagraphFont"/>
    <w:rsid w:val="001B3DC1"/>
  </w:style>
  <w:style w:type="character" w:styleId="Strong">
    <w:name w:val="Strong"/>
    <w:basedOn w:val="DefaultParagraphFont"/>
    <w:uiPriority w:val="22"/>
    <w:qFormat/>
    <w:rsid w:val="004C3692"/>
    <w:rPr>
      <w:b/>
      <w:bCs/>
    </w:rPr>
  </w:style>
  <w:style w:type="paragraph" w:styleId="BodyText">
    <w:name w:val="Body Text"/>
    <w:basedOn w:val="Normal"/>
    <w:link w:val="BodyTextChar"/>
    <w:uiPriority w:val="99"/>
    <w:semiHidden/>
    <w:unhideWhenUsed/>
    <w:rsid w:val="001E55FA"/>
    <w:pPr>
      <w:spacing w:after="120"/>
    </w:pPr>
  </w:style>
  <w:style w:type="character" w:customStyle="1" w:styleId="BodyTextChar">
    <w:name w:val="Body Text Char"/>
    <w:basedOn w:val="DefaultParagraphFont"/>
    <w:link w:val="BodyText"/>
    <w:uiPriority w:val="99"/>
    <w:semiHidden/>
    <w:rsid w:val="001E55FA"/>
    <w:rPr>
      <w:rFonts w:eastAsia="Times New Roman"/>
      <w:snapToGrid w:val="0"/>
      <w:color w:val="auto"/>
      <w:szCs w:val="20"/>
    </w:rPr>
  </w:style>
  <w:style w:type="paragraph" w:styleId="List">
    <w:name w:val="List"/>
    <w:basedOn w:val="BodyText"/>
    <w:semiHidden/>
    <w:unhideWhenUsed/>
    <w:rsid w:val="001E55FA"/>
    <w:pPr>
      <w:widowControl/>
      <w:suppressAutoHyphens/>
      <w:spacing w:after="0"/>
    </w:pPr>
    <w:rPr>
      <w:rFonts w:cs="Tahoma"/>
      <w:snapToGrid/>
      <w:sz w:val="22"/>
      <w:lang w:eastAsia="zh-CN"/>
    </w:rPr>
  </w:style>
  <w:style w:type="character" w:customStyle="1" w:styleId="NoSpacingChar">
    <w:name w:val="No Spacing Char"/>
    <w:basedOn w:val="DefaultParagraphFont"/>
    <w:link w:val="NoSpacing"/>
    <w:uiPriority w:val="1"/>
    <w:qFormat/>
    <w:locked/>
    <w:rsid w:val="001E55FA"/>
    <w:rPr>
      <w:rFonts w:ascii="Calibri" w:eastAsia="Calibri" w:hAnsi="Calibri"/>
    </w:rPr>
  </w:style>
  <w:style w:type="paragraph" w:styleId="NoSpacing">
    <w:name w:val="No Spacing"/>
    <w:basedOn w:val="Normal"/>
    <w:link w:val="NoSpacingChar"/>
    <w:uiPriority w:val="1"/>
    <w:qFormat/>
    <w:rsid w:val="001E55FA"/>
    <w:pPr>
      <w:widowControl/>
      <w:suppressAutoHyphens/>
    </w:pPr>
    <w:rPr>
      <w:rFonts w:ascii="Calibri" w:eastAsia="Calibri" w:hAnsi="Calibri"/>
      <w:snapToGrid/>
      <w:color w:val="333333"/>
      <w:szCs w:val="24"/>
    </w:rPr>
  </w:style>
  <w:style w:type="character" w:customStyle="1" w:styleId="ListParagraphChar">
    <w:name w:val="List Paragraph Char"/>
    <w:link w:val="ListParagraph"/>
    <w:uiPriority w:val="34"/>
    <w:locked/>
    <w:rsid w:val="001E55FA"/>
    <w:rPr>
      <w:rFonts w:ascii="Tahoma" w:eastAsia="Times New Roman" w:hAnsi="Tahoma"/>
      <w:color w:val="auto"/>
      <w:sz w:val="22"/>
      <w:szCs w:val="22"/>
    </w:rPr>
  </w:style>
  <w:style w:type="paragraph" w:customStyle="1" w:styleId="SubSubTitle">
    <w:name w:val="SubSubTitle"/>
    <w:basedOn w:val="Heading3"/>
    <w:next w:val="Normal"/>
    <w:rsid w:val="001E55FA"/>
    <w:pPr>
      <w:keepNext w:val="0"/>
      <w:keepLines w:val="0"/>
      <w:suppressAutoHyphens/>
      <w:spacing w:before="240" w:after="60"/>
    </w:pPr>
    <w:rPr>
      <w:rFonts w:ascii="Book Antiqua" w:eastAsia="Times New Roman" w:hAnsi="Book Antiqua" w:cs="Book Antiqua"/>
      <w:snapToGrid/>
      <w:color w:val="auto"/>
      <w:szCs w:val="20"/>
      <w:lang w:eastAsia="zh-CN"/>
    </w:rPr>
  </w:style>
  <w:style w:type="paragraph" w:customStyle="1" w:styleId="BodyB">
    <w:name w:val="Body B"/>
    <w:rsid w:val="001E55FA"/>
    <w:pPr>
      <w:spacing w:after="0" w:line="240" w:lineRule="auto"/>
      <w:ind w:left="0"/>
    </w:pPr>
    <w:rPr>
      <w:rFonts w:eastAsia="Arial Unicode MS" w:hAnsi="Arial Unicode MS" w:cs="Arial Unicode MS"/>
      <w:color w:val="000000"/>
      <w:u w:color="000000"/>
      <w:lang w:val="fr-FR"/>
    </w:rPr>
  </w:style>
  <w:style w:type="paragraph" w:customStyle="1" w:styleId="DefaultText">
    <w:name w:val="Default Text"/>
    <w:basedOn w:val="Normal"/>
    <w:qFormat/>
    <w:rsid w:val="001E55FA"/>
    <w:pPr>
      <w:widowControl/>
      <w:suppressAutoHyphens/>
    </w:pPr>
    <w:rPr>
      <w:snapToGrid/>
    </w:rPr>
  </w:style>
  <w:style w:type="character" w:customStyle="1" w:styleId="Heading3Char">
    <w:name w:val="Heading 3 Char"/>
    <w:basedOn w:val="DefaultParagraphFont"/>
    <w:link w:val="Heading3"/>
    <w:uiPriority w:val="9"/>
    <w:semiHidden/>
    <w:rsid w:val="001E55FA"/>
    <w:rPr>
      <w:rFonts w:asciiTheme="majorHAnsi" w:eastAsiaTheme="majorEastAsia" w:hAnsiTheme="majorHAnsi" w:cstheme="majorBidi"/>
      <w:snapToGrid w:val="0"/>
      <w:color w:val="243F60" w:themeColor="accent1" w:themeShade="7F"/>
    </w:rPr>
  </w:style>
  <w:style w:type="paragraph" w:customStyle="1" w:styleId="Normal1">
    <w:name w:val="Normal1"/>
    <w:rsid w:val="00113066"/>
    <w:pPr>
      <w:spacing w:after="0" w:line="240" w:lineRule="auto"/>
      <w:ind w:left="0"/>
    </w:pPr>
    <w:rPr>
      <w:rFonts w:eastAsia="Times New Roman"/>
      <w:color w:val="000000"/>
    </w:rPr>
  </w:style>
  <w:style w:type="character" w:customStyle="1" w:styleId="apple-style-span">
    <w:name w:val="apple-style-span"/>
    <w:rsid w:val="0093361A"/>
  </w:style>
  <w:style w:type="paragraph" w:customStyle="1" w:styleId="NoSpacingLatinCambria">
    <w:name w:val="No Spacing + (Latin) Cambria"/>
    <w:aliases w:val="(Complex) Arial,(Complex) Bold,(Complex) Ital..."/>
    <w:basedOn w:val="ListParagraph"/>
    <w:link w:val="NoSpacingLatinCambriaChar"/>
    <w:rsid w:val="001F0780"/>
    <w:pPr>
      <w:spacing w:after="200" w:line="276" w:lineRule="auto"/>
      <w:ind w:left="0"/>
      <w:jc w:val="both"/>
    </w:pPr>
    <w:rPr>
      <w:rFonts w:ascii="Cambria" w:eastAsia="Calibri" w:hAnsi="Cambria"/>
    </w:rPr>
  </w:style>
  <w:style w:type="character" w:customStyle="1" w:styleId="NoSpacingLatinCambriaChar">
    <w:name w:val="No Spacing + (Latin) Cambria Char"/>
    <w:aliases w:val="(Complex) Arial Char,(Complex) Bold Char,(Complex) Ital... Char Char"/>
    <w:link w:val="NoSpacingLatinCambria"/>
    <w:rsid w:val="001F0780"/>
    <w:rPr>
      <w:rFonts w:ascii="Cambria" w:eastAsia="Calibri" w:hAnsi="Cambria"/>
      <w:color w:val="auto"/>
      <w:sz w:val="22"/>
      <w:szCs w:val="22"/>
    </w:rPr>
  </w:style>
  <w:style w:type="character" w:styleId="UnresolvedMention">
    <w:name w:val="Unresolved Mention"/>
    <w:basedOn w:val="DefaultParagraphFont"/>
    <w:uiPriority w:val="99"/>
    <w:semiHidden/>
    <w:unhideWhenUsed/>
    <w:rsid w:val="003C2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1712">
      <w:bodyDiv w:val="1"/>
      <w:marLeft w:val="0"/>
      <w:marRight w:val="0"/>
      <w:marTop w:val="0"/>
      <w:marBottom w:val="0"/>
      <w:divBdr>
        <w:top w:val="none" w:sz="0" w:space="0" w:color="auto"/>
        <w:left w:val="none" w:sz="0" w:space="0" w:color="auto"/>
        <w:bottom w:val="none" w:sz="0" w:space="0" w:color="auto"/>
        <w:right w:val="none" w:sz="0" w:space="0" w:color="auto"/>
      </w:divBdr>
    </w:div>
    <w:div w:id="252321784">
      <w:bodyDiv w:val="1"/>
      <w:marLeft w:val="0"/>
      <w:marRight w:val="0"/>
      <w:marTop w:val="0"/>
      <w:marBottom w:val="0"/>
      <w:divBdr>
        <w:top w:val="none" w:sz="0" w:space="0" w:color="auto"/>
        <w:left w:val="none" w:sz="0" w:space="0" w:color="auto"/>
        <w:bottom w:val="none" w:sz="0" w:space="0" w:color="auto"/>
        <w:right w:val="none" w:sz="0" w:space="0" w:color="auto"/>
      </w:divBdr>
    </w:div>
    <w:div w:id="420687928">
      <w:bodyDiv w:val="1"/>
      <w:marLeft w:val="0"/>
      <w:marRight w:val="0"/>
      <w:marTop w:val="0"/>
      <w:marBottom w:val="0"/>
      <w:divBdr>
        <w:top w:val="none" w:sz="0" w:space="0" w:color="auto"/>
        <w:left w:val="none" w:sz="0" w:space="0" w:color="auto"/>
        <w:bottom w:val="none" w:sz="0" w:space="0" w:color="auto"/>
        <w:right w:val="none" w:sz="0" w:space="0" w:color="auto"/>
      </w:divBdr>
    </w:div>
    <w:div w:id="1017272068">
      <w:bodyDiv w:val="1"/>
      <w:marLeft w:val="0"/>
      <w:marRight w:val="0"/>
      <w:marTop w:val="0"/>
      <w:marBottom w:val="0"/>
      <w:divBdr>
        <w:top w:val="none" w:sz="0" w:space="0" w:color="auto"/>
        <w:left w:val="none" w:sz="0" w:space="0" w:color="auto"/>
        <w:bottom w:val="none" w:sz="0" w:space="0" w:color="auto"/>
        <w:right w:val="none" w:sz="0" w:space="0" w:color="auto"/>
      </w:divBdr>
    </w:div>
    <w:div w:id="1810510923">
      <w:bodyDiv w:val="1"/>
      <w:marLeft w:val="0"/>
      <w:marRight w:val="0"/>
      <w:marTop w:val="0"/>
      <w:marBottom w:val="0"/>
      <w:divBdr>
        <w:top w:val="none" w:sz="0" w:space="0" w:color="auto"/>
        <w:left w:val="none" w:sz="0" w:space="0" w:color="auto"/>
        <w:bottom w:val="none" w:sz="0" w:space="0" w:color="auto"/>
        <w:right w:val="none" w:sz="0" w:space="0" w:color="auto"/>
      </w:divBdr>
    </w:div>
    <w:div w:id="1816331400">
      <w:bodyDiv w:val="1"/>
      <w:marLeft w:val="0"/>
      <w:marRight w:val="0"/>
      <w:marTop w:val="0"/>
      <w:marBottom w:val="0"/>
      <w:divBdr>
        <w:top w:val="none" w:sz="0" w:space="0" w:color="auto"/>
        <w:left w:val="none" w:sz="0" w:space="0" w:color="auto"/>
        <w:bottom w:val="none" w:sz="0" w:space="0" w:color="auto"/>
        <w:right w:val="none" w:sz="0" w:space="0" w:color="auto"/>
      </w:divBdr>
    </w:div>
    <w:div w:id="196346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ndidate165.ja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Sarath</vt:lpstr>
    </vt:vector>
  </TitlesOfParts>
  <Company>HEAVEN KILLERS RELEASE GROUP</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Sarath</dc:title>
  <dc:creator>Sarath</dc:creator>
  <cp:lastModifiedBy>Dr. Rakhee Das</cp:lastModifiedBy>
  <cp:revision>2</cp:revision>
  <dcterms:created xsi:type="dcterms:W3CDTF">2025-09-04T06:55:00Z</dcterms:created>
  <dcterms:modified xsi:type="dcterms:W3CDTF">2025-09-04T06:55:00Z</dcterms:modified>
</cp:coreProperties>
</file>