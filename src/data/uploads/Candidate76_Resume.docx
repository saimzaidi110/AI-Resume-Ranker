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5C46C" w14:textId="77777777" w:rsidR="00AA474D" w:rsidRDefault="00AA474D">
      <w:pPr>
        <w:keepNext/>
        <w:spacing w:line="100" w:lineRule="atLeast"/>
        <w:jc w:val="both"/>
        <w:rPr>
          <w:rFonts w:cs="Times New Roman"/>
          <w:b/>
          <w:bCs/>
        </w:rPr>
      </w:pPr>
    </w:p>
    <w:p w14:paraId="552D367B" w14:textId="426D4C6E" w:rsidR="00AA474D" w:rsidRDefault="00CC1D2B">
      <w:pPr>
        <w:keepNext/>
        <w:spacing w:line="100" w:lineRule="atLeast"/>
        <w:jc w:val="center"/>
        <w:rPr>
          <w:rFonts w:cs="Times New Roman"/>
        </w:rPr>
      </w:pPr>
      <w:r>
        <w:rPr>
          <w:rFonts w:cs="Times New Roman"/>
          <w:b/>
          <w:bCs/>
        </w:rPr>
        <w:t>Candidate76</w:t>
      </w:r>
    </w:p>
    <w:p w14:paraId="428FDEF4" w14:textId="77777777" w:rsidR="00AA474D" w:rsidRDefault="003A1B0B">
      <w:pPr>
        <w:spacing w:line="100" w:lineRule="atLeast"/>
        <w:jc w:val="center"/>
        <w:rPr>
          <w:rFonts w:cs="Times New Roman"/>
        </w:rPr>
      </w:pPr>
      <w:proofErr w:type="spellStart"/>
      <w:proofErr w:type="gramStart"/>
      <w:r>
        <w:rPr>
          <w:rFonts w:cs="Times New Roman"/>
        </w:rPr>
        <w:t>Columbus,Ohio</w:t>
      </w:r>
      <w:proofErr w:type="spellEnd"/>
      <w:proofErr w:type="gramEnd"/>
    </w:p>
    <w:p w14:paraId="2469216A" w14:textId="77777777" w:rsidR="00AA474D" w:rsidRDefault="003A1B0B">
      <w:pPr>
        <w:ind w:left="144"/>
        <w:jc w:val="center"/>
        <w:rPr>
          <w:rFonts w:cs="Times New Roman"/>
        </w:rPr>
      </w:pPr>
      <w:r>
        <w:rPr>
          <w:rFonts w:cs="Times New Roman"/>
        </w:rPr>
        <w:t xml:space="preserve">Contact#: </w:t>
      </w:r>
      <w:r>
        <w:rPr>
          <w:rFonts w:cs="Times New Roman"/>
          <w:lang w:val="en-IN"/>
        </w:rPr>
        <w:t>281-657-7941</w:t>
      </w:r>
    </w:p>
    <w:p w14:paraId="7033B320" w14:textId="58567143" w:rsidR="00AA474D" w:rsidRDefault="003A1B0B">
      <w:pPr>
        <w:ind w:left="144"/>
        <w:jc w:val="center"/>
      </w:pPr>
      <w:r>
        <w:rPr>
          <w:rFonts w:cs="Times New Roman"/>
        </w:rPr>
        <w:t>Mail-</w:t>
      </w:r>
      <w:r w:rsidR="00CC1D2B">
        <w:rPr>
          <w:rFonts w:cs="Times New Roman"/>
        </w:rPr>
        <w:t>candidate76</w:t>
      </w:r>
      <w:r>
        <w:rPr>
          <w:rFonts w:cs="Times New Roman"/>
        </w:rPr>
        <w:t>@suntechpros.com</w:t>
      </w:r>
    </w:p>
    <w:p w14:paraId="0A6BC7BE" w14:textId="77777777" w:rsidR="00AA474D" w:rsidRDefault="003A1B0B">
      <w:pPr>
        <w:jc w:val="center"/>
        <w:rPr>
          <w:rFonts w:cs="Calibri"/>
          <w:b/>
          <w:sz w:val="20"/>
          <w:szCs w:val="20"/>
          <w:u w:val="single"/>
        </w:rPr>
      </w:pPr>
      <w:r>
        <w:rPr>
          <w:rFonts w:cs="Calibri"/>
          <w:b/>
          <w:u w:val="single"/>
        </w:rPr>
        <w:t>OBJECTIVE</w:t>
      </w:r>
    </w:p>
    <w:p w14:paraId="63DA73E7" w14:textId="77777777" w:rsidR="00AA474D" w:rsidRDefault="00AA474D">
      <w:pPr>
        <w:jc w:val="center"/>
        <w:rPr>
          <w:rFonts w:cs="Calibri"/>
          <w:b/>
          <w:sz w:val="20"/>
          <w:szCs w:val="20"/>
          <w:u w:val="single"/>
        </w:rPr>
      </w:pPr>
    </w:p>
    <w:p w14:paraId="4E9D4161" w14:textId="77777777" w:rsidR="00AA474D" w:rsidRDefault="003A1B0B">
      <w:r>
        <w:rPr>
          <w:rFonts w:cs="Calibri"/>
        </w:rPr>
        <w:t xml:space="preserve">Seeking </w:t>
      </w:r>
      <w:r>
        <w:rPr>
          <w:rFonts w:cs="Calibri"/>
          <w:lang w:val="en-IN"/>
        </w:rPr>
        <w:t>challenging</w:t>
      </w:r>
      <w:r>
        <w:rPr>
          <w:rFonts w:cs="Calibri"/>
        </w:rPr>
        <w:t xml:space="preserve"> career in areas of </w:t>
      </w:r>
      <w:proofErr w:type="spellStart"/>
      <w:proofErr w:type="gramStart"/>
      <w:r>
        <w:rPr>
          <w:rFonts w:cs="Calibri"/>
        </w:rPr>
        <w:t>Banking,Health</w:t>
      </w:r>
      <w:proofErr w:type="spellEnd"/>
      <w:proofErr w:type="gramEnd"/>
      <w:r>
        <w:rPr>
          <w:rFonts w:cs="Calibri"/>
        </w:rPr>
        <w:t xml:space="preserve"> </w:t>
      </w:r>
      <w:proofErr w:type="spellStart"/>
      <w:proofErr w:type="gramStart"/>
      <w:r>
        <w:rPr>
          <w:rFonts w:cs="Calibri"/>
        </w:rPr>
        <w:t>Care,Insurance</w:t>
      </w:r>
      <w:proofErr w:type="spellEnd"/>
      <w:proofErr w:type="gramEnd"/>
      <w:r>
        <w:rPr>
          <w:rFonts w:cs="Calibri"/>
        </w:rPr>
        <w:t xml:space="preserve"> and Service sector organization to use my skills and experience effectively to contribute to the ultimate growth of the </w:t>
      </w:r>
      <w:proofErr w:type="gramStart"/>
      <w:r>
        <w:rPr>
          <w:rFonts w:cs="Calibri"/>
        </w:rPr>
        <w:t>organization .</w:t>
      </w:r>
      <w:proofErr w:type="gramEnd"/>
    </w:p>
    <w:p w14:paraId="01E205A0" w14:textId="77777777" w:rsidR="00AA474D" w:rsidRDefault="00AA474D"/>
    <w:p w14:paraId="56FE875E" w14:textId="77777777" w:rsidR="00AA474D" w:rsidRDefault="003A1B0B">
      <w:pPr>
        <w:rPr>
          <w:rFonts w:cs="Times New Roman"/>
          <w:b/>
          <w:color w:val="000000"/>
          <w:u w:val="single"/>
        </w:rPr>
      </w:pPr>
      <w:r>
        <w:rPr>
          <w:rFonts w:cs="Calibri"/>
          <w:b/>
          <w:u w:val="single"/>
        </w:rPr>
        <w:t>BACKGROUND SUMMARY</w:t>
      </w:r>
    </w:p>
    <w:p w14:paraId="7D9BFC7C" w14:textId="77777777" w:rsidR="00AA474D" w:rsidRDefault="00AA474D">
      <w:pPr>
        <w:rPr>
          <w:rFonts w:cs="Times New Roman"/>
          <w:b/>
          <w:color w:val="000000"/>
          <w:u w:val="single"/>
        </w:rPr>
      </w:pPr>
    </w:p>
    <w:p w14:paraId="643221FF" w14:textId="77777777" w:rsidR="00AA474D" w:rsidRDefault="003A1B0B">
      <w:pPr>
        <w:pStyle w:val="ListParagraph1"/>
        <w:numPr>
          <w:ilvl w:val="0"/>
          <w:numId w:val="1"/>
        </w:numPr>
        <w:rPr>
          <w:rFonts w:eastAsia="Times New Roman" w:cs="Times New Roman"/>
          <w:color w:val="000000"/>
        </w:rPr>
      </w:pPr>
      <w:r>
        <w:rPr>
          <w:rFonts w:eastAsia="Times New Roman" w:cs="Times New Roman"/>
          <w:color w:val="000000"/>
        </w:rPr>
        <w:t xml:space="preserve">Business Analyst with 7 years of financial, banking expertise in Business </w:t>
      </w:r>
      <w:proofErr w:type="spellStart"/>
      <w:proofErr w:type="gramStart"/>
      <w:r>
        <w:rPr>
          <w:rFonts w:eastAsia="Times New Roman" w:cs="Times New Roman"/>
          <w:color w:val="000000"/>
        </w:rPr>
        <w:t>Analysis,GAP</w:t>
      </w:r>
      <w:proofErr w:type="spellEnd"/>
      <w:proofErr w:type="gramEnd"/>
      <w:r>
        <w:rPr>
          <w:rFonts w:eastAsia="Times New Roman" w:cs="Times New Roman"/>
          <w:color w:val="000000"/>
        </w:rPr>
        <w:t xml:space="preserve"> Analysis and developing/creating business process documents.</w:t>
      </w:r>
    </w:p>
    <w:p w14:paraId="724F24B3" w14:textId="77777777" w:rsidR="00AA474D" w:rsidRDefault="003A1B0B">
      <w:pPr>
        <w:pStyle w:val="ListParagraph1"/>
        <w:numPr>
          <w:ilvl w:val="0"/>
          <w:numId w:val="1"/>
        </w:numPr>
        <w:rPr>
          <w:rFonts w:cs="Times New Roman"/>
          <w:color w:val="000000"/>
        </w:rPr>
      </w:pPr>
      <w:r>
        <w:rPr>
          <w:rFonts w:eastAsia="Times New Roman" w:cs="Times New Roman"/>
          <w:color w:val="000000"/>
        </w:rPr>
        <w:t xml:space="preserve">In depth strong working knowledge of the Software Development Life Cycle (SDLC) phases such as Planning, Analysis/Design, Development, and Testing for the software/system development process </w:t>
      </w:r>
    </w:p>
    <w:p w14:paraId="613FEAE6" w14:textId="77777777" w:rsidR="00AA474D" w:rsidRDefault="003A1B0B">
      <w:pPr>
        <w:pStyle w:val="ListParagraph1"/>
        <w:numPr>
          <w:ilvl w:val="0"/>
          <w:numId w:val="1"/>
        </w:numPr>
        <w:rPr>
          <w:rFonts w:cs="Times New Roman"/>
          <w:color w:val="000000"/>
        </w:rPr>
      </w:pPr>
      <w:r>
        <w:rPr>
          <w:rFonts w:cs="Times New Roman"/>
          <w:color w:val="000000"/>
        </w:rPr>
        <w:t xml:space="preserve">Strong experience in preparing Business Requirements Document (BRD), Use Case </w:t>
      </w:r>
      <w:proofErr w:type="spellStart"/>
      <w:proofErr w:type="gramStart"/>
      <w:r>
        <w:rPr>
          <w:rFonts w:cs="Times New Roman"/>
          <w:color w:val="000000"/>
        </w:rPr>
        <w:t>Specifications,User</w:t>
      </w:r>
      <w:proofErr w:type="spellEnd"/>
      <w:proofErr w:type="gramEnd"/>
      <w:r>
        <w:rPr>
          <w:rFonts w:cs="Times New Roman"/>
          <w:color w:val="000000"/>
        </w:rPr>
        <w:t xml:space="preserve"> Stories</w:t>
      </w:r>
    </w:p>
    <w:p w14:paraId="6C236DC4" w14:textId="77777777" w:rsidR="00AA474D" w:rsidRDefault="003A1B0B">
      <w:pPr>
        <w:pStyle w:val="ListParagraph1"/>
        <w:numPr>
          <w:ilvl w:val="0"/>
          <w:numId w:val="1"/>
        </w:numPr>
        <w:rPr>
          <w:rFonts w:cs="Times New Roman"/>
          <w:color w:val="000000"/>
        </w:rPr>
      </w:pPr>
      <w:r>
        <w:rPr>
          <w:rFonts w:cs="Times New Roman"/>
          <w:color w:val="000000"/>
        </w:rPr>
        <w:t xml:space="preserve"> </w:t>
      </w:r>
      <w:proofErr w:type="gramStart"/>
      <w:r>
        <w:rPr>
          <w:rFonts w:cs="Times New Roman"/>
          <w:color w:val="000000"/>
        </w:rPr>
        <w:t>Well</w:t>
      </w:r>
      <w:proofErr w:type="gramEnd"/>
      <w:r>
        <w:rPr>
          <w:rFonts w:cs="Times New Roman"/>
          <w:color w:val="000000"/>
        </w:rPr>
        <w:t xml:space="preserve"> acquainted with Workflows and UML (Unified Modeling Language) diagrams such as, Use case diagrams, Swimlane diagram and process flow diagram</w:t>
      </w:r>
    </w:p>
    <w:p w14:paraId="2636EDD8" w14:textId="77777777" w:rsidR="00AA474D" w:rsidRDefault="003A1B0B">
      <w:pPr>
        <w:pStyle w:val="ListParagraph1"/>
        <w:numPr>
          <w:ilvl w:val="0"/>
          <w:numId w:val="1"/>
        </w:numPr>
        <w:rPr>
          <w:rFonts w:cs="Times New Roman"/>
          <w:color w:val="000000"/>
        </w:rPr>
      </w:pPr>
      <w:r>
        <w:rPr>
          <w:rFonts w:cs="Times New Roman"/>
          <w:color w:val="000000"/>
        </w:rPr>
        <w:t xml:space="preserve">Worked </w:t>
      </w:r>
      <w:proofErr w:type="gramStart"/>
      <w:r>
        <w:rPr>
          <w:rFonts w:cs="Times New Roman"/>
          <w:color w:val="000000"/>
        </w:rPr>
        <w:t>extensively  on</w:t>
      </w:r>
      <w:proofErr w:type="gramEnd"/>
      <w:r>
        <w:rPr>
          <w:rFonts w:cs="Times New Roman"/>
          <w:color w:val="000000"/>
        </w:rPr>
        <w:t xml:space="preserve"> SCRUM Techniques.</w:t>
      </w:r>
    </w:p>
    <w:p w14:paraId="244F31D7" w14:textId="77777777" w:rsidR="00AA474D" w:rsidRDefault="003A1B0B">
      <w:pPr>
        <w:pStyle w:val="ListParagraph1"/>
        <w:numPr>
          <w:ilvl w:val="0"/>
          <w:numId w:val="1"/>
        </w:numPr>
        <w:rPr>
          <w:rFonts w:cs="Times New Roman"/>
          <w:color w:val="000000"/>
        </w:rPr>
      </w:pPr>
      <w:r>
        <w:rPr>
          <w:rFonts w:cs="Times New Roman"/>
          <w:color w:val="000000"/>
        </w:rPr>
        <w:t>Active facilitator of Joint Application Development (JAD</w:t>
      </w:r>
      <w:proofErr w:type="gramStart"/>
      <w:r>
        <w:rPr>
          <w:rFonts w:cs="Times New Roman"/>
          <w:color w:val="000000"/>
        </w:rPr>
        <w:t>),questionnaire</w:t>
      </w:r>
      <w:proofErr w:type="gramEnd"/>
      <w:r>
        <w:rPr>
          <w:rFonts w:cs="Times New Roman"/>
          <w:color w:val="000000"/>
        </w:rPr>
        <w:t xml:space="preserve"> techniques sessions for requirements </w:t>
      </w:r>
      <w:proofErr w:type="gramStart"/>
      <w:r>
        <w:rPr>
          <w:rFonts w:cs="Times New Roman"/>
          <w:color w:val="000000"/>
        </w:rPr>
        <w:t>elicitation  and</w:t>
      </w:r>
      <w:proofErr w:type="gramEnd"/>
      <w:r>
        <w:rPr>
          <w:rFonts w:cs="Times New Roman"/>
          <w:color w:val="000000"/>
        </w:rPr>
        <w:t xml:space="preserve"> brainstorming ideas.</w:t>
      </w:r>
    </w:p>
    <w:p w14:paraId="0D37CBB1" w14:textId="77777777" w:rsidR="00AA474D" w:rsidRDefault="003A1B0B">
      <w:pPr>
        <w:pStyle w:val="ListParagraph1"/>
        <w:numPr>
          <w:ilvl w:val="0"/>
          <w:numId w:val="1"/>
        </w:numPr>
        <w:rPr>
          <w:rFonts w:cs="Times New Roman"/>
          <w:color w:val="000000"/>
        </w:rPr>
      </w:pPr>
      <w:r>
        <w:rPr>
          <w:rFonts w:cs="Times New Roman"/>
          <w:color w:val="000000"/>
        </w:rPr>
        <w:t>Multi-Tasking and Organizational Aptitudes with proven experience in Development and Implementation of Strategies.</w:t>
      </w:r>
    </w:p>
    <w:p w14:paraId="308DFCD3" w14:textId="77777777" w:rsidR="00AA474D" w:rsidRDefault="003A1B0B">
      <w:pPr>
        <w:pStyle w:val="ListParagraph1"/>
        <w:numPr>
          <w:ilvl w:val="0"/>
          <w:numId w:val="1"/>
        </w:numPr>
        <w:rPr>
          <w:rStyle w:val="Hyperlink"/>
          <w:rFonts w:cs="Times New Roman"/>
          <w:color w:val="000000"/>
          <w:u w:val="none"/>
        </w:rPr>
      </w:pPr>
      <w:r>
        <w:rPr>
          <w:rFonts w:cs="Times New Roman"/>
          <w:color w:val="000000"/>
        </w:rPr>
        <w:t>Excellent communication and interpersonal skills, capable of communicating with highly technical engineering teams. Exceptional mediator between external and internal customers, capable of interpreting their needs and positions to ensure the success of the projects.</w:t>
      </w:r>
    </w:p>
    <w:p w14:paraId="5228F4FB" w14:textId="77777777" w:rsidR="00AA474D" w:rsidRDefault="003A1B0B">
      <w:pPr>
        <w:pStyle w:val="ListParagraph1"/>
        <w:numPr>
          <w:ilvl w:val="0"/>
          <w:numId w:val="1"/>
        </w:numPr>
        <w:rPr>
          <w:rStyle w:val="Hyperlink"/>
          <w:rFonts w:cs="Times New Roman"/>
          <w:color w:val="000000"/>
          <w:u w:val="none"/>
        </w:rPr>
      </w:pPr>
      <w:r>
        <w:rPr>
          <w:rStyle w:val="Hyperlink"/>
          <w:rFonts w:cs="Times New Roman"/>
          <w:color w:val="000000"/>
          <w:u w:val="none"/>
        </w:rPr>
        <w:t>Experienced in vendor management, training users / peers, building consensus</w:t>
      </w:r>
    </w:p>
    <w:p w14:paraId="084B2238" w14:textId="77777777" w:rsidR="00AA474D" w:rsidRDefault="003A1B0B">
      <w:pPr>
        <w:pStyle w:val="ListParagraph1"/>
        <w:numPr>
          <w:ilvl w:val="0"/>
          <w:numId w:val="1"/>
        </w:numPr>
        <w:rPr>
          <w:rStyle w:val="Hyperlink"/>
          <w:rFonts w:cs="Times New Roman"/>
          <w:color w:val="000000"/>
          <w:u w:val="none"/>
        </w:rPr>
      </w:pPr>
      <w:r>
        <w:rPr>
          <w:rStyle w:val="Hyperlink"/>
          <w:rFonts w:cs="Times New Roman"/>
          <w:color w:val="000000"/>
          <w:u w:val="none"/>
        </w:rPr>
        <w:t xml:space="preserve">In depth experience </w:t>
      </w:r>
      <w:proofErr w:type="gramStart"/>
      <w:r>
        <w:rPr>
          <w:rStyle w:val="Hyperlink"/>
          <w:rFonts w:cs="Times New Roman"/>
          <w:color w:val="000000"/>
          <w:u w:val="none"/>
        </w:rPr>
        <w:t>of  Test</w:t>
      </w:r>
      <w:proofErr w:type="gramEnd"/>
      <w:r>
        <w:rPr>
          <w:rStyle w:val="Hyperlink"/>
          <w:rFonts w:cs="Times New Roman"/>
          <w:color w:val="000000"/>
          <w:u w:val="none"/>
        </w:rPr>
        <w:t xml:space="preserve"> Documents preparation and Smoke </w:t>
      </w:r>
      <w:proofErr w:type="spellStart"/>
      <w:proofErr w:type="gramStart"/>
      <w:r>
        <w:rPr>
          <w:rStyle w:val="Hyperlink"/>
          <w:rFonts w:cs="Times New Roman"/>
          <w:color w:val="000000"/>
          <w:u w:val="none"/>
        </w:rPr>
        <w:t>Testing,Sanity</w:t>
      </w:r>
      <w:proofErr w:type="spellEnd"/>
      <w:proofErr w:type="gramEnd"/>
      <w:r>
        <w:rPr>
          <w:rStyle w:val="Hyperlink"/>
          <w:rFonts w:cs="Times New Roman"/>
          <w:color w:val="000000"/>
          <w:u w:val="none"/>
        </w:rPr>
        <w:t xml:space="preserve"> </w:t>
      </w:r>
      <w:proofErr w:type="spellStart"/>
      <w:proofErr w:type="gramStart"/>
      <w:r>
        <w:rPr>
          <w:rStyle w:val="Hyperlink"/>
          <w:rFonts w:cs="Times New Roman"/>
          <w:color w:val="000000"/>
          <w:u w:val="none"/>
        </w:rPr>
        <w:t>Testing,Regression</w:t>
      </w:r>
      <w:proofErr w:type="spellEnd"/>
      <w:proofErr w:type="gramEnd"/>
      <w:r>
        <w:rPr>
          <w:rStyle w:val="Hyperlink"/>
          <w:rFonts w:cs="Times New Roman"/>
          <w:color w:val="000000"/>
          <w:u w:val="none"/>
        </w:rPr>
        <w:t xml:space="preserve"> </w:t>
      </w:r>
      <w:proofErr w:type="spellStart"/>
      <w:proofErr w:type="gramStart"/>
      <w:r>
        <w:rPr>
          <w:rStyle w:val="Hyperlink"/>
          <w:rFonts w:cs="Times New Roman"/>
          <w:color w:val="000000"/>
          <w:u w:val="none"/>
        </w:rPr>
        <w:t>testing,Retesting</w:t>
      </w:r>
      <w:proofErr w:type="spellEnd"/>
      <w:proofErr w:type="gramEnd"/>
      <w:r>
        <w:rPr>
          <w:rStyle w:val="Hyperlink"/>
          <w:rFonts w:cs="Times New Roman"/>
          <w:color w:val="000000"/>
          <w:u w:val="none"/>
        </w:rPr>
        <w:t xml:space="preserve"> and UAT testing.</w:t>
      </w:r>
    </w:p>
    <w:p w14:paraId="456C7A70" w14:textId="77777777" w:rsidR="00AA474D" w:rsidRDefault="003A1B0B">
      <w:pPr>
        <w:pStyle w:val="ListParagraph1"/>
        <w:numPr>
          <w:ilvl w:val="0"/>
          <w:numId w:val="1"/>
        </w:numPr>
        <w:rPr>
          <w:rFonts w:cs="Times New Roman"/>
          <w:sz w:val="20"/>
          <w:szCs w:val="20"/>
        </w:rPr>
      </w:pPr>
      <w:r>
        <w:rPr>
          <w:rStyle w:val="Hyperlink"/>
          <w:rFonts w:cs="Times New Roman"/>
          <w:color w:val="000000"/>
          <w:u w:val="none"/>
        </w:rPr>
        <w:t>Attended</w:t>
      </w:r>
      <w:r>
        <w:rPr>
          <w:rStyle w:val="Hyperlink"/>
          <w:rFonts w:cs="Times New Roman"/>
          <w:color w:val="222222"/>
          <w:u w:val="none"/>
        </w:rPr>
        <w:t xml:space="preserve"> training on Heath care domain and prepared some projects on implementation of new health care reform act like updating from ICD9 to ICD10 as well as supporting existing project like EDI transaction </w:t>
      </w:r>
      <w:proofErr w:type="spellStart"/>
      <w:proofErr w:type="gramStart"/>
      <w:r>
        <w:rPr>
          <w:rStyle w:val="Hyperlink"/>
          <w:rFonts w:cs="Times New Roman"/>
          <w:color w:val="222222"/>
          <w:u w:val="none"/>
        </w:rPr>
        <w:t>queries.Good</w:t>
      </w:r>
      <w:proofErr w:type="spellEnd"/>
      <w:proofErr w:type="gramEnd"/>
      <w:r>
        <w:rPr>
          <w:rStyle w:val="Hyperlink"/>
          <w:rFonts w:cs="Times New Roman"/>
          <w:color w:val="222222"/>
          <w:u w:val="none"/>
        </w:rPr>
        <w:t xml:space="preserve"> understanding of Claim adjudication </w:t>
      </w:r>
      <w:proofErr w:type="spellStart"/>
      <w:proofErr w:type="gramStart"/>
      <w:r>
        <w:rPr>
          <w:rStyle w:val="Hyperlink"/>
          <w:rFonts w:cs="Times New Roman"/>
          <w:color w:val="222222"/>
          <w:u w:val="none"/>
        </w:rPr>
        <w:t>system,EDI</w:t>
      </w:r>
      <w:proofErr w:type="spellEnd"/>
      <w:proofErr w:type="gramEnd"/>
      <w:r>
        <w:rPr>
          <w:rStyle w:val="Hyperlink"/>
          <w:rFonts w:cs="Times New Roman"/>
          <w:color w:val="222222"/>
          <w:u w:val="none"/>
        </w:rPr>
        <w:t xml:space="preserve"> file </w:t>
      </w:r>
      <w:proofErr w:type="gramStart"/>
      <w:r>
        <w:rPr>
          <w:rStyle w:val="Hyperlink"/>
          <w:rFonts w:cs="Times New Roman"/>
          <w:color w:val="222222"/>
          <w:u w:val="none"/>
        </w:rPr>
        <w:t>transaction .</w:t>
      </w:r>
      <w:proofErr w:type="gramEnd"/>
      <w:r>
        <w:rPr>
          <w:rStyle w:val="Hyperlink"/>
          <w:rFonts w:cs="Times New Roman"/>
          <w:color w:val="000000"/>
          <w:u w:val="none"/>
        </w:rPr>
        <w:t xml:space="preserve"> </w:t>
      </w:r>
    </w:p>
    <w:p w14:paraId="6DA1E816" w14:textId="77777777" w:rsidR="00AA474D" w:rsidRDefault="00AA474D">
      <w:pPr>
        <w:pStyle w:val="ListParagraph1"/>
        <w:rPr>
          <w:rFonts w:cs="Times New Roman"/>
          <w:sz w:val="20"/>
          <w:szCs w:val="20"/>
        </w:rPr>
      </w:pPr>
    </w:p>
    <w:p w14:paraId="7751862E" w14:textId="77777777" w:rsidR="00AA474D" w:rsidRDefault="003A1B0B">
      <w:pPr>
        <w:tabs>
          <w:tab w:val="left" w:pos="2898"/>
          <w:tab w:val="left" w:pos="8838"/>
        </w:tabs>
        <w:spacing w:after="120"/>
        <w:rPr>
          <w:rFonts w:ascii="Arial" w:hAnsi="Arial" w:cs="Arial"/>
          <w:b/>
          <w:sz w:val="20"/>
        </w:rPr>
      </w:pPr>
      <w:r>
        <w:rPr>
          <w:rFonts w:cs="Times New Roman"/>
          <w:b/>
          <w:bCs/>
          <w:color w:val="000000"/>
          <w:u w:val="single"/>
        </w:rPr>
        <w:t>SKILL SET</w:t>
      </w:r>
    </w:p>
    <w:tbl>
      <w:tblPr>
        <w:tblW w:w="0" w:type="auto"/>
        <w:tblInd w:w="5" w:type="dxa"/>
        <w:tblLayout w:type="fixed"/>
        <w:tblCellMar>
          <w:left w:w="0" w:type="dxa"/>
          <w:right w:w="0" w:type="dxa"/>
        </w:tblCellMar>
        <w:tblLook w:val="0000" w:firstRow="0" w:lastRow="0" w:firstColumn="0" w:lastColumn="0" w:noHBand="0" w:noVBand="0"/>
      </w:tblPr>
      <w:tblGrid>
        <w:gridCol w:w="2226"/>
        <w:gridCol w:w="6914"/>
      </w:tblGrid>
      <w:tr w:rsidR="00AA474D" w14:paraId="7B067A87" w14:textId="77777777">
        <w:tc>
          <w:tcPr>
            <w:tcW w:w="2226" w:type="dxa"/>
            <w:tcBorders>
              <w:top w:val="single" w:sz="4" w:space="0" w:color="000000"/>
              <w:left w:val="single" w:sz="4" w:space="0" w:color="000000"/>
              <w:bottom w:val="single" w:sz="4" w:space="0" w:color="000000"/>
            </w:tcBorders>
            <w:vAlign w:val="center"/>
          </w:tcPr>
          <w:p w14:paraId="0D958C06" w14:textId="77777777" w:rsidR="00AA474D" w:rsidRDefault="003A1B0B">
            <w:pPr>
              <w:spacing w:before="20" w:after="20"/>
              <w:rPr>
                <w:rFonts w:ascii="Arial" w:hAnsi="Arial" w:cs="Arial"/>
                <w:sz w:val="20"/>
              </w:rPr>
            </w:pPr>
            <w:r>
              <w:rPr>
                <w:rFonts w:ascii="Arial" w:hAnsi="Arial" w:cs="Arial"/>
                <w:b/>
                <w:sz w:val="20"/>
              </w:rPr>
              <w:t>Domain Skill</w:t>
            </w:r>
          </w:p>
        </w:tc>
        <w:tc>
          <w:tcPr>
            <w:tcW w:w="6914" w:type="dxa"/>
            <w:tcBorders>
              <w:top w:val="single" w:sz="4" w:space="0" w:color="000000"/>
              <w:left w:val="single" w:sz="4" w:space="0" w:color="000000"/>
              <w:bottom w:val="single" w:sz="4" w:space="0" w:color="000000"/>
              <w:right w:val="single" w:sz="4" w:space="0" w:color="000000"/>
            </w:tcBorders>
            <w:vAlign w:val="center"/>
          </w:tcPr>
          <w:p w14:paraId="3D2978A7" w14:textId="77777777" w:rsidR="00AA474D" w:rsidRDefault="003A1B0B">
            <w:pPr>
              <w:spacing w:line="320" w:lineRule="atLeast"/>
            </w:pPr>
            <w:r>
              <w:rPr>
                <w:rFonts w:ascii="Arial" w:hAnsi="Arial" w:cs="Arial"/>
                <w:sz w:val="20"/>
              </w:rPr>
              <w:t xml:space="preserve">Investment Banking, Trade life </w:t>
            </w:r>
            <w:proofErr w:type="spellStart"/>
            <w:proofErr w:type="gramStart"/>
            <w:r>
              <w:rPr>
                <w:rFonts w:ascii="Arial" w:hAnsi="Arial" w:cs="Arial"/>
                <w:sz w:val="20"/>
              </w:rPr>
              <w:t>cycle,Software</w:t>
            </w:r>
            <w:proofErr w:type="spellEnd"/>
            <w:proofErr w:type="gramEnd"/>
            <w:r>
              <w:rPr>
                <w:rFonts w:ascii="Arial" w:hAnsi="Arial" w:cs="Arial"/>
                <w:sz w:val="20"/>
              </w:rPr>
              <w:t xml:space="preserve"> Development Life </w:t>
            </w:r>
            <w:proofErr w:type="spellStart"/>
            <w:proofErr w:type="gramStart"/>
            <w:r>
              <w:rPr>
                <w:rFonts w:ascii="Arial" w:hAnsi="Arial" w:cs="Arial"/>
                <w:sz w:val="20"/>
              </w:rPr>
              <w:t>Cycle,Fixed</w:t>
            </w:r>
            <w:proofErr w:type="spellEnd"/>
            <w:proofErr w:type="gramEnd"/>
            <w:r>
              <w:rPr>
                <w:rFonts w:ascii="Arial" w:hAnsi="Arial" w:cs="Arial"/>
                <w:sz w:val="20"/>
              </w:rPr>
              <w:t xml:space="preserve"> Income and Derivative, Risk </w:t>
            </w:r>
            <w:proofErr w:type="spellStart"/>
            <w:proofErr w:type="gramStart"/>
            <w:r>
              <w:rPr>
                <w:rFonts w:ascii="Arial" w:hAnsi="Arial" w:cs="Arial"/>
                <w:sz w:val="20"/>
              </w:rPr>
              <w:t>Management,SQL</w:t>
            </w:r>
            <w:proofErr w:type="gramEnd"/>
            <w:r>
              <w:rPr>
                <w:rFonts w:ascii="Arial" w:hAnsi="Arial" w:cs="Arial"/>
                <w:sz w:val="20"/>
              </w:rPr>
              <w:t>,Retail</w:t>
            </w:r>
            <w:proofErr w:type="spellEnd"/>
            <w:r>
              <w:rPr>
                <w:rFonts w:ascii="Arial" w:hAnsi="Arial" w:cs="Arial"/>
                <w:sz w:val="20"/>
              </w:rPr>
              <w:t xml:space="preserve"> Banking.</w:t>
            </w:r>
          </w:p>
        </w:tc>
      </w:tr>
      <w:tr w:rsidR="00AA474D" w14:paraId="0FA87B7D" w14:textId="77777777">
        <w:tc>
          <w:tcPr>
            <w:tcW w:w="2226" w:type="dxa"/>
            <w:tcBorders>
              <w:top w:val="single" w:sz="4" w:space="0" w:color="000000"/>
              <w:left w:val="single" w:sz="4" w:space="0" w:color="000000"/>
              <w:bottom w:val="single" w:sz="4" w:space="0" w:color="000000"/>
            </w:tcBorders>
            <w:vAlign w:val="center"/>
          </w:tcPr>
          <w:p w14:paraId="42978168" w14:textId="77777777" w:rsidR="00AA474D" w:rsidRDefault="003A1B0B">
            <w:pPr>
              <w:spacing w:before="20" w:after="20"/>
              <w:rPr>
                <w:rFonts w:ascii="Arial" w:hAnsi="Arial" w:cs="Arial"/>
                <w:sz w:val="20"/>
              </w:rPr>
            </w:pPr>
            <w:r>
              <w:rPr>
                <w:rFonts w:ascii="Arial" w:hAnsi="Arial" w:cs="Arial"/>
                <w:b/>
                <w:sz w:val="20"/>
              </w:rPr>
              <w:t>Tools</w:t>
            </w:r>
          </w:p>
        </w:tc>
        <w:tc>
          <w:tcPr>
            <w:tcW w:w="6914" w:type="dxa"/>
            <w:tcBorders>
              <w:top w:val="single" w:sz="4" w:space="0" w:color="000000"/>
              <w:left w:val="single" w:sz="4" w:space="0" w:color="000000"/>
              <w:bottom w:val="single" w:sz="4" w:space="0" w:color="000000"/>
              <w:right w:val="single" w:sz="4" w:space="0" w:color="000000"/>
            </w:tcBorders>
            <w:vAlign w:val="center"/>
          </w:tcPr>
          <w:p w14:paraId="494C5011" w14:textId="77777777" w:rsidR="00AA474D" w:rsidRDefault="003A1B0B">
            <w:pPr>
              <w:spacing w:line="320" w:lineRule="atLeast"/>
            </w:pPr>
            <w:r>
              <w:rPr>
                <w:rFonts w:ascii="Arial" w:hAnsi="Arial" w:cs="Arial"/>
                <w:sz w:val="20"/>
              </w:rPr>
              <w:t xml:space="preserve">MS Visio, </w:t>
            </w:r>
            <w:r>
              <w:rPr>
                <w:rFonts w:ascii="Arial" w:hAnsi="Arial" w:cs="Arial"/>
                <w:bCs/>
                <w:sz w:val="20"/>
              </w:rPr>
              <w:t xml:space="preserve">MS Office – Word, Excel, </w:t>
            </w:r>
            <w:proofErr w:type="spellStart"/>
            <w:proofErr w:type="gramStart"/>
            <w:r>
              <w:rPr>
                <w:rFonts w:ascii="Arial" w:hAnsi="Arial" w:cs="Arial"/>
                <w:bCs/>
                <w:sz w:val="20"/>
              </w:rPr>
              <w:t>PowerPoint,Access</w:t>
            </w:r>
            <w:proofErr w:type="spellEnd"/>
            <w:proofErr w:type="gramEnd"/>
          </w:p>
        </w:tc>
      </w:tr>
      <w:tr w:rsidR="00AA474D" w14:paraId="26B9887B" w14:textId="77777777">
        <w:tc>
          <w:tcPr>
            <w:tcW w:w="2226" w:type="dxa"/>
            <w:tcBorders>
              <w:top w:val="single" w:sz="4" w:space="0" w:color="000000"/>
              <w:left w:val="single" w:sz="4" w:space="0" w:color="000000"/>
              <w:bottom w:val="single" w:sz="4" w:space="0" w:color="000000"/>
            </w:tcBorders>
            <w:vAlign w:val="center"/>
          </w:tcPr>
          <w:p w14:paraId="4D961FAF" w14:textId="77777777" w:rsidR="00AA474D" w:rsidRDefault="003A1B0B">
            <w:pPr>
              <w:spacing w:before="20" w:after="20"/>
              <w:rPr>
                <w:rFonts w:ascii="Arial" w:hAnsi="Arial" w:cs="Arial"/>
                <w:bCs/>
                <w:sz w:val="20"/>
              </w:rPr>
            </w:pPr>
            <w:r>
              <w:rPr>
                <w:rFonts w:ascii="Arial" w:hAnsi="Arial" w:cs="Arial"/>
                <w:b/>
                <w:sz w:val="20"/>
              </w:rPr>
              <w:t>Methods</w:t>
            </w:r>
          </w:p>
        </w:tc>
        <w:tc>
          <w:tcPr>
            <w:tcW w:w="6914" w:type="dxa"/>
            <w:tcBorders>
              <w:top w:val="single" w:sz="4" w:space="0" w:color="000000"/>
              <w:left w:val="single" w:sz="4" w:space="0" w:color="000000"/>
              <w:bottom w:val="single" w:sz="4" w:space="0" w:color="000000"/>
              <w:right w:val="single" w:sz="4" w:space="0" w:color="000000"/>
            </w:tcBorders>
            <w:vAlign w:val="center"/>
          </w:tcPr>
          <w:p w14:paraId="134A5C09" w14:textId="77777777" w:rsidR="00AA474D" w:rsidRDefault="003A1B0B">
            <w:pPr>
              <w:spacing w:line="320" w:lineRule="atLeast"/>
            </w:pPr>
            <w:r>
              <w:rPr>
                <w:rFonts w:ascii="Arial" w:hAnsi="Arial" w:cs="Arial"/>
                <w:bCs/>
                <w:sz w:val="20"/>
              </w:rPr>
              <w:t>Waterfall, SCRUM</w:t>
            </w:r>
          </w:p>
        </w:tc>
      </w:tr>
    </w:tbl>
    <w:p w14:paraId="36B5ADE7" w14:textId="77777777" w:rsidR="00AA474D" w:rsidRDefault="00AA474D">
      <w:pPr>
        <w:rPr>
          <w:rFonts w:ascii="Arial" w:hAnsi="Arial" w:cs="Arial"/>
          <w:bCs/>
          <w:sz w:val="20"/>
        </w:rPr>
      </w:pPr>
    </w:p>
    <w:p w14:paraId="72DD3AE0" w14:textId="77777777" w:rsidR="00AA474D" w:rsidRDefault="003A1B0B">
      <w:pPr>
        <w:rPr>
          <w:rFonts w:cs="Calibri"/>
          <w:b/>
          <w:u w:val="single"/>
        </w:rPr>
      </w:pPr>
      <w:r>
        <w:rPr>
          <w:rFonts w:cs="Calibri"/>
          <w:b/>
          <w:u w:val="single"/>
        </w:rPr>
        <w:t>WORK EXPERIENCE</w:t>
      </w:r>
    </w:p>
    <w:p w14:paraId="2C2899EA" w14:textId="77777777" w:rsidR="00AA474D" w:rsidRDefault="00AA474D">
      <w:pPr>
        <w:rPr>
          <w:rFonts w:cs="Calibri"/>
          <w:b/>
          <w:u w:val="single"/>
        </w:rPr>
      </w:pPr>
    </w:p>
    <w:p w14:paraId="2CA56746" w14:textId="77777777" w:rsidR="00AA474D" w:rsidRDefault="003A1B0B">
      <w:pPr>
        <w:rPr>
          <w:rFonts w:ascii="Arial" w:hAnsi="Arial" w:cs="Arial"/>
          <w:b/>
          <w:sz w:val="20"/>
          <w:szCs w:val="20"/>
        </w:rPr>
      </w:pPr>
      <w:proofErr w:type="gramStart"/>
      <w:r>
        <w:rPr>
          <w:rFonts w:cs="Calibri"/>
          <w:b/>
        </w:rPr>
        <w:t>Client :</w:t>
      </w:r>
      <w:proofErr w:type="gramEnd"/>
      <w:r>
        <w:rPr>
          <w:rFonts w:cs="Calibri"/>
          <w:b/>
        </w:rPr>
        <w:t xml:space="preserve"> </w:t>
      </w:r>
      <w:proofErr w:type="spellStart"/>
      <w:proofErr w:type="gramStart"/>
      <w:r>
        <w:rPr>
          <w:rFonts w:cs="Calibri"/>
          <w:b/>
        </w:rPr>
        <w:t>JerseySTEM</w:t>
      </w:r>
      <w:proofErr w:type="spellEnd"/>
      <w:r>
        <w:rPr>
          <w:rFonts w:cs="Calibri"/>
          <w:b/>
        </w:rPr>
        <w:t>(</w:t>
      </w:r>
      <w:proofErr w:type="spellStart"/>
      <w:proofErr w:type="gramEnd"/>
      <w:r>
        <w:rPr>
          <w:rFonts w:cs="Calibri"/>
          <w:b/>
        </w:rPr>
        <w:t>Non Profit</w:t>
      </w:r>
      <w:proofErr w:type="spellEnd"/>
      <w:r>
        <w:rPr>
          <w:rFonts w:cs="Calibri"/>
          <w:b/>
        </w:rPr>
        <w:t xml:space="preserve"> </w:t>
      </w:r>
      <w:proofErr w:type="gramStart"/>
      <w:r>
        <w:rPr>
          <w:rFonts w:cs="Calibri"/>
          <w:b/>
        </w:rPr>
        <w:t xml:space="preserve">Organization)   </w:t>
      </w:r>
      <w:proofErr w:type="gramEnd"/>
      <w:r>
        <w:rPr>
          <w:rFonts w:cs="Calibri"/>
          <w:b/>
        </w:rPr>
        <w:t xml:space="preserve">                             November 2017 Till date</w:t>
      </w:r>
    </w:p>
    <w:p w14:paraId="6077A3EC" w14:textId="77777777" w:rsidR="00AA474D" w:rsidRDefault="003A1B0B">
      <w:pPr>
        <w:rPr>
          <w:rFonts w:cs="Calibri"/>
          <w:b/>
        </w:rPr>
      </w:pPr>
      <w:r>
        <w:rPr>
          <w:rFonts w:ascii="Arial" w:hAnsi="Arial" w:cs="Arial"/>
          <w:b/>
          <w:sz w:val="20"/>
          <w:szCs w:val="20"/>
        </w:rPr>
        <w:t xml:space="preserve">Role: Product Owner/Business </w:t>
      </w:r>
      <w:proofErr w:type="gramStart"/>
      <w:r>
        <w:rPr>
          <w:rFonts w:ascii="Arial" w:hAnsi="Arial" w:cs="Arial"/>
          <w:b/>
          <w:sz w:val="20"/>
          <w:szCs w:val="20"/>
        </w:rPr>
        <w:t>Analyst</w:t>
      </w:r>
      <w:r>
        <w:rPr>
          <w:rFonts w:ascii="Arial" w:hAnsi="Arial" w:cs="Calibri"/>
          <w:b/>
          <w:sz w:val="20"/>
          <w:szCs w:val="20"/>
        </w:rPr>
        <w:t>(</w:t>
      </w:r>
      <w:proofErr w:type="gramEnd"/>
      <w:r>
        <w:rPr>
          <w:rFonts w:ascii="Arial" w:hAnsi="Arial" w:cs="Calibri"/>
          <w:b/>
          <w:sz w:val="20"/>
          <w:szCs w:val="20"/>
        </w:rPr>
        <w:t>Volunteer)</w:t>
      </w:r>
    </w:p>
    <w:p w14:paraId="68D8771D" w14:textId="77777777" w:rsidR="00AA474D" w:rsidRDefault="00AA474D">
      <w:pPr>
        <w:rPr>
          <w:rFonts w:cs="Calibri"/>
          <w:b/>
        </w:rPr>
      </w:pPr>
    </w:p>
    <w:p w14:paraId="535E8055" w14:textId="77777777" w:rsidR="00AA474D" w:rsidRDefault="003A1B0B">
      <w:r>
        <w:rPr>
          <w:rFonts w:cs="Times New Roman"/>
          <w:b/>
          <w:bCs/>
        </w:rPr>
        <w:lastRenderedPageBreak/>
        <w:t>Project Description</w:t>
      </w:r>
      <w:r>
        <w:rPr>
          <w:rFonts w:cs="Times New Roman"/>
        </w:rPr>
        <w:t xml:space="preserve">:  </w:t>
      </w:r>
      <w:proofErr w:type="spellStart"/>
      <w:r>
        <w:rPr>
          <w:rFonts w:cs="Times New Roman"/>
        </w:rPr>
        <w:t>JerseySTEM</w:t>
      </w:r>
      <w:proofErr w:type="spellEnd"/>
      <w:r>
        <w:rPr>
          <w:rFonts w:cs="Times New Roman"/>
        </w:rPr>
        <w:t xml:space="preserve"> is a network of parents, professionals, students and educators whose goal is to promote excellence in Science, Technology, Engineering and Math (“STEM”) education. They are dedicated to partnering with local schools and other organizations to create and enhance STEM-oriented educational opportunities as part of students' paths towards college and career readiness, and to develop effective STEM programs and initiatives that engage students and educators. </w:t>
      </w:r>
      <w:proofErr w:type="spellStart"/>
      <w:r>
        <w:rPr>
          <w:rFonts w:cs="Times New Roman"/>
        </w:rPr>
        <w:t>JerseySTEM</w:t>
      </w:r>
      <w:proofErr w:type="spellEnd"/>
      <w:r>
        <w:rPr>
          <w:rFonts w:cs="Times New Roman"/>
        </w:rPr>
        <w:t xml:space="preserve"> is also committed to bridging the gender gap in STEM education and sharing STEM-related opportunities with underprivileged students and </w:t>
      </w:r>
      <w:proofErr w:type="spellStart"/>
      <w:r>
        <w:rPr>
          <w:rFonts w:cs="Times New Roman"/>
        </w:rPr>
        <w:t>communities.Our</w:t>
      </w:r>
      <w:proofErr w:type="spellEnd"/>
      <w:r>
        <w:rPr>
          <w:rFonts w:cs="Times New Roman"/>
        </w:rPr>
        <w:t xml:space="preserve"> Project scope is to implement Volunteers for Salesforce to manage and maintain the Volunteers and their contribution towards </w:t>
      </w:r>
      <w:proofErr w:type="spellStart"/>
      <w:r>
        <w:rPr>
          <w:rFonts w:cs="Times New Roman"/>
        </w:rPr>
        <w:t>JerseySTEM</w:t>
      </w:r>
      <w:proofErr w:type="spellEnd"/>
      <w:r>
        <w:rPr>
          <w:rFonts w:cs="Times New Roman"/>
        </w:rPr>
        <w:t xml:space="preserve"> and integrate it with </w:t>
      </w:r>
      <w:proofErr w:type="spellStart"/>
      <w:r>
        <w:rPr>
          <w:rFonts w:cs="Times New Roman"/>
        </w:rPr>
        <w:t>JerseySTEM</w:t>
      </w:r>
      <w:proofErr w:type="spellEnd"/>
      <w:r>
        <w:rPr>
          <w:rFonts w:cs="Times New Roman"/>
        </w:rPr>
        <w:t xml:space="preserve"> </w:t>
      </w:r>
      <w:proofErr w:type="spellStart"/>
      <w:r>
        <w:rPr>
          <w:rFonts w:cs="Times New Roman"/>
        </w:rPr>
        <w:t>website.Next</w:t>
      </w:r>
      <w:proofErr w:type="spellEnd"/>
      <w:r>
        <w:rPr>
          <w:rFonts w:cs="Times New Roman"/>
        </w:rPr>
        <w:t xml:space="preserve"> phase will involve in creating a Community within Salesforce to enable the Volunteers to Create their account with </w:t>
      </w:r>
      <w:proofErr w:type="spellStart"/>
      <w:r>
        <w:rPr>
          <w:rFonts w:cs="Times New Roman"/>
        </w:rPr>
        <w:t>JerseySTEM</w:t>
      </w:r>
      <w:proofErr w:type="spellEnd"/>
      <w:r>
        <w:rPr>
          <w:rFonts w:cs="Times New Roman"/>
        </w:rPr>
        <w:t xml:space="preserve"> through Community and use the Chatter facility to discuss any technical issue and get benefited from there.</w:t>
      </w:r>
    </w:p>
    <w:p w14:paraId="6B6E0CD3" w14:textId="77777777" w:rsidR="00AA474D" w:rsidRDefault="00AA474D"/>
    <w:p w14:paraId="77EEF395" w14:textId="77777777" w:rsidR="00AA474D" w:rsidRDefault="003A1B0B">
      <w:pPr>
        <w:rPr>
          <w:rFonts w:cs="Calibri"/>
          <w:b/>
          <w:bCs/>
        </w:rPr>
      </w:pPr>
      <w:r>
        <w:rPr>
          <w:rFonts w:cs="Calibri"/>
          <w:b/>
          <w:bCs/>
        </w:rPr>
        <w:t xml:space="preserve">Responsibilities: </w:t>
      </w:r>
    </w:p>
    <w:p w14:paraId="2503A1ED" w14:textId="77777777" w:rsidR="00AA474D" w:rsidRDefault="00AA474D">
      <w:pPr>
        <w:rPr>
          <w:rFonts w:cs="Calibri"/>
          <w:b/>
          <w:bCs/>
        </w:rPr>
      </w:pPr>
    </w:p>
    <w:p w14:paraId="1767D23F" w14:textId="77777777" w:rsidR="00AA474D" w:rsidRDefault="003A1B0B">
      <w:pPr>
        <w:pStyle w:val="ListParagraph1"/>
        <w:numPr>
          <w:ilvl w:val="0"/>
          <w:numId w:val="2"/>
        </w:numPr>
        <w:rPr>
          <w:rFonts w:eastAsia="Times New Roman" w:cs="Times New Roman"/>
          <w:color w:val="000000"/>
          <w:lang w:val="nl-NL" w:eastAsia="ar-SA"/>
        </w:rPr>
      </w:pPr>
      <w:r>
        <w:rPr>
          <w:rFonts w:cs="Times New Roman"/>
        </w:rPr>
        <w:t>Conduct various conference call with Business user to understand the current state of the process and their business Need.</w:t>
      </w:r>
    </w:p>
    <w:p w14:paraId="04F989DD" w14:textId="77777777" w:rsidR="00AA474D" w:rsidRDefault="003A1B0B">
      <w:pPr>
        <w:pStyle w:val="ListParagraph1"/>
        <w:numPr>
          <w:ilvl w:val="0"/>
          <w:numId w:val="2"/>
        </w:numPr>
        <w:rPr>
          <w:rFonts w:cs="Times New Roman"/>
          <w:lang w:val="nl-NL" w:eastAsia="ar-SA"/>
        </w:rPr>
      </w:pPr>
      <w:r>
        <w:rPr>
          <w:rFonts w:eastAsia="Times New Roman" w:cs="Times New Roman"/>
          <w:color w:val="000000"/>
          <w:lang w:val="nl-NL" w:eastAsia="ar-SA"/>
        </w:rPr>
        <w:t>Elicitation of requirements by using interviews, observation, Joint Application Development(JAD) Session, brainstorming sessions, and documents analysis.</w:t>
      </w:r>
    </w:p>
    <w:p w14:paraId="742AA7FE" w14:textId="77777777" w:rsidR="00AA474D" w:rsidRDefault="003A1B0B">
      <w:pPr>
        <w:numPr>
          <w:ilvl w:val="0"/>
          <w:numId w:val="2"/>
        </w:numPr>
        <w:rPr>
          <w:rFonts w:cs="Times New Roman"/>
          <w:lang w:val="nl-NL" w:eastAsia="ar-SA"/>
        </w:rPr>
      </w:pPr>
      <w:r>
        <w:rPr>
          <w:rFonts w:cs="Times New Roman"/>
          <w:lang w:val="nl-NL" w:eastAsia="ar-SA"/>
        </w:rPr>
        <w:t>Prepared high level requirements and got that validated from Business user.</w:t>
      </w:r>
    </w:p>
    <w:p w14:paraId="237BAAC5" w14:textId="77777777" w:rsidR="00AA474D" w:rsidRDefault="003A1B0B">
      <w:pPr>
        <w:numPr>
          <w:ilvl w:val="0"/>
          <w:numId w:val="2"/>
        </w:numPr>
        <w:rPr>
          <w:rFonts w:cs="Times New Roman"/>
          <w:lang w:val="nl-NL" w:eastAsia="ar-SA"/>
        </w:rPr>
      </w:pPr>
      <w:r>
        <w:rPr>
          <w:rFonts w:cs="Times New Roman"/>
          <w:lang w:val="nl-NL" w:eastAsia="ar-SA"/>
        </w:rPr>
        <w:t>Preparation and grooming of  Product backlog  and writen detailed,short,simple,testable and decomposed requirements in the form of User Stories .</w:t>
      </w:r>
    </w:p>
    <w:p w14:paraId="5A5305D5" w14:textId="77777777" w:rsidR="00AA474D" w:rsidRDefault="003A1B0B">
      <w:pPr>
        <w:numPr>
          <w:ilvl w:val="0"/>
          <w:numId w:val="2"/>
        </w:numPr>
        <w:rPr>
          <w:rFonts w:cs="Times New Roman"/>
          <w:lang w:val="nl-NL" w:eastAsia="ar-SA"/>
        </w:rPr>
      </w:pPr>
      <w:r>
        <w:rPr>
          <w:rFonts w:cs="Times New Roman"/>
          <w:lang w:val="nl-NL" w:eastAsia="ar-SA"/>
        </w:rPr>
        <w:t>Prepared mock up sample screens using Wireframing tool Lucid Chart and give our business user a walkthrough of the look and feel,navigation and layout of the screen</w:t>
      </w:r>
    </w:p>
    <w:p w14:paraId="3E13940C" w14:textId="77777777" w:rsidR="00AA474D" w:rsidRDefault="003A1B0B">
      <w:pPr>
        <w:numPr>
          <w:ilvl w:val="0"/>
          <w:numId w:val="2"/>
        </w:numPr>
        <w:rPr>
          <w:rFonts w:cs="Times New Roman"/>
        </w:rPr>
      </w:pPr>
      <w:r>
        <w:rPr>
          <w:rFonts w:cs="Times New Roman"/>
          <w:lang w:val="nl-NL" w:eastAsia="ar-SA"/>
        </w:rPr>
        <w:t>Facilitated Scrum planning meetings to Coordinate between End user,Project Sponsor,Developer and QA Teams and resolved any confusion/ambiguity development team had about requirements specification.</w:t>
      </w:r>
    </w:p>
    <w:p w14:paraId="102357C5" w14:textId="77777777" w:rsidR="00AA474D" w:rsidRDefault="003A1B0B">
      <w:pPr>
        <w:numPr>
          <w:ilvl w:val="0"/>
          <w:numId w:val="2"/>
        </w:numPr>
        <w:autoSpaceDE w:val="0"/>
        <w:rPr>
          <w:rFonts w:cs="Times New Roman"/>
        </w:rPr>
      </w:pPr>
      <w:r>
        <w:rPr>
          <w:rFonts w:cs="Times New Roman"/>
        </w:rPr>
        <w:t xml:space="preserve">Analyze and </w:t>
      </w:r>
      <w:proofErr w:type="gramStart"/>
      <w:r>
        <w:rPr>
          <w:rFonts w:cs="Times New Roman"/>
        </w:rPr>
        <w:t>prepared</w:t>
      </w:r>
      <w:proofErr w:type="gramEnd"/>
      <w:r>
        <w:rPr>
          <w:rFonts w:cs="Times New Roman"/>
        </w:rPr>
        <w:t xml:space="preserve"> data modeling to import the data from </w:t>
      </w:r>
      <w:proofErr w:type="spellStart"/>
      <w:r>
        <w:rPr>
          <w:rFonts w:cs="Times New Roman"/>
        </w:rPr>
        <w:t>JerseySTEM</w:t>
      </w:r>
      <w:proofErr w:type="spellEnd"/>
      <w:r>
        <w:rPr>
          <w:rFonts w:cs="Times New Roman"/>
        </w:rPr>
        <w:t xml:space="preserve"> database (They use google </w:t>
      </w:r>
      <w:proofErr w:type="gramStart"/>
      <w:r>
        <w:rPr>
          <w:rFonts w:cs="Times New Roman"/>
        </w:rPr>
        <w:t>sheet)to</w:t>
      </w:r>
      <w:proofErr w:type="gramEnd"/>
      <w:r>
        <w:rPr>
          <w:rFonts w:cs="Times New Roman"/>
        </w:rPr>
        <w:t xml:space="preserve"> Salesforce.</w:t>
      </w:r>
    </w:p>
    <w:p w14:paraId="36EAD804" w14:textId="77777777" w:rsidR="00AA474D" w:rsidRDefault="003A1B0B">
      <w:pPr>
        <w:numPr>
          <w:ilvl w:val="0"/>
          <w:numId w:val="2"/>
        </w:numPr>
        <w:autoSpaceDE w:val="0"/>
        <w:rPr>
          <w:rFonts w:cs="Times New Roman"/>
        </w:rPr>
      </w:pPr>
      <w:r>
        <w:rPr>
          <w:rFonts w:cs="Times New Roman"/>
        </w:rPr>
        <w:t xml:space="preserve">Clean up of </w:t>
      </w:r>
      <w:proofErr w:type="spellStart"/>
      <w:proofErr w:type="gramStart"/>
      <w:r>
        <w:rPr>
          <w:rFonts w:cs="Times New Roman"/>
        </w:rPr>
        <w:t>data,mapping</w:t>
      </w:r>
      <w:proofErr w:type="spellEnd"/>
      <w:proofErr w:type="gramEnd"/>
      <w:r>
        <w:rPr>
          <w:rFonts w:cs="Times New Roman"/>
        </w:rPr>
        <w:t xml:space="preserve"> the data to Salesforce data set and migration of data using data import Wizard and Data Loader.</w:t>
      </w:r>
    </w:p>
    <w:p w14:paraId="6A6DD4D0" w14:textId="77777777" w:rsidR="00AA474D" w:rsidRDefault="003A1B0B">
      <w:pPr>
        <w:numPr>
          <w:ilvl w:val="0"/>
          <w:numId w:val="2"/>
        </w:numPr>
        <w:autoSpaceDE w:val="0"/>
        <w:rPr>
          <w:rFonts w:cs="Times New Roman"/>
        </w:rPr>
      </w:pPr>
      <w:r>
        <w:rPr>
          <w:rFonts w:cs="Times New Roman"/>
        </w:rPr>
        <w:t>Presented Demo to end user at the end of each Sprint.</w:t>
      </w:r>
    </w:p>
    <w:p w14:paraId="128A14B8" w14:textId="77777777" w:rsidR="00AA474D" w:rsidRDefault="003A1B0B">
      <w:pPr>
        <w:numPr>
          <w:ilvl w:val="0"/>
          <w:numId w:val="2"/>
        </w:numPr>
        <w:autoSpaceDE w:val="0"/>
        <w:rPr>
          <w:rFonts w:cs="Times New Roman"/>
        </w:rPr>
      </w:pPr>
      <w:r>
        <w:rPr>
          <w:rFonts w:cs="Times New Roman"/>
        </w:rPr>
        <w:t>Facilitated and Participated in Sprint Review and Sprint Retrospective Meeting</w:t>
      </w:r>
    </w:p>
    <w:p w14:paraId="56499290" w14:textId="77777777" w:rsidR="00AA474D" w:rsidRDefault="003A1B0B">
      <w:pPr>
        <w:numPr>
          <w:ilvl w:val="0"/>
          <w:numId w:val="2"/>
        </w:numPr>
        <w:autoSpaceDE w:val="0"/>
        <w:rPr>
          <w:rFonts w:cs="Times New Roman"/>
        </w:rPr>
      </w:pPr>
      <w:r>
        <w:rPr>
          <w:rFonts w:cs="Times New Roman"/>
        </w:rPr>
        <w:t xml:space="preserve">Prepared Standard Operation Procedure of the existing process </w:t>
      </w:r>
      <w:proofErr w:type="spellStart"/>
      <w:r>
        <w:rPr>
          <w:rFonts w:cs="Times New Roman"/>
        </w:rPr>
        <w:t>I.e</w:t>
      </w:r>
      <w:proofErr w:type="spellEnd"/>
      <w:r>
        <w:rPr>
          <w:rFonts w:cs="Times New Roman"/>
        </w:rPr>
        <w:t xml:space="preserve"> of the current procedure so that that can be analyzed and understood to prepare the to be state of the project.</w:t>
      </w:r>
    </w:p>
    <w:p w14:paraId="5F886F3C" w14:textId="77777777" w:rsidR="00AA474D" w:rsidRDefault="003A1B0B">
      <w:pPr>
        <w:autoSpaceDE w:val="0"/>
      </w:pPr>
      <w:r>
        <w:rPr>
          <w:rFonts w:cs="Times New Roman"/>
        </w:rPr>
        <w:t xml:space="preserve"> </w:t>
      </w:r>
    </w:p>
    <w:p w14:paraId="1020313C" w14:textId="77777777" w:rsidR="00AA474D" w:rsidRDefault="00AA474D"/>
    <w:p w14:paraId="3E0D7582" w14:textId="77777777" w:rsidR="00AA474D" w:rsidRDefault="003A1B0B">
      <w:pPr>
        <w:rPr>
          <w:rFonts w:cs="Times New Roman"/>
          <w:b/>
        </w:rPr>
      </w:pPr>
      <w:r>
        <w:rPr>
          <w:rFonts w:cs="Times New Roman"/>
          <w:b/>
        </w:rPr>
        <w:t xml:space="preserve">Client: </w:t>
      </w:r>
      <w:proofErr w:type="spellStart"/>
      <w:proofErr w:type="gramStart"/>
      <w:r>
        <w:rPr>
          <w:rFonts w:cs="Times New Roman"/>
          <w:b/>
        </w:rPr>
        <w:t>UBS,Stamford</w:t>
      </w:r>
      <w:proofErr w:type="spellEnd"/>
      <w:proofErr w:type="gramEnd"/>
      <w:r>
        <w:rPr>
          <w:rFonts w:cs="Times New Roman"/>
          <w:b/>
        </w:rPr>
        <w:tab/>
      </w:r>
      <w:r>
        <w:rPr>
          <w:rFonts w:cs="Times New Roman"/>
          <w:b/>
        </w:rPr>
        <w:tab/>
        <w:t xml:space="preserve">             </w:t>
      </w:r>
      <w:r>
        <w:rPr>
          <w:rFonts w:cs="Times New Roman"/>
          <w:b/>
        </w:rPr>
        <w:tab/>
        <w:t xml:space="preserve">                                       March 2013 - April 2015</w:t>
      </w:r>
    </w:p>
    <w:p w14:paraId="2561C43C" w14:textId="77777777" w:rsidR="00AA474D" w:rsidRDefault="003A1B0B">
      <w:pPr>
        <w:rPr>
          <w:rFonts w:cs="Times New Roman"/>
          <w:b/>
        </w:rPr>
      </w:pPr>
      <w:r>
        <w:rPr>
          <w:rFonts w:cs="Times New Roman"/>
          <w:b/>
        </w:rPr>
        <w:t>Role:</w:t>
      </w:r>
      <w:r>
        <w:rPr>
          <w:rFonts w:cs="Times New Roman"/>
          <w:b/>
        </w:rPr>
        <w:tab/>
        <w:t>Business Analyst</w:t>
      </w:r>
    </w:p>
    <w:p w14:paraId="32B1FAA1" w14:textId="77777777" w:rsidR="00AA474D" w:rsidRDefault="003A1B0B">
      <w:pPr>
        <w:rPr>
          <w:rFonts w:ascii="Arial" w:hAnsi="Arial" w:cs="Arial"/>
          <w:b/>
          <w:sz w:val="20"/>
          <w:szCs w:val="20"/>
        </w:rPr>
      </w:pPr>
      <w:proofErr w:type="spellStart"/>
      <w:proofErr w:type="gramStart"/>
      <w:r>
        <w:rPr>
          <w:rFonts w:cs="Times New Roman"/>
          <w:b/>
        </w:rPr>
        <w:t>Employer:Cognizant</w:t>
      </w:r>
      <w:proofErr w:type="spellEnd"/>
      <w:proofErr w:type="gramEnd"/>
      <w:r>
        <w:rPr>
          <w:rFonts w:cs="Times New Roman"/>
          <w:b/>
        </w:rPr>
        <w:t xml:space="preserve"> Technology Solution</w:t>
      </w:r>
      <w:r>
        <w:rPr>
          <w:rFonts w:ascii="Arial" w:hAnsi="Arial" w:cs="Arial"/>
          <w:b/>
          <w:sz w:val="20"/>
          <w:szCs w:val="20"/>
        </w:rPr>
        <w:t>s</w:t>
      </w:r>
    </w:p>
    <w:p w14:paraId="70E8BB3E" w14:textId="77777777" w:rsidR="00AA474D" w:rsidRDefault="00AA474D">
      <w:pPr>
        <w:rPr>
          <w:rFonts w:ascii="Arial" w:hAnsi="Arial" w:cs="Arial"/>
          <w:b/>
          <w:sz w:val="20"/>
          <w:szCs w:val="20"/>
        </w:rPr>
      </w:pPr>
    </w:p>
    <w:p w14:paraId="2B6421AD" w14:textId="77777777" w:rsidR="00AA474D" w:rsidRDefault="003A1B0B">
      <w:pPr>
        <w:rPr>
          <w:rFonts w:cs="Times New Roman"/>
        </w:rPr>
      </w:pPr>
      <w:r>
        <w:rPr>
          <w:rFonts w:cs="Times New Roman"/>
          <w:b/>
        </w:rPr>
        <w:t xml:space="preserve">Project </w:t>
      </w:r>
      <w:proofErr w:type="spellStart"/>
      <w:proofErr w:type="gramStart"/>
      <w:r>
        <w:rPr>
          <w:rFonts w:cs="Times New Roman"/>
          <w:b/>
        </w:rPr>
        <w:t>Description:</w:t>
      </w:r>
      <w:r>
        <w:rPr>
          <w:rFonts w:cs="Times New Roman"/>
        </w:rPr>
        <w:t>Worked</w:t>
      </w:r>
      <w:proofErr w:type="spellEnd"/>
      <w:proofErr w:type="gramEnd"/>
      <w:r>
        <w:rPr>
          <w:rFonts w:cs="Times New Roman"/>
        </w:rPr>
        <w:t xml:space="preserve"> for Banking Product Services team on automation of a trade reconciliation tool </w:t>
      </w:r>
      <w:proofErr w:type="gramStart"/>
      <w:r>
        <w:rPr>
          <w:rFonts w:cs="Times New Roman"/>
        </w:rPr>
        <w:t>that  performs</w:t>
      </w:r>
      <w:proofErr w:type="gramEnd"/>
      <w:r>
        <w:rPr>
          <w:rFonts w:cs="Times New Roman"/>
        </w:rPr>
        <w:t xml:space="preserve"> all the reconciliation functions of the loan trades. Primary responsibility was to develop functional specification documents for the banking product services Loan closer team by </w:t>
      </w:r>
      <w:proofErr w:type="gramStart"/>
      <w:r>
        <w:rPr>
          <w:rFonts w:cs="Times New Roman"/>
        </w:rPr>
        <w:t>gathering ,analyzing</w:t>
      </w:r>
      <w:proofErr w:type="gramEnd"/>
      <w:r>
        <w:rPr>
          <w:rFonts w:cs="Times New Roman"/>
        </w:rPr>
        <w:t xml:space="preserve"> and documenting requirements from various business users associated to the system as well as by analyzing external </w:t>
      </w:r>
      <w:proofErr w:type="gramStart"/>
      <w:r>
        <w:rPr>
          <w:rFonts w:cs="Times New Roman"/>
        </w:rPr>
        <w:t>factors .Acts</w:t>
      </w:r>
      <w:proofErr w:type="gramEnd"/>
      <w:r>
        <w:rPr>
          <w:rFonts w:cs="Times New Roman"/>
        </w:rPr>
        <w:t xml:space="preserve"> as Interface/Bridge between Banking Product Service Team and Technical Team.</w:t>
      </w:r>
    </w:p>
    <w:p w14:paraId="3B6CAFE8" w14:textId="77777777" w:rsidR="00AA474D" w:rsidRDefault="00AA474D">
      <w:pPr>
        <w:rPr>
          <w:rFonts w:cs="Times New Roman"/>
        </w:rPr>
      </w:pPr>
    </w:p>
    <w:p w14:paraId="53A52AC0" w14:textId="77777777" w:rsidR="00AA474D" w:rsidRDefault="003A1B0B">
      <w:pPr>
        <w:rPr>
          <w:rFonts w:cs="Times New Roman"/>
          <w:b/>
          <w:bCs/>
        </w:rPr>
      </w:pPr>
      <w:r>
        <w:rPr>
          <w:rFonts w:cs="Times New Roman"/>
          <w:b/>
          <w:bCs/>
        </w:rPr>
        <w:t xml:space="preserve">Responsibilities: </w:t>
      </w:r>
    </w:p>
    <w:p w14:paraId="0265EEEE" w14:textId="77777777" w:rsidR="00AA474D" w:rsidRDefault="00AA474D">
      <w:pPr>
        <w:rPr>
          <w:rFonts w:cs="Times New Roman"/>
          <w:b/>
          <w:bCs/>
        </w:rPr>
      </w:pPr>
    </w:p>
    <w:p w14:paraId="1B8BD883" w14:textId="77777777" w:rsidR="00AA474D" w:rsidRDefault="003A1B0B">
      <w:pPr>
        <w:pStyle w:val="ListParagraph1"/>
        <w:numPr>
          <w:ilvl w:val="0"/>
          <w:numId w:val="2"/>
        </w:numPr>
        <w:rPr>
          <w:rFonts w:eastAsia="Times New Roman" w:cs="Times New Roman"/>
          <w:color w:val="000000"/>
          <w:lang w:val="nl-NL" w:eastAsia="ar-SA"/>
        </w:rPr>
      </w:pPr>
      <w:r>
        <w:rPr>
          <w:rFonts w:cs="Times New Roman"/>
        </w:rPr>
        <w:t>Conducted interviews with key business users to collect requirement and business process information regarding the trade confirmation system.</w:t>
      </w:r>
    </w:p>
    <w:p w14:paraId="5EFDC7F9" w14:textId="77777777" w:rsidR="00AA474D" w:rsidRDefault="003A1B0B">
      <w:pPr>
        <w:pStyle w:val="ListParagraph1"/>
        <w:numPr>
          <w:ilvl w:val="0"/>
          <w:numId w:val="2"/>
        </w:numPr>
        <w:rPr>
          <w:rFonts w:cs="Times New Roman"/>
          <w:lang w:val="nl-NL" w:eastAsia="ar-SA"/>
        </w:rPr>
      </w:pPr>
      <w:r>
        <w:rPr>
          <w:rFonts w:eastAsia="Times New Roman" w:cs="Times New Roman"/>
          <w:color w:val="000000"/>
          <w:lang w:val="nl-NL" w:eastAsia="ar-SA"/>
        </w:rPr>
        <w:t>Elicitation of requirements by using interviews, observation, Joint Application Development(JAD) Session, brainstorming sessions, and documents analysis.</w:t>
      </w:r>
    </w:p>
    <w:p w14:paraId="48ED76A5" w14:textId="77777777" w:rsidR="00AA474D" w:rsidRDefault="003A1B0B">
      <w:pPr>
        <w:numPr>
          <w:ilvl w:val="0"/>
          <w:numId w:val="2"/>
        </w:numPr>
        <w:rPr>
          <w:rFonts w:cs="Times New Roman"/>
          <w:lang w:val="nl-NL" w:eastAsia="ar-SA"/>
        </w:rPr>
      </w:pPr>
      <w:r>
        <w:rPr>
          <w:rFonts w:cs="Times New Roman"/>
          <w:lang w:val="nl-NL" w:eastAsia="ar-SA"/>
        </w:rPr>
        <w:t>Preparation ,analysis and updating Product backlog and user stories on the basis of discussion with client stakeholders and SMEs.</w:t>
      </w:r>
    </w:p>
    <w:p w14:paraId="58ED73F4" w14:textId="77777777" w:rsidR="00AA474D" w:rsidRDefault="003A1B0B">
      <w:pPr>
        <w:numPr>
          <w:ilvl w:val="0"/>
          <w:numId w:val="2"/>
        </w:numPr>
        <w:autoSpaceDE w:val="0"/>
        <w:rPr>
          <w:rFonts w:cs="Times New Roman"/>
        </w:rPr>
      </w:pPr>
      <w:r>
        <w:rPr>
          <w:rFonts w:cs="Times New Roman"/>
          <w:lang w:val="nl-NL" w:eastAsia="ar-SA"/>
        </w:rPr>
        <w:t>Facilitated Scrum planning meetings to Coordinate between clients,product owner,Developer and QA Teams and resolved any confusion/ambiguity development team had about requirements specification.</w:t>
      </w:r>
    </w:p>
    <w:p w14:paraId="28863394" w14:textId="77777777" w:rsidR="00AA474D" w:rsidRDefault="003A1B0B">
      <w:pPr>
        <w:numPr>
          <w:ilvl w:val="0"/>
          <w:numId w:val="2"/>
        </w:numPr>
        <w:autoSpaceDE w:val="0"/>
        <w:rPr>
          <w:rFonts w:cs="Times New Roman"/>
          <w:lang w:val="nl-NL" w:eastAsia="ar-SA"/>
        </w:rPr>
      </w:pPr>
      <w:r>
        <w:rPr>
          <w:rFonts w:cs="Times New Roman"/>
        </w:rPr>
        <w:t>Analysis of Client requirements, generating workflow process and necessary documents for the project.</w:t>
      </w:r>
    </w:p>
    <w:p w14:paraId="3F7589BC" w14:textId="77777777" w:rsidR="00AA474D" w:rsidRDefault="003A1B0B">
      <w:pPr>
        <w:numPr>
          <w:ilvl w:val="0"/>
          <w:numId w:val="2"/>
        </w:numPr>
        <w:autoSpaceDE w:val="0"/>
        <w:rPr>
          <w:rFonts w:cs="Times New Roman"/>
        </w:rPr>
      </w:pPr>
      <w:r>
        <w:rPr>
          <w:rFonts w:cs="Times New Roman"/>
          <w:lang w:val="nl-NL" w:eastAsia="ar-SA"/>
        </w:rPr>
        <w:t>Shadow and assist some of the product owner activities by providing high level estimates,prioritising stories for the sprint,maintaining backlog and release plans.</w:t>
      </w:r>
    </w:p>
    <w:p w14:paraId="1B31CA64" w14:textId="77777777" w:rsidR="00AA474D" w:rsidRDefault="003A1B0B">
      <w:pPr>
        <w:pStyle w:val="ListParagraph1"/>
        <w:numPr>
          <w:ilvl w:val="0"/>
          <w:numId w:val="2"/>
        </w:numPr>
        <w:rPr>
          <w:rFonts w:eastAsia="Times New Roman" w:cs="Times New Roman"/>
          <w:color w:val="000000"/>
        </w:rPr>
      </w:pPr>
      <w:r>
        <w:rPr>
          <w:rFonts w:cs="Times New Roman"/>
        </w:rPr>
        <w:t>Performed extensive requirement analysis including gap analysis.</w:t>
      </w:r>
    </w:p>
    <w:p w14:paraId="602E10AE" w14:textId="77777777" w:rsidR="00AA474D" w:rsidRDefault="003A1B0B">
      <w:pPr>
        <w:pStyle w:val="ListParagraph1"/>
        <w:numPr>
          <w:ilvl w:val="0"/>
          <w:numId w:val="2"/>
        </w:numPr>
        <w:rPr>
          <w:rFonts w:eastAsia="Times New Roman" w:cs="Times New Roman"/>
          <w:color w:val="000000"/>
        </w:rPr>
      </w:pPr>
      <w:r>
        <w:rPr>
          <w:rFonts w:eastAsia="Times New Roman" w:cs="Times New Roman"/>
          <w:color w:val="000000"/>
        </w:rPr>
        <w:t>Worked as a liaison between technology and the business clients to improve business processes and support critical business strategies.</w:t>
      </w:r>
    </w:p>
    <w:p w14:paraId="6242BF72" w14:textId="77777777" w:rsidR="00AA474D" w:rsidRDefault="003A1B0B">
      <w:pPr>
        <w:pStyle w:val="ListParagraph1"/>
        <w:numPr>
          <w:ilvl w:val="0"/>
          <w:numId w:val="2"/>
        </w:numPr>
        <w:rPr>
          <w:rFonts w:eastAsia="Times New Roman" w:cs="Times New Roman"/>
          <w:color w:val="000000"/>
        </w:rPr>
      </w:pPr>
      <w:r>
        <w:rPr>
          <w:rFonts w:eastAsia="Times New Roman" w:cs="Times New Roman"/>
          <w:color w:val="000000"/>
        </w:rPr>
        <w:t xml:space="preserve">Determined user/business/functional requirements. Created UML diagrams including Use Case diagrams, Activity Diagrams using MS </w:t>
      </w:r>
      <w:proofErr w:type="gramStart"/>
      <w:r>
        <w:rPr>
          <w:rFonts w:eastAsia="Times New Roman" w:cs="Times New Roman"/>
          <w:color w:val="000000"/>
        </w:rPr>
        <w:t>Visio .</w:t>
      </w:r>
      <w:proofErr w:type="gramEnd"/>
    </w:p>
    <w:p w14:paraId="35B76942" w14:textId="77777777" w:rsidR="00AA474D" w:rsidRDefault="003A1B0B">
      <w:pPr>
        <w:pStyle w:val="ListParagraph1"/>
        <w:numPr>
          <w:ilvl w:val="0"/>
          <w:numId w:val="2"/>
        </w:numPr>
        <w:rPr>
          <w:rFonts w:eastAsia="Times New Roman" w:cs="Times New Roman"/>
          <w:color w:val="000000"/>
        </w:rPr>
      </w:pPr>
      <w:r>
        <w:rPr>
          <w:rFonts w:eastAsia="Times New Roman" w:cs="Times New Roman"/>
          <w:color w:val="000000"/>
        </w:rPr>
        <w:t xml:space="preserve">Developed non-functional requirements and documented them as Business Rules, Quality attributes, constraints documents. </w:t>
      </w:r>
    </w:p>
    <w:p w14:paraId="584DD195" w14:textId="77777777" w:rsidR="00AA474D" w:rsidRDefault="003A1B0B">
      <w:pPr>
        <w:pStyle w:val="ListParagraph1"/>
        <w:numPr>
          <w:ilvl w:val="0"/>
          <w:numId w:val="2"/>
        </w:numPr>
        <w:rPr>
          <w:rFonts w:eastAsia="Times New Roman" w:cs="Times New Roman"/>
          <w:color w:val="000000"/>
        </w:rPr>
      </w:pPr>
      <w:r>
        <w:rPr>
          <w:rFonts w:eastAsia="Times New Roman" w:cs="Times New Roman"/>
          <w:color w:val="000000"/>
        </w:rPr>
        <w:t xml:space="preserve">Functioned as the primary liaison between the business line, operations, and the technical areas throughout the project cycle </w:t>
      </w:r>
    </w:p>
    <w:p w14:paraId="3C6E1B58" w14:textId="77777777" w:rsidR="00AA474D" w:rsidRDefault="003A1B0B">
      <w:pPr>
        <w:pStyle w:val="ListParagraph1"/>
        <w:numPr>
          <w:ilvl w:val="0"/>
          <w:numId w:val="2"/>
        </w:numPr>
        <w:rPr>
          <w:rFonts w:eastAsia="Times New Roman" w:cs="Times New Roman"/>
          <w:color w:val="000000"/>
        </w:rPr>
      </w:pPr>
      <w:r>
        <w:rPr>
          <w:rFonts w:eastAsia="Times New Roman" w:cs="Times New Roman"/>
          <w:color w:val="000000"/>
        </w:rPr>
        <w:t xml:space="preserve">Facilitate Scrum planning </w:t>
      </w:r>
      <w:proofErr w:type="spellStart"/>
      <w:proofErr w:type="gramStart"/>
      <w:r>
        <w:rPr>
          <w:rFonts w:eastAsia="Times New Roman" w:cs="Times New Roman"/>
          <w:color w:val="000000"/>
        </w:rPr>
        <w:t>meeting,Scrum</w:t>
      </w:r>
      <w:proofErr w:type="spellEnd"/>
      <w:proofErr w:type="gramEnd"/>
      <w:r>
        <w:rPr>
          <w:rFonts w:eastAsia="Times New Roman" w:cs="Times New Roman"/>
          <w:color w:val="000000"/>
        </w:rPr>
        <w:t xml:space="preserve"> review meeting and Scrum Retrospective meeting for the scrum Team </w:t>
      </w:r>
    </w:p>
    <w:p w14:paraId="671BCD1E" w14:textId="77777777" w:rsidR="00AA474D" w:rsidRDefault="003A1B0B">
      <w:pPr>
        <w:pStyle w:val="ListParagraph1"/>
        <w:numPr>
          <w:ilvl w:val="0"/>
          <w:numId w:val="2"/>
        </w:numPr>
        <w:rPr>
          <w:rFonts w:eastAsia="Times New Roman" w:cs="Times New Roman"/>
          <w:color w:val="000000"/>
        </w:rPr>
      </w:pPr>
      <w:r>
        <w:rPr>
          <w:rFonts w:eastAsia="Times New Roman" w:cs="Times New Roman"/>
          <w:color w:val="000000"/>
        </w:rPr>
        <w:t xml:space="preserve">Worked with QA team to design test </w:t>
      </w:r>
      <w:proofErr w:type="gramStart"/>
      <w:r>
        <w:rPr>
          <w:rFonts w:eastAsia="Times New Roman" w:cs="Times New Roman"/>
          <w:color w:val="000000"/>
        </w:rPr>
        <w:t>plan</w:t>
      </w:r>
      <w:proofErr w:type="gramEnd"/>
      <w:r>
        <w:rPr>
          <w:rFonts w:eastAsia="Times New Roman" w:cs="Times New Roman"/>
          <w:color w:val="000000"/>
        </w:rPr>
        <w:t xml:space="preserve"> and test cases for User Acceptance Testing (UAT) and Back End Testing.</w:t>
      </w:r>
    </w:p>
    <w:p w14:paraId="3098E30C" w14:textId="77777777" w:rsidR="00AA474D" w:rsidRDefault="003A1B0B">
      <w:pPr>
        <w:pStyle w:val="ListParagraph1"/>
        <w:numPr>
          <w:ilvl w:val="0"/>
          <w:numId w:val="2"/>
        </w:numPr>
        <w:rPr>
          <w:rFonts w:eastAsia="Times New Roman" w:cs="Times New Roman"/>
          <w:color w:val="000000"/>
        </w:rPr>
      </w:pPr>
      <w:r>
        <w:rPr>
          <w:rFonts w:eastAsia="Times New Roman" w:cs="Times New Roman"/>
          <w:color w:val="000000"/>
        </w:rPr>
        <w:t xml:space="preserve">Used SQL query extensively to facilitate </w:t>
      </w:r>
      <w:proofErr w:type="spellStart"/>
      <w:r>
        <w:rPr>
          <w:rFonts w:eastAsia="Times New Roman" w:cs="Times New Roman"/>
          <w:color w:val="000000"/>
        </w:rPr>
        <w:t>adhoc</w:t>
      </w:r>
      <w:proofErr w:type="spellEnd"/>
      <w:r>
        <w:rPr>
          <w:rFonts w:eastAsia="Times New Roman" w:cs="Times New Roman"/>
          <w:color w:val="000000"/>
        </w:rPr>
        <w:t xml:space="preserve"> query from manager.</w:t>
      </w:r>
    </w:p>
    <w:p w14:paraId="744B1374" w14:textId="77777777" w:rsidR="00AA474D" w:rsidRDefault="003A1B0B">
      <w:pPr>
        <w:pStyle w:val="ListParagraph1"/>
        <w:numPr>
          <w:ilvl w:val="0"/>
          <w:numId w:val="2"/>
        </w:numPr>
        <w:rPr>
          <w:rFonts w:cs="Times New Roman"/>
        </w:rPr>
      </w:pPr>
      <w:r>
        <w:rPr>
          <w:rFonts w:eastAsia="Times New Roman" w:cs="Times New Roman"/>
          <w:color w:val="000000"/>
        </w:rPr>
        <w:t>Used HP Quality Center to track defect management life cycle</w:t>
      </w:r>
    </w:p>
    <w:p w14:paraId="7F365002" w14:textId="77777777" w:rsidR="00AA474D" w:rsidRDefault="00AA474D">
      <w:pPr>
        <w:rPr>
          <w:rFonts w:cs="Times New Roman"/>
        </w:rPr>
      </w:pPr>
    </w:p>
    <w:p w14:paraId="61A85B21" w14:textId="77777777" w:rsidR="00AA474D" w:rsidRDefault="00AA474D">
      <w:pPr>
        <w:rPr>
          <w:rFonts w:cs="Times New Roman"/>
          <w:b/>
        </w:rPr>
      </w:pPr>
    </w:p>
    <w:p w14:paraId="12BCEB51" w14:textId="77777777" w:rsidR="00AA474D" w:rsidRDefault="003A1B0B">
      <w:pPr>
        <w:rPr>
          <w:rFonts w:cs="Times New Roman"/>
          <w:b/>
          <w:bCs/>
        </w:rPr>
      </w:pPr>
      <w:r>
        <w:rPr>
          <w:rFonts w:cs="Times New Roman"/>
          <w:b/>
          <w:bCs/>
        </w:rPr>
        <w:t>UBS Investment Bank                                                  January 2012 – March 2013</w:t>
      </w:r>
    </w:p>
    <w:p w14:paraId="749C2C3C" w14:textId="77777777" w:rsidR="00AA474D" w:rsidRDefault="003A1B0B">
      <w:pPr>
        <w:rPr>
          <w:rFonts w:cs="Times New Roman"/>
          <w:b/>
          <w:bCs/>
        </w:rPr>
      </w:pPr>
      <w:r>
        <w:rPr>
          <w:rFonts w:cs="Times New Roman"/>
          <w:b/>
          <w:bCs/>
        </w:rPr>
        <w:t>Business Analyst</w:t>
      </w:r>
      <w:r>
        <w:rPr>
          <w:rFonts w:cs="Times New Roman"/>
          <w:b/>
          <w:bCs/>
        </w:rPr>
        <w:tab/>
      </w:r>
    </w:p>
    <w:p w14:paraId="2659E146" w14:textId="77777777" w:rsidR="00AA474D" w:rsidRDefault="00AA474D">
      <w:pPr>
        <w:rPr>
          <w:rFonts w:cs="Times New Roman"/>
          <w:b/>
          <w:bCs/>
        </w:rPr>
      </w:pPr>
    </w:p>
    <w:p w14:paraId="61240E6C" w14:textId="77777777" w:rsidR="00AA474D" w:rsidRDefault="003A1B0B">
      <w:pPr>
        <w:rPr>
          <w:rFonts w:cs="Times New Roman"/>
          <w:b/>
        </w:rPr>
      </w:pPr>
      <w:proofErr w:type="gramStart"/>
      <w:r>
        <w:rPr>
          <w:rFonts w:cs="Times New Roman"/>
          <w:b/>
          <w:bCs/>
        </w:rPr>
        <w:t>Employer :</w:t>
      </w:r>
      <w:proofErr w:type="gramEnd"/>
      <w:r>
        <w:rPr>
          <w:rFonts w:cs="Times New Roman"/>
          <w:b/>
          <w:bCs/>
        </w:rPr>
        <w:t xml:space="preserve"> Cognizant Technology Solutions</w:t>
      </w:r>
    </w:p>
    <w:p w14:paraId="3F4A36D3" w14:textId="77777777" w:rsidR="00AA474D" w:rsidRDefault="00AA474D">
      <w:pPr>
        <w:rPr>
          <w:rFonts w:cs="Times New Roman"/>
          <w:b/>
        </w:rPr>
      </w:pPr>
    </w:p>
    <w:p w14:paraId="1D262495" w14:textId="77777777" w:rsidR="00AA474D" w:rsidRDefault="003A1B0B">
      <w:pPr>
        <w:rPr>
          <w:rFonts w:cs="Times New Roman"/>
        </w:rPr>
      </w:pPr>
      <w:r>
        <w:rPr>
          <w:rFonts w:cs="Times New Roman"/>
          <w:bCs/>
        </w:rPr>
        <w:t xml:space="preserve">Senior Business Analyst for Banking and Financial Services </w:t>
      </w:r>
      <w:proofErr w:type="gramStart"/>
      <w:r>
        <w:rPr>
          <w:rFonts w:cs="Times New Roman"/>
          <w:bCs/>
        </w:rPr>
        <w:t>of</w:t>
      </w:r>
      <w:proofErr w:type="gramEnd"/>
      <w:r>
        <w:rPr>
          <w:rFonts w:cs="Times New Roman"/>
          <w:bCs/>
        </w:rPr>
        <w:t xml:space="preserve"> UBS.</w:t>
      </w:r>
      <w:r>
        <w:rPr>
          <w:rFonts w:cs="Times New Roman"/>
          <w:b/>
          <w:bCs/>
        </w:rPr>
        <w:t xml:space="preserve"> </w:t>
      </w:r>
      <w:r>
        <w:rPr>
          <w:rFonts w:cs="Times New Roman"/>
        </w:rPr>
        <w:t>The project dealt with designing and developing a technologically advanced platform incorporating software, information and communications systems designed to address</w:t>
      </w:r>
      <w:r>
        <w:rPr>
          <w:rFonts w:cs="Times New Roman"/>
          <w:color w:val="666666"/>
        </w:rPr>
        <w:t xml:space="preserve"> </w:t>
      </w:r>
      <w:r>
        <w:rPr>
          <w:rFonts w:cs="Times New Roman"/>
        </w:rPr>
        <w:t xml:space="preserve">the business needs of storing all the email communications  between UBS side(Including front </w:t>
      </w:r>
      <w:proofErr w:type="spellStart"/>
      <w:r>
        <w:rPr>
          <w:rFonts w:cs="Times New Roman"/>
        </w:rPr>
        <w:t>office,middle</w:t>
      </w:r>
      <w:proofErr w:type="spellEnd"/>
      <w:r>
        <w:rPr>
          <w:rFonts w:cs="Times New Roman"/>
        </w:rPr>
        <w:t xml:space="preserve"> office and operation team) and counterpart`s side for all the credit derivative trades so that any information is not lost and any data/email can be </w:t>
      </w:r>
      <w:r>
        <w:rPr>
          <w:rFonts w:cs="Times New Roman"/>
          <w:color w:val="222222"/>
        </w:rPr>
        <w:t>retrieved</w:t>
      </w:r>
      <w:r>
        <w:rPr>
          <w:rFonts w:cs="Times New Roman"/>
        </w:rPr>
        <w:t xml:space="preserve">  in case of any discrepancies in </w:t>
      </w:r>
      <w:proofErr w:type="spellStart"/>
      <w:r>
        <w:rPr>
          <w:rFonts w:cs="Times New Roman"/>
        </w:rPr>
        <w:t>future.It</w:t>
      </w:r>
      <w:proofErr w:type="spellEnd"/>
      <w:r>
        <w:rPr>
          <w:rFonts w:cs="Times New Roman"/>
        </w:rPr>
        <w:t xml:space="preserve"> included the development of an Internal web Portal and a database which </w:t>
      </w:r>
      <w:r>
        <w:rPr>
          <w:rFonts w:cs="Times New Roman"/>
          <w:bCs/>
        </w:rPr>
        <w:t>allowed the user/banker/financial analyst to route the information and emails pertaining to a particular trade to the web portal and retrieve the same in case of any disagreement later on.</w:t>
      </w:r>
    </w:p>
    <w:p w14:paraId="5B561921" w14:textId="77777777" w:rsidR="00AA474D" w:rsidRDefault="00AA474D">
      <w:pPr>
        <w:rPr>
          <w:rFonts w:cs="Times New Roman"/>
        </w:rPr>
      </w:pPr>
    </w:p>
    <w:p w14:paraId="110EFF40" w14:textId="77777777" w:rsidR="00AA474D" w:rsidRDefault="003A1B0B">
      <w:pPr>
        <w:pStyle w:val="Header"/>
        <w:rPr>
          <w:rFonts w:cs="Times New Roman"/>
          <w:b/>
          <w:bCs/>
        </w:rPr>
      </w:pPr>
      <w:r>
        <w:rPr>
          <w:rFonts w:cs="Times New Roman"/>
          <w:b/>
          <w:bCs/>
        </w:rPr>
        <w:t>Responsibilities:</w:t>
      </w:r>
    </w:p>
    <w:p w14:paraId="0763022F" w14:textId="77777777" w:rsidR="00AA474D" w:rsidRDefault="00AA474D">
      <w:pPr>
        <w:pStyle w:val="Header"/>
        <w:rPr>
          <w:rFonts w:cs="Times New Roman"/>
          <w:b/>
          <w:bCs/>
        </w:rPr>
      </w:pPr>
    </w:p>
    <w:p w14:paraId="7C5786EF" w14:textId="77777777" w:rsidR="00AA474D" w:rsidRDefault="003A1B0B">
      <w:pPr>
        <w:pStyle w:val="BodyText"/>
        <w:numPr>
          <w:ilvl w:val="0"/>
          <w:numId w:val="3"/>
        </w:numPr>
        <w:rPr>
          <w:rFonts w:cs="Times New Roman"/>
        </w:rPr>
      </w:pPr>
      <w:r>
        <w:rPr>
          <w:rFonts w:cs="Times New Roman"/>
        </w:rPr>
        <w:t xml:space="preserve">Developed business requirements document (BRD) based on Joint Application </w:t>
      </w:r>
      <w:proofErr w:type="gramStart"/>
      <w:r>
        <w:rPr>
          <w:rFonts w:cs="Times New Roman"/>
        </w:rPr>
        <w:lastRenderedPageBreak/>
        <w:t>Development(</w:t>
      </w:r>
      <w:proofErr w:type="gramEnd"/>
      <w:r>
        <w:rPr>
          <w:rFonts w:cs="Times New Roman"/>
        </w:rPr>
        <w:t xml:space="preserve">JAD) </w:t>
      </w:r>
      <w:proofErr w:type="spellStart"/>
      <w:proofErr w:type="gramStart"/>
      <w:r>
        <w:rPr>
          <w:rFonts w:cs="Times New Roman"/>
        </w:rPr>
        <w:t>sessions,stakeholder</w:t>
      </w:r>
      <w:proofErr w:type="spellEnd"/>
      <w:proofErr w:type="gramEnd"/>
      <w:r>
        <w:rPr>
          <w:rFonts w:cs="Times New Roman"/>
        </w:rPr>
        <w:t xml:space="preserve"> &amp; SMEs interviews and validated those requirements with them to make sure that business needs are clearly understood and correctly documented.</w:t>
      </w:r>
    </w:p>
    <w:p w14:paraId="44E07210" w14:textId="77777777" w:rsidR="00AA474D" w:rsidRDefault="003A1B0B">
      <w:pPr>
        <w:numPr>
          <w:ilvl w:val="0"/>
          <w:numId w:val="3"/>
        </w:numPr>
        <w:autoSpaceDE w:val="0"/>
        <w:rPr>
          <w:rFonts w:cs="Times New Roman"/>
        </w:rPr>
      </w:pPr>
      <w:r>
        <w:rPr>
          <w:rFonts w:cs="Times New Roman"/>
        </w:rPr>
        <w:t>Directly interacted with clients to elicit the requirements and translate them into terms the development team can comprehend</w:t>
      </w:r>
    </w:p>
    <w:p w14:paraId="7184B7BC" w14:textId="77777777" w:rsidR="00AA474D" w:rsidRDefault="003A1B0B">
      <w:pPr>
        <w:pStyle w:val="BodyText"/>
        <w:numPr>
          <w:ilvl w:val="0"/>
          <w:numId w:val="3"/>
        </w:numPr>
        <w:rPr>
          <w:rFonts w:cs="Times New Roman"/>
        </w:rPr>
      </w:pPr>
      <w:r>
        <w:rPr>
          <w:rFonts w:cs="Times New Roman"/>
        </w:rPr>
        <w:t>Developed Mock-</w:t>
      </w:r>
      <w:proofErr w:type="gramStart"/>
      <w:r>
        <w:rPr>
          <w:rFonts w:cs="Times New Roman"/>
        </w:rPr>
        <w:t>up  screens</w:t>
      </w:r>
      <w:proofErr w:type="gramEnd"/>
      <w:r>
        <w:rPr>
          <w:rFonts w:cs="Times New Roman"/>
        </w:rPr>
        <w:t xml:space="preserve"> for the client to visualize the </w:t>
      </w:r>
      <w:proofErr w:type="gramStart"/>
      <w:r>
        <w:rPr>
          <w:rFonts w:cs="Times New Roman"/>
        </w:rPr>
        <w:t>end product</w:t>
      </w:r>
      <w:proofErr w:type="gramEnd"/>
      <w:r>
        <w:rPr>
          <w:rFonts w:cs="Times New Roman"/>
        </w:rPr>
        <w:t xml:space="preserve"> and suggest required enhancements. </w:t>
      </w:r>
    </w:p>
    <w:p w14:paraId="0B89A508" w14:textId="77777777" w:rsidR="00AA474D" w:rsidRDefault="003A1B0B">
      <w:pPr>
        <w:pStyle w:val="BodyText"/>
        <w:numPr>
          <w:ilvl w:val="0"/>
          <w:numId w:val="3"/>
        </w:numPr>
        <w:rPr>
          <w:rFonts w:cs="Times New Roman"/>
        </w:rPr>
      </w:pPr>
      <w:r>
        <w:rPr>
          <w:rFonts w:cs="Times New Roman"/>
        </w:rPr>
        <w:t xml:space="preserve">Facilitate several </w:t>
      </w:r>
      <w:proofErr w:type="gramStart"/>
      <w:r>
        <w:rPr>
          <w:rFonts w:cs="Times New Roman"/>
        </w:rPr>
        <w:t>meeting</w:t>
      </w:r>
      <w:proofErr w:type="gramEnd"/>
      <w:r>
        <w:rPr>
          <w:rFonts w:cs="Times New Roman"/>
        </w:rPr>
        <w:t xml:space="preserve"> with technical team to give them walkthrough of the requirements and the system specification</w:t>
      </w:r>
    </w:p>
    <w:p w14:paraId="3A8CCF97" w14:textId="77777777" w:rsidR="00AA474D" w:rsidRDefault="003A1B0B">
      <w:pPr>
        <w:pStyle w:val="BodyText"/>
        <w:numPr>
          <w:ilvl w:val="0"/>
          <w:numId w:val="3"/>
        </w:numPr>
        <w:rPr>
          <w:rFonts w:cs="Times New Roman"/>
        </w:rPr>
      </w:pPr>
      <w:r>
        <w:rPr>
          <w:rFonts w:cs="Times New Roman"/>
        </w:rPr>
        <w:t>Handled any issues/queries technical team pointed out.</w:t>
      </w:r>
    </w:p>
    <w:p w14:paraId="4704A9B9" w14:textId="77777777" w:rsidR="00AA474D" w:rsidRDefault="003A1B0B">
      <w:pPr>
        <w:numPr>
          <w:ilvl w:val="0"/>
          <w:numId w:val="3"/>
        </w:numPr>
        <w:autoSpaceDE w:val="0"/>
        <w:rPr>
          <w:rFonts w:cs="Times New Roman"/>
        </w:rPr>
      </w:pPr>
      <w:r>
        <w:rPr>
          <w:rFonts w:cs="Times New Roman"/>
        </w:rPr>
        <w:t>Identified and resolved issues between business requirements and technical constraints.</w:t>
      </w:r>
    </w:p>
    <w:p w14:paraId="18EFFE31" w14:textId="77777777" w:rsidR="00AA474D" w:rsidRDefault="003A1B0B">
      <w:pPr>
        <w:numPr>
          <w:ilvl w:val="0"/>
          <w:numId w:val="3"/>
        </w:numPr>
        <w:autoSpaceDE w:val="0"/>
        <w:rPr>
          <w:rFonts w:cs="Times New Roman"/>
        </w:rPr>
      </w:pPr>
      <w:r>
        <w:rPr>
          <w:rFonts w:cs="Times New Roman"/>
        </w:rPr>
        <w:t>Served as liaison to business throughout the software development life cycle</w:t>
      </w:r>
    </w:p>
    <w:p w14:paraId="49F76B6D" w14:textId="77777777" w:rsidR="00AA474D" w:rsidRDefault="003A1B0B">
      <w:pPr>
        <w:numPr>
          <w:ilvl w:val="0"/>
          <w:numId w:val="3"/>
        </w:numPr>
        <w:autoSpaceDE w:val="0"/>
        <w:rPr>
          <w:rFonts w:cs="Times New Roman"/>
        </w:rPr>
      </w:pPr>
      <w:proofErr w:type="spellStart"/>
      <w:r>
        <w:rPr>
          <w:rFonts w:cs="Times New Roman"/>
        </w:rPr>
        <w:t>Asssisted</w:t>
      </w:r>
      <w:proofErr w:type="spellEnd"/>
      <w:r>
        <w:rPr>
          <w:rFonts w:cs="Times New Roman"/>
        </w:rPr>
        <w:t xml:space="preserve"> Quality Assurance team to prepare the test case artifacts </w:t>
      </w:r>
      <w:proofErr w:type="gramStart"/>
      <w:r>
        <w:rPr>
          <w:rFonts w:cs="Times New Roman"/>
        </w:rPr>
        <w:t>on the basis of</w:t>
      </w:r>
      <w:proofErr w:type="gramEnd"/>
      <w:r>
        <w:rPr>
          <w:rFonts w:cs="Times New Roman"/>
        </w:rPr>
        <w:t xml:space="preserve"> approved BRD and addressed any </w:t>
      </w:r>
      <w:proofErr w:type="spellStart"/>
      <w:r>
        <w:rPr>
          <w:rFonts w:cs="Times New Roman"/>
        </w:rPr>
        <w:t>quiries</w:t>
      </w:r>
      <w:proofErr w:type="spellEnd"/>
      <w:r>
        <w:rPr>
          <w:rFonts w:cs="Times New Roman"/>
        </w:rPr>
        <w:t xml:space="preserve"> they had in terms of requirement specifications.</w:t>
      </w:r>
    </w:p>
    <w:p w14:paraId="33E11555" w14:textId="77777777" w:rsidR="00AA474D" w:rsidRDefault="003A1B0B">
      <w:pPr>
        <w:numPr>
          <w:ilvl w:val="0"/>
          <w:numId w:val="3"/>
        </w:numPr>
        <w:autoSpaceDE w:val="0"/>
        <w:rPr>
          <w:rFonts w:cs="Times New Roman"/>
        </w:rPr>
      </w:pPr>
      <w:r>
        <w:rPr>
          <w:rFonts w:cs="Times New Roman"/>
        </w:rPr>
        <w:t>Prepare some Test Cases and test Script to facilitate the UAT and Manual testing</w:t>
      </w:r>
    </w:p>
    <w:p w14:paraId="5CFC2476" w14:textId="77777777" w:rsidR="00AA474D" w:rsidRDefault="003A1B0B">
      <w:pPr>
        <w:numPr>
          <w:ilvl w:val="0"/>
          <w:numId w:val="3"/>
        </w:numPr>
        <w:autoSpaceDE w:val="0"/>
        <w:rPr>
          <w:rFonts w:cs="Times New Roman"/>
        </w:rPr>
      </w:pPr>
      <w:r>
        <w:rPr>
          <w:rFonts w:cs="Times New Roman"/>
        </w:rPr>
        <w:t xml:space="preserve">Used JIRA extensively to </w:t>
      </w:r>
      <w:proofErr w:type="gramStart"/>
      <w:r>
        <w:rPr>
          <w:rFonts w:cs="Times New Roman"/>
        </w:rPr>
        <w:t>handle  defect</w:t>
      </w:r>
      <w:proofErr w:type="gramEnd"/>
      <w:r>
        <w:rPr>
          <w:rFonts w:cs="Times New Roman"/>
        </w:rPr>
        <w:t xml:space="preserve"> management life cycle.</w:t>
      </w:r>
    </w:p>
    <w:p w14:paraId="500FA0C0" w14:textId="77777777" w:rsidR="00AA474D" w:rsidRDefault="003A1B0B">
      <w:pPr>
        <w:numPr>
          <w:ilvl w:val="0"/>
          <w:numId w:val="3"/>
        </w:numPr>
        <w:autoSpaceDE w:val="0"/>
        <w:rPr>
          <w:rFonts w:cs="Times New Roman"/>
        </w:rPr>
      </w:pPr>
      <w:r>
        <w:rPr>
          <w:rFonts w:cs="Times New Roman"/>
        </w:rPr>
        <w:t>Provided support for few months after deployment of the project.</w:t>
      </w:r>
    </w:p>
    <w:p w14:paraId="0296D672" w14:textId="77777777" w:rsidR="00AA474D" w:rsidRDefault="00AA474D">
      <w:pPr>
        <w:pStyle w:val="BodyText"/>
        <w:rPr>
          <w:rFonts w:cs="Times New Roman"/>
        </w:rPr>
      </w:pPr>
    </w:p>
    <w:p w14:paraId="6FAD8E15" w14:textId="77777777" w:rsidR="00AA474D" w:rsidRDefault="003A1B0B">
      <w:pPr>
        <w:rPr>
          <w:rFonts w:cs="Times New Roman"/>
          <w:b/>
          <w:bCs/>
        </w:rPr>
      </w:pPr>
      <w:r>
        <w:rPr>
          <w:rFonts w:cs="Times New Roman"/>
          <w:b/>
          <w:bCs/>
        </w:rPr>
        <w:t>UBS                                                                                               September 2010 – January 2012</w:t>
      </w:r>
    </w:p>
    <w:p w14:paraId="70309E16" w14:textId="77777777" w:rsidR="00AA474D" w:rsidRDefault="003A1B0B">
      <w:pPr>
        <w:rPr>
          <w:rFonts w:cs="Times New Roman"/>
          <w:b/>
          <w:bCs/>
        </w:rPr>
      </w:pPr>
      <w:r>
        <w:rPr>
          <w:rFonts w:cs="Times New Roman"/>
          <w:b/>
          <w:bCs/>
        </w:rPr>
        <w:t>Business Analyst</w:t>
      </w:r>
      <w:r>
        <w:rPr>
          <w:rFonts w:cs="Times New Roman"/>
          <w:b/>
          <w:bCs/>
        </w:rPr>
        <w:tab/>
      </w:r>
    </w:p>
    <w:p w14:paraId="142D9679" w14:textId="77777777" w:rsidR="00AA474D" w:rsidRDefault="00AA474D">
      <w:pPr>
        <w:rPr>
          <w:rFonts w:cs="Times New Roman"/>
          <w:b/>
          <w:bCs/>
        </w:rPr>
      </w:pPr>
    </w:p>
    <w:p w14:paraId="33F269C3" w14:textId="77777777" w:rsidR="00AA474D" w:rsidRDefault="003A1B0B">
      <w:pPr>
        <w:rPr>
          <w:rFonts w:cs="Calibri"/>
          <w:b/>
          <w:bCs/>
        </w:rPr>
      </w:pPr>
      <w:proofErr w:type="gramStart"/>
      <w:r>
        <w:rPr>
          <w:rFonts w:cs="Times New Roman"/>
          <w:b/>
          <w:bCs/>
        </w:rPr>
        <w:t>Employer :</w:t>
      </w:r>
      <w:proofErr w:type="gramEnd"/>
      <w:r>
        <w:rPr>
          <w:rFonts w:cs="Times New Roman"/>
          <w:b/>
          <w:bCs/>
        </w:rPr>
        <w:t xml:space="preserve"> Cognizant Technology Solutions</w:t>
      </w:r>
    </w:p>
    <w:p w14:paraId="75D03474" w14:textId="77777777" w:rsidR="00AA474D" w:rsidRDefault="00AA474D">
      <w:pPr>
        <w:rPr>
          <w:rFonts w:cs="Calibri"/>
          <w:b/>
          <w:bCs/>
        </w:rPr>
      </w:pPr>
    </w:p>
    <w:p w14:paraId="4F794571" w14:textId="77777777" w:rsidR="00AA474D" w:rsidRDefault="003A1B0B">
      <w:pPr>
        <w:rPr>
          <w:bCs/>
        </w:rPr>
      </w:pPr>
      <w:r>
        <w:rPr>
          <w:bCs/>
        </w:rPr>
        <w:t>Worked with UBS to provide an enhancement of an existing Internal Legacy tool that captured the credit trades that did not flow from the Internal booking system to electronic confirmation system .The enhancement project mainly focused on updating the tool on daily basis and generating a report end of the day from the tool along with the error message(reason as to why the trade did not flow) .This report was utilized by the Operation team(sometimes trader) to further investigate.</w:t>
      </w:r>
    </w:p>
    <w:p w14:paraId="7A69F144" w14:textId="77777777" w:rsidR="00AA474D" w:rsidRDefault="003A1B0B">
      <w:pPr>
        <w:rPr>
          <w:rFonts w:cs="Calibri"/>
          <w:b/>
          <w:bCs/>
        </w:rPr>
      </w:pPr>
      <w:r>
        <w:rPr>
          <w:bCs/>
        </w:rPr>
        <w:t xml:space="preserve"> </w:t>
      </w:r>
    </w:p>
    <w:p w14:paraId="4D59A926" w14:textId="77777777" w:rsidR="00AA474D" w:rsidRDefault="003A1B0B">
      <w:pPr>
        <w:pStyle w:val="Header"/>
      </w:pPr>
      <w:r>
        <w:rPr>
          <w:rFonts w:cs="Calibri"/>
          <w:b/>
          <w:bCs/>
        </w:rPr>
        <w:t>Responsibilities:</w:t>
      </w:r>
    </w:p>
    <w:p w14:paraId="03BB02EE" w14:textId="77777777" w:rsidR="00AA474D" w:rsidRDefault="003A1B0B">
      <w:pPr>
        <w:numPr>
          <w:ilvl w:val="0"/>
          <w:numId w:val="3"/>
        </w:numPr>
        <w:autoSpaceDE w:val="0"/>
      </w:pPr>
      <w:r>
        <w:t xml:space="preserve">Facilitate client interviews and workshops to </w:t>
      </w:r>
      <w:proofErr w:type="gramStart"/>
      <w:r>
        <w:t>gather ,understand</w:t>
      </w:r>
      <w:proofErr w:type="gramEnd"/>
      <w:r>
        <w:t xml:space="preserve"> and set client`s project </w:t>
      </w:r>
      <w:proofErr w:type="spellStart"/>
      <w:proofErr w:type="gramStart"/>
      <w:r>
        <w:t>goals,objectives,complex</w:t>
      </w:r>
      <w:proofErr w:type="spellEnd"/>
      <w:proofErr w:type="gramEnd"/>
      <w:r>
        <w:t xml:space="preserve"> business needs and potential opportunities.</w:t>
      </w:r>
    </w:p>
    <w:p w14:paraId="386C1C0F" w14:textId="77777777" w:rsidR="00AA474D" w:rsidRDefault="003A1B0B">
      <w:pPr>
        <w:numPr>
          <w:ilvl w:val="0"/>
          <w:numId w:val="3"/>
        </w:numPr>
        <w:autoSpaceDE w:val="0"/>
      </w:pPr>
      <w:r>
        <w:t>Perform GAP Analysis of the existing functionality of the tool and highlighted the functional discrepancies and relevant solutions were suggested and implemented.</w:t>
      </w:r>
    </w:p>
    <w:p w14:paraId="267D3CC0" w14:textId="77777777" w:rsidR="00AA474D" w:rsidRDefault="003A1B0B">
      <w:pPr>
        <w:numPr>
          <w:ilvl w:val="0"/>
          <w:numId w:val="3"/>
        </w:numPr>
        <w:autoSpaceDE w:val="0"/>
      </w:pPr>
      <w:r>
        <w:t xml:space="preserve">Timely delivery of the scope </w:t>
      </w:r>
      <w:proofErr w:type="spellStart"/>
      <w:proofErr w:type="gramStart"/>
      <w:r>
        <w:t>documents,Functional</w:t>
      </w:r>
      <w:proofErr w:type="spellEnd"/>
      <w:proofErr w:type="gramEnd"/>
      <w:r>
        <w:t xml:space="preserve"> requirement </w:t>
      </w:r>
      <w:proofErr w:type="spellStart"/>
      <w:proofErr w:type="gramStart"/>
      <w:r>
        <w:t>specification,process</w:t>
      </w:r>
      <w:proofErr w:type="spellEnd"/>
      <w:proofErr w:type="gramEnd"/>
      <w:r>
        <w:t xml:space="preserve"> </w:t>
      </w:r>
      <w:proofErr w:type="spellStart"/>
      <w:proofErr w:type="gramStart"/>
      <w:r>
        <w:t>workflows,Use</w:t>
      </w:r>
      <w:proofErr w:type="spellEnd"/>
      <w:proofErr w:type="gramEnd"/>
      <w:r>
        <w:t xml:space="preserve"> Cases and Defect Trackers</w:t>
      </w:r>
    </w:p>
    <w:p w14:paraId="2D90484D" w14:textId="77777777" w:rsidR="00AA474D" w:rsidRDefault="003A1B0B">
      <w:pPr>
        <w:numPr>
          <w:ilvl w:val="0"/>
          <w:numId w:val="3"/>
        </w:numPr>
        <w:autoSpaceDE w:val="0"/>
      </w:pPr>
      <w:r>
        <w:t>Prepare Test Cases and test Script to facilitate the UAT and Manual testing</w:t>
      </w:r>
    </w:p>
    <w:p w14:paraId="13326E71" w14:textId="77777777" w:rsidR="00AA474D" w:rsidRDefault="003A1B0B">
      <w:pPr>
        <w:numPr>
          <w:ilvl w:val="0"/>
          <w:numId w:val="3"/>
        </w:numPr>
        <w:autoSpaceDE w:val="0"/>
        <w:rPr>
          <w:rFonts w:cs="Calibri"/>
          <w:b/>
          <w:bCs/>
        </w:rPr>
      </w:pPr>
      <w:r>
        <w:t>Developed Mock-</w:t>
      </w:r>
      <w:proofErr w:type="gramStart"/>
      <w:r>
        <w:t>up  screens</w:t>
      </w:r>
      <w:proofErr w:type="gramEnd"/>
      <w:r>
        <w:t xml:space="preserve"> for the client to visualize the </w:t>
      </w:r>
      <w:proofErr w:type="gramStart"/>
      <w:r>
        <w:t>end product</w:t>
      </w:r>
      <w:proofErr w:type="gramEnd"/>
      <w:r>
        <w:t xml:space="preserve"> and suggest required enhancements.</w:t>
      </w:r>
    </w:p>
    <w:p w14:paraId="10C3AEEF" w14:textId="77777777" w:rsidR="00AA474D" w:rsidRDefault="00AA474D">
      <w:pPr>
        <w:pStyle w:val="BodyText"/>
        <w:rPr>
          <w:rFonts w:cs="Calibri"/>
          <w:b/>
          <w:bCs/>
        </w:rPr>
      </w:pPr>
    </w:p>
    <w:p w14:paraId="3E1ABE0C" w14:textId="77777777" w:rsidR="00AA474D" w:rsidRDefault="003A1B0B">
      <w:pPr>
        <w:rPr>
          <w:rFonts w:cs="Calibri"/>
          <w:b/>
          <w:bCs/>
        </w:rPr>
      </w:pPr>
      <w:r>
        <w:rPr>
          <w:rFonts w:cs="Calibri"/>
          <w:b/>
          <w:bCs/>
        </w:rPr>
        <w:t xml:space="preserve">Credit Suisse     </w:t>
      </w:r>
      <w:r>
        <w:rPr>
          <w:b/>
          <w:bCs/>
        </w:rPr>
        <w:t xml:space="preserve">                                                                            September</w:t>
      </w:r>
      <w:r>
        <w:rPr>
          <w:rFonts w:cs="Calibri"/>
          <w:b/>
          <w:bCs/>
        </w:rPr>
        <w:t xml:space="preserve"> 2008 – September 2010</w:t>
      </w:r>
    </w:p>
    <w:p w14:paraId="22F9A72E" w14:textId="77777777" w:rsidR="00AA474D" w:rsidRDefault="003A1B0B">
      <w:pPr>
        <w:rPr>
          <w:rFonts w:cs="Calibri"/>
          <w:b/>
          <w:bCs/>
        </w:rPr>
      </w:pPr>
      <w:r>
        <w:rPr>
          <w:rFonts w:cs="Calibri"/>
          <w:b/>
          <w:bCs/>
        </w:rPr>
        <w:t>Financial Analyst</w:t>
      </w:r>
      <w:r>
        <w:rPr>
          <w:rFonts w:cs="Calibri"/>
          <w:b/>
          <w:bCs/>
        </w:rPr>
        <w:tab/>
      </w:r>
    </w:p>
    <w:p w14:paraId="5E8F5ADD" w14:textId="77777777" w:rsidR="00AA474D" w:rsidRDefault="00AA474D">
      <w:pPr>
        <w:rPr>
          <w:rFonts w:cs="Calibri"/>
          <w:b/>
          <w:bCs/>
        </w:rPr>
      </w:pPr>
    </w:p>
    <w:p w14:paraId="3C9DB13E" w14:textId="77777777" w:rsidR="00AA474D" w:rsidRDefault="003A1B0B">
      <w:pPr>
        <w:rPr>
          <w:rFonts w:cs="Calibri"/>
          <w:b/>
        </w:rPr>
      </w:pPr>
      <w:r>
        <w:rPr>
          <w:rFonts w:cs="Calibri"/>
          <w:b/>
          <w:bCs/>
        </w:rPr>
        <w:t xml:space="preserve">Employer : </w:t>
      </w:r>
      <w:proofErr w:type="spellStart"/>
      <w:r>
        <w:rPr>
          <w:rFonts w:cs="Calibri"/>
          <w:b/>
          <w:bCs/>
        </w:rPr>
        <w:t>Eclerx</w:t>
      </w:r>
      <w:proofErr w:type="spellEnd"/>
      <w:r>
        <w:rPr>
          <w:rFonts w:cs="Calibri"/>
          <w:b/>
          <w:bCs/>
        </w:rPr>
        <w:t xml:space="preserve"> Services Limited</w:t>
      </w:r>
    </w:p>
    <w:p w14:paraId="08A57304" w14:textId="77777777" w:rsidR="00AA474D" w:rsidRDefault="00AA474D">
      <w:pPr>
        <w:rPr>
          <w:rFonts w:cs="Calibri"/>
          <w:b/>
        </w:rPr>
      </w:pPr>
    </w:p>
    <w:p w14:paraId="4E3A0B9C" w14:textId="77777777" w:rsidR="00AA474D" w:rsidRDefault="003A1B0B">
      <w:pPr>
        <w:tabs>
          <w:tab w:val="left" w:pos="3975"/>
        </w:tabs>
      </w:pPr>
      <w:r>
        <w:rPr>
          <w:rFonts w:cs="Times New Roman"/>
          <w:bCs/>
        </w:rPr>
        <w:t xml:space="preserve">Worked with </w:t>
      </w:r>
      <w:proofErr w:type="spellStart"/>
      <w:r>
        <w:rPr>
          <w:rFonts w:cs="Times New Roman"/>
          <w:bCs/>
        </w:rPr>
        <w:t>Eclerx</w:t>
      </w:r>
      <w:proofErr w:type="spellEnd"/>
      <w:r>
        <w:rPr>
          <w:rFonts w:cs="Times New Roman"/>
          <w:bCs/>
        </w:rPr>
        <w:t xml:space="preserve"> under the prestigious flagship project of Credit Suisse. The prime profile was </w:t>
      </w:r>
      <w:r>
        <w:rPr>
          <w:rFonts w:cs="Times New Roman"/>
          <w:bCs/>
        </w:rPr>
        <w:lastRenderedPageBreak/>
        <w:t>reflective of knowledge and implementation of core derivative knowledge. The product handled was credit derivative swap (CDS</w:t>
      </w:r>
      <w:proofErr w:type="gramStart"/>
      <w:r>
        <w:rPr>
          <w:rFonts w:cs="Times New Roman"/>
          <w:bCs/>
        </w:rPr>
        <w:t>).The</w:t>
      </w:r>
      <w:proofErr w:type="gramEnd"/>
      <w:r>
        <w:rPr>
          <w:rFonts w:cs="Times New Roman"/>
          <w:bCs/>
        </w:rPr>
        <w:t xml:space="preserve"> </w:t>
      </w:r>
      <w:proofErr w:type="gramStart"/>
      <w:r>
        <w:rPr>
          <w:rFonts w:cs="Times New Roman"/>
          <w:bCs/>
        </w:rPr>
        <w:t>areas</w:t>
      </w:r>
      <w:proofErr w:type="gramEnd"/>
      <w:r>
        <w:rPr>
          <w:rFonts w:cs="Times New Roman"/>
          <w:bCs/>
        </w:rPr>
        <w:t xml:space="preserve"> of expertise </w:t>
      </w:r>
      <w:proofErr w:type="gramStart"/>
      <w:r>
        <w:rPr>
          <w:rFonts w:cs="Times New Roman"/>
          <w:bCs/>
        </w:rPr>
        <w:t>is</w:t>
      </w:r>
      <w:proofErr w:type="gramEnd"/>
      <w:r>
        <w:rPr>
          <w:rFonts w:cs="Times New Roman"/>
          <w:bCs/>
        </w:rPr>
        <w:t xml:space="preserve"> understanding CDS </w:t>
      </w:r>
      <w:proofErr w:type="spellStart"/>
      <w:proofErr w:type="gramStart"/>
      <w:r>
        <w:rPr>
          <w:rFonts w:cs="Times New Roman"/>
          <w:bCs/>
        </w:rPr>
        <w:t>product,studing</w:t>
      </w:r>
      <w:proofErr w:type="spellEnd"/>
      <w:proofErr w:type="gramEnd"/>
      <w:r>
        <w:rPr>
          <w:rFonts w:cs="Times New Roman"/>
          <w:bCs/>
        </w:rPr>
        <w:t xml:space="preserve"> </w:t>
      </w:r>
      <w:proofErr w:type="gramStart"/>
      <w:r>
        <w:rPr>
          <w:rFonts w:cs="Times New Roman"/>
          <w:bCs/>
        </w:rPr>
        <w:t>implication</w:t>
      </w:r>
      <w:proofErr w:type="gramEnd"/>
      <w:r>
        <w:rPr>
          <w:rFonts w:cs="Times New Roman"/>
          <w:bCs/>
        </w:rPr>
        <w:t xml:space="preserve"> of the trade, resolving key and vital breaks, co-ordination with counterparties and internal </w:t>
      </w:r>
      <w:proofErr w:type="gramStart"/>
      <w:r>
        <w:rPr>
          <w:rFonts w:cs="Times New Roman"/>
          <w:bCs/>
        </w:rPr>
        <w:t>system</w:t>
      </w:r>
      <w:proofErr w:type="gramEnd"/>
      <w:r>
        <w:rPr>
          <w:rFonts w:cs="Times New Roman"/>
          <w:bCs/>
        </w:rPr>
        <w:t xml:space="preserve"> and finally effective resolution of </w:t>
      </w:r>
      <w:proofErr w:type="spellStart"/>
      <w:r>
        <w:rPr>
          <w:rFonts w:cs="Times New Roman"/>
          <w:bCs/>
        </w:rPr>
        <w:t>non agreeing</w:t>
      </w:r>
      <w:proofErr w:type="spellEnd"/>
      <w:r>
        <w:rPr>
          <w:rFonts w:cs="Times New Roman"/>
          <w:bCs/>
        </w:rPr>
        <w:t xml:space="preserve"> parameters within a benchmark time frame.</w:t>
      </w:r>
    </w:p>
    <w:p w14:paraId="23DC517D" w14:textId="77777777" w:rsidR="00AA474D" w:rsidRDefault="00AA474D"/>
    <w:p w14:paraId="562EFEE0" w14:textId="77777777" w:rsidR="00AA474D" w:rsidRDefault="003A1B0B">
      <w:pPr>
        <w:pStyle w:val="Header"/>
        <w:rPr>
          <w:rFonts w:cs="Times New Roman"/>
        </w:rPr>
      </w:pPr>
      <w:r>
        <w:rPr>
          <w:rFonts w:cs="Calibri"/>
          <w:b/>
          <w:bCs/>
        </w:rPr>
        <w:t>Responsibilities:</w:t>
      </w:r>
    </w:p>
    <w:p w14:paraId="63F4C8BD" w14:textId="77777777" w:rsidR="00AA474D" w:rsidRDefault="003A1B0B">
      <w:pPr>
        <w:numPr>
          <w:ilvl w:val="0"/>
          <w:numId w:val="3"/>
        </w:numPr>
        <w:tabs>
          <w:tab w:val="left" w:pos="720"/>
        </w:tabs>
        <w:spacing w:line="100" w:lineRule="atLeast"/>
        <w:rPr>
          <w:rFonts w:cs="Times New Roman"/>
        </w:rPr>
      </w:pPr>
      <w:r>
        <w:rPr>
          <w:rFonts w:cs="Times New Roman"/>
        </w:rPr>
        <w:t xml:space="preserve">Assisting team in their responsibility of confirming CDS trades and working on </w:t>
      </w:r>
      <w:proofErr w:type="gramStart"/>
      <w:r>
        <w:rPr>
          <w:rFonts w:cs="Times New Roman"/>
        </w:rPr>
        <w:t>trades .</w:t>
      </w:r>
      <w:proofErr w:type="gramEnd"/>
    </w:p>
    <w:p w14:paraId="40C5F40B" w14:textId="77777777" w:rsidR="00AA474D" w:rsidRDefault="003A1B0B">
      <w:pPr>
        <w:numPr>
          <w:ilvl w:val="0"/>
          <w:numId w:val="3"/>
        </w:numPr>
        <w:tabs>
          <w:tab w:val="left" w:pos="720"/>
        </w:tabs>
        <w:spacing w:line="100" w:lineRule="atLeast"/>
        <w:rPr>
          <w:rFonts w:cs="Times New Roman"/>
        </w:rPr>
      </w:pPr>
      <w:r>
        <w:rPr>
          <w:rFonts w:cs="Times New Roman"/>
        </w:rPr>
        <w:t>Escalating and contacting counterparties to get the trades confirmed</w:t>
      </w:r>
    </w:p>
    <w:p w14:paraId="05302DBB" w14:textId="77777777" w:rsidR="00AA474D" w:rsidRDefault="003A1B0B">
      <w:pPr>
        <w:numPr>
          <w:ilvl w:val="0"/>
          <w:numId w:val="3"/>
        </w:numPr>
        <w:tabs>
          <w:tab w:val="left" w:pos="720"/>
        </w:tabs>
        <w:spacing w:line="100" w:lineRule="atLeast"/>
        <w:rPr>
          <w:rFonts w:cs="Times New Roman"/>
        </w:rPr>
      </w:pPr>
      <w:r>
        <w:rPr>
          <w:rFonts w:cs="Times New Roman"/>
        </w:rPr>
        <w:t>Escalating discrepancies to Front office and middle office following up till the issue is resolved</w:t>
      </w:r>
    </w:p>
    <w:p w14:paraId="24570958" w14:textId="77777777" w:rsidR="00AA474D" w:rsidRDefault="003A1B0B">
      <w:pPr>
        <w:numPr>
          <w:ilvl w:val="0"/>
          <w:numId w:val="3"/>
        </w:numPr>
        <w:tabs>
          <w:tab w:val="left" w:pos="720"/>
        </w:tabs>
        <w:spacing w:line="100" w:lineRule="atLeast"/>
        <w:rPr>
          <w:rFonts w:cs="Times New Roman"/>
        </w:rPr>
      </w:pPr>
      <w:r>
        <w:rPr>
          <w:rFonts w:cs="Times New Roman"/>
        </w:rPr>
        <w:t>Training team members and auditing all the mails of the team members &amp; rectifying errors</w:t>
      </w:r>
    </w:p>
    <w:p w14:paraId="3A0E4777" w14:textId="77777777" w:rsidR="00AA474D" w:rsidRDefault="003A1B0B">
      <w:pPr>
        <w:numPr>
          <w:ilvl w:val="0"/>
          <w:numId w:val="3"/>
        </w:numPr>
        <w:tabs>
          <w:tab w:val="left" w:pos="720"/>
        </w:tabs>
        <w:spacing w:line="100" w:lineRule="atLeast"/>
        <w:rPr>
          <w:rFonts w:cs="Times New Roman"/>
        </w:rPr>
      </w:pPr>
      <w:r>
        <w:rPr>
          <w:rFonts w:cs="Times New Roman"/>
        </w:rPr>
        <w:t xml:space="preserve">Preparing daily reports and sending </w:t>
      </w:r>
      <w:proofErr w:type="gramStart"/>
      <w:r>
        <w:rPr>
          <w:rFonts w:cs="Times New Roman"/>
        </w:rPr>
        <w:t>it</w:t>
      </w:r>
      <w:proofErr w:type="gramEnd"/>
      <w:r>
        <w:rPr>
          <w:rFonts w:cs="Times New Roman"/>
        </w:rPr>
        <w:t xml:space="preserve"> to senior management and </w:t>
      </w:r>
      <w:proofErr w:type="gramStart"/>
      <w:r>
        <w:rPr>
          <w:rFonts w:cs="Times New Roman"/>
        </w:rPr>
        <w:t>stake holders</w:t>
      </w:r>
      <w:proofErr w:type="gramEnd"/>
      <w:r>
        <w:rPr>
          <w:rFonts w:cs="Times New Roman"/>
        </w:rPr>
        <w:t>.</w:t>
      </w:r>
    </w:p>
    <w:p w14:paraId="50D8798B" w14:textId="77777777" w:rsidR="00AA474D" w:rsidRDefault="003A1B0B">
      <w:pPr>
        <w:numPr>
          <w:ilvl w:val="0"/>
          <w:numId w:val="3"/>
        </w:numPr>
        <w:tabs>
          <w:tab w:val="left" w:pos="720"/>
        </w:tabs>
        <w:spacing w:line="100" w:lineRule="atLeast"/>
        <w:rPr>
          <w:rFonts w:cs="Times New Roman"/>
        </w:rPr>
      </w:pPr>
      <w:r>
        <w:rPr>
          <w:rFonts w:cs="Times New Roman"/>
        </w:rPr>
        <w:t>Liaising with Technical team to improve the internal tools to meet client`s requirement</w:t>
      </w:r>
    </w:p>
    <w:p w14:paraId="1BBBB71E" w14:textId="77777777" w:rsidR="00AA474D" w:rsidRDefault="003A1B0B">
      <w:pPr>
        <w:numPr>
          <w:ilvl w:val="0"/>
          <w:numId w:val="3"/>
        </w:numPr>
        <w:tabs>
          <w:tab w:val="left" w:pos="720"/>
        </w:tabs>
        <w:spacing w:line="100" w:lineRule="atLeast"/>
        <w:rPr>
          <w:rFonts w:cs="Times New Roman"/>
        </w:rPr>
      </w:pPr>
      <w:r>
        <w:rPr>
          <w:rFonts w:cs="Times New Roman"/>
        </w:rPr>
        <w:t xml:space="preserve">Performing GAP </w:t>
      </w:r>
      <w:proofErr w:type="gramStart"/>
      <w:r>
        <w:rPr>
          <w:rFonts w:cs="Times New Roman"/>
        </w:rPr>
        <w:t>analysis and</w:t>
      </w:r>
      <w:proofErr w:type="gramEnd"/>
      <w:r>
        <w:rPr>
          <w:rFonts w:cs="Times New Roman"/>
        </w:rPr>
        <w:t xml:space="preserve"> highlighted the need of various macros to reduce human error and improve task completion duration.</w:t>
      </w:r>
    </w:p>
    <w:p w14:paraId="0B6CC9C7" w14:textId="77777777" w:rsidR="00AA474D" w:rsidRDefault="003A1B0B">
      <w:pPr>
        <w:numPr>
          <w:ilvl w:val="0"/>
          <w:numId w:val="3"/>
        </w:numPr>
        <w:tabs>
          <w:tab w:val="left" w:pos="720"/>
        </w:tabs>
        <w:spacing w:line="100" w:lineRule="atLeast"/>
        <w:rPr>
          <w:rFonts w:cs="Times New Roman"/>
        </w:rPr>
      </w:pPr>
      <w:r>
        <w:rPr>
          <w:rFonts w:cs="Times New Roman"/>
        </w:rPr>
        <w:t xml:space="preserve">Training New </w:t>
      </w:r>
      <w:proofErr w:type="spellStart"/>
      <w:r>
        <w:rPr>
          <w:rFonts w:cs="Times New Roman"/>
        </w:rPr>
        <w:t>Joinees</w:t>
      </w:r>
      <w:proofErr w:type="spellEnd"/>
      <w:r>
        <w:rPr>
          <w:rFonts w:cs="Times New Roman"/>
        </w:rPr>
        <w:t xml:space="preserve"> on different derivative products</w:t>
      </w:r>
    </w:p>
    <w:p w14:paraId="67857C88" w14:textId="77777777" w:rsidR="00AA474D" w:rsidRDefault="003A1B0B">
      <w:pPr>
        <w:numPr>
          <w:ilvl w:val="0"/>
          <w:numId w:val="3"/>
        </w:numPr>
        <w:tabs>
          <w:tab w:val="left" w:pos="720"/>
        </w:tabs>
        <w:spacing w:line="100" w:lineRule="atLeast"/>
        <w:rPr>
          <w:rFonts w:cs="Times New Roman"/>
        </w:rPr>
      </w:pPr>
      <w:r>
        <w:rPr>
          <w:rFonts w:cs="Times New Roman"/>
        </w:rPr>
        <w:t>Provide Monthly report to management on our (</w:t>
      </w:r>
      <w:proofErr w:type="gramStart"/>
      <w:r>
        <w:rPr>
          <w:rFonts w:cs="Times New Roman"/>
        </w:rPr>
        <w:t>bank`s</w:t>
      </w:r>
      <w:proofErr w:type="gramEnd"/>
      <w:r>
        <w:rPr>
          <w:rFonts w:cs="Times New Roman"/>
        </w:rPr>
        <w:t xml:space="preserve">) performance(good/bad) with different clients so that relationship manager can discuss issues with </w:t>
      </w:r>
      <w:proofErr w:type="gramStart"/>
      <w:r>
        <w:rPr>
          <w:rFonts w:cs="Times New Roman"/>
        </w:rPr>
        <w:t>client ,come</w:t>
      </w:r>
      <w:proofErr w:type="gramEnd"/>
      <w:r>
        <w:rPr>
          <w:rFonts w:cs="Times New Roman"/>
        </w:rPr>
        <w:t xml:space="preserve"> to a best solution to make sure that our confirmation target and business with client gets </w:t>
      </w:r>
      <w:proofErr w:type="gramStart"/>
      <w:r>
        <w:rPr>
          <w:rFonts w:cs="Times New Roman"/>
        </w:rPr>
        <w:t>increased  in</w:t>
      </w:r>
      <w:proofErr w:type="gramEnd"/>
      <w:r>
        <w:rPr>
          <w:rFonts w:cs="Times New Roman"/>
        </w:rPr>
        <w:t xml:space="preserve"> future.</w:t>
      </w:r>
    </w:p>
    <w:p w14:paraId="070751D0" w14:textId="77777777" w:rsidR="00AA474D" w:rsidRDefault="003A1B0B">
      <w:pPr>
        <w:numPr>
          <w:ilvl w:val="0"/>
          <w:numId w:val="3"/>
        </w:numPr>
        <w:tabs>
          <w:tab w:val="left" w:pos="720"/>
        </w:tabs>
        <w:spacing w:line="100" w:lineRule="atLeast"/>
      </w:pPr>
      <w:r>
        <w:rPr>
          <w:rFonts w:cs="Times New Roman"/>
        </w:rPr>
        <w:t xml:space="preserve">Facilitate meeting with new </w:t>
      </w:r>
      <w:proofErr w:type="spellStart"/>
      <w:proofErr w:type="gramStart"/>
      <w:r>
        <w:rPr>
          <w:rFonts w:cs="Times New Roman"/>
        </w:rPr>
        <w:t>joinees</w:t>
      </w:r>
      <w:proofErr w:type="spellEnd"/>
      <w:proofErr w:type="gramEnd"/>
      <w:r>
        <w:rPr>
          <w:rFonts w:cs="Times New Roman"/>
        </w:rPr>
        <w:t xml:space="preserve"> to keep </w:t>
      </w:r>
      <w:proofErr w:type="gramStart"/>
      <w:r>
        <w:rPr>
          <w:rFonts w:cs="Times New Roman"/>
        </w:rPr>
        <w:t>the track</w:t>
      </w:r>
      <w:proofErr w:type="gramEnd"/>
      <w:r>
        <w:rPr>
          <w:rFonts w:cs="Times New Roman"/>
        </w:rPr>
        <w:t xml:space="preserve"> of their training</w:t>
      </w:r>
      <w:r>
        <w:t>.</w:t>
      </w:r>
    </w:p>
    <w:p w14:paraId="3EDA5B53" w14:textId="77777777" w:rsidR="00AA474D" w:rsidRDefault="00AA474D">
      <w:pPr>
        <w:pStyle w:val="BodyText"/>
      </w:pPr>
    </w:p>
    <w:p w14:paraId="59EE52EC" w14:textId="77777777" w:rsidR="00AA474D" w:rsidRDefault="003A1B0B">
      <w:pPr>
        <w:tabs>
          <w:tab w:val="right" w:pos="6480"/>
        </w:tabs>
        <w:spacing w:before="20" w:line="100" w:lineRule="atLeast"/>
        <w:rPr>
          <w:rFonts w:cs="Times New Roman"/>
          <w:b/>
          <w:bCs/>
        </w:rPr>
      </w:pPr>
      <w:r>
        <w:rPr>
          <w:rFonts w:cs="Times New Roman"/>
          <w:b/>
          <w:bCs/>
        </w:rPr>
        <w:t xml:space="preserve">Educational </w:t>
      </w:r>
      <w:proofErr w:type="gramStart"/>
      <w:r>
        <w:rPr>
          <w:rFonts w:cs="Times New Roman"/>
          <w:b/>
          <w:bCs/>
        </w:rPr>
        <w:t>Qualification :</w:t>
      </w:r>
      <w:proofErr w:type="gramEnd"/>
    </w:p>
    <w:p w14:paraId="26F0046C" w14:textId="77777777" w:rsidR="00AA474D" w:rsidRDefault="00AA474D">
      <w:pPr>
        <w:tabs>
          <w:tab w:val="right" w:pos="6480"/>
        </w:tabs>
        <w:spacing w:before="20" w:line="100" w:lineRule="atLeast"/>
        <w:rPr>
          <w:rFonts w:cs="Times New Roman"/>
          <w:b/>
          <w:bCs/>
        </w:rPr>
      </w:pPr>
    </w:p>
    <w:p w14:paraId="60E67128" w14:textId="77777777" w:rsidR="00AA474D" w:rsidRDefault="003A1B0B">
      <w:pPr>
        <w:tabs>
          <w:tab w:val="right" w:pos="6480"/>
        </w:tabs>
        <w:spacing w:before="20" w:line="100" w:lineRule="atLeast"/>
        <w:rPr>
          <w:rFonts w:cs="Times New Roman"/>
        </w:rPr>
      </w:pPr>
      <w:r>
        <w:rPr>
          <w:rFonts w:cs="Times New Roman"/>
          <w:b/>
          <w:bCs/>
        </w:rPr>
        <w:t>Post Graduate Certification in International Business Practice</w:t>
      </w:r>
    </w:p>
    <w:p w14:paraId="03900824" w14:textId="77777777" w:rsidR="00AA474D" w:rsidRDefault="003A1B0B">
      <w:pPr>
        <w:tabs>
          <w:tab w:val="right" w:pos="6480"/>
        </w:tabs>
        <w:spacing w:before="20" w:line="100" w:lineRule="atLeast"/>
        <w:rPr>
          <w:rFonts w:cs="Times New Roman"/>
        </w:rPr>
      </w:pPr>
      <w:r>
        <w:rPr>
          <w:rFonts w:cs="Times New Roman"/>
        </w:rPr>
        <w:t xml:space="preserve">Post Graduate Certification in International Business </w:t>
      </w:r>
      <w:proofErr w:type="spellStart"/>
      <w:proofErr w:type="gramStart"/>
      <w:r>
        <w:rPr>
          <w:rFonts w:cs="Times New Roman"/>
        </w:rPr>
        <w:t>Practice,New</w:t>
      </w:r>
      <w:proofErr w:type="spellEnd"/>
      <w:proofErr w:type="gramEnd"/>
      <w:r>
        <w:rPr>
          <w:rFonts w:cs="Times New Roman"/>
        </w:rPr>
        <w:t xml:space="preserve"> </w:t>
      </w:r>
      <w:proofErr w:type="gramStart"/>
      <w:r>
        <w:rPr>
          <w:rFonts w:cs="Times New Roman"/>
        </w:rPr>
        <w:t>York ,USA</w:t>
      </w:r>
      <w:proofErr w:type="gramEnd"/>
      <w:r>
        <w:rPr>
          <w:rFonts w:cs="Times New Roman"/>
        </w:rPr>
        <w:t xml:space="preserve"> validated and awarded by St. Mary`s University </w:t>
      </w:r>
      <w:proofErr w:type="spellStart"/>
      <w:proofErr w:type="gramStart"/>
      <w:r>
        <w:rPr>
          <w:rFonts w:cs="Times New Roman"/>
        </w:rPr>
        <w:t>College,Twickenham</w:t>
      </w:r>
      <w:proofErr w:type="gramEnd"/>
      <w:r>
        <w:rPr>
          <w:rFonts w:cs="Times New Roman"/>
        </w:rPr>
        <w:t>,London</w:t>
      </w:r>
      <w:proofErr w:type="spellEnd"/>
    </w:p>
    <w:p w14:paraId="4795032D" w14:textId="77777777" w:rsidR="00AA474D" w:rsidRDefault="00AA474D">
      <w:pPr>
        <w:tabs>
          <w:tab w:val="right" w:pos="6480"/>
        </w:tabs>
        <w:spacing w:before="20" w:line="100" w:lineRule="atLeast"/>
        <w:rPr>
          <w:rFonts w:cs="Times New Roman"/>
        </w:rPr>
      </w:pPr>
    </w:p>
    <w:p w14:paraId="3AA7B4BB" w14:textId="77777777" w:rsidR="00AA474D" w:rsidRDefault="00AA474D">
      <w:pPr>
        <w:tabs>
          <w:tab w:val="right" w:pos="6480"/>
        </w:tabs>
        <w:spacing w:before="20" w:line="100" w:lineRule="atLeast"/>
        <w:rPr>
          <w:rFonts w:cs="Times New Roman"/>
          <w:b/>
          <w:bCs/>
        </w:rPr>
      </w:pPr>
    </w:p>
    <w:p w14:paraId="4ECD4C8A" w14:textId="77777777" w:rsidR="00AA474D" w:rsidRDefault="003A1B0B">
      <w:pPr>
        <w:tabs>
          <w:tab w:val="right" w:pos="6480"/>
        </w:tabs>
        <w:spacing w:before="20" w:line="100" w:lineRule="atLeast"/>
        <w:rPr>
          <w:rFonts w:cs="Times New Roman"/>
        </w:rPr>
      </w:pPr>
      <w:r>
        <w:rPr>
          <w:rFonts w:cs="Times New Roman"/>
          <w:b/>
          <w:bCs/>
        </w:rPr>
        <w:t xml:space="preserve">Diploma in management </w:t>
      </w:r>
    </w:p>
    <w:p w14:paraId="34FE2579" w14:textId="0743F7C7" w:rsidR="00AA474D" w:rsidRDefault="003A1B0B">
      <w:pPr>
        <w:tabs>
          <w:tab w:val="right" w:pos="6480"/>
        </w:tabs>
        <w:spacing w:before="20" w:line="100" w:lineRule="atLeast"/>
        <w:rPr>
          <w:rFonts w:cs="Times New Roman"/>
        </w:rPr>
      </w:pPr>
      <w:r>
        <w:rPr>
          <w:rFonts w:cs="Times New Roman"/>
        </w:rPr>
        <w:t xml:space="preserve">Post Graduate </w:t>
      </w:r>
      <w:proofErr w:type="spellStart"/>
      <w:r>
        <w:rPr>
          <w:rFonts w:cs="Times New Roman"/>
        </w:rPr>
        <w:t>programme</w:t>
      </w:r>
      <w:proofErr w:type="spellEnd"/>
      <w:r>
        <w:rPr>
          <w:rFonts w:cs="Times New Roman"/>
        </w:rPr>
        <w:t xml:space="preserve"> in Finance </w:t>
      </w:r>
    </w:p>
    <w:p w14:paraId="14F0568C" w14:textId="77777777" w:rsidR="00AA474D" w:rsidRDefault="003A1B0B">
      <w:pPr>
        <w:tabs>
          <w:tab w:val="right" w:pos="6480"/>
        </w:tabs>
        <w:spacing w:before="20" w:line="100" w:lineRule="atLeast"/>
        <w:rPr>
          <w:rFonts w:cs="Times New Roman"/>
        </w:rPr>
      </w:pPr>
      <w:r>
        <w:rPr>
          <w:rFonts w:cs="Times New Roman"/>
        </w:rPr>
        <w:t xml:space="preserve"> </w:t>
      </w:r>
    </w:p>
    <w:p w14:paraId="6334E630" w14:textId="77777777" w:rsidR="00AA474D" w:rsidRDefault="00AA474D">
      <w:pPr>
        <w:tabs>
          <w:tab w:val="right" w:pos="6480"/>
        </w:tabs>
        <w:spacing w:before="20" w:line="100" w:lineRule="atLeast"/>
        <w:rPr>
          <w:rFonts w:cs="Times New Roman"/>
        </w:rPr>
      </w:pPr>
    </w:p>
    <w:p w14:paraId="7F6FBB84" w14:textId="55853800" w:rsidR="00AA474D" w:rsidRDefault="003A1B0B">
      <w:pPr>
        <w:tabs>
          <w:tab w:val="right" w:pos="6480"/>
        </w:tabs>
        <w:spacing w:before="20" w:line="100" w:lineRule="atLeast"/>
        <w:rPr>
          <w:rFonts w:cs="Times New Roman"/>
        </w:rPr>
      </w:pPr>
      <w:r>
        <w:rPr>
          <w:rFonts w:cs="Times New Roman"/>
          <w:b/>
          <w:bCs/>
        </w:rPr>
        <w:t xml:space="preserve">B. Sc (Hons) Statistics </w:t>
      </w:r>
    </w:p>
    <w:p w14:paraId="7C79AF5C" w14:textId="77777777" w:rsidR="00AA474D" w:rsidRDefault="00AA474D">
      <w:pPr>
        <w:tabs>
          <w:tab w:val="right" w:pos="6480"/>
        </w:tabs>
        <w:spacing w:before="20" w:line="100" w:lineRule="atLeast"/>
        <w:rPr>
          <w:rFonts w:cs="Times New Roman"/>
        </w:rPr>
      </w:pPr>
    </w:p>
    <w:p w14:paraId="634958BA" w14:textId="77777777" w:rsidR="00AA474D" w:rsidRDefault="00AA474D">
      <w:pPr>
        <w:tabs>
          <w:tab w:val="right" w:pos="6480"/>
        </w:tabs>
        <w:spacing w:before="20" w:line="100" w:lineRule="atLeast"/>
      </w:pPr>
    </w:p>
    <w:sectPr w:rsidR="00AA474D">
      <w:footnotePr>
        <w:pos w:val="beneathText"/>
      </w:footnotePr>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lvl w:ilvl="0">
      <w:start w:val="1"/>
      <w:numFmt w:val="bullet"/>
      <w:lvlText w:val=""/>
      <w:lvlJc w:val="left"/>
      <w:pPr>
        <w:tabs>
          <w:tab w:val="num" w:pos="0"/>
        </w:tabs>
        <w:ind w:left="720" w:hanging="360"/>
      </w:pPr>
      <w:rPr>
        <w:rFonts w:ascii="Symbol" w:hAnsi="Symbol" w:cs="Symbol" w:hint="default"/>
        <w:caps w:val="0"/>
        <w:smallCaps w:val="0"/>
        <w:color w:val="000000"/>
        <w:sz w:val="20"/>
        <w:szCs w:val="20"/>
        <w:lang w:val="en-US"/>
      </w:rPr>
    </w:lvl>
  </w:abstractNum>
  <w:abstractNum w:abstractNumId="1" w15:restartNumberingAfterBreak="0">
    <w:nsid w:val="00000002"/>
    <w:multiLevelType w:val="singleLevel"/>
    <w:tmpl w:val="00000002"/>
    <w:lvl w:ilvl="0">
      <w:start w:val="1"/>
      <w:numFmt w:val="bullet"/>
      <w:lvlText w:val=""/>
      <w:lvlJc w:val="left"/>
      <w:pPr>
        <w:tabs>
          <w:tab w:val="num" w:pos="0"/>
        </w:tabs>
        <w:ind w:left="720" w:hanging="360"/>
      </w:pPr>
      <w:rPr>
        <w:rFonts w:ascii="Symbol" w:hAnsi="Symbol" w:cs="Symbol" w:hint="default"/>
        <w:sz w:val="20"/>
        <w:lang w:val="nl-NL" w:eastAsia="ar-SA"/>
      </w:rPr>
    </w:lvl>
  </w:abstractNum>
  <w:abstractNum w:abstractNumId="2" w15:restartNumberingAfterBreak="0">
    <w:nsid w:val="00000003"/>
    <w:multiLevelType w:val="singleLevel"/>
    <w:tmpl w:val="00000003"/>
    <w:lvl w:ilvl="0">
      <w:start w:val="1"/>
      <w:numFmt w:val="bullet"/>
      <w:lvlText w:val=""/>
      <w:lvlJc w:val="left"/>
      <w:pPr>
        <w:tabs>
          <w:tab w:val="num" w:pos="720"/>
        </w:tabs>
        <w:ind w:left="720" w:hanging="360"/>
      </w:pPr>
      <w:rPr>
        <w:rFonts w:ascii="Symbol" w:hAnsi="Symbol" w:cs="Symbol" w:hint="default"/>
        <w:sz w:val="24"/>
        <w:szCs w:val="24"/>
      </w:rPr>
    </w:lvl>
  </w:abstractNum>
  <w:num w:numId="1" w16cid:durableId="1938975212">
    <w:abstractNumId w:val="0"/>
  </w:num>
  <w:num w:numId="2" w16cid:durableId="1577935923">
    <w:abstractNumId w:val="1"/>
  </w:num>
  <w:num w:numId="3" w16cid:durableId="1246769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pos w:val="beneathText"/>
  </w:foot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708"/>
    <w:rsid w:val="002B6D78"/>
    <w:rsid w:val="003A1B0B"/>
    <w:rsid w:val="007A1708"/>
    <w:rsid w:val="00AA474D"/>
    <w:rsid w:val="00CC1D2B"/>
    <w:rsid w:val="09A54049"/>
    <w:rsid w:val="5AB04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1DDE57"/>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uiPriority="6"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lsdException w:name="caption" w:semiHidden="1" w:unhideWhenUsed="1" w:qFormat="1"/>
    <w:lsdException w:name="List" w:uiPriority="7"/>
    <w:lsdException w:name="Title" w:qFormat="1"/>
    <w:lsdException w:name="Default Paragraph Font" w:semiHidden="1" w:qFormat="1"/>
    <w:lsdException w:name="Body Text" w:uiPriority="7"/>
    <w:lsdException w:name="Subtitle" w:qFormat="1"/>
    <w:lsdException w:name="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6"/>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0z2">
    <w:name w:val="WW8Num10z2"/>
    <w:uiPriority w:val="3"/>
    <w:rPr>
      <w:rFonts w:ascii="Wingdings" w:hAnsi="Wingdings" w:cs="Wingdings" w:hint="default"/>
    </w:rPr>
  </w:style>
  <w:style w:type="character" w:customStyle="1" w:styleId="WW8Num4z6">
    <w:name w:val="WW8Num4z6"/>
    <w:uiPriority w:val="3"/>
  </w:style>
  <w:style w:type="character" w:customStyle="1" w:styleId="WW8Num5z6">
    <w:name w:val="WW8Num5z6"/>
    <w:uiPriority w:val="3"/>
  </w:style>
  <w:style w:type="character" w:customStyle="1" w:styleId="WW8Num5z5">
    <w:name w:val="WW8Num5z5"/>
    <w:uiPriority w:val="3"/>
  </w:style>
  <w:style w:type="character" w:customStyle="1" w:styleId="WW8Num5z3">
    <w:name w:val="WW8Num5z3"/>
    <w:uiPriority w:val="3"/>
  </w:style>
  <w:style w:type="character" w:customStyle="1" w:styleId="DefaultParagraphFont1">
    <w:name w:val="Default Paragraph Font1"/>
    <w:uiPriority w:val="6"/>
  </w:style>
  <w:style w:type="character" w:customStyle="1" w:styleId="WW8Num4z7">
    <w:name w:val="WW8Num4z7"/>
    <w:uiPriority w:val="3"/>
  </w:style>
  <w:style w:type="character" w:customStyle="1" w:styleId="WW8Num10z1">
    <w:name w:val="WW8Num10z1"/>
    <w:uiPriority w:val="3"/>
    <w:rPr>
      <w:rFonts w:ascii="Courier New" w:hAnsi="Courier New" w:cs="Courier New" w:hint="default"/>
    </w:rPr>
  </w:style>
  <w:style w:type="character" w:customStyle="1" w:styleId="WW8Num5z7">
    <w:name w:val="WW8Num5z7"/>
    <w:uiPriority w:val="3"/>
  </w:style>
  <w:style w:type="character" w:customStyle="1" w:styleId="WW8Num4z5">
    <w:name w:val="WW8Num4z5"/>
    <w:uiPriority w:val="3"/>
  </w:style>
  <w:style w:type="character" w:styleId="Hyperlink">
    <w:name w:val="Hyperlink"/>
    <w:basedOn w:val="DefaultParagraphFont1"/>
    <w:uiPriority w:val="7"/>
    <w:rPr>
      <w:color w:val="0000FF"/>
      <w:u w:val="single"/>
    </w:rPr>
  </w:style>
  <w:style w:type="character" w:customStyle="1" w:styleId="WW8Num4z2">
    <w:name w:val="WW8Num4z2"/>
    <w:uiPriority w:val="3"/>
    <w:rPr>
      <w:rFonts w:ascii="Wingdings" w:hAnsi="Wingdings" w:cs="Wingdings" w:hint="default"/>
    </w:rPr>
  </w:style>
  <w:style w:type="character" w:customStyle="1" w:styleId="WW8Num22z2">
    <w:name w:val="WW8Num22z2"/>
    <w:uiPriority w:val="3"/>
    <w:rPr>
      <w:rFonts w:ascii="Wingdings" w:hAnsi="Wingdings" w:cs="Wingdings"/>
    </w:rPr>
  </w:style>
  <w:style w:type="character" w:customStyle="1" w:styleId="WW8Num3z0">
    <w:name w:val="WW8Num3z0"/>
    <w:uiPriority w:val="3"/>
    <w:rPr>
      <w:rFonts w:ascii="Symbol" w:hAnsi="Symbol" w:cs="Symbol" w:hint="default"/>
      <w:sz w:val="24"/>
      <w:szCs w:val="24"/>
    </w:rPr>
  </w:style>
  <w:style w:type="character" w:customStyle="1" w:styleId="WW8Num22z1">
    <w:name w:val="WW8Num22z1"/>
    <w:uiPriority w:val="3"/>
    <w:rPr>
      <w:rFonts w:ascii="Courier New" w:hAnsi="Courier New" w:cs="Courier New"/>
    </w:rPr>
  </w:style>
  <w:style w:type="character" w:customStyle="1" w:styleId="WW8Num5z8">
    <w:name w:val="WW8Num5z8"/>
    <w:uiPriority w:val="3"/>
  </w:style>
  <w:style w:type="character" w:customStyle="1" w:styleId="WW8Num22z3">
    <w:name w:val="WW8Num22z3"/>
    <w:uiPriority w:val="3"/>
    <w:rPr>
      <w:rFonts w:ascii="Symbol" w:hAnsi="Symbol" w:cs="Symbol"/>
    </w:rPr>
  </w:style>
  <w:style w:type="character" w:customStyle="1" w:styleId="WW8Num5z0">
    <w:name w:val="WW8Num5z0"/>
    <w:uiPriority w:val="3"/>
  </w:style>
  <w:style w:type="character" w:customStyle="1" w:styleId="WW8Num4z0">
    <w:name w:val="WW8Num4z0"/>
    <w:uiPriority w:val="3"/>
    <w:rPr>
      <w:rFonts w:ascii="Symbol" w:eastAsia="Times New Roman" w:hAnsi="Symbol" w:cs="Symbol" w:hint="default"/>
      <w:color w:val="000000"/>
    </w:rPr>
  </w:style>
  <w:style w:type="character" w:customStyle="1" w:styleId="WW8Num2z0">
    <w:name w:val="WW8Num2z0"/>
    <w:uiPriority w:val="3"/>
    <w:rPr>
      <w:rFonts w:ascii="Symbol" w:hAnsi="Symbol" w:cs="Symbol" w:hint="default"/>
      <w:sz w:val="20"/>
      <w:lang w:val="nl-NL" w:eastAsia="ar-SA"/>
    </w:rPr>
  </w:style>
  <w:style w:type="character" w:customStyle="1" w:styleId="WW8Num22z0">
    <w:name w:val="WW8Num22z0"/>
    <w:uiPriority w:val="3"/>
    <w:rPr>
      <w:rFonts w:cs="Arial"/>
      <w:sz w:val="20"/>
      <w:lang w:val="nl-NL" w:eastAsia="ar-SA"/>
    </w:rPr>
  </w:style>
  <w:style w:type="character" w:customStyle="1" w:styleId="WW8Num18z2">
    <w:name w:val="WW8Num18z2"/>
    <w:uiPriority w:val="3"/>
    <w:rPr>
      <w:rFonts w:ascii="Wingdings" w:hAnsi="Wingdings" w:cs="Wingdings" w:hint="default"/>
    </w:rPr>
  </w:style>
  <w:style w:type="character" w:customStyle="1" w:styleId="WW8Num5z4">
    <w:name w:val="WW8Num5z4"/>
    <w:uiPriority w:val="3"/>
  </w:style>
  <w:style w:type="character" w:customStyle="1" w:styleId="WW8Num18z1">
    <w:name w:val="WW8Num18z1"/>
    <w:uiPriority w:val="3"/>
    <w:rPr>
      <w:rFonts w:ascii="Courier New" w:hAnsi="Courier New" w:cs="Courier New" w:hint="default"/>
    </w:rPr>
  </w:style>
  <w:style w:type="character" w:customStyle="1" w:styleId="WW8Num10z0">
    <w:name w:val="WW8Num10z0"/>
    <w:uiPriority w:val="3"/>
    <w:rPr>
      <w:rFonts w:ascii="Symbol" w:eastAsia="Times New Roman" w:hAnsi="Symbol" w:cs="Symbol" w:hint="default"/>
      <w:color w:val="000000"/>
    </w:rPr>
  </w:style>
  <w:style w:type="character" w:customStyle="1" w:styleId="WW8Num5z1">
    <w:name w:val="WW8Num5z1"/>
    <w:uiPriority w:val="3"/>
  </w:style>
  <w:style w:type="character" w:customStyle="1" w:styleId="WW8Num4z8">
    <w:name w:val="WW8Num4z8"/>
    <w:uiPriority w:val="3"/>
  </w:style>
  <w:style w:type="character" w:customStyle="1" w:styleId="WW8Num1z0">
    <w:name w:val="WW8Num1z0"/>
    <w:uiPriority w:val="3"/>
    <w:rPr>
      <w:rFonts w:ascii="Symbol" w:eastAsia="Times New Roman" w:hAnsi="Symbol" w:cs="Symbol" w:hint="default"/>
      <w:caps w:val="0"/>
      <w:smallCaps w:val="0"/>
      <w:color w:val="000000"/>
      <w:sz w:val="20"/>
      <w:szCs w:val="20"/>
      <w:lang w:val="en-US"/>
    </w:rPr>
  </w:style>
  <w:style w:type="character" w:customStyle="1" w:styleId="WW8Num1z1">
    <w:name w:val="WW8Num1z1"/>
    <w:uiPriority w:val="3"/>
    <w:rPr>
      <w:rFonts w:ascii="Courier New" w:hAnsi="Courier New" w:cs="Courier New" w:hint="default"/>
    </w:rPr>
  </w:style>
  <w:style w:type="character" w:customStyle="1" w:styleId="WW8Num5z2">
    <w:name w:val="WW8Num5z2"/>
    <w:uiPriority w:val="3"/>
  </w:style>
  <w:style w:type="character" w:customStyle="1" w:styleId="WW8Num4z1">
    <w:name w:val="WW8Num4z1"/>
    <w:uiPriority w:val="3"/>
    <w:rPr>
      <w:rFonts w:ascii="Courier New" w:hAnsi="Courier New" w:cs="Courier New" w:hint="default"/>
    </w:rPr>
  </w:style>
  <w:style w:type="character" w:customStyle="1" w:styleId="WW8Num18z0">
    <w:name w:val="WW8Num18z0"/>
    <w:uiPriority w:val="3"/>
    <w:rPr>
      <w:rFonts w:ascii="Symbol" w:hAnsi="Symbol" w:cs="Symbol" w:hint="default"/>
    </w:rPr>
  </w:style>
  <w:style w:type="character" w:customStyle="1" w:styleId="WW8Num1z2">
    <w:name w:val="WW8Num1z2"/>
    <w:uiPriority w:val="3"/>
    <w:rPr>
      <w:rFonts w:ascii="Wingdings" w:hAnsi="Wingdings" w:cs="Wingdings" w:hint="default"/>
    </w:rPr>
  </w:style>
  <w:style w:type="character" w:customStyle="1" w:styleId="WW8Num4z4">
    <w:name w:val="WW8Num4z4"/>
    <w:uiPriority w:val="3"/>
  </w:style>
  <w:style w:type="character" w:customStyle="1" w:styleId="WW8Num4z3">
    <w:name w:val="WW8Num4z3"/>
    <w:uiPriority w:val="3"/>
  </w:style>
  <w:style w:type="paragraph" w:customStyle="1" w:styleId="ListParagraph1">
    <w:name w:val="List Paragraph1"/>
    <w:basedOn w:val="Normal"/>
    <w:uiPriority w:val="7"/>
    <w:pPr>
      <w:ind w:left="720"/>
    </w:pPr>
  </w:style>
  <w:style w:type="paragraph" w:styleId="BodyText">
    <w:name w:val="Body Text"/>
    <w:basedOn w:val="Normal"/>
    <w:uiPriority w:val="7"/>
    <w:pPr>
      <w:spacing w:after="120"/>
    </w:pPr>
  </w:style>
  <w:style w:type="paragraph" w:styleId="Header">
    <w:name w:val="header"/>
    <w:basedOn w:val="Normal"/>
    <w:uiPriority w:val="6"/>
    <w:pPr>
      <w:tabs>
        <w:tab w:val="center" w:pos="4680"/>
        <w:tab w:val="right" w:pos="9360"/>
      </w:tabs>
    </w:pPr>
  </w:style>
  <w:style w:type="paragraph" w:customStyle="1" w:styleId="Heading">
    <w:name w:val="Heading"/>
    <w:basedOn w:val="Normal"/>
    <w:next w:val="BodyText"/>
    <w:uiPriority w:val="6"/>
    <w:pPr>
      <w:keepNext/>
      <w:spacing w:before="240" w:after="120"/>
    </w:pPr>
    <w:rPr>
      <w:rFonts w:ascii="Arial" w:eastAsia="Microsoft YaHei" w:hAnsi="Arial"/>
      <w:sz w:val="28"/>
      <w:szCs w:val="28"/>
    </w:rPr>
  </w:style>
  <w:style w:type="paragraph" w:customStyle="1" w:styleId="TableContents">
    <w:name w:val="Table Contents"/>
    <w:basedOn w:val="Normal"/>
    <w:uiPriority w:val="6"/>
    <w:pPr>
      <w:suppressLineNumbers/>
    </w:pPr>
  </w:style>
  <w:style w:type="paragraph" w:customStyle="1" w:styleId="TableHeading">
    <w:name w:val="Table Heading"/>
    <w:basedOn w:val="TableContents"/>
    <w:uiPriority w:val="6"/>
    <w:pPr>
      <w:jc w:val="center"/>
    </w:pPr>
    <w:rPr>
      <w:b/>
      <w:bCs/>
    </w:rPr>
  </w:style>
  <w:style w:type="paragraph" w:styleId="List">
    <w:name w:val="List"/>
    <w:basedOn w:val="BodyText"/>
    <w:uiPriority w:val="7"/>
  </w:style>
  <w:style w:type="paragraph" w:customStyle="1" w:styleId="Caption1">
    <w:name w:val="Caption1"/>
    <w:basedOn w:val="Normal"/>
    <w:uiPriority w:val="7"/>
    <w:pPr>
      <w:suppressLineNumbers/>
      <w:spacing w:before="120" w:after="120"/>
    </w:pPr>
    <w:rPr>
      <w:i/>
      <w:iCs/>
    </w:rPr>
  </w:style>
  <w:style w:type="paragraph" w:customStyle="1" w:styleId="Index">
    <w:name w:val="Index"/>
    <w:basedOn w:val="Normal"/>
    <w:uiPriority w:val="6"/>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1940</Words>
  <Characters>11063</Characters>
  <Application>Microsoft Office Word</Application>
  <DocSecurity>0</DocSecurity>
  <Lines>92</Lines>
  <Paragraphs>25</Paragraphs>
  <ScaleCrop>false</ScaleCrop>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Recruiter-056</dc:creator>
  <cp:keywords/>
  <cp:lastModifiedBy>Dr. Rakhee Das</cp:lastModifiedBy>
  <cp:revision>2</cp:revision>
  <dcterms:created xsi:type="dcterms:W3CDTF">2025-09-02T12:34:00Z</dcterms:created>
  <dcterms:modified xsi:type="dcterms:W3CDTF">2025-09-02T12:34:00Z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