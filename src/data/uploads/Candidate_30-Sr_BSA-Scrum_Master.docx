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269FE7" w14:textId="77777777" w:rsidR="00753F54" w:rsidRDefault="001C66B5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en-US" w:bidi="ar-SA"/>
        </w:rPr>
        <w:drawing>
          <wp:anchor distT="0" distB="0" distL="0" distR="0" simplePos="0" relativeHeight="251657216" behindDoc="0" locked="0" layoutInCell="1" allowOverlap="1" wp14:anchorId="3C959934" wp14:editId="5223451E">
            <wp:simplePos x="0" y="0"/>
            <wp:positionH relativeFrom="page">
              <wp:posOffset>5274945</wp:posOffset>
            </wp:positionH>
            <wp:positionV relativeFrom="page">
              <wp:posOffset>781050</wp:posOffset>
            </wp:positionV>
            <wp:extent cx="497840" cy="532130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532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2E1F78F3" wp14:editId="086FCF15">
            <wp:simplePos x="0" y="0"/>
            <wp:positionH relativeFrom="page">
              <wp:posOffset>5840730</wp:posOffset>
            </wp:positionH>
            <wp:positionV relativeFrom="page">
              <wp:posOffset>771525</wp:posOffset>
            </wp:positionV>
            <wp:extent cx="1118870" cy="524510"/>
            <wp:effectExtent l="19050" t="0" r="508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524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D1634B" w14:textId="44A27343" w:rsidR="00753F54" w:rsidRDefault="00612D8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Candidate 29</w:t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1ADB1030" w14:textId="493A3EC5" w:rsidR="00753F54" w:rsidRDefault="00612D8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Candidate29</w:t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>@gmail.com</w:t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C66B5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108B00B" w14:textId="77777777" w:rsidR="00753F54" w:rsidRDefault="001C66B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714-200-9052</w:t>
      </w:r>
    </w:p>
    <w:p w14:paraId="25566F16" w14:textId="77777777" w:rsidR="00753F54" w:rsidRDefault="00753F54">
      <w:pPr>
        <w:pBdr>
          <w:bottom w:val="single" w:sz="8" w:space="2" w:color="000000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7FF077B4" w14:textId="77777777" w:rsidR="00753F54" w:rsidRDefault="00753F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2D36FE" w14:textId="77777777" w:rsidR="00753F54" w:rsidRDefault="001C66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Introduction:</w:t>
      </w:r>
    </w:p>
    <w:p w14:paraId="2CA378D4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9+ years of experience in the field of business and data analysis supporting software solutions and analyzing business operations. Broad experience working on various domains such as </w:t>
      </w:r>
      <w:r>
        <w:rPr>
          <w:rFonts w:ascii="Times New Roman" w:hAnsi="Times New Roman" w:cs="Times New Roman"/>
          <w:b/>
          <w:bCs/>
          <w:sz w:val="22"/>
          <w:szCs w:val="22"/>
        </w:rPr>
        <w:t>Investment Banking, Commercial Banking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</w:rPr>
        <w:t>Finance</w:t>
      </w:r>
      <w:r>
        <w:rPr>
          <w:rFonts w:ascii="Times New Roman" w:hAnsi="Times New Roman" w:cs="Times New Roman"/>
          <w:sz w:val="22"/>
          <w:szCs w:val="22"/>
        </w:rPr>
        <w:t xml:space="preserve">. Worked in various software development environments including </w:t>
      </w:r>
      <w:r>
        <w:rPr>
          <w:rFonts w:ascii="Times New Roman" w:hAnsi="Times New Roman" w:cs="Times New Roman"/>
          <w:b/>
          <w:bCs/>
          <w:sz w:val="22"/>
          <w:szCs w:val="22"/>
        </w:rPr>
        <w:t>waterfall and agile methodologies</w:t>
      </w:r>
      <w:r>
        <w:rPr>
          <w:rFonts w:ascii="Times New Roman" w:hAnsi="Times New Roman" w:cs="Times New Roman"/>
          <w:sz w:val="22"/>
          <w:szCs w:val="22"/>
        </w:rPr>
        <w:t xml:space="preserve"> like </w:t>
      </w:r>
      <w:r>
        <w:rPr>
          <w:rFonts w:ascii="Times New Roman" w:hAnsi="Times New Roman" w:cs="Times New Roman"/>
          <w:b/>
          <w:bCs/>
          <w:sz w:val="22"/>
          <w:szCs w:val="22"/>
        </w:rPr>
        <w:t>Scrum, Kanban, Extreme Programming.</w:t>
      </w:r>
      <w:r>
        <w:rPr>
          <w:rFonts w:ascii="Times New Roman" w:hAnsi="Times New Roman" w:cs="Times New Roman"/>
          <w:sz w:val="22"/>
          <w:szCs w:val="22"/>
        </w:rPr>
        <w:t xml:space="preserve"> Implemented different projects in SOA architecture and dealt with different </w:t>
      </w:r>
      <w:r>
        <w:rPr>
          <w:rFonts w:ascii="Times New Roman" w:hAnsi="Times New Roman" w:cs="Times New Roman"/>
          <w:b/>
          <w:bCs/>
          <w:sz w:val="22"/>
          <w:szCs w:val="22"/>
        </w:rPr>
        <w:t>Web Services</w:t>
      </w:r>
      <w:r>
        <w:rPr>
          <w:rFonts w:ascii="Times New Roman" w:hAnsi="Times New Roman" w:cs="Times New Roman"/>
          <w:sz w:val="22"/>
          <w:szCs w:val="22"/>
        </w:rPr>
        <w:t xml:space="preserve">. Strong </w:t>
      </w:r>
      <w:r>
        <w:rPr>
          <w:rFonts w:ascii="Times New Roman" w:hAnsi="Times New Roman" w:cs="Times New Roman"/>
          <w:b/>
          <w:bCs/>
          <w:sz w:val="22"/>
          <w:szCs w:val="22"/>
        </w:rPr>
        <w:t>communication, requirement elicitation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</w:rPr>
        <w:t>documentation</w:t>
      </w:r>
      <w:r>
        <w:rPr>
          <w:rFonts w:ascii="Times New Roman" w:hAnsi="Times New Roman" w:cs="Times New Roman"/>
          <w:sz w:val="22"/>
          <w:szCs w:val="22"/>
        </w:rPr>
        <w:t xml:space="preserve"> skills while maintaining professional relationships with </w:t>
      </w:r>
      <w:r>
        <w:rPr>
          <w:rFonts w:ascii="Times New Roman" w:hAnsi="Times New Roman" w:cs="Times New Roman"/>
          <w:b/>
          <w:bCs/>
          <w:sz w:val="22"/>
          <w:szCs w:val="22"/>
        </w:rPr>
        <w:t>stakeholders, Project Managers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SME’s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Worked in the capacity of a Scrum Master by facilitating all </w:t>
      </w:r>
      <w:r>
        <w:rPr>
          <w:rFonts w:ascii="Times New Roman" w:hAnsi="Times New Roman" w:cs="Times New Roman"/>
          <w:b/>
          <w:bCs/>
          <w:sz w:val="22"/>
          <w:szCs w:val="22"/>
        </w:rPr>
        <w:t>scrum ceremonies</w:t>
      </w:r>
      <w:r>
        <w:rPr>
          <w:rFonts w:ascii="Times New Roman" w:hAnsi="Times New Roman" w:cs="Times New Roman"/>
          <w:sz w:val="22"/>
          <w:szCs w:val="22"/>
        </w:rPr>
        <w:t xml:space="preserve">, resolving </w:t>
      </w:r>
      <w:r>
        <w:rPr>
          <w:rFonts w:ascii="Times New Roman" w:hAnsi="Times New Roman" w:cs="Times New Roman"/>
          <w:b/>
          <w:bCs/>
          <w:sz w:val="22"/>
          <w:szCs w:val="22"/>
        </w:rPr>
        <w:t>Impediments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</w:rPr>
        <w:t>dependency</w:t>
      </w:r>
      <w:r>
        <w:rPr>
          <w:rFonts w:ascii="Times New Roman" w:hAnsi="Times New Roman" w:cs="Times New Roman"/>
          <w:sz w:val="22"/>
          <w:szCs w:val="22"/>
        </w:rPr>
        <w:t xml:space="preserve"> issues. Proficient in data analytics – SQL querying, </w:t>
      </w:r>
      <w:r>
        <w:rPr>
          <w:rFonts w:ascii="Times New Roman" w:hAnsi="Times New Roman" w:cs="Times New Roman"/>
          <w:b/>
          <w:bCs/>
          <w:sz w:val="22"/>
          <w:szCs w:val="22"/>
        </w:rPr>
        <w:t>Ad Hoc / Canned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report</w:t>
      </w:r>
      <w:r>
        <w:rPr>
          <w:rFonts w:ascii="Times New Roman" w:hAnsi="Times New Roman" w:cs="Times New Roman"/>
          <w:sz w:val="22"/>
          <w:szCs w:val="22"/>
        </w:rPr>
        <w:t xml:space="preserve"> generation using tools like </w:t>
      </w:r>
      <w:r>
        <w:rPr>
          <w:rFonts w:ascii="Times New Roman" w:hAnsi="Times New Roman" w:cs="Times New Roman"/>
          <w:b/>
          <w:bCs/>
          <w:sz w:val="22"/>
          <w:szCs w:val="22"/>
        </w:rPr>
        <w:t>IBM Cognos BI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</w:rPr>
        <w:t>SAP Crystal Reports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65F2C98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C3E72F2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2CCA2CD" w14:textId="77777777" w:rsidR="00753F54" w:rsidRDefault="001C66B5">
      <w:p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Professional Summary:</w:t>
      </w:r>
    </w:p>
    <w:p w14:paraId="5F8E7A19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Possess </w:t>
      </w: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 xml:space="preserve">excellent business writing skills required for documenting, </w:t>
      </w:r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>Business Requirements</w:t>
      </w: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>,</w:t>
      </w:r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Functional Requirements</w:t>
      </w: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>,</w:t>
      </w:r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Non-Functional Requirements </w:t>
      </w: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 xml:space="preserve">and </w:t>
      </w:r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>System Requirements Specification.</w:t>
      </w:r>
    </w:p>
    <w:p w14:paraId="77EEF2EF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 in developing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relationship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Stakeholders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Gathering Requirements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from them by utilizing requirement elicitation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technique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such as,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one on one interviews, Observation, JAD, Group Discussions and Analyzing Reports. </w:t>
      </w:r>
    </w:p>
    <w:p w14:paraId="24EAC392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 in conducting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GAP analysis, Impact analysis, Feasibility study, Cost-benefit analysis, Risk analysis, SWOT analysis, SIPOC and ROI analysis tools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techniques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5D5D7E8C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Strong experience in all the phases of SDLC Life Cycle such as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Analysis, Design, Development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Testing and UAT.</w:t>
      </w:r>
    </w:p>
    <w:p w14:paraId="66CC97C6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Domain knowledge and experience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on</w:t>
      </w:r>
      <w:proofErr w:type="gramEnd"/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Mortgage, Banking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Wealth Management systems.</w:t>
      </w:r>
    </w:p>
    <w:p w14:paraId="51E77BBE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Comprehensive knowledge of web services related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concept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such as web methods,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XML, WSDL, HTML, AJAX, SOA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web architecture, business engines, XML schemas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web orchestration.</w:t>
      </w:r>
    </w:p>
    <w:p w14:paraId="388308AF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Hands on expertise with collaborative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tool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like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SharePoint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15F0E131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 xml:space="preserve">Extensive knowledge </w:t>
      </w:r>
      <w:proofErr w:type="gramStart"/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>on</w:t>
      </w:r>
      <w:proofErr w:type="gramEnd"/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Data warehousing, Schemas, Data Marts, Data Governance, Databases</w:t>
      </w: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 xml:space="preserve"> and</w:t>
      </w:r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OLTP Databases.</w:t>
      </w:r>
    </w:p>
    <w:p w14:paraId="54FBD071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 xml:space="preserve">Extensively interacted with the designers, developers to ensure functional implementation of business requirements and the QA team in executing </w:t>
      </w:r>
      <w:r>
        <w:rPr>
          <w:rFonts w:ascii="Times New Roman" w:eastAsia="Microsoft JhengHei" w:hAnsi="Times New Roman" w:cs="Times New Roman"/>
          <w:b/>
          <w:color w:val="000000"/>
          <w:sz w:val="22"/>
          <w:szCs w:val="22"/>
          <w:shd w:val="clear" w:color="auto" w:fill="FFFFFF"/>
        </w:rPr>
        <w:t>Test Plans, Test Case scenarios, Test Logs, Test Objectives</w:t>
      </w:r>
      <w:r>
        <w:rPr>
          <w:rFonts w:ascii="Times New Roman" w:eastAsia="Microsoft JhengHei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5B786F5E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 in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facilitating scrum ceremonies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such as </w:t>
      </w:r>
      <w:r>
        <w:rPr>
          <w:rFonts w:ascii="Times New Roman" w:eastAsia="MS Mincho" w:hAnsi="Times New Roman" w:cs="Times New Roman"/>
          <w:b/>
          <w:color w:val="000000"/>
          <w:sz w:val="22"/>
          <w:szCs w:val="22"/>
          <w:shd w:val="clear" w:color="auto" w:fill="FFFFFF"/>
        </w:rPr>
        <w:t>Daily scrum meetings, Sprint planning, Sprint review, and Sprint retrospective</w:t>
      </w:r>
    </w:p>
    <w:p w14:paraId="36554DB4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 in maintaining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Scrum Artifacts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like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Product Backlog, Sprint Backlog, Burn down and Burn up charts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.</w:t>
      </w:r>
    </w:p>
    <w:p w14:paraId="0192C318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Data Mapping Documents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worked with business to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wrote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transformation rules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765314E1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Strong knowledge of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SQL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extraction/ transformation/ loading (ETL)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process.</w:t>
      </w:r>
    </w:p>
    <w:p w14:paraId="6C54FF89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 in conducting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business reviews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walkthrough sessions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facilitated monthly and weekly meetings/reviews.</w:t>
      </w:r>
    </w:p>
    <w:p w14:paraId="13DC23A2" w14:textId="77777777" w:rsidR="00753F54" w:rsidRDefault="001C66B5">
      <w:pPr>
        <w:numPr>
          <w:ilvl w:val="0"/>
          <w:numId w:val="7"/>
        </w:num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Involved in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validation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process for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Client-side, Server-side and Database.</w:t>
      </w:r>
    </w:p>
    <w:p w14:paraId="7F4FB0E0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</w:p>
    <w:p w14:paraId="2F4175F7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D57507B" w14:textId="77777777" w:rsidR="00753F54" w:rsidRDefault="001C66B5">
      <w:pPr>
        <w:shd w:val="clear" w:color="auto" w:fill="FFFFFF"/>
        <w:overflowPunct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Technical Skill Stack:</w:t>
      </w:r>
    </w:p>
    <w:tbl>
      <w:tblPr>
        <w:tblW w:w="0" w:type="auto"/>
        <w:tblInd w:w="84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599"/>
        <w:gridCol w:w="6359"/>
      </w:tblGrid>
      <w:tr w:rsidR="00753F54" w14:paraId="6914FE12" w14:textId="77777777">
        <w:trPr>
          <w:trHeight w:val="156"/>
        </w:trPr>
        <w:tc>
          <w:tcPr>
            <w:tcW w:w="359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19B77107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Operating Systems</w:t>
            </w:r>
          </w:p>
        </w:tc>
        <w:tc>
          <w:tcPr>
            <w:tcW w:w="63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2D77D437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Windows 7,8,</w:t>
            </w: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10,XP</w:t>
            </w:r>
            <w:proofErr w:type="gramEnd"/>
            <w:r>
              <w:rPr>
                <w:rFonts w:ascii="Times New Roman" w:hAnsi="Times New Roman" w:cs="Times New Roman"/>
                <w:shd w:val="clear" w:color="auto" w:fill="FFFFFF"/>
              </w:rPr>
              <w:t>/Vista/Mac OS X</w:t>
            </w:r>
          </w:p>
        </w:tc>
      </w:tr>
      <w:tr w:rsidR="00753F54" w14:paraId="0A107635" w14:textId="77777777">
        <w:trPr>
          <w:trHeight w:val="195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6563EC4D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Modeling Tools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456D382A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Rational Rose, MS Visio, Axure, Balsamiq</w:t>
            </w:r>
          </w:p>
        </w:tc>
      </w:tr>
      <w:tr w:rsidR="00753F54" w14:paraId="02696270" w14:textId="77777777">
        <w:trPr>
          <w:trHeight w:val="203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349385A7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lastRenderedPageBreak/>
              <w:t>SDLC Methodologies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1A7B2C90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Waterfall, Agile-Scrum, Waterfall-Scrum Hybrid</w:t>
            </w:r>
          </w:p>
        </w:tc>
      </w:tr>
      <w:tr w:rsidR="00753F54" w14:paraId="3B9B987B" w14:textId="77777777">
        <w:trPr>
          <w:trHeight w:val="212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1FF2192A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Requirement Management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25BC15C3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MS Office, </w:t>
            </w: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JIRA,  TFS</w:t>
            </w:r>
            <w:proofErr w:type="gramEnd"/>
            <w:r>
              <w:rPr>
                <w:rFonts w:ascii="Times New Roman" w:hAnsi="Times New Roman" w:cs="Times New Roman"/>
                <w:shd w:val="clear" w:color="auto" w:fill="FFFFFF"/>
              </w:rPr>
              <w:t>, Rally</w:t>
            </w:r>
          </w:p>
        </w:tc>
      </w:tr>
      <w:tr w:rsidR="00753F54" w14:paraId="37CBF465" w14:textId="77777777">
        <w:trPr>
          <w:trHeight w:val="212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5B357AD4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Project Management Tools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2DB5F02F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MS Project, MS SharePoint Server</w:t>
            </w:r>
          </w:p>
        </w:tc>
      </w:tr>
      <w:tr w:rsidR="00753F54" w14:paraId="7AFE7C2B" w14:textId="77777777">
        <w:trPr>
          <w:trHeight w:val="221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266B9ECF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Testing Tools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9B8360E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HP QC/ALM v11.5, Bugzilla, JIRA</w:t>
            </w:r>
          </w:p>
        </w:tc>
      </w:tr>
      <w:tr w:rsidR="00753F54" w14:paraId="1C264FF0" w14:textId="77777777">
        <w:trPr>
          <w:trHeight w:val="221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FEE6999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ETL Tools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4855BC51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Informatica PowerCenter</w:t>
            </w:r>
            <w:proofErr w:type="gramStart"/>
            <w:r>
              <w:rPr>
                <w:rFonts w:ascii="Times New Roman" w:hAnsi="Times New Roman" w:cs="Times New Roman"/>
                <w:shd w:val="clear" w:color="auto" w:fill="FFFFFF"/>
              </w:rPr>
              <w:t>, ,IBM</w:t>
            </w:r>
            <w:proofErr w:type="gram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InfoSphere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Suite</w:t>
            </w:r>
          </w:p>
        </w:tc>
      </w:tr>
      <w:tr w:rsidR="00753F54" w14:paraId="04BDABFA" w14:textId="77777777">
        <w:trPr>
          <w:trHeight w:val="221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4D55BDE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Reporting Tools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832178A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Tableau Desktop, IBM Cognos, MS Office Suite, Spotfire</w:t>
            </w:r>
          </w:p>
        </w:tc>
      </w:tr>
      <w:tr w:rsidR="00753F54" w14:paraId="11A23DB6" w14:textId="77777777">
        <w:trPr>
          <w:trHeight w:val="221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7B7B5B0D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Languages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4660FBA2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HTML, SQL, JavaScript, Java</w:t>
            </w:r>
          </w:p>
        </w:tc>
      </w:tr>
      <w:tr w:rsidR="00753F54" w14:paraId="5FF2E164" w14:textId="77777777">
        <w:trPr>
          <w:trHeight w:val="221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18262A03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IDE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B268617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MS Visual Studio, Eclipse</w:t>
            </w:r>
          </w:p>
        </w:tc>
      </w:tr>
      <w:tr w:rsidR="00753F54" w14:paraId="54ED7B76" w14:textId="77777777">
        <w:trPr>
          <w:trHeight w:val="234"/>
        </w:trPr>
        <w:tc>
          <w:tcPr>
            <w:tcW w:w="359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BDACA6" w14:textId="77777777" w:rsidR="00753F54" w:rsidRDefault="001C66B5">
            <w:pPr>
              <w:pStyle w:val="LO-normal"/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Databases</w:t>
            </w:r>
          </w:p>
        </w:tc>
        <w:tc>
          <w:tcPr>
            <w:tcW w:w="63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1E94FE53" w14:textId="77777777" w:rsidR="00753F54" w:rsidRDefault="001C66B5">
            <w:pPr>
              <w:pStyle w:val="LO-normal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hd w:val="clear" w:color="auto" w:fill="FFFFFF"/>
              </w:rPr>
              <w:t>MySQL, Oracle, MS Access</w:t>
            </w:r>
          </w:p>
        </w:tc>
      </w:tr>
    </w:tbl>
    <w:p w14:paraId="35A63862" w14:textId="77777777" w:rsidR="00753F54" w:rsidRDefault="00753F54">
      <w:pPr>
        <w:jc w:val="both"/>
      </w:pPr>
    </w:p>
    <w:p w14:paraId="44CDCB43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5FBA401" w14:textId="77777777" w:rsidR="00753F54" w:rsidRDefault="001C66B5">
      <w:pPr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Education Details:</w:t>
      </w:r>
    </w:p>
    <w:p w14:paraId="41CF8BF6" w14:textId="21FB85C9" w:rsidR="00753F54" w:rsidRDefault="001C66B5">
      <w:pPr>
        <w:pStyle w:val="ListParagraph"/>
        <w:numPr>
          <w:ilvl w:val="0"/>
          <w:numId w:val="6"/>
        </w:numPr>
        <w:tabs>
          <w:tab w:val="left" w:pos="1530"/>
          <w:tab w:val="left" w:pos="1620"/>
        </w:tabs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Bachelors in Mathematics</w:t>
      </w:r>
      <w:proofErr w:type="gramEnd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from Osmania </w:t>
      </w:r>
      <w:proofErr w:type="gramStart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University,  completed</w:t>
      </w:r>
      <w:proofErr w:type="gramEnd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in March 2008.</w:t>
      </w:r>
    </w:p>
    <w:p w14:paraId="52392ECA" w14:textId="77777777" w:rsidR="00753F54" w:rsidRDefault="001C66B5">
      <w:pPr>
        <w:pStyle w:val="ListParagraph"/>
        <w:numPr>
          <w:ilvl w:val="0"/>
          <w:numId w:val="6"/>
        </w:numPr>
        <w:tabs>
          <w:tab w:val="left" w:pos="1530"/>
          <w:tab w:val="left" w:pos="1620"/>
        </w:tabs>
        <w:spacing w:after="0"/>
        <w:jc w:val="both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Masters in Computers Information Systems</w:t>
      </w:r>
      <w:proofErr w:type="gramEnd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from </w:t>
      </w:r>
      <w:proofErr w:type="spellStart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CalUMS</w:t>
      </w:r>
      <w:proofErr w:type="spellEnd"/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, CA, US completed in May 2014.</w:t>
      </w:r>
    </w:p>
    <w:p w14:paraId="76C4CDBA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154A4F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D0AEB7" w14:textId="77777777" w:rsidR="00753F54" w:rsidRDefault="001C66B5">
      <w:pPr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Certifications:</w:t>
      </w:r>
    </w:p>
    <w:p w14:paraId="0ECB5942" w14:textId="77777777" w:rsidR="00753F54" w:rsidRDefault="001C66B5">
      <w:pPr>
        <w:pStyle w:val="ListParagraph"/>
        <w:numPr>
          <w:ilvl w:val="0"/>
          <w:numId w:val="8"/>
        </w:numPr>
        <w:tabs>
          <w:tab w:val="left" w:pos="825"/>
          <w:tab w:val="left" w:pos="1440"/>
        </w:tabs>
        <w:overflowPunct w:val="0"/>
        <w:spacing w:after="0"/>
        <w:ind w:left="720"/>
        <w:jc w:val="both"/>
        <w:rPr>
          <w:rFonts w:ascii="Times New Roman" w:eastAsia="MS Gothic" w:hAnsi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Scrum Master Certification from International Scrum Institute</w:t>
      </w:r>
    </w:p>
    <w:p w14:paraId="2A2BE3FD" w14:textId="77777777" w:rsidR="00753F54" w:rsidRDefault="001C66B5">
      <w:pPr>
        <w:pStyle w:val="ListParagraph"/>
        <w:numPr>
          <w:ilvl w:val="0"/>
          <w:numId w:val="8"/>
        </w:numPr>
        <w:tabs>
          <w:tab w:val="left" w:pos="825"/>
          <w:tab w:val="left" w:pos="1440"/>
        </w:tabs>
        <w:overflowPunct w:val="0"/>
        <w:spacing w:after="0"/>
        <w:ind w:left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eastAsia="MS Gothic" w:hAnsi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Professional Scrum master I (PSM I) Certification</w:t>
      </w:r>
    </w:p>
    <w:p w14:paraId="70D61E6C" w14:textId="77777777" w:rsidR="00753F54" w:rsidRDefault="00753F54">
      <w:pPr>
        <w:pStyle w:val="ListParagraph"/>
        <w:tabs>
          <w:tab w:val="left" w:pos="720"/>
        </w:tabs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p w14:paraId="615A1A4E" w14:textId="77777777" w:rsidR="00753F54" w:rsidRDefault="00753F54">
      <w:pPr>
        <w:pStyle w:val="ListParagraph"/>
        <w:tabs>
          <w:tab w:val="left" w:pos="720"/>
        </w:tabs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p w14:paraId="58B012F4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Professional Experience:</w:t>
      </w:r>
    </w:p>
    <w:p w14:paraId="75D3F4B4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5F83F7" w14:textId="77777777" w:rsidR="00753F54" w:rsidRDefault="001C66B5">
      <w:pPr>
        <w:jc w:val="both"/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Farm Credit bank of Texas - Austin, TX</w:t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  <w:t xml:space="preserve">Sep 2016 – Present                                                                                             </w:t>
      </w:r>
    </w:p>
    <w:p w14:paraId="6E568E31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Business Systems Analyst/Scrum Master</w:t>
      </w:r>
    </w:p>
    <w:p w14:paraId="0999EA7C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5541C" w14:textId="77777777" w:rsidR="00753F54" w:rsidRDefault="001C66B5">
      <w:pPr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Project: Mortgage Loan Origination System</w:t>
      </w:r>
    </w:p>
    <w:p w14:paraId="5D38B7CC" w14:textId="77777777" w:rsidR="00753F54" w:rsidRDefault="001C66B5">
      <w:p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Project Description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: Scope of the project was to provide business users with a unified and integrated web based application for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Mortgage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Loan Origination 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and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 Processing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. The application will be used from the initial contact with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customer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through the final closing documents. Due to business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expansion;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the Business Operation must reduce manual review of loans and supporting files throughout the loan origination process. The system performs all the Business functions of the loan process such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as set-up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Accounting formation, New Loan set-up,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the Appraisal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, credit, and income. This is built to maximize loan efficiency, maintain current staffing levels and double production volume within the current fiscal year.</w:t>
      </w:r>
    </w:p>
    <w:p w14:paraId="63EFF03D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06E039EB" w14:textId="77777777" w:rsidR="00753F54" w:rsidRDefault="001C66B5">
      <w:pPr>
        <w:shd w:val="clear" w:color="auto" w:fill="FFFFFF"/>
        <w:overflowPunct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My Roles &amp; Responsibilities:</w:t>
      </w:r>
    </w:p>
    <w:p w14:paraId="631A931B" w14:textId="77777777" w:rsidR="00753F54" w:rsidRDefault="001C66B5">
      <w:pPr>
        <w:pStyle w:val="ListParagraph"/>
        <w:numPr>
          <w:ilvl w:val="0"/>
          <w:numId w:val="1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Used various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Elicitation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techniques like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Document analysis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,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 Group Discussion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,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 requirement workshop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,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 JAR session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.</w:t>
      </w:r>
    </w:p>
    <w:p w14:paraId="0D8A6F7E" w14:textId="77777777" w:rsidR="00753F54" w:rsidRDefault="001C66B5">
      <w:pPr>
        <w:pStyle w:val="ListParagraph"/>
        <w:numPr>
          <w:ilvl w:val="0"/>
          <w:numId w:val="1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bCs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Created detailed business scenarios and writing master 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use cases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with the help of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MS Visio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 which covered step by step process of interaction between user and system.</w:t>
      </w:r>
    </w:p>
    <w:p w14:paraId="12E3F1D8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Worked with SMEs and Developers to develop and design the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GUI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of the system.</w:t>
      </w:r>
    </w:p>
    <w:p w14:paraId="4DC1A05E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Designed and developed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Use Cases, Activity Diagrams, and Sequence Diagrams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using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UML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methodology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.</w:t>
      </w:r>
    </w:p>
    <w:p w14:paraId="18321922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Assisted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UI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UX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team in creating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Mockups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Wireframes.</w:t>
      </w:r>
    </w:p>
    <w:p w14:paraId="54FADECE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Used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UDDI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identify relevant web services. Created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Stub data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web service testing.</w:t>
      </w:r>
    </w:p>
    <w:p w14:paraId="37425A2E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Created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Requirement Traceability Matrix (RTM)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make sure all the requirements are covered with test cases.</w:t>
      </w:r>
    </w:p>
    <w:p w14:paraId="078A6C48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Team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organized under Scaled Agile Framework (</w:t>
      </w:r>
      <w:proofErr w:type="spellStart"/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SAFe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 following incremental delivery.</w:t>
      </w:r>
    </w:p>
    <w:p w14:paraId="6468CA44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Involved in the Train Planning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Event(</w:t>
      </w:r>
      <w:proofErr w:type="gramEnd"/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PI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 and team breakout sessions to groom features for each increment.</w:t>
      </w:r>
    </w:p>
    <w:p w14:paraId="232470D1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lastRenderedPageBreak/>
        <w:t>Facilitated Scrum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Daily Stand-ups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Sprint Planning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Sprint Review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Backlog Grooming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Sprint Retrospectives and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efficiently time-boxed the events.</w:t>
      </w:r>
    </w:p>
    <w:p w14:paraId="4808BACC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Resolved team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Impediments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 made sure that the team maintained the required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velocity.</w:t>
      </w:r>
    </w:p>
    <w:p w14:paraId="11F2F8C8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Assisted Product owner in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slicing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epics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User stories.</w:t>
      </w:r>
    </w:p>
    <w:p w14:paraId="313ECDE0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Adopted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INVEST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criteria in writing user stories and acceptance criteria.</w:t>
      </w:r>
    </w:p>
    <w:p w14:paraId="516CCD36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Ensured that every task is tracked and updated in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JIRA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by the team and regularly monitored the progress.</w:t>
      </w:r>
    </w:p>
    <w:p w14:paraId="56096B5B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Assisted the Product Owner and the Scrum team in prioritizing product backlogs using </w:t>
      </w:r>
      <w:proofErr w:type="spellStart"/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MoSCoW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technique and in estimating effort through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</w:p>
    <w:p w14:paraId="42685AA0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Created and reported Sprint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Burn-Down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charts to Product Owner, Stake Holders and Project Manager for sprint progress.</w:t>
      </w:r>
    </w:p>
    <w:p w14:paraId="38697A6D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Communicated Sprint Progress to senior management through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Burn-Up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charts.</w:t>
      </w:r>
    </w:p>
    <w:p w14:paraId="418A7A52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Helped teams to adopt agile practices by incorporating fun activities in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Scrum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coaching process.</w:t>
      </w:r>
    </w:p>
    <w:p w14:paraId="788363A4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Conducted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Data Validation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ensuring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Data quality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accordance with the business requirements.</w:t>
      </w:r>
    </w:p>
    <w:p w14:paraId="63929232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Formulated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SQL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Queries to generate relevant reports from the Database.</w:t>
      </w:r>
    </w:p>
    <w:p w14:paraId="08FF7FAE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Designed Database model using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TOAD.</w:t>
      </w:r>
    </w:p>
    <w:p w14:paraId="4CD1DED2" w14:textId="77777777" w:rsidR="00753F54" w:rsidRDefault="001C66B5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Provided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ad-hoc reporting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analysis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response to business requirements.</w:t>
      </w:r>
    </w:p>
    <w:p w14:paraId="2A5E095D" w14:textId="77777777" w:rsidR="00753F54" w:rsidRDefault="001C66B5">
      <w:pPr>
        <w:pStyle w:val="BodyText"/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Assisted in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UML Use- case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Sequence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Activity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diagrams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creation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better understanding of the process using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UML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tools.</w:t>
      </w:r>
    </w:p>
    <w:p w14:paraId="7499FDEA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Closely worked with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upstream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downstream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dependency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projects to resolve the dependency issues. </w:t>
      </w:r>
    </w:p>
    <w:p w14:paraId="52AEDEA3" w14:textId="77777777" w:rsidR="00753F54" w:rsidRDefault="001C66B5">
      <w:pPr>
        <w:widowControl w:val="0"/>
        <w:numPr>
          <w:ilvl w:val="0"/>
          <w:numId w:val="1"/>
        </w:numPr>
        <w:shd w:val="clear" w:color="auto" w:fill="FFFFFF"/>
        <w:overflowPunct w:val="0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Assisted the Web service team in defining the business rules in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Business Rule Engine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as per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Mortgage programs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rates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199FEAF5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End to end worked with multiple SOA teams and Tested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SOAP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REST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web services using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SOUP UI.</w:t>
      </w:r>
    </w:p>
    <w:p w14:paraId="27058761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Facilitated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UAT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sessions for end users and collaborated with business 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team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get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UAT sign offs.</w:t>
      </w:r>
    </w:p>
    <w:p w14:paraId="1A276DEE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Expertise in writing the SQL quires like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Update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Create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Select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joins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75B10731" w14:textId="77777777" w:rsidR="00753F54" w:rsidRDefault="001C66B5">
      <w:pPr>
        <w:numPr>
          <w:ilvl w:val="0"/>
          <w:numId w:val="1"/>
        </w:num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Facilitated </w:t>
      </w:r>
      <w:r>
        <w:rPr>
          <w:rStyle w:val="apple-style-span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triage calls</w:t>
      </w:r>
      <w:r>
        <w:rPr>
          <w:rStyle w:val="apple-style-spa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between development team and QA team for resolving issues.</w:t>
      </w:r>
    </w:p>
    <w:p w14:paraId="236DEACC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4AD561A9" w14:textId="77777777" w:rsidR="00753F54" w:rsidRDefault="001C66B5">
      <w:p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Environment: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SAFe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Scrum, HTML5, CSS3, AJAX, XML, node.js, J2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EE,MS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Office suite 2010, MS Visio 2010, SOUP UI, Cognos BI, SQL, Oracle, Sharepoint2013, HTML, Jira, HPALM, OLTP, OLAP, Data Warehouse</w:t>
      </w:r>
    </w:p>
    <w:p w14:paraId="77106A28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C57199" w14:textId="77777777" w:rsidR="00753F54" w:rsidRDefault="001C66B5">
      <w:pPr>
        <w:jc w:val="both"/>
        <w:rPr>
          <w:rFonts w:ascii="Times New Roman" w:eastAsia="MS Gothic" w:hAnsi="Times New Roman" w:cs="Times New Roman"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Awards:</w:t>
      </w:r>
      <w:r>
        <w:rPr>
          <w:rFonts w:ascii="Times New Roman" w:eastAsia="MS Gothic" w:hAnsi="Times New Roman" w:cs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 I Was awarded ‘</w:t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Star Employee’</w:t>
      </w:r>
      <w:r>
        <w:rPr>
          <w:rFonts w:ascii="Times New Roman" w:eastAsia="MS Gothic" w:hAnsi="Times New Roman" w:cs="Times New Roman"/>
          <w:bCs/>
          <w:color w:val="000000"/>
          <w:sz w:val="22"/>
          <w:szCs w:val="22"/>
          <w:shd w:val="clear" w:color="auto" w:fill="FFFFFF"/>
          <w:lang w:val="en-IN"/>
        </w:rPr>
        <w:t>, for outstanding documentation</w:t>
      </w:r>
    </w:p>
    <w:p w14:paraId="70A3D82A" w14:textId="77777777" w:rsidR="00753F54" w:rsidRDefault="00753F54">
      <w:pPr>
        <w:jc w:val="both"/>
        <w:rPr>
          <w:rFonts w:ascii="Times New Roman" w:eastAsia="MS Gothic" w:hAnsi="Times New Roman" w:cs="Times New Roman"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58A8BE70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C9EC034" w14:textId="77777777" w:rsidR="00753F54" w:rsidRDefault="001C66B5">
      <w:pPr>
        <w:jc w:val="both"/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JPMC - Wilmington, DE</w:t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  <w:t>Feb 2015 – Aug 2016</w:t>
      </w:r>
    </w:p>
    <w:p w14:paraId="51406BD9" w14:textId="77777777" w:rsidR="00753F54" w:rsidRDefault="001C66B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Business Analyst/Scrum master                                                                                                   </w:t>
      </w:r>
    </w:p>
    <w:p w14:paraId="2F763F52" w14:textId="77777777" w:rsidR="00753F54" w:rsidRDefault="001C66B5">
      <w:pPr>
        <w:jc w:val="both"/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 </w:t>
      </w:r>
    </w:p>
    <w:p w14:paraId="6667FE4F" w14:textId="77777777" w:rsidR="00753F54" w:rsidRDefault="001C66B5">
      <w:pPr>
        <w:jc w:val="both"/>
        <w:rPr>
          <w:rStyle w:val="ListLabel13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Project: Data Warehouse</w:t>
      </w:r>
    </w:p>
    <w:p w14:paraId="3E940E84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ListLabel13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Project Description:</w:t>
      </w:r>
      <w:r>
        <w:rPr>
          <w:rStyle w:val="ListLabel13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The project specifically aimed to develop a data warehouse on Nonperforming assets for internal business analysis which helps in generate complex reports by using business Intelligence </w:t>
      </w:r>
      <w:proofErr w:type="gramStart"/>
      <w:r>
        <w:rPr>
          <w:rStyle w:val="ListLabel13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tool</w:t>
      </w:r>
      <w:proofErr w:type="gramEnd"/>
      <w:r>
        <w:rPr>
          <w:rStyle w:val="ListLabel13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such as Cognos BI for better strategic decision making and Develop the Dashboards as per business requirements.</w:t>
      </w:r>
    </w:p>
    <w:p w14:paraId="50FDB46B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FF5E3D" w14:textId="77777777" w:rsidR="00753F54" w:rsidRDefault="001C66B5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My Roles &amp; Responsibilities:</w:t>
      </w:r>
    </w:p>
    <w:p w14:paraId="72CF1D2E" w14:textId="77777777" w:rsidR="00753F54" w:rsidRDefault="001C66B5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 worked with business owners to Identify operation data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sources(</w:t>
      </w:r>
      <w:proofErr w:type="gramEnd"/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ODS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) like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mainframes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OLTP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systems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CSV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files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0E9F5172" w14:textId="77777777" w:rsidR="00753F54" w:rsidRDefault="001C66B5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 worked with Database architects to understand the Data flow in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Data warehousing.</w:t>
      </w:r>
    </w:p>
    <w:p w14:paraId="11042CE7" w14:textId="77777777" w:rsidR="00753F54" w:rsidRDefault="001C66B5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Closely worked with Data Analysts/Developers to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understood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database schemas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of multiple operational databases.</w:t>
      </w:r>
    </w:p>
    <w:p w14:paraId="683B4D04" w14:textId="77777777" w:rsidR="00753F54" w:rsidRDefault="001C66B5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Participated in developing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user stories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along with Product Owner, Dev lead and QA lead.</w:t>
      </w:r>
    </w:p>
    <w:p w14:paraId="46068E03" w14:textId="77777777" w:rsidR="00753F54" w:rsidRDefault="001C66B5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lastRenderedPageBreak/>
        <w:t xml:space="preserve">Acted as a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</w:rPr>
        <w:t>liaison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 xml:space="preserve"> between management and Data Warehouse management team. Involved in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</w:rPr>
        <w:t>Project Management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 xml:space="preserve"> activities like managing project scope, schedule management, creating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</w:rPr>
        <w:t>project plans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>, project status and deliverables.</w:t>
      </w:r>
    </w:p>
    <w:p w14:paraId="0482D0BA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Responsible for writing user stories in JIRA for each iteration based on the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Charter and Epics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298E1590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ヒラギノ角ゴ Pro W3" w:hAnsi="Times New Roman"/>
          <w:color w:val="000000"/>
          <w:sz w:val="22"/>
          <w:szCs w:val="22"/>
          <w:shd w:val="clear" w:color="auto" w:fill="FFFFFF"/>
          <w:lang w:eastAsia="hi-IN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Extensively interacted with data analysts during the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ETL operations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in identifying the source databases from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OLTP systems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and implementing the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transformation logic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for achieving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data uniformity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in operational data store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(ODS).</w:t>
      </w:r>
    </w:p>
    <w:p w14:paraId="4ADDEC4F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ヒラギノ角ゴ Pro W3" w:hAnsi="Times New Roman"/>
          <w:color w:val="000000"/>
          <w:sz w:val="22"/>
          <w:szCs w:val="22"/>
          <w:shd w:val="clear" w:color="auto" w:fill="FFFFFF"/>
          <w:lang w:eastAsia="hi-IN"/>
        </w:rPr>
        <w:t xml:space="preserve">Performed </w:t>
      </w:r>
      <w:r>
        <w:rPr>
          <w:rFonts w:ascii="Times New Roman" w:eastAsia="ヒラギノ角ゴ Pro W3" w:hAnsi="Times New Roman"/>
          <w:b/>
          <w:color w:val="000000"/>
          <w:sz w:val="22"/>
          <w:szCs w:val="22"/>
          <w:shd w:val="clear" w:color="auto" w:fill="FFFFFF"/>
          <w:lang w:eastAsia="hi-IN"/>
        </w:rPr>
        <w:t>Data mapping</w:t>
      </w:r>
      <w:r>
        <w:rPr>
          <w:rFonts w:ascii="Times New Roman" w:eastAsia="ヒラギノ角ゴ Pro W3" w:hAnsi="Times New Roman"/>
          <w:color w:val="000000"/>
          <w:sz w:val="22"/>
          <w:szCs w:val="22"/>
          <w:shd w:val="clear" w:color="auto" w:fill="FFFFFF"/>
          <w:lang w:eastAsia="hi-IN"/>
        </w:rPr>
        <w:t xml:space="preserve"> and </w:t>
      </w:r>
      <w:r>
        <w:rPr>
          <w:rFonts w:ascii="Times New Roman" w:eastAsia="ヒラギノ角ゴ Pro W3" w:hAnsi="Times New Roman"/>
          <w:b/>
          <w:color w:val="000000"/>
          <w:sz w:val="22"/>
          <w:szCs w:val="22"/>
          <w:shd w:val="clear" w:color="auto" w:fill="FFFFFF"/>
          <w:lang w:eastAsia="hi-IN"/>
        </w:rPr>
        <w:t>logical data modeling</w:t>
      </w:r>
      <w:r>
        <w:rPr>
          <w:rFonts w:ascii="Times New Roman" w:eastAsia="ヒラギノ角ゴ Pro W3" w:hAnsi="Times New Roman"/>
          <w:color w:val="000000"/>
          <w:sz w:val="22"/>
          <w:szCs w:val="22"/>
          <w:shd w:val="clear" w:color="auto" w:fill="FFFFFF"/>
          <w:lang w:eastAsia="hi-IN"/>
        </w:rPr>
        <w:t xml:space="preserve"> also prepared </w:t>
      </w:r>
      <w:r>
        <w:rPr>
          <w:rFonts w:ascii="Times New Roman" w:eastAsia="ヒラギノ角ゴ Pro W3" w:hAnsi="Times New Roman"/>
          <w:b/>
          <w:color w:val="000000"/>
          <w:sz w:val="22"/>
          <w:szCs w:val="22"/>
          <w:shd w:val="clear" w:color="auto" w:fill="FFFFFF"/>
          <w:lang w:eastAsia="hi-IN"/>
        </w:rPr>
        <w:t>ER diagrams</w:t>
      </w:r>
      <w:r>
        <w:rPr>
          <w:rFonts w:ascii="Times New Roman" w:eastAsia="ヒラギノ角ゴ Pro W3" w:hAnsi="Times New Roman"/>
          <w:color w:val="000000"/>
          <w:sz w:val="22"/>
          <w:szCs w:val="22"/>
          <w:shd w:val="clear" w:color="auto" w:fill="FFFFFF"/>
          <w:lang w:eastAsia="hi-IN"/>
        </w:rPr>
        <w:t xml:space="preserve"> for the system.</w:t>
      </w:r>
    </w:p>
    <w:p w14:paraId="3EBF78FA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Coordinated with the DW architects and developers to identify appropriate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dimensional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modeling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(identifying dimensions/facts/referential integrity), measures (additive/semi-additive/non additive) and sizing (in terms of number of columns, records per dimension and fact table).</w:t>
      </w:r>
    </w:p>
    <w:p w14:paraId="5290E656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Acted as a Scrum master by organizing and conducting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sprint planning meetings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daily standup meetings, sprint review, sprint retrospectives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 and creating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sprint backlogs.</w:t>
      </w:r>
    </w:p>
    <w:p w14:paraId="1BE15114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Closely monitored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burn down charts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to keep track of outstanding work and tracked the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velocity 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and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capacity.</w:t>
      </w:r>
    </w:p>
    <w:p w14:paraId="2DF02BF5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Conducted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 user sessions 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and created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 user stories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based on the requirements gathered in sessions.</w:t>
      </w:r>
    </w:p>
    <w:p w14:paraId="71D3189D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Resolved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impediments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during the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collaboration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meetings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discovered in daily standup meetings.</w:t>
      </w:r>
    </w:p>
    <w:p w14:paraId="4A642B3B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>Coordinated and participated in prioritization (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WSJF)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/ estimation meetings to provide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user story points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for backlog items.</w:t>
      </w:r>
    </w:p>
    <w:p w14:paraId="7FDB5B5C" w14:textId="77777777" w:rsidR="00753F54" w:rsidRDefault="001C66B5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>Coordinated</w:t>
      </w:r>
      <w:proofErr w:type="gramEnd"/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 xml:space="preserve"> with the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</w:rPr>
        <w:t>Cognos BI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 xml:space="preserve"> developers in building packages and developed various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</w:rPr>
        <w:t>reports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 xml:space="preserve"> like Cross Tab, Master Detail and different charts including Line, Column, Area, and Pie Charts for analysis.</w:t>
      </w:r>
    </w:p>
    <w:p w14:paraId="1D4CCBF7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Used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Mockup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screens to convey the look and feel of GUI screens for the end users to developers.</w:t>
      </w:r>
    </w:p>
    <w:p w14:paraId="263979CE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Used Visio to prepare Use Case, business process flow (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BPMN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), sequence and activity flow diagrams.</w:t>
      </w:r>
    </w:p>
    <w:p w14:paraId="06029AB9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Used various SQL commands like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Create, Delete, Update, and Inner, Outer, Left, and Right Joins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update the database and retrieve data for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data analysis and validation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along with creation of stub data.</w:t>
      </w:r>
    </w:p>
    <w:p w14:paraId="2CF6583E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Built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presentation layers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(PL) with </w:t>
      </w:r>
      <w:proofErr w:type="gram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large complicated</w:t>
      </w:r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dataset for reporting and data modeling needs.</w:t>
      </w:r>
    </w:p>
    <w:p w14:paraId="01A3FC5F" w14:textId="77777777" w:rsidR="00753F54" w:rsidRDefault="001C66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Coordinated the execution of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Unit Testing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Data Migration Testing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, Performance &amp; Service level testing and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User Acceptance Testing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(UAT)</w:t>
      </w:r>
    </w:p>
    <w:p w14:paraId="0B1584AF" w14:textId="77777777" w:rsidR="00753F54" w:rsidRDefault="00753F54">
      <w:pPr>
        <w:pStyle w:val="BodyText"/>
        <w:spacing w:after="0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538FDB95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Environment:</w:t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 </w:t>
      </w:r>
      <w:r>
        <w:rPr>
          <w:rFonts w:ascii="Times New Roman" w:eastAsia="MS Gothic" w:hAnsi="Times New Roman" w:cs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Scrum, </w:t>
      </w:r>
      <w:r>
        <w:rPr>
          <w:rFonts w:ascii="Times New Roman" w:eastAsia="Cambria" w:hAnsi="Times New Roman" w:cs="Times New Roman"/>
          <w:color w:val="000000"/>
          <w:sz w:val="22"/>
          <w:szCs w:val="22"/>
          <w:shd w:val="clear" w:color="auto" w:fill="FFFFFF"/>
          <w:lang w:val="en-IN"/>
        </w:rPr>
        <w:t>HP ALM</w:t>
      </w:r>
      <w:r>
        <w:rPr>
          <w:rFonts w:ascii="Times New Roman" w:eastAsia="MS Gothic" w:hAnsi="Times New Roman" w:cs="Times New Roman"/>
          <w:bCs/>
          <w:color w:val="000000"/>
          <w:sz w:val="22"/>
          <w:szCs w:val="22"/>
          <w:shd w:val="clear" w:color="auto" w:fill="FFFFFF"/>
          <w:lang w:val="en-IN"/>
        </w:rPr>
        <w:t>, MS Office Suite, Rally, MS Visio 2010, SQL Server Services, Cognos BI, Informatica, OLAP, OLTP, Data Warehouse.</w:t>
      </w:r>
    </w:p>
    <w:p w14:paraId="50E7B656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44AE33F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FCD835" w14:textId="77777777" w:rsidR="00753F54" w:rsidRDefault="001C66B5">
      <w:pPr>
        <w:jc w:val="both"/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Fiserv - Alpharetta, GA</w:t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</w: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ab/>
        <w:t>May 2013 – Jan 2015</w:t>
      </w:r>
    </w:p>
    <w:p w14:paraId="29FF2772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Scrum Master                                                                                                                                   </w:t>
      </w:r>
    </w:p>
    <w:p w14:paraId="3C99111D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325110" w14:textId="77777777" w:rsidR="00753F54" w:rsidRDefault="001C66B5">
      <w:pPr>
        <w:jc w:val="both"/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Project: Wealth Management System</w:t>
      </w:r>
    </w:p>
    <w:p w14:paraId="405CB040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Project Description: 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The idea was to develop a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fully-featured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software application, a Wealth Management System, as a single solution that would replace the Excel spreadsheets, CRM functions, calendar requirements, treasury services etc. The application includes a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cock-pit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 xml:space="preserve"> like UI functionality for the advisors to have a 360-degree view of the investment instruments along with vast analyses and reporting functionalities.</w:t>
      </w:r>
    </w:p>
    <w:p w14:paraId="3EE24E22" w14:textId="77777777" w:rsidR="00753F54" w:rsidRDefault="00753F54">
      <w:pPr>
        <w:shd w:val="clear" w:color="auto" w:fill="FFFFFF"/>
        <w:overflowPunct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ADC41C0" w14:textId="77777777" w:rsidR="00753F54" w:rsidRDefault="001C66B5">
      <w:pPr>
        <w:shd w:val="clear" w:color="auto" w:fill="FFFFFF"/>
        <w:overflowPunct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My Roles &amp; Responsibilities:</w:t>
      </w:r>
    </w:p>
    <w:p w14:paraId="3ED31C98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Gathered Business requirements by conducting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JRP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session,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One on One interview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Group sessions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with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Stakeholders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business Users</w:t>
      </w:r>
    </w:p>
    <w:p w14:paraId="43FCD5C0" w14:textId="77777777" w:rsidR="00753F54" w:rsidRDefault="001C66B5">
      <w:pPr>
        <w:numPr>
          <w:ilvl w:val="0"/>
          <w:numId w:val="3"/>
        </w:numPr>
        <w:shd w:val="clear" w:color="auto" w:fill="FFFFFF"/>
        <w:overflowPunct w:val="0"/>
        <w:jc w:val="both"/>
        <w:rPr>
          <w:rStyle w:val="ListLabel13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Collaborated with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SME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interviewed the stakeholders to understand the 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AS IS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and 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TO BE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state of the project.</w:t>
      </w:r>
    </w:p>
    <w:p w14:paraId="55A0FB1E" w14:textId="77777777" w:rsidR="00753F54" w:rsidRDefault="001C66B5">
      <w:pPr>
        <w:numPr>
          <w:ilvl w:val="0"/>
          <w:numId w:val="3"/>
        </w:numPr>
        <w:shd w:val="clear" w:color="auto" w:fill="FFFFFF"/>
        <w:overflowPunct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ListLabel13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Involved in Developing </w:t>
      </w:r>
      <w:r>
        <w:rPr>
          <w:rStyle w:val="ListLabel13"/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asset allocation models</w:t>
      </w:r>
      <w:r>
        <w:rPr>
          <w:rStyle w:val="ListLabel13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diversifying risk by researching funds using fundamental analysis.</w:t>
      </w:r>
    </w:p>
    <w:p w14:paraId="1BCE9BF8" w14:textId="77777777" w:rsidR="00753F54" w:rsidRDefault="001C66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Facilitated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sprint planning meetings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daily standup meetings, sprint review, sprint retrospectives.</w:t>
      </w:r>
    </w:p>
    <w:p w14:paraId="60424C6A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Closely monitored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burn down charts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 to keep track of outstanding work and tracked the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 xml:space="preserve">velocity </w:t>
      </w:r>
      <w:r>
        <w:rPr>
          <w:rFonts w:ascii="Times New Roman" w:eastAsia="MS Gothic" w:hAnsi="Times New Roman"/>
          <w:color w:val="000000"/>
          <w:sz w:val="22"/>
          <w:szCs w:val="22"/>
          <w:shd w:val="clear" w:color="auto" w:fill="FFFFFF"/>
        </w:rPr>
        <w:t xml:space="preserve">and </w:t>
      </w:r>
      <w:r>
        <w:rPr>
          <w:rFonts w:ascii="Times New Roman" w:eastAsia="MS Gothic" w:hAnsi="Times New Roman"/>
          <w:b/>
          <w:color w:val="000000"/>
          <w:sz w:val="22"/>
          <w:szCs w:val="22"/>
          <w:shd w:val="clear" w:color="auto" w:fill="FFFFFF"/>
        </w:rPr>
        <w:t>capacity.</w:t>
      </w:r>
    </w:p>
    <w:p w14:paraId="6A7A57BF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lastRenderedPageBreak/>
        <w:t xml:space="preserve">Shadow and assist some of the Product Owner activities by providing high level estimates,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prioritizing stories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for the sprint and maintaining backlogs and release plans. </w:t>
      </w:r>
    </w:p>
    <w:p w14:paraId="72852109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Resolved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impediments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for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scrum team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members by facilitating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collaborative </w:t>
      </w:r>
      <w:proofErr w:type="gramStart"/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meeting</w:t>
      </w:r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785150A0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Facilitated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Sprint review meeting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to demonstrate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potentially shippable product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stakeholders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628EFBCA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Facilitated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Sprint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retrospective meetings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gather feedback. Made sessions interactive using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Idea boards.</w:t>
      </w:r>
    </w:p>
    <w:p w14:paraId="225E635B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Facilitated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Scrum of Scrums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resolve dependency issues between different teams.</w:t>
      </w:r>
    </w:p>
    <w:p w14:paraId="1A164DE9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Manage the assignment of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user stories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to relevant BAs based on the feature and process expertise. </w:t>
      </w:r>
    </w:p>
    <w:p w14:paraId="64B7B1CB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Suggested several process improvements within the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ratings process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and suggested solution options to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automate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manual data entry tasks performed by Data Managers.</w:t>
      </w:r>
    </w:p>
    <w:p w14:paraId="762CA3E4" w14:textId="77777777" w:rsidR="00753F54" w:rsidRDefault="001C66B5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performed manual testing in each sprint and recorded the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Test Status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and </w:t>
      </w:r>
      <w:proofErr w:type="gram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raised  the</w:t>
      </w:r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tickets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on 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Defects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by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using</w:t>
      </w:r>
      <w:r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HPALM</w:t>
      </w:r>
    </w:p>
    <w:p w14:paraId="2998584B" w14:textId="77777777" w:rsidR="00753F54" w:rsidRDefault="00753F54">
      <w:pPr>
        <w:pStyle w:val="ListParagraph"/>
        <w:spacing w:after="0"/>
        <w:ind w:left="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14:paraId="547FEF77" w14:textId="77777777" w:rsidR="00753F54" w:rsidRDefault="001C66B5">
      <w:pPr>
        <w:pStyle w:val="ListParagraph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eastAsia="Cambria" w:hAnsi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Environment</w:t>
      </w:r>
      <w:r>
        <w:rPr>
          <w:rFonts w:ascii="Times New Roman" w:eastAsia="MS Gothic" w:hAnsi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>:</w:t>
      </w:r>
      <w:r>
        <w:rPr>
          <w:rFonts w:ascii="Times New Roman" w:eastAsia="MS Gothic" w:hAnsi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 .Net,</w:t>
      </w:r>
      <w:r>
        <w:rPr>
          <w:rFonts w:ascii="Times New Roman" w:eastAsia="MS Gothic" w:hAnsi="Times New Roman"/>
          <w:b/>
          <w:bCs/>
          <w:color w:val="000000"/>
          <w:sz w:val="22"/>
          <w:szCs w:val="22"/>
          <w:shd w:val="clear" w:color="auto" w:fill="FFFFFF"/>
          <w:lang w:val="en-IN"/>
        </w:rPr>
        <w:t xml:space="preserve"> </w:t>
      </w:r>
      <w:r>
        <w:rPr>
          <w:rFonts w:ascii="Times New Roman" w:eastAsia="MS Gothic" w:hAnsi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Scrum, </w:t>
      </w:r>
      <w:r>
        <w:rPr>
          <w:rFonts w:ascii="Times New Roman" w:eastAsia="Cambria" w:hAnsi="Times New Roman"/>
          <w:color w:val="000000"/>
          <w:sz w:val="22"/>
          <w:szCs w:val="22"/>
          <w:shd w:val="clear" w:color="auto" w:fill="FFFFFF"/>
          <w:lang w:val="en-IN"/>
        </w:rPr>
        <w:t xml:space="preserve">HP </w:t>
      </w:r>
      <w:proofErr w:type="gramStart"/>
      <w:r>
        <w:rPr>
          <w:rFonts w:ascii="Times New Roman" w:eastAsia="Cambria" w:hAnsi="Times New Roman"/>
          <w:color w:val="000000"/>
          <w:sz w:val="22"/>
          <w:szCs w:val="22"/>
          <w:shd w:val="clear" w:color="auto" w:fill="FFFFFF"/>
          <w:lang w:val="en-IN"/>
        </w:rPr>
        <w:t>ALM</w:t>
      </w:r>
      <w:r>
        <w:rPr>
          <w:rFonts w:ascii="Times New Roman" w:eastAsia="MS Gothic" w:hAnsi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 ,Windows</w:t>
      </w:r>
      <w:proofErr w:type="gramEnd"/>
      <w:r>
        <w:rPr>
          <w:rFonts w:ascii="Times New Roman" w:eastAsia="MS Gothic" w:hAnsi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 (98/XP/7/Vista/8), MS Office Suite, Jira</w:t>
      </w:r>
      <w:proofErr w:type="gramStart"/>
      <w:r>
        <w:rPr>
          <w:rFonts w:ascii="Times New Roman" w:eastAsia="MS Gothic" w:hAnsi="Times New Roman"/>
          <w:bCs/>
          <w:color w:val="000000"/>
          <w:sz w:val="22"/>
          <w:szCs w:val="22"/>
          <w:shd w:val="clear" w:color="auto" w:fill="FFFFFF"/>
          <w:lang w:val="en-IN"/>
        </w:rPr>
        <w:t>, ,</w:t>
      </w:r>
      <w:proofErr w:type="gramEnd"/>
      <w:r>
        <w:rPr>
          <w:rFonts w:ascii="Times New Roman" w:eastAsia="MS Gothic" w:hAnsi="Times New Roman"/>
          <w:bCs/>
          <w:color w:val="000000"/>
          <w:sz w:val="22"/>
          <w:szCs w:val="22"/>
          <w:shd w:val="clear" w:color="auto" w:fill="FFFFFF"/>
          <w:lang w:val="en-IN"/>
        </w:rPr>
        <w:t xml:space="preserve"> SQL.</w:t>
      </w:r>
    </w:p>
    <w:p w14:paraId="4B12873D" w14:textId="77777777" w:rsidR="00753F54" w:rsidRDefault="00753F54">
      <w:pPr>
        <w:pStyle w:val="ListParagraph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p w14:paraId="20DB154A" w14:textId="77777777" w:rsidR="00753F54" w:rsidRDefault="00753F54">
      <w:pPr>
        <w:pStyle w:val="ListParagraph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p w14:paraId="0FCC8177" w14:textId="52BD3FEB" w:rsidR="00753F54" w:rsidRDefault="001C66B5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>Factset</w:t>
      </w:r>
      <w:proofErr w:type="spellEnd"/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 xml:space="preserve"> Research Systems, </w:t>
      </w:r>
      <w:r w:rsidR="00612D8B"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>Italy</w:t>
      </w:r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ab/>
        <w:t xml:space="preserve">Feb 2010 – Nov 2012                                                                                 </w:t>
      </w:r>
    </w:p>
    <w:p w14:paraId="338F73F2" w14:textId="77777777" w:rsidR="00753F54" w:rsidRDefault="001C66B5">
      <w:pPr>
        <w:pStyle w:val="ListParagraph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  <w:shd w:val="clear" w:color="auto" w:fill="FFFFFF"/>
        </w:rPr>
        <w:t xml:space="preserve">Business Analyst                                                                                                                              </w:t>
      </w:r>
    </w:p>
    <w:p w14:paraId="215FC9DB" w14:textId="77777777" w:rsidR="00753F54" w:rsidRDefault="00753F54">
      <w:pPr>
        <w:pStyle w:val="ListParagraph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p w14:paraId="72CFA036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Project Description: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Scope of the project was to develop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intranet application to maintain and tack the tickets raised by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Factset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Economics from the different team like production, Validation, QA/Monster. </w:t>
      </w:r>
    </w:p>
    <w:p w14:paraId="224226AA" w14:textId="77777777" w:rsidR="00753F54" w:rsidRDefault="00753F54">
      <w:pPr>
        <w:tabs>
          <w:tab w:val="left" w:pos="1440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ED202BA" w14:textId="77777777" w:rsidR="00753F54" w:rsidRDefault="001C66B5">
      <w:pPr>
        <w:tabs>
          <w:tab w:val="left" w:pos="1440"/>
        </w:tabs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My Roles &amp; Responsibilities:</w:t>
      </w:r>
    </w:p>
    <w:p w14:paraId="39BF7189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Collected and documented business processes as well as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business rules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and Performed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GAP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analysis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0073780E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Participated in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identification, understanding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and documentation of business requirements, including the applications capable of supporting those requirements. </w:t>
      </w:r>
    </w:p>
    <w:p w14:paraId="68D1580C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Researched and assessed client systems and business processes.</w:t>
      </w:r>
    </w:p>
    <w:p w14:paraId="422BAF95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Worked intensively on various phases in the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project lifecycle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to design the system in such a way that the high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risk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claims could be easily identified and monitored.</w:t>
      </w:r>
    </w:p>
    <w:p w14:paraId="20FBC9A9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Translated the business needs into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system requirements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communicating with the business on a non-technical level, and with the System Analyst on a more technical level. </w:t>
      </w:r>
    </w:p>
    <w:p w14:paraId="76742CC3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Involved in walkthroughs with business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team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, architects and developers to refine the requirements.</w:t>
      </w:r>
    </w:p>
    <w:p w14:paraId="61E622E8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Generated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use-case diagrams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using UML.</w:t>
      </w:r>
    </w:p>
    <w:p w14:paraId="54D6180A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Implemented 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Traceability Matrix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and User Requirement Specification Document (URS) to verify the functionality.</w:t>
      </w:r>
    </w:p>
    <w:p w14:paraId="346517D7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Streamlined clerical work processes and mapped to the automated system.</w:t>
      </w:r>
    </w:p>
    <w:p w14:paraId="255075A3" w14:textId="77777777" w:rsidR="00753F54" w:rsidRDefault="001C66B5">
      <w:pPr>
        <w:pStyle w:val="PlainText"/>
        <w:numPr>
          <w:ilvl w:val="0"/>
          <w:numId w:val="4"/>
        </w:numPr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Involved with the Software Quality Assurance (</w:t>
      </w: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SQA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) Team to develop Test plans.</w:t>
      </w:r>
    </w:p>
    <w:p w14:paraId="1ABDC296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DEBC32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Environment: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MS Visio, UML, SQL Server, SQL, MS Office and Windows 2000</w:t>
      </w:r>
    </w:p>
    <w:p w14:paraId="07E6C3DA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F43512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A4DA31" w14:textId="45823165" w:rsidR="00753F54" w:rsidRDefault="00612D8B">
      <w:pPr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Barclays Bank US</w:t>
      </w:r>
      <w:r w:rsidR="001C66B5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ab/>
      </w:r>
      <w:r w:rsidR="001C66B5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ab/>
      </w:r>
      <w:r w:rsidR="001C66B5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ab/>
      </w:r>
      <w:r w:rsidR="001C66B5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ab/>
      </w:r>
      <w:r w:rsidR="001C66B5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ab/>
      </w:r>
      <w:r w:rsidR="001C66B5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ab/>
        <w:t>June 2008- Jan 2010</w:t>
      </w:r>
    </w:p>
    <w:p w14:paraId="60535DCB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Business Analyst                                                                                                                               </w:t>
      </w:r>
    </w:p>
    <w:p w14:paraId="79422656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C5992A" w14:textId="77777777" w:rsidR="00753F54" w:rsidRDefault="001C66B5">
      <w:pPr>
        <w:pStyle w:val="PlainText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The scope of the project was to create a single, integrated system that will execute the calculation of sales compensation, for both external producers, based on consistent and reliable information captured from pre-determined data sources, improving business processes and controls, ensuring compliance and flexible reporting capabilities.</w:t>
      </w:r>
    </w:p>
    <w:p w14:paraId="2C91DE10" w14:textId="77777777" w:rsidR="00753F54" w:rsidRDefault="00753F54">
      <w:pPr>
        <w:pStyle w:val="PlainText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</w:p>
    <w:p w14:paraId="7300E4C0" w14:textId="77777777" w:rsidR="00753F54" w:rsidRDefault="001C66B5">
      <w:pPr>
        <w:pStyle w:val="PlainText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My Roles and Responsibilities:</w:t>
      </w:r>
    </w:p>
    <w:p w14:paraId="04548AE5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Interfaced with subject matter experts (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SMEs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) and users to gather business requirements.</w:t>
      </w:r>
    </w:p>
    <w:p w14:paraId="3A613175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lastRenderedPageBreak/>
        <w:t xml:space="preserve">Communicated project status regularly to key business stakeholders and lead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UAT testing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activities coordinating with users.</w:t>
      </w:r>
    </w:p>
    <w:p w14:paraId="3DB32D2C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Successfully conducted (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JAD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) Joint Application Development sessions with the cross-functional team </w:t>
      </w:r>
      <w:proofErr w:type="gramStart"/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members for</w:t>
      </w:r>
      <w:proofErr w:type="gramEnd"/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discussing various shared issues to ensure that business requirements are met and requirements are understood at all levels.</w:t>
      </w:r>
    </w:p>
    <w:p w14:paraId="1DD8B865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Improved efficiency within the team by redesigning </w:t>
      </w:r>
      <w:proofErr w:type="gramStart"/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work flows</w:t>
      </w:r>
      <w:proofErr w:type="gramEnd"/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and business processes.</w:t>
      </w:r>
    </w:p>
    <w:p w14:paraId="1E26B224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Prepared use case documents using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MS Visio and UML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4D8CD270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Used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SharePoint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2010 to access and align relevant enterprise, operational, performance and financial data from multiple sources and departments and create advanced visualization charts and dashboards conveying the right information.</w:t>
      </w:r>
    </w:p>
    <w:p w14:paraId="2E71F7D8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Executed and designed SDLC cycle from inception to deployment (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Requirement Analysis, Test Planning, Test Cases, Script Development, Test Execution, Test Reporting, Test Result Analysis and Defect Retesting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>).</w:t>
      </w:r>
    </w:p>
    <w:p w14:paraId="653DD52F" w14:textId="77777777" w:rsidR="00753F54" w:rsidRDefault="001C66B5">
      <w:pPr>
        <w:pStyle w:val="PlainText"/>
        <w:numPr>
          <w:ilvl w:val="0"/>
          <w:numId w:val="5"/>
        </w:numPr>
        <w:suppressAutoHyphens w:val="0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Developed complex </w:t>
      </w:r>
      <w:r>
        <w:rPr>
          <w:rFonts w:ascii="Times New Roman" w:eastAsia="MS Gothic" w:hAnsi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SQL scripts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to validate data integrity in the application.</w:t>
      </w:r>
    </w:p>
    <w:p w14:paraId="1028635D" w14:textId="77777777" w:rsidR="00753F54" w:rsidRDefault="00753F54">
      <w:pPr>
        <w:pStyle w:val="PlainText"/>
        <w:jc w:val="both"/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  <w:lang w:eastAsia="en-US"/>
        </w:rPr>
      </w:pPr>
    </w:p>
    <w:p w14:paraId="7878A0DA" w14:textId="77777777" w:rsidR="00753F54" w:rsidRDefault="001C66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Gothic" w:hAnsi="Times New Roman" w:cs="Times New Roman"/>
          <w:b/>
          <w:bCs/>
          <w:color w:val="000000"/>
          <w:sz w:val="22"/>
          <w:szCs w:val="22"/>
          <w:shd w:val="clear" w:color="auto" w:fill="FFFFFF"/>
        </w:rPr>
        <w:t>Environment:</w:t>
      </w:r>
      <w:r>
        <w:rPr>
          <w:rFonts w:ascii="Times New Roman" w:eastAsia="MS Gothic" w:hAnsi="Times New Roman" w:cs="Times New Roman"/>
          <w:color w:val="000000"/>
          <w:sz w:val="22"/>
          <w:szCs w:val="22"/>
          <w:shd w:val="clear" w:color="auto" w:fill="FFFFFF"/>
        </w:rPr>
        <w:t xml:space="preserve"> Waterfall, SQL, MS Visio, MS Project 2003, MS Office Suite</w:t>
      </w:r>
    </w:p>
    <w:p w14:paraId="46BFC2A2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9A8902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86E87E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9210A6" w14:textId="77777777" w:rsidR="00753F54" w:rsidRDefault="00753F54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753F5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swiss"/>
    <w:pitch w:val="default"/>
  </w:font>
  <w:font w:name="FreeSan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62560901">
    <w:abstractNumId w:val="0"/>
  </w:num>
  <w:num w:numId="2" w16cid:durableId="2008751116">
    <w:abstractNumId w:val="1"/>
  </w:num>
  <w:num w:numId="3" w16cid:durableId="419642769">
    <w:abstractNumId w:val="2"/>
  </w:num>
  <w:num w:numId="4" w16cid:durableId="1998879012">
    <w:abstractNumId w:val="3"/>
  </w:num>
  <w:num w:numId="5" w16cid:durableId="289944355">
    <w:abstractNumId w:val="4"/>
  </w:num>
  <w:num w:numId="6" w16cid:durableId="1566912949">
    <w:abstractNumId w:val="5"/>
  </w:num>
  <w:num w:numId="7" w16cid:durableId="9914018">
    <w:abstractNumId w:val="6"/>
  </w:num>
  <w:num w:numId="8" w16cid:durableId="1993753777">
    <w:abstractNumId w:val="7"/>
  </w:num>
  <w:num w:numId="9" w16cid:durableId="2123065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8"/>
    <w:rsid w:val="001C66B5"/>
    <w:rsid w:val="00213053"/>
    <w:rsid w:val="00612D8B"/>
    <w:rsid w:val="00753F54"/>
    <w:rsid w:val="00B3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A4B2FC"/>
  <w15:docId w15:val="{72E9C5E6-4693-4023-81D6-6B00953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89">
    <w:name w:val="ListLabel 89"/>
    <w:rPr>
      <w:rFonts w:cs="Symbol"/>
      <w:b/>
      <w:sz w:val="24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apple-style-span">
    <w:name w:val="apple-style-span"/>
    <w:basedOn w:val="DefaultParagraphFont"/>
  </w:style>
  <w:style w:type="character" w:customStyle="1" w:styleId="ListLabel13">
    <w:name w:val="ListLabel 13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rFonts w:ascii="Calibri" w:eastAsia="Calibri" w:hAnsi="Calibri" w:cs="Times New Roman"/>
      <w:color w:val="00000A"/>
    </w:rPr>
  </w:style>
  <w:style w:type="paragraph" w:customStyle="1" w:styleId="LO-normal">
    <w:name w:val="LO-normal"/>
    <w:pPr>
      <w:suppressAutoHyphens/>
      <w:spacing w:after="160" w:line="256" w:lineRule="auto"/>
    </w:pPr>
    <w:rPr>
      <w:rFonts w:ascii="Calibri" w:eastAsia="Calibri" w:hAnsi="Calibri" w:cs="Calibri"/>
      <w:color w:val="000000"/>
      <w:kern w:val="1"/>
      <w:sz w:val="22"/>
      <w:szCs w:val="22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2541</Words>
  <Characters>14486</Characters>
  <Application>Microsoft Office Word</Application>
  <DocSecurity>0</DocSecurity>
  <Lines>120</Lines>
  <Paragraphs>33</Paragraphs>
  <ScaleCrop>false</ScaleCrop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Rakhee Das</cp:lastModifiedBy>
  <cp:revision>2</cp:revision>
  <cp:lastPrinted>1899-12-31T18:30:00Z</cp:lastPrinted>
  <dcterms:created xsi:type="dcterms:W3CDTF">2025-07-14T12:38:00Z</dcterms:created>
  <dcterms:modified xsi:type="dcterms:W3CDTF">2025-07-14T12:38:00Z</dcterms:modified>
</cp:coreProperties>
</file>