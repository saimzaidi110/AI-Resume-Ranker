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8764" w14:textId="5D749D97" w:rsidR="002F1FB0" w:rsidRPr="00D06B5A" w:rsidRDefault="00024A01" w:rsidP="002F1FB0">
      <w:pPr>
        <w:pBdr>
          <w:bottom w:val="single" w:sz="4" w:space="1" w:color="auto"/>
        </w:pBdr>
        <w:rPr>
          <w:rFonts w:ascii="Calibri" w:hAnsi="Calibri" w:cs="Calibri"/>
          <w:sz w:val="28"/>
          <w:szCs w:val="28"/>
        </w:rPr>
      </w:pPr>
      <w:r>
        <w:rPr>
          <w:rFonts w:ascii="Calibri" w:hAnsi="Calibri" w:cs="Calibri"/>
          <w:b/>
          <w:sz w:val="28"/>
          <w:szCs w:val="28"/>
        </w:rPr>
        <w:t>Candidate04</w:t>
      </w:r>
      <w:r w:rsidR="002F1FB0" w:rsidRPr="00D06B5A">
        <w:rPr>
          <w:rFonts w:ascii="Calibri" w:hAnsi="Calibri" w:cs="Calibri"/>
          <w:sz w:val="28"/>
          <w:szCs w:val="28"/>
        </w:rPr>
        <w:t xml:space="preserve"> (CSM)</w:t>
      </w:r>
      <w:r w:rsidR="002F1FB0" w:rsidRPr="00D06B5A">
        <w:rPr>
          <w:rFonts w:ascii="Calibri" w:hAnsi="Calibri" w:cs="Calibri"/>
          <w:sz w:val="28"/>
          <w:szCs w:val="28"/>
        </w:rPr>
        <w:tab/>
        <w:t xml:space="preserve">   </w:t>
      </w:r>
      <w:r>
        <w:rPr>
          <w:rFonts w:ascii="Calibri" w:hAnsi="Calibri" w:cs="Calibri"/>
          <w:sz w:val="28"/>
          <w:szCs w:val="28"/>
        </w:rPr>
        <w:t xml:space="preserve">   </w:t>
      </w:r>
      <w:r w:rsidR="002F1FB0" w:rsidRPr="00D06B5A">
        <w:rPr>
          <w:rFonts w:ascii="Calibri" w:hAnsi="Calibri" w:cs="Calibri"/>
          <w:sz w:val="28"/>
          <w:szCs w:val="28"/>
        </w:rPr>
        <w:t xml:space="preserve">Email/Skype: </w:t>
      </w:r>
      <w:r>
        <w:rPr>
          <w:rFonts w:ascii="Calibri" w:hAnsi="Calibri" w:cs="Calibri"/>
          <w:sz w:val="28"/>
          <w:szCs w:val="28"/>
        </w:rPr>
        <w:t>Candidate04</w:t>
      </w:r>
      <w:r w:rsidR="002F1FB0" w:rsidRPr="00D06B5A">
        <w:rPr>
          <w:rFonts w:ascii="Calibri" w:hAnsi="Calibri" w:cs="Calibri"/>
          <w:sz w:val="28"/>
          <w:szCs w:val="28"/>
        </w:rPr>
        <w:t>@gmail.com; Mob. +1 (847)899-4194</w:t>
      </w:r>
    </w:p>
    <w:p w14:paraId="4DB0E297" w14:textId="77777777" w:rsidR="00C430D8" w:rsidRPr="00D06B5A" w:rsidRDefault="00C430D8" w:rsidP="00CC1DC5">
      <w:pPr>
        <w:jc w:val="both"/>
        <w:rPr>
          <w:rFonts w:ascii="Calibri" w:hAnsi="Calibri" w:cs="Calibri"/>
          <w:b/>
          <w:color w:val="000000"/>
          <w:sz w:val="22"/>
          <w:szCs w:val="22"/>
        </w:rPr>
      </w:pPr>
      <w:proofErr w:type="gramStart"/>
      <w:r w:rsidRPr="00D06B5A">
        <w:rPr>
          <w:rFonts w:ascii="Calibri" w:hAnsi="Calibri" w:cs="Calibri"/>
          <w:b/>
          <w:color w:val="000000"/>
          <w:sz w:val="22"/>
          <w:szCs w:val="22"/>
        </w:rPr>
        <w:t>PROFESSIONAL SUMMARY</w:t>
      </w:r>
      <w:proofErr w:type="gramEnd"/>
      <w:r w:rsidRPr="00D06B5A">
        <w:rPr>
          <w:rFonts w:ascii="Calibri" w:hAnsi="Calibri" w:cs="Calibri"/>
          <w:b/>
          <w:color w:val="000000"/>
          <w:sz w:val="22"/>
          <w:szCs w:val="22"/>
        </w:rPr>
        <w:t>:</w:t>
      </w:r>
    </w:p>
    <w:p w14:paraId="15F19DD7"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14 Years </w:t>
      </w:r>
      <w:r w:rsidR="004856A3" w:rsidRPr="00D06B5A">
        <w:rPr>
          <w:rFonts w:ascii="Calibri" w:hAnsi="Calibri" w:cs="Calibri"/>
          <w:color w:val="000000"/>
          <w:sz w:val="22"/>
          <w:szCs w:val="22"/>
        </w:rPr>
        <w:t xml:space="preserve">IT </w:t>
      </w:r>
      <w:r w:rsidRPr="00D06B5A">
        <w:rPr>
          <w:rFonts w:ascii="Calibri" w:hAnsi="Calibri" w:cs="Calibri"/>
          <w:color w:val="000000"/>
          <w:sz w:val="22"/>
          <w:szCs w:val="22"/>
        </w:rPr>
        <w:t>experience as an Architect, Solutions, Scrum Master</w:t>
      </w:r>
      <w:r w:rsidR="00F456EB" w:rsidRPr="00D06B5A">
        <w:rPr>
          <w:rFonts w:ascii="Calibri" w:hAnsi="Calibri" w:cs="Calibri"/>
          <w:color w:val="000000"/>
          <w:sz w:val="22"/>
          <w:szCs w:val="22"/>
        </w:rPr>
        <w:t>, Quality A</w:t>
      </w:r>
      <w:r w:rsidR="00D07100" w:rsidRPr="00D06B5A">
        <w:rPr>
          <w:rFonts w:ascii="Calibri" w:hAnsi="Calibri" w:cs="Calibri"/>
          <w:color w:val="000000"/>
          <w:sz w:val="22"/>
          <w:szCs w:val="22"/>
        </w:rPr>
        <w:t>ssurance</w:t>
      </w:r>
      <w:r w:rsidRPr="00D06B5A">
        <w:rPr>
          <w:rFonts w:ascii="Calibri" w:hAnsi="Calibri" w:cs="Calibri"/>
          <w:color w:val="000000"/>
          <w:sz w:val="22"/>
          <w:szCs w:val="22"/>
        </w:rPr>
        <w:t xml:space="preserve"> and Agile Practitioner (Agile Methodology - Healthcare) with </w:t>
      </w:r>
      <w:proofErr w:type="spellStart"/>
      <w:r w:rsidR="004856A3" w:rsidRPr="00D06B5A">
        <w:rPr>
          <w:rFonts w:ascii="Calibri" w:hAnsi="Calibri" w:cs="Calibri"/>
          <w:b/>
          <w:color w:val="000000"/>
          <w:sz w:val="22"/>
          <w:szCs w:val="22"/>
        </w:rPr>
        <w:t>SAFe</w:t>
      </w:r>
      <w:proofErr w:type="spellEnd"/>
      <w:r w:rsidRPr="00D06B5A">
        <w:rPr>
          <w:rFonts w:ascii="Calibri" w:hAnsi="Calibri" w:cs="Calibri"/>
          <w:color w:val="000000"/>
          <w:sz w:val="22"/>
          <w:szCs w:val="22"/>
        </w:rPr>
        <w:t xml:space="preserve"> (</w:t>
      </w:r>
      <w:r w:rsidR="004856A3" w:rsidRPr="00D06B5A">
        <w:rPr>
          <w:rFonts w:ascii="Calibri" w:hAnsi="Calibri" w:cs="Calibri"/>
          <w:color w:val="000000"/>
          <w:sz w:val="22"/>
          <w:szCs w:val="22"/>
        </w:rPr>
        <w:t>Scaled</w:t>
      </w:r>
      <w:r w:rsidRPr="00D06B5A">
        <w:rPr>
          <w:rFonts w:ascii="Calibri" w:hAnsi="Calibri" w:cs="Calibri"/>
          <w:color w:val="000000"/>
          <w:sz w:val="22"/>
          <w:szCs w:val="22"/>
        </w:rPr>
        <w:t xml:space="preserve"> Agile </w:t>
      </w:r>
      <w:r w:rsidR="004856A3" w:rsidRPr="00D06B5A">
        <w:rPr>
          <w:rFonts w:ascii="Calibri" w:hAnsi="Calibri" w:cs="Calibri"/>
          <w:color w:val="000000"/>
          <w:sz w:val="22"/>
          <w:szCs w:val="22"/>
        </w:rPr>
        <w:t>Framework</w:t>
      </w:r>
      <w:r w:rsidRPr="00D06B5A">
        <w:rPr>
          <w:rFonts w:ascii="Calibri" w:hAnsi="Calibri" w:cs="Calibri"/>
          <w:color w:val="000000"/>
          <w:sz w:val="22"/>
          <w:szCs w:val="22"/>
        </w:rPr>
        <w:t xml:space="preserve">) including ETL Testing and Web Services, Selenium Automation engagement of Web application, Project management and technical team handling experience from 20+ associates. Extensive health care background with software implementation knowledge and extensive background in Retail, </w:t>
      </w:r>
      <w:r w:rsidR="001F31A8" w:rsidRPr="00D06B5A">
        <w:rPr>
          <w:rFonts w:ascii="Calibri" w:hAnsi="Calibri" w:cs="Calibri"/>
          <w:color w:val="000000"/>
          <w:sz w:val="22"/>
          <w:szCs w:val="22"/>
        </w:rPr>
        <w:t xml:space="preserve">eCommerce, </w:t>
      </w:r>
      <w:r w:rsidRPr="00D06B5A">
        <w:rPr>
          <w:rFonts w:ascii="Calibri" w:hAnsi="Calibri" w:cs="Calibri"/>
          <w:color w:val="000000"/>
          <w:sz w:val="22"/>
          <w:szCs w:val="22"/>
        </w:rPr>
        <w:t xml:space="preserve">Point of </w:t>
      </w:r>
      <w:proofErr w:type="gramStart"/>
      <w:r w:rsidRPr="00D06B5A">
        <w:rPr>
          <w:rFonts w:ascii="Calibri" w:hAnsi="Calibri" w:cs="Calibri"/>
          <w:color w:val="000000"/>
          <w:sz w:val="22"/>
          <w:szCs w:val="22"/>
        </w:rPr>
        <w:t>Sale,</w:t>
      </w:r>
      <w:r w:rsidR="001F31A8" w:rsidRPr="00D06B5A">
        <w:rPr>
          <w:rFonts w:ascii="Calibri" w:hAnsi="Calibri" w:cs="Calibri"/>
          <w:color w:val="000000"/>
          <w:sz w:val="22"/>
          <w:szCs w:val="22"/>
        </w:rPr>
        <w:t xml:space="preserve"> </w:t>
      </w:r>
      <w:r w:rsidRPr="00D06B5A">
        <w:rPr>
          <w:rFonts w:ascii="Calibri" w:hAnsi="Calibri" w:cs="Calibri"/>
          <w:color w:val="000000"/>
          <w:sz w:val="22"/>
          <w:szCs w:val="22"/>
        </w:rPr>
        <w:t xml:space="preserve"> </w:t>
      </w:r>
      <w:r w:rsidR="001F31A8" w:rsidRPr="00D06B5A">
        <w:rPr>
          <w:rFonts w:ascii="Calibri" w:hAnsi="Calibri" w:cs="Calibri"/>
          <w:color w:val="000000"/>
          <w:sz w:val="22"/>
          <w:szCs w:val="22"/>
        </w:rPr>
        <w:t>Banking</w:t>
      </w:r>
      <w:proofErr w:type="gramEnd"/>
      <w:r w:rsidR="001F31A8" w:rsidRPr="00D06B5A">
        <w:rPr>
          <w:rFonts w:ascii="Calibri" w:hAnsi="Calibri" w:cs="Calibri"/>
          <w:color w:val="000000"/>
          <w:sz w:val="22"/>
          <w:szCs w:val="22"/>
        </w:rPr>
        <w:t xml:space="preserve"> &amp; </w:t>
      </w:r>
      <w:r w:rsidRPr="00D06B5A">
        <w:rPr>
          <w:rFonts w:ascii="Calibri" w:hAnsi="Calibri" w:cs="Calibri"/>
          <w:color w:val="000000"/>
          <w:sz w:val="22"/>
          <w:szCs w:val="22"/>
        </w:rPr>
        <w:t>Finance, Cards &amp; Payments, Government, Education projects.</w:t>
      </w:r>
    </w:p>
    <w:p w14:paraId="7140F28E"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Agile Testing concepts and Testing process, experience in managing complex issues and risks, including appropriate verbal and written.</w:t>
      </w:r>
    </w:p>
    <w:p w14:paraId="63A62D4A"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Prepares and follows up on regular Scrum </w:t>
      </w:r>
      <w:proofErr w:type="gramStart"/>
      <w:r w:rsidRPr="00D06B5A">
        <w:rPr>
          <w:rFonts w:ascii="Calibri" w:hAnsi="Calibri" w:cs="Calibri"/>
          <w:color w:val="000000"/>
          <w:sz w:val="22"/>
          <w:szCs w:val="22"/>
        </w:rPr>
        <w:t>events;</w:t>
      </w:r>
      <w:proofErr w:type="gramEnd"/>
      <w:r w:rsidRPr="00D06B5A">
        <w:rPr>
          <w:rFonts w:ascii="Calibri" w:hAnsi="Calibri" w:cs="Calibri"/>
          <w:color w:val="000000"/>
          <w:sz w:val="22"/>
          <w:szCs w:val="22"/>
        </w:rPr>
        <w:t xml:space="preserve"> including daily scrum, sprint planning sessions, backlog grooming, retrospectives. Facilitation and coordination of Agile Program Increment (PI) planning.</w:t>
      </w:r>
    </w:p>
    <w:p w14:paraId="79246BE3"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Uses metrics to track and review team performance including Burn-down charts, velocity, and other sprint and release metrics.</w:t>
      </w:r>
    </w:p>
    <w:p w14:paraId="054BD4E9"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Promoting continuous improvement to increase team effectiveness and helping the organization and key stakeholders in adapting an Agile mindset.</w:t>
      </w:r>
    </w:p>
    <w:p w14:paraId="4933A26B"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working with Product Owners, architecture, technical leads and other stakeholders to manage cross team and their dependencies.</w:t>
      </w:r>
    </w:p>
    <w:p w14:paraId="5CEAD06A"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Expertise in Test Governance &amp; Test process compliance, vast experience working in a client and business facing role.</w:t>
      </w:r>
    </w:p>
    <w:p w14:paraId="374A61C7"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Create test plans, traceability matrices and t</w:t>
      </w:r>
      <w:r w:rsidR="00955866" w:rsidRPr="00D06B5A">
        <w:rPr>
          <w:rFonts w:ascii="Calibri" w:hAnsi="Calibri" w:cs="Calibri"/>
          <w:color w:val="000000"/>
          <w:sz w:val="22"/>
          <w:szCs w:val="22"/>
        </w:rPr>
        <w:t>est impact analysis documents.</w:t>
      </w:r>
    </w:p>
    <w:p w14:paraId="3B95DF04"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Design and develop test cases using </w:t>
      </w:r>
      <w:proofErr w:type="gramStart"/>
      <w:r w:rsidRPr="00D06B5A">
        <w:rPr>
          <w:rFonts w:ascii="Calibri" w:hAnsi="Calibri" w:cs="Calibri"/>
          <w:color w:val="000000"/>
          <w:sz w:val="22"/>
          <w:szCs w:val="22"/>
        </w:rPr>
        <w:t>industry</w:t>
      </w:r>
      <w:proofErr w:type="gramEnd"/>
      <w:r w:rsidRPr="00D06B5A">
        <w:rPr>
          <w:rFonts w:ascii="Calibri" w:hAnsi="Calibri" w:cs="Calibri"/>
          <w:color w:val="000000"/>
          <w:sz w:val="22"/>
          <w:szCs w:val="22"/>
        </w:rPr>
        <w:t xml:space="preserve"> best practices; report defects utilizing industry</w:t>
      </w:r>
      <w:r w:rsidR="00955866" w:rsidRPr="00D06B5A">
        <w:rPr>
          <w:rFonts w:ascii="Calibri" w:hAnsi="Calibri" w:cs="Calibri"/>
          <w:color w:val="000000"/>
          <w:sz w:val="22"/>
          <w:szCs w:val="22"/>
        </w:rPr>
        <w:t xml:space="preserve"> standard defect tracking tools.</w:t>
      </w:r>
    </w:p>
    <w:p w14:paraId="7F99807B"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knowledge in testing metrics and ability to utilize them in day to day testing activities</w:t>
      </w:r>
      <w:r w:rsidR="00955866" w:rsidRPr="00D06B5A">
        <w:rPr>
          <w:rFonts w:ascii="Calibri" w:hAnsi="Calibri" w:cs="Calibri"/>
          <w:color w:val="000000"/>
          <w:sz w:val="22"/>
          <w:szCs w:val="22"/>
        </w:rPr>
        <w:t>.</w:t>
      </w:r>
    </w:p>
    <w:p w14:paraId="3EE2DB54"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Review complex software requirements and uncover requirements defects</w:t>
      </w:r>
      <w:r w:rsidR="00955866" w:rsidRPr="00D06B5A">
        <w:rPr>
          <w:rFonts w:ascii="Calibri" w:hAnsi="Calibri" w:cs="Calibri"/>
          <w:color w:val="000000"/>
          <w:sz w:val="22"/>
          <w:szCs w:val="22"/>
        </w:rPr>
        <w:t>.</w:t>
      </w:r>
    </w:p>
    <w:p w14:paraId="20050E0B" w14:textId="77777777" w:rsidR="00992C3A" w:rsidRPr="00D06B5A" w:rsidRDefault="00C430D8" w:rsidP="00992C3A">
      <w:pPr>
        <w:numPr>
          <w:ilvl w:val="0"/>
          <w:numId w:val="37"/>
        </w:numPr>
        <w:ind w:left="450" w:hanging="450"/>
        <w:jc w:val="both"/>
        <w:rPr>
          <w:rFonts w:ascii="Calibri" w:hAnsi="Calibri" w:cs="Calibri"/>
          <w:color w:val="000000"/>
          <w:sz w:val="22"/>
          <w:szCs w:val="22"/>
        </w:rPr>
      </w:pPr>
      <w:proofErr w:type="gramStart"/>
      <w:r w:rsidRPr="00D06B5A">
        <w:rPr>
          <w:rFonts w:ascii="Calibri" w:hAnsi="Calibri" w:cs="Calibri"/>
          <w:color w:val="000000"/>
          <w:sz w:val="22"/>
          <w:szCs w:val="22"/>
        </w:rPr>
        <w:t>Specialized</w:t>
      </w:r>
      <w:proofErr w:type="gramEnd"/>
      <w:r w:rsidRPr="00D06B5A">
        <w:rPr>
          <w:rFonts w:ascii="Calibri" w:hAnsi="Calibri" w:cs="Calibri"/>
          <w:color w:val="000000"/>
          <w:sz w:val="22"/>
          <w:szCs w:val="22"/>
        </w:rPr>
        <w:t xml:space="preserve"> in web and E-commerce testing</w:t>
      </w:r>
      <w:r w:rsidR="00992C3A">
        <w:rPr>
          <w:rFonts w:ascii="Calibri" w:hAnsi="Calibri" w:cs="Calibri"/>
          <w:color w:val="000000"/>
          <w:sz w:val="22"/>
          <w:szCs w:val="22"/>
        </w:rPr>
        <w:t xml:space="preserve">, </w:t>
      </w:r>
      <w:r w:rsidR="00992C3A" w:rsidRPr="00D06B5A">
        <w:rPr>
          <w:rFonts w:ascii="Calibri" w:hAnsi="Calibri" w:cs="Calibri"/>
          <w:color w:val="000000"/>
          <w:sz w:val="22"/>
          <w:szCs w:val="22"/>
        </w:rPr>
        <w:t xml:space="preserve">test automation scripts using Selenium and </w:t>
      </w:r>
      <w:r w:rsidR="00992C3A">
        <w:rPr>
          <w:rFonts w:ascii="Calibri" w:hAnsi="Calibri" w:cs="Calibri"/>
          <w:color w:val="000000"/>
          <w:sz w:val="22"/>
          <w:szCs w:val="22"/>
        </w:rPr>
        <w:t>Java</w:t>
      </w:r>
      <w:r w:rsidR="00992C3A" w:rsidRPr="00D06B5A">
        <w:rPr>
          <w:rFonts w:ascii="Calibri" w:hAnsi="Calibri" w:cs="Calibri"/>
          <w:color w:val="000000"/>
          <w:sz w:val="22"/>
          <w:szCs w:val="22"/>
        </w:rPr>
        <w:t>.</w:t>
      </w:r>
    </w:p>
    <w:p w14:paraId="7CF87E61"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experience of various phases of Software Development Life Cycle (SDLC) while understanding the role of tester in each phase</w:t>
      </w:r>
      <w:r w:rsidR="00955866" w:rsidRPr="00D06B5A">
        <w:rPr>
          <w:rFonts w:ascii="Calibri" w:hAnsi="Calibri" w:cs="Calibri"/>
          <w:color w:val="000000"/>
          <w:sz w:val="22"/>
          <w:szCs w:val="22"/>
        </w:rPr>
        <w:t>.</w:t>
      </w:r>
    </w:p>
    <w:p w14:paraId="64154CE4"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Quality Plan documentation, involved in Project planning documentation included budgeting, staffing profiles, project timelines, issue tracking, and dependency tracking.</w:t>
      </w:r>
    </w:p>
    <w:p w14:paraId="2033B832"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analytical, problem solving, troubleshooting skills and Well acquainted with the SDLC, Agile and STLC.</w:t>
      </w:r>
    </w:p>
    <w:p w14:paraId="7B2E292E"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Expertise in HP ALM, Rally, Jira, Bugzilla, Selenium Web Driver, TestNG, SOAP UI, </w:t>
      </w:r>
      <w:r w:rsidR="00992C3A">
        <w:rPr>
          <w:rFonts w:ascii="Calibri" w:hAnsi="Calibri" w:cs="Calibri"/>
          <w:color w:val="000000"/>
          <w:sz w:val="22"/>
          <w:szCs w:val="22"/>
        </w:rPr>
        <w:t xml:space="preserve">REST, </w:t>
      </w:r>
      <w:r w:rsidRPr="00D06B5A">
        <w:rPr>
          <w:rFonts w:ascii="Calibri" w:hAnsi="Calibri" w:cs="Calibri"/>
          <w:color w:val="000000"/>
          <w:sz w:val="22"/>
          <w:szCs w:val="22"/>
        </w:rPr>
        <w:t>WinSCP, ETL, Putty, SQL Developer tools for current project.</w:t>
      </w:r>
    </w:p>
    <w:p w14:paraId="34EED3CE"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Release Management lifecycle and deploy releases into production which includes scheduling, coordinating and the management of releases across the enterprise for multiple Applications Updates, Hotfixes, Security Improvements, Operating System updates.</w:t>
      </w:r>
    </w:p>
    <w:p w14:paraId="494056AF"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technical knowledge including an understanding of Continuous Integration tools used as Jenkins to achieve efficient and fast delivery and accelerate time to value and even revenue.</w:t>
      </w:r>
    </w:p>
    <w:p w14:paraId="444A510A"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 in leading the validation of multiple complex interfaces with broad knowledge of Integration Testing (creating and executing test cases at the Unit/ Integration/ System level</w:t>
      </w:r>
      <w:r w:rsidR="00992C3A">
        <w:rPr>
          <w:rFonts w:ascii="Calibri" w:hAnsi="Calibri" w:cs="Calibri"/>
          <w:color w:val="000000"/>
          <w:sz w:val="22"/>
          <w:szCs w:val="22"/>
        </w:rPr>
        <w:t xml:space="preserve">/UAT), </w:t>
      </w:r>
      <w:r w:rsidRPr="00D06B5A">
        <w:rPr>
          <w:rFonts w:ascii="Calibri" w:hAnsi="Calibri" w:cs="Calibri"/>
          <w:color w:val="000000"/>
          <w:sz w:val="22"/>
          <w:szCs w:val="22"/>
        </w:rPr>
        <w:t>Automated Testing (W</w:t>
      </w:r>
      <w:r w:rsidR="00992C3A">
        <w:rPr>
          <w:rFonts w:ascii="Calibri" w:hAnsi="Calibri" w:cs="Calibri"/>
          <w:color w:val="000000"/>
          <w:sz w:val="22"/>
          <w:szCs w:val="22"/>
        </w:rPr>
        <w:t xml:space="preserve">eb Testing, GUI, Client Server) and </w:t>
      </w:r>
      <w:r w:rsidR="00992C3A" w:rsidRPr="00D06B5A">
        <w:rPr>
          <w:rFonts w:ascii="Calibri" w:hAnsi="Calibri" w:cs="Calibri"/>
          <w:color w:val="000000"/>
          <w:sz w:val="22"/>
          <w:szCs w:val="22"/>
        </w:rPr>
        <w:t xml:space="preserve">Field Validation (Client-side, Server-side and </w:t>
      </w:r>
      <w:r w:rsidR="00B9334C">
        <w:rPr>
          <w:rFonts w:ascii="Calibri" w:hAnsi="Calibri" w:cs="Calibri"/>
          <w:color w:val="000000"/>
          <w:sz w:val="22"/>
          <w:szCs w:val="22"/>
        </w:rPr>
        <w:t xml:space="preserve">ETL </w:t>
      </w:r>
      <w:r w:rsidR="00992C3A" w:rsidRPr="00D06B5A">
        <w:rPr>
          <w:rFonts w:ascii="Calibri" w:hAnsi="Calibri" w:cs="Calibri"/>
          <w:color w:val="000000"/>
          <w:sz w:val="22"/>
          <w:szCs w:val="22"/>
        </w:rPr>
        <w:t>database)</w:t>
      </w:r>
      <w:r w:rsidR="00992C3A">
        <w:rPr>
          <w:rFonts w:ascii="Calibri" w:hAnsi="Calibri" w:cs="Calibri"/>
          <w:color w:val="000000"/>
          <w:sz w:val="22"/>
          <w:szCs w:val="22"/>
        </w:rPr>
        <w:t>.</w:t>
      </w:r>
    </w:p>
    <w:p w14:paraId="7213C1D3"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Experience in meeting tight timelines and delivery quality work to </w:t>
      </w:r>
      <w:proofErr w:type="gramStart"/>
      <w:r w:rsidRPr="00D06B5A">
        <w:rPr>
          <w:rFonts w:ascii="Calibri" w:hAnsi="Calibri" w:cs="Calibri"/>
          <w:color w:val="000000"/>
          <w:sz w:val="22"/>
          <w:szCs w:val="22"/>
        </w:rPr>
        <w:t>customer</w:t>
      </w:r>
      <w:proofErr w:type="gramEnd"/>
      <w:r w:rsidRPr="00D06B5A">
        <w:rPr>
          <w:rFonts w:ascii="Calibri" w:hAnsi="Calibri" w:cs="Calibri"/>
          <w:color w:val="000000"/>
          <w:sz w:val="22"/>
          <w:szCs w:val="22"/>
        </w:rPr>
        <w:t xml:space="preserve"> including reviewing cross discipline deliverables.</w:t>
      </w:r>
    </w:p>
    <w:p w14:paraId="7AFFA9A5"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Extensive elicitation abilities through SWOT Analysis, Surveys and well facilitated JAD sessions to understand the As-Is business model to gather User and Business Requirements</w:t>
      </w:r>
      <w:r w:rsidR="00955866" w:rsidRPr="00D06B5A">
        <w:rPr>
          <w:rFonts w:ascii="Calibri" w:hAnsi="Calibri" w:cs="Calibri"/>
          <w:color w:val="000000"/>
          <w:sz w:val="22"/>
          <w:szCs w:val="22"/>
        </w:rPr>
        <w:t>.</w:t>
      </w:r>
    </w:p>
    <w:p w14:paraId="3D1C11A8"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Excellent organizational and presentation skills in directing the To-Be model of the business through proper GAP Analysis </w:t>
      </w:r>
      <w:proofErr w:type="gramStart"/>
      <w:r w:rsidRPr="00D06B5A">
        <w:rPr>
          <w:rFonts w:ascii="Calibri" w:hAnsi="Calibri" w:cs="Calibri"/>
          <w:color w:val="000000"/>
          <w:sz w:val="22"/>
          <w:szCs w:val="22"/>
        </w:rPr>
        <w:t>in order to</w:t>
      </w:r>
      <w:proofErr w:type="gramEnd"/>
      <w:r w:rsidRPr="00D06B5A">
        <w:rPr>
          <w:rFonts w:ascii="Calibri" w:hAnsi="Calibri" w:cs="Calibri"/>
          <w:color w:val="000000"/>
          <w:sz w:val="22"/>
          <w:szCs w:val="22"/>
        </w:rPr>
        <w:t xml:space="preserve"> generate the necessary Business Requirements Document (BRD), System Requirements Specification (SRS), Functional Requirements Document (FRD), Change Request Processes (CRP), and Contingency Planning (CP). Knowledge and experience working on smoke </w:t>
      </w:r>
      <w:proofErr w:type="gramStart"/>
      <w:r w:rsidRPr="00D06B5A">
        <w:rPr>
          <w:rFonts w:ascii="Calibri" w:hAnsi="Calibri" w:cs="Calibri"/>
          <w:color w:val="000000"/>
          <w:sz w:val="22"/>
          <w:szCs w:val="22"/>
        </w:rPr>
        <w:t>testing,</w:t>
      </w:r>
      <w:proofErr w:type="gramEnd"/>
      <w:r w:rsidRPr="00D06B5A">
        <w:rPr>
          <w:rFonts w:ascii="Calibri" w:hAnsi="Calibri" w:cs="Calibri"/>
          <w:color w:val="000000"/>
          <w:sz w:val="22"/>
          <w:szCs w:val="22"/>
        </w:rPr>
        <w:t xml:space="preserve"> debugging.</w:t>
      </w:r>
    </w:p>
    <w:p w14:paraId="78DE3777"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data mining, data analysis, data manipulation, database statistics, Data warehousing.</w:t>
      </w:r>
    </w:p>
    <w:p w14:paraId="0002BD7B"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verbal and communication skills necessary to elicit requirements through observation, surveys, interviews, Joint Application Development (JAD) sessions and Brainstorming with Business Owners, Business Users, SMEs and other stakeholders</w:t>
      </w:r>
      <w:r w:rsidR="00955866" w:rsidRPr="00D06B5A">
        <w:rPr>
          <w:rFonts w:ascii="Calibri" w:hAnsi="Calibri" w:cs="Calibri"/>
          <w:color w:val="000000"/>
          <w:sz w:val="22"/>
          <w:szCs w:val="22"/>
        </w:rPr>
        <w:t>.</w:t>
      </w:r>
    </w:p>
    <w:p w14:paraId="042BC4DF"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implementing Unified Modeling Language (UML) and MS VISIO in creating Use Cases, Sequence Diagrams, Collaboration Diagrams, Activity Diagrams and Class Diagrams</w:t>
      </w:r>
      <w:r w:rsidR="00954B46" w:rsidRPr="00D06B5A">
        <w:rPr>
          <w:rFonts w:ascii="Calibri" w:hAnsi="Calibri" w:cs="Calibri"/>
          <w:color w:val="000000"/>
          <w:sz w:val="22"/>
          <w:szCs w:val="22"/>
        </w:rPr>
        <w:t>.</w:t>
      </w:r>
    </w:p>
    <w:p w14:paraId="1E2C406F"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Change Request Management experience including industry standard CRM tools</w:t>
      </w:r>
      <w:r w:rsidR="00954B46" w:rsidRPr="00D06B5A">
        <w:rPr>
          <w:rFonts w:ascii="Calibri" w:hAnsi="Calibri" w:cs="Calibri"/>
          <w:color w:val="000000"/>
          <w:sz w:val="22"/>
          <w:szCs w:val="22"/>
        </w:rPr>
        <w:t>.</w:t>
      </w:r>
    </w:p>
    <w:p w14:paraId="22B0A416"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Experience in creating WBS (Work Breakdown Structure) with dependencies and project stakeholders using MS Project</w:t>
      </w:r>
      <w:r w:rsidR="00954B46" w:rsidRPr="00D06B5A">
        <w:rPr>
          <w:rFonts w:ascii="Calibri" w:hAnsi="Calibri" w:cs="Calibri"/>
          <w:color w:val="000000"/>
          <w:sz w:val="22"/>
          <w:szCs w:val="22"/>
        </w:rPr>
        <w:t>.</w:t>
      </w:r>
    </w:p>
    <w:p w14:paraId="6D939E7B"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tracing requirements throughout the development process and verifying adherence to Requirement Traceability Matrix (RTM)</w:t>
      </w:r>
      <w:r w:rsidR="00954B46" w:rsidRPr="00D06B5A">
        <w:rPr>
          <w:rFonts w:ascii="Calibri" w:hAnsi="Calibri" w:cs="Calibri"/>
          <w:color w:val="000000"/>
          <w:sz w:val="22"/>
          <w:szCs w:val="22"/>
        </w:rPr>
        <w:t>.</w:t>
      </w:r>
    </w:p>
    <w:p w14:paraId="5333C141"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Significant experience in reviewing Test Procedures, creating Test Cases and conducting User Acceptance Testing (UAT)</w:t>
      </w:r>
      <w:r w:rsidR="00954B46" w:rsidRPr="00D06B5A">
        <w:rPr>
          <w:rFonts w:ascii="Calibri" w:hAnsi="Calibri" w:cs="Calibri"/>
          <w:color w:val="000000"/>
          <w:sz w:val="22"/>
          <w:szCs w:val="22"/>
        </w:rPr>
        <w:t>.</w:t>
      </w:r>
    </w:p>
    <w:p w14:paraId="0389BC19"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Role </w:t>
      </w:r>
      <w:proofErr w:type="gramStart"/>
      <w:r w:rsidRPr="00D06B5A">
        <w:rPr>
          <w:rFonts w:ascii="Calibri" w:hAnsi="Calibri" w:cs="Calibri"/>
          <w:color w:val="000000"/>
          <w:sz w:val="22"/>
          <w:szCs w:val="22"/>
        </w:rPr>
        <w:t>includes:</w:t>
      </w:r>
      <w:proofErr w:type="gramEnd"/>
      <w:r w:rsidRPr="00D06B5A">
        <w:rPr>
          <w:rFonts w:ascii="Calibri" w:hAnsi="Calibri" w:cs="Calibri"/>
          <w:color w:val="000000"/>
          <w:sz w:val="22"/>
          <w:szCs w:val="22"/>
        </w:rPr>
        <w:t xml:space="preserve"> Technical guidance’s to the team, Web Testing, Database Testing, Automation, Business Intelligence, project monitoring and control, resource allocation, drafting project proposals, effort estimations, schedule, project report and status, training, managing interview drives /conduct, onsite-offshore coordination.</w:t>
      </w:r>
    </w:p>
    <w:p w14:paraId="5601CA9F" w14:textId="77777777" w:rsidR="00C430D8" w:rsidRPr="00D06B5A" w:rsidRDefault="00C430D8" w:rsidP="00CC1DC5">
      <w:pPr>
        <w:jc w:val="both"/>
        <w:rPr>
          <w:rFonts w:ascii="Calibri" w:hAnsi="Calibri" w:cs="Calibri"/>
          <w:b/>
          <w:color w:val="000000"/>
          <w:sz w:val="22"/>
          <w:szCs w:val="22"/>
        </w:rPr>
      </w:pPr>
    </w:p>
    <w:p w14:paraId="1DC710CD" w14:textId="77777777"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TECHNICAL SKILL-SET: </w:t>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p>
    <w:p w14:paraId="78DC568B"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Management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MS Projects, Visio, Office, SharePoint, Rally, Jira, </w:t>
      </w:r>
      <w:proofErr w:type="spellStart"/>
      <w:r w:rsidRPr="00D06B5A">
        <w:rPr>
          <w:rFonts w:ascii="Calibri" w:hAnsi="Calibri" w:cs="Arial"/>
          <w:sz w:val="22"/>
          <w:szCs w:val="22"/>
        </w:rPr>
        <w:t>PlanView</w:t>
      </w:r>
      <w:proofErr w:type="spellEnd"/>
    </w:p>
    <w:p w14:paraId="37F11D0A"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Methodologies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Agile and Scrum Model, Waterfall, V Model</w:t>
      </w:r>
    </w:p>
    <w:p w14:paraId="37F3DCEE"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Functional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Selenium, HP UFT, QTP, </w:t>
      </w:r>
      <w:proofErr w:type="spellStart"/>
      <w:r w:rsidRPr="00D06B5A">
        <w:rPr>
          <w:rFonts w:ascii="Calibri" w:hAnsi="Calibri" w:cs="Arial"/>
          <w:sz w:val="22"/>
          <w:szCs w:val="22"/>
        </w:rPr>
        <w:t>Winrunner</w:t>
      </w:r>
      <w:proofErr w:type="spellEnd"/>
      <w:r w:rsidRPr="00D06B5A">
        <w:rPr>
          <w:rFonts w:ascii="Calibri" w:hAnsi="Calibri" w:cs="Arial"/>
          <w:sz w:val="22"/>
          <w:szCs w:val="22"/>
        </w:rPr>
        <w:t xml:space="preserve">, Rational Robot, SOAP/REST </w:t>
      </w:r>
    </w:p>
    <w:p w14:paraId="216F5734"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Performance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JMeter, SQL Query Analyzer, Dynatrace</w:t>
      </w:r>
    </w:p>
    <w:p w14:paraId="477116F8"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Defect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Rally, Bugzilla, Jira, Rational Clear Quest, TIR</w:t>
      </w:r>
    </w:p>
    <w:p w14:paraId="588B00F5"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Test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HP ALM, Quality Center, Test Director</w:t>
      </w:r>
    </w:p>
    <w:p w14:paraId="67B0A12D"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Database</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Oracle, SQL-Server, Infosphere DataStage, ETL, QMF, Squirrel</w:t>
      </w:r>
    </w:p>
    <w:p w14:paraId="7E2423F2"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 xml:space="preserve">Languages Conscious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C++ (OOP Concept), Unix, VB Script, Java Script, WSDL, XML</w:t>
      </w:r>
    </w:p>
    <w:p w14:paraId="4B83EAA2"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Configuration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GIT, GitHub Extension, SVN, CVS, VSS, Mindshare, SharePoint</w:t>
      </w:r>
    </w:p>
    <w:p w14:paraId="1ECD1C19"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Other Tools</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Putty, </w:t>
      </w:r>
      <w:proofErr w:type="spellStart"/>
      <w:r w:rsidRPr="00D06B5A">
        <w:rPr>
          <w:rFonts w:ascii="Calibri" w:hAnsi="Calibri" w:cs="Arial"/>
          <w:sz w:val="22"/>
          <w:szCs w:val="22"/>
        </w:rPr>
        <w:t>WinScp</w:t>
      </w:r>
      <w:proofErr w:type="spellEnd"/>
      <w:r w:rsidRPr="00D06B5A">
        <w:rPr>
          <w:rFonts w:ascii="Calibri" w:hAnsi="Calibri" w:cs="Arial"/>
          <w:sz w:val="22"/>
          <w:szCs w:val="22"/>
        </w:rPr>
        <w:t xml:space="preserve">, SOA, Junit, TestNG, POM, </w:t>
      </w:r>
      <w:proofErr w:type="spellStart"/>
      <w:r w:rsidRPr="00D06B5A">
        <w:rPr>
          <w:rFonts w:ascii="Calibri" w:hAnsi="Calibri" w:cs="Arial"/>
          <w:sz w:val="22"/>
          <w:szCs w:val="22"/>
        </w:rPr>
        <w:t>AutoPilot</w:t>
      </w:r>
      <w:proofErr w:type="spellEnd"/>
      <w:r w:rsidRPr="00D06B5A">
        <w:rPr>
          <w:rFonts w:ascii="Calibri" w:hAnsi="Calibri" w:cs="Arial"/>
          <w:sz w:val="22"/>
          <w:szCs w:val="22"/>
        </w:rPr>
        <w:t xml:space="preserve"> for MQ</w:t>
      </w:r>
    </w:p>
    <w:p w14:paraId="3DBBBD5B"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Operating System</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Windows/XP professional, Citrix </w:t>
      </w:r>
      <w:proofErr w:type="spellStart"/>
      <w:r w:rsidRPr="00D06B5A">
        <w:rPr>
          <w:rFonts w:ascii="Calibri" w:hAnsi="Calibri" w:cs="Arial"/>
          <w:sz w:val="22"/>
          <w:szCs w:val="22"/>
        </w:rPr>
        <w:t>Metaframe</w:t>
      </w:r>
      <w:proofErr w:type="spellEnd"/>
      <w:r w:rsidRPr="00D06B5A">
        <w:rPr>
          <w:rFonts w:ascii="Calibri" w:hAnsi="Calibri" w:cs="Arial"/>
          <w:sz w:val="22"/>
          <w:szCs w:val="22"/>
        </w:rPr>
        <w:t xml:space="preserve"> Server, Unix</w:t>
      </w:r>
    </w:p>
    <w:p w14:paraId="665C1077" w14:textId="77777777" w:rsidR="00C430D8" w:rsidRPr="00D06B5A" w:rsidRDefault="00C430D8" w:rsidP="00CC1DC5">
      <w:pPr>
        <w:jc w:val="both"/>
        <w:rPr>
          <w:rFonts w:ascii="Calibri" w:hAnsi="Calibri" w:cs="Calibri"/>
          <w:color w:val="000000"/>
          <w:sz w:val="22"/>
          <w:szCs w:val="22"/>
        </w:rPr>
      </w:pPr>
    </w:p>
    <w:p w14:paraId="74F09F36" w14:textId="77777777"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EXPERIENCE:</w:t>
      </w:r>
    </w:p>
    <w:p w14:paraId="4E18CFBB" w14:textId="77777777" w:rsidR="00C430D8" w:rsidRPr="00D06B5A" w:rsidRDefault="00C430D8" w:rsidP="00CC1DC5">
      <w:pPr>
        <w:ind w:left="2160" w:hanging="2160"/>
        <w:jc w:val="both"/>
        <w:rPr>
          <w:rFonts w:ascii="Calibri" w:hAnsi="Calibri" w:cs="Calibri"/>
          <w:b/>
          <w:color w:val="000000"/>
          <w:sz w:val="22"/>
          <w:szCs w:val="22"/>
        </w:rPr>
      </w:pPr>
      <w:r w:rsidRPr="00D06B5A">
        <w:rPr>
          <w:rFonts w:ascii="Calibri" w:hAnsi="Calibri" w:cs="Calibri"/>
          <w:b/>
          <w:color w:val="000000"/>
          <w:sz w:val="22"/>
          <w:szCs w:val="22"/>
        </w:rPr>
        <w:t xml:space="preserve">UHG (Optum Insight), MN, USA </w:t>
      </w:r>
      <w:r w:rsidR="000D0870" w:rsidRPr="00D06B5A">
        <w:rPr>
          <w:rFonts w:ascii="Calibri" w:hAnsi="Calibri" w:cs="Calibri"/>
          <w:b/>
          <w:color w:val="000000"/>
          <w:sz w:val="22"/>
          <w:szCs w:val="22"/>
        </w:rPr>
        <w:t>- Oct 2015 to Till Date</w:t>
      </w:r>
    </w:p>
    <w:p w14:paraId="28E60F2E" w14:textId="77777777" w:rsidR="001A053E" w:rsidRPr="00D06B5A" w:rsidRDefault="00204F75" w:rsidP="00204F75">
      <w:pPr>
        <w:rPr>
          <w:rFonts w:ascii="Calibri" w:hAnsi="Calibri" w:cs="Calibri"/>
          <w:color w:val="000000"/>
          <w:sz w:val="22"/>
          <w:szCs w:val="22"/>
        </w:rPr>
      </w:pPr>
      <w:r w:rsidRPr="00F943AD">
        <w:rPr>
          <w:rFonts w:ascii="Calibri" w:hAnsi="Calibri" w:cs="Arial"/>
          <w:b/>
          <w:sz w:val="22"/>
          <w:szCs w:val="22"/>
        </w:rPr>
        <w:t>Scrum Master</w:t>
      </w:r>
      <w:r w:rsidR="00245BCA">
        <w:rPr>
          <w:rFonts w:ascii="Calibri" w:hAnsi="Calibri" w:cs="Arial"/>
          <w:b/>
          <w:sz w:val="22"/>
          <w:szCs w:val="22"/>
        </w:rPr>
        <w:t>, QA Lead</w:t>
      </w:r>
      <w:r>
        <w:rPr>
          <w:rFonts w:ascii="Calibri" w:hAnsi="Calibri" w:cs="Arial"/>
          <w:b/>
          <w:sz w:val="22"/>
          <w:szCs w:val="22"/>
        </w:rPr>
        <w:t xml:space="preserve"> </w:t>
      </w:r>
      <w:r w:rsidR="001A053E" w:rsidRPr="00D06B5A">
        <w:rPr>
          <w:rFonts w:ascii="Calibri" w:hAnsi="Calibri" w:cs="Calibri"/>
          <w:b/>
          <w:color w:val="000000"/>
          <w:sz w:val="22"/>
          <w:szCs w:val="22"/>
        </w:rPr>
        <w:t>– Agile/Scrum/PM/QA - Care Manager (</w:t>
      </w:r>
      <w:hyperlink r:id="rId7" w:history="1">
        <w:r w:rsidR="001A053E" w:rsidRPr="00D06B5A">
          <w:rPr>
            <w:rStyle w:val="Hyperlink"/>
            <w:rFonts w:ascii="Calibri" w:hAnsi="Calibri" w:cs="Calibri"/>
            <w:b/>
            <w:color w:val="000000"/>
            <w:sz w:val="22"/>
            <w:szCs w:val="22"/>
            <w:u w:val="none"/>
          </w:rPr>
          <w:t>http://caremanager.optum.com</w:t>
        </w:r>
      </w:hyperlink>
      <w:r w:rsidR="001A053E" w:rsidRPr="00D06B5A">
        <w:rPr>
          <w:rFonts w:ascii="Calibri" w:hAnsi="Calibri" w:cs="Calibri"/>
          <w:b/>
          <w:color w:val="000000"/>
          <w:sz w:val="22"/>
          <w:szCs w:val="22"/>
        </w:rPr>
        <w:t>)</w:t>
      </w:r>
    </w:p>
    <w:p w14:paraId="1CE10DD0" w14:textId="77777777" w:rsidR="00F36B83" w:rsidRPr="00D06B5A" w:rsidRDefault="008E27A2" w:rsidP="00223C22">
      <w:pPr>
        <w:jc w:val="both"/>
        <w:rPr>
          <w:rFonts w:ascii="Calibri" w:hAnsi="Calibri" w:cs="Calibri"/>
          <w:color w:val="000000"/>
          <w:sz w:val="22"/>
          <w:szCs w:val="22"/>
        </w:rPr>
      </w:pPr>
      <w:r w:rsidRPr="00D06B5A">
        <w:rPr>
          <w:rFonts w:ascii="Calibri" w:hAnsi="Calibri" w:cs="Arial"/>
          <w:b/>
          <w:sz w:val="22"/>
          <w:szCs w:val="22"/>
        </w:rPr>
        <w:t>Technologies</w:t>
      </w:r>
      <w:r w:rsidRPr="00D06B5A">
        <w:rPr>
          <w:rFonts w:ascii="Calibri" w:hAnsi="Calibri" w:cs="Arial"/>
          <w:sz w:val="22"/>
          <w:szCs w:val="22"/>
        </w:rPr>
        <w:t xml:space="preserve">: </w:t>
      </w:r>
      <w:r w:rsidRPr="00D06B5A">
        <w:rPr>
          <w:rFonts w:ascii="Calibri" w:hAnsi="Calibri" w:cs="Arial"/>
          <w:b/>
          <w:sz w:val="22"/>
          <w:szCs w:val="22"/>
        </w:rPr>
        <w:t xml:space="preserve">Java, Rally, ALM, ETL </w:t>
      </w:r>
      <w:proofErr w:type="spellStart"/>
      <w:r w:rsidRPr="00D06B5A">
        <w:rPr>
          <w:rFonts w:ascii="Calibri" w:hAnsi="Calibri" w:cs="Arial"/>
          <w:b/>
          <w:sz w:val="22"/>
          <w:szCs w:val="22"/>
        </w:rPr>
        <w:t>Datastage</w:t>
      </w:r>
      <w:proofErr w:type="spellEnd"/>
      <w:r w:rsidRPr="00D06B5A">
        <w:rPr>
          <w:rFonts w:ascii="Calibri" w:hAnsi="Calibri" w:cs="Arial"/>
          <w:b/>
          <w:sz w:val="22"/>
          <w:szCs w:val="22"/>
        </w:rPr>
        <w:t xml:space="preserve"> Director,</w:t>
      </w:r>
      <w:r w:rsidRPr="00D06B5A">
        <w:rPr>
          <w:rFonts w:ascii="Calibri" w:hAnsi="Calibri" w:cs="Arial"/>
          <w:sz w:val="22"/>
          <w:szCs w:val="22"/>
        </w:rPr>
        <w:t xml:space="preserve"> </w:t>
      </w:r>
      <w:r w:rsidRPr="00D06B5A">
        <w:rPr>
          <w:rFonts w:ascii="Calibri" w:hAnsi="Calibri" w:cs="Arial"/>
          <w:b/>
          <w:sz w:val="22"/>
          <w:szCs w:val="22"/>
        </w:rPr>
        <w:t>SQL Developer</w:t>
      </w:r>
      <w:r w:rsidRPr="00D06B5A">
        <w:rPr>
          <w:rFonts w:ascii="Calibri" w:hAnsi="Calibri" w:cs="Arial"/>
          <w:sz w:val="22"/>
          <w:szCs w:val="22"/>
        </w:rPr>
        <w:t xml:space="preserve">, </w:t>
      </w:r>
      <w:r w:rsidRPr="00D06B5A">
        <w:rPr>
          <w:rFonts w:ascii="Calibri" w:hAnsi="Calibri" w:cs="Arial"/>
          <w:b/>
          <w:sz w:val="22"/>
          <w:szCs w:val="22"/>
        </w:rPr>
        <w:t xml:space="preserve">SharePoint, Jenkins, Git, JIRA, Selenium, TestNG, MS Visio and Office, SOAP/REST, Swagger, </w:t>
      </w:r>
      <w:proofErr w:type="spellStart"/>
      <w:r w:rsidRPr="00D06B5A">
        <w:rPr>
          <w:rFonts w:ascii="Calibri" w:hAnsi="Calibri" w:cs="Arial"/>
          <w:b/>
          <w:sz w:val="22"/>
          <w:szCs w:val="22"/>
        </w:rPr>
        <w:t>AutoPilot</w:t>
      </w:r>
      <w:proofErr w:type="spellEnd"/>
      <w:r w:rsidRPr="00D06B5A">
        <w:rPr>
          <w:rFonts w:ascii="Calibri" w:hAnsi="Calibri" w:cs="Arial"/>
          <w:b/>
          <w:sz w:val="22"/>
          <w:szCs w:val="22"/>
        </w:rPr>
        <w:t>, WinSCP, Putty</w:t>
      </w:r>
      <w:r w:rsidR="004A34F5" w:rsidRPr="00D06B5A">
        <w:rPr>
          <w:rFonts w:ascii="Calibri" w:hAnsi="Calibri" w:cs="Arial"/>
          <w:b/>
          <w:sz w:val="22"/>
          <w:szCs w:val="22"/>
        </w:rPr>
        <w:t>, Beyond Compare</w:t>
      </w:r>
    </w:p>
    <w:p w14:paraId="00DB9D96" w14:textId="77777777" w:rsidR="00F36B83" w:rsidRPr="00D06B5A" w:rsidRDefault="00F36B8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04393FBD"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Acted as the primary point of contact for the design team in all development meetings which strengthened work alignment between development and design teams</w:t>
      </w:r>
    </w:p>
    <w:p w14:paraId="234EEAA3"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Developed and </w:t>
      </w:r>
      <w:proofErr w:type="gramStart"/>
      <w:r w:rsidRPr="00D06B5A">
        <w:rPr>
          <w:rFonts w:ascii="Calibri" w:hAnsi="Calibri" w:cs="Calibri"/>
          <w:color w:val="000000"/>
          <w:sz w:val="22"/>
          <w:szCs w:val="22"/>
        </w:rPr>
        <w:t>maintain</w:t>
      </w:r>
      <w:proofErr w:type="gramEnd"/>
      <w:r w:rsidRPr="00D06B5A">
        <w:rPr>
          <w:rFonts w:ascii="Calibri" w:hAnsi="Calibri" w:cs="Calibri"/>
          <w:color w:val="000000"/>
          <w:sz w:val="22"/>
          <w:szCs w:val="22"/>
        </w:rPr>
        <w:t xml:space="preserve"> the design team's product backlog and roadmap improving team organization and clearly </w:t>
      </w:r>
      <w:proofErr w:type="gramStart"/>
      <w:r w:rsidRPr="00D06B5A">
        <w:rPr>
          <w:rFonts w:ascii="Calibri" w:hAnsi="Calibri" w:cs="Calibri"/>
          <w:color w:val="000000"/>
          <w:sz w:val="22"/>
          <w:szCs w:val="22"/>
        </w:rPr>
        <w:t>defines</w:t>
      </w:r>
      <w:proofErr w:type="gramEnd"/>
      <w:r w:rsidRPr="00D06B5A">
        <w:rPr>
          <w:rFonts w:ascii="Calibri" w:hAnsi="Calibri" w:cs="Calibri"/>
          <w:color w:val="000000"/>
          <w:sz w:val="22"/>
          <w:szCs w:val="22"/>
        </w:rPr>
        <w:t xml:space="preserve"> sprint goals</w:t>
      </w:r>
    </w:p>
    <w:p w14:paraId="258C3E4D"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Responsible for managing global project teams and supporting </w:t>
      </w:r>
      <w:r w:rsidR="00757FDF" w:rsidRPr="00D06B5A">
        <w:rPr>
          <w:rFonts w:ascii="Calibri" w:hAnsi="Calibri" w:cs="Calibri"/>
          <w:color w:val="000000"/>
          <w:sz w:val="22"/>
          <w:szCs w:val="22"/>
        </w:rPr>
        <w:t>O</w:t>
      </w:r>
      <w:r w:rsidR="00697691" w:rsidRPr="00D06B5A">
        <w:rPr>
          <w:rFonts w:ascii="Calibri" w:hAnsi="Calibri" w:cs="Calibri"/>
          <w:color w:val="000000"/>
          <w:sz w:val="22"/>
          <w:szCs w:val="22"/>
        </w:rPr>
        <w:t>ptum</w:t>
      </w:r>
      <w:r w:rsidRPr="00D06B5A">
        <w:rPr>
          <w:rFonts w:ascii="Calibri" w:hAnsi="Calibri" w:cs="Calibri"/>
          <w:color w:val="000000"/>
          <w:sz w:val="22"/>
          <w:szCs w:val="22"/>
        </w:rPr>
        <w:t xml:space="preserve"> in their Agile transformation. Facilitating workshops with multiple stakeholders, development and support teams to create a common understanding of project objectives, features and user </w:t>
      </w:r>
      <w:proofErr w:type="gramStart"/>
      <w:r w:rsidRPr="00D06B5A">
        <w:rPr>
          <w:rFonts w:ascii="Calibri" w:hAnsi="Calibri" w:cs="Calibri"/>
          <w:color w:val="000000"/>
          <w:sz w:val="22"/>
          <w:szCs w:val="22"/>
        </w:rPr>
        <w:t>stories,  sprint</w:t>
      </w:r>
      <w:proofErr w:type="gramEnd"/>
      <w:r w:rsidRPr="00D06B5A">
        <w:rPr>
          <w:rFonts w:ascii="Calibri" w:hAnsi="Calibri" w:cs="Calibri"/>
          <w:color w:val="000000"/>
          <w:sz w:val="22"/>
          <w:szCs w:val="22"/>
        </w:rPr>
        <w:t xml:space="preserve"> planning, tracking, removing impediments, communications and backlog grooming.</w:t>
      </w:r>
    </w:p>
    <w:p w14:paraId="103EC450"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Planned sprint priorities with Product Owners &amp; Product Managers to ensure proper design requirements are consistently met</w:t>
      </w:r>
      <w:r w:rsidR="00B9334C">
        <w:rPr>
          <w:rFonts w:ascii="Calibri" w:hAnsi="Calibri" w:cs="Calibri"/>
          <w:color w:val="000000"/>
          <w:sz w:val="22"/>
          <w:szCs w:val="22"/>
        </w:rPr>
        <w:t>.</w:t>
      </w:r>
    </w:p>
    <w:p w14:paraId="52FDF2F6"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Facilitated scrum meetings and encouraged team collaboration to enable design team to achieve sprint goals &amp; deliverables</w:t>
      </w:r>
      <w:r w:rsidR="00B9334C">
        <w:rPr>
          <w:rFonts w:ascii="Calibri" w:hAnsi="Calibri" w:cs="Calibri"/>
          <w:color w:val="000000"/>
          <w:sz w:val="22"/>
          <w:szCs w:val="22"/>
        </w:rPr>
        <w:t>.</w:t>
      </w:r>
    </w:p>
    <w:p w14:paraId="735EAAE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Aided our Product Manager &amp; Product </w:t>
      </w:r>
      <w:proofErr w:type="gramStart"/>
      <w:r w:rsidRPr="00D06B5A">
        <w:rPr>
          <w:rFonts w:ascii="Calibri" w:hAnsi="Calibri" w:cs="Calibri"/>
          <w:color w:val="000000"/>
          <w:sz w:val="22"/>
          <w:szCs w:val="22"/>
        </w:rPr>
        <w:t>Owner by created</w:t>
      </w:r>
      <w:proofErr w:type="gramEnd"/>
      <w:r w:rsidRPr="00D06B5A">
        <w:rPr>
          <w:rFonts w:ascii="Calibri" w:hAnsi="Calibri" w:cs="Calibri"/>
          <w:color w:val="000000"/>
          <w:sz w:val="22"/>
          <w:szCs w:val="22"/>
        </w:rPr>
        <w:t xml:space="preserve"> and </w:t>
      </w:r>
      <w:proofErr w:type="gramStart"/>
      <w:r w:rsidRPr="00D06B5A">
        <w:rPr>
          <w:rFonts w:ascii="Calibri" w:hAnsi="Calibri" w:cs="Calibri"/>
          <w:color w:val="000000"/>
          <w:sz w:val="22"/>
          <w:szCs w:val="22"/>
        </w:rPr>
        <w:t>maintaining</w:t>
      </w:r>
      <w:proofErr w:type="gramEnd"/>
      <w:r w:rsidRPr="00D06B5A">
        <w:rPr>
          <w:rFonts w:ascii="Calibri" w:hAnsi="Calibri" w:cs="Calibri"/>
          <w:color w:val="000000"/>
          <w:sz w:val="22"/>
          <w:szCs w:val="22"/>
        </w:rPr>
        <w:t xml:space="preserve"> a competitive analysis of similar products throughout the business intelligence/data analytics industry.</w:t>
      </w:r>
    </w:p>
    <w:p w14:paraId="11CF7F3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Removed impediments and combated evolving requirements by implementing a workflow oriented process to better represent proper scope of stories while working with cross functional teams</w:t>
      </w:r>
      <w:r w:rsidR="00B9334C">
        <w:rPr>
          <w:rFonts w:ascii="Calibri" w:hAnsi="Calibri" w:cs="Calibri"/>
          <w:color w:val="000000"/>
          <w:sz w:val="22"/>
          <w:szCs w:val="22"/>
        </w:rPr>
        <w:t>.</w:t>
      </w:r>
    </w:p>
    <w:p w14:paraId="60504169"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Handled scrum team consist of cross trained resources in </w:t>
      </w:r>
      <w:proofErr w:type="gramStart"/>
      <w:r w:rsidRPr="00D06B5A">
        <w:rPr>
          <w:rFonts w:ascii="Calibri" w:hAnsi="Calibri" w:cs="Calibri"/>
          <w:color w:val="000000"/>
          <w:sz w:val="22"/>
          <w:szCs w:val="22"/>
        </w:rPr>
        <w:t>Java ,</w:t>
      </w:r>
      <w:proofErr w:type="gramEnd"/>
      <w:r w:rsidRPr="00D06B5A">
        <w:rPr>
          <w:rFonts w:ascii="Calibri" w:hAnsi="Calibri" w:cs="Calibri"/>
          <w:color w:val="000000"/>
          <w:sz w:val="22"/>
          <w:szCs w:val="22"/>
        </w:rPr>
        <w:t xml:space="preserve"> ETL resources and BI </w:t>
      </w:r>
      <w:proofErr w:type="gramStart"/>
      <w:r w:rsidRPr="00D06B5A">
        <w:rPr>
          <w:rFonts w:ascii="Calibri" w:hAnsi="Calibri" w:cs="Calibri"/>
          <w:color w:val="000000"/>
          <w:sz w:val="22"/>
          <w:szCs w:val="22"/>
        </w:rPr>
        <w:t>tools .</w:t>
      </w:r>
      <w:proofErr w:type="gramEnd"/>
    </w:p>
    <w:p w14:paraId="01EA5096"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on effective testing strategies to provide Quality Ass</w:t>
      </w:r>
      <w:r w:rsidR="00B9334C">
        <w:rPr>
          <w:rFonts w:ascii="Calibri" w:hAnsi="Calibri" w:cs="Calibri"/>
          <w:color w:val="000000"/>
          <w:sz w:val="22"/>
          <w:szCs w:val="22"/>
        </w:rPr>
        <w:t>urance and developed test cases.</w:t>
      </w:r>
    </w:p>
    <w:p w14:paraId="15222C23"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Managing software development life cycle (SDLC) for Java, J2EE Projects including analysis, design, testing and implementation of software applications.</w:t>
      </w:r>
    </w:p>
    <w:p w14:paraId="5B04038C"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Source code and version control management </w:t>
      </w:r>
      <w:r w:rsidR="00842B2B">
        <w:rPr>
          <w:rFonts w:ascii="Calibri" w:hAnsi="Calibri" w:cs="Calibri"/>
          <w:color w:val="000000"/>
          <w:sz w:val="22"/>
          <w:szCs w:val="22"/>
        </w:rPr>
        <w:t>with</w:t>
      </w:r>
      <w:r w:rsidRPr="00D06B5A">
        <w:rPr>
          <w:rFonts w:ascii="Calibri" w:hAnsi="Calibri" w:cs="Calibri"/>
          <w:color w:val="000000"/>
          <w:sz w:val="22"/>
          <w:szCs w:val="22"/>
        </w:rPr>
        <w:t xml:space="preserve"> Git, </w:t>
      </w:r>
      <w:proofErr w:type="spellStart"/>
      <w:r w:rsidR="00863945">
        <w:rPr>
          <w:rFonts w:ascii="Calibri" w:hAnsi="Calibri" w:cs="Calibri"/>
          <w:color w:val="000000"/>
          <w:sz w:val="22"/>
          <w:szCs w:val="22"/>
        </w:rPr>
        <w:t>Github</w:t>
      </w:r>
      <w:proofErr w:type="spellEnd"/>
      <w:r w:rsidR="00863945">
        <w:rPr>
          <w:rFonts w:ascii="Calibri" w:hAnsi="Calibri" w:cs="Calibri"/>
          <w:color w:val="000000"/>
          <w:sz w:val="22"/>
          <w:szCs w:val="22"/>
        </w:rPr>
        <w:t xml:space="preserve"> extension and </w:t>
      </w:r>
      <w:r w:rsidR="00FB15EE">
        <w:rPr>
          <w:rFonts w:ascii="Calibri" w:hAnsi="Calibri" w:cs="Calibri"/>
          <w:color w:val="000000"/>
          <w:sz w:val="22"/>
          <w:szCs w:val="22"/>
        </w:rPr>
        <w:t>SharePoint</w:t>
      </w:r>
      <w:r w:rsidR="00863945">
        <w:rPr>
          <w:rFonts w:ascii="Calibri" w:hAnsi="Calibri" w:cs="Calibri"/>
          <w:color w:val="000000"/>
          <w:sz w:val="22"/>
          <w:szCs w:val="22"/>
        </w:rPr>
        <w:t>.</w:t>
      </w:r>
    </w:p>
    <w:p w14:paraId="4408F19E"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Lead the daily scrum calls with offshore teams situated in different time zones to monitor the progress of the deliverables</w:t>
      </w:r>
      <w:r w:rsidR="00ED3915" w:rsidRPr="00D06B5A">
        <w:rPr>
          <w:rFonts w:ascii="Calibri" w:hAnsi="Calibri" w:cs="Calibri"/>
          <w:color w:val="000000"/>
          <w:sz w:val="22"/>
          <w:szCs w:val="22"/>
        </w:rPr>
        <w:t>.</w:t>
      </w:r>
    </w:p>
    <w:p w14:paraId="262A197C" w14:textId="77777777" w:rsidR="00A27754" w:rsidRDefault="00C430D8"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t>Guiding the team to produce quality software on a predictable schedule using Agile/Scrum principles and practices</w:t>
      </w:r>
      <w:r w:rsidR="00ED3915" w:rsidRPr="00A27754">
        <w:rPr>
          <w:rFonts w:ascii="Calibri" w:hAnsi="Calibri" w:cs="Calibri"/>
          <w:color w:val="000000"/>
          <w:sz w:val="22"/>
          <w:szCs w:val="22"/>
        </w:rPr>
        <w:t>.</w:t>
      </w:r>
    </w:p>
    <w:p w14:paraId="382070C8" w14:textId="77777777" w:rsidR="002B6536" w:rsidRPr="00A27754" w:rsidRDefault="002B6536"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lastRenderedPageBreak/>
        <w:t xml:space="preserve">Coach teams through Scrum ceremonies, </w:t>
      </w:r>
      <w:proofErr w:type="gramStart"/>
      <w:r w:rsidRPr="00A27754">
        <w:rPr>
          <w:rFonts w:ascii="Calibri" w:hAnsi="Calibri" w:cs="Calibri"/>
          <w:color w:val="000000"/>
          <w:sz w:val="22"/>
          <w:szCs w:val="22"/>
        </w:rPr>
        <w:t>including:</w:t>
      </w:r>
      <w:proofErr w:type="gramEnd"/>
      <w:r w:rsidRPr="00A27754">
        <w:rPr>
          <w:rFonts w:ascii="Calibri" w:hAnsi="Calibri" w:cs="Calibri"/>
          <w:color w:val="000000"/>
          <w:sz w:val="22"/>
          <w:szCs w:val="22"/>
        </w:rPr>
        <w:t xml:space="preserve"> Sprint Planning, Backlog Refinement, Sprint Demo, Sprint Retrospective, and Daily Stand-up.</w:t>
      </w:r>
    </w:p>
    <w:p w14:paraId="4F936E1D" w14:textId="77777777" w:rsidR="00C430D8" w:rsidRPr="00D06B5A" w:rsidRDefault="00ED3915"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w:t>
      </w:r>
      <w:r w:rsidR="00C430D8" w:rsidRPr="00D06B5A">
        <w:rPr>
          <w:rFonts w:ascii="Calibri" w:hAnsi="Calibri" w:cs="Calibri"/>
          <w:color w:val="000000"/>
          <w:sz w:val="22"/>
          <w:szCs w:val="22"/>
        </w:rPr>
        <w:t>acilitating and following up on actions for all Scrum ceremonies including grooming, planning, stand-ups, reviews and retrospectives</w:t>
      </w:r>
      <w:r w:rsidRPr="00D06B5A">
        <w:rPr>
          <w:rFonts w:ascii="Calibri" w:hAnsi="Calibri" w:cs="Calibri"/>
          <w:color w:val="000000"/>
          <w:sz w:val="22"/>
          <w:szCs w:val="22"/>
        </w:rPr>
        <w:t>.</w:t>
      </w:r>
    </w:p>
    <w:p w14:paraId="65F436FC"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Creating and maintaining information radiators that track progress at multiple levels, including following up with the team to ensure daily updates</w:t>
      </w:r>
      <w:r w:rsidR="00ED3915" w:rsidRPr="00D06B5A">
        <w:rPr>
          <w:rFonts w:ascii="Calibri" w:hAnsi="Calibri" w:cs="Calibri"/>
          <w:color w:val="000000"/>
          <w:sz w:val="22"/>
          <w:szCs w:val="22"/>
        </w:rPr>
        <w:t>.</w:t>
      </w:r>
    </w:p>
    <w:p w14:paraId="64EE4354"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Removing impediments to team progress either directly or by finding the right personnel to remove the impediment</w:t>
      </w:r>
      <w:r w:rsidR="00ED3915" w:rsidRPr="00D06B5A">
        <w:rPr>
          <w:rFonts w:ascii="Calibri" w:hAnsi="Calibri" w:cs="Calibri"/>
          <w:color w:val="000000"/>
          <w:sz w:val="22"/>
          <w:szCs w:val="22"/>
        </w:rPr>
        <w:t>.</w:t>
      </w:r>
    </w:p>
    <w:p w14:paraId="2399C8EE"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Building a trusting and safe environment where problems can be raised without fear of blame, retribution, or being judged, with an emphasis </w:t>
      </w:r>
      <w:proofErr w:type="gramStart"/>
      <w:r w:rsidRPr="00D06B5A">
        <w:rPr>
          <w:rFonts w:ascii="Calibri" w:hAnsi="Calibri" w:cs="Calibri"/>
          <w:color w:val="000000"/>
          <w:sz w:val="22"/>
          <w:szCs w:val="22"/>
        </w:rPr>
        <w:t>of</w:t>
      </w:r>
      <w:proofErr w:type="gramEnd"/>
      <w:r w:rsidRPr="00D06B5A">
        <w:rPr>
          <w:rFonts w:ascii="Calibri" w:hAnsi="Calibri" w:cs="Calibri"/>
          <w:color w:val="000000"/>
          <w:sz w:val="22"/>
          <w:szCs w:val="22"/>
        </w:rPr>
        <w:t xml:space="preserve"> healing and problem solving.</w:t>
      </w:r>
    </w:p>
    <w:p w14:paraId="5DBE1D03"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Facilitating discussion, decision making, and conflict resolution</w:t>
      </w:r>
      <w:r w:rsidR="00ED3915" w:rsidRPr="00D06B5A">
        <w:rPr>
          <w:rFonts w:ascii="Calibri" w:hAnsi="Calibri" w:cs="Calibri"/>
          <w:color w:val="000000"/>
          <w:sz w:val="22"/>
          <w:szCs w:val="22"/>
        </w:rPr>
        <w:t>.</w:t>
      </w:r>
    </w:p>
    <w:p w14:paraId="616BF206"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Helping the team to continually evolve the process, seeking improvements and greater efficiency</w:t>
      </w:r>
      <w:r w:rsidR="00ED3915" w:rsidRPr="00D06B5A">
        <w:rPr>
          <w:rFonts w:ascii="Calibri" w:hAnsi="Calibri" w:cs="Calibri"/>
          <w:color w:val="000000"/>
          <w:sz w:val="22"/>
          <w:szCs w:val="22"/>
        </w:rPr>
        <w:t>.</w:t>
      </w:r>
    </w:p>
    <w:p w14:paraId="0530CCA4"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Assisting with internal and external communication, improving transparency, and radiating information</w:t>
      </w:r>
      <w:r w:rsidR="00ED3915" w:rsidRPr="00D06B5A">
        <w:rPr>
          <w:rFonts w:ascii="Calibri" w:hAnsi="Calibri" w:cs="Calibri"/>
          <w:color w:val="000000"/>
          <w:sz w:val="22"/>
          <w:szCs w:val="22"/>
        </w:rPr>
        <w:t>.</w:t>
      </w:r>
    </w:p>
    <w:p w14:paraId="3C2757BE" w14:textId="77777777" w:rsidR="00C430D8"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Supporting and educating the Product Owner, especially with respect to grooming and maintaining the product backlog.</w:t>
      </w:r>
    </w:p>
    <w:p w14:paraId="4C5DD549" w14:textId="77777777" w:rsidR="00566064" w:rsidRPr="00D06B5A" w:rsidRDefault="00566064" w:rsidP="00CC1DC5">
      <w:pPr>
        <w:numPr>
          <w:ilvl w:val="0"/>
          <w:numId w:val="39"/>
        </w:numPr>
        <w:ind w:left="360"/>
        <w:jc w:val="both"/>
        <w:rPr>
          <w:rFonts w:ascii="Calibri" w:hAnsi="Calibri" w:cs="Calibri"/>
          <w:color w:val="000000"/>
          <w:sz w:val="22"/>
          <w:szCs w:val="22"/>
        </w:rPr>
      </w:pPr>
      <w:r w:rsidRPr="00566064">
        <w:rPr>
          <w:rFonts w:ascii="Calibri" w:hAnsi="Calibri" w:cs="Calibri"/>
          <w:color w:val="000000"/>
          <w:sz w:val="22"/>
          <w:szCs w:val="22"/>
        </w:rPr>
        <w:t>Provide process and tool training and coaching for new projects and new team members.</w:t>
      </w:r>
    </w:p>
    <w:p w14:paraId="46CC3360"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Providing all support to the team using a servant leadership style whenever </w:t>
      </w:r>
      <w:proofErr w:type="gramStart"/>
      <w:r w:rsidRPr="00D06B5A">
        <w:rPr>
          <w:rFonts w:ascii="Calibri" w:hAnsi="Calibri" w:cs="Calibri"/>
          <w:color w:val="000000"/>
          <w:sz w:val="22"/>
          <w:szCs w:val="22"/>
        </w:rPr>
        <w:t>possible, and</w:t>
      </w:r>
      <w:proofErr w:type="gramEnd"/>
      <w:r w:rsidRPr="00D06B5A">
        <w:rPr>
          <w:rFonts w:ascii="Calibri" w:hAnsi="Calibri" w:cs="Calibri"/>
          <w:color w:val="000000"/>
          <w:sz w:val="22"/>
          <w:szCs w:val="22"/>
        </w:rPr>
        <w:t xml:space="preserve"> leading by example.</w:t>
      </w:r>
    </w:p>
    <w:p w14:paraId="22DBCC42"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Implementing </w:t>
      </w:r>
      <w:proofErr w:type="spellStart"/>
      <w:r w:rsidRPr="00D06B5A">
        <w:rPr>
          <w:rFonts w:ascii="Calibri" w:hAnsi="Calibri" w:cs="Calibri"/>
          <w:color w:val="000000"/>
          <w:sz w:val="22"/>
          <w:szCs w:val="22"/>
        </w:rPr>
        <w:t>SAFe</w:t>
      </w:r>
      <w:proofErr w:type="spellEnd"/>
      <w:r w:rsidRPr="00D06B5A">
        <w:rPr>
          <w:rFonts w:ascii="Calibri" w:hAnsi="Calibri" w:cs="Calibri"/>
          <w:color w:val="000000"/>
          <w:sz w:val="22"/>
          <w:szCs w:val="22"/>
        </w:rPr>
        <w:t xml:space="preserve"> </w:t>
      </w:r>
      <w:proofErr w:type="spellStart"/>
      <w:r w:rsidRPr="00D06B5A">
        <w:rPr>
          <w:rFonts w:ascii="Calibri" w:hAnsi="Calibri" w:cs="Calibri"/>
          <w:color w:val="000000"/>
          <w:sz w:val="22"/>
          <w:szCs w:val="22"/>
        </w:rPr>
        <w:t>inorder</w:t>
      </w:r>
      <w:proofErr w:type="spellEnd"/>
      <w:r w:rsidRPr="00D06B5A">
        <w:rPr>
          <w:rFonts w:ascii="Calibri" w:hAnsi="Calibri" w:cs="Calibri"/>
          <w:color w:val="000000"/>
          <w:sz w:val="22"/>
          <w:szCs w:val="22"/>
        </w:rPr>
        <w:t xml:space="preserve"> to Visualize and limit WIP, reduce batch sizes and manage queue lengths.</w:t>
      </w:r>
    </w:p>
    <w:p w14:paraId="6537C66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Apply cadence, synchronize with cross-domain planning using </w:t>
      </w:r>
      <w:proofErr w:type="spellStart"/>
      <w:r w:rsidRPr="00D06B5A">
        <w:rPr>
          <w:rFonts w:ascii="Calibri" w:hAnsi="Calibri" w:cs="Calibri"/>
          <w:color w:val="000000"/>
          <w:sz w:val="22"/>
          <w:szCs w:val="22"/>
        </w:rPr>
        <w:t>SAFe</w:t>
      </w:r>
      <w:proofErr w:type="spellEnd"/>
      <w:r w:rsidRPr="00D06B5A">
        <w:rPr>
          <w:rFonts w:ascii="Calibri" w:hAnsi="Calibri" w:cs="Calibri"/>
          <w:color w:val="000000"/>
          <w:sz w:val="22"/>
          <w:szCs w:val="22"/>
        </w:rPr>
        <w:t xml:space="preserve">, Decentralize decision-making- </w:t>
      </w:r>
      <w:proofErr w:type="spellStart"/>
      <w:r w:rsidRPr="00D06B5A">
        <w:rPr>
          <w:rFonts w:ascii="Calibri" w:hAnsi="Calibri" w:cs="Calibri"/>
          <w:color w:val="000000"/>
          <w:sz w:val="22"/>
          <w:szCs w:val="22"/>
        </w:rPr>
        <w:t>SAFe</w:t>
      </w:r>
      <w:proofErr w:type="spellEnd"/>
      <w:r w:rsidRPr="00D06B5A">
        <w:rPr>
          <w:rFonts w:ascii="Calibri" w:hAnsi="Calibri" w:cs="Calibri"/>
          <w:color w:val="000000"/>
          <w:sz w:val="22"/>
          <w:szCs w:val="22"/>
        </w:rPr>
        <w:t xml:space="preserve"> concept.</w:t>
      </w:r>
    </w:p>
    <w:p w14:paraId="27C37A1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Manage scope and risks associated with 4 major quarterly and 8 monthly releases annually.</w:t>
      </w:r>
    </w:p>
    <w:p w14:paraId="112FBD4B"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Evolve release and program management processes as the organization incorporates Agile software development tools and methodologies within IT.</w:t>
      </w:r>
    </w:p>
    <w:p w14:paraId="6F7DA02A"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initial risk assessment and document risk mitigation plans and contingency procedures with the project team and maintain throughout life of the project.</w:t>
      </w:r>
    </w:p>
    <w:p w14:paraId="417654C2"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Managed and optimized business processes using Six Sigma and Lean, including defining the </w:t>
      </w:r>
      <w:proofErr w:type="gramStart"/>
      <w:r w:rsidRPr="00D06B5A">
        <w:rPr>
          <w:rFonts w:ascii="Calibri" w:hAnsi="Calibri" w:cs="Calibri"/>
          <w:color w:val="000000"/>
          <w:sz w:val="22"/>
          <w:szCs w:val="22"/>
        </w:rPr>
        <w:t xml:space="preserve">KPIs </w:t>
      </w:r>
      <w:r w:rsidR="00ED3915" w:rsidRPr="00D06B5A">
        <w:rPr>
          <w:rFonts w:ascii="Calibri" w:hAnsi="Calibri" w:cs="Calibri"/>
          <w:color w:val="000000"/>
          <w:sz w:val="22"/>
          <w:szCs w:val="22"/>
        </w:rPr>
        <w:t>.</w:t>
      </w:r>
      <w:proofErr w:type="gramEnd"/>
    </w:p>
    <w:p w14:paraId="739E66B9"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Interact with cross functional teams to facilitate gathering of testing requirements</w:t>
      </w:r>
      <w:r w:rsidR="00ED3915" w:rsidRPr="00D06B5A">
        <w:rPr>
          <w:rFonts w:ascii="Calibri" w:hAnsi="Calibri" w:cs="Calibri"/>
          <w:color w:val="000000"/>
          <w:sz w:val="22"/>
          <w:szCs w:val="22"/>
        </w:rPr>
        <w:t>.</w:t>
      </w:r>
    </w:p>
    <w:p w14:paraId="1ED7B5A7"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 with weekly daily scrum meetings with offshore and onshore team</w:t>
      </w:r>
      <w:r w:rsidR="00ED3915" w:rsidRPr="00D06B5A">
        <w:rPr>
          <w:rFonts w:ascii="Calibri" w:hAnsi="Calibri" w:cs="Calibri"/>
          <w:color w:val="000000"/>
          <w:sz w:val="22"/>
          <w:szCs w:val="22"/>
        </w:rPr>
        <w:t>.</w:t>
      </w:r>
    </w:p>
    <w:p w14:paraId="5460979E"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impact analysis during QA planning. Work with trading partners, clients, management, technical and non-technical personnel to create use cases and </w:t>
      </w:r>
      <w:proofErr w:type="gramStart"/>
      <w:r w:rsidRPr="00D06B5A">
        <w:rPr>
          <w:rFonts w:ascii="Calibri" w:hAnsi="Calibri" w:cs="Calibri"/>
          <w:color w:val="000000"/>
          <w:sz w:val="22"/>
          <w:szCs w:val="22"/>
        </w:rPr>
        <w:t>testing</w:t>
      </w:r>
      <w:proofErr w:type="gramEnd"/>
      <w:r w:rsidRPr="00D06B5A">
        <w:rPr>
          <w:rFonts w:ascii="Calibri" w:hAnsi="Calibri" w:cs="Calibri"/>
          <w:color w:val="000000"/>
          <w:sz w:val="22"/>
          <w:szCs w:val="22"/>
        </w:rPr>
        <w:t xml:space="preserve"> documentation. </w:t>
      </w:r>
    </w:p>
    <w:p w14:paraId="18A55AF9"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in automating test cases and creating automation framework</w:t>
      </w:r>
      <w:r w:rsidR="00ED3915" w:rsidRPr="00D06B5A">
        <w:rPr>
          <w:rFonts w:ascii="Calibri" w:hAnsi="Calibri" w:cs="Calibri"/>
          <w:color w:val="000000"/>
          <w:sz w:val="22"/>
          <w:szCs w:val="22"/>
        </w:rPr>
        <w:t>.</w:t>
      </w:r>
    </w:p>
    <w:p w14:paraId="1A9FBC61" w14:textId="77777777" w:rsidR="00C430D8" w:rsidRPr="00D06B5A" w:rsidRDefault="00566064" w:rsidP="00CC1DC5">
      <w:pPr>
        <w:numPr>
          <w:ilvl w:val="0"/>
          <w:numId w:val="39"/>
        </w:numPr>
        <w:ind w:left="360"/>
        <w:jc w:val="both"/>
        <w:rPr>
          <w:rFonts w:ascii="Calibri" w:hAnsi="Calibri" w:cs="Calibri"/>
          <w:color w:val="000000"/>
          <w:sz w:val="22"/>
          <w:szCs w:val="22"/>
        </w:rPr>
      </w:pPr>
      <w:r>
        <w:rPr>
          <w:rFonts w:ascii="Calibri" w:hAnsi="Calibri" w:cs="Calibri"/>
          <w:color w:val="000000"/>
          <w:sz w:val="22"/>
          <w:szCs w:val="22"/>
        </w:rPr>
        <w:t>T</w:t>
      </w:r>
      <w:r w:rsidRPr="00566064">
        <w:rPr>
          <w:rFonts w:ascii="Calibri" w:hAnsi="Calibri" w:cs="Calibri"/>
          <w:color w:val="000000"/>
          <w:sz w:val="22"/>
          <w:szCs w:val="22"/>
        </w:rPr>
        <w:t xml:space="preserve">raining </w:t>
      </w:r>
      <w:r>
        <w:rPr>
          <w:rFonts w:ascii="Calibri" w:hAnsi="Calibri" w:cs="Calibri"/>
          <w:color w:val="000000"/>
          <w:sz w:val="22"/>
          <w:szCs w:val="22"/>
        </w:rPr>
        <w:t>and</w:t>
      </w:r>
      <w:r w:rsidRPr="00566064">
        <w:rPr>
          <w:rFonts w:ascii="Calibri" w:hAnsi="Calibri" w:cs="Calibri"/>
          <w:color w:val="000000"/>
          <w:sz w:val="22"/>
          <w:szCs w:val="22"/>
        </w:rPr>
        <w:t xml:space="preserve"> Agile </w:t>
      </w:r>
      <w:proofErr w:type="gramStart"/>
      <w:r w:rsidRPr="00566064">
        <w:rPr>
          <w:rFonts w:ascii="Calibri" w:hAnsi="Calibri" w:cs="Calibri"/>
          <w:color w:val="000000"/>
          <w:sz w:val="22"/>
          <w:szCs w:val="22"/>
        </w:rPr>
        <w:t xml:space="preserve">coaching </w:t>
      </w:r>
      <w:r>
        <w:rPr>
          <w:rFonts w:ascii="Calibri" w:hAnsi="Calibri" w:cs="Calibri"/>
          <w:color w:val="000000"/>
          <w:sz w:val="22"/>
          <w:szCs w:val="22"/>
        </w:rPr>
        <w:t xml:space="preserve"> to</w:t>
      </w:r>
      <w:proofErr w:type="gramEnd"/>
      <w:r>
        <w:rPr>
          <w:rFonts w:ascii="Calibri" w:hAnsi="Calibri" w:cs="Calibri"/>
          <w:color w:val="000000"/>
          <w:sz w:val="22"/>
          <w:szCs w:val="22"/>
        </w:rPr>
        <w:t xml:space="preserve"> team </w:t>
      </w:r>
      <w:r w:rsidRPr="00566064">
        <w:rPr>
          <w:rFonts w:ascii="Calibri" w:hAnsi="Calibri" w:cs="Calibri"/>
          <w:color w:val="000000"/>
          <w:sz w:val="22"/>
          <w:szCs w:val="22"/>
        </w:rPr>
        <w:t>on how to use A</w:t>
      </w:r>
      <w:r>
        <w:rPr>
          <w:rFonts w:ascii="Calibri" w:hAnsi="Calibri" w:cs="Calibri"/>
          <w:color w:val="000000"/>
          <w:sz w:val="22"/>
          <w:szCs w:val="22"/>
        </w:rPr>
        <w:t>gile/Scrum practices and values, i</w:t>
      </w:r>
      <w:r w:rsidR="00C430D8" w:rsidRPr="00D06B5A">
        <w:rPr>
          <w:rFonts w:ascii="Calibri" w:hAnsi="Calibri" w:cs="Calibri"/>
          <w:color w:val="000000"/>
          <w:sz w:val="22"/>
          <w:szCs w:val="22"/>
        </w:rPr>
        <w:t>mplemented Agile methodology throughout QA process</w:t>
      </w:r>
      <w:r w:rsidR="00ED3915" w:rsidRPr="00D06B5A">
        <w:rPr>
          <w:rFonts w:ascii="Calibri" w:hAnsi="Calibri" w:cs="Calibri"/>
          <w:color w:val="000000"/>
          <w:sz w:val="22"/>
          <w:szCs w:val="22"/>
        </w:rPr>
        <w:t>.</w:t>
      </w:r>
    </w:p>
    <w:p w14:paraId="7D0A985F" w14:textId="77777777" w:rsidR="00A228CB" w:rsidRPr="00D06B5A" w:rsidRDefault="00C430D8" w:rsidP="00A228CB">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Conducted test planning, chose test strategy, coverage and acceptance criteria</w:t>
      </w:r>
      <w:r w:rsidR="00ED3915" w:rsidRPr="00D06B5A">
        <w:rPr>
          <w:rFonts w:ascii="Calibri" w:hAnsi="Calibri" w:cs="Calibri"/>
          <w:color w:val="000000"/>
          <w:sz w:val="22"/>
          <w:szCs w:val="22"/>
        </w:rPr>
        <w:t>.</w:t>
      </w:r>
    </w:p>
    <w:p w14:paraId="1A846B20"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RACI to align team on responsibilities - improving overall testing process</w:t>
      </w:r>
      <w:r w:rsidR="00ED3915" w:rsidRPr="00D06B5A">
        <w:rPr>
          <w:rFonts w:ascii="Calibri" w:hAnsi="Calibri" w:cs="Calibri"/>
          <w:color w:val="000000"/>
          <w:sz w:val="22"/>
          <w:szCs w:val="22"/>
        </w:rPr>
        <w:t>.</w:t>
      </w:r>
    </w:p>
    <w:p w14:paraId="650E72C7"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Writing test cases based on </w:t>
      </w:r>
      <w:proofErr w:type="gramStart"/>
      <w:r w:rsidRPr="00D06B5A">
        <w:rPr>
          <w:rFonts w:ascii="Calibri" w:hAnsi="Calibri" w:cs="Calibri"/>
          <w:color w:val="000000"/>
          <w:sz w:val="22"/>
          <w:szCs w:val="22"/>
        </w:rPr>
        <w:t>the requirements</w:t>
      </w:r>
      <w:proofErr w:type="gramEnd"/>
      <w:r w:rsidRPr="00D06B5A">
        <w:rPr>
          <w:rFonts w:ascii="Calibri" w:hAnsi="Calibri" w:cs="Calibri"/>
          <w:color w:val="000000"/>
          <w:sz w:val="22"/>
          <w:szCs w:val="22"/>
        </w:rPr>
        <w:t xml:space="preserve">, Designed and developed test cases in </w:t>
      </w:r>
      <w:r w:rsidR="00ED3915" w:rsidRPr="00D06B5A">
        <w:rPr>
          <w:rFonts w:ascii="Calibri" w:hAnsi="Calibri" w:cs="Calibri"/>
          <w:color w:val="000000"/>
          <w:sz w:val="22"/>
          <w:szCs w:val="22"/>
        </w:rPr>
        <w:t>ALM, Rally</w:t>
      </w:r>
      <w:r w:rsidRPr="00D06B5A">
        <w:rPr>
          <w:rFonts w:ascii="Calibri" w:hAnsi="Calibri" w:cs="Calibri"/>
          <w:color w:val="000000"/>
          <w:sz w:val="22"/>
          <w:szCs w:val="22"/>
        </w:rPr>
        <w:t xml:space="preserve"> as well as MS</w:t>
      </w:r>
      <w:r w:rsidR="00741AAD">
        <w:rPr>
          <w:rFonts w:ascii="Calibri" w:hAnsi="Calibri" w:cs="Calibri"/>
          <w:color w:val="000000"/>
          <w:sz w:val="22"/>
          <w:szCs w:val="22"/>
        </w:rPr>
        <w:t xml:space="preserve"> </w:t>
      </w:r>
      <w:r w:rsidRPr="00D06B5A">
        <w:rPr>
          <w:rFonts w:ascii="Calibri" w:hAnsi="Calibri" w:cs="Calibri"/>
          <w:color w:val="000000"/>
          <w:sz w:val="22"/>
          <w:szCs w:val="22"/>
        </w:rPr>
        <w:t>Excel</w:t>
      </w:r>
      <w:r w:rsidR="00ED3915" w:rsidRPr="00D06B5A">
        <w:rPr>
          <w:rFonts w:ascii="Calibri" w:hAnsi="Calibri" w:cs="Calibri"/>
          <w:color w:val="000000"/>
          <w:sz w:val="22"/>
          <w:szCs w:val="22"/>
        </w:rPr>
        <w:t>.</w:t>
      </w:r>
      <w:r w:rsidR="00741AAD">
        <w:rPr>
          <w:rFonts w:ascii="Calibri" w:hAnsi="Calibri" w:cs="Calibri"/>
          <w:color w:val="000000"/>
          <w:sz w:val="22"/>
          <w:szCs w:val="22"/>
        </w:rPr>
        <w:t xml:space="preserve"> </w:t>
      </w:r>
      <w:r w:rsidR="00741AAD" w:rsidRPr="00D06B5A">
        <w:rPr>
          <w:rFonts w:ascii="Calibri" w:hAnsi="Calibri" w:cs="Calibri"/>
          <w:color w:val="000000"/>
          <w:sz w:val="22"/>
          <w:szCs w:val="22"/>
        </w:rPr>
        <w:t>Use TDD, Continuous integration and testing methods.</w:t>
      </w:r>
    </w:p>
    <w:p w14:paraId="7656396C"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automated test script using Selenium for regressing testing</w:t>
      </w:r>
      <w:r w:rsidR="00ED3915" w:rsidRPr="00D06B5A">
        <w:rPr>
          <w:rFonts w:ascii="Calibri" w:hAnsi="Calibri" w:cs="Calibri"/>
          <w:color w:val="000000"/>
          <w:sz w:val="22"/>
          <w:szCs w:val="22"/>
        </w:rPr>
        <w:t>.</w:t>
      </w:r>
    </w:p>
    <w:p w14:paraId="64E5CB1C"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test execution sequences, Manually performed Integration, Functional and Regression Testing</w:t>
      </w:r>
      <w:r w:rsidR="00B9334C">
        <w:rPr>
          <w:rFonts w:ascii="Calibri" w:hAnsi="Calibri" w:cs="Calibri"/>
          <w:color w:val="000000"/>
          <w:sz w:val="22"/>
          <w:szCs w:val="22"/>
        </w:rPr>
        <w:t>.</w:t>
      </w:r>
    </w:p>
    <w:p w14:paraId="5EADDA25"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Executed manual test cases for </w:t>
      </w:r>
      <w:proofErr w:type="gramStart"/>
      <w:r w:rsidRPr="00D06B5A">
        <w:rPr>
          <w:rFonts w:ascii="Calibri" w:hAnsi="Calibri" w:cs="Calibri"/>
          <w:color w:val="000000"/>
          <w:sz w:val="22"/>
          <w:szCs w:val="22"/>
        </w:rPr>
        <w:t>releases ,</w:t>
      </w:r>
      <w:proofErr w:type="gramEnd"/>
      <w:r w:rsidRPr="00D06B5A">
        <w:rPr>
          <w:rFonts w:ascii="Calibri" w:hAnsi="Calibri" w:cs="Calibri"/>
          <w:color w:val="000000"/>
          <w:sz w:val="22"/>
          <w:szCs w:val="22"/>
        </w:rPr>
        <w:t xml:space="preserve"> Performed basic backend testing (SQL), Reported defects via </w:t>
      </w:r>
      <w:r w:rsidR="00ED3915" w:rsidRPr="00D06B5A">
        <w:rPr>
          <w:rFonts w:ascii="Calibri" w:hAnsi="Calibri" w:cs="Calibri"/>
          <w:color w:val="000000"/>
          <w:sz w:val="22"/>
          <w:szCs w:val="22"/>
        </w:rPr>
        <w:t>Rally.</w:t>
      </w:r>
    </w:p>
    <w:p w14:paraId="4E96A9A3" w14:textId="77777777" w:rsidR="00C430D8" w:rsidRPr="00B9334C" w:rsidRDefault="00C430D8" w:rsidP="00CC1DC5">
      <w:pPr>
        <w:numPr>
          <w:ilvl w:val="0"/>
          <w:numId w:val="39"/>
        </w:numPr>
        <w:ind w:left="360"/>
        <w:jc w:val="both"/>
        <w:rPr>
          <w:rFonts w:ascii="Calibri" w:hAnsi="Calibri" w:cs="Calibri"/>
          <w:color w:val="000000"/>
          <w:sz w:val="22"/>
          <w:szCs w:val="22"/>
        </w:rPr>
      </w:pPr>
      <w:r w:rsidRPr="00B9334C">
        <w:rPr>
          <w:rFonts w:ascii="Calibri" w:hAnsi="Calibri" w:cs="Calibri"/>
          <w:color w:val="000000"/>
          <w:sz w:val="22"/>
          <w:szCs w:val="22"/>
        </w:rPr>
        <w:t xml:space="preserve">Contribute </w:t>
      </w:r>
      <w:proofErr w:type="gramStart"/>
      <w:r w:rsidRPr="00B9334C">
        <w:rPr>
          <w:rFonts w:ascii="Calibri" w:hAnsi="Calibri" w:cs="Calibri"/>
          <w:color w:val="000000"/>
          <w:sz w:val="22"/>
          <w:szCs w:val="22"/>
        </w:rPr>
        <w:t>in</w:t>
      </w:r>
      <w:proofErr w:type="gramEnd"/>
      <w:r w:rsidRPr="00B9334C">
        <w:rPr>
          <w:rFonts w:ascii="Calibri" w:hAnsi="Calibri" w:cs="Calibri"/>
          <w:color w:val="000000"/>
          <w:sz w:val="22"/>
          <w:szCs w:val="22"/>
        </w:rPr>
        <w:t xml:space="preserve"> tes</w:t>
      </w:r>
      <w:r w:rsidR="00B9334C" w:rsidRPr="00B9334C">
        <w:rPr>
          <w:rFonts w:ascii="Calibri" w:hAnsi="Calibri" w:cs="Calibri"/>
          <w:color w:val="000000"/>
          <w:sz w:val="22"/>
          <w:szCs w:val="22"/>
        </w:rPr>
        <w:t xml:space="preserve">t planning, test estimation, </w:t>
      </w:r>
      <w:r w:rsidRPr="00B9334C">
        <w:rPr>
          <w:rFonts w:ascii="Calibri" w:hAnsi="Calibri" w:cs="Calibri"/>
          <w:color w:val="000000"/>
          <w:sz w:val="22"/>
          <w:szCs w:val="22"/>
        </w:rPr>
        <w:t>test design</w:t>
      </w:r>
      <w:r w:rsidR="00B9334C" w:rsidRPr="00B9334C">
        <w:rPr>
          <w:rFonts w:ascii="Calibri" w:hAnsi="Calibri" w:cs="Calibri"/>
          <w:color w:val="000000"/>
          <w:sz w:val="22"/>
          <w:szCs w:val="22"/>
        </w:rPr>
        <w:t xml:space="preserve">, </w:t>
      </w:r>
      <w:r w:rsidR="00B9334C">
        <w:rPr>
          <w:rFonts w:ascii="Calibri" w:hAnsi="Calibri" w:cs="Calibri"/>
          <w:color w:val="000000"/>
          <w:sz w:val="22"/>
          <w:szCs w:val="22"/>
        </w:rPr>
        <w:t>e</w:t>
      </w:r>
      <w:r w:rsidRPr="00B9334C">
        <w:rPr>
          <w:rFonts w:ascii="Calibri" w:hAnsi="Calibri" w:cs="Calibri"/>
          <w:color w:val="000000"/>
          <w:sz w:val="22"/>
          <w:szCs w:val="22"/>
        </w:rPr>
        <w:t>xecuted manual test cases for</w:t>
      </w:r>
      <w:r w:rsidR="001F220E" w:rsidRPr="00B9334C">
        <w:rPr>
          <w:rFonts w:ascii="Calibri" w:hAnsi="Calibri" w:cs="Calibri"/>
          <w:color w:val="000000"/>
          <w:sz w:val="22"/>
          <w:szCs w:val="22"/>
        </w:rPr>
        <w:t xml:space="preserve"> releases </w:t>
      </w:r>
      <w:r w:rsidR="00ED3915" w:rsidRPr="00B9334C">
        <w:rPr>
          <w:rFonts w:ascii="Calibri" w:hAnsi="Calibri" w:cs="Calibri"/>
          <w:color w:val="000000"/>
          <w:sz w:val="22"/>
          <w:szCs w:val="22"/>
        </w:rPr>
        <w:t xml:space="preserve">in ALM </w:t>
      </w:r>
      <w:r w:rsidR="00B9334C">
        <w:rPr>
          <w:rFonts w:ascii="Calibri" w:hAnsi="Calibri" w:cs="Calibri"/>
          <w:color w:val="000000"/>
          <w:sz w:val="22"/>
          <w:szCs w:val="22"/>
        </w:rPr>
        <w:t>&amp;</w:t>
      </w:r>
      <w:r w:rsidR="00ED3915" w:rsidRPr="00B9334C">
        <w:rPr>
          <w:rFonts w:ascii="Calibri" w:hAnsi="Calibri" w:cs="Calibri"/>
          <w:color w:val="000000"/>
          <w:sz w:val="22"/>
          <w:szCs w:val="22"/>
        </w:rPr>
        <w:t xml:space="preserve"> Rally.</w:t>
      </w:r>
    </w:p>
    <w:p w14:paraId="04F6B726"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basic backend testing (SQL)</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Developed and tracked test productivity metrics</w:t>
      </w:r>
      <w:r w:rsidR="0052726A" w:rsidRPr="00D06B5A">
        <w:rPr>
          <w:rFonts w:ascii="Calibri" w:hAnsi="Calibri" w:cs="Calibri"/>
          <w:color w:val="000000"/>
          <w:sz w:val="22"/>
          <w:szCs w:val="22"/>
        </w:rPr>
        <w:t>.</w:t>
      </w:r>
    </w:p>
    <w:p w14:paraId="07DCD39F"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Collaborated with stakeholders</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Participate in agile scrum meeting and everyday meetings</w:t>
      </w:r>
      <w:r w:rsidR="0052726A" w:rsidRPr="00D06B5A">
        <w:rPr>
          <w:rFonts w:ascii="Calibri" w:hAnsi="Calibri" w:cs="Calibri"/>
          <w:color w:val="000000"/>
          <w:sz w:val="22"/>
          <w:szCs w:val="22"/>
        </w:rPr>
        <w:t>.</w:t>
      </w:r>
    </w:p>
    <w:p w14:paraId="3DAF31AF" w14:textId="77777777" w:rsidR="00F36B83"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Run regressi</w:t>
      </w:r>
      <w:r w:rsidR="0052726A" w:rsidRPr="00D06B5A">
        <w:rPr>
          <w:rFonts w:ascii="Calibri" w:hAnsi="Calibri" w:cs="Calibri"/>
          <w:color w:val="000000"/>
          <w:sz w:val="22"/>
          <w:szCs w:val="22"/>
        </w:rPr>
        <w:t xml:space="preserve">on test scripts via Selenium </w:t>
      </w:r>
      <w:proofErr w:type="spellStart"/>
      <w:r w:rsidR="0052726A" w:rsidRPr="00D06B5A">
        <w:rPr>
          <w:rFonts w:ascii="Calibri" w:hAnsi="Calibri" w:cs="Calibri"/>
          <w:color w:val="000000"/>
          <w:sz w:val="22"/>
          <w:szCs w:val="22"/>
        </w:rPr>
        <w:t>Webdriver</w:t>
      </w:r>
      <w:proofErr w:type="spellEnd"/>
      <w:r w:rsidR="0052726A" w:rsidRPr="00D06B5A">
        <w:rPr>
          <w:rFonts w:ascii="Calibri" w:hAnsi="Calibri" w:cs="Calibri"/>
          <w:color w:val="000000"/>
          <w:sz w:val="22"/>
          <w:szCs w:val="22"/>
        </w:rPr>
        <w:t>, TestNG, Maven</w:t>
      </w:r>
      <w:r w:rsidRPr="00D06B5A">
        <w:rPr>
          <w:rFonts w:ascii="Calibri" w:hAnsi="Calibri" w:cs="Calibri"/>
          <w:color w:val="000000"/>
          <w:sz w:val="22"/>
          <w:szCs w:val="22"/>
        </w:rPr>
        <w:t xml:space="preserve"> tool</w:t>
      </w:r>
      <w:r w:rsidR="0052726A" w:rsidRPr="00D06B5A">
        <w:rPr>
          <w:rFonts w:ascii="Calibri" w:hAnsi="Calibri" w:cs="Calibri"/>
          <w:color w:val="000000"/>
          <w:sz w:val="22"/>
          <w:szCs w:val="22"/>
        </w:rPr>
        <w:t>s.</w:t>
      </w:r>
    </w:p>
    <w:p w14:paraId="0511E5E3" w14:textId="77777777" w:rsidR="00EB3EB0" w:rsidRPr="00D06B5A" w:rsidRDefault="00EB3EB0" w:rsidP="00CC1DC5">
      <w:pPr>
        <w:jc w:val="both"/>
        <w:rPr>
          <w:rFonts w:ascii="Calibri" w:hAnsi="Calibri" w:cs="Calibri"/>
          <w:color w:val="000000"/>
          <w:sz w:val="22"/>
          <w:szCs w:val="22"/>
        </w:rPr>
      </w:pPr>
    </w:p>
    <w:p w14:paraId="1AACEABE" w14:textId="77777777" w:rsidR="00116800" w:rsidRPr="00D06B5A" w:rsidRDefault="001F220E" w:rsidP="00447316">
      <w:pPr>
        <w:rPr>
          <w:rFonts w:ascii="Calibri" w:hAnsi="Calibri" w:cs="Calibri"/>
          <w:b/>
          <w:color w:val="000000"/>
          <w:sz w:val="22"/>
          <w:szCs w:val="22"/>
        </w:rPr>
      </w:pPr>
      <w:r w:rsidRPr="00D06B5A">
        <w:rPr>
          <w:rFonts w:ascii="Calibri" w:hAnsi="Calibri" w:cs="Calibri"/>
          <w:b/>
          <w:color w:val="000000"/>
          <w:sz w:val="22"/>
          <w:szCs w:val="22"/>
        </w:rPr>
        <w:t>HP (Hewlett Packard), TX, USA</w:t>
      </w:r>
      <w:r w:rsidR="000D0870" w:rsidRPr="00D06B5A">
        <w:rPr>
          <w:rFonts w:ascii="Calibri" w:hAnsi="Calibri" w:cs="Calibri"/>
          <w:b/>
          <w:color w:val="000000"/>
          <w:sz w:val="22"/>
          <w:szCs w:val="22"/>
        </w:rPr>
        <w:t>/</w:t>
      </w:r>
      <w:r w:rsidR="00447316" w:rsidRPr="00D06B5A">
        <w:rPr>
          <w:rFonts w:ascii="Calibri" w:hAnsi="Calibri" w:cs="Arial"/>
          <w:b/>
          <w:sz w:val="22"/>
          <w:szCs w:val="22"/>
        </w:rPr>
        <w:t xml:space="preserve"> </w:t>
      </w:r>
      <w:proofErr w:type="spellStart"/>
      <w:r w:rsidR="00447316" w:rsidRPr="00D06B5A">
        <w:rPr>
          <w:rFonts w:ascii="Calibri" w:hAnsi="Calibri" w:cs="Arial"/>
          <w:b/>
          <w:sz w:val="22"/>
          <w:szCs w:val="22"/>
        </w:rPr>
        <w:t>Kf</w:t>
      </w:r>
      <w:r w:rsidR="00447316" w:rsidRPr="00D06B5A">
        <w:rPr>
          <w:rFonts w:ascii="Calibri" w:hAnsi="Calibri" w:cs="Calibri"/>
          <w:b/>
          <w:color w:val="000000"/>
          <w:sz w:val="22"/>
          <w:szCs w:val="22"/>
        </w:rPr>
        <w:t>orce</w:t>
      </w:r>
      <w:proofErr w:type="spellEnd"/>
      <w:r w:rsidR="00116800"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Feb 2015 to Sep 2015</w:t>
      </w:r>
    </w:p>
    <w:p w14:paraId="76B6341E" w14:textId="77777777" w:rsidR="002201A5" w:rsidRPr="00D06B5A" w:rsidRDefault="00204F75" w:rsidP="002201A5">
      <w:pPr>
        <w:jc w:val="both"/>
        <w:rPr>
          <w:rFonts w:ascii="Calibri" w:hAnsi="Calibri" w:cs="Calibri"/>
          <w:b/>
          <w:color w:val="000000"/>
          <w:sz w:val="22"/>
          <w:szCs w:val="22"/>
        </w:rPr>
      </w:pPr>
      <w:r w:rsidRPr="00F943AD">
        <w:rPr>
          <w:rFonts w:ascii="Calibri" w:hAnsi="Calibri" w:cs="Arial"/>
          <w:b/>
          <w:sz w:val="22"/>
          <w:szCs w:val="22"/>
        </w:rPr>
        <w:t>Scrum Master / QA Project Manager</w:t>
      </w:r>
      <w:r w:rsidR="002201A5" w:rsidRPr="00D06B5A">
        <w:rPr>
          <w:rFonts w:ascii="Calibri" w:hAnsi="Calibri" w:cs="Calibri"/>
          <w:b/>
          <w:color w:val="000000"/>
          <w:sz w:val="22"/>
          <w:szCs w:val="22"/>
        </w:rPr>
        <w:t xml:space="preserve"> – Agile/Scrum/PM/QA - </w:t>
      </w:r>
      <w:r w:rsidR="002201A5" w:rsidRPr="00D06B5A">
        <w:rPr>
          <w:rFonts w:ascii="Calibri" w:hAnsi="Calibri" w:cs="Arial"/>
          <w:b/>
          <w:sz w:val="22"/>
          <w:szCs w:val="22"/>
        </w:rPr>
        <w:t>MD3 – Master Data Control Point (MDCP)</w:t>
      </w:r>
    </w:p>
    <w:p w14:paraId="46FA4C79" w14:textId="77777777" w:rsidR="00CC3B18" w:rsidRPr="00D06B5A" w:rsidRDefault="00CC3B18"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0B54954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Driving Agile Scrum principles, values, behaviors and methodologies throughout the organization</w:t>
      </w:r>
      <w:r w:rsidR="0052726A" w:rsidRPr="00D06B5A">
        <w:rPr>
          <w:rFonts w:ascii="Calibri" w:hAnsi="Calibri" w:cs="Calibri"/>
          <w:color w:val="000000"/>
          <w:sz w:val="22"/>
          <w:szCs w:val="22"/>
        </w:rPr>
        <w:t>.</w:t>
      </w:r>
    </w:p>
    <w:p w14:paraId="46EE832E"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Assisting teams with planning and execution of ceremonies, use of selected standard Agile tracking tool, User Story development</w:t>
      </w:r>
      <w:r w:rsidR="0052726A" w:rsidRPr="00D06B5A">
        <w:rPr>
          <w:rFonts w:ascii="Calibri" w:hAnsi="Calibri" w:cs="Calibri"/>
          <w:color w:val="000000"/>
          <w:sz w:val="22"/>
          <w:szCs w:val="22"/>
        </w:rPr>
        <w:t>.</w:t>
      </w:r>
    </w:p>
    <w:p w14:paraId="472B47C3"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14:paraId="626CEBB0"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w:t>
      </w:r>
      <w:r w:rsidR="00842B2B">
        <w:rPr>
          <w:rFonts w:ascii="Calibri" w:hAnsi="Calibri" w:cs="Calibri"/>
          <w:color w:val="000000"/>
          <w:sz w:val="22"/>
          <w:szCs w:val="22"/>
        </w:rPr>
        <w:t>e stakeholders and team members.</w:t>
      </w:r>
    </w:p>
    <w:p w14:paraId="079AB5B4"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Following all the SCRUM activities like Estimation, Sprint Demo, and Retrospective.</w:t>
      </w:r>
    </w:p>
    <w:p w14:paraId="55396A0B" w14:textId="77777777" w:rsidR="001F220E"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14:paraId="16A615EB" w14:textId="77777777" w:rsidR="002B6536" w:rsidRPr="00D06B5A" w:rsidRDefault="002B6536" w:rsidP="00CC1DC5">
      <w:pPr>
        <w:numPr>
          <w:ilvl w:val="0"/>
          <w:numId w:val="40"/>
        </w:numPr>
        <w:ind w:left="450" w:hanging="450"/>
        <w:jc w:val="both"/>
        <w:rPr>
          <w:rFonts w:ascii="Calibri" w:hAnsi="Calibri" w:cs="Calibri"/>
          <w:color w:val="000000"/>
          <w:sz w:val="22"/>
          <w:szCs w:val="22"/>
        </w:rPr>
      </w:pPr>
      <w:r w:rsidRPr="002B6536">
        <w:rPr>
          <w:rFonts w:ascii="Calibri" w:hAnsi="Calibri" w:cs="Calibri"/>
          <w:color w:val="000000"/>
          <w:sz w:val="22"/>
          <w:szCs w:val="22"/>
        </w:rPr>
        <w:lastRenderedPageBreak/>
        <w:t>Coach teams and management towards improving Agile process and metrics.</w:t>
      </w:r>
    </w:p>
    <w:p w14:paraId="7CA39DC0"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Product Owner in keeping the Backlog groomed</w:t>
      </w:r>
      <w:r w:rsidR="005B742E" w:rsidRPr="00D06B5A">
        <w:rPr>
          <w:rFonts w:ascii="Calibri" w:hAnsi="Calibri" w:cs="Calibri"/>
          <w:color w:val="000000"/>
          <w:sz w:val="22"/>
          <w:szCs w:val="22"/>
        </w:rPr>
        <w:t>.</w:t>
      </w:r>
    </w:p>
    <w:p w14:paraId="2BE7D699"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Scrum Master to ensure cross-team coordination</w:t>
      </w:r>
      <w:r w:rsidR="005B742E" w:rsidRPr="00D06B5A">
        <w:rPr>
          <w:rFonts w:ascii="Calibri" w:hAnsi="Calibri" w:cs="Calibri"/>
          <w:color w:val="000000"/>
          <w:sz w:val="22"/>
          <w:szCs w:val="22"/>
        </w:rPr>
        <w:t>.</w:t>
      </w:r>
    </w:p>
    <w:p w14:paraId="78206B3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Identifying and maintaining relevant metrics that give the team insight into how they are doing and reporting these metrics to management</w:t>
      </w:r>
      <w:r w:rsidR="005B742E" w:rsidRPr="00D06B5A">
        <w:rPr>
          <w:rFonts w:ascii="Calibri" w:hAnsi="Calibri" w:cs="Calibri"/>
          <w:color w:val="000000"/>
          <w:sz w:val="22"/>
          <w:szCs w:val="22"/>
        </w:rPr>
        <w:t>.</w:t>
      </w:r>
    </w:p>
    <w:p w14:paraId="0EBD3F2C"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Encouraging adoption of a truly Agile mindset, including ownership, self-management and empowerment</w:t>
      </w:r>
      <w:r w:rsidR="005B742E" w:rsidRPr="00D06B5A">
        <w:rPr>
          <w:rFonts w:ascii="Calibri" w:hAnsi="Calibri" w:cs="Calibri"/>
          <w:color w:val="000000"/>
          <w:sz w:val="22"/>
          <w:szCs w:val="22"/>
        </w:rPr>
        <w:t>.</w:t>
      </w:r>
    </w:p>
    <w:p w14:paraId="0D2D44F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Managing overall operations for executing projects involving scoping, design &amp; sourcing.</w:t>
      </w:r>
    </w:p>
    <w:p w14:paraId="1CBA8FBE"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Create Backlog and prioritize the user stories based on their business value</w:t>
      </w:r>
      <w:r w:rsidR="005B742E" w:rsidRPr="00D06B5A">
        <w:rPr>
          <w:rFonts w:ascii="Calibri" w:hAnsi="Calibri" w:cs="Calibri"/>
          <w:color w:val="000000"/>
          <w:sz w:val="22"/>
          <w:szCs w:val="22"/>
        </w:rPr>
        <w:t>.</w:t>
      </w:r>
    </w:p>
    <w:p w14:paraId="3C293CB9"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Report team progress by burn-down charts and by conducting Sprint demos</w:t>
      </w:r>
      <w:r w:rsidR="005B742E" w:rsidRPr="00D06B5A">
        <w:rPr>
          <w:rFonts w:ascii="Calibri" w:hAnsi="Calibri" w:cs="Calibri"/>
          <w:color w:val="000000"/>
          <w:sz w:val="22"/>
          <w:szCs w:val="22"/>
        </w:rPr>
        <w:t>.</w:t>
      </w:r>
    </w:p>
    <w:p w14:paraId="150B50BD"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Record sprint metrics related to planned and completed story points, test cases, and bugs resolved</w:t>
      </w:r>
      <w:r w:rsidR="005B742E" w:rsidRPr="00D06B5A">
        <w:rPr>
          <w:rFonts w:ascii="Calibri" w:hAnsi="Calibri" w:cs="Calibri"/>
          <w:color w:val="000000"/>
          <w:sz w:val="22"/>
          <w:szCs w:val="22"/>
        </w:rPr>
        <w:t>.</w:t>
      </w:r>
    </w:p>
    <w:p w14:paraId="6E2519BB"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 Agile best practices by conducting backlog grooming sessions, Sprint planning, and Sprint retrospectives with the development team</w:t>
      </w:r>
      <w:r w:rsidR="005B742E" w:rsidRPr="00D06B5A">
        <w:rPr>
          <w:rFonts w:ascii="Calibri" w:hAnsi="Calibri" w:cs="Calibri"/>
          <w:color w:val="000000"/>
          <w:sz w:val="22"/>
          <w:szCs w:val="22"/>
        </w:rPr>
        <w:t>.</w:t>
      </w:r>
    </w:p>
    <w:p w14:paraId="2059082E"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Source code and version co</w:t>
      </w:r>
      <w:r w:rsidR="00854A14" w:rsidRPr="00D06B5A">
        <w:rPr>
          <w:rFonts w:ascii="Calibri" w:hAnsi="Calibri" w:cs="Calibri"/>
          <w:color w:val="000000"/>
          <w:sz w:val="22"/>
          <w:szCs w:val="22"/>
        </w:rPr>
        <w:t xml:space="preserve">ntrol management with </w:t>
      </w:r>
      <w:proofErr w:type="gramStart"/>
      <w:r w:rsidRPr="00D06B5A">
        <w:rPr>
          <w:rFonts w:ascii="Calibri" w:hAnsi="Calibri" w:cs="Calibri"/>
          <w:color w:val="000000"/>
          <w:sz w:val="22"/>
          <w:szCs w:val="22"/>
        </w:rPr>
        <w:t>Subversion(</w:t>
      </w:r>
      <w:proofErr w:type="gramEnd"/>
      <w:r w:rsidRPr="00D06B5A">
        <w:rPr>
          <w:rFonts w:ascii="Calibri" w:hAnsi="Calibri" w:cs="Calibri"/>
          <w:color w:val="000000"/>
          <w:sz w:val="22"/>
          <w:szCs w:val="22"/>
        </w:rPr>
        <w:t>SVN)</w:t>
      </w:r>
      <w:r w:rsidR="005B742E" w:rsidRPr="00D06B5A">
        <w:rPr>
          <w:rFonts w:ascii="Calibri" w:hAnsi="Calibri" w:cs="Calibri"/>
          <w:color w:val="000000"/>
          <w:sz w:val="22"/>
          <w:szCs w:val="22"/>
        </w:rPr>
        <w:t>.</w:t>
      </w:r>
    </w:p>
    <w:p w14:paraId="129BA042"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Monitoring / tracking projects with respect to budgeted cost, demand forecasts, time over-runs to ensure timely execution of projects.</w:t>
      </w:r>
    </w:p>
    <w:p w14:paraId="775FCBC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Addressing all the important issues &amp; defining best practices for project support and documentation.</w:t>
      </w:r>
    </w:p>
    <w:p w14:paraId="3118ABC4"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Mentoring and training project members to enable them to perform their activities effectively.</w:t>
      </w:r>
    </w:p>
    <w:p w14:paraId="1A825366"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Performing project estimation, project scheduling and project costing. </w:t>
      </w:r>
    </w:p>
    <w:p w14:paraId="14C637B0"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Steering Delivery Management for technical deliverables of concurrent projects.</w:t>
      </w:r>
    </w:p>
    <w:p w14:paraId="1353274B"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user requirements and designing testing specifications.</w:t>
      </w:r>
    </w:p>
    <w:p w14:paraId="78171F3E"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Developing test plans, test cases and testing strategies for Business Intelligence (“BI”) development </w:t>
      </w:r>
      <w:proofErr w:type="gramStart"/>
      <w:r w:rsidRPr="00D06B5A">
        <w:rPr>
          <w:rFonts w:ascii="Calibri" w:hAnsi="Calibri" w:cs="Calibri"/>
          <w:color w:val="000000"/>
          <w:sz w:val="22"/>
          <w:szCs w:val="22"/>
        </w:rPr>
        <w:t>projects;</w:t>
      </w:r>
      <w:proofErr w:type="gramEnd"/>
    </w:p>
    <w:p w14:paraId="2A1673CD"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and validating data quality, Creating Unit and Systems integrations test cases.</w:t>
      </w:r>
    </w:p>
    <w:p w14:paraId="3A65571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Providing guidance on the development of </w:t>
      </w:r>
      <w:proofErr w:type="gramStart"/>
      <w:r w:rsidRPr="00D06B5A">
        <w:rPr>
          <w:rFonts w:ascii="Calibri" w:hAnsi="Calibri" w:cs="Calibri"/>
          <w:color w:val="000000"/>
          <w:sz w:val="22"/>
          <w:szCs w:val="22"/>
        </w:rPr>
        <w:t>application</w:t>
      </w:r>
      <w:proofErr w:type="gramEnd"/>
      <w:r w:rsidRPr="00D06B5A">
        <w:rPr>
          <w:rFonts w:ascii="Calibri" w:hAnsi="Calibri" w:cs="Calibri"/>
          <w:color w:val="000000"/>
          <w:sz w:val="22"/>
          <w:szCs w:val="22"/>
        </w:rPr>
        <w:t xml:space="preserve"> using SQL and SOAP UI.</w:t>
      </w:r>
    </w:p>
    <w:p w14:paraId="5CC9E79D"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test results and recommending modifications to the data warehouses to meet project specifications.</w:t>
      </w:r>
    </w:p>
    <w:p w14:paraId="48C753F7"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Oversight </w:t>
      </w:r>
      <w:proofErr w:type="gramStart"/>
      <w:r w:rsidRPr="00D06B5A">
        <w:rPr>
          <w:rFonts w:ascii="Calibri" w:hAnsi="Calibri" w:cs="Calibri"/>
          <w:color w:val="000000"/>
          <w:sz w:val="22"/>
          <w:szCs w:val="22"/>
        </w:rPr>
        <w:t>of  Risk</w:t>
      </w:r>
      <w:proofErr w:type="gramEnd"/>
      <w:r w:rsidRPr="00D06B5A">
        <w:rPr>
          <w:rFonts w:ascii="Calibri" w:hAnsi="Calibri" w:cs="Calibri"/>
          <w:color w:val="000000"/>
          <w:sz w:val="22"/>
          <w:szCs w:val="22"/>
        </w:rPr>
        <w:t xml:space="preserve"> Management and Mitigation planning for medium sized projects</w:t>
      </w:r>
      <w:r w:rsidR="00FC1E20">
        <w:rPr>
          <w:rFonts w:ascii="Calibri" w:hAnsi="Calibri" w:cs="Calibri"/>
          <w:color w:val="000000"/>
          <w:sz w:val="22"/>
          <w:szCs w:val="22"/>
        </w:rPr>
        <w:t>.</w:t>
      </w:r>
    </w:p>
    <w:p w14:paraId="21ED1415"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Monitored networks and Departmental KPI's for Risk Assessment, based on usage, and consumption. </w:t>
      </w:r>
    </w:p>
    <w:p w14:paraId="1F282BF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Participating in the deployment of applications into the data warehouses from a quality assurance perspective.</w:t>
      </w:r>
    </w:p>
    <w:p w14:paraId="632A8CDF"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Documenting the test plans, testing status and testing outcomes as required by the project, provide Daily, Weekly, Monthly status reports to stakeholders.</w:t>
      </w:r>
    </w:p>
    <w:p w14:paraId="726B3C6C"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Strong experience in Onsite-Offshore working model (15+ team members), flexible, self-drive to identify process improvements and strong negotiation </w:t>
      </w:r>
      <w:proofErr w:type="gramStart"/>
      <w:r w:rsidRPr="00D06B5A">
        <w:rPr>
          <w:rFonts w:ascii="Calibri" w:hAnsi="Calibri" w:cs="Calibri"/>
          <w:color w:val="000000"/>
          <w:sz w:val="22"/>
          <w:szCs w:val="22"/>
        </w:rPr>
        <w:t>skill</w:t>
      </w:r>
      <w:proofErr w:type="gramEnd"/>
      <w:r w:rsidRPr="00D06B5A">
        <w:rPr>
          <w:rFonts w:ascii="Calibri" w:hAnsi="Calibri" w:cs="Calibri"/>
          <w:color w:val="000000"/>
          <w:sz w:val="22"/>
          <w:szCs w:val="22"/>
        </w:rPr>
        <w:t xml:space="preserve"> to implement the changes from QA front.</w:t>
      </w:r>
    </w:p>
    <w:p w14:paraId="16F9ED47" w14:textId="77777777" w:rsidR="00CC3B18" w:rsidRPr="00D06B5A" w:rsidRDefault="005B742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Tools used </w:t>
      </w:r>
      <w:r w:rsidR="001F220E" w:rsidRPr="00D06B5A">
        <w:rPr>
          <w:rFonts w:ascii="Calibri" w:hAnsi="Calibri" w:cs="Calibri"/>
          <w:color w:val="000000"/>
          <w:sz w:val="22"/>
          <w:szCs w:val="22"/>
        </w:rPr>
        <w:t>HP Agile Manager, SQL Developer, SoapUI 5.1.3, ALM 12.01, ETL - IDD, Batch Data Loader tools and Web Services are being used for MD3 Project.</w:t>
      </w:r>
    </w:p>
    <w:p w14:paraId="0D1081F5" w14:textId="77777777" w:rsidR="001F220E" w:rsidRPr="00D06B5A" w:rsidRDefault="001F220E" w:rsidP="00CC1DC5">
      <w:pPr>
        <w:jc w:val="both"/>
        <w:rPr>
          <w:rFonts w:ascii="Calibri" w:hAnsi="Calibri" w:cs="Calibri"/>
          <w:b/>
          <w:color w:val="000000"/>
          <w:sz w:val="22"/>
          <w:szCs w:val="22"/>
        </w:rPr>
      </w:pPr>
    </w:p>
    <w:p w14:paraId="4D563A38" w14:textId="77777777" w:rsidR="00CC1DC5" w:rsidRPr="00D06B5A" w:rsidRDefault="005B742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PROJECT ONE: Walgreen Corporation, IL, USA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Mar 2014 to Feb 2015</w:t>
      </w:r>
    </w:p>
    <w:p w14:paraId="00044240" w14:textId="77777777" w:rsidR="00116800" w:rsidRPr="00D06B5A" w:rsidRDefault="00B7784A" w:rsidP="00CC1DC5">
      <w:pPr>
        <w:tabs>
          <w:tab w:val="left" w:pos="1440"/>
        </w:tabs>
        <w:jc w:val="both"/>
        <w:rPr>
          <w:rFonts w:ascii="Calibri" w:hAnsi="Calibri" w:cs="Calibri"/>
          <w:color w:val="000000"/>
          <w:sz w:val="22"/>
          <w:szCs w:val="22"/>
        </w:rPr>
      </w:pPr>
      <w:r>
        <w:rPr>
          <w:rFonts w:ascii="Calibri" w:hAnsi="Calibri" w:cs="Calibri"/>
          <w:b/>
          <w:color w:val="000000"/>
          <w:sz w:val="22"/>
          <w:szCs w:val="22"/>
        </w:rPr>
        <w:t xml:space="preserve">Associate </w:t>
      </w:r>
      <w:proofErr w:type="gramStart"/>
      <w:r>
        <w:rPr>
          <w:rFonts w:ascii="Calibri" w:hAnsi="Calibri" w:cs="Calibri"/>
          <w:b/>
          <w:color w:val="000000"/>
          <w:sz w:val="22"/>
          <w:szCs w:val="22"/>
        </w:rPr>
        <w:t>Consultant</w:t>
      </w:r>
      <w:r w:rsidR="00204F75" w:rsidRPr="00F943AD">
        <w:rPr>
          <w:rFonts w:ascii="Calibri" w:hAnsi="Calibri" w:cs="Arial"/>
          <w:b/>
          <w:sz w:val="22"/>
          <w:szCs w:val="22"/>
        </w:rPr>
        <w:t>(</w:t>
      </w:r>
      <w:proofErr w:type="gramEnd"/>
      <w:r w:rsidR="00204F75" w:rsidRPr="00F943AD">
        <w:rPr>
          <w:rFonts w:ascii="Calibri" w:hAnsi="Calibri" w:cs="Arial"/>
          <w:b/>
          <w:sz w:val="22"/>
          <w:szCs w:val="22"/>
        </w:rPr>
        <w:t>QA Manager, Scrum Master)</w:t>
      </w:r>
      <w:r w:rsidR="005B742E" w:rsidRPr="00D06B5A">
        <w:rPr>
          <w:rFonts w:ascii="Calibri" w:hAnsi="Calibri" w:cs="Calibri"/>
          <w:b/>
          <w:color w:val="000000"/>
          <w:sz w:val="22"/>
          <w:szCs w:val="22"/>
        </w:rPr>
        <w:t xml:space="preserve"> – Agile/Scrum/PM/QA - </w:t>
      </w:r>
      <w:r w:rsidR="005B742E" w:rsidRPr="00D06B5A">
        <w:rPr>
          <w:rFonts w:ascii="Calibri" w:hAnsi="Calibri" w:cs="Arial"/>
          <w:b/>
          <w:sz w:val="22"/>
          <w:szCs w:val="22"/>
        </w:rPr>
        <w:t xml:space="preserve">Community Management Systems and Customer </w:t>
      </w:r>
      <w:proofErr w:type="gramStart"/>
      <w:r w:rsidR="005B742E" w:rsidRPr="00D06B5A">
        <w:rPr>
          <w:rFonts w:ascii="Calibri" w:hAnsi="Calibri" w:cs="Arial"/>
          <w:b/>
          <w:sz w:val="22"/>
          <w:szCs w:val="22"/>
        </w:rPr>
        <w:t>Systems</w:t>
      </w:r>
      <w:r w:rsidR="00934C79" w:rsidRPr="00D06B5A">
        <w:rPr>
          <w:rFonts w:ascii="Calibri" w:hAnsi="Calibri" w:cs="Arial"/>
          <w:b/>
          <w:sz w:val="22"/>
          <w:szCs w:val="22"/>
        </w:rPr>
        <w:t xml:space="preserve"> ,</w:t>
      </w:r>
      <w:proofErr w:type="gramEnd"/>
      <w:r w:rsidR="00934C79" w:rsidRPr="00D06B5A">
        <w:rPr>
          <w:rFonts w:ascii="Calibri" w:hAnsi="Calibri" w:cs="Arial"/>
          <w:b/>
          <w:sz w:val="22"/>
          <w:szCs w:val="22"/>
        </w:rPr>
        <w:t xml:space="preserve"> </w:t>
      </w:r>
      <w:r w:rsidR="00116800" w:rsidRPr="00D06B5A">
        <w:rPr>
          <w:rFonts w:ascii="Calibri" w:hAnsi="Calibri" w:cs="Calibri"/>
          <w:b/>
          <w:color w:val="000000"/>
          <w:sz w:val="22"/>
          <w:szCs w:val="22"/>
        </w:rPr>
        <w:t>Tata Consultancy Services (TCS</w:t>
      </w:r>
      <w:r w:rsidR="00CC1DC5" w:rsidRPr="00D06B5A">
        <w:rPr>
          <w:rFonts w:ascii="Calibri" w:hAnsi="Calibri" w:cs="Calibri"/>
          <w:b/>
          <w:color w:val="000000"/>
          <w:sz w:val="22"/>
          <w:szCs w:val="22"/>
        </w:rPr>
        <w:t>)</w:t>
      </w:r>
      <w:r w:rsidR="001F220E" w:rsidRPr="00D06B5A">
        <w:rPr>
          <w:rFonts w:ascii="Calibri" w:hAnsi="Calibri" w:cs="Calibri"/>
          <w:b/>
          <w:color w:val="000000"/>
          <w:sz w:val="22"/>
          <w:szCs w:val="22"/>
        </w:rPr>
        <w:t xml:space="preserve"> - </w:t>
      </w:r>
      <w:r w:rsidR="005B742E" w:rsidRPr="00D06B5A">
        <w:rPr>
          <w:rFonts w:ascii="Calibri" w:hAnsi="Calibri" w:cs="Calibri"/>
          <w:b/>
          <w:color w:val="000000"/>
          <w:sz w:val="22"/>
          <w:szCs w:val="22"/>
        </w:rPr>
        <w:t>From June 2010 to Feb 2015</w:t>
      </w:r>
    </w:p>
    <w:p w14:paraId="3E6E44CD" w14:textId="77777777" w:rsidR="008D3F17" w:rsidRPr="00D06B5A" w:rsidRDefault="008D3F17"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752451E" w14:textId="77777777" w:rsidR="008D3F17" w:rsidRPr="00D06B5A" w:rsidRDefault="00241527"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rPr>
        <w:t xml:space="preserve">Worked at </w:t>
      </w:r>
      <w:proofErr w:type="gramStart"/>
      <w:r w:rsidRPr="00D06B5A">
        <w:rPr>
          <w:rFonts w:ascii="Calibri" w:hAnsi="Calibri" w:cs="Calibri"/>
          <w:color w:val="000000"/>
          <w:sz w:val="22"/>
          <w:szCs w:val="22"/>
        </w:rPr>
        <w:t>onsite</w:t>
      </w:r>
      <w:proofErr w:type="gramEnd"/>
      <w:r w:rsidRPr="00D06B5A">
        <w:rPr>
          <w:rFonts w:ascii="Calibri" w:hAnsi="Calibri" w:cs="Calibri"/>
          <w:color w:val="000000"/>
          <w:sz w:val="22"/>
          <w:szCs w:val="22"/>
        </w:rPr>
        <w:t xml:space="preserve"> location</w:t>
      </w:r>
      <w:r w:rsidR="000934C9" w:rsidRPr="00D06B5A">
        <w:rPr>
          <w:rFonts w:ascii="Calibri" w:hAnsi="Calibri" w:cs="Calibri"/>
          <w:color w:val="000000"/>
          <w:sz w:val="22"/>
          <w:szCs w:val="22"/>
        </w:rPr>
        <w:t xml:space="preserve"> </w:t>
      </w:r>
      <w:r w:rsidR="005378D2" w:rsidRPr="00D06B5A">
        <w:rPr>
          <w:rFonts w:ascii="Calibri" w:hAnsi="Calibri" w:cs="Calibri"/>
          <w:color w:val="000000"/>
          <w:sz w:val="22"/>
          <w:szCs w:val="22"/>
        </w:rPr>
        <w:t xml:space="preserve">for Onshore-Offshore model </w:t>
      </w:r>
      <w:r w:rsidR="000934C9" w:rsidRPr="00D06B5A">
        <w:rPr>
          <w:rFonts w:ascii="Calibri" w:hAnsi="Calibri" w:cs="Calibri"/>
          <w:color w:val="000000"/>
          <w:sz w:val="22"/>
          <w:szCs w:val="22"/>
        </w:rPr>
        <w:t xml:space="preserve">and </w:t>
      </w:r>
      <w:r w:rsidR="0098457D" w:rsidRPr="00D06B5A">
        <w:rPr>
          <w:rFonts w:ascii="Calibri" w:hAnsi="Calibri" w:cs="Calibri"/>
          <w:color w:val="000000"/>
          <w:sz w:val="22"/>
          <w:szCs w:val="22"/>
          <w:lang w:val="en-GB" w:eastAsia="ar-SA"/>
        </w:rPr>
        <w:t xml:space="preserve">led </w:t>
      </w:r>
      <w:proofErr w:type="spellStart"/>
      <w:r w:rsidR="0098457D" w:rsidRPr="00D06B5A">
        <w:rPr>
          <w:rFonts w:ascii="Calibri" w:hAnsi="Calibri" w:cs="Calibri"/>
          <w:color w:val="000000"/>
          <w:sz w:val="22"/>
          <w:szCs w:val="22"/>
          <w:lang w:val="en-GB" w:eastAsia="ar-SA"/>
        </w:rPr>
        <w:t>mid size</w:t>
      </w:r>
      <w:proofErr w:type="spellEnd"/>
      <w:r w:rsidR="008D3F17" w:rsidRPr="00D06B5A">
        <w:rPr>
          <w:rFonts w:ascii="Calibri" w:hAnsi="Calibri" w:cs="Calibri"/>
          <w:color w:val="000000"/>
          <w:sz w:val="22"/>
          <w:szCs w:val="22"/>
          <w:lang w:val="en-GB" w:eastAsia="ar-SA"/>
        </w:rPr>
        <w:t xml:space="preserve"> </w:t>
      </w:r>
      <w:r w:rsidR="0068183B" w:rsidRPr="00D06B5A">
        <w:rPr>
          <w:rFonts w:ascii="Calibri" w:hAnsi="Calibri" w:cs="Calibri"/>
          <w:color w:val="000000"/>
          <w:sz w:val="22"/>
          <w:szCs w:val="22"/>
          <w:lang w:val="en-GB" w:eastAsia="ar-SA"/>
        </w:rPr>
        <w:t>team</w:t>
      </w:r>
      <w:r w:rsidR="0098457D" w:rsidRPr="00D06B5A">
        <w:rPr>
          <w:rFonts w:ascii="Calibri" w:hAnsi="Calibri" w:cs="Calibri"/>
          <w:color w:val="000000"/>
          <w:sz w:val="22"/>
          <w:szCs w:val="22"/>
          <w:lang w:val="en-GB" w:eastAsia="ar-SA"/>
        </w:rPr>
        <w:t>s</w:t>
      </w:r>
      <w:r w:rsidR="008D3F17" w:rsidRPr="00D06B5A">
        <w:rPr>
          <w:rFonts w:ascii="Calibri" w:hAnsi="Calibri" w:cs="Calibri"/>
          <w:color w:val="000000"/>
          <w:sz w:val="22"/>
          <w:szCs w:val="22"/>
          <w:lang w:val="en-GB" w:eastAsia="ar-SA"/>
        </w:rPr>
        <w:t xml:space="preserve"> </w:t>
      </w:r>
      <w:r w:rsidR="00A85AD3" w:rsidRPr="00D06B5A">
        <w:rPr>
          <w:rFonts w:ascii="Calibri" w:hAnsi="Calibri" w:cs="Calibri"/>
          <w:color w:val="000000"/>
          <w:sz w:val="22"/>
          <w:szCs w:val="22"/>
          <w:lang w:val="en-GB" w:eastAsia="ar-SA"/>
        </w:rPr>
        <w:t>(</w:t>
      </w:r>
      <w:r w:rsidR="0098457D" w:rsidRPr="00D06B5A">
        <w:rPr>
          <w:rFonts w:ascii="Calibri" w:hAnsi="Calibri" w:cs="Calibri"/>
          <w:color w:val="000000"/>
          <w:sz w:val="22"/>
          <w:szCs w:val="22"/>
          <w:lang w:val="en-GB" w:eastAsia="ar-SA"/>
        </w:rPr>
        <w:t>4-10</w:t>
      </w:r>
      <w:r w:rsidR="00A85AD3" w:rsidRPr="00D06B5A">
        <w:rPr>
          <w:rFonts w:ascii="Calibri" w:hAnsi="Calibri" w:cs="Calibri"/>
          <w:color w:val="000000"/>
          <w:sz w:val="22"/>
          <w:szCs w:val="22"/>
          <w:lang w:val="en-GB" w:eastAsia="ar-SA"/>
        </w:rPr>
        <w:t xml:space="preserve"> associates) </w:t>
      </w:r>
      <w:r w:rsidR="005E6674" w:rsidRPr="00D06B5A">
        <w:rPr>
          <w:rFonts w:ascii="Calibri" w:hAnsi="Calibri" w:cs="Calibri"/>
          <w:color w:val="000000"/>
          <w:sz w:val="22"/>
          <w:szCs w:val="22"/>
        </w:rPr>
        <w:t xml:space="preserve">for various </w:t>
      </w:r>
      <w:r w:rsidR="00304941" w:rsidRPr="00D06B5A">
        <w:rPr>
          <w:rFonts w:ascii="Calibri" w:hAnsi="Calibri" w:cs="Calibri"/>
          <w:color w:val="000000"/>
          <w:sz w:val="22"/>
          <w:szCs w:val="22"/>
        </w:rPr>
        <w:t>eCommerce web applications</w:t>
      </w:r>
      <w:r w:rsidR="005E6674" w:rsidRPr="00D06B5A">
        <w:rPr>
          <w:rFonts w:ascii="Calibri" w:hAnsi="Calibri" w:cs="Calibri"/>
          <w:color w:val="000000"/>
          <w:sz w:val="22"/>
          <w:szCs w:val="22"/>
        </w:rPr>
        <w:t xml:space="preserve"> under CMS Portfolio.</w:t>
      </w:r>
    </w:p>
    <w:p w14:paraId="1A324CAB" w14:textId="77777777"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Analyzed and reviewed functional overall design, technical overall designs and technical detailed design documents. Prepare Estimation of testing effort, Prepare Test Plan and Test Strategies with different approaches.</w:t>
      </w:r>
    </w:p>
    <w:p w14:paraId="16B3FB83" w14:textId="77777777"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 xml:space="preserve">Test Case creation, Test Case execution in ALM, Test Summary report preparation by managing the schedule and </w:t>
      </w:r>
      <w:proofErr w:type="gramStart"/>
      <w:r w:rsidRPr="00D06B5A">
        <w:rPr>
          <w:rFonts w:ascii="Calibri" w:hAnsi="Calibri" w:cs="Calibri"/>
          <w:color w:val="000000"/>
          <w:sz w:val="22"/>
          <w:szCs w:val="22"/>
        </w:rPr>
        <w:t>meet</w:t>
      </w:r>
      <w:proofErr w:type="gramEnd"/>
      <w:r w:rsidRPr="00D06B5A">
        <w:rPr>
          <w:rFonts w:ascii="Calibri" w:hAnsi="Calibri" w:cs="Calibri"/>
          <w:color w:val="000000"/>
          <w:sz w:val="22"/>
          <w:szCs w:val="22"/>
        </w:rPr>
        <w:t xml:space="preserve"> deadlines.</w:t>
      </w:r>
    </w:p>
    <w:p w14:paraId="11C49DB2" w14:textId="77777777"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The accountability for resources including people, budgets, systems, knowledge and experience.</w:t>
      </w:r>
    </w:p>
    <w:p w14:paraId="3EE2659E" w14:textId="77777777" w:rsidR="00FC2FF7" w:rsidRPr="00D06B5A" w:rsidRDefault="00FC2FF7" w:rsidP="00CC1DC5">
      <w:pPr>
        <w:numPr>
          <w:ilvl w:val="0"/>
          <w:numId w:val="20"/>
        </w:numPr>
        <w:suppressAutoHyphens/>
        <w:ind w:left="360"/>
        <w:jc w:val="both"/>
        <w:rPr>
          <w:rFonts w:ascii="Calibri" w:hAnsi="Calibri" w:cs="Calibri"/>
          <w:color w:val="000000"/>
          <w:sz w:val="22"/>
          <w:szCs w:val="22"/>
        </w:rPr>
      </w:pPr>
      <w:proofErr w:type="spellStart"/>
      <w:r w:rsidRPr="00D06B5A">
        <w:rPr>
          <w:rFonts w:ascii="Calibri" w:hAnsi="Calibri" w:cs="Calibri"/>
          <w:color w:val="000000"/>
          <w:sz w:val="22"/>
          <w:szCs w:val="22"/>
        </w:rPr>
        <w:t>Analyse</w:t>
      </w:r>
      <w:proofErr w:type="spellEnd"/>
      <w:r w:rsidRPr="00D06B5A">
        <w:rPr>
          <w:rFonts w:ascii="Calibri" w:hAnsi="Calibri" w:cs="Calibri"/>
          <w:color w:val="000000"/>
          <w:sz w:val="22"/>
          <w:szCs w:val="22"/>
        </w:rPr>
        <w:t xml:space="preserve"> more complex problems and propose a range of options with an informed and considered recommendation of the most appropriate solution.</w:t>
      </w:r>
    </w:p>
    <w:p w14:paraId="0E6141D5" w14:textId="77777777" w:rsidR="002167ED" w:rsidRPr="00D06B5A" w:rsidRDefault="002167ED"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Creating the project test plan and working with the development team to create Unit and</w:t>
      </w:r>
      <w:r w:rsidR="00FC1E20">
        <w:rPr>
          <w:rFonts w:ascii="Calibri" w:hAnsi="Calibri" w:cs="Calibri"/>
          <w:color w:val="000000"/>
          <w:sz w:val="22"/>
          <w:szCs w:val="22"/>
        </w:rPr>
        <w:t xml:space="preserve"> Systems integration test cases.</w:t>
      </w:r>
    </w:p>
    <w:p w14:paraId="44273D47"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14:paraId="3066AFC6"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the stakeholders Worked as SCRUM Master to follow complete agile activities.</w:t>
      </w:r>
    </w:p>
    <w:p w14:paraId="6E7216BE"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Took various Agile team </w:t>
      </w:r>
      <w:proofErr w:type="gramStart"/>
      <w:r w:rsidRPr="00D06B5A">
        <w:rPr>
          <w:rFonts w:ascii="Calibri" w:hAnsi="Calibri" w:cs="Calibri"/>
          <w:color w:val="000000"/>
          <w:sz w:val="22"/>
          <w:szCs w:val="22"/>
        </w:rPr>
        <w:t>training at</w:t>
      </w:r>
      <w:proofErr w:type="gramEnd"/>
      <w:r w:rsidRPr="00D06B5A">
        <w:rPr>
          <w:rFonts w:ascii="Calibri" w:hAnsi="Calibri" w:cs="Calibri"/>
          <w:color w:val="000000"/>
          <w:sz w:val="22"/>
          <w:szCs w:val="22"/>
        </w:rPr>
        <w:t xml:space="preserve"> to promote Agile and end to end Agile Implementation.</w:t>
      </w:r>
    </w:p>
    <w:p w14:paraId="29DF72BB" w14:textId="77777777" w:rsidR="00F36B83" w:rsidRPr="00D06B5A" w:rsidRDefault="00FC1E20" w:rsidP="00CC1DC5">
      <w:pPr>
        <w:numPr>
          <w:ilvl w:val="0"/>
          <w:numId w:val="20"/>
        </w:numPr>
        <w:suppressAutoHyphens/>
        <w:ind w:left="360"/>
        <w:jc w:val="both"/>
        <w:rPr>
          <w:rFonts w:ascii="Calibri" w:eastAsia="Verdana" w:hAnsi="Calibri" w:cs="Calibri"/>
          <w:color w:val="000000"/>
          <w:sz w:val="22"/>
          <w:szCs w:val="22"/>
        </w:rPr>
      </w:pPr>
      <w:r>
        <w:rPr>
          <w:rFonts w:ascii="Calibri" w:hAnsi="Calibri" w:cs="Calibri"/>
          <w:color w:val="000000"/>
          <w:sz w:val="22"/>
          <w:szCs w:val="22"/>
        </w:rPr>
        <w:t>Coach and t</w:t>
      </w:r>
      <w:r w:rsidR="00F36B83" w:rsidRPr="00D06B5A">
        <w:rPr>
          <w:rFonts w:ascii="Calibri" w:hAnsi="Calibri" w:cs="Calibri"/>
          <w:color w:val="000000"/>
          <w:sz w:val="22"/>
          <w:szCs w:val="22"/>
        </w:rPr>
        <w:t xml:space="preserve">raining </w:t>
      </w:r>
      <w:proofErr w:type="gramStart"/>
      <w:r w:rsidR="00F36B83" w:rsidRPr="00D06B5A">
        <w:rPr>
          <w:rFonts w:ascii="Calibri" w:hAnsi="Calibri" w:cs="Calibri"/>
          <w:color w:val="000000"/>
          <w:sz w:val="22"/>
          <w:szCs w:val="22"/>
        </w:rPr>
        <w:t>stake holders</w:t>
      </w:r>
      <w:proofErr w:type="gramEnd"/>
      <w:r w:rsidR="00F36B83" w:rsidRPr="00D06B5A">
        <w:rPr>
          <w:rFonts w:ascii="Calibri" w:hAnsi="Calibri" w:cs="Calibri"/>
          <w:color w:val="000000"/>
          <w:sz w:val="22"/>
          <w:szCs w:val="22"/>
        </w:rPr>
        <w:t xml:space="preserve"> on Agile </w:t>
      </w:r>
      <w:r w:rsidR="00675CCC">
        <w:rPr>
          <w:rFonts w:ascii="Calibri" w:hAnsi="Calibri" w:cs="Calibri"/>
          <w:color w:val="000000"/>
          <w:sz w:val="22"/>
          <w:szCs w:val="22"/>
        </w:rPr>
        <w:t xml:space="preserve">by conducting workshops </w:t>
      </w:r>
      <w:r w:rsidR="00675CCC" w:rsidRPr="00D06B5A">
        <w:rPr>
          <w:rFonts w:ascii="Calibri" w:hAnsi="Calibri" w:cs="Calibri"/>
          <w:color w:val="000000"/>
          <w:sz w:val="22"/>
          <w:szCs w:val="22"/>
        </w:rPr>
        <w:t>to ensure smooth functionality</w:t>
      </w:r>
      <w:r w:rsidR="00675CCC">
        <w:rPr>
          <w:rFonts w:ascii="Calibri" w:hAnsi="Calibri" w:cs="Calibri"/>
          <w:color w:val="000000"/>
          <w:sz w:val="22"/>
          <w:szCs w:val="22"/>
        </w:rPr>
        <w:t>.</w:t>
      </w:r>
    </w:p>
    <w:p w14:paraId="7C414593"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compliance of development team with Scrum methodology in delivering incremental features and monitor defined process adherence.</w:t>
      </w:r>
    </w:p>
    <w:p w14:paraId="6F1709D7" w14:textId="77777777"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lastRenderedPageBreak/>
        <w:t>Coached/Mentor</w:t>
      </w:r>
      <w:r w:rsidR="00342229">
        <w:rPr>
          <w:rFonts w:ascii="Calibri" w:hAnsi="Calibri" w:cs="Calibri"/>
          <w:color w:val="000000"/>
          <w:sz w:val="22"/>
          <w:szCs w:val="22"/>
        </w:rPr>
        <w:t xml:space="preserve">ed resources at different </w:t>
      </w:r>
      <w:proofErr w:type="gramStart"/>
      <w:r w:rsidR="00342229">
        <w:rPr>
          <w:rFonts w:ascii="Calibri" w:hAnsi="Calibri" w:cs="Calibri"/>
          <w:color w:val="000000"/>
          <w:sz w:val="22"/>
          <w:szCs w:val="22"/>
        </w:rPr>
        <w:t>level</w:t>
      </w:r>
      <w:proofErr w:type="gramEnd"/>
      <w:r w:rsidR="00342229">
        <w:rPr>
          <w:rFonts w:ascii="Calibri" w:hAnsi="Calibri" w:cs="Calibri"/>
          <w:color w:val="000000"/>
          <w:sz w:val="22"/>
          <w:szCs w:val="22"/>
        </w:rPr>
        <w:t xml:space="preserve">, </w:t>
      </w:r>
      <w:r w:rsidR="00342229" w:rsidRPr="00D06B5A">
        <w:rPr>
          <w:rFonts w:ascii="Calibri" w:hAnsi="Calibri" w:cs="Calibri"/>
          <w:color w:val="000000"/>
          <w:sz w:val="22"/>
          <w:szCs w:val="22"/>
        </w:rPr>
        <w:t>Prepare scope of sprint cycles and prioritize backlog</w:t>
      </w:r>
      <w:r w:rsidR="00342229">
        <w:rPr>
          <w:rFonts w:ascii="Calibri" w:hAnsi="Calibri" w:cs="Calibri"/>
          <w:color w:val="000000"/>
          <w:sz w:val="22"/>
          <w:szCs w:val="22"/>
        </w:rPr>
        <w:t>.</w:t>
      </w:r>
    </w:p>
    <w:p w14:paraId="61E17D9B" w14:textId="77777777"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Assist in migration from waterfall to agile methodologies</w:t>
      </w:r>
      <w:r w:rsidR="00342229">
        <w:rPr>
          <w:rFonts w:ascii="Calibri" w:hAnsi="Calibri" w:cs="Calibri"/>
          <w:color w:val="000000"/>
          <w:sz w:val="22"/>
          <w:szCs w:val="22"/>
        </w:rPr>
        <w:t>, P</w:t>
      </w:r>
      <w:r w:rsidR="00342229" w:rsidRPr="00D06B5A">
        <w:rPr>
          <w:rFonts w:ascii="Calibri" w:hAnsi="Calibri" w:cs="Calibri"/>
          <w:color w:val="000000"/>
          <w:sz w:val="22"/>
          <w:szCs w:val="22"/>
        </w:rPr>
        <w:t xml:space="preserve">erform Cost benefit analysis and </w:t>
      </w:r>
      <w:r w:rsidR="00342229">
        <w:rPr>
          <w:rFonts w:ascii="Calibri" w:hAnsi="Calibri" w:cs="Calibri"/>
          <w:color w:val="000000"/>
          <w:sz w:val="22"/>
          <w:szCs w:val="22"/>
        </w:rPr>
        <w:t>ROI</w:t>
      </w:r>
      <w:r w:rsidR="00342229" w:rsidRPr="00D06B5A">
        <w:rPr>
          <w:rFonts w:ascii="Calibri" w:hAnsi="Calibri" w:cs="Calibri"/>
          <w:color w:val="000000"/>
          <w:sz w:val="22"/>
          <w:szCs w:val="22"/>
        </w:rPr>
        <w:t xml:space="preserve"> assessments, forecasting</w:t>
      </w:r>
      <w:r w:rsidR="00342229">
        <w:rPr>
          <w:rFonts w:ascii="Calibri" w:hAnsi="Calibri" w:cs="Calibri"/>
          <w:color w:val="000000"/>
          <w:sz w:val="22"/>
          <w:szCs w:val="22"/>
        </w:rPr>
        <w:t>.</w:t>
      </w:r>
    </w:p>
    <w:p w14:paraId="229C90EE"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Develop templates of sprint cycles, work with users and stakeholders to finalize acceptance criteria and align with release calendar</w:t>
      </w:r>
      <w:r w:rsidR="00342229">
        <w:rPr>
          <w:rFonts w:ascii="Calibri" w:hAnsi="Calibri" w:cs="Calibri"/>
          <w:color w:val="000000"/>
          <w:sz w:val="22"/>
          <w:szCs w:val="22"/>
        </w:rPr>
        <w:t>.</w:t>
      </w:r>
    </w:p>
    <w:p w14:paraId="6B70CA55" w14:textId="77777777"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Demonstrate and validate s</w:t>
      </w:r>
      <w:r w:rsidR="00342229">
        <w:rPr>
          <w:rFonts w:ascii="Calibri" w:hAnsi="Calibri" w:cs="Calibri"/>
          <w:color w:val="000000"/>
          <w:sz w:val="22"/>
          <w:szCs w:val="22"/>
        </w:rPr>
        <w:t xml:space="preserve">prints and sprint retrospection, </w:t>
      </w:r>
      <w:r w:rsidR="00342229" w:rsidRPr="00D06B5A">
        <w:rPr>
          <w:rFonts w:ascii="Calibri" w:hAnsi="Calibri" w:cs="Calibri"/>
          <w:color w:val="000000"/>
          <w:sz w:val="22"/>
          <w:szCs w:val="22"/>
        </w:rPr>
        <w:t>Conducting Sprint Demo and Sprint Retrospective.</w:t>
      </w:r>
    </w:p>
    <w:p w14:paraId="610F10D8"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Handled project issues like staff management, scope creep and Track PV, EV, AC, EAC and variance </w:t>
      </w:r>
      <w:proofErr w:type="spellStart"/>
      <w:proofErr w:type="gramStart"/>
      <w:r w:rsidRPr="00D06B5A">
        <w:rPr>
          <w:rFonts w:ascii="Calibri" w:hAnsi="Calibri" w:cs="Calibri"/>
          <w:color w:val="000000"/>
          <w:sz w:val="22"/>
          <w:szCs w:val="22"/>
        </w:rPr>
        <w:t>etc</w:t>
      </w:r>
      <w:proofErr w:type="spellEnd"/>
      <w:r w:rsidRPr="00D06B5A">
        <w:rPr>
          <w:rFonts w:ascii="Calibri" w:hAnsi="Calibri" w:cs="Calibri"/>
          <w:color w:val="000000"/>
          <w:sz w:val="22"/>
          <w:szCs w:val="22"/>
        </w:rPr>
        <w:t xml:space="preserve"> .</w:t>
      </w:r>
      <w:proofErr w:type="gramEnd"/>
    </w:p>
    <w:p w14:paraId="1A0612F3"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Created automated excel and </w:t>
      </w:r>
      <w:proofErr w:type="spellStart"/>
      <w:r w:rsidRPr="00D06B5A">
        <w:rPr>
          <w:rFonts w:ascii="Calibri" w:hAnsi="Calibri" w:cs="Calibri"/>
          <w:color w:val="000000"/>
          <w:sz w:val="22"/>
          <w:szCs w:val="22"/>
        </w:rPr>
        <w:t>sharepoint</w:t>
      </w:r>
      <w:proofErr w:type="spellEnd"/>
      <w:r w:rsidRPr="00D06B5A">
        <w:rPr>
          <w:rFonts w:ascii="Calibri" w:hAnsi="Calibri" w:cs="Calibri"/>
          <w:color w:val="000000"/>
          <w:sz w:val="22"/>
          <w:szCs w:val="22"/>
        </w:rPr>
        <w:t xml:space="preserve"> application for Project management matrices.</w:t>
      </w:r>
    </w:p>
    <w:p w14:paraId="7611BE01" w14:textId="77777777"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Communicate with the stakeholders on a regular basis to provide feedback on Implementation progress of the solutions, involve the architect team </w:t>
      </w:r>
      <w:r w:rsidR="00342229">
        <w:rPr>
          <w:rFonts w:ascii="Calibri" w:hAnsi="Calibri" w:cs="Calibri"/>
          <w:color w:val="000000"/>
          <w:sz w:val="22"/>
          <w:szCs w:val="22"/>
        </w:rPr>
        <w:t xml:space="preserve">in case of technical roadblock and </w:t>
      </w:r>
      <w:r w:rsidR="00342229" w:rsidRPr="00D06B5A">
        <w:rPr>
          <w:rFonts w:ascii="Calibri" w:hAnsi="Calibri" w:cs="Calibri"/>
          <w:color w:val="000000"/>
          <w:sz w:val="22"/>
          <w:szCs w:val="22"/>
        </w:rPr>
        <w:t>Helping for technical solutions.</w:t>
      </w:r>
    </w:p>
    <w:p w14:paraId="21B32261"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14:paraId="703A9A02"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Expert knowledge of various Agile methodologies. Hands-on admin experience using latest, industry-leading enterprise Agile Tools like MS Project, Jira, Kanban.</w:t>
      </w:r>
    </w:p>
    <w:p w14:paraId="13333677" w14:textId="77777777" w:rsidR="00FB34E0" w:rsidRPr="00D06B5A" w:rsidRDefault="002167ED"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Drive execution of Unit and Systems Integration testing, following the complete </w:t>
      </w:r>
      <w:proofErr w:type="gramStart"/>
      <w:r w:rsidRPr="00D06B5A">
        <w:rPr>
          <w:rFonts w:ascii="Calibri" w:hAnsi="Calibri" w:cs="Calibri"/>
          <w:color w:val="000000"/>
          <w:sz w:val="22"/>
          <w:szCs w:val="22"/>
        </w:rPr>
        <w:t>defect</w:t>
      </w:r>
      <w:proofErr w:type="gramEnd"/>
      <w:r w:rsidRPr="00D06B5A">
        <w:rPr>
          <w:rFonts w:ascii="Calibri" w:hAnsi="Calibri" w:cs="Calibri"/>
          <w:color w:val="000000"/>
          <w:sz w:val="22"/>
          <w:szCs w:val="22"/>
        </w:rPr>
        <w:t xml:space="preserve"> life cycle including JIRA. Involved in monitoring the defects and </w:t>
      </w:r>
      <w:proofErr w:type="gramStart"/>
      <w:r w:rsidRPr="00D06B5A">
        <w:rPr>
          <w:rFonts w:ascii="Calibri" w:hAnsi="Calibri" w:cs="Calibri"/>
          <w:color w:val="000000"/>
          <w:sz w:val="22"/>
          <w:szCs w:val="22"/>
        </w:rPr>
        <w:t>assign</w:t>
      </w:r>
      <w:proofErr w:type="gramEnd"/>
      <w:r w:rsidRPr="00D06B5A">
        <w:rPr>
          <w:rFonts w:ascii="Calibri" w:hAnsi="Calibri" w:cs="Calibri"/>
          <w:color w:val="000000"/>
          <w:sz w:val="22"/>
          <w:szCs w:val="22"/>
        </w:rPr>
        <w:t xml:space="preserve"> issues to the development team, </w:t>
      </w:r>
      <w:proofErr w:type="gramStart"/>
      <w:r w:rsidRPr="00D06B5A">
        <w:rPr>
          <w:rFonts w:ascii="Calibri" w:hAnsi="Calibri" w:cs="Calibri"/>
          <w:color w:val="000000"/>
          <w:sz w:val="22"/>
          <w:szCs w:val="22"/>
        </w:rPr>
        <w:t>validate</w:t>
      </w:r>
      <w:proofErr w:type="gramEnd"/>
      <w:r w:rsidRPr="00D06B5A">
        <w:rPr>
          <w:rFonts w:ascii="Calibri" w:hAnsi="Calibri" w:cs="Calibri"/>
          <w:color w:val="000000"/>
          <w:sz w:val="22"/>
          <w:szCs w:val="22"/>
        </w:rPr>
        <w:t xml:space="preserve"> data quality with test metrics and providing test status summary on completion the testing.</w:t>
      </w:r>
    </w:p>
    <w:p w14:paraId="2EBD30E6" w14:textId="77777777"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Organize the kick-off, daily and weekly status meetings and send the Status Report to the Client.</w:t>
      </w:r>
    </w:p>
    <w:p w14:paraId="2B09ADD7" w14:textId="77777777" w:rsidR="00FB34E0" w:rsidRPr="00D06B5A" w:rsidRDefault="00FB34E0" w:rsidP="00CC1DC5">
      <w:pPr>
        <w:numPr>
          <w:ilvl w:val="0"/>
          <w:numId w:val="20"/>
        </w:numPr>
        <w:ind w:left="360"/>
        <w:jc w:val="both"/>
        <w:rPr>
          <w:rFonts w:ascii="Calibri" w:hAnsi="Calibri" w:cs="Calibri"/>
          <w:color w:val="000000"/>
          <w:sz w:val="22"/>
          <w:szCs w:val="22"/>
        </w:rPr>
      </w:pPr>
      <w:proofErr w:type="gramStart"/>
      <w:r w:rsidRPr="00D06B5A">
        <w:rPr>
          <w:rFonts w:ascii="Calibri" w:hAnsi="Calibri" w:cs="Calibri"/>
          <w:color w:val="000000"/>
          <w:sz w:val="22"/>
          <w:szCs w:val="22"/>
        </w:rPr>
        <w:t>Manages</w:t>
      </w:r>
      <w:proofErr w:type="gramEnd"/>
      <w:r w:rsidRPr="00D06B5A">
        <w:rPr>
          <w:rFonts w:ascii="Calibri" w:hAnsi="Calibri" w:cs="Calibri"/>
          <w:color w:val="000000"/>
          <w:sz w:val="22"/>
          <w:szCs w:val="22"/>
        </w:rPr>
        <w:t xml:space="preserve"> </w:t>
      </w:r>
      <w:proofErr w:type="gramStart"/>
      <w:r w:rsidRPr="00D06B5A">
        <w:rPr>
          <w:rFonts w:ascii="Calibri" w:hAnsi="Calibri" w:cs="Calibri"/>
          <w:color w:val="000000"/>
          <w:sz w:val="22"/>
          <w:szCs w:val="22"/>
        </w:rPr>
        <w:t>change</w:t>
      </w:r>
      <w:proofErr w:type="gramEnd"/>
      <w:r w:rsidRPr="00D06B5A">
        <w:rPr>
          <w:rFonts w:ascii="Calibri" w:hAnsi="Calibri" w:cs="Calibri"/>
          <w:color w:val="000000"/>
          <w:sz w:val="22"/>
          <w:szCs w:val="22"/>
        </w:rPr>
        <w:t xml:space="preserve"> in </w:t>
      </w:r>
      <w:proofErr w:type="spellStart"/>
      <w:r w:rsidRPr="00D06B5A">
        <w:rPr>
          <w:rFonts w:ascii="Calibri" w:hAnsi="Calibri" w:cs="Calibri"/>
          <w:color w:val="000000"/>
          <w:sz w:val="22"/>
          <w:szCs w:val="22"/>
        </w:rPr>
        <w:t>programme</w:t>
      </w:r>
      <w:proofErr w:type="spellEnd"/>
      <w:r w:rsidRPr="00D06B5A">
        <w:rPr>
          <w:rFonts w:ascii="Calibri" w:hAnsi="Calibri" w:cs="Calibri"/>
          <w:color w:val="000000"/>
          <w:sz w:val="22"/>
          <w:szCs w:val="22"/>
        </w:rPr>
        <w:t xml:space="preserve"> direction, scope, benefits, costs, and timing while </w:t>
      </w:r>
      <w:proofErr w:type="spellStart"/>
      <w:r w:rsidRPr="00D06B5A">
        <w:rPr>
          <w:rFonts w:ascii="Calibri" w:hAnsi="Calibri" w:cs="Calibri"/>
          <w:color w:val="000000"/>
          <w:sz w:val="22"/>
          <w:szCs w:val="22"/>
        </w:rPr>
        <w:t>minimising</w:t>
      </w:r>
      <w:proofErr w:type="spellEnd"/>
      <w:r w:rsidRPr="00D06B5A">
        <w:rPr>
          <w:rFonts w:ascii="Calibri" w:hAnsi="Calibri" w:cs="Calibri"/>
          <w:color w:val="000000"/>
          <w:sz w:val="22"/>
          <w:szCs w:val="22"/>
        </w:rPr>
        <w:t xml:space="preserve"> financial risks.</w:t>
      </w:r>
    </w:p>
    <w:p w14:paraId="2D5ED31E" w14:textId="77777777" w:rsidR="00FB34E0" w:rsidRPr="00D06B5A" w:rsidRDefault="000D4112"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 xml:space="preserve">SQL Developer, PuTTY, WinSCP, SoapUI 4.6.3, </w:t>
      </w:r>
      <w:r w:rsidR="000317E3" w:rsidRPr="00D06B5A">
        <w:rPr>
          <w:rFonts w:ascii="Calibri" w:hAnsi="Calibri" w:cs="Calibri"/>
          <w:color w:val="000000"/>
          <w:sz w:val="22"/>
          <w:szCs w:val="22"/>
        </w:rPr>
        <w:t xml:space="preserve">HP UFT, </w:t>
      </w:r>
      <w:r w:rsidRPr="00D06B5A">
        <w:rPr>
          <w:rFonts w:ascii="Calibri" w:hAnsi="Calibri" w:cs="Calibri"/>
          <w:color w:val="000000"/>
          <w:sz w:val="22"/>
          <w:szCs w:val="22"/>
        </w:rPr>
        <w:t>ALM 11.5</w:t>
      </w:r>
      <w:r w:rsidR="00A32950" w:rsidRPr="00D06B5A">
        <w:rPr>
          <w:rFonts w:ascii="Calibri" w:hAnsi="Calibri" w:cs="Calibri"/>
          <w:color w:val="000000"/>
          <w:sz w:val="22"/>
          <w:szCs w:val="22"/>
        </w:rPr>
        <w:t xml:space="preserve"> tools and</w:t>
      </w:r>
      <w:r w:rsidR="004F5938" w:rsidRPr="00D06B5A">
        <w:rPr>
          <w:rFonts w:ascii="Calibri" w:hAnsi="Calibri" w:cs="Calibri"/>
          <w:color w:val="000000"/>
          <w:sz w:val="22"/>
          <w:szCs w:val="22"/>
        </w:rPr>
        <w:t xml:space="preserve"> Batch processes </w:t>
      </w:r>
      <w:r w:rsidR="0088492D" w:rsidRPr="00D06B5A">
        <w:rPr>
          <w:rFonts w:ascii="Calibri" w:hAnsi="Calibri" w:cs="Calibri"/>
          <w:color w:val="000000"/>
          <w:sz w:val="22"/>
          <w:szCs w:val="22"/>
        </w:rPr>
        <w:t>are being</w:t>
      </w:r>
      <w:r w:rsidRPr="00D06B5A">
        <w:rPr>
          <w:rFonts w:ascii="Calibri" w:hAnsi="Calibri" w:cs="Calibri"/>
          <w:color w:val="000000"/>
          <w:sz w:val="22"/>
          <w:szCs w:val="22"/>
        </w:rPr>
        <w:t xml:space="preserve"> used for CS and CMS portfolios.</w:t>
      </w:r>
    </w:p>
    <w:p w14:paraId="29D600B7" w14:textId="77777777" w:rsidR="000D4112" w:rsidRPr="00D06B5A" w:rsidRDefault="000D4112" w:rsidP="00CC1DC5">
      <w:pPr>
        <w:ind w:left="720"/>
        <w:jc w:val="both"/>
        <w:rPr>
          <w:rFonts w:ascii="Calibri" w:hAnsi="Calibri" w:cs="Calibri"/>
          <w:color w:val="000000"/>
          <w:sz w:val="22"/>
          <w:szCs w:val="22"/>
        </w:rPr>
      </w:pPr>
    </w:p>
    <w:p w14:paraId="11E625A7" w14:textId="77777777"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TWO: </w:t>
      </w:r>
    </w:p>
    <w:p w14:paraId="453F41D9" w14:textId="77777777" w:rsidR="00CC1DC5"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Sears Holdings Corporation, MI, USA </w:t>
      </w:r>
      <w:r w:rsidR="00CC1DC5" w:rsidRPr="00D06B5A">
        <w:rPr>
          <w:rFonts w:ascii="Calibri" w:hAnsi="Calibri" w:cs="Calibri"/>
          <w:b/>
          <w:color w:val="000000"/>
          <w:sz w:val="22"/>
          <w:szCs w:val="22"/>
        </w:rPr>
        <w:t xml:space="preserve">- </w:t>
      </w:r>
      <w:r w:rsidRPr="00D06B5A">
        <w:rPr>
          <w:rFonts w:ascii="Calibri" w:hAnsi="Calibri" w:cs="Calibri"/>
          <w:b/>
          <w:color w:val="000000"/>
          <w:sz w:val="22"/>
          <w:szCs w:val="22"/>
        </w:rPr>
        <w:t>June 2012 to March 2014</w:t>
      </w:r>
    </w:p>
    <w:p w14:paraId="26CDF4EE" w14:textId="77777777" w:rsidR="00BE2B1E" w:rsidRPr="00D06B5A" w:rsidRDefault="00B7784A" w:rsidP="00CC1DC5">
      <w:pPr>
        <w:jc w:val="both"/>
        <w:rPr>
          <w:rFonts w:ascii="Calibri" w:hAnsi="Calibri" w:cs="Calibri"/>
          <w:b/>
          <w:color w:val="000000"/>
          <w:sz w:val="22"/>
          <w:szCs w:val="22"/>
        </w:rPr>
      </w:pPr>
      <w:r>
        <w:rPr>
          <w:rFonts w:ascii="Calibri" w:hAnsi="Calibri" w:cs="Calibri"/>
          <w:b/>
          <w:color w:val="000000"/>
          <w:sz w:val="22"/>
          <w:szCs w:val="22"/>
        </w:rPr>
        <w:t>Associate Consultant</w:t>
      </w:r>
      <w:r w:rsidRPr="00D06B5A">
        <w:rPr>
          <w:rFonts w:ascii="Calibri" w:hAnsi="Calibri" w:cs="Calibri"/>
          <w:b/>
          <w:color w:val="000000"/>
          <w:sz w:val="22"/>
          <w:szCs w:val="22"/>
        </w:rPr>
        <w:t xml:space="preserve"> </w:t>
      </w:r>
      <w:r w:rsidR="00BE2B1E" w:rsidRPr="00D06B5A">
        <w:rPr>
          <w:rFonts w:ascii="Calibri" w:hAnsi="Calibri" w:cs="Calibri"/>
          <w:b/>
          <w:color w:val="000000"/>
          <w:sz w:val="22"/>
          <w:szCs w:val="22"/>
        </w:rPr>
        <w:t>/</w:t>
      </w:r>
      <w:r w:rsidR="00893890">
        <w:rPr>
          <w:rFonts w:ascii="Calibri" w:hAnsi="Calibri" w:cs="Calibri"/>
          <w:b/>
          <w:color w:val="000000"/>
          <w:sz w:val="22"/>
          <w:szCs w:val="22"/>
        </w:rPr>
        <w:t xml:space="preserve">QA </w:t>
      </w:r>
      <w:r w:rsidR="004D1FB1">
        <w:rPr>
          <w:rFonts w:ascii="Calibri" w:hAnsi="Calibri" w:cs="Calibri"/>
          <w:b/>
          <w:color w:val="000000"/>
          <w:sz w:val="22"/>
          <w:szCs w:val="22"/>
        </w:rPr>
        <w:t>Project Lead</w:t>
      </w:r>
      <w:r w:rsidR="00BE2B1E" w:rsidRPr="00D06B5A">
        <w:rPr>
          <w:rFonts w:ascii="Calibri" w:hAnsi="Calibri" w:cs="Calibri"/>
          <w:b/>
          <w:color w:val="000000"/>
          <w:sz w:val="22"/>
          <w:szCs w:val="22"/>
        </w:rPr>
        <w:t xml:space="preserve"> – Agile/Scrum/PM/</w:t>
      </w:r>
      <w:proofErr w:type="gramStart"/>
      <w:r w:rsidR="00BE2B1E" w:rsidRPr="00D06B5A">
        <w:rPr>
          <w:rFonts w:ascii="Calibri" w:hAnsi="Calibri" w:cs="Calibri"/>
          <w:b/>
          <w:color w:val="000000"/>
          <w:sz w:val="22"/>
          <w:szCs w:val="22"/>
        </w:rPr>
        <w:t>QA ,</w:t>
      </w:r>
      <w:proofErr w:type="gramEnd"/>
      <w:r w:rsidR="00BE2B1E" w:rsidRPr="00D06B5A">
        <w:rPr>
          <w:rFonts w:ascii="Calibri" w:hAnsi="Calibri" w:cs="Calibri"/>
          <w:b/>
          <w:color w:val="000000"/>
          <w:sz w:val="22"/>
          <w:szCs w:val="22"/>
        </w:rPr>
        <w:t xml:space="preserve"> </w:t>
      </w:r>
      <w:r w:rsidR="00BE2B1E" w:rsidRPr="00D06B5A">
        <w:rPr>
          <w:rFonts w:ascii="Calibri" w:hAnsi="Calibri" w:cs="Arial"/>
          <w:b/>
          <w:sz w:val="22"/>
          <w:szCs w:val="22"/>
        </w:rPr>
        <w:t>Kmart Point of Sale</w:t>
      </w:r>
    </w:p>
    <w:p w14:paraId="463A12CC" w14:textId="77777777" w:rsidR="00663A29"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Tata Consultancy Services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From June 2010 to Feb 2015</w:t>
      </w:r>
      <w:r w:rsidR="00663A29" w:rsidRPr="00D06B5A">
        <w:rPr>
          <w:rFonts w:ascii="Calibri" w:hAnsi="Calibri" w:cs="Calibri"/>
          <w:b/>
          <w:color w:val="000000"/>
          <w:sz w:val="22"/>
          <w:szCs w:val="22"/>
        </w:rPr>
        <w:tab/>
      </w:r>
    </w:p>
    <w:p w14:paraId="3CEFE8C3" w14:textId="77777777" w:rsidR="00F25439" w:rsidRPr="00D06B5A" w:rsidRDefault="00F25439"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5AC153B6" w14:textId="77777777"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Worked as Onsite Design and Execution </w:t>
      </w:r>
      <w:r w:rsidR="006B1328" w:rsidRPr="00D06B5A">
        <w:rPr>
          <w:rFonts w:ascii="Calibri" w:hAnsi="Calibri" w:cs="Calibri"/>
          <w:color w:val="000000"/>
          <w:sz w:val="22"/>
          <w:szCs w:val="22"/>
        </w:rPr>
        <w:t>Lead</w:t>
      </w:r>
      <w:r w:rsidR="0098457D" w:rsidRPr="00D06B5A">
        <w:rPr>
          <w:rFonts w:ascii="Calibri" w:hAnsi="Calibri" w:cs="Calibri"/>
          <w:color w:val="000000"/>
          <w:sz w:val="22"/>
          <w:szCs w:val="22"/>
        </w:rPr>
        <w:t xml:space="preserve"> for 15 members team.</w:t>
      </w:r>
    </w:p>
    <w:p w14:paraId="45B542E9" w14:textId="77777777" w:rsidR="00F25439" w:rsidRPr="00D06B5A" w:rsidRDefault="00F25439"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lang w:val="en-GB" w:eastAsia="ar-SA"/>
        </w:rPr>
        <w:t>Organize the testing kick-off meeting</w:t>
      </w:r>
      <w:r w:rsidRPr="00D06B5A">
        <w:rPr>
          <w:rFonts w:ascii="Calibri" w:hAnsi="Calibri" w:cs="Calibri"/>
          <w:color w:val="000000"/>
          <w:sz w:val="22"/>
          <w:szCs w:val="22"/>
        </w:rPr>
        <w:t>s being a release coordinator.</w:t>
      </w:r>
    </w:p>
    <w:p w14:paraId="55D4BDA9" w14:textId="77777777"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lang w:val="en-GB" w:eastAsia="ar-SA"/>
        </w:rPr>
        <w:t xml:space="preserve">Understand the testing effort by </w:t>
      </w:r>
      <w:proofErr w:type="spellStart"/>
      <w:r w:rsidRPr="00D06B5A">
        <w:rPr>
          <w:rFonts w:ascii="Calibri" w:hAnsi="Calibri" w:cs="Calibri"/>
          <w:color w:val="000000"/>
          <w:sz w:val="22"/>
          <w:szCs w:val="22"/>
          <w:lang w:val="en-GB" w:eastAsia="ar-SA"/>
        </w:rPr>
        <w:t>analyzing</w:t>
      </w:r>
      <w:proofErr w:type="spellEnd"/>
      <w:r w:rsidRPr="00D06B5A">
        <w:rPr>
          <w:rFonts w:ascii="Calibri" w:hAnsi="Calibri" w:cs="Calibri"/>
          <w:color w:val="000000"/>
          <w:sz w:val="22"/>
          <w:szCs w:val="22"/>
          <w:lang w:val="en-GB" w:eastAsia="ar-SA"/>
        </w:rPr>
        <w:t xml:space="preserve"> the requirements of project.</w:t>
      </w:r>
    </w:p>
    <w:p w14:paraId="5D7CCE24" w14:textId="77777777"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Developing test strategies and meeting project deadlines.</w:t>
      </w:r>
    </w:p>
    <w:p w14:paraId="17FD1B70"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Keep track of the new requirements or change in requirements of the Project. </w:t>
      </w:r>
    </w:p>
    <w:p w14:paraId="641261CA"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Organize the daily and weekly status meetings and send the Status Report to the Client.</w:t>
      </w:r>
    </w:p>
    <w:p w14:paraId="303E74E0"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Attend the regular client call and discuss the weekly status with the client. </w:t>
      </w:r>
    </w:p>
    <w:p w14:paraId="67167DD4"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Act as the single point of contact between Development and Testers and Communication with the Client as per requirements.</w:t>
      </w:r>
    </w:p>
    <w:p w14:paraId="64E620A7"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Track and prepare the report of testing activities like test evaluation summary report, test case coverage.</w:t>
      </w:r>
    </w:p>
    <w:p w14:paraId="6B7FA36C"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 xml:space="preserve">Responsible for exhibiting leadership and </w:t>
      </w:r>
      <w:proofErr w:type="gramStart"/>
      <w:r w:rsidRPr="00D06B5A">
        <w:rPr>
          <w:rFonts w:ascii="Calibri" w:eastAsia="Verdana" w:hAnsi="Calibri" w:cs="Calibri"/>
          <w:color w:val="000000"/>
          <w:sz w:val="22"/>
          <w:szCs w:val="22"/>
        </w:rPr>
        <w:t>form</w:t>
      </w:r>
      <w:proofErr w:type="gramEnd"/>
      <w:r w:rsidRPr="00D06B5A">
        <w:rPr>
          <w:rFonts w:ascii="Calibri" w:eastAsia="Verdana" w:hAnsi="Calibri" w:cs="Calibri"/>
          <w:color w:val="000000"/>
          <w:sz w:val="22"/>
          <w:szCs w:val="22"/>
        </w:rPr>
        <w:t xml:space="preserve"> strategic relationships with the client to develop integrated business solutions as per client needs</w:t>
      </w:r>
      <w:r w:rsidR="00C41A0E" w:rsidRPr="00D06B5A">
        <w:rPr>
          <w:rFonts w:ascii="Calibri" w:eastAsia="Verdana" w:hAnsi="Calibri" w:cs="Calibri"/>
          <w:color w:val="000000"/>
          <w:sz w:val="22"/>
          <w:szCs w:val="22"/>
        </w:rPr>
        <w:t>.</w:t>
      </w:r>
    </w:p>
    <w:p w14:paraId="1AAD50A3" w14:textId="77777777" w:rsidR="00C41A0E" w:rsidRPr="00D06B5A" w:rsidRDefault="00F36B83" w:rsidP="00C41A0E">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Managing onshore/offshore matrix teams of software engineers, DBAs, support personnel, and project managers to deliver web eCommerce solutions</w:t>
      </w:r>
      <w:r w:rsidR="00C41A0E" w:rsidRPr="00D06B5A">
        <w:rPr>
          <w:rFonts w:ascii="Calibri" w:eastAsia="Verdana" w:hAnsi="Calibri" w:cs="Calibri"/>
          <w:color w:val="000000"/>
          <w:sz w:val="22"/>
          <w:szCs w:val="22"/>
        </w:rPr>
        <w:t>.</w:t>
      </w:r>
    </w:p>
    <w:p w14:paraId="05FB2DFF"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Scope Planning and Risk evaluation, Client Interactions for business issues and maintenance activities.</w:t>
      </w:r>
    </w:p>
    <w:p w14:paraId="10204CA2"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Defining the responsibilities for onsite and offshore team and ensuring SLA is met.</w:t>
      </w:r>
    </w:p>
    <w:p w14:paraId="422890C8"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Reviewing the project status</w:t>
      </w:r>
      <w:r w:rsidR="007A1BA5">
        <w:rPr>
          <w:rFonts w:ascii="Calibri" w:hAnsi="Calibri" w:cs="Calibri"/>
          <w:color w:val="000000"/>
          <w:sz w:val="22"/>
          <w:szCs w:val="22"/>
        </w:rPr>
        <w:t xml:space="preserve"> and taking corrective measures with TCS team and managers.</w:t>
      </w:r>
    </w:p>
    <w:p w14:paraId="29472FC2"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all SLA (Service Level Agreements), SLO (Service Level Objectives) and KPI (Key performance Indicators) for all Projects under Communication, Industrial and Distribution Sectors.</w:t>
      </w:r>
    </w:p>
    <w:p w14:paraId="2AFFFCEB"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 xml:space="preserve">Responsible for exhibiting leadership and </w:t>
      </w:r>
      <w:proofErr w:type="gramStart"/>
      <w:r w:rsidRPr="00D06B5A">
        <w:rPr>
          <w:rFonts w:ascii="Calibri" w:eastAsia="Verdana" w:hAnsi="Calibri" w:cs="Calibri"/>
          <w:color w:val="000000"/>
          <w:sz w:val="22"/>
          <w:szCs w:val="22"/>
        </w:rPr>
        <w:t>form</w:t>
      </w:r>
      <w:proofErr w:type="gramEnd"/>
      <w:r w:rsidRPr="00D06B5A">
        <w:rPr>
          <w:rFonts w:ascii="Calibri" w:eastAsia="Verdana" w:hAnsi="Calibri" w:cs="Calibri"/>
          <w:color w:val="000000"/>
          <w:sz w:val="22"/>
          <w:szCs w:val="22"/>
        </w:rPr>
        <w:t xml:space="preserve"> strategic relationships with the client to develop integrated business solutions as per client needs</w:t>
      </w:r>
      <w:r w:rsidR="00BE2B1E" w:rsidRPr="00D06B5A">
        <w:rPr>
          <w:rFonts w:ascii="Calibri" w:eastAsia="Verdana" w:hAnsi="Calibri" w:cs="Calibri"/>
          <w:color w:val="000000"/>
          <w:sz w:val="22"/>
          <w:szCs w:val="22"/>
        </w:rPr>
        <w:t>.</w:t>
      </w:r>
    </w:p>
    <w:p w14:paraId="39969C3D"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Perform risk management, assess project risks in conjunction with the client and develop risk mitigation plans</w:t>
      </w:r>
      <w:r w:rsidR="00BE2B1E" w:rsidRPr="00D06B5A">
        <w:rPr>
          <w:rFonts w:ascii="Calibri" w:eastAsia="Verdana" w:hAnsi="Calibri" w:cs="Calibri"/>
          <w:color w:val="000000"/>
          <w:sz w:val="22"/>
          <w:szCs w:val="22"/>
        </w:rPr>
        <w:t>.</w:t>
      </w:r>
    </w:p>
    <w:p w14:paraId="61F493F8"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Defining checkpoints and measuring project variance to ensure projects remain on target within cost and scope commitments</w:t>
      </w:r>
      <w:r w:rsidR="00BE2B1E" w:rsidRPr="00D06B5A">
        <w:rPr>
          <w:rFonts w:ascii="Calibri" w:eastAsia="Verdana" w:hAnsi="Calibri" w:cs="Calibri"/>
          <w:color w:val="000000"/>
          <w:sz w:val="22"/>
          <w:szCs w:val="22"/>
        </w:rPr>
        <w:t>.</w:t>
      </w:r>
    </w:p>
    <w:p w14:paraId="7EDD79B1"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 xml:space="preserve">Conduct periodic project audits and reviews with project managers and advise necessary actions to steer the project on track, with client and </w:t>
      </w:r>
      <w:r w:rsidR="00B75A6A" w:rsidRPr="00D06B5A">
        <w:rPr>
          <w:rFonts w:ascii="Calibri" w:eastAsia="Verdana" w:hAnsi="Calibri" w:cs="Calibri"/>
          <w:color w:val="000000"/>
          <w:sz w:val="22"/>
          <w:szCs w:val="22"/>
        </w:rPr>
        <w:t>TCS</w:t>
      </w:r>
      <w:r w:rsidRPr="00D06B5A">
        <w:rPr>
          <w:rFonts w:ascii="Calibri" w:eastAsia="Verdana" w:hAnsi="Calibri" w:cs="Calibri"/>
          <w:color w:val="000000"/>
          <w:sz w:val="22"/>
          <w:szCs w:val="22"/>
        </w:rPr>
        <w:t xml:space="preserve"> teams.</w:t>
      </w:r>
    </w:p>
    <w:p w14:paraId="11926B06"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Monitor utilization for project team members, leverage quality initiatives to improve productivity of team members</w:t>
      </w:r>
      <w:r w:rsidR="00CB3691" w:rsidRPr="00D06B5A">
        <w:rPr>
          <w:rFonts w:ascii="Calibri" w:eastAsia="Verdana" w:hAnsi="Calibri" w:cs="Calibri"/>
          <w:color w:val="000000"/>
          <w:sz w:val="22"/>
          <w:szCs w:val="22"/>
        </w:rPr>
        <w:t>.</w:t>
      </w:r>
    </w:p>
    <w:p w14:paraId="39207210"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Successfully planned and managed multiple (simultaneous) projects using Agile/Scrum methods</w:t>
      </w:r>
      <w:r w:rsidR="00BE2B1E" w:rsidRPr="00D06B5A">
        <w:rPr>
          <w:rFonts w:ascii="Calibri" w:eastAsia="Verdana" w:hAnsi="Calibri" w:cs="Calibri"/>
          <w:color w:val="000000"/>
          <w:sz w:val="22"/>
          <w:szCs w:val="22"/>
        </w:rPr>
        <w:t>.</w:t>
      </w:r>
    </w:p>
    <w:p w14:paraId="2CC4A216"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lastRenderedPageBreak/>
        <w:t>Advocate for Agile software development process, building backlogs and creating high performance teams. Velocity of the team increased over 80%.</w:t>
      </w:r>
    </w:p>
    <w:p w14:paraId="0E8AEA68"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Agile is a team of peers – assisting team with making appropriate commitments through story creation and selection, point estimation and task definition.</w:t>
      </w:r>
    </w:p>
    <w:p w14:paraId="36185F62" w14:textId="77777777" w:rsidR="00CB3691" w:rsidRPr="00D06B5A" w:rsidRDefault="00F36B83" w:rsidP="00CB3691">
      <w:pPr>
        <w:numPr>
          <w:ilvl w:val="0"/>
          <w:numId w:val="20"/>
        </w:numPr>
        <w:suppressAutoHyphens/>
        <w:ind w:left="360"/>
        <w:jc w:val="both"/>
        <w:rPr>
          <w:rFonts w:ascii="Calibri" w:hAnsi="Calibri" w:cs="Calibri"/>
          <w:color w:val="000000"/>
          <w:sz w:val="22"/>
          <w:szCs w:val="22"/>
        </w:rPr>
      </w:pPr>
      <w:r w:rsidRPr="00D06B5A">
        <w:rPr>
          <w:rFonts w:ascii="Calibri" w:eastAsia="Verdana" w:hAnsi="Calibri" w:cs="Calibri"/>
          <w:color w:val="000000"/>
          <w:sz w:val="22"/>
          <w:szCs w:val="22"/>
        </w:rPr>
        <w:t>Project Tracking: Worked with JIRA to create projects, reports to track projects status and keep all stakeholders informed. Supported the project teams on the use of JIRA and technical issues. Create, schedule and assign tasks in Jira.</w:t>
      </w:r>
    </w:p>
    <w:p w14:paraId="601008C5" w14:textId="77777777"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Gather Lessons learned and </w:t>
      </w:r>
      <w:proofErr w:type="gramStart"/>
      <w:r w:rsidRPr="00D06B5A">
        <w:rPr>
          <w:rFonts w:ascii="Calibri" w:hAnsi="Calibri" w:cs="Calibri"/>
          <w:color w:val="000000"/>
          <w:sz w:val="22"/>
          <w:szCs w:val="22"/>
        </w:rPr>
        <w:t>share</w:t>
      </w:r>
      <w:proofErr w:type="gramEnd"/>
      <w:r w:rsidRPr="00D06B5A">
        <w:rPr>
          <w:rFonts w:ascii="Calibri" w:hAnsi="Calibri" w:cs="Calibri"/>
          <w:color w:val="000000"/>
          <w:sz w:val="22"/>
          <w:szCs w:val="22"/>
        </w:rPr>
        <w:t xml:space="preserve"> with stakeholders with suggestions on improvement areas.</w:t>
      </w:r>
    </w:p>
    <w:p w14:paraId="622D5A10"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Review various reports like test plan, traceability matrix, issue and risk report, lesson learned etc.</w:t>
      </w:r>
    </w:p>
    <w:p w14:paraId="00E4F241"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Assign </w:t>
      </w:r>
      <w:proofErr w:type="gramStart"/>
      <w:r w:rsidRPr="00D06B5A">
        <w:rPr>
          <w:rFonts w:ascii="Calibri" w:hAnsi="Calibri" w:cs="Calibri"/>
          <w:color w:val="000000"/>
          <w:sz w:val="22"/>
          <w:szCs w:val="22"/>
        </w:rPr>
        <w:t>task</w:t>
      </w:r>
      <w:proofErr w:type="gramEnd"/>
      <w:r w:rsidRPr="00D06B5A">
        <w:rPr>
          <w:rFonts w:ascii="Calibri" w:hAnsi="Calibri" w:cs="Calibri"/>
          <w:color w:val="000000"/>
          <w:sz w:val="22"/>
          <w:szCs w:val="22"/>
        </w:rPr>
        <w:t xml:space="preserve"> to all Testing Team members and ensure that all of them have sufficient work </w:t>
      </w:r>
      <w:proofErr w:type="gramStart"/>
      <w:r w:rsidRPr="00D06B5A">
        <w:rPr>
          <w:rFonts w:ascii="Calibri" w:hAnsi="Calibri" w:cs="Calibri"/>
          <w:color w:val="000000"/>
          <w:sz w:val="22"/>
          <w:szCs w:val="22"/>
        </w:rPr>
        <w:t>in</w:t>
      </w:r>
      <w:proofErr w:type="gramEnd"/>
      <w:r w:rsidRPr="00D06B5A">
        <w:rPr>
          <w:rFonts w:ascii="Calibri" w:hAnsi="Calibri" w:cs="Calibri"/>
          <w:color w:val="000000"/>
          <w:sz w:val="22"/>
          <w:szCs w:val="22"/>
        </w:rPr>
        <w:t xml:space="preserve"> the project.</w:t>
      </w:r>
    </w:p>
    <w:p w14:paraId="6A2E644E" w14:textId="77777777" w:rsidR="00663A2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Escalate the issues about project requirements, resources, project updates to Project Manager and Senior Manager.</w:t>
      </w:r>
    </w:p>
    <w:p w14:paraId="10CAE320" w14:textId="77777777" w:rsidR="00663A29" w:rsidRPr="00D06B5A" w:rsidRDefault="00663A29" w:rsidP="00CC1DC5">
      <w:pPr>
        <w:ind w:left="2160" w:hanging="2160"/>
        <w:jc w:val="both"/>
        <w:rPr>
          <w:rFonts w:ascii="Calibri" w:hAnsi="Calibri" w:cs="Calibri"/>
          <w:b/>
          <w:bCs/>
          <w:color w:val="000000"/>
          <w:sz w:val="22"/>
          <w:szCs w:val="22"/>
        </w:rPr>
      </w:pPr>
    </w:p>
    <w:p w14:paraId="5277F8F2" w14:textId="77777777"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THREE: </w:t>
      </w:r>
    </w:p>
    <w:p w14:paraId="5F965033" w14:textId="77777777" w:rsidR="001F220E"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Walgreen Corporation, IL, USA </w:t>
      </w:r>
      <w:r w:rsidR="00CC1DC5" w:rsidRPr="00D06B5A">
        <w:rPr>
          <w:rFonts w:ascii="Calibri" w:hAnsi="Calibri" w:cs="Calibri"/>
          <w:b/>
          <w:color w:val="000000"/>
          <w:sz w:val="22"/>
          <w:szCs w:val="22"/>
        </w:rPr>
        <w:t xml:space="preserve">- </w:t>
      </w:r>
      <w:r w:rsidRPr="00D06B5A">
        <w:rPr>
          <w:rFonts w:ascii="Calibri" w:hAnsi="Calibri" w:cs="Calibri"/>
          <w:b/>
          <w:bCs/>
          <w:color w:val="000000"/>
          <w:sz w:val="22"/>
          <w:szCs w:val="22"/>
        </w:rPr>
        <w:t>June 2010 to May 2012</w:t>
      </w:r>
    </w:p>
    <w:p w14:paraId="248FB123" w14:textId="77777777" w:rsidR="002E7A18"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Principle Architect/</w:t>
      </w:r>
      <w:r w:rsidR="00893890">
        <w:rPr>
          <w:rFonts w:ascii="Calibri" w:hAnsi="Calibri" w:cs="Calibri"/>
          <w:b/>
          <w:color w:val="000000"/>
          <w:sz w:val="22"/>
          <w:szCs w:val="22"/>
        </w:rPr>
        <w:t>QA Lead</w:t>
      </w:r>
      <w:r w:rsidRPr="00D06B5A">
        <w:rPr>
          <w:rFonts w:ascii="Calibri" w:hAnsi="Calibri" w:cs="Calibri"/>
          <w:b/>
          <w:color w:val="000000"/>
          <w:sz w:val="22"/>
          <w:szCs w:val="22"/>
        </w:rPr>
        <w:t xml:space="preserve"> – Agile/Scrum/PM/</w:t>
      </w:r>
      <w:proofErr w:type="gramStart"/>
      <w:r w:rsidRPr="00D06B5A">
        <w:rPr>
          <w:rFonts w:ascii="Calibri" w:hAnsi="Calibri" w:cs="Calibri"/>
          <w:b/>
          <w:color w:val="000000"/>
          <w:sz w:val="22"/>
          <w:szCs w:val="22"/>
        </w:rPr>
        <w:t>QA ,</w:t>
      </w:r>
      <w:proofErr w:type="gramEnd"/>
      <w:r w:rsidRPr="00D06B5A">
        <w:rPr>
          <w:rFonts w:ascii="Calibri" w:hAnsi="Calibri" w:cs="Calibri"/>
          <w:b/>
          <w:color w:val="000000"/>
          <w:sz w:val="22"/>
          <w:szCs w:val="22"/>
        </w:rPr>
        <w:t xml:space="preserve"> </w:t>
      </w:r>
      <w:r w:rsidR="002E7A18" w:rsidRPr="00D06B5A">
        <w:rPr>
          <w:rFonts w:ascii="Calibri" w:hAnsi="Calibri" w:cs="Arial"/>
          <w:b/>
          <w:sz w:val="22"/>
          <w:szCs w:val="22"/>
        </w:rPr>
        <w:t xml:space="preserve">Point of Sale (Nextgen POS), GMAC </w:t>
      </w:r>
    </w:p>
    <w:p w14:paraId="378B41D0" w14:textId="77777777" w:rsidR="00420086" w:rsidRPr="00D06B5A" w:rsidRDefault="001A5AAE" w:rsidP="00CC1DC5">
      <w:pPr>
        <w:jc w:val="both"/>
        <w:rPr>
          <w:rFonts w:ascii="Calibri" w:hAnsi="Calibri" w:cs="Calibri"/>
          <w:b/>
          <w:color w:val="000000"/>
          <w:sz w:val="22"/>
          <w:szCs w:val="22"/>
        </w:rPr>
      </w:pPr>
      <w:r w:rsidRPr="00D06B5A">
        <w:rPr>
          <w:rFonts w:ascii="Calibri" w:hAnsi="Calibri" w:cs="Calibri"/>
          <w:b/>
          <w:color w:val="000000"/>
          <w:sz w:val="22"/>
          <w:szCs w:val="22"/>
        </w:rPr>
        <w:t>Tata Consultancy Services</w:t>
      </w:r>
      <w:r w:rsidR="001F220E" w:rsidRPr="00D06B5A">
        <w:rPr>
          <w:rFonts w:ascii="Calibri" w:hAnsi="Calibri" w:cs="Calibri"/>
          <w:b/>
          <w:color w:val="000000"/>
          <w:sz w:val="22"/>
          <w:szCs w:val="22"/>
        </w:rPr>
        <w:t xml:space="preserve"> - </w:t>
      </w:r>
      <w:r w:rsidR="00BE2B1E" w:rsidRPr="00D06B5A">
        <w:rPr>
          <w:rFonts w:ascii="Calibri" w:hAnsi="Calibri" w:cs="Calibri"/>
          <w:b/>
          <w:color w:val="000000"/>
          <w:sz w:val="22"/>
          <w:szCs w:val="22"/>
        </w:rPr>
        <w:t>From June 2010 to Feb 2015</w:t>
      </w:r>
    </w:p>
    <w:p w14:paraId="7468A7F1" w14:textId="77777777" w:rsidR="00420086" w:rsidRPr="00D06B5A" w:rsidRDefault="00420086"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6DFFD184" w14:textId="77777777" w:rsidR="00420086" w:rsidRPr="00D06B5A" w:rsidRDefault="00420086" w:rsidP="00CC1DC5">
      <w:pPr>
        <w:numPr>
          <w:ilvl w:val="0"/>
          <w:numId w:val="20"/>
        </w:numPr>
        <w:suppressAutoHyphens/>
        <w:snapToGrid w:val="0"/>
        <w:ind w:left="360"/>
        <w:jc w:val="both"/>
        <w:rPr>
          <w:rFonts w:ascii="Calibri" w:hAnsi="Calibri" w:cs="Calibri"/>
          <w:color w:val="000000"/>
          <w:sz w:val="22"/>
          <w:szCs w:val="22"/>
        </w:rPr>
      </w:pPr>
      <w:r w:rsidRPr="00D06B5A">
        <w:rPr>
          <w:rFonts w:ascii="Calibri" w:hAnsi="Calibri" w:cs="Calibri"/>
          <w:color w:val="000000"/>
          <w:sz w:val="22"/>
          <w:szCs w:val="22"/>
        </w:rPr>
        <w:t>Study the entire application &amp; process and propose solutions to improve the operational efficiency and business of the client.</w:t>
      </w:r>
    </w:p>
    <w:p w14:paraId="0A15B6A8" w14:textId="77777777"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Planning &amp; scheduling for the testing phase and preparing of Functional Test Plan and the Test Strategy. Interact with onshore TCS project manager and Client Leads.</w:t>
      </w:r>
    </w:p>
    <w:p w14:paraId="7E0D0EB0" w14:textId="77777777"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p>
    <w:p w14:paraId="55F976F7" w14:textId="77777777"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Executing different transactions on the Registers with different Tender types like </w:t>
      </w:r>
      <w:proofErr w:type="spellStart"/>
      <w:r w:rsidRPr="00D06B5A">
        <w:rPr>
          <w:rFonts w:ascii="Calibri" w:hAnsi="Calibri" w:cs="Calibri"/>
          <w:color w:val="000000"/>
          <w:sz w:val="22"/>
          <w:szCs w:val="22"/>
        </w:rPr>
        <w:t>Quickshop</w:t>
      </w:r>
      <w:proofErr w:type="spellEnd"/>
      <w:r w:rsidRPr="00D06B5A">
        <w:rPr>
          <w:rFonts w:ascii="Calibri" w:hAnsi="Calibri" w:cs="Calibri"/>
          <w:color w:val="000000"/>
          <w:sz w:val="22"/>
          <w:szCs w:val="22"/>
        </w:rPr>
        <w:t>, Photo, E-Commerce, Line Buster, Debit card, Credit cards etc. against a particular test case/functionality for Dev Integration Testing.</w:t>
      </w:r>
    </w:p>
    <w:p w14:paraId="5E55B37A" w14:textId="77777777" w:rsidR="00663A29"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Responsible for Resource Management and Work Allocation and executed Test Requirement Analysis, Test Spec Review and process improvement.</w:t>
      </w:r>
    </w:p>
    <w:p w14:paraId="18D32FAE" w14:textId="77777777"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Gathering requirements. Interact with clients and various stake holders to priorities the changes / enhancement needed for the project release</w:t>
      </w:r>
      <w:r w:rsidR="00BE2B1E" w:rsidRPr="00D06B5A">
        <w:rPr>
          <w:rFonts w:ascii="Calibri" w:hAnsi="Calibri" w:cs="Calibri"/>
          <w:color w:val="000000"/>
          <w:sz w:val="22"/>
          <w:szCs w:val="22"/>
        </w:rPr>
        <w:t>.</w:t>
      </w:r>
    </w:p>
    <w:p w14:paraId="78D8F050" w14:textId="77777777"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r w:rsidR="00BE2B1E" w:rsidRPr="00D06B5A">
        <w:rPr>
          <w:rFonts w:ascii="Calibri" w:hAnsi="Calibri" w:cs="Calibri"/>
          <w:color w:val="000000"/>
          <w:sz w:val="22"/>
          <w:szCs w:val="22"/>
        </w:rPr>
        <w:t>.</w:t>
      </w:r>
    </w:p>
    <w:p w14:paraId="35881F8E"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Resource planning and capacity management - Planning for the resources required for a project and working out the effort capacity.</w:t>
      </w:r>
    </w:p>
    <w:p w14:paraId="422F530B"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projection management - Maintaining a healthy work projection for the team and talking to the customer in case there is a dearth of work.</w:t>
      </w:r>
    </w:p>
    <w:p w14:paraId="2C919946"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Customer communication and management - Interfacing with the customers, resolving their queries/issues and giving timely updates to </w:t>
      </w:r>
      <w:proofErr w:type="gramStart"/>
      <w:r w:rsidRPr="00D06B5A">
        <w:rPr>
          <w:rFonts w:ascii="Calibri" w:hAnsi="Calibri" w:cs="Calibri"/>
          <w:color w:val="000000"/>
          <w:sz w:val="22"/>
          <w:szCs w:val="22"/>
        </w:rPr>
        <w:t>them .</w:t>
      </w:r>
      <w:proofErr w:type="gramEnd"/>
    </w:p>
    <w:p w14:paraId="68B1E8D2"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on establishing transition methods from waterfall to agile.</w:t>
      </w:r>
    </w:p>
    <w:p w14:paraId="0C3DAAB1"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Operated and maintained agile iteration projects, </w:t>
      </w:r>
      <w:r w:rsidR="00C41A0E" w:rsidRPr="00D06B5A">
        <w:rPr>
          <w:rFonts w:ascii="Calibri" w:hAnsi="Calibri" w:cs="Calibri"/>
          <w:color w:val="000000"/>
          <w:sz w:val="22"/>
          <w:szCs w:val="22"/>
        </w:rPr>
        <w:t>a</w:t>
      </w:r>
      <w:r w:rsidRPr="00D06B5A">
        <w:rPr>
          <w:rFonts w:ascii="Calibri" w:hAnsi="Calibri" w:cs="Calibri"/>
          <w:color w:val="000000"/>
          <w:sz w:val="22"/>
          <w:szCs w:val="22"/>
        </w:rPr>
        <w:t xml:space="preserve">cted as scrum master, </w:t>
      </w:r>
      <w:proofErr w:type="gramStart"/>
      <w:r w:rsidRPr="00D06B5A">
        <w:rPr>
          <w:rFonts w:ascii="Calibri" w:hAnsi="Calibri" w:cs="Calibri"/>
          <w:color w:val="000000"/>
          <w:sz w:val="22"/>
          <w:szCs w:val="22"/>
        </w:rPr>
        <w:t>schedule</w:t>
      </w:r>
      <w:proofErr w:type="gramEnd"/>
      <w:r w:rsidRPr="00D06B5A">
        <w:rPr>
          <w:rFonts w:ascii="Calibri" w:hAnsi="Calibri" w:cs="Calibri"/>
          <w:color w:val="000000"/>
          <w:sz w:val="22"/>
          <w:szCs w:val="22"/>
        </w:rPr>
        <w:t xml:space="preserve"> and deliver sprints</w:t>
      </w:r>
      <w:r w:rsidR="005C39B7">
        <w:rPr>
          <w:rFonts w:ascii="Calibri" w:hAnsi="Calibri" w:cs="Calibri"/>
          <w:color w:val="000000"/>
          <w:sz w:val="22"/>
          <w:szCs w:val="22"/>
        </w:rPr>
        <w:t>.</w:t>
      </w:r>
    </w:p>
    <w:p w14:paraId="34C9F915"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Prepared and maintained backlog document for agile scrum.</w:t>
      </w:r>
    </w:p>
    <w:p w14:paraId="4365579F" w14:textId="77777777" w:rsidR="006A5106" w:rsidRPr="00D06B5A" w:rsidRDefault="00F37B21"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Coordinate training sessions to horn the skills of team members. Share the expertise across various teams by conducting technical, business and process related sessions.</w:t>
      </w:r>
    </w:p>
    <w:p w14:paraId="21DF430F" w14:textId="77777777" w:rsidR="006A5106" w:rsidRPr="00D06B5A" w:rsidRDefault="006A5106"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duties such as including the development of work breakdown structures (WBS), requirements management, project monitoring, and change management using Microsoft Project. </w:t>
      </w:r>
    </w:p>
    <w:p w14:paraId="0D1C5731" w14:textId="77777777" w:rsidR="00CB3691" w:rsidRPr="00D06B5A" w:rsidRDefault="00F37B2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Updating existing test scripts according the requirements for GMAC-RESCAP application.</w:t>
      </w:r>
      <w:r w:rsidR="00BF4BD6" w:rsidRPr="00D06B5A">
        <w:rPr>
          <w:rFonts w:ascii="Calibri" w:hAnsi="Calibri" w:cs="Calibri"/>
          <w:color w:val="000000"/>
          <w:sz w:val="22"/>
          <w:szCs w:val="22"/>
        </w:rPr>
        <w:t xml:space="preserve"> Interact with onshore TCS project manager and Client Leads.</w:t>
      </w:r>
    </w:p>
    <w:p w14:paraId="1349A3E2" w14:textId="77777777"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Successfully managed teams of 5-10 members with Onsite-offshore coordination.</w:t>
      </w:r>
    </w:p>
    <w:p w14:paraId="0B20C79B" w14:textId="77777777" w:rsidR="007079FE" w:rsidRPr="00D06B5A" w:rsidRDefault="007079FE" w:rsidP="00CC1DC5">
      <w:pPr>
        <w:jc w:val="both"/>
        <w:rPr>
          <w:rFonts w:ascii="Calibri" w:hAnsi="Calibri" w:cs="Calibri"/>
          <w:b/>
          <w:color w:val="000000"/>
          <w:sz w:val="22"/>
          <w:szCs w:val="22"/>
        </w:rPr>
      </w:pPr>
    </w:p>
    <w:p w14:paraId="0396491F" w14:textId="77777777" w:rsidR="00CB3691" w:rsidRPr="00D06B5A" w:rsidRDefault="00CB3691" w:rsidP="00CB3691">
      <w:pPr>
        <w:rPr>
          <w:rFonts w:ascii="Calibri" w:hAnsi="Calibri" w:cs="Arial"/>
          <w:b/>
          <w:sz w:val="22"/>
          <w:szCs w:val="22"/>
        </w:rPr>
      </w:pPr>
      <w:r w:rsidRPr="00D06B5A">
        <w:rPr>
          <w:rFonts w:ascii="Calibri" w:hAnsi="Calibri" w:cs="Calibri"/>
          <w:b/>
          <w:color w:val="000000"/>
          <w:sz w:val="22"/>
          <w:szCs w:val="22"/>
        </w:rPr>
        <w:t>VISA Inc., USA /</w:t>
      </w:r>
      <w:r w:rsidRPr="00D06B5A">
        <w:rPr>
          <w:rFonts w:ascii="Calibri" w:hAnsi="Calibri" w:cs="Arial"/>
          <w:b/>
          <w:sz w:val="22"/>
          <w:szCs w:val="22"/>
        </w:rPr>
        <w:t xml:space="preserve"> Visa Resolution Online, Automation of VROL application with QTP 9.5 - </w:t>
      </w:r>
      <w:r w:rsidRPr="00D06B5A">
        <w:rPr>
          <w:rFonts w:ascii="Calibri" w:hAnsi="Calibri" w:cs="Calibri"/>
          <w:b/>
          <w:color w:val="000000"/>
          <w:sz w:val="22"/>
          <w:szCs w:val="22"/>
        </w:rPr>
        <w:t>Sept 2008 – May 2010</w:t>
      </w:r>
    </w:p>
    <w:p w14:paraId="377FEC80" w14:textId="09B941BE" w:rsidR="00CB3691" w:rsidRPr="00D06B5A" w:rsidRDefault="00CC1DC5" w:rsidP="00CB3691">
      <w:pPr>
        <w:jc w:val="both"/>
        <w:rPr>
          <w:rFonts w:ascii="Calibri" w:hAnsi="Calibri" w:cs="Calibri"/>
          <w:b/>
          <w:color w:val="000000"/>
          <w:sz w:val="22"/>
          <w:szCs w:val="22"/>
        </w:rPr>
      </w:pPr>
      <w:r w:rsidRPr="00D06B5A">
        <w:rPr>
          <w:rFonts w:ascii="Calibri" w:hAnsi="Calibri" w:cs="Calibri"/>
          <w:b/>
          <w:color w:val="000000"/>
          <w:sz w:val="22"/>
          <w:szCs w:val="22"/>
        </w:rPr>
        <w:t>Architect/</w:t>
      </w:r>
      <w:r w:rsidR="00DB2FD0">
        <w:rPr>
          <w:rFonts w:ascii="Calibri" w:hAnsi="Calibri" w:cs="Calibri"/>
          <w:b/>
          <w:color w:val="000000"/>
          <w:sz w:val="22"/>
          <w:szCs w:val="22"/>
        </w:rPr>
        <w:t>QA Lead</w:t>
      </w:r>
      <w:r w:rsidR="00F13841">
        <w:rPr>
          <w:rFonts w:ascii="Calibri" w:hAnsi="Calibri" w:cs="Calibri"/>
          <w:b/>
          <w:color w:val="000000"/>
          <w:sz w:val="22"/>
          <w:szCs w:val="22"/>
        </w:rPr>
        <w:t>,</w:t>
      </w:r>
      <w:r w:rsidRPr="00D06B5A">
        <w:rPr>
          <w:rFonts w:ascii="Calibri" w:hAnsi="Calibri" w:cs="Calibri"/>
          <w:b/>
          <w:color w:val="000000"/>
          <w:sz w:val="22"/>
          <w:szCs w:val="22"/>
        </w:rPr>
        <w:t xml:space="preserve"> </w:t>
      </w:r>
      <w:r w:rsidR="00F13841">
        <w:rPr>
          <w:rFonts w:ascii="Calibri" w:hAnsi="Calibri" w:cs="Calibri"/>
          <w:b/>
          <w:color w:val="000000"/>
          <w:sz w:val="22"/>
          <w:szCs w:val="22"/>
        </w:rPr>
        <w:t>Singapore</w:t>
      </w:r>
      <w:r w:rsidRPr="00D06B5A">
        <w:rPr>
          <w:rFonts w:ascii="Calibri" w:hAnsi="Calibri" w:cs="Calibri"/>
          <w:b/>
          <w:color w:val="000000"/>
          <w:sz w:val="22"/>
          <w:szCs w:val="22"/>
        </w:rPr>
        <w:t>– Agile/Scrum/PM/</w:t>
      </w:r>
      <w:proofErr w:type="gramStart"/>
      <w:r w:rsidRPr="00D06B5A">
        <w:rPr>
          <w:rFonts w:ascii="Calibri" w:hAnsi="Calibri" w:cs="Calibri"/>
          <w:b/>
          <w:color w:val="000000"/>
          <w:sz w:val="22"/>
          <w:szCs w:val="22"/>
        </w:rPr>
        <w:t xml:space="preserve">QA </w:t>
      </w:r>
      <w:r w:rsidR="00CB3691" w:rsidRPr="00D06B5A">
        <w:rPr>
          <w:rFonts w:ascii="Calibri" w:hAnsi="Calibri" w:cs="Calibri"/>
          <w:b/>
          <w:color w:val="000000"/>
          <w:sz w:val="22"/>
          <w:szCs w:val="22"/>
        </w:rPr>
        <w:t>,</w:t>
      </w:r>
      <w:proofErr w:type="gramEnd"/>
      <w:r w:rsidR="00CB3691" w:rsidRPr="00D06B5A">
        <w:rPr>
          <w:rFonts w:ascii="Calibri" w:hAnsi="Calibri" w:cs="Calibri"/>
          <w:b/>
          <w:color w:val="000000"/>
          <w:sz w:val="22"/>
          <w:szCs w:val="22"/>
        </w:rPr>
        <w:t xml:space="preserve"> R S Software Ltd.</w:t>
      </w:r>
    </w:p>
    <w:p w14:paraId="41A0B3DB" w14:textId="77777777" w:rsidR="00765313" w:rsidRPr="00D06B5A" w:rsidRDefault="0076531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4D20ABBB"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Analyzed and reviewed functional overall design, technical overall designs and technical detailed design documents for better understanding of the Extensions and Interfaces.</w:t>
      </w:r>
    </w:p>
    <w:p w14:paraId="7968F03C"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Prepare Test Plan, Prepare Estimation of testing effort and Test Strategies with different approaches.</w:t>
      </w:r>
    </w:p>
    <w:p w14:paraId="49D51CB1"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Performed automation testing using SMART Framework and QTP 9.5.</w:t>
      </w:r>
    </w:p>
    <w:p w14:paraId="0FBA858D" w14:textId="77777777" w:rsidR="00E36550" w:rsidRPr="00D06B5A" w:rsidRDefault="00765313"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Analyzed Client request and requested the developers for the design change by considering both positive and negative scenarios of business logics and developed test case accordingly.</w:t>
      </w:r>
    </w:p>
    <w:p w14:paraId="01A21E23" w14:textId="77777777" w:rsidR="00E36550" w:rsidRPr="00D06B5A" w:rsidRDefault="00E36550"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functional areas like financ</w:t>
      </w:r>
      <w:r w:rsidR="00F13841">
        <w:rPr>
          <w:rFonts w:ascii="Calibri" w:hAnsi="Calibri" w:cs="Calibri"/>
          <w:color w:val="000000"/>
          <w:sz w:val="22"/>
          <w:szCs w:val="22"/>
        </w:rPr>
        <w:t>ial and payment dispute modules being onsite Coordinator.</w:t>
      </w:r>
    </w:p>
    <w:p w14:paraId="436AC2C3"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Used Quality Center to </w:t>
      </w:r>
      <w:proofErr w:type="gramStart"/>
      <w:r w:rsidRPr="00D06B5A">
        <w:rPr>
          <w:rFonts w:ascii="Calibri" w:hAnsi="Calibri" w:cs="Calibri"/>
          <w:color w:val="000000"/>
          <w:sz w:val="22"/>
          <w:szCs w:val="22"/>
        </w:rPr>
        <w:t>write, and</w:t>
      </w:r>
      <w:proofErr w:type="gramEnd"/>
      <w:r w:rsidRPr="00D06B5A">
        <w:rPr>
          <w:rFonts w:ascii="Calibri" w:hAnsi="Calibri" w:cs="Calibri"/>
          <w:color w:val="000000"/>
          <w:sz w:val="22"/>
          <w:szCs w:val="22"/>
        </w:rPr>
        <w:t xml:space="preserve"> execute the test cases. </w:t>
      </w:r>
    </w:p>
    <w:p w14:paraId="71BE8675" w14:textId="77777777" w:rsidR="00C41A0E" w:rsidRPr="00D06B5A" w:rsidRDefault="00765313"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the application with team coordination for weekly build releases and deployments.</w:t>
      </w:r>
    </w:p>
    <w:p w14:paraId="35393715" w14:textId="77777777" w:rsidR="00C41A0E" w:rsidRPr="00D06B5A" w:rsidRDefault="00C41A0E"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Conducted </w:t>
      </w:r>
      <w:r w:rsidRPr="00D06B5A">
        <w:rPr>
          <w:rFonts w:ascii="Calibri" w:hAnsi="Calibri" w:cs="Calibri"/>
          <w:bCs/>
          <w:color w:val="000000"/>
          <w:sz w:val="22"/>
          <w:szCs w:val="22"/>
        </w:rPr>
        <w:t xml:space="preserve">JAD </w:t>
      </w:r>
      <w:r w:rsidRPr="00D06B5A">
        <w:rPr>
          <w:rFonts w:ascii="Calibri" w:hAnsi="Calibri" w:cs="Calibri"/>
          <w:color w:val="000000"/>
          <w:sz w:val="22"/>
          <w:szCs w:val="22"/>
        </w:rPr>
        <w:t>sessions and interviews with developers and SMEs for eliciting requirements</w:t>
      </w:r>
      <w:r w:rsidR="00E36550" w:rsidRPr="00D06B5A">
        <w:rPr>
          <w:rFonts w:ascii="Calibri" w:hAnsi="Calibri" w:cs="Calibri"/>
          <w:color w:val="000000"/>
          <w:sz w:val="22"/>
          <w:szCs w:val="22"/>
        </w:rPr>
        <w:t>.</w:t>
      </w:r>
    </w:p>
    <w:p w14:paraId="6F02EEC7"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Involved in testing the layout of various Extension screens as per design specifications.</w:t>
      </w:r>
    </w:p>
    <w:p w14:paraId="5E8F3370"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Executed the test cases for both functional and GUI testing in the Regression suite.</w:t>
      </w:r>
    </w:p>
    <w:p w14:paraId="36B5464D" w14:textId="77777777" w:rsidR="00FE0B53" w:rsidRPr="00D06B5A" w:rsidRDefault="0076531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Used Rational Clear Quest to report application defects and enhancements request and discussed with client to resolve technical issues.</w:t>
      </w:r>
    </w:p>
    <w:p w14:paraId="6356C00D" w14:textId="77777777" w:rsidR="00FE0B53" w:rsidRPr="00D06B5A" w:rsidRDefault="00FE0B5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Created mockups (</w:t>
      </w:r>
      <w:r w:rsidRPr="00D06B5A">
        <w:rPr>
          <w:rFonts w:ascii="Calibri" w:hAnsi="Calibri" w:cs="Calibri"/>
          <w:bCs/>
          <w:color w:val="000000"/>
          <w:sz w:val="22"/>
          <w:szCs w:val="22"/>
        </w:rPr>
        <w:t xml:space="preserve">static and dynamic prototypes) </w:t>
      </w:r>
      <w:r w:rsidRPr="00D06B5A">
        <w:rPr>
          <w:rFonts w:ascii="Calibri" w:hAnsi="Calibri" w:cs="Calibri"/>
          <w:color w:val="000000"/>
          <w:sz w:val="22"/>
          <w:szCs w:val="22"/>
        </w:rPr>
        <w:t xml:space="preserve">of webpages and </w:t>
      </w:r>
      <w:r w:rsidRPr="00D06B5A">
        <w:rPr>
          <w:rFonts w:ascii="Calibri" w:hAnsi="Calibri" w:cs="Calibri"/>
          <w:bCs/>
          <w:color w:val="000000"/>
          <w:sz w:val="22"/>
          <w:szCs w:val="22"/>
        </w:rPr>
        <w:t>GUI</w:t>
      </w:r>
      <w:r w:rsidRPr="00D06B5A">
        <w:rPr>
          <w:rFonts w:ascii="Calibri" w:hAnsi="Calibri" w:cs="Calibri"/>
          <w:color w:val="000000"/>
          <w:sz w:val="22"/>
          <w:szCs w:val="22"/>
        </w:rPr>
        <w:t xml:space="preserve">, visualized </w:t>
      </w:r>
      <w:r w:rsidRPr="00D06B5A">
        <w:rPr>
          <w:rFonts w:ascii="Calibri" w:hAnsi="Calibri" w:cs="Calibri"/>
          <w:bCs/>
          <w:color w:val="000000"/>
          <w:sz w:val="22"/>
          <w:szCs w:val="22"/>
        </w:rPr>
        <w:t>process flows</w:t>
      </w:r>
      <w:r w:rsidRPr="00D06B5A">
        <w:rPr>
          <w:rFonts w:ascii="Calibri" w:hAnsi="Calibri" w:cs="Calibri"/>
          <w:color w:val="000000"/>
          <w:sz w:val="22"/>
          <w:szCs w:val="22"/>
        </w:rPr>
        <w:t>, information flow using MS VISIO.</w:t>
      </w:r>
    </w:p>
    <w:p w14:paraId="1212A8E3" w14:textId="15DA85E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Daily/Weekly coordinate with </w:t>
      </w:r>
      <w:r w:rsidR="00F13841">
        <w:rPr>
          <w:rFonts w:ascii="Calibri" w:hAnsi="Calibri" w:cs="Calibri"/>
          <w:color w:val="000000"/>
          <w:sz w:val="22"/>
          <w:szCs w:val="22"/>
        </w:rPr>
        <w:t xml:space="preserve">VISA </w:t>
      </w:r>
      <w:r w:rsidRPr="00D06B5A">
        <w:rPr>
          <w:rFonts w:ascii="Calibri" w:hAnsi="Calibri" w:cs="Calibri"/>
          <w:color w:val="000000"/>
          <w:sz w:val="22"/>
          <w:szCs w:val="22"/>
        </w:rPr>
        <w:t>clients</w:t>
      </w:r>
      <w:r w:rsidR="00F13841">
        <w:rPr>
          <w:rFonts w:ascii="Calibri" w:hAnsi="Calibri" w:cs="Calibri"/>
          <w:color w:val="000000"/>
          <w:sz w:val="22"/>
          <w:szCs w:val="22"/>
        </w:rPr>
        <w:t xml:space="preserve"> (USA, </w:t>
      </w:r>
      <w:r w:rsidR="00024A01">
        <w:rPr>
          <w:rFonts w:ascii="Calibri" w:hAnsi="Calibri" w:cs="Calibri"/>
          <w:color w:val="000000"/>
          <w:sz w:val="22"/>
          <w:szCs w:val="22"/>
        </w:rPr>
        <w:t xml:space="preserve">&amp; </w:t>
      </w:r>
      <w:r w:rsidR="00F13841">
        <w:rPr>
          <w:rFonts w:ascii="Calibri" w:hAnsi="Calibri" w:cs="Calibri"/>
          <w:color w:val="000000"/>
          <w:sz w:val="22"/>
          <w:szCs w:val="22"/>
        </w:rPr>
        <w:t>Singapore team)</w:t>
      </w:r>
      <w:r w:rsidRPr="00D06B5A">
        <w:rPr>
          <w:rFonts w:ascii="Calibri" w:hAnsi="Calibri" w:cs="Calibri"/>
          <w:color w:val="000000"/>
          <w:sz w:val="22"/>
          <w:szCs w:val="22"/>
        </w:rPr>
        <w:t xml:space="preserve"> and development teams to identify the Data, Environment and Application issues.</w:t>
      </w:r>
    </w:p>
    <w:p w14:paraId="70E5D119"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Guiding team on technical matters in maintains and enhancing the tools developed by the team Leading knowledge transition activities including Build and Integration tools for daily build.</w:t>
      </w:r>
    </w:p>
    <w:p w14:paraId="3B93949C" w14:textId="77777777" w:rsidR="00765313" w:rsidRPr="00D06B5A" w:rsidRDefault="00765313" w:rsidP="00CC1DC5">
      <w:pPr>
        <w:ind w:left="2700" w:hanging="2700"/>
        <w:jc w:val="both"/>
        <w:rPr>
          <w:rFonts w:ascii="Calibri" w:hAnsi="Calibri" w:cs="Calibri"/>
          <w:color w:val="000000"/>
          <w:sz w:val="22"/>
          <w:szCs w:val="22"/>
        </w:rPr>
      </w:pPr>
    </w:p>
    <w:p w14:paraId="27B8E723" w14:textId="77777777"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Bank of New York Mellon /</w:t>
      </w:r>
      <w:r w:rsidRPr="00D06B5A">
        <w:rPr>
          <w:rFonts w:ascii="Calibri" w:hAnsi="Calibri" w:cs="Arial"/>
          <w:b/>
          <w:sz w:val="22"/>
          <w:szCs w:val="22"/>
        </w:rPr>
        <w:t xml:space="preserve"> Workbench Applications, Web Inquire, </w:t>
      </w:r>
      <w:proofErr w:type="gramStart"/>
      <w:r w:rsidRPr="00D06B5A">
        <w:rPr>
          <w:rFonts w:ascii="Calibri" w:hAnsi="Calibri" w:cs="Arial"/>
          <w:b/>
          <w:sz w:val="22"/>
          <w:szCs w:val="22"/>
        </w:rPr>
        <w:t>GSM</w:t>
      </w:r>
      <w:r w:rsidRPr="00D06B5A">
        <w:rPr>
          <w:rFonts w:ascii="Calibri" w:hAnsi="Calibri" w:cs="Calibri"/>
          <w:b/>
          <w:color w:val="000000"/>
          <w:sz w:val="22"/>
          <w:szCs w:val="22"/>
        </w:rPr>
        <w:t xml:space="preserve">  </w:t>
      </w:r>
      <w:r w:rsidR="00CC1DC5" w:rsidRPr="00D06B5A">
        <w:rPr>
          <w:rFonts w:ascii="Calibri" w:hAnsi="Calibri" w:cs="Calibri"/>
          <w:b/>
          <w:color w:val="000000"/>
          <w:sz w:val="22"/>
          <w:szCs w:val="22"/>
        </w:rPr>
        <w:t>-</w:t>
      </w:r>
      <w:proofErr w:type="gramEnd"/>
      <w:r w:rsidR="00CC1DC5" w:rsidRPr="00D06B5A">
        <w:rPr>
          <w:rFonts w:ascii="Calibri" w:hAnsi="Calibri" w:cs="Calibri"/>
          <w:b/>
          <w:color w:val="000000"/>
          <w:sz w:val="22"/>
          <w:szCs w:val="22"/>
        </w:rPr>
        <w:t xml:space="preserve"> From Dec 2006 to Aug 2008</w:t>
      </w:r>
    </w:p>
    <w:p w14:paraId="7B87E19C" w14:textId="77777777" w:rsidR="006A7C8F" w:rsidRPr="00D06B5A" w:rsidRDefault="0089076F" w:rsidP="00485F78">
      <w:pPr>
        <w:rPr>
          <w:rFonts w:ascii="Calibri" w:hAnsi="Calibri" w:cs="Calibri"/>
          <w:b/>
          <w:color w:val="000000"/>
          <w:sz w:val="22"/>
          <w:szCs w:val="22"/>
        </w:rPr>
      </w:pPr>
      <w:r w:rsidRPr="00D06B5A">
        <w:rPr>
          <w:rFonts w:ascii="Calibri" w:hAnsi="Calibri" w:cs="Calibri"/>
          <w:b/>
          <w:color w:val="000000"/>
          <w:sz w:val="22"/>
          <w:szCs w:val="22"/>
        </w:rPr>
        <w:t xml:space="preserve">Team Lead </w:t>
      </w:r>
      <w:proofErr w:type="gramStart"/>
      <w:r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 xml:space="preserve"> </w:t>
      </w:r>
      <w:r w:rsidR="006A7C8F" w:rsidRPr="00D06B5A">
        <w:rPr>
          <w:rFonts w:ascii="Calibri" w:hAnsi="Calibri" w:cs="Calibri"/>
          <w:b/>
          <w:color w:val="000000"/>
          <w:sz w:val="22"/>
          <w:szCs w:val="22"/>
        </w:rPr>
        <w:t>Cognizant</w:t>
      </w:r>
      <w:proofErr w:type="gramEnd"/>
      <w:r w:rsidR="006A7C8F" w:rsidRPr="00D06B5A">
        <w:rPr>
          <w:rFonts w:ascii="Calibri" w:hAnsi="Calibri" w:cs="Calibri"/>
          <w:b/>
          <w:color w:val="000000"/>
          <w:sz w:val="22"/>
          <w:szCs w:val="22"/>
        </w:rPr>
        <w:t xml:space="preserve"> Technology Solutions</w:t>
      </w:r>
      <w:r w:rsidR="000D0870"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(CTS)</w:t>
      </w:r>
    </w:p>
    <w:p w14:paraId="26E70AD8" w14:textId="77777777"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14:paraId="0897CCF9"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Analyzed Business Requirements and System Specification to understand the application.</w:t>
      </w:r>
    </w:p>
    <w:p w14:paraId="429F3164" w14:textId="77777777"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Creating Master test plans, test strategies, test scenarios and offshore ramp-up plans.</w:t>
      </w:r>
    </w:p>
    <w:p w14:paraId="7036A75C" w14:textId="77777777" w:rsidR="0015588D" w:rsidRPr="00D06B5A" w:rsidRDefault="00F37B21" w:rsidP="0015588D">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Estimation of testing effort for modules</w:t>
      </w:r>
      <w:r w:rsidR="0015588D">
        <w:rPr>
          <w:rFonts w:ascii="Calibri" w:hAnsi="Calibri" w:cs="Calibri"/>
          <w:color w:val="000000"/>
          <w:sz w:val="22"/>
          <w:szCs w:val="22"/>
        </w:rPr>
        <w:t xml:space="preserve">, Test planning, </w:t>
      </w:r>
      <w:r w:rsidR="0015588D" w:rsidRPr="00D06B5A">
        <w:rPr>
          <w:rFonts w:ascii="Calibri" w:hAnsi="Calibri" w:cs="Calibri"/>
          <w:color w:val="000000"/>
          <w:sz w:val="22"/>
          <w:szCs w:val="22"/>
        </w:rPr>
        <w:t>Validation of data, testing of final reports.</w:t>
      </w:r>
    </w:p>
    <w:p w14:paraId="7BBF730C" w14:textId="77777777"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Mapped test data by fetching data using database tool QMF.</w:t>
      </w:r>
    </w:p>
    <w:p w14:paraId="7AAD92A9" w14:textId="77777777"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Coordinated the project with cross-functional teams such as Business Process Owners, End Users, IT, Stakeholders, etc.</w:t>
      </w:r>
    </w:p>
    <w:p w14:paraId="6FE04E9C" w14:textId="77777777"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Involved in defect validation and reporting using Client Specified Bug-Tracking tool.</w:t>
      </w:r>
    </w:p>
    <w:p w14:paraId="0B34A233" w14:textId="77777777"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Preparing and repo</w:t>
      </w:r>
      <w:r w:rsidR="00F37B21" w:rsidRPr="00D06B5A">
        <w:rPr>
          <w:rFonts w:ascii="Calibri" w:hAnsi="Calibri" w:cs="Calibri"/>
          <w:color w:val="000000"/>
          <w:sz w:val="22"/>
          <w:szCs w:val="22"/>
        </w:rPr>
        <w:t>rting test execution statistics, Maintaining quality and metrics documents.</w:t>
      </w:r>
    </w:p>
    <w:p w14:paraId="7D3F24D0"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 Software bugs and interact with developers to resolve them to ensure the integral aspect of QA environment, Regression testing was undertaken after every bug fix.</w:t>
      </w:r>
    </w:p>
    <w:p w14:paraId="7A7438CB"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Making Re</w:t>
      </w:r>
      <w:r w:rsidR="00F37B21" w:rsidRPr="00D06B5A">
        <w:rPr>
          <w:rFonts w:ascii="Calibri" w:hAnsi="Calibri" w:cs="Calibri"/>
          <w:color w:val="000000"/>
          <w:sz w:val="22"/>
          <w:szCs w:val="22"/>
        </w:rPr>
        <w:t>quirement traceability matrices and Selecting regression test cases.</w:t>
      </w:r>
    </w:p>
    <w:p w14:paraId="57B3C00D" w14:textId="77777777"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Load and Performance testing for simultaneous and concurrent users.</w:t>
      </w:r>
    </w:p>
    <w:p w14:paraId="25DB99C0"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Responsible for grooming the new resources </w:t>
      </w:r>
      <w:proofErr w:type="gramStart"/>
      <w:r w:rsidRPr="00D06B5A">
        <w:rPr>
          <w:rFonts w:ascii="Calibri" w:hAnsi="Calibri" w:cs="Calibri"/>
          <w:color w:val="000000"/>
          <w:sz w:val="22"/>
          <w:szCs w:val="22"/>
        </w:rPr>
        <w:t>joining</w:t>
      </w:r>
      <w:proofErr w:type="gramEnd"/>
      <w:r w:rsidRPr="00D06B5A">
        <w:rPr>
          <w:rFonts w:ascii="Calibri" w:hAnsi="Calibri" w:cs="Calibri"/>
          <w:color w:val="000000"/>
          <w:sz w:val="22"/>
          <w:szCs w:val="22"/>
        </w:rPr>
        <w:t xml:space="preserve"> the project.</w:t>
      </w:r>
    </w:p>
    <w:p w14:paraId="74A62B38" w14:textId="77777777"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 the activities across different teams such as product management team, development team, QA team. Conduct weekly status meetings, tracked project tasks, issues regularly.</w:t>
      </w:r>
    </w:p>
    <w:p w14:paraId="786E9E2C"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client interaction and getting KT from the client about applications and LOB structure. </w:t>
      </w:r>
      <w:r w:rsidR="00BF4BD6" w:rsidRPr="00D06B5A">
        <w:rPr>
          <w:rFonts w:ascii="Calibri" w:hAnsi="Calibri" w:cs="Calibri"/>
          <w:color w:val="000000"/>
          <w:sz w:val="22"/>
          <w:szCs w:val="22"/>
        </w:rPr>
        <w:t>I</w:t>
      </w:r>
      <w:r w:rsidRPr="00D06B5A">
        <w:rPr>
          <w:rFonts w:ascii="Calibri" w:hAnsi="Calibri" w:cs="Calibri"/>
          <w:color w:val="000000"/>
          <w:sz w:val="22"/>
          <w:szCs w:val="22"/>
        </w:rPr>
        <w:t xml:space="preserve">nvolved in </w:t>
      </w:r>
      <w:proofErr w:type="gramStart"/>
      <w:r w:rsidRPr="00D06B5A">
        <w:rPr>
          <w:rFonts w:ascii="Calibri" w:hAnsi="Calibri" w:cs="Calibri"/>
          <w:color w:val="000000"/>
          <w:sz w:val="22"/>
          <w:szCs w:val="22"/>
        </w:rPr>
        <w:t>imparting</w:t>
      </w:r>
      <w:proofErr w:type="gramEnd"/>
      <w:r w:rsidRPr="00D06B5A">
        <w:rPr>
          <w:rFonts w:ascii="Calibri" w:hAnsi="Calibri" w:cs="Calibri"/>
          <w:color w:val="000000"/>
          <w:sz w:val="22"/>
          <w:szCs w:val="22"/>
        </w:rPr>
        <w:t xml:space="preserve"> KT to onsite from offshore.</w:t>
      </w:r>
    </w:p>
    <w:p w14:paraId="46B6F113" w14:textId="77777777" w:rsidR="00765313" w:rsidRPr="00D06B5A" w:rsidRDefault="00765313" w:rsidP="00CC1DC5">
      <w:pPr>
        <w:jc w:val="both"/>
        <w:rPr>
          <w:rFonts w:ascii="Calibri" w:hAnsi="Calibri" w:cs="Calibri"/>
          <w:color w:val="000000"/>
          <w:sz w:val="22"/>
          <w:szCs w:val="22"/>
        </w:rPr>
      </w:pPr>
    </w:p>
    <w:p w14:paraId="734B3FBD" w14:textId="77777777" w:rsidR="00485F78" w:rsidRPr="00D06B5A" w:rsidRDefault="002E7A18" w:rsidP="00485F78">
      <w:pPr>
        <w:jc w:val="both"/>
        <w:rPr>
          <w:rFonts w:ascii="Calibri" w:hAnsi="Calibri" w:cs="Calibri"/>
          <w:b/>
          <w:color w:val="000000"/>
          <w:sz w:val="22"/>
          <w:szCs w:val="22"/>
        </w:rPr>
      </w:pPr>
      <w:r w:rsidRPr="00D06B5A">
        <w:rPr>
          <w:rFonts w:ascii="Calibri" w:hAnsi="Calibri" w:cs="Arial"/>
          <w:b/>
          <w:sz w:val="22"/>
          <w:szCs w:val="22"/>
        </w:rPr>
        <w:t>Directorate of General of Artillery, DV, AMS &amp; MIS</w:t>
      </w:r>
      <w:r w:rsidR="00CC1DC5"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 xml:space="preserve">- </w:t>
      </w:r>
      <w:r w:rsidR="00F314FE" w:rsidRPr="00D06B5A">
        <w:rPr>
          <w:rFonts w:ascii="Calibri" w:hAnsi="Calibri" w:cs="Calibri"/>
          <w:b/>
          <w:color w:val="000000"/>
          <w:sz w:val="22"/>
          <w:szCs w:val="22"/>
        </w:rPr>
        <w:t>June 2005 – Nov 20</w:t>
      </w:r>
      <w:r w:rsidR="00485F78" w:rsidRPr="00D06B5A">
        <w:rPr>
          <w:rFonts w:ascii="Calibri" w:hAnsi="Calibri" w:cs="Calibri"/>
          <w:b/>
          <w:color w:val="000000"/>
          <w:sz w:val="22"/>
          <w:szCs w:val="22"/>
        </w:rPr>
        <w:t>06</w:t>
      </w:r>
    </w:p>
    <w:p w14:paraId="28D92DB2" w14:textId="77777777" w:rsidR="00B3163F"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Software Engineer/Lead - </w:t>
      </w:r>
      <w:proofErr w:type="spellStart"/>
      <w:r w:rsidR="00B3163F" w:rsidRPr="00D06B5A">
        <w:rPr>
          <w:rFonts w:ascii="Calibri" w:hAnsi="Calibri" w:cs="Calibri"/>
          <w:b/>
          <w:color w:val="000000"/>
          <w:sz w:val="22"/>
          <w:szCs w:val="22"/>
        </w:rPr>
        <w:t>IBilt</w:t>
      </w:r>
      <w:proofErr w:type="spellEnd"/>
      <w:r w:rsidR="00B3163F" w:rsidRPr="00D06B5A">
        <w:rPr>
          <w:rFonts w:ascii="Calibri" w:hAnsi="Calibri" w:cs="Calibri"/>
          <w:b/>
          <w:color w:val="000000"/>
          <w:sz w:val="22"/>
          <w:szCs w:val="22"/>
        </w:rPr>
        <w:t xml:space="preserve"> Technologies </w:t>
      </w:r>
      <w:r w:rsidR="00B3163F" w:rsidRPr="00D06B5A">
        <w:rPr>
          <w:rFonts w:ascii="Calibri" w:hAnsi="Calibri" w:cs="Calibri"/>
          <w:b/>
          <w:bCs/>
          <w:color w:val="000000"/>
          <w:sz w:val="22"/>
          <w:szCs w:val="22"/>
        </w:rPr>
        <w:t>Limited</w:t>
      </w:r>
    </w:p>
    <w:p w14:paraId="2EBADF34" w14:textId="77777777"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14:paraId="5211AA0D"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Involves in Management of Test Plan, Test Strategies and validated the main modules of the system.</w:t>
      </w:r>
    </w:p>
    <w:p w14:paraId="0AB59E9A"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Involved in Functional Testing, Integration Testing and Regression Testing.</w:t>
      </w:r>
    </w:p>
    <w:p w14:paraId="7492204E"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Test case writing, creating test </w:t>
      </w:r>
      <w:proofErr w:type="gramStart"/>
      <w:r w:rsidRPr="00D06B5A">
        <w:rPr>
          <w:rFonts w:ascii="Calibri" w:hAnsi="Calibri" w:cs="Calibri"/>
          <w:color w:val="000000"/>
          <w:sz w:val="22"/>
          <w:szCs w:val="22"/>
        </w:rPr>
        <w:t>plan</w:t>
      </w:r>
      <w:proofErr w:type="gramEnd"/>
      <w:r w:rsidRPr="00D06B5A">
        <w:rPr>
          <w:rFonts w:ascii="Calibri" w:hAnsi="Calibri" w:cs="Calibri"/>
          <w:color w:val="000000"/>
          <w:sz w:val="22"/>
          <w:szCs w:val="22"/>
        </w:rPr>
        <w:t xml:space="preserve"> and test scripts, executing test cases.</w:t>
      </w:r>
    </w:p>
    <w:p w14:paraId="24EE508A"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Logging bugs with the Tool Defect Register and Publishing Test Results &amp; Logs.</w:t>
      </w:r>
    </w:p>
    <w:p w14:paraId="65948FE1"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Involve</w:t>
      </w:r>
      <w:r w:rsidRPr="00D06B5A">
        <w:rPr>
          <w:rFonts w:ascii="Calibri" w:hAnsi="Calibri" w:cs="Calibri"/>
          <w:color w:val="000000"/>
          <w:sz w:val="22"/>
          <w:szCs w:val="22"/>
        </w:rPr>
        <w:t xml:space="preserve"> in preparation and execution of </w:t>
      </w:r>
      <w:r w:rsidR="0015588D" w:rsidRPr="00D06B5A">
        <w:rPr>
          <w:rFonts w:ascii="Calibri" w:hAnsi="Calibri" w:cs="Calibri"/>
          <w:color w:val="000000"/>
          <w:sz w:val="22"/>
          <w:szCs w:val="22"/>
        </w:rPr>
        <w:t xml:space="preserve">functional testing UI </w:t>
      </w:r>
      <w:r w:rsidRPr="00D06B5A">
        <w:rPr>
          <w:rFonts w:ascii="Calibri" w:hAnsi="Calibri" w:cs="Calibri"/>
          <w:color w:val="000000"/>
          <w:sz w:val="22"/>
          <w:szCs w:val="22"/>
        </w:rPr>
        <w:t>Test cases &amp; Regression testing of AMS &amp; MIS.</w:t>
      </w:r>
    </w:p>
    <w:p w14:paraId="0F608B19"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Act as liaison between various stakeholders and project team</w:t>
      </w:r>
      <w:r w:rsidR="00C41A0E" w:rsidRPr="00D06B5A">
        <w:rPr>
          <w:rFonts w:ascii="Calibri" w:hAnsi="Calibri" w:cs="Calibri"/>
          <w:color w:val="000000"/>
          <w:sz w:val="22"/>
          <w:szCs w:val="22"/>
        </w:rPr>
        <w:t>.</w:t>
      </w:r>
    </w:p>
    <w:p w14:paraId="05C50831"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P</w:t>
      </w:r>
      <w:r w:rsidRPr="00D06B5A">
        <w:rPr>
          <w:rFonts w:ascii="Calibri" w:hAnsi="Calibri" w:cs="Calibri"/>
          <w:color w:val="000000"/>
          <w:sz w:val="22"/>
          <w:szCs w:val="22"/>
        </w:rPr>
        <w:t>erform functional analysis</w:t>
      </w:r>
      <w:r w:rsidR="0015588D">
        <w:rPr>
          <w:rFonts w:ascii="Calibri" w:hAnsi="Calibri" w:cs="Calibri"/>
          <w:color w:val="000000"/>
          <w:sz w:val="22"/>
          <w:szCs w:val="22"/>
        </w:rPr>
        <w:t xml:space="preserve"> by understanding scope, re</w:t>
      </w:r>
      <w:r w:rsidRPr="00D06B5A">
        <w:rPr>
          <w:rFonts w:ascii="Calibri" w:hAnsi="Calibri" w:cs="Calibri"/>
          <w:color w:val="000000"/>
          <w:sz w:val="22"/>
          <w:szCs w:val="22"/>
        </w:rPr>
        <w:t>quirement</w:t>
      </w:r>
      <w:r w:rsidR="0015588D">
        <w:rPr>
          <w:rFonts w:ascii="Calibri" w:hAnsi="Calibri" w:cs="Calibri"/>
          <w:color w:val="000000"/>
          <w:sz w:val="22"/>
          <w:szCs w:val="22"/>
        </w:rPr>
        <w:t>s</w:t>
      </w:r>
      <w:r w:rsidRPr="00D06B5A">
        <w:rPr>
          <w:rFonts w:ascii="Calibri" w:hAnsi="Calibri" w:cs="Calibri"/>
          <w:color w:val="000000"/>
          <w:sz w:val="22"/>
          <w:szCs w:val="22"/>
        </w:rPr>
        <w:t xml:space="preserve"> and Business flow Documents</w:t>
      </w:r>
      <w:r w:rsidR="00C41A0E" w:rsidRPr="00D06B5A">
        <w:rPr>
          <w:rFonts w:ascii="Calibri" w:hAnsi="Calibri" w:cs="Calibri"/>
          <w:color w:val="000000"/>
          <w:sz w:val="22"/>
          <w:szCs w:val="22"/>
        </w:rPr>
        <w:t>.</w:t>
      </w:r>
    </w:p>
    <w:p w14:paraId="72D7E590"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Participate and provide </w:t>
      </w:r>
      <w:proofErr w:type="gramStart"/>
      <w:r w:rsidRPr="00D06B5A">
        <w:rPr>
          <w:rFonts w:ascii="Calibri" w:hAnsi="Calibri" w:cs="Calibri"/>
          <w:color w:val="000000"/>
          <w:sz w:val="22"/>
          <w:szCs w:val="22"/>
        </w:rPr>
        <w:t>direction</w:t>
      </w:r>
      <w:proofErr w:type="gramEnd"/>
      <w:r w:rsidRPr="00D06B5A">
        <w:rPr>
          <w:rFonts w:ascii="Calibri" w:hAnsi="Calibri" w:cs="Calibri"/>
          <w:color w:val="000000"/>
          <w:sz w:val="22"/>
          <w:szCs w:val="22"/>
        </w:rPr>
        <w:t xml:space="preserve"> in Release Management meetings</w:t>
      </w:r>
      <w:r w:rsidR="00C41A0E" w:rsidRPr="00D06B5A">
        <w:rPr>
          <w:rFonts w:ascii="Calibri" w:hAnsi="Calibri" w:cs="Calibri"/>
          <w:color w:val="000000"/>
          <w:sz w:val="22"/>
          <w:szCs w:val="22"/>
        </w:rPr>
        <w:t>.</w:t>
      </w:r>
    </w:p>
    <w:p w14:paraId="5F8EB421"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Manage </w:t>
      </w:r>
      <w:r w:rsidR="0015588D">
        <w:rPr>
          <w:rFonts w:ascii="Calibri" w:hAnsi="Calibri" w:cs="Calibri"/>
          <w:color w:val="000000"/>
          <w:sz w:val="22"/>
          <w:szCs w:val="22"/>
        </w:rPr>
        <w:t>test</w:t>
      </w:r>
      <w:r w:rsidRPr="00D06B5A">
        <w:rPr>
          <w:rFonts w:ascii="Calibri" w:hAnsi="Calibri" w:cs="Calibri"/>
          <w:color w:val="000000"/>
          <w:sz w:val="22"/>
          <w:szCs w:val="22"/>
        </w:rPr>
        <w:t xml:space="preserve"> plan, schedule, scope</w:t>
      </w:r>
      <w:r w:rsidR="00741AAD">
        <w:rPr>
          <w:rFonts w:ascii="Calibri" w:hAnsi="Calibri" w:cs="Calibri"/>
          <w:color w:val="000000"/>
          <w:sz w:val="22"/>
          <w:szCs w:val="22"/>
        </w:rPr>
        <w:t xml:space="preserve">, </w:t>
      </w:r>
      <w:r w:rsidRPr="00D06B5A">
        <w:rPr>
          <w:rFonts w:ascii="Calibri" w:hAnsi="Calibri" w:cs="Calibri"/>
          <w:color w:val="000000"/>
          <w:sz w:val="22"/>
          <w:szCs w:val="22"/>
        </w:rPr>
        <w:t>quality</w:t>
      </w:r>
      <w:r w:rsidR="0015588D">
        <w:rPr>
          <w:rFonts w:ascii="Calibri" w:hAnsi="Calibri" w:cs="Calibri"/>
          <w:color w:val="000000"/>
          <w:sz w:val="22"/>
          <w:szCs w:val="22"/>
        </w:rPr>
        <w:t xml:space="preserve"> with </w:t>
      </w:r>
      <w:r w:rsidR="0015588D" w:rsidRPr="00D06B5A">
        <w:rPr>
          <w:rFonts w:ascii="Calibri" w:hAnsi="Calibri" w:cs="Calibri"/>
          <w:color w:val="000000"/>
          <w:sz w:val="22"/>
          <w:szCs w:val="22"/>
        </w:rPr>
        <w:t>change request and ensure process is followed and risks are mitigated.</w:t>
      </w:r>
    </w:p>
    <w:p w14:paraId="00A148B5"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Perform Scope, time and Quality analysis, schedule and execute as per plan and perform risk mitigation</w:t>
      </w:r>
      <w:r w:rsidR="00C41A0E" w:rsidRPr="00D06B5A">
        <w:rPr>
          <w:rFonts w:ascii="Calibri" w:hAnsi="Calibri" w:cs="Calibri"/>
          <w:color w:val="000000"/>
          <w:sz w:val="22"/>
          <w:szCs w:val="22"/>
        </w:rPr>
        <w:t>.</w:t>
      </w:r>
    </w:p>
    <w:p w14:paraId="466EFEC0"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C41A0E" w:rsidRPr="00D06B5A">
        <w:rPr>
          <w:rFonts w:ascii="Calibri" w:hAnsi="Calibri" w:cs="Calibri"/>
          <w:color w:val="000000"/>
          <w:sz w:val="22"/>
          <w:szCs w:val="22"/>
        </w:rPr>
        <w:t xml:space="preserve">Test planning, coordinate test strategies, </w:t>
      </w:r>
      <w:r w:rsidRPr="00D06B5A">
        <w:rPr>
          <w:rFonts w:ascii="Calibri" w:hAnsi="Calibri" w:cs="Calibri"/>
          <w:color w:val="000000"/>
          <w:sz w:val="22"/>
          <w:szCs w:val="22"/>
        </w:rPr>
        <w:t xml:space="preserve">Project tracking and providing direction to team </w:t>
      </w:r>
      <w:proofErr w:type="gramStart"/>
      <w:r w:rsidRPr="00D06B5A">
        <w:rPr>
          <w:rFonts w:ascii="Calibri" w:hAnsi="Calibri" w:cs="Calibri"/>
          <w:color w:val="000000"/>
          <w:sz w:val="22"/>
          <w:szCs w:val="22"/>
        </w:rPr>
        <w:t>member</w:t>
      </w:r>
      <w:proofErr w:type="gramEnd"/>
      <w:r w:rsidRPr="00D06B5A">
        <w:rPr>
          <w:rFonts w:ascii="Calibri" w:hAnsi="Calibri" w:cs="Calibri"/>
          <w:color w:val="000000"/>
          <w:sz w:val="22"/>
          <w:szCs w:val="22"/>
        </w:rPr>
        <w:t xml:space="preserve"> as needed</w:t>
      </w:r>
      <w:r w:rsidR="00C41A0E" w:rsidRPr="00D06B5A">
        <w:rPr>
          <w:rFonts w:ascii="Calibri" w:hAnsi="Calibri" w:cs="Calibri"/>
          <w:color w:val="000000"/>
          <w:sz w:val="22"/>
          <w:szCs w:val="22"/>
        </w:rPr>
        <w:t>.</w:t>
      </w:r>
    </w:p>
    <w:p w14:paraId="2B2FF208"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Identify dependencies, </w:t>
      </w:r>
      <w:r w:rsidR="00CB3691" w:rsidRPr="00D06B5A">
        <w:rPr>
          <w:rFonts w:ascii="Calibri" w:hAnsi="Calibri" w:cs="Calibri"/>
          <w:color w:val="000000"/>
          <w:sz w:val="22"/>
          <w:szCs w:val="22"/>
        </w:rPr>
        <w:t xml:space="preserve">impediments and </w:t>
      </w:r>
      <w:r w:rsidRPr="00D06B5A">
        <w:rPr>
          <w:rFonts w:ascii="Calibri" w:hAnsi="Calibri" w:cs="Calibri"/>
          <w:color w:val="000000"/>
          <w:sz w:val="22"/>
          <w:szCs w:val="22"/>
        </w:rPr>
        <w:t xml:space="preserve">prepare development plan </w:t>
      </w:r>
      <w:r w:rsidR="00CB3691" w:rsidRPr="00D06B5A">
        <w:rPr>
          <w:rFonts w:ascii="Calibri" w:hAnsi="Calibri" w:cs="Calibri"/>
          <w:color w:val="000000"/>
          <w:sz w:val="22"/>
          <w:szCs w:val="22"/>
        </w:rPr>
        <w:t>and work to resolve it effectively.</w:t>
      </w:r>
    </w:p>
    <w:p w14:paraId="6964D985"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Reviewing the status of the project and taking corrective measures</w:t>
      </w:r>
      <w:r w:rsidR="00CB3691" w:rsidRPr="00D06B5A">
        <w:rPr>
          <w:rFonts w:ascii="Calibri" w:hAnsi="Calibri" w:cs="Calibri"/>
          <w:color w:val="000000"/>
          <w:sz w:val="22"/>
          <w:szCs w:val="22"/>
        </w:rPr>
        <w:t>.</w:t>
      </w:r>
    </w:p>
    <w:p w14:paraId="5CF9C17F"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w:t>
      </w:r>
      <w:r w:rsidRPr="00D06B5A">
        <w:rPr>
          <w:rFonts w:ascii="Calibri" w:hAnsi="Calibri" w:cs="Calibri"/>
          <w:color w:val="000000"/>
          <w:sz w:val="22"/>
          <w:szCs w:val="22"/>
        </w:rPr>
        <w:tab/>
        <w:t>Prepare integration testing plan, execute with team and validate results, perform root cause analysis</w:t>
      </w:r>
      <w:r w:rsidR="00CB3691" w:rsidRPr="00D06B5A">
        <w:rPr>
          <w:rFonts w:ascii="Calibri" w:hAnsi="Calibri" w:cs="Calibri"/>
          <w:color w:val="000000"/>
          <w:sz w:val="22"/>
          <w:szCs w:val="22"/>
        </w:rPr>
        <w:t>.</w:t>
      </w:r>
    </w:p>
    <w:p w14:paraId="7480FA7A"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in all testing phases like integration testing, performance testing, End-to-End testing, UAT and shakeout testing to ensure adherence to testing practice.</w:t>
      </w:r>
    </w:p>
    <w:p w14:paraId="13161641" w14:textId="77777777" w:rsidR="00765313" w:rsidRPr="00D06B5A" w:rsidRDefault="00765313" w:rsidP="00CC1DC5">
      <w:pPr>
        <w:jc w:val="both"/>
        <w:rPr>
          <w:rFonts w:ascii="Calibri" w:hAnsi="Calibri" w:cs="Calibri"/>
          <w:b/>
          <w:color w:val="000000"/>
          <w:sz w:val="22"/>
          <w:szCs w:val="22"/>
        </w:rPr>
      </w:pPr>
    </w:p>
    <w:p w14:paraId="51607FDF" w14:textId="77777777" w:rsidR="00116800" w:rsidRPr="00D06B5A" w:rsidRDefault="00485F78" w:rsidP="00CC1DC5">
      <w:pPr>
        <w:jc w:val="both"/>
        <w:rPr>
          <w:rFonts w:ascii="Calibri" w:hAnsi="Calibri" w:cs="Calibri"/>
          <w:b/>
          <w:color w:val="000000"/>
          <w:sz w:val="22"/>
          <w:szCs w:val="22"/>
        </w:rPr>
      </w:pPr>
      <w:r w:rsidRPr="00D06B5A">
        <w:rPr>
          <w:rFonts w:ascii="Calibri" w:hAnsi="Calibri" w:cs="Arial"/>
          <w:b/>
          <w:sz w:val="22"/>
          <w:szCs w:val="22"/>
        </w:rPr>
        <w:t>Legal Judgments Management System, PMS</w:t>
      </w:r>
      <w:r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Jan 2004 to May 2005</w:t>
      </w:r>
    </w:p>
    <w:p w14:paraId="7E167A0E" w14:textId="77777777" w:rsidR="00485F78" w:rsidRPr="00D06B5A" w:rsidRDefault="00485F78" w:rsidP="00485F78">
      <w:pPr>
        <w:jc w:val="both"/>
        <w:rPr>
          <w:rFonts w:ascii="Calibri" w:hAnsi="Calibri" w:cs="Calibri"/>
          <w:b/>
          <w:color w:val="000000"/>
          <w:sz w:val="22"/>
          <w:szCs w:val="22"/>
        </w:rPr>
      </w:pPr>
      <w:r w:rsidRPr="00D06B5A">
        <w:rPr>
          <w:rFonts w:ascii="Calibri" w:hAnsi="Calibri" w:cs="Calibri"/>
          <w:b/>
          <w:color w:val="000000"/>
          <w:sz w:val="22"/>
          <w:szCs w:val="22"/>
        </w:rPr>
        <w:t xml:space="preserve">Software Engineer – IT / </w:t>
      </w:r>
      <w:proofErr w:type="spellStart"/>
      <w:r w:rsidRPr="00D06B5A">
        <w:rPr>
          <w:rFonts w:ascii="Calibri" w:hAnsi="Calibri" w:cs="Calibri"/>
          <w:b/>
          <w:color w:val="000000"/>
          <w:sz w:val="22"/>
          <w:szCs w:val="22"/>
        </w:rPr>
        <w:t>Xorient</w:t>
      </w:r>
      <w:proofErr w:type="spellEnd"/>
      <w:r w:rsidRPr="00D06B5A">
        <w:rPr>
          <w:rFonts w:ascii="Calibri" w:hAnsi="Calibri" w:cs="Calibri"/>
          <w:b/>
          <w:color w:val="000000"/>
          <w:sz w:val="22"/>
          <w:szCs w:val="22"/>
        </w:rPr>
        <w:t xml:space="preserve"> Technologies Pvt. Ltd.</w:t>
      </w:r>
    </w:p>
    <w:p w14:paraId="3F556871" w14:textId="77777777"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14:paraId="4A948C8B" w14:textId="77777777"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Testing of the project, includes Test planning, Acceptance testing, Structured testing and regression testing, inspecting others test plans. </w:t>
      </w:r>
    </w:p>
    <w:p w14:paraId="3FE09400" w14:textId="77777777"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writing test cases </w:t>
      </w:r>
      <w:r w:rsidR="00854A14" w:rsidRPr="00D06B5A">
        <w:rPr>
          <w:rFonts w:ascii="Calibri" w:hAnsi="Calibri" w:cs="Calibri"/>
          <w:color w:val="000000"/>
          <w:sz w:val="22"/>
          <w:szCs w:val="22"/>
        </w:rPr>
        <w:t>at integration and system level with version control CVS.</w:t>
      </w:r>
    </w:p>
    <w:p w14:paraId="259AA63C" w14:textId="77777777"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Review of Test Cases, Execution of Test Cases, track the Bugs </w:t>
      </w:r>
      <w:proofErr w:type="gramStart"/>
      <w:r w:rsidRPr="00D06B5A">
        <w:rPr>
          <w:rFonts w:ascii="Calibri" w:hAnsi="Calibri" w:cs="Calibri"/>
          <w:color w:val="000000"/>
          <w:sz w:val="22"/>
          <w:szCs w:val="22"/>
        </w:rPr>
        <w:t>founded</w:t>
      </w:r>
      <w:proofErr w:type="gramEnd"/>
      <w:r w:rsidRPr="00D06B5A">
        <w:rPr>
          <w:rFonts w:ascii="Calibri" w:hAnsi="Calibri" w:cs="Calibri"/>
          <w:color w:val="000000"/>
          <w:sz w:val="22"/>
          <w:szCs w:val="22"/>
        </w:rPr>
        <w:t xml:space="preserve"> in the Excel Sheet.</w:t>
      </w:r>
    </w:p>
    <w:p w14:paraId="38E8044B"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Collaborated with other analysts and IT staff in refining data retrieval and utilization strategies.</w:t>
      </w:r>
    </w:p>
    <w:p w14:paraId="37F98970"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 xml:space="preserve">Involved in Requirement Gathering and analysis by interviewing users, application </w:t>
      </w:r>
      <w:proofErr w:type="gramStart"/>
      <w:r w:rsidRPr="00D06B5A">
        <w:rPr>
          <w:rFonts w:eastAsia="ヒラギノ角ゴ Pro W3" w:cs="Calibri"/>
          <w:color w:val="000000"/>
        </w:rPr>
        <w:t>owner</w:t>
      </w:r>
      <w:proofErr w:type="gramEnd"/>
      <w:r w:rsidRPr="00D06B5A">
        <w:rPr>
          <w:rFonts w:eastAsia="ヒラギノ角ゴ Pro W3" w:cs="Calibri"/>
          <w:color w:val="000000"/>
        </w:rPr>
        <w:t xml:space="preserve"> and </w:t>
      </w:r>
      <w:proofErr w:type="gramStart"/>
      <w:r w:rsidRPr="00D06B5A">
        <w:rPr>
          <w:rFonts w:eastAsia="ヒラギノ角ゴ Pro W3" w:cs="Calibri"/>
          <w:color w:val="000000"/>
        </w:rPr>
        <w:t>SME's</w:t>
      </w:r>
      <w:proofErr w:type="gramEnd"/>
      <w:r w:rsidRPr="00D06B5A">
        <w:rPr>
          <w:rFonts w:eastAsia="ヒラギノ角ゴ Pro W3" w:cs="Calibri"/>
          <w:color w:val="000000"/>
        </w:rPr>
        <w:t>.</w:t>
      </w:r>
    </w:p>
    <w:p w14:paraId="7B1A5F82"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identification of data Attributes for the data required by the users &amp; development of data mapping &amp; data dictionaries.</w:t>
      </w:r>
    </w:p>
    <w:p w14:paraId="3DCEE58E" w14:textId="77777777"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Involved in creating various </w:t>
      </w:r>
      <w:r w:rsidRPr="00D06B5A">
        <w:rPr>
          <w:rFonts w:ascii="Calibri" w:hAnsi="Calibri" w:cs="Calibri"/>
          <w:bCs/>
          <w:color w:val="000000"/>
          <w:sz w:val="22"/>
          <w:szCs w:val="22"/>
          <w:bdr w:val="none" w:sz="0" w:space="0" w:color="auto" w:frame="1"/>
        </w:rPr>
        <w:t>PL/SQL stored procedures</w:t>
      </w:r>
      <w:r w:rsidRPr="00D06B5A">
        <w:rPr>
          <w:rFonts w:ascii="Calibri" w:hAnsi="Calibri" w:cs="Calibri"/>
          <w:color w:val="000000"/>
          <w:sz w:val="22"/>
          <w:szCs w:val="22"/>
        </w:rPr>
        <w:t>, </w:t>
      </w:r>
      <w:r w:rsidRPr="00D06B5A">
        <w:rPr>
          <w:rFonts w:ascii="Calibri" w:hAnsi="Calibri" w:cs="Calibri"/>
          <w:bCs/>
          <w:color w:val="000000"/>
          <w:sz w:val="22"/>
          <w:szCs w:val="22"/>
          <w:bdr w:val="none" w:sz="0" w:space="0" w:color="auto" w:frame="1"/>
        </w:rPr>
        <w:t>views, functions</w:t>
      </w:r>
      <w:r w:rsidRPr="00D06B5A">
        <w:rPr>
          <w:rFonts w:ascii="Calibri" w:hAnsi="Calibri" w:cs="Calibri"/>
          <w:color w:val="000000"/>
          <w:sz w:val="22"/>
          <w:szCs w:val="22"/>
        </w:rPr>
        <w:t xml:space="preserve"> and temporary tables for data input to </w:t>
      </w:r>
      <w:proofErr w:type="gramStart"/>
      <w:r w:rsidRPr="00D06B5A">
        <w:rPr>
          <w:rFonts w:ascii="Calibri" w:hAnsi="Calibri" w:cs="Calibri"/>
          <w:color w:val="000000"/>
          <w:sz w:val="22"/>
          <w:szCs w:val="22"/>
        </w:rPr>
        <w:t>the Crystal</w:t>
      </w:r>
      <w:proofErr w:type="gramEnd"/>
      <w:r w:rsidRPr="00D06B5A">
        <w:rPr>
          <w:rFonts w:ascii="Calibri" w:hAnsi="Calibri" w:cs="Calibri"/>
          <w:color w:val="000000"/>
          <w:sz w:val="22"/>
          <w:szCs w:val="22"/>
        </w:rPr>
        <w:t xml:space="preserve"> Reports.</w:t>
      </w:r>
    </w:p>
    <w:p w14:paraId="45493EA5" w14:textId="77777777"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Worked with SQL queries for data </w:t>
      </w:r>
      <w:proofErr w:type="gramStart"/>
      <w:r w:rsidRPr="00D06B5A">
        <w:rPr>
          <w:rFonts w:ascii="Calibri" w:hAnsi="Calibri" w:cs="Calibri"/>
          <w:color w:val="000000"/>
          <w:sz w:val="22"/>
          <w:szCs w:val="22"/>
        </w:rPr>
        <w:t>manipulations</w:t>
      </w:r>
      <w:proofErr w:type="gramEnd"/>
      <w:r w:rsidR="00FE0B53" w:rsidRPr="00D06B5A">
        <w:rPr>
          <w:rFonts w:ascii="Calibri" w:hAnsi="Calibri" w:cs="Calibri"/>
          <w:color w:val="000000"/>
          <w:sz w:val="22"/>
          <w:szCs w:val="22"/>
        </w:rPr>
        <w:t>.</w:t>
      </w:r>
    </w:p>
    <w:p w14:paraId="25F5136A"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Prepared various deliverables like Use case Diagram, Activity diagram, Entity relationship diagram, process flow diagrams, data flow diagrams using UML and MS VISIO.</w:t>
      </w:r>
    </w:p>
    <w:p w14:paraId="45F68A52"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Designed and implemented SQL queries using </w:t>
      </w:r>
      <w:proofErr w:type="gramStart"/>
      <w:r w:rsidRPr="00D06B5A">
        <w:rPr>
          <w:rFonts w:eastAsia="ヒラギノ角ゴ Pro W3" w:cs="Calibri"/>
          <w:color w:val="000000"/>
        </w:rPr>
        <w:t>joins</w:t>
      </w:r>
      <w:proofErr w:type="gramEnd"/>
      <w:r w:rsidRPr="00D06B5A">
        <w:rPr>
          <w:rFonts w:eastAsia="ヒラギノ角ゴ Pro W3" w:cs="Calibri"/>
          <w:color w:val="000000"/>
        </w:rPr>
        <w:t> and sub-queries.</w:t>
      </w:r>
    </w:p>
    <w:p w14:paraId="1E254A33"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Worked with project manager for identifying project milestones, tasks and preparing project charter, project plans and project status reports during entire project life cycle.</w:t>
      </w:r>
    </w:p>
    <w:p w14:paraId="179C5B46"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analyzing data sources and defining data flows and dependencies.</w:t>
      </w:r>
    </w:p>
    <w:p w14:paraId="6466509D"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 xml:space="preserve">Effectively implemented </w:t>
      </w:r>
      <w:proofErr w:type="gramStart"/>
      <w:r w:rsidRPr="00D06B5A">
        <w:rPr>
          <w:rFonts w:eastAsia="ヒラギノ角ゴ Pro W3" w:cs="Calibri"/>
          <w:color w:val="000000"/>
        </w:rPr>
        <w:t>the Change</w:t>
      </w:r>
      <w:proofErr w:type="gramEnd"/>
      <w:r w:rsidRPr="00D06B5A">
        <w:rPr>
          <w:rFonts w:eastAsia="ヒラギノ角ゴ Pro W3" w:cs="Calibri"/>
          <w:color w:val="000000"/>
        </w:rPr>
        <w:t xml:space="preserve"> Management and assisted in defect management process.</w:t>
      </w:r>
    </w:p>
    <w:p w14:paraId="442F7C1D"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the test plans for System Integration Testing and User Acceptance Testing.</w:t>
      </w:r>
    </w:p>
    <w:p w14:paraId="6CB93FA5" w14:textId="77777777" w:rsidR="00D84130" w:rsidRPr="00D06B5A" w:rsidRDefault="00D84130" w:rsidP="00CC1DC5">
      <w:pPr>
        <w:tabs>
          <w:tab w:val="left" w:pos="1440"/>
        </w:tabs>
        <w:jc w:val="both"/>
        <w:rPr>
          <w:rFonts w:ascii="Calibri" w:hAnsi="Calibri" w:cs="Calibri"/>
          <w:b/>
          <w:color w:val="000000"/>
          <w:sz w:val="22"/>
          <w:szCs w:val="22"/>
        </w:rPr>
      </w:pPr>
    </w:p>
    <w:p w14:paraId="19CB985A" w14:textId="77777777" w:rsidR="00485F78" w:rsidRPr="00D06B5A" w:rsidRDefault="00116800" w:rsidP="00CC1DC5">
      <w:pPr>
        <w:jc w:val="both"/>
        <w:rPr>
          <w:rFonts w:ascii="Calibri" w:hAnsi="Calibri" w:cs="Calibri"/>
          <w:b/>
          <w:color w:val="000000"/>
          <w:sz w:val="22"/>
          <w:szCs w:val="22"/>
        </w:rPr>
      </w:pPr>
      <w:r w:rsidRPr="00D06B5A">
        <w:rPr>
          <w:rFonts w:ascii="Calibri" w:hAnsi="Calibri" w:cs="Calibri"/>
          <w:b/>
          <w:color w:val="000000"/>
          <w:sz w:val="22"/>
          <w:szCs w:val="22"/>
        </w:rPr>
        <w:t>T</w:t>
      </w:r>
      <w:r w:rsidR="00485F78" w:rsidRPr="00D06B5A">
        <w:rPr>
          <w:rFonts w:ascii="Calibri" w:hAnsi="Calibri" w:cs="Calibri"/>
          <w:b/>
          <w:color w:val="000000"/>
          <w:sz w:val="22"/>
          <w:szCs w:val="22"/>
        </w:rPr>
        <w:t>ata Infotech Ltd. - From Jul 2003 to Dec 2003</w:t>
      </w:r>
    </w:p>
    <w:p w14:paraId="32A06E77" w14:textId="77777777"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Software Trainee – IT</w:t>
      </w:r>
    </w:p>
    <w:p w14:paraId="4FBAA6CB" w14:textId="77777777" w:rsidR="00CC1DC5" w:rsidRPr="00D06B5A" w:rsidRDefault="00CC1DC5" w:rsidP="00CC1DC5">
      <w:pPr>
        <w:jc w:val="both"/>
        <w:rPr>
          <w:rFonts w:ascii="Calibri" w:hAnsi="Calibri" w:cs="Calibri"/>
          <w:b/>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p>
    <w:p w14:paraId="469D923D"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Elicited requirements by identifying system users and conducting interviews.</w:t>
      </w:r>
    </w:p>
    <w:p w14:paraId="25FFF57E"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the </w:t>
      </w:r>
      <w:r w:rsidRPr="00D06B5A">
        <w:rPr>
          <w:rFonts w:ascii="Calibri" w:hAnsi="Calibri" w:cs="Calibri"/>
          <w:bCs/>
          <w:color w:val="000000"/>
          <w:sz w:val="22"/>
          <w:szCs w:val="22"/>
        </w:rPr>
        <w:t xml:space="preserve">FRD, BRD and SRS artifacts </w:t>
      </w:r>
      <w:r w:rsidRPr="00D06B5A">
        <w:rPr>
          <w:rFonts w:ascii="Calibri" w:hAnsi="Calibri" w:cs="Calibri"/>
          <w:color w:val="000000"/>
          <w:sz w:val="22"/>
          <w:szCs w:val="22"/>
        </w:rPr>
        <w:t>after gathering input from business owners and other stakeholders.</w:t>
      </w:r>
    </w:p>
    <w:p w14:paraId="6779B99D"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 xml:space="preserve">GAP </w:t>
      </w:r>
      <w:r w:rsidRPr="00D06B5A">
        <w:rPr>
          <w:rFonts w:ascii="Calibri" w:hAnsi="Calibri" w:cs="Calibri"/>
          <w:color w:val="000000"/>
          <w:sz w:val="22"/>
          <w:szCs w:val="22"/>
        </w:rPr>
        <w:t xml:space="preserve">analysis, </w:t>
      </w:r>
      <w:r w:rsidRPr="00D06B5A">
        <w:rPr>
          <w:rFonts w:ascii="Calibri" w:hAnsi="Calibri" w:cs="Calibri"/>
          <w:bCs/>
          <w:color w:val="000000"/>
          <w:sz w:val="22"/>
          <w:szCs w:val="22"/>
        </w:rPr>
        <w:t xml:space="preserve">cost-benefit analysis </w:t>
      </w:r>
      <w:r w:rsidRPr="00D06B5A">
        <w:rPr>
          <w:rFonts w:ascii="Calibri" w:hAnsi="Calibri" w:cs="Calibri"/>
          <w:color w:val="000000"/>
          <w:sz w:val="22"/>
          <w:szCs w:val="22"/>
        </w:rPr>
        <w:t xml:space="preserve">and </w:t>
      </w:r>
      <w:r w:rsidRPr="00D06B5A">
        <w:rPr>
          <w:rFonts w:ascii="Calibri" w:hAnsi="Calibri" w:cs="Calibri"/>
          <w:bCs/>
          <w:color w:val="000000"/>
          <w:sz w:val="22"/>
          <w:szCs w:val="22"/>
        </w:rPr>
        <w:t xml:space="preserve">feasibility analysis </w:t>
      </w:r>
      <w:r w:rsidRPr="00D06B5A">
        <w:rPr>
          <w:rFonts w:ascii="Calibri" w:hAnsi="Calibri" w:cs="Calibri"/>
          <w:color w:val="000000"/>
          <w:sz w:val="22"/>
          <w:szCs w:val="22"/>
        </w:rPr>
        <w:t>within the triple constraints.</w:t>
      </w:r>
    </w:p>
    <w:p w14:paraId="43D2A9E1"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visual flow and UML diagrams for </w:t>
      </w:r>
      <w:r w:rsidRPr="00D06B5A">
        <w:rPr>
          <w:rFonts w:ascii="Calibri" w:hAnsi="Calibri" w:cs="Calibri"/>
          <w:bCs/>
          <w:color w:val="000000"/>
          <w:sz w:val="22"/>
          <w:szCs w:val="22"/>
        </w:rPr>
        <w:t>use cases</w:t>
      </w:r>
      <w:r w:rsidRPr="00D06B5A">
        <w:rPr>
          <w:rFonts w:ascii="Calibri" w:hAnsi="Calibri" w:cs="Calibri"/>
          <w:color w:val="000000"/>
          <w:sz w:val="22"/>
          <w:szCs w:val="22"/>
        </w:rPr>
        <w:t xml:space="preserve">, </w:t>
      </w:r>
      <w:r w:rsidRPr="00D06B5A">
        <w:rPr>
          <w:rFonts w:ascii="Calibri" w:hAnsi="Calibri" w:cs="Calibri"/>
          <w:bCs/>
          <w:color w:val="000000"/>
          <w:sz w:val="22"/>
          <w:szCs w:val="22"/>
        </w:rPr>
        <w:t>user interface, process flow and information flow</w:t>
      </w:r>
      <w:r w:rsidRPr="00D06B5A">
        <w:rPr>
          <w:rFonts w:ascii="Calibri" w:hAnsi="Calibri" w:cs="Calibri"/>
          <w:color w:val="000000"/>
          <w:sz w:val="22"/>
          <w:szCs w:val="22"/>
        </w:rPr>
        <w:t>.</w:t>
      </w:r>
    </w:p>
    <w:p w14:paraId="03CC0185"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Utilized </w:t>
      </w:r>
      <w:r w:rsidRPr="00D06B5A">
        <w:rPr>
          <w:rFonts w:ascii="Calibri" w:hAnsi="Calibri" w:cs="Calibri"/>
          <w:bCs/>
          <w:color w:val="000000"/>
          <w:sz w:val="22"/>
          <w:szCs w:val="22"/>
        </w:rPr>
        <w:t xml:space="preserve">RUP methodology </w:t>
      </w:r>
      <w:r w:rsidRPr="00D06B5A">
        <w:rPr>
          <w:rFonts w:ascii="Calibri" w:hAnsi="Calibri" w:cs="Calibri"/>
          <w:color w:val="000000"/>
          <w:sz w:val="22"/>
          <w:szCs w:val="22"/>
        </w:rPr>
        <w:t>to develop the web application to satisfy the warranted periodic functionality releases.</w:t>
      </w:r>
    </w:p>
    <w:p w14:paraId="44630A8E"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project documents and other deliverables on </w:t>
      </w:r>
      <w:r w:rsidRPr="00D06B5A">
        <w:rPr>
          <w:rFonts w:ascii="Calibri" w:hAnsi="Calibri" w:cs="Calibri"/>
          <w:bCs/>
          <w:color w:val="000000"/>
          <w:sz w:val="22"/>
          <w:szCs w:val="22"/>
        </w:rPr>
        <w:t>SharePoint</w:t>
      </w:r>
      <w:r w:rsidRPr="00D06B5A">
        <w:rPr>
          <w:rFonts w:ascii="Calibri" w:hAnsi="Calibri" w:cs="Calibri"/>
          <w:color w:val="000000"/>
          <w:sz w:val="22"/>
          <w:szCs w:val="22"/>
        </w:rPr>
        <w:t>.</w:t>
      </w:r>
    </w:p>
    <w:p w14:paraId="2698CF1E"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w:t>
      </w:r>
      <w:r w:rsidRPr="00D06B5A">
        <w:rPr>
          <w:rFonts w:ascii="Calibri" w:hAnsi="Calibri" w:cs="Calibri"/>
          <w:bCs/>
          <w:color w:val="000000"/>
          <w:sz w:val="22"/>
          <w:szCs w:val="22"/>
        </w:rPr>
        <w:t>scope and requirements</w:t>
      </w:r>
      <w:r w:rsidRPr="00D06B5A">
        <w:rPr>
          <w:rFonts w:ascii="Calibri" w:hAnsi="Calibri" w:cs="Calibri"/>
          <w:color w:val="000000"/>
          <w:sz w:val="22"/>
          <w:szCs w:val="22"/>
        </w:rPr>
        <w:t xml:space="preserve"> throughout the </w:t>
      </w:r>
      <w:r w:rsidRPr="00D06B5A">
        <w:rPr>
          <w:rFonts w:ascii="Calibri" w:hAnsi="Calibri" w:cs="Calibri"/>
          <w:bCs/>
          <w:color w:val="000000"/>
          <w:sz w:val="22"/>
          <w:szCs w:val="22"/>
        </w:rPr>
        <w:t>project life cycle</w:t>
      </w:r>
      <w:r w:rsidRPr="00D06B5A">
        <w:rPr>
          <w:rFonts w:ascii="Calibri" w:hAnsi="Calibri" w:cs="Calibri"/>
          <w:color w:val="000000"/>
          <w:sz w:val="22"/>
          <w:szCs w:val="22"/>
        </w:rPr>
        <w:t>.</w:t>
      </w:r>
    </w:p>
    <w:p w14:paraId="4F4E6A18"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Wrote </w:t>
      </w:r>
      <w:r w:rsidRPr="00D06B5A">
        <w:rPr>
          <w:rFonts w:ascii="Calibri" w:hAnsi="Calibri" w:cs="Calibri"/>
          <w:bCs/>
          <w:color w:val="000000"/>
          <w:sz w:val="22"/>
          <w:szCs w:val="22"/>
        </w:rPr>
        <w:t>test cases, test scripts</w:t>
      </w:r>
      <w:r w:rsidRPr="00D06B5A">
        <w:rPr>
          <w:rFonts w:ascii="Calibri" w:hAnsi="Calibri" w:cs="Calibri"/>
          <w:color w:val="000000"/>
          <w:sz w:val="22"/>
          <w:szCs w:val="22"/>
        </w:rPr>
        <w:t xml:space="preserve"> and planned the </w:t>
      </w:r>
      <w:r w:rsidRPr="00D06B5A">
        <w:rPr>
          <w:rFonts w:ascii="Calibri" w:hAnsi="Calibri" w:cs="Calibri"/>
          <w:bCs/>
          <w:color w:val="000000"/>
          <w:sz w:val="22"/>
          <w:szCs w:val="22"/>
        </w:rPr>
        <w:t>user acceptance tests (UATs).</w:t>
      </w:r>
    </w:p>
    <w:p w14:paraId="0E48FD67"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Functional, Integration, System and Regression testing</w:t>
      </w:r>
      <w:r w:rsidRPr="00D06B5A">
        <w:rPr>
          <w:rFonts w:ascii="Calibri" w:hAnsi="Calibri" w:cs="Calibri"/>
          <w:color w:val="000000"/>
          <w:sz w:val="22"/>
          <w:szCs w:val="22"/>
        </w:rPr>
        <w:t xml:space="preserve">. </w:t>
      </w:r>
    </w:p>
    <w:p w14:paraId="212E145D" w14:textId="77777777" w:rsidR="005C14FA" w:rsidRPr="00D06B5A" w:rsidRDefault="005C14FA" w:rsidP="00CC1DC5">
      <w:pPr>
        <w:tabs>
          <w:tab w:val="left" w:pos="1440"/>
        </w:tabs>
        <w:jc w:val="both"/>
        <w:rPr>
          <w:rFonts w:ascii="Calibri" w:hAnsi="Calibri" w:cs="Calibri"/>
          <w:b/>
          <w:color w:val="000000"/>
          <w:sz w:val="22"/>
          <w:szCs w:val="22"/>
        </w:rPr>
      </w:pPr>
    </w:p>
    <w:p w14:paraId="7FCFF33F" w14:textId="77777777" w:rsidR="00CC1DC5" w:rsidRPr="00D06B5A" w:rsidRDefault="00CC1DC5" w:rsidP="00CC1DC5">
      <w:pPr>
        <w:tabs>
          <w:tab w:val="left" w:pos="1440"/>
        </w:tabs>
        <w:jc w:val="both"/>
        <w:rPr>
          <w:rFonts w:ascii="Calibri" w:hAnsi="Calibri" w:cs="Calibri"/>
          <w:b/>
          <w:caps/>
          <w:color w:val="000000"/>
          <w:sz w:val="22"/>
          <w:szCs w:val="22"/>
        </w:rPr>
      </w:pPr>
      <w:r w:rsidRPr="00D06B5A">
        <w:rPr>
          <w:rFonts w:ascii="Calibri" w:hAnsi="Calibri" w:cs="Calibri"/>
          <w:b/>
          <w:caps/>
          <w:color w:val="000000"/>
          <w:sz w:val="22"/>
          <w:szCs w:val="22"/>
        </w:rPr>
        <w:t xml:space="preserve">Education/Certications/Training                                                       </w:t>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p>
    <w:p w14:paraId="67B3B251"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Master of Computer App</w:t>
      </w:r>
      <w:r w:rsidR="00C71BC8" w:rsidRPr="00741AAD">
        <w:rPr>
          <w:rFonts w:ascii="Calibri" w:hAnsi="Calibri" w:cs="Calibri"/>
          <w:b/>
          <w:color w:val="000000"/>
          <w:sz w:val="22"/>
          <w:szCs w:val="22"/>
        </w:rPr>
        <w:t>lications (MCA)</w:t>
      </w:r>
      <w:r w:rsidR="00C71BC8" w:rsidRPr="00D06B5A">
        <w:rPr>
          <w:rFonts w:ascii="Calibri" w:hAnsi="Calibri" w:cs="Calibri"/>
          <w:color w:val="000000"/>
          <w:sz w:val="22"/>
          <w:szCs w:val="22"/>
        </w:rPr>
        <w:t xml:space="preserve"> </w:t>
      </w:r>
      <w:r w:rsidRPr="00D06B5A">
        <w:rPr>
          <w:rFonts w:ascii="Calibri" w:hAnsi="Calibri" w:cs="Calibri"/>
          <w:color w:val="000000"/>
          <w:sz w:val="22"/>
          <w:szCs w:val="22"/>
        </w:rPr>
        <w:t>in 2003.</w:t>
      </w:r>
    </w:p>
    <w:p w14:paraId="73CCC622"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Bachelor of Computer Applications (BCA)</w:t>
      </w:r>
      <w:r w:rsidRPr="00D06B5A">
        <w:rPr>
          <w:rFonts w:ascii="Calibri" w:hAnsi="Calibri" w:cs="Calibri"/>
          <w:color w:val="000000"/>
          <w:sz w:val="22"/>
          <w:szCs w:val="22"/>
        </w:rPr>
        <w:t xml:space="preserve"> in 1999.</w:t>
      </w:r>
    </w:p>
    <w:p w14:paraId="11D9F819"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Certified Scrum Master (CSM)</w:t>
      </w:r>
      <w:r w:rsidRPr="00D06B5A">
        <w:rPr>
          <w:rFonts w:ascii="Calibri" w:hAnsi="Calibri" w:cs="Calibri"/>
          <w:color w:val="000000"/>
          <w:sz w:val="22"/>
          <w:szCs w:val="22"/>
        </w:rPr>
        <w:t>.</w:t>
      </w:r>
    </w:p>
    <w:p w14:paraId="720F805D"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ISTQB certified tester</w:t>
      </w:r>
      <w:r w:rsidRPr="00D06B5A">
        <w:rPr>
          <w:rFonts w:ascii="Calibri" w:hAnsi="Calibri" w:cs="Calibri"/>
          <w:color w:val="000000"/>
          <w:sz w:val="22"/>
          <w:szCs w:val="22"/>
        </w:rPr>
        <w:t>.</w:t>
      </w:r>
    </w:p>
    <w:p w14:paraId="57BC7335"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HP QC (Quality Center) and QTP (Quick Test Professional)</w:t>
      </w:r>
      <w:r w:rsidR="00741AAD" w:rsidRPr="00741AAD">
        <w:rPr>
          <w:rFonts w:ascii="Calibri" w:hAnsi="Calibri" w:cs="Calibri"/>
          <w:b/>
          <w:color w:val="000000"/>
          <w:sz w:val="22"/>
          <w:szCs w:val="22"/>
        </w:rPr>
        <w:t xml:space="preserve"> Certified</w:t>
      </w:r>
      <w:r w:rsidR="00741AAD">
        <w:rPr>
          <w:rFonts w:ascii="Calibri" w:hAnsi="Calibri" w:cs="Calibri"/>
          <w:color w:val="000000"/>
          <w:sz w:val="22"/>
          <w:szCs w:val="22"/>
        </w:rPr>
        <w:t>.</w:t>
      </w:r>
    </w:p>
    <w:p w14:paraId="739CA92B"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Certified professional in Banking and Financial Management, Certified professional in Investment Management.</w:t>
      </w:r>
    </w:p>
    <w:p w14:paraId="5C12CC8F" w14:textId="77777777" w:rsidR="00116800" w:rsidRPr="00D06B5A" w:rsidRDefault="00CC1DC5" w:rsidP="008E27A2">
      <w:pPr>
        <w:tabs>
          <w:tab w:val="left" w:pos="450"/>
        </w:tabs>
        <w:jc w:val="both"/>
        <w:rPr>
          <w:rFonts w:ascii="Calibri" w:hAnsi="Calibri" w:cs="Calibri"/>
          <w:b/>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NCFM Certified, Six Sigma Yellow Belt certification, Award of Star of the Month and Client </w:t>
      </w:r>
      <w:proofErr w:type="gramStart"/>
      <w:r w:rsidRPr="00D06B5A">
        <w:rPr>
          <w:rFonts w:ascii="Calibri" w:hAnsi="Calibri" w:cs="Calibri"/>
          <w:color w:val="000000"/>
          <w:sz w:val="22"/>
          <w:szCs w:val="22"/>
        </w:rPr>
        <w:t>appreciations</w:t>
      </w:r>
      <w:proofErr w:type="gramEnd"/>
      <w:r w:rsidRPr="00D06B5A">
        <w:rPr>
          <w:rFonts w:ascii="Calibri" w:hAnsi="Calibri" w:cs="Calibri"/>
          <w:color w:val="000000"/>
          <w:sz w:val="22"/>
          <w:szCs w:val="22"/>
        </w:rPr>
        <w:t>.</w:t>
      </w:r>
    </w:p>
    <w:sectPr w:rsidR="00116800" w:rsidRPr="00D06B5A" w:rsidSect="00C430D8">
      <w:footerReference w:type="default" r:id="rId8"/>
      <w:pgSz w:w="11906" w:h="16838" w:code="9"/>
      <w:pgMar w:top="630" w:right="656" w:bottom="99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37831" w14:textId="77777777" w:rsidR="00AC78AE" w:rsidRDefault="00AC78AE">
      <w:r>
        <w:separator/>
      </w:r>
    </w:p>
  </w:endnote>
  <w:endnote w:type="continuationSeparator" w:id="0">
    <w:p w14:paraId="15015063" w14:textId="77777777" w:rsidR="00AC78AE" w:rsidRDefault="00AC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Mincho"/>
    <w:charset w:val="80"/>
    <w:family w:val="auto"/>
    <w:pitch w:val="variable"/>
    <w:sig w:usb0="00000000" w:usb1="00000000" w:usb2="01000407"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67A5" w14:textId="77777777" w:rsidR="00765313" w:rsidRDefault="00765313">
    <w:pPr>
      <w:pStyle w:val="Footer"/>
    </w:pPr>
    <w:r>
      <w:rPr>
        <w:rFonts w:ascii="Trebuchet MS" w:hAnsi="Trebuchet MS"/>
      </w:rPr>
      <w:tab/>
    </w:r>
    <w:r>
      <w:rPr>
        <w:rFonts w:ascii="Trebuchet MS" w:hAnsi="Trebuchet MS"/>
      </w:rPr>
      <w:tab/>
      <w:t xml:space="preserve"> Page</w:t>
    </w:r>
    <w:r>
      <w:rPr>
        <w:rStyle w:val="PageNumber"/>
      </w:rPr>
      <w:fldChar w:fldCharType="begin"/>
    </w:r>
    <w:r>
      <w:rPr>
        <w:rStyle w:val="PageNumber"/>
      </w:rPr>
      <w:instrText xml:space="preserve"> PAGE </w:instrText>
    </w:r>
    <w:r>
      <w:rPr>
        <w:rStyle w:val="PageNumber"/>
      </w:rPr>
      <w:fldChar w:fldCharType="separate"/>
    </w:r>
    <w:r w:rsidR="00D429A2">
      <w:rPr>
        <w:rStyle w:val="PageNumber"/>
        <w:noProof/>
      </w:rPr>
      <w:t>1</w:t>
    </w:r>
    <w:r>
      <w:rPr>
        <w:rStyle w:val="PageNumber"/>
      </w:rPr>
      <w:fldChar w:fldCharType="end"/>
    </w:r>
    <w:r>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D429A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3CA5B" w14:textId="77777777" w:rsidR="00AC78AE" w:rsidRDefault="00AC78AE">
      <w:r>
        <w:separator/>
      </w:r>
    </w:p>
  </w:footnote>
  <w:footnote w:type="continuationSeparator" w:id="0">
    <w:p w14:paraId="584BF552" w14:textId="77777777" w:rsidR="00AC78AE" w:rsidRDefault="00AC7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1800" w:firstLine="1440"/>
      </w:pPr>
      <w:rPr>
        <w:rFonts w:ascii="Arial" w:hAnsi="Arial" w:cs="Arial"/>
      </w:rPr>
    </w:lvl>
    <w:lvl w:ilvl="1">
      <w:start w:val="1"/>
      <w:numFmt w:val="bullet"/>
      <w:lvlText w:val="o"/>
      <w:lvlJc w:val="left"/>
      <w:pPr>
        <w:tabs>
          <w:tab w:val="num" w:pos="0"/>
        </w:tabs>
        <w:ind w:left="2520" w:firstLine="2160"/>
      </w:pPr>
      <w:rPr>
        <w:rFonts w:ascii="Arial" w:hAnsi="Arial" w:cs="Arial"/>
      </w:rPr>
    </w:lvl>
    <w:lvl w:ilvl="2">
      <w:start w:val="1"/>
      <w:numFmt w:val="bullet"/>
      <w:lvlText w:val="▪"/>
      <w:lvlJc w:val="left"/>
      <w:pPr>
        <w:tabs>
          <w:tab w:val="num" w:pos="0"/>
        </w:tabs>
        <w:ind w:left="3240" w:firstLine="2880"/>
      </w:pPr>
      <w:rPr>
        <w:rFonts w:ascii="Arial" w:hAnsi="Arial" w:cs="Arial"/>
      </w:rPr>
    </w:lvl>
    <w:lvl w:ilvl="3">
      <w:start w:val="1"/>
      <w:numFmt w:val="bullet"/>
      <w:lvlText w:val="●"/>
      <w:lvlJc w:val="left"/>
      <w:pPr>
        <w:tabs>
          <w:tab w:val="num" w:pos="0"/>
        </w:tabs>
        <w:ind w:left="3960" w:firstLine="3600"/>
      </w:pPr>
      <w:rPr>
        <w:rFonts w:ascii="Arial" w:hAnsi="Arial" w:cs="Arial"/>
      </w:rPr>
    </w:lvl>
    <w:lvl w:ilvl="4">
      <w:start w:val="1"/>
      <w:numFmt w:val="bullet"/>
      <w:lvlText w:val="o"/>
      <w:lvlJc w:val="left"/>
      <w:pPr>
        <w:tabs>
          <w:tab w:val="num" w:pos="0"/>
        </w:tabs>
        <w:ind w:left="4680" w:firstLine="4320"/>
      </w:pPr>
      <w:rPr>
        <w:rFonts w:ascii="Arial" w:hAnsi="Arial" w:cs="Arial"/>
      </w:rPr>
    </w:lvl>
    <w:lvl w:ilvl="5">
      <w:start w:val="1"/>
      <w:numFmt w:val="bullet"/>
      <w:lvlText w:val="▪"/>
      <w:lvlJc w:val="left"/>
      <w:pPr>
        <w:tabs>
          <w:tab w:val="num" w:pos="0"/>
        </w:tabs>
        <w:ind w:left="5400" w:firstLine="5040"/>
      </w:pPr>
      <w:rPr>
        <w:rFonts w:ascii="Arial" w:hAnsi="Arial" w:cs="Arial"/>
      </w:rPr>
    </w:lvl>
    <w:lvl w:ilvl="6">
      <w:start w:val="1"/>
      <w:numFmt w:val="bullet"/>
      <w:lvlText w:val="●"/>
      <w:lvlJc w:val="left"/>
      <w:pPr>
        <w:tabs>
          <w:tab w:val="num" w:pos="0"/>
        </w:tabs>
        <w:ind w:left="6120" w:firstLine="5760"/>
      </w:pPr>
      <w:rPr>
        <w:rFonts w:ascii="Arial" w:hAnsi="Arial" w:cs="Arial"/>
      </w:rPr>
    </w:lvl>
    <w:lvl w:ilvl="7">
      <w:start w:val="1"/>
      <w:numFmt w:val="bullet"/>
      <w:lvlText w:val="o"/>
      <w:lvlJc w:val="left"/>
      <w:pPr>
        <w:tabs>
          <w:tab w:val="num" w:pos="0"/>
        </w:tabs>
        <w:ind w:left="6840" w:firstLine="6480"/>
      </w:pPr>
      <w:rPr>
        <w:rFonts w:ascii="Arial" w:hAnsi="Arial" w:cs="Arial"/>
      </w:rPr>
    </w:lvl>
    <w:lvl w:ilvl="8">
      <w:start w:val="1"/>
      <w:numFmt w:val="bullet"/>
      <w:lvlText w:val="▪"/>
      <w:lvlJc w:val="left"/>
      <w:pPr>
        <w:tabs>
          <w:tab w:val="num" w:pos="0"/>
        </w:tabs>
        <w:ind w:left="7560" w:firstLine="720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Symbol"/>
        <w:spacing w:val="4"/>
        <w:lang w:val="en-GB"/>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15:restartNumberingAfterBreak="0">
    <w:nsid w:val="00D76871"/>
    <w:multiLevelType w:val="hybridMultilevel"/>
    <w:tmpl w:val="EF62467A"/>
    <w:lvl w:ilvl="0" w:tplc="5336BF5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9510C9"/>
    <w:multiLevelType w:val="multilevel"/>
    <w:tmpl w:val="967A753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A8F376E"/>
    <w:multiLevelType w:val="hybridMultilevel"/>
    <w:tmpl w:val="8CAC3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0B0EB4"/>
    <w:multiLevelType w:val="hybridMultilevel"/>
    <w:tmpl w:val="836C5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F246B"/>
    <w:multiLevelType w:val="hybridMultilevel"/>
    <w:tmpl w:val="BD1088B8"/>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30605E0"/>
    <w:multiLevelType w:val="hybridMultilevel"/>
    <w:tmpl w:val="430A2C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3AB359E"/>
    <w:multiLevelType w:val="hybridMultilevel"/>
    <w:tmpl w:val="5268F34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3D575A0"/>
    <w:multiLevelType w:val="hybridMultilevel"/>
    <w:tmpl w:val="9E06D242"/>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98E1E79"/>
    <w:multiLevelType w:val="hybridMultilevel"/>
    <w:tmpl w:val="86307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26652E"/>
    <w:multiLevelType w:val="hybridMultilevel"/>
    <w:tmpl w:val="1E1EA8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C67167"/>
    <w:multiLevelType w:val="hybridMultilevel"/>
    <w:tmpl w:val="88A22808"/>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4050F"/>
    <w:multiLevelType w:val="hybridMultilevel"/>
    <w:tmpl w:val="8B5CC924"/>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475B8"/>
    <w:multiLevelType w:val="hybridMultilevel"/>
    <w:tmpl w:val="EF10D8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A24ADA"/>
    <w:multiLevelType w:val="hybridMultilevel"/>
    <w:tmpl w:val="8552F92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97D51"/>
    <w:multiLevelType w:val="hybridMultilevel"/>
    <w:tmpl w:val="C578297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7256C"/>
    <w:multiLevelType w:val="multilevel"/>
    <w:tmpl w:val="BD1088B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A21EDE"/>
    <w:multiLevelType w:val="hybridMultilevel"/>
    <w:tmpl w:val="A62E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D15A79"/>
    <w:multiLevelType w:val="hybridMultilevel"/>
    <w:tmpl w:val="F7D8D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C44A33"/>
    <w:multiLevelType w:val="hybridMultilevel"/>
    <w:tmpl w:val="87043D5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F3750"/>
    <w:multiLevelType w:val="hybridMultilevel"/>
    <w:tmpl w:val="831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25D06"/>
    <w:multiLevelType w:val="hybridMultilevel"/>
    <w:tmpl w:val="000ABE70"/>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F1421"/>
    <w:multiLevelType w:val="singleLevel"/>
    <w:tmpl w:val="DEC4A15A"/>
    <w:lvl w:ilvl="0">
      <w:start w:val="2"/>
      <w:numFmt w:val="bullet"/>
      <w:lvlText w:val=""/>
      <w:lvlJc w:val="left"/>
      <w:pPr>
        <w:tabs>
          <w:tab w:val="num" w:pos="360"/>
        </w:tabs>
        <w:ind w:left="360" w:hanging="360"/>
      </w:pPr>
      <w:rPr>
        <w:rFonts w:ascii="Wingdings" w:hAnsi="Wingdings" w:hint="default"/>
        <w:b/>
        <w:sz w:val="22"/>
      </w:rPr>
    </w:lvl>
  </w:abstractNum>
  <w:abstractNum w:abstractNumId="26" w15:restartNumberingAfterBreak="0">
    <w:nsid w:val="464D48E3"/>
    <w:multiLevelType w:val="multilevel"/>
    <w:tmpl w:val="D940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C435C1B"/>
    <w:multiLevelType w:val="hybridMultilevel"/>
    <w:tmpl w:val="6CFC99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E83044"/>
    <w:multiLevelType w:val="hybridMultilevel"/>
    <w:tmpl w:val="AD16D388"/>
    <w:lvl w:ilvl="0" w:tplc="A08484CC">
      <w:start w:val="1"/>
      <w:numFmt w:val="bullet"/>
      <w:lvlText w:val="•"/>
      <w:lvlJc w:val="left"/>
      <w:pPr>
        <w:tabs>
          <w:tab w:val="num" w:pos="720"/>
        </w:tabs>
        <w:ind w:left="720" w:hanging="360"/>
      </w:pPr>
      <w:rPr>
        <w:rFonts w:ascii="Arial" w:hAnsi="Arial" w:hint="default"/>
      </w:rPr>
    </w:lvl>
    <w:lvl w:ilvl="1" w:tplc="F12A8010" w:tentative="1">
      <w:start w:val="1"/>
      <w:numFmt w:val="bullet"/>
      <w:lvlText w:val="•"/>
      <w:lvlJc w:val="left"/>
      <w:pPr>
        <w:tabs>
          <w:tab w:val="num" w:pos="1440"/>
        </w:tabs>
        <w:ind w:left="1440" w:hanging="360"/>
      </w:pPr>
      <w:rPr>
        <w:rFonts w:ascii="Arial" w:hAnsi="Arial" w:hint="default"/>
      </w:rPr>
    </w:lvl>
    <w:lvl w:ilvl="2" w:tplc="694C13F6" w:tentative="1">
      <w:start w:val="1"/>
      <w:numFmt w:val="bullet"/>
      <w:lvlText w:val="•"/>
      <w:lvlJc w:val="left"/>
      <w:pPr>
        <w:tabs>
          <w:tab w:val="num" w:pos="2160"/>
        </w:tabs>
        <w:ind w:left="2160" w:hanging="360"/>
      </w:pPr>
      <w:rPr>
        <w:rFonts w:ascii="Arial" w:hAnsi="Arial" w:hint="default"/>
      </w:rPr>
    </w:lvl>
    <w:lvl w:ilvl="3" w:tplc="0AB29CB0" w:tentative="1">
      <w:start w:val="1"/>
      <w:numFmt w:val="bullet"/>
      <w:lvlText w:val="•"/>
      <w:lvlJc w:val="left"/>
      <w:pPr>
        <w:tabs>
          <w:tab w:val="num" w:pos="2880"/>
        </w:tabs>
        <w:ind w:left="2880" w:hanging="360"/>
      </w:pPr>
      <w:rPr>
        <w:rFonts w:ascii="Arial" w:hAnsi="Arial" w:hint="default"/>
      </w:rPr>
    </w:lvl>
    <w:lvl w:ilvl="4" w:tplc="AFEC74F4" w:tentative="1">
      <w:start w:val="1"/>
      <w:numFmt w:val="bullet"/>
      <w:lvlText w:val="•"/>
      <w:lvlJc w:val="left"/>
      <w:pPr>
        <w:tabs>
          <w:tab w:val="num" w:pos="3600"/>
        </w:tabs>
        <w:ind w:left="3600" w:hanging="360"/>
      </w:pPr>
      <w:rPr>
        <w:rFonts w:ascii="Arial" w:hAnsi="Arial" w:hint="default"/>
      </w:rPr>
    </w:lvl>
    <w:lvl w:ilvl="5" w:tplc="22DA74B6" w:tentative="1">
      <w:start w:val="1"/>
      <w:numFmt w:val="bullet"/>
      <w:lvlText w:val="•"/>
      <w:lvlJc w:val="left"/>
      <w:pPr>
        <w:tabs>
          <w:tab w:val="num" w:pos="4320"/>
        </w:tabs>
        <w:ind w:left="4320" w:hanging="360"/>
      </w:pPr>
      <w:rPr>
        <w:rFonts w:ascii="Arial" w:hAnsi="Arial" w:hint="default"/>
      </w:rPr>
    </w:lvl>
    <w:lvl w:ilvl="6" w:tplc="EADA2DA8" w:tentative="1">
      <w:start w:val="1"/>
      <w:numFmt w:val="bullet"/>
      <w:lvlText w:val="•"/>
      <w:lvlJc w:val="left"/>
      <w:pPr>
        <w:tabs>
          <w:tab w:val="num" w:pos="5040"/>
        </w:tabs>
        <w:ind w:left="5040" w:hanging="360"/>
      </w:pPr>
      <w:rPr>
        <w:rFonts w:ascii="Arial" w:hAnsi="Arial" w:hint="default"/>
      </w:rPr>
    </w:lvl>
    <w:lvl w:ilvl="7" w:tplc="095EDC3C" w:tentative="1">
      <w:start w:val="1"/>
      <w:numFmt w:val="bullet"/>
      <w:lvlText w:val="•"/>
      <w:lvlJc w:val="left"/>
      <w:pPr>
        <w:tabs>
          <w:tab w:val="num" w:pos="5760"/>
        </w:tabs>
        <w:ind w:left="5760" w:hanging="360"/>
      </w:pPr>
      <w:rPr>
        <w:rFonts w:ascii="Arial" w:hAnsi="Arial" w:hint="default"/>
      </w:rPr>
    </w:lvl>
    <w:lvl w:ilvl="8" w:tplc="A518172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F25F28"/>
    <w:multiLevelType w:val="hybridMultilevel"/>
    <w:tmpl w:val="B47EF79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CB44E4"/>
    <w:multiLevelType w:val="hybridMultilevel"/>
    <w:tmpl w:val="2E3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1042"/>
    <w:multiLevelType w:val="hybridMultilevel"/>
    <w:tmpl w:val="D234D5DE"/>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90B3B72"/>
    <w:multiLevelType w:val="hybridMultilevel"/>
    <w:tmpl w:val="88886B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B80C6B"/>
    <w:multiLevelType w:val="hybridMultilevel"/>
    <w:tmpl w:val="256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3378F"/>
    <w:multiLevelType w:val="multilevel"/>
    <w:tmpl w:val="F7D8D5B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11F25C9"/>
    <w:multiLevelType w:val="hybridMultilevel"/>
    <w:tmpl w:val="954AD9BE"/>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77133"/>
    <w:multiLevelType w:val="hybridMultilevel"/>
    <w:tmpl w:val="771AAA76"/>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4E27CBD"/>
    <w:multiLevelType w:val="hybridMultilevel"/>
    <w:tmpl w:val="7794F090"/>
    <w:lvl w:ilvl="0" w:tplc="40090009">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5C16717"/>
    <w:multiLevelType w:val="hybridMultilevel"/>
    <w:tmpl w:val="4BDE0DE8"/>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3207E"/>
    <w:multiLevelType w:val="hybridMultilevel"/>
    <w:tmpl w:val="967A75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4851C2"/>
    <w:multiLevelType w:val="hybridMultilevel"/>
    <w:tmpl w:val="75BAF90C"/>
    <w:lvl w:ilvl="0" w:tplc="CCA8D29E">
      <w:start w:val="1"/>
      <w:numFmt w:val="bullet"/>
      <w:lvlText w:val="•"/>
      <w:lvlJc w:val="left"/>
      <w:pPr>
        <w:tabs>
          <w:tab w:val="num" w:pos="360"/>
        </w:tabs>
        <w:ind w:left="360" w:hanging="360"/>
      </w:pPr>
      <w:rPr>
        <w:rFonts w:ascii="Arial" w:hAnsi="Arial" w:hint="default"/>
      </w:rPr>
    </w:lvl>
    <w:lvl w:ilvl="1" w:tplc="7AB0192C" w:tentative="1">
      <w:start w:val="1"/>
      <w:numFmt w:val="bullet"/>
      <w:lvlText w:val="•"/>
      <w:lvlJc w:val="left"/>
      <w:pPr>
        <w:tabs>
          <w:tab w:val="num" w:pos="1080"/>
        </w:tabs>
        <w:ind w:left="1080" w:hanging="360"/>
      </w:pPr>
      <w:rPr>
        <w:rFonts w:ascii="Arial" w:hAnsi="Arial" w:hint="default"/>
      </w:rPr>
    </w:lvl>
    <w:lvl w:ilvl="2" w:tplc="338CDFB6" w:tentative="1">
      <w:start w:val="1"/>
      <w:numFmt w:val="bullet"/>
      <w:lvlText w:val="•"/>
      <w:lvlJc w:val="left"/>
      <w:pPr>
        <w:tabs>
          <w:tab w:val="num" w:pos="1800"/>
        </w:tabs>
        <w:ind w:left="1800" w:hanging="360"/>
      </w:pPr>
      <w:rPr>
        <w:rFonts w:ascii="Arial" w:hAnsi="Arial" w:hint="default"/>
      </w:rPr>
    </w:lvl>
    <w:lvl w:ilvl="3" w:tplc="0AACE0AE" w:tentative="1">
      <w:start w:val="1"/>
      <w:numFmt w:val="bullet"/>
      <w:lvlText w:val="•"/>
      <w:lvlJc w:val="left"/>
      <w:pPr>
        <w:tabs>
          <w:tab w:val="num" w:pos="2520"/>
        </w:tabs>
        <w:ind w:left="2520" w:hanging="360"/>
      </w:pPr>
      <w:rPr>
        <w:rFonts w:ascii="Arial" w:hAnsi="Arial" w:hint="default"/>
      </w:rPr>
    </w:lvl>
    <w:lvl w:ilvl="4" w:tplc="F4D884C6" w:tentative="1">
      <w:start w:val="1"/>
      <w:numFmt w:val="bullet"/>
      <w:lvlText w:val="•"/>
      <w:lvlJc w:val="left"/>
      <w:pPr>
        <w:tabs>
          <w:tab w:val="num" w:pos="3240"/>
        </w:tabs>
        <w:ind w:left="3240" w:hanging="360"/>
      </w:pPr>
      <w:rPr>
        <w:rFonts w:ascii="Arial" w:hAnsi="Arial" w:hint="default"/>
      </w:rPr>
    </w:lvl>
    <w:lvl w:ilvl="5" w:tplc="042C7914" w:tentative="1">
      <w:start w:val="1"/>
      <w:numFmt w:val="bullet"/>
      <w:lvlText w:val="•"/>
      <w:lvlJc w:val="left"/>
      <w:pPr>
        <w:tabs>
          <w:tab w:val="num" w:pos="3960"/>
        </w:tabs>
        <w:ind w:left="3960" w:hanging="360"/>
      </w:pPr>
      <w:rPr>
        <w:rFonts w:ascii="Arial" w:hAnsi="Arial" w:hint="default"/>
      </w:rPr>
    </w:lvl>
    <w:lvl w:ilvl="6" w:tplc="5C08156A" w:tentative="1">
      <w:start w:val="1"/>
      <w:numFmt w:val="bullet"/>
      <w:lvlText w:val="•"/>
      <w:lvlJc w:val="left"/>
      <w:pPr>
        <w:tabs>
          <w:tab w:val="num" w:pos="4680"/>
        </w:tabs>
        <w:ind w:left="4680" w:hanging="360"/>
      </w:pPr>
      <w:rPr>
        <w:rFonts w:ascii="Arial" w:hAnsi="Arial" w:hint="default"/>
      </w:rPr>
    </w:lvl>
    <w:lvl w:ilvl="7" w:tplc="FAF04EE8" w:tentative="1">
      <w:start w:val="1"/>
      <w:numFmt w:val="bullet"/>
      <w:lvlText w:val="•"/>
      <w:lvlJc w:val="left"/>
      <w:pPr>
        <w:tabs>
          <w:tab w:val="num" w:pos="5400"/>
        </w:tabs>
        <w:ind w:left="5400" w:hanging="360"/>
      </w:pPr>
      <w:rPr>
        <w:rFonts w:ascii="Arial" w:hAnsi="Arial" w:hint="default"/>
      </w:rPr>
    </w:lvl>
    <w:lvl w:ilvl="8" w:tplc="8416A2B8"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78C9069C"/>
    <w:multiLevelType w:val="hybridMultilevel"/>
    <w:tmpl w:val="5698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097"/>
    <w:multiLevelType w:val="hybridMultilevel"/>
    <w:tmpl w:val="10F61CF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FD5A99"/>
    <w:multiLevelType w:val="hybridMultilevel"/>
    <w:tmpl w:val="B982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608932">
    <w:abstractNumId w:val="36"/>
  </w:num>
  <w:num w:numId="2" w16cid:durableId="1320110132">
    <w:abstractNumId w:val="25"/>
  </w:num>
  <w:num w:numId="3" w16cid:durableId="1335300901">
    <w:abstractNumId w:val="9"/>
  </w:num>
  <w:num w:numId="4" w16cid:durableId="1585528695">
    <w:abstractNumId w:val="32"/>
  </w:num>
  <w:num w:numId="5" w16cid:durableId="5691987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16cid:durableId="855117207">
    <w:abstractNumId w:val="39"/>
  </w:num>
  <w:num w:numId="7" w16cid:durableId="1467627386">
    <w:abstractNumId w:val="5"/>
  </w:num>
  <w:num w:numId="8" w16cid:durableId="1912109070">
    <w:abstractNumId w:val="11"/>
  </w:num>
  <w:num w:numId="9" w16cid:durableId="761799019">
    <w:abstractNumId w:val="21"/>
  </w:num>
  <w:num w:numId="10" w16cid:durableId="826096503">
    <w:abstractNumId w:val="34"/>
  </w:num>
  <w:num w:numId="11" w16cid:durableId="1570654684">
    <w:abstractNumId w:val="14"/>
  </w:num>
  <w:num w:numId="12" w16cid:durableId="1958949561">
    <w:abstractNumId w:val="29"/>
  </w:num>
  <w:num w:numId="13" w16cid:durableId="232351860">
    <w:abstractNumId w:val="42"/>
  </w:num>
  <w:num w:numId="14" w16cid:durableId="1646465739">
    <w:abstractNumId w:val="8"/>
  </w:num>
  <w:num w:numId="15" w16cid:durableId="1999769124">
    <w:abstractNumId w:val="19"/>
  </w:num>
  <w:num w:numId="16" w16cid:durableId="746077101">
    <w:abstractNumId w:val="37"/>
  </w:num>
  <w:num w:numId="17" w16cid:durableId="2140606710">
    <w:abstractNumId w:val="26"/>
  </w:num>
  <w:num w:numId="18" w16cid:durableId="193271906">
    <w:abstractNumId w:val="31"/>
  </w:num>
  <w:num w:numId="19" w16cid:durableId="447623297">
    <w:abstractNumId w:val="10"/>
  </w:num>
  <w:num w:numId="20" w16cid:durableId="32972322">
    <w:abstractNumId w:val="3"/>
  </w:num>
  <w:num w:numId="21" w16cid:durableId="1332416736">
    <w:abstractNumId w:val="27"/>
  </w:num>
  <w:num w:numId="22" w16cid:durableId="1160778740">
    <w:abstractNumId w:val="12"/>
  </w:num>
  <w:num w:numId="23" w16cid:durableId="859860059">
    <w:abstractNumId w:val="40"/>
  </w:num>
  <w:num w:numId="24" w16cid:durableId="1436900695">
    <w:abstractNumId w:val="6"/>
  </w:num>
  <w:num w:numId="25" w16cid:durableId="1807311182">
    <w:abstractNumId w:val="28"/>
  </w:num>
  <w:num w:numId="26" w16cid:durableId="451897618">
    <w:abstractNumId w:val="13"/>
  </w:num>
  <w:num w:numId="27" w16cid:durableId="975717288">
    <w:abstractNumId w:val="16"/>
  </w:num>
  <w:num w:numId="28" w16cid:durableId="1925261288">
    <w:abstractNumId w:val="7"/>
  </w:num>
  <w:num w:numId="29" w16cid:durableId="45179414">
    <w:abstractNumId w:val="0"/>
    <w:lvlOverride w:ilvl="0">
      <w:lvl w:ilvl="0">
        <w:numFmt w:val="bullet"/>
        <w:lvlText w:val=""/>
        <w:legacy w:legacy="1" w:legacySpace="0" w:legacyIndent="360"/>
        <w:lvlJc w:val="left"/>
        <w:rPr>
          <w:rFonts w:ascii="Symbol" w:hAnsi="Symbol" w:cs="Symbol" w:hint="default"/>
        </w:rPr>
      </w:lvl>
    </w:lvlOverride>
  </w:num>
  <w:num w:numId="30" w16cid:durableId="139032186">
    <w:abstractNumId w:val="1"/>
  </w:num>
  <w:num w:numId="31" w16cid:durableId="751972296">
    <w:abstractNumId w:val="33"/>
  </w:num>
  <w:num w:numId="32" w16cid:durableId="1816142437">
    <w:abstractNumId w:val="30"/>
  </w:num>
  <w:num w:numId="33" w16cid:durableId="1534031402">
    <w:abstractNumId w:val="41"/>
  </w:num>
  <w:num w:numId="34" w16cid:durableId="1563715310">
    <w:abstractNumId w:val="2"/>
  </w:num>
  <w:num w:numId="35" w16cid:durableId="306133919">
    <w:abstractNumId w:val="43"/>
  </w:num>
  <w:num w:numId="36" w16cid:durableId="402609215">
    <w:abstractNumId w:val="38"/>
  </w:num>
  <w:num w:numId="37" w16cid:durableId="1499734874">
    <w:abstractNumId w:val="4"/>
  </w:num>
  <w:num w:numId="38" w16cid:durableId="272134234">
    <w:abstractNumId w:val="22"/>
  </w:num>
  <w:num w:numId="39" w16cid:durableId="1988850953">
    <w:abstractNumId w:val="23"/>
  </w:num>
  <w:num w:numId="40" w16cid:durableId="1821534911">
    <w:abstractNumId w:val="15"/>
  </w:num>
  <w:num w:numId="41" w16cid:durableId="1720744668">
    <w:abstractNumId w:val="17"/>
  </w:num>
  <w:num w:numId="42" w16cid:durableId="1135875452">
    <w:abstractNumId w:val="24"/>
  </w:num>
  <w:num w:numId="43" w16cid:durableId="985279207">
    <w:abstractNumId w:val="35"/>
  </w:num>
  <w:num w:numId="44" w16cid:durableId="948662264">
    <w:abstractNumId w:val="18"/>
  </w:num>
  <w:num w:numId="45" w16cid:durableId="4177506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75"/>
    <w:rsid w:val="00007050"/>
    <w:rsid w:val="00014A21"/>
    <w:rsid w:val="00021146"/>
    <w:rsid w:val="00024A01"/>
    <w:rsid w:val="00026D3F"/>
    <w:rsid w:val="000317E3"/>
    <w:rsid w:val="00042183"/>
    <w:rsid w:val="0005366B"/>
    <w:rsid w:val="00065B42"/>
    <w:rsid w:val="000666F1"/>
    <w:rsid w:val="0007054D"/>
    <w:rsid w:val="00072462"/>
    <w:rsid w:val="000809B1"/>
    <w:rsid w:val="0008461E"/>
    <w:rsid w:val="0009243E"/>
    <w:rsid w:val="000934C9"/>
    <w:rsid w:val="00094350"/>
    <w:rsid w:val="000A3EF2"/>
    <w:rsid w:val="000B38AB"/>
    <w:rsid w:val="000C06BB"/>
    <w:rsid w:val="000D0870"/>
    <w:rsid w:val="000D3137"/>
    <w:rsid w:val="000D4112"/>
    <w:rsid w:val="000E04F6"/>
    <w:rsid w:val="000E1589"/>
    <w:rsid w:val="000E2CD5"/>
    <w:rsid w:val="000E65AB"/>
    <w:rsid w:val="001029CF"/>
    <w:rsid w:val="00115D17"/>
    <w:rsid w:val="00115D85"/>
    <w:rsid w:val="00116800"/>
    <w:rsid w:val="00124AC9"/>
    <w:rsid w:val="00137428"/>
    <w:rsid w:val="0014544A"/>
    <w:rsid w:val="00146196"/>
    <w:rsid w:val="001516C4"/>
    <w:rsid w:val="001555CB"/>
    <w:rsid w:val="0015588D"/>
    <w:rsid w:val="001558C7"/>
    <w:rsid w:val="00161972"/>
    <w:rsid w:val="00163D10"/>
    <w:rsid w:val="0017384B"/>
    <w:rsid w:val="00184B0E"/>
    <w:rsid w:val="0019613F"/>
    <w:rsid w:val="001A053E"/>
    <w:rsid w:val="001A2134"/>
    <w:rsid w:val="001A5AAE"/>
    <w:rsid w:val="001B4D34"/>
    <w:rsid w:val="001C03F1"/>
    <w:rsid w:val="001C487B"/>
    <w:rsid w:val="001C5AE9"/>
    <w:rsid w:val="001D6BE1"/>
    <w:rsid w:val="001F1BF3"/>
    <w:rsid w:val="001F220E"/>
    <w:rsid w:val="001F31A8"/>
    <w:rsid w:val="00204F75"/>
    <w:rsid w:val="002108E2"/>
    <w:rsid w:val="002167ED"/>
    <w:rsid w:val="002201A5"/>
    <w:rsid w:val="00223C22"/>
    <w:rsid w:val="00225EAA"/>
    <w:rsid w:val="002272D5"/>
    <w:rsid w:val="00241527"/>
    <w:rsid w:val="00245BCA"/>
    <w:rsid w:val="002542F3"/>
    <w:rsid w:val="00263BA3"/>
    <w:rsid w:val="002A53CD"/>
    <w:rsid w:val="002B148C"/>
    <w:rsid w:val="002B6536"/>
    <w:rsid w:val="002E27A1"/>
    <w:rsid w:val="002E6867"/>
    <w:rsid w:val="002E7A18"/>
    <w:rsid w:val="002F1FB0"/>
    <w:rsid w:val="002F21BD"/>
    <w:rsid w:val="00302279"/>
    <w:rsid w:val="00304941"/>
    <w:rsid w:val="00306959"/>
    <w:rsid w:val="00312B62"/>
    <w:rsid w:val="003136E2"/>
    <w:rsid w:val="00313ECA"/>
    <w:rsid w:val="00314CDF"/>
    <w:rsid w:val="003221B5"/>
    <w:rsid w:val="003262D1"/>
    <w:rsid w:val="003407CC"/>
    <w:rsid w:val="0034144B"/>
    <w:rsid w:val="00342229"/>
    <w:rsid w:val="0037501A"/>
    <w:rsid w:val="00375D1E"/>
    <w:rsid w:val="00385FFC"/>
    <w:rsid w:val="003877F9"/>
    <w:rsid w:val="003B67E8"/>
    <w:rsid w:val="003B7B9C"/>
    <w:rsid w:val="003C4F01"/>
    <w:rsid w:val="003D08F9"/>
    <w:rsid w:val="003D52ED"/>
    <w:rsid w:val="003E1910"/>
    <w:rsid w:val="003E241C"/>
    <w:rsid w:val="003F5268"/>
    <w:rsid w:val="003F6CED"/>
    <w:rsid w:val="00407DFA"/>
    <w:rsid w:val="004138E2"/>
    <w:rsid w:val="00420086"/>
    <w:rsid w:val="00447316"/>
    <w:rsid w:val="0047038E"/>
    <w:rsid w:val="004743D5"/>
    <w:rsid w:val="004856A3"/>
    <w:rsid w:val="00485F78"/>
    <w:rsid w:val="00495136"/>
    <w:rsid w:val="004A2DDE"/>
    <w:rsid w:val="004A3402"/>
    <w:rsid w:val="004A34F5"/>
    <w:rsid w:val="004B7D47"/>
    <w:rsid w:val="004C308C"/>
    <w:rsid w:val="004C619F"/>
    <w:rsid w:val="004D1FB1"/>
    <w:rsid w:val="004E1C22"/>
    <w:rsid w:val="004E5A17"/>
    <w:rsid w:val="004E7904"/>
    <w:rsid w:val="004F5938"/>
    <w:rsid w:val="00507401"/>
    <w:rsid w:val="00516688"/>
    <w:rsid w:val="00523C3C"/>
    <w:rsid w:val="0052726A"/>
    <w:rsid w:val="005378D2"/>
    <w:rsid w:val="00541143"/>
    <w:rsid w:val="00541E61"/>
    <w:rsid w:val="005431DD"/>
    <w:rsid w:val="005533CC"/>
    <w:rsid w:val="005565FB"/>
    <w:rsid w:val="00562421"/>
    <w:rsid w:val="00566064"/>
    <w:rsid w:val="00584132"/>
    <w:rsid w:val="00590557"/>
    <w:rsid w:val="005B0AA1"/>
    <w:rsid w:val="005B1469"/>
    <w:rsid w:val="005B742E"/>
    <w:rsid w:val="005C14FA"/>
    <w:rsid w:val="005C39B7"/>
    <w:rsid w:val="005D0E30"/>
    <w:rsid w:val="005E6674"/>
    <w:rsid w:val="00603AD3"/>
    <w:rsid w:val="00604544"/>
    <w:rsid w:val="0060557D"/>
    <w:rsid w:val="00612D22"/>
    <w:rsid w:val="0061582A"/>
    <w:rsid w:val="006178C6"/>
    <w:rsid w:val="00622D71"/>
    <w:rsid w:val="006250B4"/>
    <w:rsid w:val="006258AB"/>
    <w:rsid w:val="006310A4"/>
    <w:rsid w:val="00635583"/>
    <w:rsid w:val="00636769"/>
    <w:rsid w:val="0065411B"/>
    <w:rsid w:val="006636FD"/>
    <w:rsid w:val="00663A29"/>
    <w:rsid w:val="00664F42"/>
    <w:rsid w:val="00675CCC"/>
    <w:rsid w:val="0068010E"/>
    <w:rsid w:val="0068183B"/>
    <w:rsid w:val="00692AFE"/>
    <w:rsid w:val="006930DF"/>
    <w:rsid w:val="0069419E"/>
    <w:rsid w:val="00697691"/>
    <w:rsid w:val="006A5106"/>
    <w:rsid w:val="006A7C8F"/>
    <w:rsid w:val="006B120C"/>
    <w:rsid w:val="006B1328"/>
    <w:rsid w:val="006B18F7"/>
    <w:rsid w:val="006B5FA1"/>
    <w:rsid w:val="006C2187"/>
    <w:rsid w:val="006C3092"/>
    <w:rsid w:val="006D227B"/>
    <w:rsid w:val="006E1A42"/>
    <w:rsid w:val="006E3C02"/>
    <w:rsid w:val="007073FD"/>
    <w:rsid w:val="007079FE"/>
    <w:rsid w:val="00715FBA"/>
    <w:rsid w:val="007168CE"/>
    <w:rsid w:val="007232F0"/>
    <w:rsid w:val="00731888"/>
    <w:rsid w:val="0074053B"/>
    <w:rsid w:val="00741AAD"/>
    <w:rsid w:val="00744BA5"/>
    <w:rsid w:val="00751CCB"/>
    <w:rsid w:val="00756BAE"/>
    <w:rsid w:val="00757FDF"/>
    <w:rsid w:val="00762625"/>
    <w:rsid w:val="007638A7"/>
    <w:rsid w:val="00765313"/>
    <w:rsid w:val="00767154"/>
    <w:rsid w:val="00767A4A"/>
    <w:rsid w:val="00773DD1"/>
    <w:rsid w:val="0078135A"/>
    <w:rsid w:val="007952E9"/>
    <w:rsid w:val="007A0C5D"/>
    <w:rsid w:val="007A1BA5"/>
    <w:rsid w:val="007B2762"/>
    <w:rsid w:val="007B6795"/>
    <w:rsid w:val="007D1D83"/>
    <w:rsid w:val="007D595B"/>
    <w:rsid w:val="007D70A7"/>
    <w:rsid w:val="007E3BBE"/>
    <w:rsid w:val="007E4EA9"/>
    <w:rsid w:val="007F24BD"/>
    <w:rsid w:val="007F2DC0"/>
    <w:rsid w:val="007F6A69"/>
    <w:rsid w:val="00803515"/>
    <w:rsid w:val="00836E76"/>
    <w:rsid w:val="00840F08"/>
    <w:rsid w:val="00842B2B"/>
    <w:rsid w:val="008455A9"/>
    <w:rsid w:val="00854A14"/>
    <w:rsid w:val="00857CAF"/>
    <w:rsid w:val="00860167"/>
    <w:rsid w:val="008609D1"/>
    <w:rsid w:val="00863945"/>
    <w:rsid w:val="00864E69"/>
    <w:rsid w:val="00870A0B"/>
    <w:rsid w:val="00872281"/>
    <w:rsid w:val="00876F51"/>
    <w:rsid w:val="0088492D"/>
    <w:rsid w:val="0088715F"/>
    <w:rsid w:val="0088760B"/>
    <w:rsid w:val="0089076F"/>
    <w:rsid w:val="008933CA"/>
    <w:rsid w:val="00893890"/>
    <w:rsid w:val="008A7148"/>
    <w:rsid w:val="008B7D48"/>
    <w:rsid w:val="008C1236"/>
    <w:rsid w:val="008C43C6"/>
    <w:rsid w:val="008C74EF"/>
    <w:rsid w:val="008D05A0"/>
    <w:rsid w:val="008D121A"/>
    <w:rsid w:val="008D3F17"/>
    <w:rsid w:val="008D536E"/>
    <w:rsid w:val="008D5667"/>
    <w:rsid w:val="008E27A2"/>
    <w:rsid w:val="008E3B09"/>
    <w:rsid w:val="00900835"/>
    <w:rsid w:val="00903512"/>
    <w:rsid w:val="00906B63"/>
    <w:rsid w:val="0091537C"/>
    <w:rsid w:val="009206CD"/>
    <w:rsid w:val="00923194"/>
    <w:rsid w:val="009239BC"/>
    <w:rsid w:val="00923D22"/>
    <w:rsid w:val="00934C79"/>
    <w:rsid w:val="009406FF"/>
    <w:rsid w:val="00947DA8"/>
    <w:rsid w:val="00952026"/>
    <w:rsid w:val="009548B6"/>
    <w:rsid w:val="00954B46"/>
    <w:rsid w:val="00955866"/>
    <w:rsid w:val="00957CE8"/>
    <w:rsid w:val="0096677B"/>
    <w:rsid w:val="009706CB"/>
    <w:rsid w:val="009820FA"/>
    <w:rsid w:val="0098457D"/>
    <w:rsid w:val="00992C3A"/>
    <w:rsid w:val="009972D0"/>
    <w:rsid w:val="009A0E90"/>
    <w:rsid w:val="009A13D2"/>
    <w:rsid w:val="009A2511"/>
    <w:rsid w:val="009B68AE"/>
    <w:rsid w:val="009B6AFE"/>
    <w:rsid w:val="009B7B14"/>
    <w:rsid w:val="009C5B57"/>
    <w:rsid w:val="009D248B"/>
    <w:rsid w:val="009F7255"/>
    <w:rsid w:val="00A005FD"/>
    <w:rsid w:val="00A02A7A"/>
    <w:rsid w:val="00A228CB"/>
    <w:rsid w:val="00A27754"/>
    <w:rsid w:val="00A30C37"/>
    <w:rsid w:val="00A32075"/>
    <w:rsid w:val="00A32950"/>
    <w:rsid w:val="00A35AEA"/>
    <w:rsid w:val="00A47F7A"/>
    <w:rsid w:val="00A5319C"/>
    <w:rsid w:val="00A84D28"/>
    <w:rsid w:val="00A85697"/>
    <w:rsid w:val="00A85AD3"/>
    <w:rsid w:val="00A97032"/>
    <w:rsid w:val="00AA67B6"/>
    <w:rsid w:val="00AB1D65"/>
    <w:rsid w:val="00AC5FE4"/>
    <w:rsid w:val="00AC6E81"/>
    <w:rsid w:val="00AC78AE"/>
    <w:rsid w:val="00AD0558"/>
    <w:rsid w:val="00AE3439"/>
    <w:rsid w:val="00AE58C6"/>
    <w:rsid w:val="00B1489C"/>
    <w:rsid w:val="00B203BD"/>
    <w:rsid w:val="00B20428"/>
    <w:rsid w:val="00B2114A"/>
    <w:rsid w:val="00B3163F"/>
    <w:rsid w:val="00B35FEB"/>
    <w:rsid w:val="00B528D3"/>
    <w:rsid w:val="00B75807"/>
    <w:rsid w:val="00B75A6A"/>
    <w:rsid w:val="00B7784A"/>
    <w:rsid w:val="00B84F92"/>
    <w:rsid w:val="00B9334C"/>
    <w:rsid w:val="00BA5252"/>
    <w:rsid w:val="00BA7202"/>
    <w:rsid w:val="00BB1BE2"/>
    <w:rsid w:val="00BB44B8"/>
    <w:rsid w:val="00BB6426"/>
    <w:rsid w:val="00BD224A"/>
    <w:rsid w:val="00BE2B1E"/>
    <w:rsid w:val="00BF4BD6"/>
    <w:rsid w:val="00C01452"/>
    <w:rsid w:val="00C05F9E"/>
    <w:rsid w:val="00C13C58"/>
    <w:rsid w:val="00C4170D"/>
    <w:rsid w:val="00C4195A"/>
    <w:rsid w:val="00C41A0E"/>
    <w:rsid w:val="00C421F6"/>
    <w:rsid w:val="00C430D8"/>
    <w:rsid w:val="00C57FC0"/>
    <w:rsid w:val="00C611F8"/>
    <w:rsid w:val="00C71BC8"/>
    <w:rsid w:val="00C874EF"/>
    <w:rsid w:val="00CA6AAE"/>
    <w:rsid w:val="00CB3691"/>
    <w:rsid w:val="00CB6BBC"/>
    <w:rsid w:val="00CC1DC5"/>
    <w:rsid w:val="00CC3B18"/>
    <w:rsid w:val="00CD4969"/>
    <w:rsid w:val="00CE7239"/>
    <w:rsid w:val="00CF2425"/>
    <w:rsid w:val="00CF34F9"/>
    <w:rsid w:val="00D06B5A"/>
    <w:rsid w:val="00D07100"/>
    <w:rsid w:val="00D1699B"/>
    <w:rsid w:val="00D17884"/>
    <w:rsid w:val="00D30A2D"/>
    <w:rsid w:val="00D429A2"/>
    <w:rsid w:val="00D62EE9"/>
    <w:rsid w:val="00D651FD"/>
    <w:rsid w:val="00D6550B"/>
    <w:rsid w:val="00D674F1"/>
    <w:rsid w:val="00D82243"/>
    <w:rsid w:val="00D84130"/>
    <w:rsid w:val="00D85551"/>
    <w:rsid w:val="00DA1F77"/>
    <w:rsid w:val="00DA797B"/>
    <w:rsid w:val="00DB2FD0"/>
    <w:rsid w:val="00DB5099"/>
    <w:rsid w:val="00DB65D6"/>
    <w:rsid w:val="00DC0584"/>
    <w:rsid w:val="00DC07D0"/>
    <w:rsid w:val="00DD308E"/>
    <w:rsid w:val="00E0739A"/>
    <w:rsid w:val="00E23D89"/>
    <w:rsid w:val="00E33F4F"/>
    <w:rsid w:val="00E3415A"/>
    <w:rsid w:val="00E36550"/>
    <w:rsid w:val="00E567FB"/>
    <w:rsid w:val="00E6145F"/>
    <w:rsid w:val="00E74C73"/>
    <w:rsid w:val="00E77906"/>
    <w:rsid w:val="00E84AE3"/>
    <w:rsid w:val="00EA253A"/>
    <w:rsid w:val="00EA4C48"/>
    <w:rsid w:val="00EB3EB0"/>
    <w:rsid w:val="00ED1BB5"/>
    <w:rsid w:val="00ED27EB"/>
    <w:rsid w:val="00ED3915"/>
    <w:rsid w:val="00EE4E00"/>
    <w:rsid w:val="00EE75E6"/>
    <w:rsid w:val="00EF5365"/>
    <w:rsid w:val="00F02B7C"/>
    <w:rsid w:val="00F0715B"/>
    <w:rsid w:val="00F07261"/>
    <w:rsid w:val="00F07B9D"/>
    <w:rsid w:val="00F10DA3"/>
    <w:rsid w:val="00F13841"/>
    <w:rsid w:val="00F161B8"/>
    <w:rsid w:val="00F20E1F"/>
    <w:rsid w:val="00F239BC"/>
    <w:rsid w:val="00F25439"/>
    <w:rsid w:val="00F314FE"/>
    <w:rsid w:val="00F340F9"/>
    <w:rsid w:val="00F36B83"/>
    <w:rsid w:val="00F37B21"/>
    <w:rsid w:val="00F42A34"/>
    <w:rsid w:val="00F456EB"/>
    <w:rsid w:val="00F46F88"/>
    <w:rsid w:val="00F47CAF"/>
    <w:rsid w:val="00F503EA"/>
    <w:rsid w:val="00F50433"/>
    <w:rsid w:val="00F52734"/>
    <w:rsid w:val="00F645D4"/>
    <w:rsid w:val="00F72842"/>
    <w:rsid w:val="00FA42AC"/>
    <w:rsid w:val="00FB15EE"/>
    <w:rsid w:val="00FB34E0"/>
    <w:rsid w:val="00FB3E4B"/>
    <w:rsid w:val="00FC1E20"/>
    <w:rsid w:val="00FC2FF7"/>
    <w:rsid w:val="00FC692F"/>
    <w:rsid w:val="00FC756F"/>
    <w:rsid w:val="00FE0B53"/>
    <w:rsid w:val="00FE25CE"/>
    <w:rsid w:val="00FF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BD6B0"/>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558"/>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jc w:val="both"/>
      <w:outlineLvl w:val="1"/>
    </w:pPr>
    <w:rPr>
      <w:rFonts w:ascii="Arial" w:hAnsi="Arial"/>
      <w:b/>
      <w:color w:val="000000"/>
      <w:sz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5">
    <w:name w:val="heading 5"/>
    <w:basedOn w:val="Normal"/>
    <w:next w:val="Normal"/>
    <w:qFormat/>
    <w:pPr>
      <w:keepNext/>
      <w:outlineLvl w:val="4"/>
    </w:pPr>
    <w:rPr>
      <w:rFonts w:ascii="Arial" w:eastAsia="Arial Unicode MS" w:hAnsi="Arial" w:cs="Arial"/>
      <w:b/>
      <w:bCs/>
      <w:iCs/>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2">
    <w:name w:val="Body Text 2"/>
    <w:basedOn w:val="Normal"/>
    <w:semiHidden/>
    <w:pPr>
      <w:tabs>
        <w:tab w:val="left" w:pos="1440"/>
      </w:tabs>
      <w:jc w:val="both"/>
    </w:pPr>
    <w:rPr>
      <w:rFonts w:ascii="Arial" w:hAnsi="Arial"/>
      <w:lang w:val="en-AU" w:eastAsia="en-AU"/>
    </w:rPr>
  </w:style>
  <w:style w:type="paragraph" w:styleId="BodyText3">
    <w:name w:val="Body Text 3"/>
    <w:basedOn w:val="Normal"/>
    <w:semiHidden/>
    <w:pPr>
      <w:jc w:val="center"/>
    </w:pPr>
    <w:rPr>
      <w:rFonts w:ascii="Arial" w:hAnsi="Arial"/>
      <w:sz w:val="24"/>
      <w:szCs w:val="24"/>
      <w:lang w:val="en-AU"/>
    </w:rPr>
  </w:style>
  <w:style w:type="paragraph" w:styleId="BodyTextIndent2">
    <w:name w:val="Body Text Indent 2"/>
    <w:basedOn w:val="Normal"/>
    <w:semiHidden/>
    <w:pPr>
      <w:ind w:left="2880"/>
    </w:pPr>
    <w:rPr>
      <w:rFonts w:ascii="Arial" w:hAnsi="Arial"/>
    </w:rPr>
  </w:style>
  <w:style w:type="paragraph" w:styleId="PlainText">
    <w:name w:val="Plain Text"/>
    <w:basedOn w:val="Normal"/>
    <w:semiHidden/>
    <w:rPr>
      <w:rFonts w:ascii="Courier New" w:hAnsi="Courier New"/>
    </w:rPr>
  </w:style>
  <w:style w:type="paragraph" w:customStyle="1" w:styleId="Bodytext">
    <w:name w:val="Bodytext"/>
    <w:basedOn w:val="Normal"/>
    <w:rPr>
      <w:sz w:val="22"/>
    </w:rPr>
  </w:style>
  <w:style w:type="paragraph" w:customStyle="1" w:styleId="bodytext0">
    <w:name w:val="bodytext"/>
    <w:basedOn w:val="Normal"/>
    <w:pPr>
      <w:spacing w:before="100" w:beforeAutospacing="1" w:after="100" w:afterAutospacing="1"/>
    </w:pPr>
    <w:rPr>
      <w:sz w:val="24"/>
      <w:szCs w:val="24"/>
    </w:rPr>
  </w:style>
  <w:style w:type="paragraph" w:customStyle="1" w:styleId="cog-body">
    <w:name w:val="cog-body"/>
    <w:basedOn w:val="Normal"/>
    <w:pPr>
      <w:spacing w:before="100" w:beforeAutospacing="1" w:after="100" w:afterAutospacing="1"/>
    </w:pPr>
    <w:rPr>
      <w:sz w:val="24"/>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semiHidden/>
    <w:pPr>
      <w:spacing w:before="100" w:beforeAutospacing="1" w:after="100" w:afterAutospacing="1"/>
    </w:pPr>
    <w:rPr>
      <w:sz w:val="24"/>
      <w:szCs w:val="24"/>
    </w:rPr>
  </w:style>
  <w:style w:type="character" w:customStyle="1" w:styleId="WW8Num2z1">
    <w:name w:val="WW8Num2z1"/>
    <w:rsid w:val="00F25439"/>
    <w:rPr>
      <w:rFonts w:ascii="Courier New" w:hAnsi="Courier New"/>
    </w:rPr>
  </w:style>
  <w:style w:type="table" w:styleId="TableGrid">
    <w:name w:val="Table Grid"/>
    <w:basedOn w:val="TableNormal"/>
    <w:uiPriority w:val="59"/>
    <w:rsid w:val="003D5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073FD"/>
    <w:pPr>
      <w:ind w:left="720"/>
      <w:contextualSpacing/>
    </w:pPr>
    <w:rPr>
      <w:sz w:val="24"/>
      <w:szCs w:val="24"/>
    </w:rPr>
  </w:style>
  <w:style w:type="character" w:customStyle="1" w:styleId="apple-converted-space">
    <w:name w:val="apple-converted-space"/>
    <w:rsid w:val="00E567FB"/>
  </w:style>
  <w:style w:type="character" w:customStyle="1" w:styleId="street-address">
    <w:name w:val="street-address"/>
    <w:rsid w:val="00E567FB"/>
  </w:style>
  <w:style w:type="character" w:customStyle="1" w:styleId="locality">
    <w:name w:val="locality"/>
    <w:rsid w:val="00E567FB"/>
  </w:style>
  <w:style w:type="character" w:customStyle="1" w:styleId="region">
    <w:name w:val="region"/>
    <w:rsid w:val="00E567FB"/>
  </w:style>
  <w:style w:type="character" w:customStyle="1" w:styleId="postal-code">
    <w:name w:val="postal-code"/>
    <w:rsid w:val="00E567FB"/>
  </w:style>
  <w:style w:type="character" w:customStyle="1" w:styleId="Heading1Char">
    <w:name w:val="Heading 1 Char"/>
    <w:link w:val="Heading1"/>
    <w:uiPriority w:val="9"/>
    <w:rsid w:val="00AD0558"/>
    <w:rPr>
      <w:rFonts w:ascii="Cambria" w:eastAsia="Times New Roman" w:hAnsi="Cambria" w:cs="Times New Roman"/>
      <w:b/>
      <w:bCs/>
      <w:kern w:val="32"/>
      <w:sz w:val="32"/>
      <w:szCs w:val="32"/>
    </w:rPr>
  </w:style>
  <w:style w:type="paragraph" w:styleId="BodyText1">
    <w:name w:val="Body Text"/>
    <w:basedOn w:val="Normal"/>
    <w:link w:val="BodyTextChar"/>
    <w:uiPriority w:val="99"/>
    <w:semiHidden/>
    <w:unhideWhenUsed/>
    <w:rsid w:val="00AD0558"/>
    <w:pPr>
      <w:spacing w:after="120"/>
    </w:pPr>
  </w:style>
  <w:style w:type="character" w:customStyle="1" w:styleId="BodyTextChar">
    <w:name w:val="Body Text Char"/>
    <w:basedOn w:val="DefaultParagraphFont"/>
    <w:link w:val="BodyText1"/>
    <w:uiPriority w:val="99"/>
    <w:semiHidden/>
    <w:rsid w:val="00AD0558"/>
  </w:style>
  <w:style w:type="paragraph" w:styleId="Title">
    <w:name w:val="Title"/>
    <w:basedOn w:val="Normal"/>
    <w:link w:val="TitleChar"/>
    <w:qFormat/>
    <w:rsid w:val="00AD0558"/>
    <w:pPr>
      <w:jc w:val="center"/>
    </w:pPr>
    <w:rPr>
      <w:b/>
      <w:bCs/>
      <w:u w:val="single"/>
    </w:rPr>
  </w:style>
  <w:style w:type="character" w:customStyle="1" w:styleId="TitleChar">
    <w:name w:val="Title Char"/>
    <w:link w:val="Title"/>
    <w:rsid w:val="00AD0558"/>
    <w:rPr>
      <w:b/>
      <w:bCs/>
      <w:u w:val="single"/>
    </w:rPr>
  </w:style>
  <w:style w:type="paragraph" w:styleId="NoSpacing">
    <w:name w:val="No Spacing"/>
    <w:uiPriority w:val="1"/>
    <w:qFormat/>
    <w:rsid w:val="00F36B8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637091">
      <w:bodyDiv w:val="1"/>
      <w:marLeft w:val="0"/>
      <w:marRight w:val="0"/>
      <w:marTop w:val="0"/>
      <w:marBottom w:val="0"/>
      <w:divBdr>
        <w:top w:val="none" w:sz="0" w:space="0" w:color="auto"/>
        <w:left w:val="none" w:sz="0" w:space="0" w:color="auto"/>
        <w:bottom w:val="none" w:sz="0" w:space="0" w:color="auto"/>
        <w:right w:val="none" w:sz="0" w:space="0" w:color="auto"/>
      </w:divBdr>
      <w:divsChild>
        <w:div w:id="26880595">
          <w:marLeft w:val="0"/>
          <w:marRight w:val="0"/>
          <w:marTop w:val="0"/>
          <w:marBottom w:val="0"/>
          <w:divBdr>
            <w:top w:val="none" w:sz="0" w:space="0" w:color="auto"/>
            <w:left w:val="none" w:sz="0" w:space="0" w:color="auto"/>
            <w:bottom w:val="none" w:sz="0" w:space="0" w:color="auto"/>
            <w:right w:val="none" w:sz="0" w:space="0" w:color="auto"/>
          </w:divBdr>
        </w:div>
        <w:div w:id="331880489">
          <w:marLeft w:val="0"/>
          <w:marRight w:val="0"/>
          <w:marTop w:val="0"/>
          <w:marBottom w:val="0"/>
          <w:divBdr>
            <w:top w:val="none" w:sz="0" w:space="0" w:color="auto"/>
            <w:left w:val="none" w:sz="0" w:space="0" w:color="auto"/>
            <w:bottom w:val="none" w:sz="0" w:space="0" w:color="auto"/>
            <w:right w:val="none" w:sz="0" w:space="0" w:color="auto"/>
          </w:divBdr>
        </w:div>
        <w:div w:id="372271378">
          <w:marLeft w:val="0"/>
          <w:marRight w:val="0"/>
          <w:marTop w:val="0"/>
          <w:marBottom w:val="0"/>
          <w:divBdr>
            <w:top w:val="none" w:sz="0" w:space="0" w:color="auto"/>
            <w:left w:val="none" w:sz="0" w:space="0" w:color="auto"/>
            <w:bottom w:val="none" w:sz="0" w:space="0" w:color="auto"/>
            <w:right w:val="none" w:sz="0" w:space="0" w:color="auto"/>
          </w:divBdr>
        </w:div>
        <w:div w:id="513156533">
          <w:marLeft w:val="0"/>
          <w:marRight w:val="0"/>
          <w:marTop w:val="0"/>
          <w:marBottom w:val="0"/>
          <w:divBdr>
            <w:top w:val="none" w:sz="0" w:space="0" w:color="auto"/>
            <w:left w:val="none" w:sz="0" w:space="0" w:color="auto"/>
            <w:bottom w:val="none" w:sz="0" w:space="0" w:color="auto"/>
            <w:right w:val="none" w:sz="0" w:space="0" w:color="auto"/>
          </w:divBdr>
        </w:div>
        <w:div w:id="735973288">
          <w:marLeft w:val="0"/>
          <w:marRight w:val="0"/>
          <w:marTop w:val="0"/>
          <w:marBottom w:val="0"/>
          <w:divBdr>
            <w:top w:val="none" w:sz="0" w:space="0" w:color="auto"/>
            <w:left w:val="none" w:sz="0" w:space="0" w:color="auto"/>
            <w:bottom w:val="none" w:sz="0" w:space="0" w:color="auto"/>
            <w:right w:val="none" w:sz="0" w:space="0" w:color="auto"/>
          </w:divBdr>
        </w:div>
        <w:div w:id="880753188">
          <w:marLeft w:val="0"/>
          <w:marRight w:val="0"/>
          <w:marTop w:val="0"/>
          <w:marBottom w:val="0"/>
          <w:divBdr>
            <w:top w:val="none" w:sz="0" w:space="0" w:color="auto"/>
            <w:left w:val="none" w:sz="0" w:space="0" w:color="auto"/>
            <w:bottom w:val="none" w:sz="0" w:space="0" w:color="auto"/>
            <w:right w:val="none" w:sz="0" w:space="0" w:color="auto"/>
          </w:divBdr>
        </w:div>
        <w:div w:id="1117260488">
          <w:marLeft w:val="0"/>
          <w:marRight w:val="0"/>
          <w:marTop w:val="0"/>
          <w:marBottom w:val="0"/>
          <w:divBdr>
            <w:top w:val="none" w:sz="0" w:space="0" w:color="auto"/>
            <w:left w:val="none" w:sz="0" w:space="0" w:color="auto"/>
            <w:bottom w:val="none" w:sz="0" w:space="0" w:color="auto"/>
            <w:right w:val="none" w:sz="0" w:space="0" w:color="auto"/>
          </w:divBdr>
        </w:div>
        <w:div w:id="1503817288">
          <w:marLeft w:val="0"/>
          <w:marRight w:val="0"/>
          <w:marTop w:val="0"/>
          <w:marBottom w:val="0"/>
          <w:divBdr>
            <w:top w:val="none" w:sz="0" w:space="0" w:color="auto"/>
            <w:left w:val="none" w:sz="0" w:space="0" w:color="auto"/>
            <w:bottom w:val="none" w:sz="0" w:space="0" w:color="auto"/>
            <w:right w:val="none" w:sz="0" w:space="0" w:color="auto"/>
          </w:divBdr>
        </w:div>
        <w:div w:id="1878160606">
          <w:marLeft w:val="0"/>
          <w:marRight w:val="0"/>
          <w:marTop w:val="0"/>
          <w:marBottom w:val="0"/>
          <w:divBdr>
            <w:top w:val="none" w:sz="0" w:space="0" w:color="auto"/>
            <w:left w:val="none" w:sz="0" w:space="0" w:color="auto"/>
            <w:bottom w:val="none" w:sz="0" w:space="0" w:color="auto"/>
            <w:right w:val="none" w:sz="0" w:space="0" w:color="auto"/>
          </w:divBdr>
        </w:div>
        <w:div w:id="1925609367">
          <w:marLeft w:val="0"/>
          <w:marRight w:val="0"/>
          <w:marTop w:val="0"/>
          <w:marBottom w:val="0"/>
          <w:divBdr>
            <w:top w:val="none" w:sz="0" w:space="0" w:color="auto"/>
            <w:left w:val="none" w:sz="0" w:space="0" w:color="auto"/>
            <w:bottom w:val="none" w:sz="0" w:space="0" w:color="auto"/>
            <w:right w:val="none" w:sz="0" w:space="0" w:color="auto"/>
          </w:divBdr>
        </w:div>
      </w:divsChild>
    </w:div>
    <w:div w:id="398479533">
      <w:bodyDiv w:val="1"/>
      <w:marLeft w:val="0"/>
      <w:marRight w:val="0"/>
      <w:marTop w:val="0"/>
      <w:marBottom w:val="0"/>
      <w:divBdr>
        <w:top w:val="none" w:sz="0" w:space="0" w:color="auto"/>
        <w:left w:val="none" w:sz="0" w:space="0" w:color="auto"/>
        <w:bottom w:val="none" w:sz="0" w:space="0" w:color="auto"/>
        <w:right w:val="none" w:sz="0" w:space="0" w:color="auto"/>
      </w:divBdr>
      <w:divsChild>
        <w:div w:id="120535337">
          <w:marLeft w:val="0"/>
          <w:marRight w:val="0"/>
          <w:marTop w:val="0"/>
          <w:marBottom w:val="0"/>
          <w:divBdr>
            <w:top w:val="none" w:sz="0" w:space="0" w:color="auto"/>
            <w:left w:val="none" w:sz="0" w:space="0" w:color="auto"/>
            <w:bottom w:val="none" w:sz="0" w:space="0" w:color="auto"/>
            <w:right w:val="none" w:sz="0" w:space="0" w:color="auto"/>
          </w:divBdr>
        </w:div>
        <w:div w:id="1805348675">
          <w:marLeft w:val="0"/>
          <w:marRight w:val="0"/>
          <w:marTop w:val="0"/>
          <w:marBottom w:val="0"/>
          <w:divBdr>
            <w:top w:val="none" w:sz="0" w:space="0" w:color="auto"/>
            <w:left w:val="none" w:sz="0" w:space="0" w:color="auto"/>
            <w:bottom w:val="none" w:sz="0" w:space="0" w:color="auto"/>
            <w:right w:val="none" w:sz="0" w:space="0" w:color="auto"/>
          </w:divBdr>
        </w:div>
      </w:divsChild>
    </w:div>
    <w:div w:id="439373550">
      <w:bodyDiv w:val="1"/>
      <w:marLeft w:val="0"/>
      <w:marRight w:val="0"/>
      <w:marTop w:val="0"/>
      <w:marBottom w:val="0"/>
      <w:divBdr>
        <w:top w:val="none" w:sz="0" w:space="0" w:color="auto"/>
        <w:left w:val="none" w:sz="0" w:space="0" w:color="auto"/>
        <w:bottom w:val="none" w:sz="0" w:space="0" w:color="auto"/>
        <w:right w:val="none" w:sz="0" w:space="0" w:color="auto"/>
      </w:divBdr>
      <w:divsChild>
        <w:div w:id="1423408524">
          <w:marLeft w:val="0"/>
          <w:marRight w:val="0"/>
          <w:marTop w:val="0"/>
          <w:marBottom w:val="0"/>
          <w:divBdr>
            <w:top w:val="none" w:sz="0" w:space="0" w:color="auto"/>
            <w:left w:val="none" w:sz="0" w:space="0" w:color="auto"/>
            <w:bottom w:val="none" w:sz="0" w:space="0" w:color="auto"/>
            <w:right w:val="none" w:sz="0" w:space="0" w:color="auto"/>
          </w:divBdr>
        </w:div>
        <w:div w:id="2072579360">
          <w:marLeft w:val="0"/>
          <w:marRight w:val="0"/>
          <w:marTop w:val="0"/>
          <w:marBottom w:val="0"/>
          <w:divBdr>
            <w:top w:val="none" w:sz="0" w:space="0" w:color="auto"/>
            <w:left w:val="none" w:sz="0" w:space="0" w:color="auto"/>
            <w:bottom w:val="none" w:sz="0" w:space="0" w:color="auto"/>
            <w:right w:val="none" w:sz="0" w:space="0" w:color="auto"/>
          </w:divBdr>
        </w:div>
        <w:div w:id="2140488187">
          <w:marLeft w:val="0"/>
          <w:marRight w:val="0"/>
          <w:marTop w:val="0"/>
          <w:marBottom w:val="0"/>
          <w:divBdr>
            <w:top w:val="none" w:sz="0" w:space="0" w:color="auto"/>
            <w:left w:val="none" w:sz="0" w:space="0" w:color="auto"/>
            <w:bottom w:val="none" w:sz="0" w:space="0" w:color="auto"/>
            <w:right w:val="none" w:sz="0" w:space="0" w:color="auto"/>
          </w:divBdr>
        </w:div>
      </w:divsChild>
    </w:div>
    <w:div w:id="479032580">
      <w:bodyDiv w:val="1"/>
      <w:marLeft w:val="0"/>
      <w:marRight w:val="0"/>
      <w:marTop w:val="0"/>
      <w:marBottom w:val="0"/>
      <w:divBdr>
        <w:top w:val="none" w:sz="0" w:space="0" w:color="auto"/>
        <w:left w:val="none" w:sz="0" w:space="0" w:color="auto"/>
        <w:bottom w:val="none" w:sz="0" w:space="0" w:color="auto"/>
        <w:right w:val="none" w:sz="0" w:space="0" w:color="auto"/>
      </w:divBdr>
      <w:divsChild>
        <w:div w:id="155807753">
          <w:marLeft w:val="0"/>
          <w:marRight w:val="0"/>
          <w:marTop w:val="0"/>
          <w:marBottom w:val="0"/>
          <w:divBdr>
            <w:top w:val="none" w:sz="0" w:space="0" w:color="auto"/>
            <w:left w:val="none" w:sz="0" w:space="0" w:color="auto"/>
            <w:bottom w:val="none" w:sz="0" w:space="0" w:color="auto"/>
            <w:right w:val="none" w:sz="0" w:space="0" w:color="auto"/>
          </w:divBdr>
        </w:div>
        <w:div w:id="211582073">
          <w:marLeft w:val="0"/>
          <w:marRight w:val="0"/>
          <w:marTop w:val="0"/>
          <w:marBottom w:val="0"/>
          <w:divBdr>
            <w:top w:val="none" w:sz="0" w:space="0" w:color="auto"/>
            <w:left w:val="none" w:sz="0" w:space="0" w:color="auto"/>
            <w:bottom w:val="none" w:sz="0" w:space="0" w:color="auto"/>
            <w:right w:val="none" w:sz="0" w:space="0" w:color="auto"/>
          </w:divBdr>
        </w:div>
        <w:div w:id="292444453">
          <w:marLeft w:val="0"/>
          <w:marRight w:val="0"/>
          <w:marTop w:val="0"/>
          <w:marBottom w:val="0"/>
          <w:divBdr>
            <w:top w:val="none" w:sz="0" w:space="0" w:color="auto"/>
            <w:left w:val="none" w:sz="0" w:space="0" w:color="auto"/>
            <w:bottom w:val="none" w:sz="0" w:space="0" w:color="auto"/>
            <w:right w:val="none" w:sz="0" w:space="0" w:color="auto"/>
          </w:divBdr>
        </w:div>
        <w:div w:id="311758629">
          <w:marLeft w:val="0"/>
          <w:marRight w:val="0"/>
          <w:marTop w:val="0"/>
          <w:marBottom w:val="0"/>
          <w:divBdr>
            <w:top w:val="none" w:sz="0" w:space="0" w:color="auto"/>
            <w:left w:val="none" w:sz="0" w:space="0" w:color="auto"/>
            <w:bottom w:val="none" w:sz="0" w:space="0" w:color="auto"/>
            <w:right w:val="none" w:sz="0" w:space="0" w:color="auto"/>
          </w:divBdr>
        </w:div>
        <w:div w:id="451478647">
          <w:marLeft w:val="0"/>
          <w:marRight w:val="0"/>
          <w:marTop w:val="0"/>
          <w:marBottom w:val="0"/>
          <w:divBdr>
            <w:top w:val="none" w:sz="0" w:space="0" w:color="auto"/>
            <w:left w:val="none" w:sz="0" w:space="0" w:color="auto"/>
            <w:bottom w:val="none" w:sz="0" w:space="0" w:color="auto"/>
            <w:right w:val="none" w:sz="0" w:space="0" w:color="auto"/>
          </w:divBdr>
        </w:div>
        <w:div w:id="457380976">
          <w:marLeft w:val="0"/>
          <w:marRight w:val="0"/>
          <w:marTop w:val="0"/>
          <w:marBottom w:val="0"/>
          <w:divBdr>
            <w:top w:val="none" w:sz="0" w:space="0" w:color="auto"/>
            <w:left w:val="none" w:sz="0" w:space="0" w:color="auto"/>
            <w:bottom w:val="none" w:sz="0" w:space="0" w:color="auto"/>
            <w:right w:val="none" w:sz="0" w:space="0" w:color="auto"/>
          </w:divBdr>
        </w:div>
        <w:div w:id="674499600">
          <w:marLeft w:val="0"/>
          <w:marRight w:val="0"/>
          <w:marTop w:val="0"/>
          <w:marBottom w:val="0"/>
          <w:divBdr>
            <w:top w:val="none" w:sz="0" w:space="0" w:color="auto"/>
            <w:left w:val="none" w:sz="0" w:space="0" w:color="auto"/>
            <w:bottom w:val="none" w:sz="0" w:space="0" w:color="auto"/>
            <w:right w:val="none" w:sz="0" w:space="0" w:color="auto"/>
          </w:divBdr>
        </w:div>
        <w:div w:id="725876836">
          <w:marLeft w:val="0"/>
          <w:marRight w:val="0"/>
          <w:marTop w:val="0"/>
          <w:marBottom w:val="0"/>
          <w:divBdr>
            <w:top w:val="none" w:sz="0" w:space="0" w:color="auto"/>
            <w:left w:val="none" w:sz="0" w:space="0" w:color="auto"/>
            <w:bottom w:val="none" w:sz="0" w:space="0" w:color="auto"/>
            <w:right w:val="none" w:sz="0" w:space="0" w:color="auto"/>
          </w:divBdr>
        </w:div>
        <w:div w:id="784881661">
          <w:marLeft w:val="0"/>
          <w:marRight w:val="0"/>
          <w:marTop w:val="0"/>
          <w:marBottom w:val="0"/>
          <w:divBdr>
            <w:top w:val="none" w:sz="0" w:space="0" w:color="auto"/>
            <w:left w:val="none" w:sz="0" w:space="0" w:color="auto"/>
            <w:bottom w:val="none" w:sz="0" w:space="0" w:color="auto"/>
            <w:right w:val="none" w:sz="0" w:space="0" w:color="auto"/>
          </w:divBdr>
        </w:div>
        <w:div w:id="902568296">
          <w:marLeft w:val="0"/>
          <w:marRight w:val="0"/>
          <w:marTop w:val="0"/>
          <w:marBottom w:val="0"/>
          <w:divBdr>
            <w:top w:val="none" w:sz="0" w:space="0" w:color="auto"/>
            <w:left w:val="none" w:sz="0" w:space="0" w:color="auto"/>
            <w:bottom w:val="none" w:sz="0" w:space="0" w:color="auto"/>
            <w:right w:val="none" w:sz="0" w:space="0" w:color="auto"/>
          </w:divBdr>
        </w:div>
        <w:div w:id="939530944">
          <w:marLeft w:val="0"/>
          <w:marRight w:val="0"/>
          <w:marTop w:val="0"/>
          <w:marBottom w:val="0"/>
          <w:divBdr>
            <w:top w:val="none" w:sz="0" w:space="0" w:color="auto"/>
            <w:left w:val="none" w:sz="0" w:space="0" w:color="auto"/>
            <w:bottom w:val="none" w:sz="0" w:space="0" w:color="auto"/>
            <w:right w:val="none" w:sz="0" w:space="0" w:color="auto"/>
          </w:divBdr>
        </w:div>
        <w:div w:id="1077050953">
          <w:marLeft w:val="0"/>
          <w:marRight w:val="0"/>
          <w:marTop w:val="0"/>
          <w:marBottom w:val="0"/>
          <w:divBdr>
            <w:top w:val="none" w:sz="0" w:space="0" w:color="auto"/>
            <w:left w:val="none" w:sz="0" w:space="0" w:color="auto"/>
            <w:bottom w:val="none" w:sz="0" w:space="0" w:color="auto"/>
            <w:right w:val="none" w:sz="0" w:space="0" w:color="auto"/>
          </w:divBdr>
        </w:div>
        <w:div w:id="1239631718">
          <w:marLeft w:val="0"/>
          <w:marRight w:val="0"/>
          <w:marTop w:val="0"/>
          <w:marBottom w:val="0"/>
          <w:divBdr>
            <w:top w:val="none" w:sz="0" w:space="0" w:color="auto"/>
            <w:left w:val="none" w:sz="0" w:space="0" w:color="auto"/>
            <w:bottom w:val="none" w:sz="0" w:space="0" w:color="auto"/>
            <w:right w:val="none" w:sz="0" w:space="0" w:color="auto"/>
          </w:divBdr>
        </w:div>
        <w:div w:id="1267883574">
          <w:marLeft w:val="0"/>
          <w:marRight w:val="0"/>
          <w:marTop w:val="0"/>
          <w:marBottom w:val="0"/>
          <w:divBdr>
            <w:top w:val="none" w:sz="0" w:space="0" w:color="auto"/>
            <w:left w:val="none" w:sz="0" w:space="0" w:color="auto"/>
            <w:bottom w:val="none" w:sz="0" w:space="0" w:color="auto"/>
            <w:right w:val="none" w:sz="0" w:space="0" w:color="auto"/>
          </w:divBdr>
        </w:div>
        <w:div w:id="1375495818">
          <w:marLeft w:val="0"/>
          <w:marRight w:val="0"/>
          <w:marTop w:val="0"/>
          <w:marBottom w:val="0"/>
          <w:divBdr>
            <w:top w:val="none" w:sz="0" w:space="0" w:color="auto"/>
            <w:left w:val="none" w:sz="0" w:space="0" w:color="auto"/>
            <w:bottom w:val="none" w:sz="0" w:space="0" w:color="auto"/>
            <w:right w:val="none" w:sz="0" w:space="0" w:color="auto"/>
          </w:divBdr>
        </w:div>
        <w:div w:id="1577009840">
          <w:marLeft w:val="0"/>
          <w:marRight w:val="0"/>
          <w:marTop w:val="0"/>
          <w:marBottom w:val="0"/>
          <w:divBdr>
            <w:top w:val="none" w:sz="0" w:space="0" w:color="auto"/>
            <w:left w:val="none" w:sz="0" w:space="0" w:color="auto"/>
            <w:bottom w:val="none" w:sz="0" w:space="0" w:color="auto"/>
            <w:right w:val="none" w:sz="0" w:space="0" w:color="auto"/>
          </w:divBdr>
        </w:div>
        <w:div w:id="1605306576">
          <w:marLeft w:val="0"/>
          <w:marRight w:val="0"/>
          <w:marTop w:val="0"/>
          <w:marBottom w:val="0"/>
          <w:divBdr>
            <w:top w:val="none" w:sz="0" w:space="0" w:color="auto"/>
            <w:left w:val="none" w:sz="0" w:space="0" w:color="auto"/>
            <w:bottom w:val="none" w:sz="0" w:space="0" w:color="auto"/>
            <w:right w:val="none" w:sz="0" w:space="0" w:color="auto"/>
          </w:divBdr>
        </w:div>
        <w:div w:id="1647004241">
          <w:marLeft w:val="0"/>
          <w:marRight w:val="0"/>
          <w:marTop w:val="0"/>
          <w:marBottom w:val="0"/>
          <w:divBdr>
            <w:top w:val="none" w:sz="0" w:space="0" w:color="auto"/>
            <w:left w:val="none" w:sz="0" w:space="0" w:color="auto"/>
            <w:bottom w:val="none" w:sz="0" w:space="0" w:color="auto"/>
            <w:right w:val="none" w:sz="0" w:space="0" w:color="auto"/>
          </w:divBdr>
        </w:div>
        <w:div w:id="1789856640">
          <w:marLeft w:val="0"/>
          <w:marRight w:val="0"/>
          <w:marTop w:val="0"/>
          <w:marBottom w:val="0"/>
          <w:divBdr>
            <w:top w:val="none" w:sz="0" w:space="0" w:color="auto"/>
            <w:left w:val="none" w:sz="0" w:space="0" w:color="auto"/>
            <w:bottom w:val="none" w:sz="0" w:space="0" w:color="auto"/>
            <w:right w:val="none" w:sz="0" w:space="0" w:color="auto"/>
          </w:divBdr>
        </w:div>
        <w:div w:id="1797289603">
          <w:marLeft w:val="0"/>
          <w:marRight w:val="0"/>
          <w:marTop w:val="0"/>
          <w:marBottom w:val="0"/>
          <w:divBdr>
            <w:top w:val="none" w:sz="0" w:space="0" w:color="auto"/>
            <w:left w:val="none" w:sz="0" w:space="0" w:color="auto"/>
            <w:bottom w:val="none" w:sz="0" w:space="0" w:color="auto"/>
            <w:right w:val="none" w:sz="0" w:space="0" w:color="auto"/>
          </w:divBdr>
        </w:div>
        <w:div w:id="1895508951">
          <w:marLeft w:val="0"/>
          <w:marRight w:val="0"/>
          <w:marTop w:val="0"/>
          <w:marBottom w:val="0"/>
          <w:divBdr>
            <w:top w:val="none" w:sz="0" w:space="0" w:color="auto"/>
            <w:left w:val="none" w:sz="0" w:space="0" w:color="auto"/>
            <w:bottom w:val="none" w:sz="0" w:space="0" w:color="auto"/>
            <w:right w:val="none" w:sz="0" w:space="0" w:color="auto"/>
          </w:divBdr>
        </w:div>
        <w:div w:id="1897858481">
          <w:marLeft w:val="0"/>
          <w:marRight w:val="0"/>
          <w:marTop w:val="0"/>
          <w:marBottom w:val="0"/>
          <w:divBdr>
            <w:top w:val="none" w:sz="0" w:space="0" w:color="auto"/>
            <w:left w:val="none" w:sz="0" w:space="0" w:color="auto"/>
            <w:bottom w:val="none" w:sz="0" w:space="0" w:color="auto"/>
            <w:right w:val="none" w:sz="0" w:space="0" w:color="auto"/>
          </w:divBdr>
        </w:div>
        <w:div w:id="1901667870">
          <w:marLeft w:val="0"/>
          <w:marRight w:val="0"/>
          <w:marTop w:val="0"/>
          <w:marBottom w:val="0"/>
          <w:divBdr>
            <w:top w:val="none" w:sz="0" w:space="0" w:color="auto"/>
            <w:left w:val="none" w:sz="0" w:space="0" w:color="auto"/>
            <w:bottom w:val="none" w:sz="0" w:space="0" w:color="auto"/>
            <w:right w:val="none" w:sz="0" w:space="0" w:color="auto"/>
          </w:divBdr>
        </w:div>
        <w:div w:id="2058777473">
          <w:marLeft w:val="0"/>
          <w:marRight w:val="0"/>
          <w:marTop w:val="0"/>
          <w:marBottom w:val="0"/>
          <w:divBdr>
            <w:top w:val="none" w:sz="0" w:space="0" w:color="auto"/>
            <w:left w:val="none" w:sz="0" w:space="0" w:color="auto"/>
            <w:bottom w:val="none" w:sz="0" w:space="0" w:color="auto"/>
            <w:right w:val="none" w:sz="0" w:space="0" w:color="auto"/>
          </w:divBdr>
        </w:div>
      </w:divsChild>
    </w:div>
    <w:div w:id="493106091">
      <w:bodyDiv w:val="1"/>
      <w:marLeft w:val="0"/>
      <w:marRight w:val="0"/>
      <w:marTop w:val="0"/>
      <w:marBottom w:val="0"/>
      <w:divBdr>
        <w:top w:val="none" w:sz="0" w:space="0" w:color="auto"/>
        <w:left w:val="none" w:sz="0" w:space="0" w:color="auto"/>
        <w:bottom w:val="none" w:sz="0" w:space="0" w:color="auto"/>
        <w:right w:val="none" w:sz="0" w:space="0" w:color="auto"/>
      </w:divBdr>
      <w:divsChild>
        <w:div w:id="329211210">
          <w:marLeft w:val="446"/>
          <w:marRight w:val="0"/>
          <w:marTop w:val="0"/>
          <w:marBottom w:val="80"/>
          <w:divBdr>
            <w:top w:val="none" w:sz="0" w:space="0" w:color="auto"/>
            <w:left w:val="none" w:sz="0" w:space="0" w:color="auto"/>
            <w:bottom w:val="none" w:sz="0" w:space="0" w:color="auto"/>
            <w:right w:val="none" w:sz="0" w:space="0" w:color="auto"/>
          </w:divBdr>
        </w:div>
        <w:div w:id="564419230">
          <w:marLeft w:val="446"/>
          <w:marRight w:val="0"/>
          <w:marTop w:val="0"/>
          <w:marBottom w:val="80"/>
          <w:divBdr>
            <w:top w:val="none" w:sz="0" w:space="0" w:color="auto"/>
            <w:left w:val="none" w:sz="0" w:space="0" w:color="auto"/>
            <w:bottom w:val="none" w:sz="0" w:space="0" w:color="auto"/>
            <w:right w:val="none" w:sz="0" w:space="0" w:color="auto"/>
          </w:divBdr>
        </w:div>
        <w:div w:id="1053387232">
          <w:marLeft w:val="446"/>
          <w:marRight w:val="0"/>
          <w:marTop w:val="0"/>
          <w:marBottom w:val="80"/>
          <w:divBdr>
            <w:top w:val="none" w:sz="0" w:space="0" w:color="auto"/>
            <w:left w:val="none" w:sz="0" w:space="0" w:color="auto"/>
            <w:bottom w:val="none" w:sz="0" w:space="0" w:color="auto"/>
            <w:right w:val="none" w:sz="0" w:space="0" w:color="auto"/>
          </w:divBdr>
        </w:div>
        <w:div w:id="1411079342">
          <w:marLeft w:val="446"/>
          <w:marRight w:val="0"/>
          <w:marTop w:val="0"/>
          <w:marBottom w:val="80"/>
          <w:divBdr>
            <w:top w:val="none" w:sz="0" w:space="0" w:color="auto"/>
            <w:left w:val="none" w:sz="0" w:space="0" w:color="auto"/>
            <w:bottom w:val="none" w:sz="0" w:space="0" w:color="auto"/>
            <w:right w:val="none" w:sz="0" w:space="0" w:color="auto"/>
          </w:divBdr>
        </w:div>
      </w:divsChild>
    </w:div>
    <w:div w:id="876964846">
      <w:bodyDiv w:val="1"/>
      <w:marLeft w:val="0"/>
      <w:marRight w:val="0"/>
      <w:marTop w:val="0"/>
      <w:marBottom w:val="0"/>
      <w:divBdr>
        <w:top w:val="none" w:sz="0" w:space="0" w:color="auto"/>
        <w:left w:val="none" w:sz="0" w:space="0" w:color="auto"/>
        <w:bottom w:val="none" w:sz="0" w:space="0" w:color="auto"/>
        <w:right w:val="none" w:sz="0" w:space="0" w:color="auto"/>
      </w:divBdr>
      <w:divsChild>
        <w:div w:id="1655794947">
          <w:marLeft w:val="0"/>
          <w:marRight w:val="0"/>
          <w:marTop w:val="0"/>
          <w:marBottom w:val="0"/>
          <w:divBdr>
            <w:top w:val="none" w:sz="0" w:space="0" w:color="auto"/>
            <w:left w:val="none" w:sz="0" w:space="0" w:color="auto"/>
            <w:bottom w:val="none" w:sz="0" w:space="0" w:color="auto"/>
            <w:right w:val="none" w:sz="0" w:space="0" w:color="auto"/>
          </w:divBdr>
        </w:div>
        <w:div w:id="1958295415">
          <w:marLeft w:val="0"/>
          <w:marRight w:val="0"/>
          <w:marTop w:val="0"/>
          <w:marBottom w:val="0"/>
          <w:divBdr>
            <w:top w:val="none" w:sz="0" w:space="0" w:color="auto"/>
            <w:left w:val="none" w:sz="0" w:space="0" w:color="auto"/>
            <w:bottom w:val="none" w:sz="0" w:space="0" w:color="auto"/>
            <w:right w:val="none" w:sz="0" w:space="0" w:color="auto"/>
          </w:divBdr>
        </w:div>
        <w:div w:id="1984306972">
          <w:marLeft w:val="0"/>
          <w:marRight w:val="0"/>
          <w:marTop w:val="0"/>
          <w:marBottom w:val="0"/>
          <w:divBdr>
            <w:top w:val="none" w:sz="0" w:space="0" w:color="auto"/>
            <w:left w:val="none" w:sz="0" w:space="0" w:color="auto"/>
            <w:bottom w:val="none" w:sz="0" w:space="0" w:color="auto"/>
            <w:right w:val="none" w:sz="0" w:space="0" w:color="auto"/>
          </w:divBdr>
        </w:div>
      </w:divsChild>
    </w:div>
    <w:div w:id="1001202010">
      <w:bodyDiv w:val="1"/>
      <w:marLeft w:val="0"/>
      <w:marRight w:val="0"/>
      <w:marTop w:val="0"/>
      <w:marBottom w:val="0"/>
      <w:divBdr>
        <w:top w:val="none" w:sz="0" w:space="0" w:color="auto"/>
        <w:left w:val="none" w:sz="0" w:space="0" w:color="auto"/>
        <w:bottom w:val="none" w:sz="0" w:space="0" w:color="auto"/>
        <w:right w:val="none" w:sz="0" w:space="0" w:color="auto"/>
      </w:divBdr>
      <w:divsChild>
        <w:div w:id="14775855">
          <w:marLeft w:val="0"/>
          <w:marRight w:val="0"/>
          <w:marTop w:val="0"/>
          <w:marBottom w:val="0"/>
          <w:divBdr>
            <w:top w:val="none" w:sz="0" w:space="0" w:color="auto"/>
            <w:left w:val="none" w:sz="0" w:space="0" w:color="auto"/>
            <w:bottom w:val="none" w:sz="0" w:space="0" w:color="auto"/>
            <w:right w:val="none" w:sz="0" w:space="0" w:color="auto"/>
          </w:divBdr>
        </w:div>
        <w:div w:id="38013402">
          <w:marLeft w:val="0"/>
          <w:marRight w:val="0"/>
          <w:marTop w:val="0"/>
          <w:marBottom w:val="0"/>
          <w:divBdr>
            <w:top w:val="none" w:sz="0" w:space="0" w:color="auto"/>
            <w:left w:val="none" w:sz="0" w:space="0" w:color="auto"/>
            <w:bottom w:val="none" w:sz="0" w:space="0" w:color="auto"/>
            <w:right w:val="none" w:sz="0" w:space="0" w:color="auto"/>
          </w:divBdr>
        </w:div>
        <w:div w:id="44569446">
          <w:marLeft w:val="0"/>
          <w:marRight w:val="0"/>
          <w:marTop w:val="0"/>
          <w:marBottom w:val="0"/>
          <w:divBdr>
            <w:top w:val="none" w:sz="0" w:space="0" w:color="auto"/>
            <w:left w:val="none" w:sz="0" w:space="0" w:color="auto"/>
            <w:bottom w:val="none" w:sz="0" w:space="0" w:color="auto"/>
            <w:right w:val="none" w:sz="0" w:space="0" w:color="auto"/>
          </w:divBdr>
        </w:div>
        <w:div w:id="171264499">
          <w:marLeft w:val="0"/>
          <w:marRight w:val="0"/>
          <w:marTop w:val="0"/>
          <w:marBottom w:val="0"/>
          <w:divBdr>
            <w:top w:val="none" w:sz="0" w:space="0" w:color="auto"/>
            <w:left w:val="none" w:sz="0" w:space="0" w:color="auto"/>
            <w:bottom w:val="none" w:sz="0" w:space="0" w:color="auto"/>
            <w:right w:val="none" w:sz="0" w:space="0" w:color="auto"/>
          </w:divBdr>
        </w:div>
        <w:div w:id="279385085">
          <w:marLeft w:val="0"/>
          <w:marRight w:val="0"/>
          <w:marTop w:val="0"/>
          <w:marBottom w:val="0"/>
          <w:divBdr>
            <w:top w:val="none" w:sz="0" w:space="0" w:color="auto"/>
            <w:left w:val="none" w:sz="0" w:space="0" w:color="auto"/>
            <w:bottom w:val="none" w:sz="0" w:space="0" w:color="auto"/>
            <w:right w:val="none" w:sz="0" w:space="0" w:color="auto"/>
          </w:divBdr>
        </w:div>
        <w:div w:id="442968520">
          <w:marLeft w:val="0"/>
          <w:marRight w:val="0"/>
          <w:marTop w:val="0"/>
          <w:marBottom w:val="0"/>
          <w:divBdr>
            <w:top w:val="none" w:sz="0" w:space="0" w:color="auto"/>
            <w:left w:val="none" w:sz="0" w:space="0" w:color="auto"/>
            <w:bottom w:val="none" w:sz="0" w:space="0" w:color="auto"/>
            <w:right w:val="none" w:sz="0" w:space="0" w:color="auto"/>
          </w:divBdr>
        </w:div>
        <w:div w:id="526526637">
          <w:marLeft w:val="0"/>
          <w:marRight w:val="0"/>
          <w:marTop w:val="0"/>
          <w:marBottom w:val="0"/>
          <w:divBdr>
            <w:top w:val="none" w:sz="0" w:space="0" w:color="auto"/>
            <w:left w:val="none" w:sz="0" w:space="0" w:color="auto"/>
            <w:bottom w:val="none" w:sz="0" w:space="0" w:color="auto"/>
            <w:right w:val="none" w:sz="0" w:space="0" w:color="auto"/>
          </w:divBdr>
        </w:div>
        <w:div w:id="560143179">
          <w:marLeft w:val="0"/>
          <w:marRight w:val="0"/>
          <w:marTop w:val="0"/>
          <w:marBottom w:val="0"/>
          <w:divBdr>
            <w:top w:val="none" w:sz="0" w:space="0" w:color="auto"/>
            <w:left w:val="none" w:sz="0" w:space="0" w:color="auto"/>
            <w:bottom w:val="none" w:sz="0" w:space="0" w:color="auto"/>
            <w:right w:val="none" w:sz="0" w:space="0" w:color="auto"/>
          </w:divBdr>
        </w:div>
        <w:div w:id="567764417">
          <w:marLeft w:val="0"/>
          <w:marRight w:val="0"/>
          <w:marTop w:val="0"/>
          <w:marBottom w:val="0"/>
          <w:divBdr>
            <w:top w:val="none" w:sz="0" w:space="0" w:color="auto"/>
            <w:left w:val="none" w:sz="0" w:space="0" w:color="auto"/>
            <w:bottom w:val="none" w:sz="0" w:space="0" w:color="auto"/>
            <w:right w:val="none" w:sz="0" w:space="0" w:color="auto"/>
          </w:divBdr>
        </w:div>
        <w:div w:id="902720308">
          <w:marLeft w:val="0"/>
          <w:marRight w:val="0"/>
          <w:marTop w:val="0"/>
          <w:marBottom w:val="0"/>
          <w:divBdr>
            <w:top w:val="none" w:sz="0" w:space="0" w:color="auto"/>
            <w:left w:val="none" w:sz="0" w:space="0" w:color="auto"/>
            <w:bottom w:val="none" w:sz="0" w:space="0" w:color="auto"/>
            <w:right w:val="none" w:sz="0" w:space="0" w:color="auto"/>
          </w:divBdr>
        </w:div>
        <w:div w:id="931819732">
          <w:marLeft w:val="0"/>
          <w:marRight w:val="0"/>
          <w:marTop w:val="0"/>
          <w:marBottom w:val="0"/>
          <w:divBdr>
            <w:top w:val="none" w:sz="0" w:space="0" w:color="auto"/>
            <w:left w:val="none" w:sz="0" w:space="0" w:color="auto"/>
            <w:bottom w:val="none" w:sz="0" w:space="0" w:color="auto"/>
            <w:right w:val="none" w:sz="0" w:space="0" w:color="auto"/>
          </w:divBdr>
        </w:div>
        <w:div w:id="934047720">
          <w:marLeft w:val="0"/>
          <w:marRight w:val="0"/>
          <w:marTop w:val="0"/>
          <w:marBottom w:val="0"/>
          <w:divBdr>
            <w:top w:val="none" w:sz="0" w:space="0" w:color="auto"/>
            <w:left w:val="none" w:sz="0" w:space="0" w:color="auto"/>
            <w:bottom w:val="none" w:sz="0" w:space="0" w:color="auto"/>
            <w:right w:val="none" w:sz="0" w:space="0" w:color="auto"/>
          </w:divBdr>
        </w:div>
        <w:div w:id="970522722">
          <w:marLeft w:val="0"/>
          <w:marRight w:val="0"/>
          <w:marTop w:val="0"/>
          <w:marBottom w:val="0"/>
          <w:divBdr>
            <w:top w:val="none" w:sz="0" w:space="0" w:color="auto"/>
            <w:left w:val="none" w:sz="0" w:space="0" w:color="auto"/>
            <w:bottom w:val="none" w:sz="0" w:space="0" w:color="auto"/>
            <w:right w:val="none" w:sz="0" w:space="0" w:color="auto"/>
          </w:divBdr>
        </w:div>
        <w:div w:id="1180389903">
          <w:marLeft w:val="0"/>
          <w:marRight w:val="0"/>
          <w:marTop w:val="0"/>
          <w:marBottom w:val="0"/>
          <w:divBdr>
            <w:top w:val="none" w:sz="0" w:space="0" w:color="auto"/>
            <w:left w:val="none" w:sz="0" w:space="0" w:color="auto"/>
            <w:bottom w:val="none" w:sz="0" w:space="0" w:color="auto"/>
            <w:right w:val="none" w:sz="0" w:space="0" w:color="auto"/>
          </w:divBdr>
        </w:div>
        <w:div w:id="1379431457">
          <w:marLeft w:val="0"/>
          <w:marRight w:val="0"/>
          <w:marTop w:val="0"/>
          <w:marBottom w:val="0"/>
          <w:divBdr>
            <w:top w:val="none" w:sz="0" w:space="0" w:color="auto"/>
            <w:left w:val="none" w:sz="0" w:space="0" w:color="auto"/>
            <w:bottom w:val="none" w:sz="0" w:space="0" w:color="auto"/>
            <w:right w:val="none" w:sz="0" w:space="0" w:color="auto"/>
          </w:divBdr>
        </w:div>
        <w:div w:id="1541087502">
          <w:marLeft w:val="0"/>
          <w:marRight w:val="0"/>
          <w:marTop w:val="0"/>
          <w:marBottom w:val="0"/>
          <w:divBdr>
            <w:top w:val="none" w:sz="0" w:space="0" w:color="auto"/>
            <w:left w:val="none" w:sz="0" w:space="0" w:color="auto"/>
            <w:bottom w:val="none" w:sz="0" w:space="0" w:color="auto"/>
            <w:right w:val="none" w:sz="0" w:space="0" w:color="auto"/>
          </w:divBdr>
        </w:div>
        <w:div w:id="1542589036">
          <w:marLeft w:val="0"/>
          <w:marRight w:val="0"/>
          <w:marTop w:val="0"/>
          <w:marBottom w:val="0"/>
          <w:divBdr>
            <w:top w:val="none" w:sz="0" w:space="0" w:color="auto"/>
            <w:left w:val="none" w:sz="0" w:space="0" w:color="auto"/>
            <w:bottom w:val="none" w:sz="0" w:space="0" w:color="auto"/>
            <w:right w:val="none" w:sz="0" w:space="0" w:color="auto"/>
          </w:divBdr>
        </w:div>
        <w:div w:id="1838303143">
          <w:marLeft w:val="0"/>
          <w:marRight w:val="0"/>
          <w:marTop w:val="0"/>
          <w:marBottom w:val="0"/>
          <w:divBdr>
            <w:top w:val="none" w:sz="0" w:space="0" w:color="auto"/>
            <w:left w:val="none" w:sz="0" w:space="0" w:color="auto"/>
            <w:bottom w:val="none" w:sz="0" w:space="0" w:color="auto"/>
            <w:right w:val="none" w:sz="0" w:space="0" w:color="auto"/>
          </w:divBdr>
        </w:div>
        <w:div w:id="2019385822">
          <w:marLeft w:val="0"/>
          <w:marRight w:val="0"/>
          <w:marTop w:val="0"/>
          <w:marBottom w:val="0"/>
          <w:divBdr>
            <w:top w:val="none" w:sz="0" w:space="0" w:color="auto"/>
            <w:left w:val="none" w:sz="0" w:space="0" w:color="auto"/>
            <w:bottom w:val="none" w:sz="0" w:space="0" w:color="auto"/>
            <w:right w:val="none" w:sz="0" w:space="0" w:color="auto"/>
          </w:divBdr>
        </w:div>
      </w:divsChild>
    </w:div>
    <w:div w:id="1052122891">
      <w:bodyDiv w:val="1"/>
      <w:marLeft w:val="0"/>
      <w:marRight w:val="0"/>
      <w:marTop w:val="0"/>
      <w:marBottom w:val="0"/>
      <w:divBdr>
        <w:top w:val="none" w:sz="0" w:space="0" w:color="auto"/>
        <w:left w:val="none" w:sz="0" w:space="0" w:color="auto"/>
        <w:bottom w:val="none" w:sz="0" w:space="0" w:color="auto"/>
        <w:right w:val="none" w:sz="0" w:space="0" w:color="auto"/>
      </w:divBdr>
    </w:div>
    <w:div w:id="1241283463">
      <w:bodyDiv w:val="1"/>
      <w:marLeft w:val="0"/>
      <w:marRight w:val="0"/>
      <w:marTop w:val="0"/>
      <w:marBottom w:val="0"/>
      <w:divBdr>
        <w:top w:val="none" w:sz="0" w:space="0" w:color="auto"/>
        <w:left w:val="none" w:sz="0" w:space="0" w:color="auto"/>
        <w:bottom w:val="none" w:sz="0" w:space="0" w:color="auto"/>
        <w:right w:val="none" w:sz="0" w:space="0" w:color="auto"/>
      </w:divBdr>
      <w:divsChild>
        <w:div w:id="874004243">
          <w:marLeft w:val="0"/>
          <w:marRight w:val="0"/>
          <w:marTop w:val="0"/>
          <w:marBottom w:val="0"/>
          <w:divBdr>
            <w:top w:val="none" w:sz="0" w:space="0" w:color="auto"/>
            <w:left w:val="none" w:sz="0" w:space="0" w:color="auto"/>
            <w:bottom w:val="none" w:sz="0" w:space="0" w:color="auto"/>
            <w:right w:val="none" w:sz="0" w:space="0" w:color="auto"/>
          </w:divBdr>
        </w:div>
        <w:div w:id="950477028">
          <w:marLeft w:val="0"/>
          <w:marRight w:val="0"/>
          <w:marTop w:val="0"/>
          <w:marBottom w:val="0"/>
          <w:divBdr>
            <w:top w:val="none" w:sz="0" w:space="0" w:color="auto"/>
            <w:left w:val="none" w:sz="0" w:space="0" w:color="auto"/>
            <w:bottom w:val="none" w:sz="0" w:space="0" w:color="auto"/>
            <w:right w:val="none" w:sz="0" w:space="0" w:color="auto"/>
          </w:divBdr>
        </w:div>
        <w:div w:id="1276055291">
          <w:marLeft w:val="0"/>
          <w:marRight w:val="0"/>
          <w:marTop w:val="0"/>
          <w:marBottom w:val="0"/>
          <w:divBdr>
            <w:top w:val="none" w:sz="0" w:space="0" w:color="auto"/>
            <w:left w:val="none" w:sz="0" w:space="0" w:color="auto"/>
            <w:bottom w:val="none" w:sz="0" w:space="0" w:color="auto"/>
            <w:right w:val="none" w:sz="0" w:space="0" w:color="auto"/>
          </w:divBdr>
        </w:div>
        <w:div w:id="1612399592">
          <w:marLeft w:val="0"/>
          <w:marRight w:val="0"/>
          <w:marTop w:val="0"/>
          <w:marBottom w:val="0"/>
          <w:divBdr>
            <w:top w:val="none" w:sz="0" w:space="0" w:color="auto"/>
            <w:left w:val="none" w:sz="0" w:space="0" w:color="auto"/>
            <w:bottom w:val="none" w:sz="0" w:space="0" w:color="auto"/>
            <w:right w:val="none" w:sz="0" w:space="0" w:color="auto"/>
          </w:divBdr>
        </w:div>
      </w:divsChild>
    </w:div>
    <w:div w:id="1412118012">
      <w:bodyDiv w:val="1"/>
      <w:marLeft w:val="0"/>
      <w:marRight w:val="0"/>
      <w:marTop w:val="0"/>
      <w:marBottom w:val="0"/>
      <w:divBdr>
        <w:top w:val="none" w:sz="0" w:space="0" w:color="auto"/>
        <w:left w:val="none" w:sz="0" w:space="0" w:color="auto"/>
        <w:bottom w:val="none" w:sz="0" w:space="0" w:color="auto"/>
        <w:right w:val="none" w:sz="0" w:space="0" w:color="auto"/>
      </w:divBdr>
      <w:divsChild>
        <w:div w:id="215704534">
          <w:marLeft w:val="0"/>
          <w:marRight w:val="0"/>
          <w:marTop w:val="0"/>
          <w:marBottom w:val="0"/>
          <w:divBdr>
            <w:top w:val="none" w:sz="0" w:space="0" w:color="auto"/>
            <w:left w:val="none" w:sz="0" w:space="0" w:color="auto"/>
            <w:bottom w:val="none" w:sz="0" w:space="0" w:color="auto"/>
            <w:right w:val="none" w:sz="0" w:space="0" w:color="auto"/>
          </w:divBdr>
        </w:div>
        <w:div w:id="694504182">
          <w:marLeft w:val="0"/>
          <w:marRight w:val="0"/>
          <w:marTop w:val="0"/>
          <w:marBottom w:val="0"/>
          <w:divBdr>
            <w:top w:val="none" w:sz="0" w:space="0" w:color="auto"/>
            <w:left w:val="none" w:sz="0" w:space="0" w:color="auto"/>
            <w:bottom w:val="none" w:sz="0" w:space="0" w:color="auto"/>
            <w:right w:val="none" w:sz="0" w:space="0" w:color="auto"/>
          </w:divBdr>
        </w:div>
        <w:div w:id="1340692939">
          <w:marLeft w:val="0"/>
          <w:marRight w:val="0"/>
          <w:marTop w:val="0"/>
          <w:marBottom w:val="0"/>
          <w:divBdr>
            <w:top w:val="none" w:sz="0" w:space="0" w:color="auto"/>
            <w:left w:val="none" w:sz="0" w:space="0" w:color="auto"/>
            <w:bottom w:val="none" w:sz="0" w:space="0" w:color="auto"/>
            <w:right w:val="none" w:sz="0" w:space="0" w:color="auto"/>
          </w:divBdr>
        </w:div>
      </w:divsChild>
    </w:div>
    <w:div w:id="1530408587">
      <w:bodyDiv w:val="1"/>
      <w:marLeft w:val="0"/>
      <w:marRight w:val="0"/>
      <w:marTop w:val="0"/>
      <w:marBottom w:val="0"/>
      <w:divBdr>
        <w:top w:val="none" w:sz="0" w:space="0" w:color="auto"/>
        <w:left w:val="none" w:sz="0" w:space="0" w:color="auto"/>
        <w:bottom w:val="none" w:sz="0" w:space="0" w:color="auto"/>
        <w:right w:val="none" w:sz="0" w:space="0" w:color="auto"/>
      </w:divBdr>
      <w:divsChild>
        <w:div w:id="888876372">
          <w:marLeft w:val="0"/>
          <w:marRight w:val="0"/>
          <w:marTop w:val="0"/>
          <w:marBottom w:val="0"/>
          <w:divBdr>
            <w:top w:val="none" w:sz="0" w:space="0" w:color="auto"/>
            <w:left w:val="none" w:sz="0" w:space="0" w:color="auto"/>
            <w:bottom w:val="none" w:sz="0" w:space="0" w:color="auto"/>
            <w:right w:val="none" w:sz="0" w:space="0" w:color="auto"/>
          </w:divBdr>
        </w:div>
        <w:div w:id="2065369538">
          <w:marLeft w:val="0"/>
          <w:marRight w:val="0"/>
          <w:marTop w:val="0"/>
          <w:marBottom w:val="0"/>
          <w:divBdr>
            <w:top w:val="none" w:sz="0" w:space="0" w:color="auto"/>
            <w:left w:val="none" w:sz="0" w:space="0" w:color="auto"/>
            <w:bottom w:val="none" w:sz="0" w:space="0" w:color="auto"/>
            <w:right w:val="none" w:sz="0" w:space="0" w:color="auto"/>
          </w:divBdr>
        </w:div>
      </w:divsChild>
    </w:div>
    <w:div w:id="1575044286">
      <w:bodyDiv w:val="1"/>
      <w:marLeft w:val="0"/>
      <w:marRight w:val="0"/>
      <w:marTop w:val="0"/>
      <w:marBottom w:val="0"/>
      <w:divBdr>
        <w:top w:val="none" w:sz="0" w:space="0" w:color="auto"/>
        <w:left w:val="none" w:sz="0" w:space="0" w:color="auto"/>
        <w:bottom w:val="none" w:sz="0" w:space="0" w:color="auto"/>
        <w:right w:val="none" w:sz="0" w:space="0" w:color="auto"/>
      </w:divBdr>
      <w:divsChild>
        <w:div w:id="84770484">
          <w:marLeft w:val="0"/>
          <w:marRight w:val="0"/>
          <w:marTop w:val="0"/>
          <w:marBottom w:val="0"/>
          <w:divBdr>
            <w:top w:val="none" w:sz="0" w:space="0" w:color="auto"/>
            <w:left w:val="none" w:sz="0" w:space="0" w:color="auto"/>
            <w:bottom w:val="none" w:sz="0" w:space="0" w:color="auto"/>
            <w:right w:val="none" w:sz="0" w:space="0" w:color="auto"/>
          </w:divBdr>
        </w:div>
        <w:div w:id="313918875">
          <w:marLeft w:val="0"/>
          <w:marRight w:val="0"/>
          <w:marTop w:val="0"/>
          <w:marBottom w:val="0"/>
          <w:divBdr>
            <w:top w:val="none" w:sz="0" w:space="0" w:color="auto"/>
            <w:left w:val="none" w:sz="0" w:space="0" w:color="auto"/>
            <w:bottom w:val="none" w:sz="0" w:space="0" w:color="auto"/>
            <w:right w:val="none" w:sz="0" w:space="0" w:color="auto"/>
          </w:divBdr>
        </w:div>
        <w:div w:id="374433269">
          <w:marLeft w:val="0"/>
          <w:marRight w:val="0"/>
          <w:marTop w:val="0"/>
          <w:marBottom w:val="0"/>
          <w:divBdr>
            <w:top w:val="none" w:sz="0" w:space="0" w:color="auto"/>
            <w:left w:val="none" w:sz="0" w:space="0" w:color="auto"/>
            <w:bottom w:val="none" w:sz="0" w:space="0" w:color="auto"/>
            <w:right w:val="none" w:sz="0" w:space="0" w:color="auto"/>
          </w:divBdr>
        </w:div>
        <w:div w:id="423035659">
          <w:marLeft w:val="0"/>
          <w:marRight w:val="0"/>
          <w:marTop w:val="0"/>
          <w:marBottom w:val="0"/>
          <w:divBdr>
            <w:top w:val="none" w:sz="0" w:space="0" w:color="auto"/>
            <w:left w:val="none" w:sz="0" w:space="0" w:color="auto"/>
            <w:bottom w:val="none" w:sz="0" w:space="0" w:color="auto"/>
            <w:right w:val="none" w:sz="0" w:space="0" w:color="auto"/>
          </w:divBdr>
        </w:div>
        <w:div w:id="569005371">
          <w:marLeft w:val="0"/>
          <w:marRight w:val="0"/>
          <w:marTop w:val="0"/>
          <w:marBottom w:val="0"/>
          <w:divBdr>
            <w:top w:val="none" w:sz="0" w:space="0" w:color="auto"/>
            <w:left w:val="none" w:sz="0" w:space="0" w:color="auto"/>
            <w:bottom w:val="none" w:sz="0" w:space="0" w:color="auto"/>
            <w:right w:val="none" w:sz="0" w:space="0" w:color="auto"/>
          </w:divBdr>
        </w:div>
        <w:div w:id="895698653">
          <w:marLeft w:val="0"/>
          <w:marRight w:val="0"/>
          <w:marTop w:val="0"/>
          <w:marBottom w:val="0"/>
          <w:divBdr>
            <w:top w:val="none" w:sz="0" w:space="0" w:color="auto"/>
            <w:left w:val="none" w:sz="0" w:space="0" w:color="auto"/>
            <w:bottom w:val="none" w:sz="0" w:space="0" w:color="auto"/>
            <w:right w:val="none" w:sz="0" w:space="0" w:color="auto"/>
          </w:divBdr>
        </w:div>
        <w:div w:id="983123049">
          <w:marLeft w:val="0"/>
          <w:marRight w:val="0"/>
          <w:marTop w:val="0"/>
          <w:marBottom w:val="0"/>
          <w:divBdr>
            <w:top w:val="none" w:sz="0" w:space="0" w:color="auto"/>
            <w:left w:val="none" w:sz="0" w:space="0" w:color="auto"/>
            <w:bottom w:val="none" w:sz="0" w:space="0" w:color="auto"/>
            <w:right w:val="none" w:sz="0" w:space="0" w:color="auto"/>
          </w:divBdr>
        </w:div>
        <w:div w:id="1219560075">
          <w:marLeft w:val="0"/>
          <w:marRight w:val="0"/>
          <w:marTop w:val="0"/>
          <w:marBottom w:val="0"/>
          <w:divBdr>
            <w:top w:val="none" w:sz="0" w:space="0" w:color="auto"/>
            <w:left w:val="none" w:sz="0" w:space="0" w:color="auto"/>
            <w:bottom w:val="none" w:sz="0" w:space="0" w:color="auto"/>
            <w:right w:val="none" w:sz="0" w:space="0" w:color="auto"/>
          </w:divBdr>
        </w:div>
        <w:div w:id="1235124132">
          <w:marLeft w:val="0"/>
          <w:marRight w:val="0"/>
          <w:marTop w:val="0"/>
          <w:marBottom w:val="0"/>
          <w:divBdr>
            <w:top w:val="none" w:sz="0" w:space="0" w:color="auto"/>
            <w:left w:val="none" w:sz="0" w:space="0" w:color="auto"/>
            <w:bottom w:val="none" w:sz="0" w:space="0" w:color="auto"/>
            <w:right w:val="none" w:sz="0" w:space="0" w:color="auto"/>
          </w:divBdr>
        </w:div>
        <w:div w:id="1277176210">
          <w:marLeft w:val="0"/>
          <w:marRight w:val="0"/>
          <w:marTop w:val="0"/>
          <w:marBottom w:val="0"/>
          <w:divBdr>
            <w:top w:val="none" w:sz="0" w:space="0" w:color="auto"/>
            <w:left w:val="none" w:sz="0" w:space="0" w:color="auto"/>
            <w:bottom w:val="none" w:sz="0" w:space="0" w:color="auto"/>
            <w:right w:val="none" w:sz="0" w:space="0" w:color="auto"/>
          </w:divBdr>
        </w:div>
        <w:div w:id="1601520976">
          <w:marLeft w:val="0"/>
          <w:marRight w:val="0"/>
          <w:marTop w:val="0"/>
          <w:marBottom w:val="0"/>
          <w:divBdr>
            <w:top w:val="none" w:sz="0" w:space="0" w:color="auto"/>
            <w:left w:val="none" w:sz="0" w:space="0" w:color="auto"/>
            <w:bottom w:val="none" w:sz="0" w:space="0" w:color="auto"/>
            <w:right w:val="none" w:sz="0" w:space="0" w:color="auto"/>
          </w:divBdr>
        </w:div>
        <w:div w:id="1614239497">
          <w:marLeft w:val="0"/>
          <w:marRight w:val="0"/>
          <w:marTop w:val="0"/>
          <w:marBottom w:val="0"/>
          <w:divBdr>
            <w:top w:val="none" w:sz="0" w:space="0" w:color="auto"/>
            <w:left w:val="none" w:sz="0" w:space="0" w:color="auto"/>
            <w:bottom w:val="none" w:sz="0" w:space="0" w:color="auto"/>
            <w:right w:val="none" w:sz="0" w:space="0" w:color="auto"/>
          </w:divBdr>
        </w:div>
        <w:div w:id="2047752822">
          <w:marLeft w:val="0"/>
          <w:marRight w:val="0"/>
          <w:marTop w:val="0"/>
          <w:marBottom w:val="0"/>
          <w:divBdr>
            <w:top w:val="none" w:sz="0" w:space="0" w:color="auto"/>
            <w:left w:val="none" w:sz="0" w:space="0" w:color="auto"/>
            <w:bottom w:val="none" w:sz="0" w:space="0" w:color="auto"/>
            <w:right w:val="none" w:sz="0" w:space="0" w:color="auto"/>
          </w:divBdr>
        </w:div>
      </w:divsChild>
    </w:div>
    <w:div w:id="2077165863">
      <w:bodyDiv w:val="1"/>
      <w:marLeft w:val="0"/>
      <w:marRight w:val="0"/>
      <w:marTop w:val="0"/>
      <w:marBottom w:val="0"/>
      <w:divBdr>
        <w:top w:val="none" w:sz="0" w:space="0" w:color="auto"/>
        <w:left w:val="none" w:sz="0" w:space="0" w:color="auto"/>
        <w:bottom w:val="none" w:sz="0" w:space="0" w:color="auto"/>
        <w:right w:val="none" w:sz="0" w:space="0" w:color="auto"/>
      </w:divBdr>
      <w:divsChild>
        <w:div w:id="335966315">
          <w:marLeft w:val="0"/>
          <w:marRight w:val="0"/>
          <w:marTop w:val="0"/>
          <w:marBottom w:val="0"/>
          <w:divBdr>
            <w:top w:val="none" w:sz="0" w:space="0" w:color="auto"/>
            <w:left w:val="none" w:sz="0" w:space="0" w:color="auto"/>
            <w:bottom w:val="none" w:sz="0" w:space="0" w:color="auto"/>
            <w:right w:val="none" w:sz="0" w:space="0" w:color="auto"/>
          </w:divBdr>
        </w:div>
        <w:div w:id="434911642">
          <w:marLeft w:val="0"/>
          <w:marRight w:val="0"/>
          <w:marTop w:val="0"/>
          <w:marBottom w:val="0"/>
          <w:divBdr>
            <w:top w:val="none" w:sz="0" w:space="0" w:color="auto"/>
            <w:left w:val="none" w:sz="0" w:space="0" w:color="auto"/>
            <w:bottom w:val="none" w:sz="0" w:space="0" w:color="auto"/>
            <w:right w:val="none" w:sz="0" w:space="0" w:color="auto"/>
          </w:divBdr>
        </w:div>
        <w:div w:id="489441461">
          <w:marLeft w:val="0"/>
          <w:marRight w:val="0"/>
          <w:marTop w:val="0"/>
          <w:marBottom w:val="0"/>
          <w:divBdr>
            <w:top w:val="none" w:sz="0" w:space="0" w:color="auto"/>
            <w:left w:val="none" w:sz="0" w:space="0" w:color="auto"/>
            <w:bottom w:val="none" w:sz="0" w:space="0" w:color="auto"/>
            <w:right w:val="none" w:sz="0" w:space="0" w:color="auto"/>
          </w:divBdr>
        </w:div>
        <w:div w:id="688533757">
          <w:marLeft w:val="0"/>
          <w:marRight w:val="0"/>
          <w:marTop w:val="0"/>
          <w:marBottom w:val="0"/>
          <w:divBdr>
            <w:top w:val="none" w:sz="0" w:space="0" w:color="auto"/>
            <w:left w:val="none" w:sz="0" w:space="0" w:color="auto"/>
            <w:bottom w:val="none" w:sz="0" w:space="0" w:color="auto"/>
            <w:right w:val="none" w:sz="0" w:space="0" w:color="auto"/>
          </w:divBdr>
        </w:div>
        <w:div w:id="723723173">
          <w:marLeft w:val="0"/>
          <w:marRight w:val="0"/>
          <w:marTop w:val="0"/>
          <w:marBottom w:val="0"/>
          <w:divBdr>
            <w:top w:val="none" w:sz="0" w:space="0" w:color="auto"/>
            <w:left w:val="none" w:sz="0" w:space="0" w:color="auto"/>
            <w:bottom w:val="none" w:sz="0" w:space="0" w:color="auto"/>
            <w:right w:val="none" w:sz="0" w:space="0" w:color="auto"/>
          </w:divBdr>
        </w:div>
        <w:div w:id="808204373">
          <w:marLeft w:val="0"/>
          <w:marRight w:val="0"/>
          <w:marTop w:val="0"/>
          <w:marBottom w:val="0"/>
          <w:divBdr>
            <w:top w:val="none" w:sz="0" w:space="0" w:color="auto"/>
            <w:left w:val="none" w:sz="0" w:space="0" w:color="auto"/>
            <w:bottom w:val="none" w:sz="0" w:space="0" w:color="auto"/>
            <w:right w:val="none" w:sz="0" w:space="0" w:color="auto"/>
          </w:divBdr>
        </w:div>
        <w:div w:id="995375696">
          <w:marLeft w:val="0"/>
          <w:marRight w:val="0"/>
          <w:marTop w:val="0"/>
          <w:marBottom w:val="0"/>
          <w:divBdr>
            <w:top w:val="none" w:sz="0" w:space="0" w:color="auto"/>
            <w:left w:val="none" w:sz="0" w:space="0" w:color="auto"/>
            <w:bottom w:val="none" w:sz="0" w:space="0" w:color="auto"/>
            <w:right w:val="none" w:sz="0" w:space="0" w:color="auto"/>
          </w:divBdr>
        </w:div>
        <w:div w:id="1282151757">
          <w:marLeft w:val="0"/>
          <w:marRight w:val="0"/>
          <w:marTop w:val="0"/>
          <w:marBottom w:val="0"/>
          <w:divBdr>
            <w:top w:val="none" w:sz="0" w:space="0" w:color="auto"/>
            <w:left w:val="none" w:sz="0" w:space="0" w:color="auto"/>
            <w:bottom w:val="none" w:sz="0" w:space="0" w:color="auto"/>
            <w:right w:val="none" w:sz="0" w:space="0" w:color="auto"/>
          </w:divBdr>
        </w:div>
        <w:div w:id="1416976968">
          <w:marLeft w:val="0"/>
          <w:marRight w:val="0"/>
          <w:marTop w:val="0"/>
          <w:marBottom w:val="0"/>
          <w:divBdr>
            <w:top w:val="none" w:sz="0" w:space="0" w:color="auto"/>
            <w:left w:val="none" w:sz="0" w:space="0" w:color="auto"/>
            <w:bottom w:val="none" w:sz="0" w:space="0" w:color="auto"/>
            <w:right w:val="none" w:sz="0" w:space="0" w:color="auto"/>
          </w:divBdr>
        </w:div>
        <w:div w:id="1551185693">
          <w:marLeft w:val="0"/>
          <w:marRight w:val="0"/>
          <w:marTop w:val="0"/>
          <w:marBottom w:val="0"/>
          <w:divBdr>
            <w:top w:val="none" w:sz="0" w:space="0" w:color="auto"/>
            <w:left w:val="none" w:sz="0" w:space="0" w:color="auto"/>
            <w:bottom w:val="none" w:sz="0" w:space="0" w:color="auto"/>
            <w:right w:val="none" w:sz="0" w:space="0" w:color="auto"/>
          </w:divBdr>
        </w:div>
        <w:div w:id="1583877374">
          <w:marLeft w:val="0"/>
          <w:marRight w:val="0"/>
          <w:marTop w:val="0"/>
          <w:marBottom w:val="0"/>
          <w:divBdr>
            <w:top w:val="none" w:sz="0" w:space="0" w:color="auto"/>
            <w:left w:val="none" w:sz="0" w:space="0" w:color="auto"/>
            <w:bottom w:val="none" w:sz="0" w:space="0" w:color="auto"/>
            <w:right w:val="none" w:sz="0" w:space="0" w:color="auto"/>
          </w:divBdr>
        </w:div>
        <w:div w:id="1591504669">
          <w:marLeft w:val="0"/>
          <w:marRight w:val="0"/>
          <w:marTop w:val="0"/>
          <w:marBottom w:val="0"/>
          <w:divBdr>
            <w:top w:val="none" w:sz="0" w:space="0" w:color="auto"/>
            <w:left w:val="none" w:sz="0" w:space="0" w:color="auto"/>
            <w:bottom w:val="none" w:sz="0" w:space="0" w:color="auto"/>
            <w:right w:val="none" w:sz="0" w:space="0" w:color="auto"/>
          </w:divBdr>
        </w:div>
        <w:div w:id="1703706000">
          <w:marLeft w:val="0"/>
          <w:marRight w:val="0"/>
          <w:marTop w:val="0"/>
          <w:marBottom w:val="0"/>
          <w:divBdr>
            <w:top w:val="none" w:sz="0" w:space="0" w:color="auto"/>
            <w:left w:val="none" w:sz="0" w:space="0" w:color="auto"/>
            <w:bottom w:val="none" w:sz="0" w:space="0" w:color="auto"/>
            <w:right w:val="none" w:sz="0" w:space="0" w:color="auto"/>
          </w:divBdr>
        </w:div>
        <w:div w:id="1830365400">
          <w:marLeft w:val="0"/>
          <w:marRight w:val="0"/>
          <w:marTop w:val="0"/>
          <w:marBottom w:val="0"/>
          <w:divBdr>
            <w:top w:val="none" w:sz="0" w:space="0" w:color="auto"/>
            <w:left w:val="none" w:sz="0" w:space="0" w:color="auto"/>
            <w:bottom w:val="none" w:sz="0" w:space="0" w:color="auto"/>
            <w:right w:val="none" w:sz="0" w:space="0" w:color="auto"/>
          </w:divBdr>
        </w:div>
        <w:div w:id="2016111715">
          <w:marLeft w:val="0"/>
          <w:marRight w:val="0"/>
          <w:marTop w:val="0"/>
          <w:marBottom w:val="0"/>
          <w:divBdr>
            <w:top w:val="none" w:sz="0" w:space="0" w:color="auto"/>
            <w:left w:val="none" w:sz="0" w:space="0" w:color="auto"/>
            <w:bottom w:val="none" w:sz="0" w:space="0" w:color="auto"/>
            <w:right w:val="none" w:sz="0" w:space="0" w:color="auto"/>
          </w:divBdr>
        </w:div>
        <w:div w:id="2027176433">
          <w:marLeft w:val="0"/>
          <w:marRight w:val="0"/>
          <w:marTop w:val="0"/>
          <w:marBottom w:val="0"/>
          <w:divBdr>
            <w:top w:val="none" w:sz="0" w:space="0" w:color="auto"/>
            <w:left w:val="none" w:sz="0" w:space="0" w:color="auto"/>
            <w:bottom w:val="none" w:sz="0" w:space="0" w:color="auto"/>
            <w:right w:val="none" w:sz="0" w:space="0" w:color="auto"/>
          </w:divBdr>
        </w:div>
        <w:div w:id="2044592308">
          <w:marLeft w:val="0"/>
          <w:marRight w:val="0"/>
          <w:marTop w:val="0"/>
          <w:marBottom w:val="0"/>
          <w:divBdr>
            <w:top w:val="none" w:sz="0" w:space="0" w:color="auto"/>
            <w:left w:val="none" w:sz="0" w:space="0" w:color="auto"/>
            <w:bottom w:val="none" w:sz="0" w:space="0" w:color="auto"/>
            <w:right w:val="none" w:sz="0" w:space="0" w:color="auto"/>
          </w:divBdr>
        </w:div>
      </w:divsChild>
    </w:div>
    <w:div w:id="2099599942">
      <w:bodyDiv w:val="1"/>
      <w:marLeft w:val="0"/>
      <w:marRight w:val="0"/>
      <w:marTop w:val="0"/>
      <w:marBottom w:val="0"/>
      <w:divBdr>
        <w:top w:val="none" w:sz="0" w:space="0" w:color="auto"/>
        <w:left w:val="none" w:sz="0" w:space="0" w:color="auto"/>
        <w:bottom w:val="none" w:sz="0" w:space="0" w:color="auto"/>
        <w:right w:val="none" w:sz="0" w:space="0" w:color="auto"/>
      </w:divBdr>
      <w:divsChild>
        <w:div w:id="9572832">
          <w:marLeft w:val="0"/>
          <w:marRight w:val="0"/>
          <w:marTop w:val="0"/>
          <w:marBottom w:val="0"/>
          <w:divBdr>
            <w:top w:val="none" w:sz="0" w:space="0" w:color="auto"/>
            <w:left w:val="none" w:sz="0" w:space="0" w:color="auto"/>
            <w:bottom w:val="none" w:sz="0" w:space="0" w:color="auto"/>
            <w:right w:val="none" w:sz="0" w:space="0" w:color="auto"/>
          </w:divBdr>
        </w:div>
        <w:div w:id="17119330">
          <w:marLeft w:val="0"/>
          <w:marRight w:val="0"/>
          <w:marTop w:val="0"/>
          <w:marBottom w:val="0"/>
          <w:divBdr>
            <w:top w:val="none" w:sz="0" w:space="0" w:color="auto"/>
            <w:left w:val="none" w:sz="0" w:space="0" w:color="auto"/>
            <w:bottom w:val="none" w:sz="0" w:space="0" w:color="auto"/>
            <w:right w:val="none" w:sz="0" w:space="0" w:color="auto"/>
          </w:divBdr>
        </w:div>
        <w:div w:id="42951346">
          <w:marLeft w:val="0"/>
          <w:marRight w:val="0"/>
          <w:marTop w:val="0"/>
          <w:marBottom w:val="0"/>
          <w:divBdr>
            <w:top w:val="none" w:sz="0" w:space="0" w:color="auto"/>
            <w:left w:val="none" w:sz="0" w:space="0" w:color="auto"/>
            <w:bottom w:val="none" w:sz="0" w:space="0" w:color="auto"/>
            <w:right w:val="none" w:sz="0" w:space="0" w:color="auto"/>
          </w:divBdr>
        </w:div>
        <w:div w:id="99376255">
          <w:marLeft w:val="0"/>
          <w:marRight w:val="0"/>
          <w:marTop w:val="0"/>
          <w:marBottom w:val="0"/>
          <w:divBdr>
            <w:top w:val="none" w:sz="0" w:space="0" w:color="auto"/>
            <w:left w:val="none" w:sz="0" w:space="0" w:color="auto"/>
            <w:bottom w:val="none" w:sz="0" w:space="0" w:color="auto"/>
            <w:right w:val="none" w:sz="0" w:space="0" w:color="auto"/>
          </w:divBdr>
        </w:div>
        <w:div w:id="105346672">
          <w:marLeft w:val="0"/>
          <w:marRight w:val="0"/>
          <w:marTop w:val="0"/>
          <w:marBottom w:val="0"/>
          <w:divBdr>
            <w:top w:val="none" w:sz="0" w:space="0" w:color="auto"/>
            <w:left w:val="none" w:sz="0" w:space="0" w:color="auto"/>
            <w:bottom w:val="none" w:sz="0" w:space="0" w:color="auto"/>
            <w:right w:val="none" w:sz="0" w:space="0" w:color="auto"/>
          </w:divBdr>
        </w:div>
        <w:div w:id="255865841">
          <w:marLeft w:val="0"/>
          <w:marRight w:val="0"/>
          <w:marTop w:val="0"/>
          <w:marBottom w:val="0"/>
          <w:divBdr>
            <w:top w:val="none" w:sz="0" w:space="0" w:color="auto"/>
            <w:left w:val="none" w:sz="0" w:space="0" w:color="auto"/>
            <w:bottom w:val="none" w:sz="0" w:space="0" w:color="auto"/>
            <w:right w:val="none" w:sz="0" w:space="0" w:color="auto"/>
          </w:divBdr>
        </w:div>
        <w:div w:id="256253852">
          <w:marLeft w:val="0"/>
          <w:marRight w:val="0"/>
          <w:marTop w:val="0"/>
          <w:marBottom w:val="0"/>
          <w:divBdr>
            <w:top w:val="none" w:sz="0" w:space="0" w:color="auto"/>
            <w:left w:val="none" w:sz="0" w:space="0" w:color="auto"/>
            <w:bottom w:val="none" w:sz="0" w:space="0" w:color="auto"/>
            <w:right w:val="none" w:sz="0" w:space="0" w:color="auto"/>
          </w:divBdr>
        </w:div>
        <w:div w:id="259338057">
          <w:marLeft w:val="0"/>
          <w:marRight w:val="0"/>
          <w:marTop w:val="0"/>
          <w:marBottom w:val="0"/>
          <w:divBdr>
            <w:top w:val="none" w:sz="0" w:space="0" w:color="auto"/>
            <w:left w:val="none" w:sz="0" w:space="0" w:color="auto"/>
            <w:bottom w:val="none" w:sz="0" w:space="0" w:color="auto"/>
            <w:right w:val="none" w:sz="0" w:space="0" w:color="auto"/>
          </w:divBdr>
        </w:div>
        <w:div w:id="261450408">
          <w:marLeft w:val="0"/>
          <w:marRight w:val="0"/>
          <w:marTop w:val="0"/>
          <w:marBottom w:val="0"/>
          <w:divBdr>
            <w:top w:val="none" w:sz="0" w:space="0" w:color="auto"/>
            <w:left w:val="none" w:sz="0" w:space="0" w:color="auto"/>
            <w:bottom w:val="none" w:sz="0" w:space="0" w:color="auto"/>
            <w:right w:val="none" w:sz="0" w:space="0" w:color="auto"/>
          </w:divBdr>
        </w:div>
        <w:div w:id="284509268">
          <w:marLeft w:val="0"/>
          <w:marRight w:val="0"/>
          <w:marTop w:val="0"/>
          <w:marBottom w:val="0"/>
          <w:divBdr>
            <w:top w:val="none" w:sz="0" w:space="0" w:color="auto"/>
            <w:left w:val="none" w:sz="0" w:space="0" w:color="auto"/>
            <w:bottom w:val="none" w:sz="0" w:space="0" w:color="auto"/>
            <w:right w:val="none" w:sz="0" w:space="0" w:color="auto"/>
          </w:divBdr>
        </w:div>
        <w:div w:id="297692265">
          <w:marLeft w:val="0"/>
          <w:marRight w:val="0"/>
          <w:marTop w:val="0"/>
          <w:marBottom w:val="0"/>
          <w:divBdr>
            <w:top w:val="none" w:sz="0" w:space="0" w:color="auto"/>
            <w:left w:val="none" w:sz="0" w:space="0" w:color="auto"/>
            <w:bottom w:val="none" w:sz="0" w:space="0" w:color="auto"/>
            <w:right w:val="none" w:sz="0" w:space="0" w:color="auto"/>
          </w:divBdr>
        </w:div>
        <w:div w:id="323826812">
          <w:marLeft w:val="0"/>
          <w:marRight w:val="0"/>
          <w:marTop w:val="0"/>
          <w:marBottom w:val="0"/>
          <w:divBdr>
            <w:top w:val="none" w:sz="0" w:space="0" w:color="auto"/>
            <w:left w:val="none" w:sz="0" w:space="0" w:color="auto"/>
            <w:bottom w:val="none" w:sz="0" w:space="0" w:color="auto"/>
            <w:right w:val="none" w:sz="0" w:space="0" w:color="auto"/>
          </w:divBdr>
        </w:div>
        <w:div w:id="359551842">
          <w:marLeft w:val="0"/>
          <w:marRight w:val="0"/>
          <w:marTop w:val="0"/>
          <w:marBottom w:val="0"/>
          <w:divBdr>
            <w:top w:val="none" w:sz="0" w:space="0" w:color="auto"/>
            <w:left w:val="none" w:sz="0" w:space="0" w:color="auto"/>
            <w:bottom w:val="none" w:sz="0" w:space="0" w:color="auto"/>
            <w:right w:val="none" w:sz="0" w:space="0" w:color="auto"/>
          </w:divBdr>
        </w:div>
        <w:div w:id="374501839">
          <w:marLeft w:val="0"/>
          <w:marRight w:val="0"/>
          <w:marTop w:val="0"/>
          <w:marBottom w:val="0"/>
          <w:divBdr>
            <w:top w:val="none" w:sz="0" w:space="0" w:color="auto"/>
            <w:left w:val="none" w:sz="0" w:space="0" w:color="auto"/>
            <w:bottom w:val="none" w:sz="0" w:space="0" w:color="auto"/>
            <w:right w:val="none" w:sz="0" w:space="0" w:color="auto"/>
          </w:divBdr>
        </w:div>
        <w:div w:id="402338668">
          <w:marLeft w:val="0"/>
          <w:marRight w:val="0"/>
          <w:marTop w:val="0"/>
          <w:marBottom w:val="0"/>
          <w:divBdr>
            <w:top w:val="none" w:sz="0" w:space="0" w:color="auto"/>
            <w:left w:val="none" w:sz="0" w:space="0" w:color="auto"/>
            <w:bottom w:val="none" w:sz="0" w:space="0" w:color="auto"/>
            <w:right w:val="none" w:sz="0" w:space="0" w:color="auto"/>
          </w:divBdr>
        </w:div>
        <w:div w:id="429005188">
          <w:marLeft w:val="0"/>
          <w:marRight w:val="0"/>
          <w:marTop w:val="0"/>
          <w:marBottom w:val="0"/>
          <w:divBdr>
            <w:top w:val="none" w:sz="0" w:space="0" w:color="auto"/>
            <w:left w:val="none" w:sz="0" w:space="0" w:color="auto"/>
            <w:bottom w:val="none" w:sz="0" w:space="0" w:color="auto"/>
            <w:right w:val="none" w:sz="0" w:space="0" w:color="auto"/>
          </w:divBdr>
        </w:div>
        <w:div w:id="500505939">
          <w:marLeft w:val="0"/>
          <w:marRight w:val="0"/>
          <w:marTop w:val="0"/>
          <w:marBottom w:val="0"/>
          <w:divBdr>
            <w:top w:val="none" w:sz="0" w:space="0" w:color="auto"/>
            <w:left w:val="none" w:sz="0" w:space="0" w:color="auto"/>
            <w:bottom w:val="none" w:sz="0" w:space="0" w:color="auto"/>
            <w:right w:val="none" w:sz="0" w:space="0" w:color="auto"/>
          </w:divBdr>
        </w:div>
        <w:div w:id="532576476">
          <w:marLeft w:val="0"/>
          <w:marRight w:val="0"/>
          <w:marTop w:val="0"/>
          <w:marBottom w:val="0"/>
          <w:divBdr>
            <w:top w:val="none" w:sz="0" w:space="0" w:color="auto"/>
            <w:left w:val="none" w:sz="0" w:space="0" w:color="auto"/>
            <w:bottom w:val="none" w:sz="0" w:space="0" w:color="auto"/>
            <w:right w:val="none" w:sz="0" w:space="0" w:color="auto"/>
          </w:divBdr>
        </w:div>
        <w:div w:id="630981406">
          <w:marLeft w:val="0"/>
          <w:marRight w:val="0"/>
          <w:marTop w:val="0"/>
          <w:marBottom w:val="0"/>
          <w:divBdr>
            <w:top w:val="none" w:sz="0" w:space="0" w:color="auto"/>
            <w:left w:val="none" w:sz="0" w:space="0" w:color="auto"/>
            <w:bottom w:val="none" w:sz="0" w:space="0" w:color="auto"/>
            <w:right w:val="none" w:sz="0" w:space="0" w:color="auto"/>
          </w:divBdr>
        </w:div>
        <w:div w:id="633218084">
          <w:marLeft w:val="0"/>
          <w:marRight w:val="0"/>
          <w:marTop w:val="0"/>
          <w:marBottom w:val="0"/>
          <w:divBdr>
            <w:top w:val="none" w:sz="0" w:space="0" w:color="auto"/>
            <w:left w:val="none" w:sz="0" w:space="0" w:color="auto"/>
            <w:bottom w:val="none" w:sz="0" w:space="0" w:color="auto"/>
            <w:right w:val="none" w:sz="0" w:space="0" w:color="auto"/>
          </w:divBdr>
        </w:div>
        <w:div w:id="700668775">
          <w:marLeft w:val="0"/>
          <w:marRight w:val="0"/>
          <w:marTop w:val="0"/>
          <w:marBottom w:val="0"/>
          <w:divBdr>
            <w:top w:val="none" w:sz="0" w:space="0" w:color="auto"/>
            <w:left w:val="none" w:sz="0" w:space="0" w:color="auto"/>
            <w:bottom w:val="none" w:sz="0" w:space="0" w:color="auto"/>
            <w:right w:val="none" w:sz="0" w:space="0" w:color="auto"/>
          </w:divBdr>
        </w:div>
        <w:div w:id="7074176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942807939">
          <w:marLeft w:val="0"/>
          <w:marRight w:val="0"/>
          <w:marTop w:val="0"/>
          <w:marBottom w:val="0"/>
          <w:divBdr>
            <w:top w:val="none" w:sz="0" w:space="0" w:color="auto"/>
            <w:left w:val="none" w:sz="0" w:space="0" w:color="auto"/>
            <w:bottom w:val="none" w:sz="0" w:space="0" w:color="auto"/>
            <w:right w:val="none" w:sz="0" w:space="0" w:color="auto"/>
          </w:divBdr>
        </w:div>
        <w:div w:id="987514853">
          <w:marLeft w:val="0"/>
          <w:marRight w:val="0"/>
          <w:marTop w:val="0"/>
          <w:marBottom w:val="0"/>
          <w:divBdr>
            <w:top w:val="none" w:sz="0" w:space="0" w:color="auto"/>
            <w:left w:val="none" w:sz="0" w:space="0" w:color="auto"/>
            <w:bottom w:val="none" w:sz="0" w:space="0" w:color="auto"/>
            <w:right w:val="none" w:sz="0" w:space="0" w:color="auto"/>
          </w:divBdr>
        </w:div>
        <w:div w:id="1037391087">
          <w:marLeft w:val="0"/>
          <w:marRight w:val="0"/>
          <w:marTop w:val="0"/>
          <w:marBottom w:val="0"/>
          <w:divBdr>
            <w:top w:val="none" w:sz="0" w:space="0" w:color="auto"/>
            <w:left w:val="none" w:sz="0" w:space="0" w:color="auto"/>
            <w:bottom w:val="none" w:sz="0" w:space="0" w:color="auto"/>
            <w:right w:val="none" w:sz="0" w:space="0" w:color="auto"/>
          </w:divBdr>
        </w:div>
        <w:div w:id="1172141995">
          <w:marLeft w:val="0"/>
          <w:marRight w:val="0"/>
          <w:marTop w:val="0"/>
          <w:marBottom w:val="0"/>
          <w:divBdr>
            <w:top w:val="none" w:sz="0" w:space="0" w:color="auto"/>
            <w:left w:val="none" w:sz="0" w:space="0" w:color="auto"/>
            <w:bottom w:val="none" w:sz="0" w:space="0" w:color="auto"/>
            <w:right w:val="none" w:sz="0" w:space="0" w:color="auto"/>
          </w:divBdr>
        </w:div>
        <w:div w:id="1190143660">
          <w:marLeft w:val="0"/>
          <w:marRight w:val="0"/>
          <w:marTop w:val="0"/>
          <w:marBottom w:val="0"/>
          <w:divBdr>
            <w:top w:val="none" w:sz="0" w:space="0" w:color="auto"/>
            <w:left w:val="none" w:sz="0" w:space="0" w:color="auto"/>
            <w:bottom w:val="none" w:sz="0" w:space="0" w:color="auto"/>
            <w:right w:val="none" w:sz="0" w:space="0" w:color="auto"/>
          </w:divBdr>
        </w:div>
        <w:div w:id="1190342082">
          <w:marLeft w:val="0"/>
          <w:marRight w:val="0"/>
          <w:marTop w:val="0"/>
          <w:marBottom w:val="0"/>
          <w:divBdr>
            <w:top w:val="none" w:sz="0" w:space="0" w:color="auto"/>
            <w:left w:val="none" w:sz="0" w:space="0" w:color="auto"/>
            <w:bottom w:val="none" w:sz="0" w:space="0" w:color="auto"/>
            <w:right w:val="none" w:sz="0" w:space="0" w:color="auto"/>
          </w:divBdr>
        </w:div>
        <w:div w:id="1266032806">
          <w:marLeft w:val="0"/>
          <w:marRight w:val="0"/>
          <w:marTop w:val="0"/>
          <w:marBottom w:val="0"/>
          <w:divBdr>
            <w:top w:val="none" w:sz="0" w:space="0" w:color="auto"/>
            <w:left w:val="none" w:sz="0" w:space="0" w:color="auto"/>
            <w:bottom w:val="none" w:sz="0" w:space="0" w:color="auto"/>
            <w:right w:val="none" w:sz="0" w:space="0" w:color="auto"/>
          </w:divBdr>
        </w:div>
        <w:div w:id="1269317533">
          <w:marLeft w:val="0"/>
          <w:marRight w:val="0"/>
          <w:marTop w:val="0"/>
          <w:marBottom w:val="0"/>
          <w:divBdr>
            <w:top w:val="none" w:sz="0" w:space="0" w:color="auto"/>
            <w:left w:val="none" w:sz="0" w:space="0" w:color="auto"/>
            <w:bottom w:val="none" w:sz="0" w:space="0" w:color="auto"/>
            <w:right w:val="none" w:sz="0" w:space="0" w:color="auto"/>
          </w:divBdr>
        </w:div>
        <w:div w:id="1315329799">
          <w:marLeft w:val="0"/>
          <w:marRight w:val="0"/>
          <w:marTop w:val="0"/>
          <w:marBottom w:val="0"/>
          <w:divBdr>
            <w:top w:val="none" w:sz="0" w:space="0" w:color="auto"/>
            <w:left w:val="none" w:sz="0" w:space="0" w:color="auto"/>
            <w:bottom w:val="none" w:sz="0" w:space="0" w:color="auto"/>
            <w:right w:val="none" w:sz="0" w:space="0" w:color="auto"/>
          </w:divBdr>
        </w:div>
        <w:div w:id="1372800192">
          <w:marLeft w:val="0"/>
          <w:marRight w:val="0"/>
          <w:marTop w:val="0"/>
          <w:marBottom w:val="0"/>
          <w:divBdr>
            <w:top w:val="none" w:sz="0" w:space="0" w:color="auto"/>
            <w:left w:val="none" w:sz="0" w:space="0" w:color="auto"/>
            <w:bottom w:val="none" w:sz="0" w:space="0" w:color="auto"/>
            <w:right w:val="none" w:sz="0" w:space="0" w:color="auto"/>
          </w:divBdr>
        </w:div>
        <w:div w:id="1417478508">
          <w:marLeft w:val="0"/>
          <w:marRight w:val="0"/>
          <w:marTop w:val="0"/>
          <w:marBottom w:val="0"/>
          <w:divBdr>
            <w:top w:val="none" w:sz="0" w:space="0" w:color="auto"/>
            <w:left w:val="none" w:sz="0" w:space="0" w:color="auto"/>
            <w:bottom w:val="none" w:sz="0" w:space="0" w:color="auto"/>
            <w:right w:val="none" w:sz="0" w:space="0" w:color="auto"/>
          </w:divBdr>
        </w:div>
        <w:div w:id="1516730525">
          <w:marLeft w:val="0"/>
          <w:marRight w:val="0"/>
          <w:marTop w:val="0"/>
          <w:marBottom w:val="0"/>
          <w:divBdr>
            <w:top w:val="none" w:sz="0" w:space="0" w:color="auto"/>
            <w:left w:val="none" w:sz="0" w:space="0" w:color="auto"/>
            <w:bottom w:val="none" w:sz="0" w:space="0" w:color="auto"/>
            <w:right w:val="none" w:sz="0" w:space="0" w:color="auto"/>
          </w:divBdr>
        </w:div>
        <w:div w:id="1568689954">
          <w:marLeft w:val="0"/>
          <w:marRight w:val="0"/>
          <w:marTop w:val="0"/>
          <w:marBottom w:val="0"/>
          <w:divBdr>
            <w:top w:val="none" w:sz="0" w:space="0" w:color="auto"/>
            <w:left w:val="none" w:sz="0" w:space="0" w:color="auto"/>
            <w:bottom w:val="none" w:sz="0" w:space="0" w:color="auto"/>
            <w:right w:val="none" w:sz="0" w:space="0" w:color="auto"/>
          </w:divBdr>
        </w:div>
        <w:div w:id="1587223981">
          <w:marLeft w:val="0"/>
          <w:marRight w:val="0"/>
          <w:marTop w:val="0"/>
          <w:marBottom w:val="0"/>
          <w:divBdr>
            <w:top w:val="none" w:sz="0" w:space="0" w:color="auto"/>
            <w:left w:val="none" w:sz="0" w:space="0" w:color="auto"/>
            <w:bottom w:val="none" w:sz="0" w:space="0" w:color="auto"/>
            <w:right w:val="none" w:sz="0" w:space="0" w:color="auto"/>
          </w:divBdr>
        </w:div>
        <w:div w:id="1614707807">
          <w:marLeft w:val="0"/>
          <w:marRight w:val="0"/>
          <w:marTop w:val="0"/>
          <w:marBottom w:val="0"/>
          <w:divBdr>
            <w:top w:val="none" w:sz="0" w:space="0" w:color="auto"/>
            <w:left w:val="none" w:sz="0" w:space="0" w:color="auto"/>
            <w:bottom w:val="none" w:sz="0" w:space="0" w:color="auto"/>
            <w:right w:val="none" w:sz="0" w:space="0" w:color="auto"/>
          </w:divBdr>
        </w:div>
        <w:div w:id="1783575835">
          <w:marLeft w:val="0"/>
          <w:marRight w:val="0"/>
          <w:marTop w:val="0"/>
          <w:marBottom w:val="0"/>
          <w:divBdr>
            <w:top w:val="none" w:sz="0" w:space="0" w:color="auto"/>
            <w:left w:val="none" w:sz="0" w:space="0" w:color="auto"/>
            <w:bottom w:val="none" w:sz="0" w:space="0" w:color="auto"/>
            <w:right w:val="none" w:sz="0" w:space="0" w:color="auto"/>
          </w:divBdr>
        </w:div>
        <w:div w:id="1861772114">
          <w:marLeft w:val="0"/>
          <w:marRight w:val="0"/>
          <w:marTop w:val="0"/>
          <w:marBottom w:val="0"/>
          <w:divBdr>
            <w:top w:val="none" w:sz="0" w:space="0" w:color="auto"/>
            <w:left w:val="none" w:sz="0" w:space="0" w:color="auto"/>
            <w:bottom w:val="none" w:sz="0" w:space="0" w:color="auto"/>
            <w:right w:val="none" w:sz="0" w:space="0" w:color="auto"/>
          </w:divBdr>
        </w:div>
        <w:div w:id="1900896126">
          <w:marLeft w:val="0"/>
          <w:marRight w:val="0"/>
          <w:marTop w:val="0"/>
          <w:marBottom w:val="0"/>
          <w:divBdr>
            <w:top w:val="none" w:sz="0" w:space="0" w:color="auto"/>
            <w:left w:val="none" w:sz="0" w:space="0" w:color="auto"/>
            <w:bottom w:val="none" w:sz="0" w:space="0" w:color="auto"/>
            <w:right w:val="none" w:sz="0" w:space="0" w:color="auto"/>
          </w:divBdr>
        </w:div>
        <w:div w:id="1963878801">
          <w:marLeft w:val="0"/>
          <w:marRight w:val="0"/>
          <w:marTop w:val="0"/>
          <w:marBottom w:val="0"/>
          <w:divBdr>
            <w:top w:val="none" w:sz="0" w:space="0" w:color="auto"/>
            <w:left w:val="none" w:sz="0" w:space="0" w:color="auto"/>
            <w:bottom w:val="none" w:sz="0" w:space="0" w:color="auto"/>
            <w:right w:val="none" w:sz="0" w:space="0" w:color="auto"/>
          </w:divBdr>
        </w:div>
        <w:div w:id="2003700963">
          <w:marLeft w:val="0"/>
          <w:marRight w:val="0"/>
          <w:marTop w:val="0"/>
          <w:marBottom w:val="0"/>
          <w:divBdr>
            <w:top w:val="none" w:sz="0" w:space="0" w:color="auto"/>
            <w:left w:val="none" w:sz="0" w:space="0" w:color="auto"/>
            <w:bottom w:val="none" w:sz="0" w:space="0" w:color="auto"/>
            <w:right w:val="none" w:sz="0" w:space="0" w:color="auto"/>
          </w:divBdr>
        </w:div>
        <w:div w:id="2024429516">
          <w:marLeft w:val="0"/>
          <w:marRight w:val="0"/>
          <w:marTop w:val="0"/>
          <w:marBottom w:val="0"/>
          <w:divBdr>
            <w:top w:val="none" w:sz="0" w:space="0" w:color="auto"/>
            <w:left w:val="none" w:sz="0" w:space="0" w:color="auto"/>
            <w:bottom w:val="none" w:sz="0" w:space="0" w:color="auto"/>
            <w:right w:val="none" w:sz="0" w:space="0" w:color="auto"/>
          </w:divBdr>
        </w:div>
        <w:div w:id="2067533839">
          <w:marLeft w:val="0"/>
          <w:marRight w:val="0"/>
          <w:marTop w:val="0"/>
          <w:marBottom w:val="0"/>
          <w:divBdr>
            <w:top w:val="none" w:sz="0" w:space="0" w:color="auto"/>
            <w:left w:val="none" w:sz="0" w:space="0" w:color="auto"/>
            <w:bottom w:val="none" w:sz="0" w:space="0" w:color="auto"/>
            <w:right w:val="none" w:sz="0" w:space="0" w:color="auto"/>
          </w:divBdr>
        </w:div>
        <w:div w:id="2069570442">
          <w:marLeft w:val="0"/>
          <w:marRight w:val="0"/>
          <w:marTop w:val="0"/>
          <w:marBottom w:val="0"/>
          <w:divBdr>
            <w:top w:val="none" w:sz="0" w:space="0" w:color="auto"/>
            <w:left w:val="none" w:sz="0" w:space="0" w:color="auto"/>
            <w:bottom w:val="none" w:sz="0" w:space="0" w:color="auto"/>
            <w:right w:val="none" w:sz="0" w:space="0" w:color="auto"/>
          </w:divBdr>
        </w:div>
        <w:div w:id="2078092965">
          <w:marLeft w:val="0"/>
          <w:marRight w:val="0"/>
          <w:marTop w:val="0"/>
          <w:marBottom w:val="0"/>
          <w:divBdr>
            <w:top w:val="none" w:sz="0" w:space="0" w:color="auto"/>
            <w:left w:val="none" w:sz="0" w:space="0" w:color="auto"/>
            <w:bottom w:val="none" w:sz="0" w:space="0" w:color="auto"/>
            <w:right w:val="none" w:sz="0" w:space="0" w:color="auto"/>
          </w:divBdr>
        </w:div>
        <w:div w:id="2086490403">
          <w:marLeft w:val="0"/>
          <w:marRight w:val="0"/>
          <w:marTop w:val="0"/>
          <w:marBottom w:val="0"/>
          <w:divBdr>
            <w:top w:val="none" w:sz="0" w:space="0" w:color="auto"/>
            <w:left w:val="none" w:sz="0" w:space="0" w:color="auto"/>
            <w:bottom w:val="none" w:sz="0" w:space="0" w:color="auto"/>
            <w:right w:val="none" w:sz="0" w:space="0" w:color="auto"/>
          </w:divBdr>
        </w:div>
        <w:div w:id="2099056905">
          <w:marLeft w:val="0"/>
          <w:marRight w:val="0"/>
          <w:marTop w:val="0"/>
          <w:marBottom w:val="0"/>
          <w:divBdr>
            <w:top w:val="none" w:sz="0" w:space="0" w:color="auto"/>
            <w:left w:val="none" w:sz="0" w:space="0" w:color="auto"/>
            <w:bottom w:val="none" w:sz="0" w:space="0" w:color="auto"/>
            <w:right w:val="none" w:sz="0" w:space="0" w:color="auto"/>
          </w:divBdr>
        </w:div>
      </w:divsChild>
    </w:div>
    <w:div w:id="21077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327399">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aremanager.op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Ajay Kumar</vt:lpstr>
    </vt:vector>
  </TitlesOfParts>
  <Company/>
  <LinksUpToDate>false</LinksUpToDate>
  <CharactersWithSpaces>33048</CharactersWithSpaces>
  <SharedDoc>false</SharedDoc>
  <HLinks>
    <vt:vector size="6" baseType="variant">
      <vt:variant>
        <vt:i4>5505026</vt:i4>
      </vt:variant>
      <vt:variant>
        <vt:i4>0</vt:i4>
      </vt:variant>
      <vt:variant>
        <vt:i4>0</vt:i4>
      </vt:variant>
      <vt:variant>
        <vt:i4>5</vt:i4>
      </vt:variant>
      <vt:variant>
        <vt:lpwstr>http://caremanager.optum.com/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Kumar</dc:title>
  <dc:subject/>
  <dc:creator>Ajay</dc:creator>
  <cp:keywords/>
  <cp:lastModifiedBy>Rakhee Das</cp:lastModifiedBy>
  <cp:revision>2</cp:revision>
  <dcterms:created xsi:type="dcterms:W3CDTF">2025-07-07T06:45:00Z</dcterms:created>
  <dcterms:modified xsi:type="dcterms:W3CDTF">2025-07-07T06:45:00Z</dcterms:modified>
</cp:coreProperties>
</file>