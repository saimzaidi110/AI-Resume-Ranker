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588D" w14:textId="77777777" w:rsidR="00AF3C7A" w:rsidRDefault="00AF3C7A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14:paraId="3326EBCB" w14:textId="77777777" w:rsidR="009E3907" w:rsidRPr="00AF3C7A" w:rsidRDefault="00455E28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  <w:r w:rsidRPr="00AA6ADD">
        <w:rPr>
          <w:rFonts w:ascii="Cambria" w:eastAsia="SimSun" w:hAnsi="Cambria" w:cs="Times New Roman"/>
          <w:b/>
          <w:kern w:val="1"/>
          <w:lang w:eastAsia="ar-SA"/>
        </w:rPr>
        <w:t>Professional Summary:</w:t>
      </w:r>
    </w:p>
    <w:p w14:paraId="7730AB07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color w:val="222222"/>
          <w:kern w:val="1"/>
          <w:lang w:eastAsia="ar-SA"/>
        </w:rPr>
        <w:t>Results-driven software professional with 8+ years of experience and demonstrated ability to successfully implement complex large-scale, N-tier, distributed, real-time enterprise applications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. </w:t>
      </w:r>
    </w:p>
    <w:p w14:paraId="211E150B" w14:textId="77777777" w:rsidR="00455E28" w:rsidRPr="006B2FEE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on the development of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client/server and web Applications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using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JAVA, J2EE, J2SE technologies </w:t>
      </w:r>
      <w:r w:rsidRPr="00AA6ADD">
        <w:rPr>
          <w:rFonts w:ascii="Cambria" w:eastAsia="Times New Roman" w:hAnsi="Cambria" w:cs="Times New Roman"/>
          <w:kern w:val="1"/>
          <w:lang w:eastAsia="ar-SA"/>
        </w:rPr>
        <w:t>and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Web Technologies for enterprise applications.</w:t>
      </w:r>
    </w:p>
    <w:p w14:paraId="1A1A173F" w14:textId="77777777" w:rsidR="006B2FEE" w:rsidRPr="00185887" w:rsidRDefault="006B2FEE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6B2FEE">
        <w:rPr>
          <w:rFonts w:ascii="Cambria" w:eastAsia="Times New Roman" w:hAnsi="Cambria" w:cs="Times New Roman"/>
          <w:kern w:val="1"/>
          <w:lang w:eastAsia="ar-SA"/>
        </w:rPr>
        <w:t>Experienced in developing</w:t>
      </w:r>
      <w:r>
        <w:rPr>
          <w:rFonts w:ascii="Cambria" w:eastAsia="Times New Roman" w:hAnsi="Cambria" w:cs="Times New Roman"/>
          <w:b/>
          <w:kern w:val="1"/>
          <w:lang w:eastAsia="ar-SA"/>
        </w:rPr>
        <w:t xml:space="preserve"> Rich Internet Application.</w:t>
      </w:r>
    </w:p>
    <w:p w14:paraId="75FA93F7" w14:textId="77777777" w:rsidR="00185887" w:rsidRPr="00AA6ADD" w:rsidRDefault="00185887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>
        <w:rPr>
          <w:rFonts w:ascii="Cambria" w:eastAsia="Times New Roman" w:hAnsi="Cambria" w:cs="Times New Roman"/>
          <w:kern w:val="1"/>
          <w:lang w:eastAsia="ar-SA"/>
        </w:rPr>
        <w:t xml:space="preserve">Experience in using </w:t>
      </w:r>
      <w:r w:rsidRPr="00185887">
        <w:rPr>
          <w:rFonts w:ascii="Cambria" w:eastAsia="Times New Roman" w:hAnsi="Cambria" w:cs="Times New Roman"/>
          <w:b/>
          <w:kern w:val="1"/>
          <w:lang w:eastAsia="ar-SA"/>
        </w:rPr>
        <w:t>Jasper Reports.</w:t>
      </w:r>
    </w:p>
    <w:p w14:paraId="290B60E5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on developing enterprise web-based application based on Java technologies using 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 xml:space="preserve">J2EE, J2SE, EJB, Java Servlets, Struts, Java Beans, </w:t>
      </w:r>
      <w:proofErr w:type="gramStart"/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JMS,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JNDI</w:t>
      </w:r>
      <w:proofErr w:type="gramEnd"/>
      <w:r w:rsidRPr="00AA6ADD">
        <w:rPr>
          <w:rFonts w:ascii="Cambria" w:eastAsia="Times New Roman" w:hAnsi="Cambria" w:cs="Times New Roman"/>
          <w:b/>
          <w:kern w:val="1"/>
          <w:lang w:eastAsia="ar-SA"/>
        </w:rPr>
        <w:t>, ANT</w:t>
      </w:r>
      <w:r w:rsidR="00EF72D3" w:rsidRPr="00AA6ADD">
        <w:rPr>
          <w:rFonts w:ascii="Cambria" w:eastAsia="Times New Roman" w:hAnsi="Cambria" w:cs="Times New Roman"/>
          <w:b/>
          <w:kern w:val="1"/>
          <w:lang w:eastAsia="ar-SA"/>
        </w:rPr>
        <w:t>,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 xml:space="preserve"> and Apache Maven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.</w:t>
      </w:r>
    </w:p>
    <w:p w14:paraId="3490F5E7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on various frameworks: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Struts,</w:t>
      </w:r>
      <w:r w:rsidR="003F00FE"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Tiles,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Hibernate3.0, Spring3.0/4.0,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Spring MVC,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JSF (Java Server Faces)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>, O/R Mapping Hibernate 3.x framework and web services (SOAP and Restful).</w:t>
      </w:r>
    </w:p>
    <w:p w14:paraId="3836680C" w14:textId="77777777" w:rsidR="00977641" w:rsidRPr="00AA6ADD" w:rsidRDefault="00977641" w:rsidP="006F49B7">
      <w:pPr>
        <w:pStyle w:val="ListParagraph"/>
        <w:numPr>
          <w:ilvl w:val="0"/>
          <w:numId w:val="1"/>
        </w:numPr>
        <w:ind w:left="360" w:hanging="180"/>
        <w:rPr>
          <w:rFonts w:ascii="Cambria" w:hAnsi="Cambria"/>
          <w:kern w:val="1"/>
          <w:sz w:val="22"/>
          <w:szCs w:val="22"/>
          <w:lang w:eastAsia="ar-SA"/>
        </w:rPr>
      </w:pPr>
      <w:r w:rsidRPr="00AA6ADD">
        <w:rPr>
          <w:rFonts w:ascii="Cambria" w:hAnsi="Cambria"/>
          <w:kern w:val="1"/>
          <w:sz w:val="22"/>
          <w:szCs w:val="22"/>
          <w:lang w:eastAsia="ar-SA"/>
        </w:rPr>
        <w:t xml:space="preserve">Strong hands on experience in developing the Enterprise and Web applications on N-tier Architecture using Java/J2EE and </w:t>
      </w:r>
      <w:r w:rsidR="00563212" w:rsidRPr="00AA6ADD">
        <w:rPr>
          <w:rFonts w:ascii="Cambria" w:hAnsi="Cambria"/>
          <w:kern w:val="1"/>
          <w:sz w:val="22"/>
          <w:szCs w:val="22"/>
          <w:lang w:eastAsia="ar-SA"/>
        </w:rPr>
        <w:t>java-based</w:t>
      </w:r>
      <w:r w:rsidRPr="00AA6ADD">
        <w:rPr>
          <w:rFonts w:ascii="Cambria" w:hAnsi="Cambria"/>
          <w:kern w:val="1"/>
          <w:sz w:val="22"/>
          <w:szCs w:val="22"/>
          <w:lang w:eastAsia="ar-SA"/>
        </w:rPr>
        <w:t xml:space="preserve"> technologies such as 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 xml:space="preserve">Spring, Servlets, JSP, Hibernate, Cayenne, EJBs, Struts, JNDI, Web </w:t>
      </w:r>
      <w:r w:rsidR="00307F8F" w:rsidRPr="00AA6ADD">
        <w:rPr>
          <w:rFonts w:ascii="Cambria" w:hAnsi="Cambria"/>
          <w:b/>
          <w:kern w:val="1"/>
          <w:sz w:val="22"/>
          <w:szCs w:val="22"/>
          <w:lang w:eastAsia="ar-SA"/>
        </w:rPr>
        <w:t>Services</w:t>
      </w:r>
      <w:r w:rsidR="00307F8F">
        <w:rPr>
          <w:rFonts w:ascii="Cambria" w:hAnsi="Cambria"/>
          <w:b/>
          <w:kern w:val="1"/>
          <w:sz w:val="22"/>
          <w:szCs w:val="22"/>
          <w:lang w:eastAsia="ar-SA"/>
        </w:rPr>
        <w:t xml:space="preserve"> (</w:t>
      </w:r>
      <w:r w:rsidR="00811FD0">
        <w:rPr>
          <w:rFonts w:ascii="Cambria" w:hAnsi="Cambria"/>
          <w:b/>
          <w:kern w:val="1"/>
          <w:sz w:val="22"/>
          <w:szCs w:val="22"/>
          <w:lang w:eastAsia="ar-SA"/>
        </w:rPr>
        <w:t>JAX – RS, JAX-WS)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>, XML, JPA, JMS and JDBC</w:t>
      </w:r>
      <w:r w:rsidR="006F49B7" w:rsidRPr="00AA6ADD">
        <w:rPr>
          <w:rFonts w:ascii="Cambria" w:hAnsi="Cambria"/>
          <w:b/>
          <w:kern w:val="1"/>
          <w:sz w:val="22"/>
          <w:szCs w:val="22"/>
          <w:lang w:eastAsia="ar-SA"/>
        </w:rPr>
        <w:t>.</w:t>
      </w:r>
    </w:p>
    <w:p w14:paraId="1A4278FE" w14:textId="77777777" w:rsidR="00455E28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Expertise </w:t>
      </w:r>
      <w:proofErr w:type="spellStart"/>
      <w:r w:rsidRPr="00AA6ADD">
        <w:rPr>
          <w:rFonts w:ascii="Cambria" w:eastAsia="Times New Roman" w:hAnsi="Cambria" w:cs="Times New Roman"/>
          <w:kern w:val="1"/>
          <w:lang w:eastAsia="ar-SA"/>
        </w:rPr>
        <w:t>indeveloping</w:t>
      </w:r>
      <w:proofErr w:type="spellEnd"/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GUI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using Swing, HTML, DHTML, DOJO, Java Script, CSS, </w:t>
      </w:r>
      <w:proofErr w:type="spellStart"/>
      <w:proofErr w:type="gramStart"/>
      <w:r w:rsidRPr="00AA6ADD">
        <w:rPr>
          <w:rFonts w:ascii="Cambria" w:eastAsia="Times New Roman" w:hAnsi="Cambria" w:cs="Times New Roman"/>
          <w:b/>
          <w:kern w:val="1"/>
          <w:lang w:eastAsia="ar-SA"/>
        </w:rPr>
        <w:t>AngularJS,Bootstrap</w:t>
      </w:r>
      <w:proofErr w:type="spellEnd"/>
      <w:proofErr w:type="gramEnd"/>
      <w:r w:rsidRPr="00AA6ADD">
        <w:rPr>
          <w:rFonts w:ascii="Cambria" w:eastAsia="Times New Roman" w:hAnsi="Cambria" w:cs="Times New Roman"/>
          <w:kern w:val="1"/>
          <w:lang w:eastAsia="ar-SA"/>
        </w:rPr>
        <w:t>, JSF, XML, SOAP, REST, jQuery and AJAX scripting.</w:t>
      </w:r>
    </w:p>
    <w:p w14:paraId="03285995" w14:textId="77777777" w:rsidR="00165607" w:rsidRPr="00165607" w:rsidRDefault="00165607" w:rsidP="0016560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165607">
        <w:rPr>
          <w:rFonts w:ascii="Cambria" w:eastAsia="Times New Roman" w:hAnsi="Cambria" w:cs="Times New Roman"/>
          <w:kern w:val="1"/>
          <w:lang w:eastAsia="ar-SA"/>
        </w:rPr>
        <w:t xml:space="preserve">Experience in improving the efficiency of </w:t>
      </w:r>
      <w:r w:rsidRPr="00165607">
        <w:rPr>
          <w:rFonts w:ascii="Cambria" w:eastAsia="Times New Roman" w:hAnsi="Cambria" w:cs="Times New Roman"/>
          <w:b/>
          <w:kern w:val="1"/>
          <w:lang w:eastAsia="ar-SA"/>
        </w:rPr>
        <w:t>batch processing</w:t>
      </w:r>
      <w:r w:rsidRPr="00165607">
        <w:rPr>
          <w:rFonts w:ascii="Cambria" w:eastAsia="Times New Roman" w:hAnsi="Cambria" w:cs="Times New Roman"/>
          <w:kern w:val="1"/>
          <w:lang w:eastAsia="ar-SA"/>
        </w:rPr>
        <w:t xml:space="preserve"> using </w:t>
      </w:r>
      <w:r w:rsidR="008D3E69" w:rsidRPr="00165607">
        <w:rPr>
          <w:rFonts w:ascii="Cambria" w:eastAsia="Times New Roman" w:hAnsi="Cambria" w:cs="Times New Roman"/>
          <w:b/>
          <w:kern w:val="1"/>
          <w:lang w:eastAsia="ar-SA"/>
        </w:rPr>
        <w:t>WebSphere</w:t>
      </w:r>
      <w:r w:rsidRPr="00165607">
        <w:rPr>
          <w:rFonts w:ascii="Cambria" w:eastAsia="Times New Roman" w:hAnsi="Cambria" w:cs="Times New Roman"/>
          <w:b/>
          <w:kern w:val="1"/>
          <w:lang w:eastAsia="ar-SA"/>
        </w:rPr>
        <w:t xml:space="preserve"> Compute Grid.</w:t>
      </w:r>
    </w:p>
    <w:p w14:paraId="3E014A2C" w14:textId="77777777" w:rsidR="00977641" w:rsidRPr="00AA6ADD" w:rsidRDefault="00977641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Working experience on design patterns like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MVC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DAO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DTO, and Singleton.</w:t>
      </w:r>
    </w:p>
    <w:p w14:paraId="528757CC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> Experience in working with applications developed using Object Relational Mapping frameworks like 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Hibernate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 and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MVC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frameworks like Struts, </w:t>
      </w:r>
      <w:proofErr w:type="spellStart"/>
      <w:r w:rsidRPr="00AA6ADD">
        <w:rPr>
          <w:rFonts w:ascii="Cambria" w:eastAsia="Times New Roman" w:hAnsi="Cambria" w:cs="Times New Roman"/>
          <w:kern w:val="1"/>
          <w:lang w:eastAsia="ar-SA"/>
        </w:rPr>
        <w:t>JSFetc</w:t>
      </w:r>
      <w:proofErr w:type="spellEnd"/>
      <w:r w:rsidRPr="00AA6ADD">
        <w:rPr>
          <w:rFonts w:ascii="Cambria" w:eastAsia="Times New Roman" w:hAnsi="Cambria" w:cs="Times New Roman"/>
          <w:kern w:val="1"/>
          <w:lang w:eastAsia="ar-SA"/>
        </w:rPr>
        <w:t>., and IOC frameworks like spring and its subsidiary modules such as 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Spring JDBC, Spring IOC, Spring Security, and Spring AOP.</w:t>
      </w:r>
    </w:p>
    <w:p w14:paraId="2D400779" w14:textId="77777777" w:rsidR="0083060F" w:rsidRPr="00AA6ADD" w:rsidRDefault="0083060F" w:rsidP="006F49B7">
      <w:pPr>
        <w:pStyle w:val="ListParagraph"/>
        <w:numPr>
          <w:ilvl w:val="0"/>
          <w:numId w:val="1"/>
        </w:numPr>
        <w:shd w:val="clear" w:color="auto" w:fill="FFFFFF"/>
        <w:suppressAutoHyphens/>
        <w:ind w:left="360" w:hanging="180"/>
        <w:jc w:val="both"/>
        <w:rPr>
          <w:rFonts w:ascii="Cambria" w:eastAsia="SimSun" w:hAnsi="Cambria"/>
          <w:kern w:val="1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</w:rPr>
        <w:t xml:space="preserve">Experience in developing light weight business </w:t>
      </w:r>
      <w:proofErr w:type="gramStart"/>
      <w:r w:rsidRPr="00AA6ADD">
        <w:rPr>
          <w:rFonts w:ascii="Cambria" w:hAnsi="Cambria"/>
          <w:sz w:val="22"/>
          <w:szCs w:val="22"/>
        </w:rPr>
        <w:t>component</w:t>
      </w:r>
      <w:proofErr w:type="gramEnd"/>
      <w:r w:rsidRPr="00AA6ADD">
        <w:rPr>
          <w:rFonts w:ascii="Cambria" w:hAnsi="Cambria"/>
          <w:sz w:val="22"/>
          <w:szCs w:val="22"/>
        </w:rPr>
        <w:t xml:space="preserve"> and integrated applications using </w:t>
      </w:r>
      <w:r w:rsidRPr="00AA6ADD">
        <w:rPr>
          <w:rFonts w:ascii="Cambria" w:hAnsi="Cambria"/>
          <w:b/>
          <w:sz w:val="22"/>
          <w:szCs w:val="22"/>
        </w:rPr>
        <w:t>Spring framework</w:t>
      </w:r>
      <w:r w:rsidRPr="00AA6ADD">
        <w:rPr>
          <w:rFonts w:ascii="Cambria" w:hAnsi="Cambria"/>
          <w:sz w:val="22"/>
          <w:szCs w:val="22"/>
        </w:rPr>
        <w:t xml:space="preserve"> using features like </w:t>
      </w:r>
      <w:r w:rsidRPr="00AA6ADD">
        <w:rPr>
          <w:rFonts w:ascii="Cambria" w:hAnsi="Cambria"/>
          <w:b/>
          <w:sz w:val="22"/>
          <w:szCs w:val="22"/>
        </w:rPr>
        <w:t>Inversion of Control (IOC)</w:t>
      </w:r>
      <w:r w:rsidRPr="00AA6ADD">
        <w:rPr>
          <w:rFonts w:ascii="Cambria" w:hAnsi="Cambria"/>
          <w:sz w:val="22"/>
          <w:szCs w:val="22"/>
        </w:rPr>
        <w:t xml:space="preserve"> and configuring application context for Spring bean factory.</w:t>
      </w:r>
    </w:p>
    <w:p w14:paraId="0C6B890C" w14:textId="77777777" w:rsidR="00455E28" w:rsidRPr="00AA6ADD" w:rsidRDefault="00455E28" w:rsidP="006F49B7">
      <w:pPr>
        <w:pStyle w:val="ListParagraph"/>
        <w:numPr>
          <w:ilvl w:val="0"/>
          <w:numId w:val="1"/>
        </w:numPr>
        <w:shd w:val="clear" w:color="auto" w:fill="FFFFFF"/>
        <w:suppressAutoHyphens/>
        <w:ind w:left="360" w:hanging="180"/>
        <w:jc w:val="both"/>
        <w:rPr>
          <w:rFonts w:ascii="Cambria" w:eastAsia="SimSun" w:hAnsi="Cambria"/>
          <w:kern w:val="1"/>
          <w:sz w:val="22"/>
          <w:szCs w:val="22"/>
          <w:lang w:eastAsia="ar-SA"/>
        </w:rPr>
      </w:pPr>
      <w:r w:rsidRPr="00AA6ADD">
        <w:rPr>
          <w:rFonts w:ascii="Cambria" w:hAnsi="Cambria"/>
          <w:kern w:val="1"/>
          <w:sz w:val="22"/>
          <w:szCs w:val="22"/>
          <w:lang w:eastAsia="ar-SA"/>
        </w:rPr>
        <w:t xml:space="preserve">Experience in front end development 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>usin</w:t>
      </w:r>
      <w:r w:rsidR="00C34E90" w:rsidRPr="00AA6ADD">
        <w:rPr>
          <w:rFonts w:ascii="Cambria" w:hAnsi="Cambria"/>
          <w:b/>
          <w:kern w:val="1"/>
          <w:sz w:val="22"/>
          <w:szCs w:val="22"/>
          <w:lang w:eastAsia="ar-SA"/>
        </w:rPr>
        <w:t>g HTML5, CSS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>3, JavaScript, jQuery, </w:t>
      </w:r>
      <w:r w:rsidR="0016603B" w:rsidRPr="00AA6ADD">
        <w:rPr>
          <w:rFonts w:ascii="Cambria" w:hAnsi="Cambria"/>
          <w:b/>
          <w:kern w:val="1"/>
          <w:sz w:val="22"/>
          <w:szCs w:val="22"/>
          <w:lang w:eastAsia="ar-SA"/>
        </w:rPr>
        <w:t xml:space="preserve">Angular JS, Backbone JS, Node JS, EXT JS, Bootstrap, 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>Ajax, JSON and JSTL.</w:t>
      </w:r>
    </w:p>
    <w:p w14:paraId="14754DE8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>Expertise in Developing End to End B2B and B2C application using JEE &amp; J2EE technologies such as 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Servlets, JSP, EJB, JNDI, JPA, JTA, JMS, JDBC, JAXP, JAXB</w:t>
      </w:r>
    </w:p>
    <w:p w14:paraId="733A67C3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Hands on experience in configuration and deployment of multi-tier applications using servers like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WebSphere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Web Logic, and Tomcat.</w:t>
      </w:r>
    </w:p>
    <w:p w14:paraId="22ABA3AB" w14:textId="77777777" w:rsidR="00455E28" w:rsidRPr="006D1137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Extensive experience </w:t>
      </w:r>
      <w:proofErr w:type="gramStart"/>
      <w:r w:rsidRPr="00AA6ADD">
        <w:rPr>
          <w:rFonts w:ascii="Cambria" w:eastAsia="Times New Roman" w:hAnsi="Cambria" w:cs="Times New Roman"/>
          <w:kern w:val="1"/>
          <w:lang w:eastAsia="ar-SA"/>
        </w:rPr>
        <w:t>to</w:t>
      </w:r>
      <w:proofErr w:type="gramEnd"/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SOA (Service Oriented Architecture) and experience in developing Web services using Axis, </w:t>
      </w:r>
      <w:r w:rsidR="00344583" w:rsidRPr="00AA6ADD">
        <w:rPr>
          <w:rFonts w:ascii="Cambria" w:eastAsia="Times New Roman" w:hAnsi="Cambria" w:cs="Times New Roman"/>
          <w:b/>
          <w:kern w:val="1"/>
          <w:lang w:eastAsia="ar-SA"/>
        </w:rPr>
        <w:t>WSDL, SOAP, UDDI, WS-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Security, XML-RPC and JAXB/JAXP.</w:t>
      </w:r>
    </w:p>
    <w:p w14:paraId="2DB2AC77" w14:textId="77777777" w:rsidR="00455E28" w:rsidRPr="00353E58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SimSun" w:hAnsi="Cambria" w:cs="Times New Roman"/>
          <w:kern w:val="1"/>
          <w:lang w:eastAsia="ar-SA"/>
        </w:rPr>
      </w:pPr>
      <w:r w:rsidRPr="00AA6ADD">
        <w:rPr>
          <w:rFonts w:ascii="Cambria" w:eastAsia="Calibri" w:hAnsi="Cambria" w:cs="Times New Roman"/>
          <w:bCs/>
          <w:kern w:val="1"/>
          <w:lang w:bidi="en-US"/>
        </w:rPr>
        <w:t>Understanding of JVM efficiency and focus on the speed of execution.</w:t>
      </w:r>
    </w:p>
    <w:p w14:paraId="3A8F26CD" w14:textId="77777777" w:rsidR="00353E58" w:rsidRPr="00AA6ADD" w:rsidRDefault="00353E58" w:rsidP="00353E58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SimSun" w:hAnsi="Cambria" w:cs="Times New Roman"/>
          <w:kern w:val="1"/>
          <w:lang w:eastAsia="ar-SA"/>
        </w:rPr>
      </w:pPr>
      <w:r>
        <w:rPr>
          <w:rFonts w:ascii="Cambria" w:eastAsia="Calibri" w:hAnsi="Cambria" w:cs="Times New Roman"/>
          <w:bCs/>
          <w:kern w:val="1"/>
          <w:lang w:bidi="en-US"/>
        </w:rPr>
        <w:t>Proficient in executing protocols, collecting, processing and presenting data.</w:t>
      </w:r>
    </w:p>
    <w:p w14:paraId="20D04A96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bCs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on relational databases like 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>Oracle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,</w:t>
      </w:r>
      <w:r w:rsidR="009D3C92"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Teradata, Postgre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SQL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, </w:t>
      </w:r>
      <w:r w:rsidR="0016603B" w:rsidRPr="00AA6ADD">
        <w:rPr>
          <w:rFonts w:ascii="Cambria" w:hAnsi="Cambria" w:cs="Times New Roman"/>
          <w:b/>
          <w:color w:val="000000" w:themeColor="text1"/>
        </w:rPr>
        <w:t xml:space="preserve">Sybase, My SQL </w:t>
      </w:r>
      <w:proofErr w:type="spellStart"/>
      <w:r w:rsidRPr="00AA6ADD">
        <w:rPr>
          <w:rFonts w:ascii="Cambria" w:eastAsia="Times New Roman" w:hAnsi="Cambria" w:cs="Times New Roman"/>
          <w:kern w:val="1"/>
          <w:lang w:eastAsia="ar-SA"/>
        </w:rPr>
        <w:t>and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>MS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SQL</w:t>
      </w:r>
      <w:proofErr w:type="spellEnd"/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Server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. </w:t>
      </w:r>
    </w:p>
    <w:p w14:paraId="71CA143C" w14:textId="77777777" w:rsidR="00344583" w:rsidRPr="00AA6ADD" w:rsidRDefault="0034458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bCs/>
          <w:kern w:val="1"/>
          <w:lang w:eastAsia="ar-SA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</w:t>
      </w:r>
      <w:proofErr w:type="gramStart"/>
      <w:r w:rsidRPr="00AA6ADD">
        <w:rPr>
          <w:rFonts w:ascii="Cambria" w:hAnsi="Cambria" w:cs="Times New Roman"/>
          <w:color w:val="000000" w:themeColor="text1"/>
        </w:rPr>
        <w:t>build</w:t>
      </w:r>
      <w:proofErr w:type="gramEnd"/>
      <w:r w:rsidRPr="00AA6ADD">
        <w:rPr>
          <w:rFonts w:ascii="Cambria" w:hAnsi="Cambria" w:cs="Times New Roman"/>
          <w:color w:val="000000" w:themeColor="text1"/>
        </w:rPr>
        <w:t xml:space="preserve"> and </w:t>
      </w:r>
      <w:proofErr w:type="gramStart"/>
      <w:r w:rsidRPr="00AA6ADD">
        <w:rPr>
          <w:rFonts w:ascii="Cambria" w:hAnsi="Cambria" w:cs="Times New Roman"/>
          <w:color w:val="000000" w:themeColor="text1"/>
        </w:rPr>
        <w:t>deploy</w:t>
      </w:r>
      <w:proofErr w:type="gramEnd"/>
      <w:r w:rsidRPr="00AA6ADD">
        <w:rPr>
          <w:rFonts w:ascii="Cambria" w:hAnsi="Cambria" w:cs="Times New Roman"/>
          <w:color w:val="000000" w:themeColor="text1"/>
        </w:rPr>
        <w:t xml:space="preserve"> tools - </w:t>
      </w:r>
      <w:r w:rsidRPr="00AA6ADD">
        <w:rPr>
          <w:rFonts w:ascii="Cambria" w:hAnsi="Cambria" w:cs="Times New Roman"/>
          <w:b/>
          <w:color w:val="000000" w:themeColor="text1"/>
        </w:rPr>
        <w:t xml:space="preserve">Ant and Maven </w:t>
      </w:r>
      <w:r w:rsidRPr="00AA6ADD">
        <w:rPr>
          <w:rFonts w:ascii="Cambria" w:hAnsi="Cambria" w:cs="Times New Roman"/>
          <w:color w:val="000000" w:themeColor="text1"/>
        </w:rPr>
        <w:t xml:space="preserve">with </w:t>
      </w:r>
      <w:r w:rsidRPr="00AA6ADD">
        <w:rPr>
          <w:rFonts w:ascii="Cambria" w:hAnsi="Cambria" w:cs="Times New Roman"/>
          <w:b/>
          <w:color w:val="000000" w:themeColor="text1"/>
        </w:rPr>
        <w:t xml:space="preserve">Hudson </w:t>
      </w:r>
      <w:r w:rsidRPr="00AA6ADD">
        <w:rPr>
          <w:rFonts w:ascii="Cambria" w:hAnsi="Cambria" w:cs="Times New Roman"/>
          <w:color w:val="000000" w:themeColor="text1"/>
        </w:rPr>
        <w:t>and</w:t>
      </w:r>
      <w:r w:rsidRPr="00AA6ADD">
        <w:rPr>
          <w:rFonts w:ascii="Cambria" w:hAnsi="Cambria" w:cs="Times New Roman"/>
          <w:b/>
          <w:color w:val="000000" w:themeColor="text1"/>
        </w:rPr>
        <w:t xml:space="preserve"> Jenkins</w:t>
      </w:r>
      <w:r w:rsidRPr="00AA6ADD">
        <w:rPr>
          <w:rFonts w:ascii="Cambria" w:hAnsi="Cambria" w:cs="Times New Roman"/>
          <w:color w:val="000000" w:themeColor="text1"/>
        </w:rPr>
        <w:t xml:space="preserve"> build.</w:t>
      </w:r>
    </w:p>
    <w:p w14:paraId="70774764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bCs/>
          <w:kern w:val="1"/>
          <w:lang w:eastAsia="ar-SA"/>
        </w:rPr>
      </w:pPr>
      <w:r w:rsidRPr="00AA6ADD">
        <w:rPr>
          <w:rFonts w:ascii="Cambria" w:eastAsia="Times New Roman" w:hAnsi="Cambria" w:cs="Times New Roman"/>
          <w:bCs/>
          <w:kern w:val="1"/>
          <w:lang w:eastAsia="ar-SA"/>
        </w:rPr>
        <w:t xml:space="preserve">Wrote complex 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Shell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, 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ANT</w:t>
      </w:r>
      <w:r w:rsidRPr="00AA6ADD">
        <w:rPr>
          <w:rFonts w:ascii="Cambria" w:eastAsia="Times New Roman" w:hAnsi="Cambria" w:cs="Times New Roman"/>
          <w:bCs/>
          <w:kern w:val="1"/>
          <w:lang w:eastAsia="ar-SA"/>
        </w:rPr>
        <w:t xml:space="preserve"> scripts for building the projects.</w:t>
      </w:r>
    </w:p>
    <w:p w14:paraId="2AFAC270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bCs/>
          <w:kern w:val="1"/>
          <w:lang w:eastAsia="ar-SA"/>
        </w:rPr>
        <w:t>Good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Working Knowledge of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Ant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for project build/test/deployment,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Log4j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for logging and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JUnit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for unit and integration testing.</w:t>
      </w:r>
    </w:p>
    <w:p w14:paraId="710206F2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Strong knowledge of </w:t>
      </w:r>
      <w:proofErr w:type="gramStart"/>
      <w:r w:rsidRPr="00AA6ADD">
        <w:rPr>
          <w:rFonts w:ascii="Cambria" w:eastAsia="Times New Roman" w:hAnsi="Cambria" w:cs="Times New Roman"/>
          <w:kern w:val="1"/>
          <w:lang w:eastAsia="ar-SA"/>
        </w:rPr>
        <w:t>IDE's</w:t>
      </w:r>
      <w:proofErr w:type="gramEnd"/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like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Eclipse, Net Beans, 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IBM Rational Application Developer (RAD 7.0.0)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, Web Sphere Studio Application Developer.</w:t>
      </w:r>
    </w:p>
    <w:p w14:paraId="75D15DF5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color w:val="222222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in various application methodologies including </w:t>
      </w:r>
      <w:r w:rsidR="00EF72D3"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Agile</w:t>
      </w:r>
      <w:r w:rsidR="0016603B"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, w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 xml:space="preserve">aterfall and </w:t>
      </w:r>
      <w:r w:rsidR="00D444E2"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RDM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.</w:t>
      </w:r>
    </w:p>
    <w:p w14:paraId="7C0E7D81" w14:textId="77777777" w:rsidR="00EF72D3" w:rsidRPr="00C916CC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Calibri" w:hAnsi="Cambria" w:cs="Times New Roman"/>
          <w:bCs/>
          <w:kern w:val="1"/>
          <w:lang w:bidi="en-US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Application Servers and Web servers such as </w:t>
      </w:r>
      <w:r w:rsidRPr="00AA6ADD">
        <w:rPr>
          <w:rFonts w:ascii="Cambria" w:hAnsi="Cambria" w:cs="Times New Roman"/>
          <w:b/>
          <w:color w:val="000000" w:themeColor="text1"/>
        </w:rPr>
        <w:t xml:space="preserve">IBM </w:t>
      </w:r>
      <w:proofErr w:type="spellStart"/>
      <w:proofErr w:type="gramStart"/>
      <w:r w:rsidRPr="00AA6ADD">
        <w:rPr>
          <w:rFonts w:ascii="Cambria" w:hAnsi="Cambria" w:cs="Times New Roman"/>
          <w:b/>
          <w:color w:val="000000" w:themeColor="text1"/>
        </w:rPr>
        <w:t>WebSphere,</w:t>
      </w:r>
      <w:r w:rsidRPr="00AA6ADD">
        <w:rPr>
          <w:rFonts w:ascii="Cambria" w:hAnsi="Cambria" w:cs="Times New Roman"/>
          <w:b/>
        </w:rPr>
        <w:t>Apache</w:t>
      </w:r>
      <w:proofErr w:type="spellEnd"/>
      <w:proofErr w:type="gramEnd"/>
      <w:r w:rsidRPr="00AA6ADD">
        <w:rPr>
          <w:rFonts w:ascii="Cambria" w:hAnsi="Cambria" w:cs="Times New Roman"/>
          <w:b/>
        </w:rPr>
        <w:t xml:space="preserve"> AXIS, SOAP, WSDL, XML, RESTAPI, Glassfish, JBOSS, and Web logic</w:t>
      </w:r>
    </w:p>
    <w:p w14:paraId="52F1C7A8" w14:textId="77777777" w:rsidR="00C916CC" w:rsidRPr="00AA6ADD" w:rsidRDefault="00C916CC" w:rsidP="00C916CC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Calibri" w:hAnsi="Cambria" w:cs="Times New Roman"/>
          <w:bCs/>
          <w:kern w:val="1"/>
          <w:lang w:bidi="en-US"/>
        </w:rPr>
      </w:pPr>
      <w:r>
        <w:rPr>
          <w:rFonts w:ascii="Cambria" w:hAnsi="Cambria" w:cs="Times New Roman"/>
          <w:color w:val="000000" w:themeColor="text1"/>
        </w:rPr>
        <w:t>Expertise in</w:t>
      </w:r>
      <w:r w:rsidRPr="00C916CC">
        <w:rPr>
          <w:rFonts w:ascii="Cambria" w:hAnsi="Cambria" w:cs="Times New Roman"/>
          <w:b/>
          <w:color w:val="000000" w:themeColor="text1"/>
        </w:rPr>
        <w:t xml:space="preserve"> Web</w:t>
      </w:r>
      <w:r w:rsidR="00444EF4">
        <w:rPr>
          <w:rFonts w:ascii="Cambria" w:hAnsi="Cambria" w:cs="Times New Roman"/>
          <w:b/>
          <w:color w:val="000000" w:themeColor="text1"/>
        </w:rPr>
        <w:t>S</w:t>
      </w:r>
      <w:r w:rsidRPr="00C916CC">
        <w:rPr>
          <w:rFonts w:ascii="Cambria" w:hAnsi="Cambria" w:cs="Times New Roman"/>
          <w:b/>
          <w:color w:val="000000" w:themeColor="text1"/>
        </w:rPr>
        <w:t>phere</w:t>
      </w:r>
      <w:r>
        <w:rPr>
          <w:rFonts w:ascii="Cambria" w:hAnsi="Cambria" w:cs="Times New Roman"/>
          <w:color w:val="000000" w:themeColor="text1"/>
        </w:rPr>
        <w:t xml:space="preserve"> and Tools such as ANT, WSAD, RAD, CVS, VSS.</w:t>
      </w:r>
    </w:p>
    <w:p w14:paraId="2085535F" w14:textId="77777777" w:rsidR="00236F94" w:rsidRPr="00AA6ADD" w:rsidRDefault="007D1E62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Calibri" w:hAnsi="Cambria" w:cs="Times New Roman"/>
          <w:bCs/>
          <w:kern w:val="1"/>
          <w:lang w:bidi="en-US"/>
        </w:rPr>
      </w:pPr>
      <w:r w:rsidRPr="00AA6ADD">
        <w:rPr>
          <w:rFonts w:ascii="Cambria" w:eastAsia="Calibri" w:hAnsi="Cambria" w:cs="Times New Roman"/>
          <w:bCs/>
          <w:kern w:val="1"/>
          <w:lang w:bidi="en-US"/>
        </w:rPr>
        <w:t>W</w:t>
      </w:r>
      <w:r w:rsidR="00236F94" w:rsidRPr="00AA6ADD">
        <w:rPr>
          <w:rFonts w:ascii="Cambria" w:eastAsia="Calibri" w:hAnsi="Cambria" w:cs="Times New Roman"/>
          <w:bCs/>
          <w:kern w:val="1"/>
          <w:lang w:bidi="en-US"/>
        </w:rPr>
        <w:t xml:space="preserve">orking knowledge of middleware technologies (MQ, JMS, </w:t>
      </w:r>
      <w:r w:rsidR="0074779C" w:rsidRPr="00AA6ADD">
        <w:rPr>
          <w:rFonts w:ascii="Cambria" w:eastAsia="Calibri" w:hAnsi="Cambria" w:cs="Times New Roman"/>
          <w:bCs/>
          <w:kern w:val="1"/>
          <w:lang w:bidi="en-US"/>
        </w:rPr>
        <w:t>EJB,</w:t>
      </w:r>
      <w:r w:rsidR="00236F94" w:rsidRPr="00AA6ADD">
        <w:rPr>
          <w:rFonts w:ascii="Cambria" w:eastAsia="Calibri" w:hAnsi="Cambria" w:cs="Times New Roman"/>
          <w:bCs/>
          <w:kern w:val="1"/>
          <w:lang w:bidi="en-US"/>
        </w:rPr>
        <w:t xml:space="preserve"> JMX &amp;</w:t>
      </w:r>
      <w:r w:rsidR="00C2758C" w:rsidRPr="00AA6ADD">
        <w:rPr>
          <w:rFonts w:ascii="Cambria" w:eastAsia="Calibri" w:hAnsi="Cambria" w:cs="Times New Roman"/>
          <w:bCs/>
          <w:kern w:val="1"/>
          <w:lang w:bidi="en-US"/>
        </w:rPr>
        <w:t>Server-</w:t>
      </w:r>
      <w:proofErr w:type="spellStart"/>
      <w:r w:rsidR="00C2758C" w:rsidRPr="00AA6ADD">
        <w:rPr>
          <w:rFonts w:ascii="Cambria" w:eastAsia="Calibri" w:hAnsi="Cambria" w:cs="Times New Roman"/>
          <w:bCs/>
          <w:kern w:val="1"/>
          <w:lang w:bidi="en-US"/>
        </w:rPr>
        <w:t>Side</w:t>
      </w:r>
      <w:r w:rsidR="00154F30" w:rsidRPr="00AA6ADD">
        <w:rPr>
          <w:rFonts w:ascii="Cambria" w:eastAsia="Calibri" w:hAnsi="Cambria" w:cs="Times New Roman"/>
          <w:bCs/>
          <w:kern w:val="1"/>
          <w:lang w:bidi="en-US"/>
        </w:rPr>
        <w:t>Technologies</w:t>
      </w:r>
      <w:proofErr w:type="spellEnd"/>
      <w:r w:rsidR="00154F30" w:rsidRPr="00AA6ADD">
        <w:rPr>
          <w:rFonts w:ascii="Cambria" w:eastAsia="Calibri" w:hAnsi="Cambria" w:cs="Times New Roman"/>
          <w:bCs/>
          <w:kern w:val="1"/>
          <w:lang w:bidi="en-US"/>
        </w:rPr>
        <w:t>)</w:t>
      </w:r>
    </w:p>
    <w:p w14:paraId="35DC2719" w14:textId="77777777" w:rsidR="00EF72D3" w:rsidRPr="00AA6ADD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Calibri" w:hAnsi="Cambria" w:cs="Times New Roman"/>
          <w:bCs/>
          <w:kern w:val="1"/>
          <w:lang w:bidi="en-US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lastRenderedPageBreak/>
        <w:t>Wrote complex SQL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Queries</w:t>
      </w:r>
      <w:r w:rsidRPr="00AA6ADD">
        <w:rPr>
          <w:rFonts w:ascii="Cambria" w:eastAsia="Times New Roman" w:hAnsi="Cambria" w:cs="Times New Roman"/>
          <w:kern w:val="1"/>
          <w:lang w:eastAsia="ar-SA"/>
        </w:rPr>
        <w:t>, Stored Procedures and Triggers.</w:t>
      </w:r>
    </w:p>
    <w:p w14:paraId="59D4BDC7" w14:textId="77777777" w:rsidR="00EF72D3" w:rsidRPr="00AA6ADD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Database Development using </w:t>
      </w:r>
      <w:r w:rsidRPr="00AA6ADD">
        <w:rPr>
          <w:rFonts w:ascii="Cambria" w:hAnsi="Cambria" w:cs="Times New Roman"/>
          <w:b/>
          <w:color w:val="000000" w:themeColor="text1"/>
        </w:rPr>
        <w:t xml:space="preserve">SQL, Stored Procedures, Functions, Triggers, SQL Server Management Studio, </w:t>
      </w:r>
      <w:r w:rsidR="00B746DE" w:rsidRPr="00AA6ADD">
        <w:rPr>
          <w:rFonts w:ascii="Cambria" w:hAnsi="Cambria" w:cs="Times New Roman"/>
          <w:b/>
          <w:color w:val="000000" w:themeColor="text1"/>
        </w:rPr>
        <w:t>and SQL</w:t>
      </w:r>
      <w:r w:rsidRPr="00AA6ADD">
        <w:rPr>
          <w:rFonts w:ascii="Cambria" w:hAnsi="Cambria" w:cs="Times New Roman"/>
          <w:b/>
          <w:color w:val="000000" w:themeColor="text1"/>
        </w:rPr>
        <w:t xml:space="preserve"> Developer &amp; TOAD.</w:t>
      </w:r>
    </w:p>
    <w:p w14:paraId="51815103" w14:textId="77777777" w:rsidR="00EF72D3" w:rsidRPr="00AA6ADD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bug tracking tools like </w:t>
      </w:r>
      <w:r w:rsidRPr="00AA6ADD">
        <w:rPr>
          <w:rFonts w:ascii="Cambria" w:hAnsi="Cambria" w:cs="Times New Roman"/>
          <w:b/>
          <w:color w:val="000000" w:themeColor="text1"/>
        </w:rPr>
        <w:t xml:space="preserve">JIRA, CRM, Bugzilla, Remedy, and </w:t>
      </w:r>
      <w:proofErr w:type="spellStart"/>
      <w:r w:rsidRPr="00AA6ADD">
        <w:rPr>
          <w:rFonts w:ascii="Cambria" w:hAnsi="Cambria" w:cs="Times New Roman"/>
          <w:b/>
          <w:color w:val="000000" w:themeColor="text1"/>
        </w:rPr>
        <w:t>qTrack</w:t>
      </w:r>
      <w:proofErr w:type="spellEnd"/>
      <w:r w:rsidRPr="00AA6ADD">
        <w:rPr>
          <w:rFonts w:ascii="Cambria" w:hAnsi="Cambria" w:cs="Times New Roman"/>
          <w:b/>
          <w:color w:val="000000" w:themeColor="text1"/>
        </w:rPr>
        <w:t>.</w:t>
      </w:r>
    </w:p>
    <w:p w14:paraId="690DB222" w14:textId="77777777" w:rsidR="00EF72D3" w:rsidRPr="00AA6ADD" w:rsidRDefault="000A0756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>W</w:t>
      </w:r>
      <w:r w:rsidR="00EF72D3" w:rsidRPr="00AA6ADD">
        <w:rPr>
          <w:rFonts w:ascii="Cambria" w:hAnsi="Cambria" w:cs="Times New Roman"/>
          <w:color w:val="000000" w:themeColor="text1"/>
        </w:rPr>
        <w:t xml:space="preserve">orked with version management tools </w:t>
      </w:r>
      <w:r w:rsidR="00EF72D3" w:rsidRPr="00AA6ADD">
        <w:rPr>
          <w:rFonts w:ascii="Cambria" w:hAnsi="Cambria" w:cs="Times New Roman"/>
          <w:b/>
          <w:color w:val="000000" w:themeColor="text1"/>
        </w:rPr>
        <w:t>Perforce, SVN, CVS, VSS and PVCS</w:t>
      </w:r>
      <w:r w:rsidR="006F49B7" w:rsidRPr="00AA6ADD">
        <w:rPr>
          <w:rFonts w:ascii="Cambria" w:hAnsi="Cambria" w:cs="Times New Roman"/>
          <w:b/>
          <w:color w:val="000000" w:themeColor="text1"/>
        </w:rPr>
        <w:t>.</w:t>
      </w:r>
    </w:p>
    <w:p w14:paraId="4D77BE95" w14:textId="77777777" w:rsidR="00EF72D3" w:rsidRPr="00AA6ADD" w:rsidRDefault="000A0756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>W</w:t>
      </w:r>
      <w:r w:rsidR="00EF72D3" w:rsidRPr="00AA6ADD">
        <w:rPr>
          <w:rFonts w:ascii="Cambria" w:hAnsi="Cambria" w:cs="Times New Roman"/>
          <w:color w:val="000000" w:themeColor="text1"/>
        </w:rPr>
        <w:t xml:space="preserve">orked on with IDE tools such as </w:t>
      </w:r>
      <w:r w:rsidR="00EF72D3" w:rsidRPr="00AA6ADD">
        <w:rPr>
          <w:rFonts w:ascii="Cambria" w:hAnsi="Cambria" w:cs="Times New Roman"/>
          <w:b/>
          <w:color w:val="000000" w:themeColor="text1"/>
        </w:rPr>
        <w:t>MyEclipse 5.5, KOMODO, Eclipse 3, NetBeans 6</w:t>
      </w:r>
    </w:p>
    <w:p w14:paraId="05D73A1E" w14:textId="77777777" w:rsidR="00EF72D3" w:rsidRPr="00AA6ADD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bCs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 xml:space="preserve">Extensive development in </w:t>
      </w:r>
      <w:proofErr w:type="gramStart"/>
      <w:r w:rsidRPr="00AA6ADD">
        <w:rPr>
          <w:rFonts w:ascii="Cambria" w:hAnsi="Cambria" w:cs="Times New Roman"/>
          <w:b/>
          <w:color w:val="000000" w:themeColor="text1"/>
        </w:rPr>
        <w:t>Linux,</w:t>
      </w:r>
      <w:proofErr w:type="gramEnd"/>
      <w:r w:rsidRPr="00AA6ADD">
        <w:rPr>
          <w:rFonts w:ascii="Cambria" w:hAnsi="Cambria" w:cs="Times New Roman"/>
          <w:b/>
          <w:color w:val="000000" w:themeColor="text1"/>
        </w:rPr>
        <w:t xml:space="preserve"> Windows</w:t>
      </w:r>
      <w:r w:rsidRPr="00AA6ADD">
        <w:rPr>
          <w:rFonts w:ascii="Cambria" w:hAnsi="Cambria" w:cs="Times New Roman"/>
          <w:color w:val="000000" w:themeColor="text1"/>
        </w:rPr>
        <w:t xml:space="preserve"> environments.</w:t>
      </w:r>
    </w:p>
    <w:p w14:paraId="2CDD382A" w14:textId="77777777" w:rsidR="00EF72D3" w:rsidRPr="00AA6ADD" w:rsidRDefault="00EF72D3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color w:val="222222"/>
          <w:kern w:val="1"/>
          <w:lang w:eastAsia="ar-SA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</w:t>
      </w:r>
      <w:r w:rsidRPr="00AA6ADD">
        <w:rPr>
          <w:rFonts w:ascii="Cambria" w:hAnsi="Cambria" w:cs="Times New Roman"/>
          <w:b/>
          <w:color w:val="000000" w:themeColor="text1"/>
        </w:rPr>
        <w:t>BIRT</w:t>
      </w:r>
      <w:r w:rsidRPr="00AA6ADD">
        <w:rPr>
          <w:rFonts w:ascii="Cambria" w:hAnsi="Cambria" w:cs="Times New Roman"/>
          <w:color w:val="000000" w:themeColor="text1"/>
        </w:rPr>
        <w:t xml:space="preserve">, </w:t>
      </w:r>
      <w:r w:rsidRPr="00AA6ADD">
        <w:rPr>
          <w:rFonts w:ascii="Cambria" w:hAnsi="Cambria" w:cs="Times New Roman"/>
          <w:b/>
          <w:color w:val="000000" w:themeColor="text1"/>
        </w:rPr>
        <w:t xml:space="preserve">Business Objects </w:t>
      </w:r>
      <w:r w:rsidRPr="00AA6ADD">
        <w:rPr>
          <w:rFonts w:ascii="Cambria" w:hAnsi="Cambria" w:cs="Times New Roman"/>
          <w:color w:val="000000" w:themeColor="text1"/>
        </w:rPr>
        <w:t xml:space="preserve">and </w:t>
      </w:r>
      <w:r w:rsidRPr="00AA6ADD">
        <w:rPr>
          <w:rFonts w:ascii="Cambria" w:hAnsi="Cambria" w:cs="Times New Roman"/>
          <w:b/>
          <w:color w:val="000000" w:themeColor="text1"/>
        </w:rPr>
        <w:t>Crystal Reports</w:t>
      </w:r>
      <w:r w:rsidRPr="00AA6ADD">
        <w:rPr>
          <w:rFonts w:ascii="Cambria" w:hAnsi="Cambria" w:cs="Times New Roman"/>
          <w:color w:val="000000" w:themeColor="text1"/>
        </w:rPr>
        <w:t xml:space="preserve"> integration with J2EE Applications</w:t>
      </w:r>
      <w:r w:rsidR="006F49B7" w:rsidRPr="00AA6ADD">
        <w:rPr>
          <w:rFonts w:ascii="Cambria" w:hAnsi="Cambria" w:cs="Times New Roman"/>
          <w:color w:val="000000" w:themeColor="text1"/>
        </w:rPr>
        <w:t>.</w:t>
      </w:r>
    </w:p>
    <w:p w14:paraId="3DC05DA1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color w:val="222222"/>
          <w:kern w:val="1"/>
          <w:lang w:eastAsia="ar-SA"/>
        </w:rPr>
        <w:t>Excellent analytical and critical thinking, creative problem solving, quick learning, interpersonal and client interfacing skills.</w:t>
      </w:r>
    </w:p>
    <w:p w14:paraId="17D4B013" w14:textId="77777777"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color w:val="222222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>Excellent team player with leadership abilities. Strong analytical skills with excellent interpersonal and communication skills with analytical ability and understanding of Organizational functioning.</w:t>
      </w:r>
    </w:p>
    <w:p w14:paraId="5573806C" w14:textId="77777777" w:rsidR="00211BAB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color w:val="000000"/>
          <w:kern w:val="1"/>
          <w:lang w:eastAsia="ar-SA"/>
        </w:rPr>
      </w:pPr>
      <w:r w:rsidRPr="00AA6ADD">
        <w:rPr>
          <w:rFonts w:ascii="Cambria" w:eastAsia="Times New Roman" w:hAnsi="Cambria" w:cs="Times New Roman"/>
          <w:color w:val="222222"/>
          <w:kern w:val="1"/>
          <w:lang w:eastAsia="ar-SA"/>
        </w:rPr>
        <w:t>Assisted project manager in defining project scope, time &amp; effort estimates and deliverable management</w:t>
      </w:r>
      <w:r w:rsidR="00211BAB" w:rsidRPr="00AA6ADD">
        <w:rPr>
          <w:rFonts w:ascii="Cambria" w:hAnsi="Cambria" w:cs="Times New Roman"/>
          <w:color w:val="000000" w:themeColor="text1"/>
        </w:rPr>
        <w:t>.</w:t>
      </w:r>
    </w:p>
    <w:p w14:paraId="4B129FED" w14:textId="77777777" w:rsidR="00321773" w:rsidRPr="00AA6ADD" w:rsidRDefault="00211BAB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/>
          <w:shd w:val="clear" w:color="auto" w:fill="FFFFFF"/>
        </w:rPr>
      </w:pPr>
      <w:r w:rsidRPr="00AA6ADD">
        <w:rPr>
          <w:rFonts w:ascii="Cambria" w:hAnsi="Cambria" w:cs="Times New Roman"/>
          <w:color w:val="000000" w:themeColor="text1"/>
          <w:kern w:val="1"/>
        </w:rPr>
        <w:t xml:space="preserve">Adaptable to new technologies in a short </w:t>
      </w:r>
      <w:proofErr w:type="spellStart"/>
      <w:proofErr w:type="gramStart"/>
      <w:r w:rsidRPr="00AA6ADD">
        <w:rPr>
          <w:rFonts w:ascii="Cambria" w:hAnsi="Cambria" w:cs="Times New Roman"/>
          <w:color w:val="000000" w:themeColor="text1"/>
          <w:kern w:val="1"/>
        </w:rPr>
        <w:t>spanof</w:t>
      </w:r>
      <w:proofErr w:type="spellEnd"/>
      <w:proofErr w:type="gramEnd"/>
      <w:r w:rsidRPr="00AA6ADD">
        <w:rPr>
          <w:rFonts w:ascii="Cambria" w:hAnsi="Cambria" w:cs="Times New Roman"/>
          <w:color w:val="000000" w:themeColor="text1"/>
          <w:kern w:val="1"/>
        </w:rPr>
        <w:t xml:space="preserve"> time and implementing them in real-time projects. </w:t>
      </w:r>
      <w:r w:rsidR="009A0CB1" w:rsidRPr="00AA6ADD">
        <w:rPr>
          <w:rFonts w:ascii="Cambria" w:hAnsi="Cambria" w:cs="Times New Roman"/>
          <w:color w:val="000000" w:themeColor="text1"/>
          <w:kern w:val="1"/>
        </w:rPr>
        <w:t>Self-motivated</w:t>
      </w:r>
      <w:r w:rsidRPr="00AA6ADD">
        <w:rPr>
          <w:rFonts w:ascii="Cambria" w:hAnsi="Cambria" w:cs="Times New Roman"/>
          <w:color w:val="000000" w:themeColor="text1"/>
          <w:kern w:val="1"/>
        </w:rPr>
        <w:t xml:space="preserve"> individual and fast paced learner.</w:t>
      </w:r>
    </w:p>
    <w:p w14:paraId="248E2822" w14:textId="77777777" w:rsidR="00321773" w:rsidRPr="00AA6ADD" w:rsidRDefault="00321773" w:rsidP="00321773">
      <w:pPr>
        <w:pStyle w:val="ListParagraph"/>
        <w:rPr>
          <w:rFonts w:ascii="Cambria" w:hAnsi="Cambria"/>
          <w:sz w:val="22"/>
          <w:szCs w:val="22"/>
          <w:shd w:val="clear" w:color="auto" w:fill="FFFFFF"/>
        </w:rPr>
      </w:pPr>
    </w:p>
    <w:p w14:paraId="7CA65C71" w14:textId="77777777" w:rsidR="00321773" w:rsidRPr="00AA6ADD" w:rsidRDefault="00321773" w:rsidP="00321773">
      <w:pPr>
        <w:shd w:val="clear" w:color="auto" w:fill="FFFFFF"/>
        <w:outlineLvl w:val="1"/>
        <w:rPr>
          <w:rFonts w:ascii="Cambria" w:hAnsi="Cambria" w:cs="Times New Roman"/>
          <w:b/>
          <w:bCs/>
        </w:rPr>
      </w:pPr>
      <w:r w:rsidRPr="00AA6ADD">
        <w:rPr>
          <w:rFonts w:ascii="Cambria" w:hAnsi="Cambria" w:cs="Times New Roman"/>
          <w:b/>
          <w:bCs/>
        </w:rPr>
        <w:t>Education:</w:t>
      </w:r>
    </w:p>
    <w:p w14:paraId="15354ED1" w14:textId="414ABD81" w:rsidR="00321773" w:rsidRPr="00AA6ADD" w:rsidRDefault="00F3652B" w:rsidP="00AA6ADD">
      <w:pPr>
        <w:shd w:val="clear" w:color="auto" w:fill="FFFFFF"/>
        <w:suppressAutoHyphens/>
        <w:autoSpaceDE w:val="0"/>
        <w:jc w:val="both"/>
        <w:rPr>
          <w:rFonts w:ascii="Cambria" w:hAnsi="Cambria"/>
          <w:color w:val="000000" w:themeColor="text1"/>
          <w:kern w:val="1"/>
        </w:rPr>
      </w:pPr>
      <w:proofErr w:type="gramStart"/>
      <w:r w:rsidRPr="00AA6ADD">
        <w:rPr>
          <w:rFonts w:ascii="Cambria" w:hAnsi="Cambria"/>
          <w:bCs/>
        </w:rPr>
        <w:t>Bachelor’s</w:t>
      </w:r>
      <w:proofErr w:type="gramEnd"/>
      <w:r w:rsidRPr="00AA6ADD">
        <w:rPr>
          <w:rFonts w:ascii="Cambria" w:hAnsi="Cambria"/>
          <w:bCs/>
        </w:rPr>
        <w:t xml:space="preserve"> in computer science,</w:t>
      </w:r>
    </w:p>
    <w:p w14:paraId="391D73D4" w14:textId="77777777" w:rsidR="00211BAB" w:rsidRPr="00AA6ADD" w:rsidRDefault="00211BAB" w:rsidP="00C6475F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color w:val="000000"/>
          <w:kern w:val="1"/>
          <w:lang w:eastAsia="ar-SA"/>
        </w:rPr>
      </w:pPr>
    </w:p>
    <w:p w14:paraId="39F165EE" w14:textId="77777777" w:rsidR="00455E28" w:rsidRPr="00AA6ADD" w:rsidRDefault="007105FF" w:rsidP="00455E28">
      <w:pPr>
        <w:suppressAutoHyphens/>
        <w:spacing w:before="28" w:after="100" w:line="100" w:lineRule="atLeast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Skill Set</w:t>
      </w:r>
      <w:r w:rsidR="00455E28"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:</w:t>
      </w:r>
    </w:p>
    <w:tbl>
      <w:tblPr>
        <w:tblW w:w="10517" w:type="dxa"/>
        <w:tblInd w:w="1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7634"/>
      </w:tblGrid>
      <w:tr w:rsidR="00455E28" w:rsidRPr="00AA6ADD" w14:paraId="4A44A13B" w14:textId="77777777" w:rsidTr="00AA6ADD">
        <w:trPr>
          <w:trHeight w:val="231"/>
        </w:trPr>
        <w:tc>
          <w:tcPr>
            <w:tcW w:w="28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E03419" w14:textId="77777777" w:rsidR="00455E28" w:rsidRPr="00AA6ADD" w:rsidRDefault="00455E28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Languages</w:t>
            </w:r>
          </w:p>
        </w:tc>
        <w:tc>
          <w:tcPr>
            <w:tcW w:w="7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B9EB7" w14:textId="77777777" w:rsidR="00455E28" w:rsidRPr="00AA6ADD" w:rsidRDefault="00455E28" w:rsidP="00603134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 xml:space="preserve">Java, J2EE, </w:t>
            </w:r>
            <w:r w:rsidR="00F3652B" w:rsidRPr="00AA6ADD">
              <w:rPr>
                <w:rFonts w:ascii="Cambria" w:hAnsi="Cambria" w:cs="Times New Roman"/>
              </w:rPr>
              <w:t>C,</w:t>
            </w:r>
            <w:r w:rsidR="00F3652B">
              <w:rPr>
                <w:rFonts w:ascii="Cambria" w:hAnsi="Cambria" w:cs="Times New Roman"/>
              </w:rPr>
              <w:t xml:space="preserve"> </w:t>
            </w:r>
            <w:proofErr w:type="gramStart"/>
            <w:r w:rsidR="00F3652B">
              <w:rPr>
                <w:rFonts w:ascii="Cambria" w:hAnsi="Cambria" w:cs="Times New Roman"/>
              </w:rPr>
              <w:t>C#</w:t>
            </w:r>
            <w:r w:rsidR="00121BF8">
              <w:rPr>
                <w:rFonts w:ascii="Cambria" w:hAnsi="Cambria" w:cs="Times New Roman"/>
              </w:rPr>
              <w:t>,</w:t>
            </w:r>
            <w:r w:rsidR="00F3652B" w:rsidRPr="00AA6ADD">
              <w:rPr>
                <w:rFonts w:ascii="Cambria" w:hAnsi="Cambria" w:cs="Times New Roman"/>
              </w:rPr>
              <w:t>C++</w:t>
            </w:r>
            <w:proofErr w:type="gramEnd"/>
            <w:r w:rsidR="00F3652B" w:rsidRPr="00AA6ADD">
              <w:rPr>
                <w:rFonts w:ascii="Cambria" w:hAnsi="Cambria" w:cs="Times New Roman"/>
              </w:rPr>
              <w:t>, ASP.Net, ADO.Net</w:t>
            </w:r>
          </w:p>
        </w:tc>
      </w:tr>
      <w:tr w:rsidR="00455E28" w:rsidRPr="00AA6ADD" w14:paraId="679C4B31" w14:textId="77777777" w:rsidTr="00AA6ADD">
        <w:trPr>
          <w:trHeight w:val="180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</w:tcPr>
          <w:p w14:paraId="45EA2A9A" w14:textId="77777777" w:rsidR="00455E28" w:rsidRPr="00AA6ADD" w:rsidRDefault="00455E28" w:rsidP="00C6475F">
            <w:pPr>
              <w:rPr>
                <w:rFonts w:ascii="Cambria" w:eastAsia="SimSun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Technologies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712B70" w14:textId="77777777" w:rsidR="00455E28" w:rsidRPr="00AA6ADD" w:rsidRDefault="00455E28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 xml:space="preserve">HTML5, CSS3, XML, Java Script, jQuery, Ajax, AngularJS, </w:t>
            </w:r>
            <w:r w:rsidR="007105FF" w:rsidRPr="00AA6ADD">
              <w:rPr>
                <w:rFonts w:ascii="Cambria" w:hAnsi="Cambria" w:cs="Times New Roman"/>
              </w:rPr>
              <w:t xml:space="preserve">Node JS, Backbone JS, EXT JS, </w:t>
            </w:r>
            <w:r w:rsidRPr="00AA6ADD">
              <w:rPr>
                <w:rFonts w:ascii="Cambria" w:hAnsi="Cambria" w:cs="Times New Roman"/>
              </w:rPr>
              <w:t>Bootstrap</w:t>
            </w:r>
            <w:r w:rsidR="00603134">
              <w:rPr>
                <w:rFonts w:ascii="Cambria" w:hAnsi="Cambria" w:cs="Times New Roman"/>
              </w:rPr>
              <w:t>, Action Script, Adobe Flex</w:t>
            </w:r>
          </w:p>
        </w:tc>
      </w:tr>
      <w:tr w:rsidR="00455E28" w:rsidRPr="00AA6ADD" w14:paraId="6F25658B" w14:textId="77777777" w:rsidTr="00AA6ADD">
        <w:trPr>
          <w:trHeight w:val="189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</w:tcPr>
          <w:p w14:paraId="71FD7907" w14:textId="77777777" w:rsidR="00455E28" w:rsidRPr="00AA6ADD" w:rsidRDefault="00455E28" w:rsidP="00C6475F">
            <w:pPr>
              <w:rPr>
                <w:rFonts w:ascii="Cambria" w:hAnsi="Cambria" w:cs="Times New Roman"/>
                <w:color w:val="000000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Frameworks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906C4" w14:textId="77777777" w:rsidR="00455E28" w:rsidRPr="00AA6ADD" w:rsidRDefault="00455E28" w:rsidP="00CA107E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Struts 1</w:t>
            </w:r>
            <w:r w:rsidR="00CA107E" w:rsidRPr="00AA6ADD">
              <w:rPr>
                <w:rFonts w:ascii="Cambria" w:hAnsi="Cambria" w:cs="Times New Roman"/>
              </w:rPr>
              <w:t>/</w:t>
            </w:r>
            <w:r w:rsidRPr="00AA6ADD">
              <w:rPr>
                <w:rFonts w:ascii="Cambria" w:hAnsi="Cambria" w:cs="Times New Roman"/>
              </w:rPr>
              <w:t xml:space="preserve"> 2, </w:t>
            </w:r>
            <w:r w:rsidR="00CA107E" w:rsidRPr="00AA6ADD">
              <w:rPr>
                <w:rFonts w:ascii="Cambria" w:hAnsi="Cambria" w:cs="Times New Roman"/>
              </w:rPr>
              <w:t>Struts MVC, Sp</w:t>
            </w:r>
            <w:r w:rsidRPr="00AA6ADD">
              <w:rPr>
                <w:rFonts w:ascii="Cambria" w:hAnsi="Cambria" w:cs="Times New Roman"/>
              </w:rPr>
              <w:t>ring</w:t>
            </w:r>
            <w:r w:rsidR="00CA107E" w:rsidRPr="00AA6ADD">
              <w:rPr>
                <w:rFonts w:ascii="Cambria" w:hAnsi="Cambria" w:cs="Times New Roman"/>
              </w:rPr>
              <w:t xml:space="preserve">, Spring MVC, </w:t>
            </w:r>
            <w:r w:rsidR="00F3652B" w:rsidRPr="00AA6ADD">
              <w:rPr>
                <w:rFonts w:ascii="Cambria" w:hAnsi="Cambria" w:cs="Times New Roman"/>
              </w:rPr>
              <w:t>EJB,</w:t>
            </w:r>
            <w:r w:rsidR="00CA2B0A" w:rsidRPr="00AA6ADD">
              <w:rPr>
                <w:rFonts w:ascii="Cambria" w:hAnsi="Cambria" w:cs="Times New Roman"/>
              </w:rPr>
              <w:t xml:space="preserve"> Tiles</w:t>
            </w:r>
          </w:p>
        </w:tc>
      </w:tr>
      <w:tr w:rsidR="00211BAB" w:rsidRPr="00AA6ADD" w14:paraId="6A895280" w14:textId="77777777" w:rsidTr="00AA6ADD">
        <w:trPr>
          <w:trHeight w:val="494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</w:tcPr>
          <w:p w14:paraId="08B56542" w14:textId="77777777" w:rsidR="00211BAB" w:rsidRPr="00AA6ADD" w:rsidRDefault="00211BAB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J2EE Technologies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1FA4DD9" w14:textId="77777777" w:rsidR="00C6475F" w:rsidRPr="00AA6ADD" w:rsidRDefault="00211BAB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JSP</w:t>
            </w:r>
            <w:r w:rsidR="007B2A75" w:rsidRPr="00AA6ADD">
              <w:rPr>
                <w:rFonts w:ascii="Cambria" w:hAnsi="Cambria" w:cs="Times New Roman"/>
              </w:rPr>
              <w:t>, JSP/Tiles</w:t>
            </w:r>
            <w:r w:rsidRPr="00AA6ADD">
              <w:rPr>
                <w:rFonts w:ascii="Cambria" w:hAnsi="Cambria" w:cs="Times New Roman"/>
              </w:rPr>
              <w:t xml:space="preserve">, Servlets, Struts, Hibernate, Spring, Spring </w:t>
            </w:r>
            <w:proofErr w:type="spellStart"/>
            <w:proofErr w:type="gramStart"/>
            <w:r w:rsidRPr="00AA6ADD">
              <w:rPr>
                <w:rFonts w:ascii="Cambria" w:hAnsi="Cambria" w:cs="Times New Roman"/>
              </w:rPr>
              <w:t>MVC,Spring</w:t>
            </w:r>
            <w:proofErr w:type="gramEnd"/>
            <w:r w:rsidRPr="00AA6ADD">
              <w:rPr>
                <w:rFonts w:ascii="Cambria" w:hAnsi="Cambria" w:cs="Times New Roman"/>
              </w:rPr>
              <w:t>-</w:t>
            </w:r>
            <w:proofErr w:type="gramStart"/>
            <w:r w:rsidRPr="00AA6ADD">
              <w:rPr>
                <w:rFonts w:ascii="Cambria" w:hAnsi="Cambria" w:cs="Times New Roman"/>
              </w:rPr>
              <w:t>AOP,Spring</w:t>
            </w:r>
            <w:proofErr w:type="spellEnd"/>
            <w:proofErr w:type="gramEnd"/>
            <w:r w:rsidRPr="00AA6ADD">
              <w:rPr>
                <w:rFonts w:ascii="Cambria" w:hAnsi="Cambria" w:cs="Times New Roman"/>
              </w:rPr>
              <w:t xml:space="preserve"> DAO, Spring-Security, Spring WS, JSTL, EJB, RMI, </w:t>
            </w:r>
            <w:proofErr w:type="spellStart"/>
            <w:proofErr w:type="gramStart"/>
            <w:r w:rsidRPr="00AA6ADD">
              <w:rPr>
                <w:rFonts w:ascii="Cambria" w:hAnsi="Cambria" w:cs="Times New Roman"/>
              </w:rPr>
              <w:t>JDBC,Web</w:t>
            </w:r>
            <w:proofErr w:type="spellEnd"/>
            <w:proofErr w:type="gramEnd"/>
            <w:r w:rsidRPr="00AA6ADD">
              <w:rPr>
                <w:rFonts w:ascii="Cambria" w:hAnsi="Cambria" w:cs="Times New Roman"/>
              </w:rPr>
              <w:t xml:space="preserve"> Services.</w:t>
            </w:r>
          </w:p>
        </w:tc>
      </w:tr>
      <w:tr w:rsidR="00211BAB" w:rsidRPr="00AA6ADD" w14:paraId="268CB3F8" w14:textId="77777777" w:rsidTr="00AA6ADD">
        <w:trPr>
          <w:trHeight w:val="201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</w:tcPr>
          <w:p w14:paraId="312EDC15" w14:textId="77777777"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Web Services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DD476" w14:textId="77777777" w:rsidR="00211BAB" w:rsidRPr="00AA6ADD" w:rsidRDefault="00211BAB" w:rsidP="001808AD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Apache AXIS, SOAP</w:t>
            </w:r>
            <w:r w:rsidR="00940B43">
              <w:rPr>
                <w:rFonts w:ascii="Cambria" w:hAnsi="Cambria" w:cs="Times New Roman"/>
              </w:rPr>
              <w:t>(JAX-WS)</w:t>
            </w:r>
            <w:r w:rsidRPr="00AA6ADD">
              <w:rPr>
                <w:rFonts w:ascii="Cambria" w:hAnsi="Cambria" w:cs="Times New Roman"/>
              </w:rPr>
              <w:t>, WSDL, XML, RESTAPI</w:t>
            </w:r>
            <w:r w:rsidR="00940B43">
              <w:rPr>
                <w:rFonts w:ascii="Cambria" w:hAnsi="Cambria" w:cs="Times New Roman"/>
              </w:rPr>
              <w:t>(JAX-RS)</w:t>
            </w:r>
          </w:p>
        </w:tc>
      </w:tr>
      <w:tr w:rsidR="00211BAB" w:rsidRPr="00AA6ADD" w14:paraId="0882F76E" w14:textId="77777777" w:rsidTr="00AA6ADD">
        <w:trPr>
          <w:trHeight w:val="231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</w:tcPr>
          <w:p w14:paraId="7EE109BB" w14:textId="77777777"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Databases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F4691" w14:textId="77777777" w:rsidR="00211BAB" w:rsidRPr="00AA6ADD" w:rsidRDefault="00211BAB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Oracle, MySQL, SQL Server, DB2, POSTGRESQL</w:t>
            </w:r>
          </w:p>
        </w:tc>
      </w:tr>
      <w:tr w:rsidR="00211BAB" w:rsidRPr="00AA6ADD" w14:paraId="35610A2B" w14:textId="77777777" w:rsidTr="00AA6ADD">
        <w:trPr>
          <w:trHeight w:val="201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</w:tcPr>
          <w:p w14:paraId="235AE6C4" w14:textId="77777777"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Web/Application Server</w:t>
            </w:r>
            <w:r w:rsidR="007105FF" w:rsidRPr="00AA6ADD">
              <w:rPr>
                <w:rFonts w:ascii="Cambria" w:hAnsi="Cambria" w:cs="Times New Roman"/>
                <w:kern w:val="1"/>
                <w:lang w:eastAsia="ar-SA"/>
              </w:rPr>
              <w:t>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3C2B2" w14:textId="77777777" w:rsidR="00211BAB" w:rsidRPr="00AA6ADD" w:rsidRDefault="00211BAB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 xml:space="preserve">Web logic, </w:t>
            </w:r>
            <w:r w:rsidR="001808AD" w:rsidRPr="00AA6ADD">
              <w:rPr>
                <w:rFonts w:ascii="Cambria" w:hAnsi="Cambria" w:cs="Times New Roman"/>
              </w:rPr>
              <w:t>Glassfish, Jetty,</w:t>
            </w:r>
            <w:r w:rsidR="00785FAC" w:rsidRPr="00AA6ADD">
              <w:rPr>
                <w:rFonts w:ascii="Cambria" w:hAnsi="Cambria" w:cs="Times New Roman"/>
              </w:rPr>
              <w:t xml:space="preserve"> Tomcat, IBM WebS</w:t>
            </w:r>
            <w:r w:rsidRPr="00AA6ADD">
              <w:rPr>
                <w:rFonts w:ascii="Cambria" w:hAnsi="Cambria" w:cs="Times New Roman"/>
              </w:rPr>
              <w:t>phere, Apache 2.2</w:t>
            </w:r>
            <w:r w:rsidR="001808AD" w:rsidRPr="00AA6ADD">
              <w:rPr>
                <w:rFonts w:ascii="Cambria" w:hAnsi="Cambria" w:cs="Times New Roman"/>
              </w:rPr>
              <w:t>, JBoss</w:t>
            </w:r>
          </w:p>
        </w:tc>
      </w:tr>
      <w:tr w:rsidR="00211BAB" w:rsidRPr="00AA6ADD" w14:paraId="493E7047" w14:textId="77777777" w:rsidTr="00AA6ADD">
        <w:trPr>
          <w:trHeight w:val="254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</w:tcPr>
          <w:p w14:paraId="66CFF5DA" w14:textId="77777777"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IDE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78B0E" w14:textId="77777777" w:rsidR="00211BAB" w:rsidRPr="00AA6ADD" w:rsidRDefault="00211BAB" w:rsidP="00B746DE">
            <w:pPr>
              <w:rPr>
                <w:rFonts w:ascii="Cambria" w:hAnsi="Cambria" w:cs="Times New Roman"/>
              </w:rPr>
            </w:pPr>
            <w:proofErr w:type="spellStart"/>
            <w:proofErr w:type="gramStart"/>
            <w:r w:rsidRPr="00AA6ADD">
              <w:rPr>
                <w:rFonts w:ascii="Cambria" w:hAnsi="Cambria" w:cs="Times New Roman"/>
              </w:rPr>
              <w:t>Eclipse,</w:t>
            </w:r>
            <w:r w:rsidR="004A0AD2" w:rsidRPr="00AA6ADD">
              <w:rPr>
                <w:rFonts w:ascii="Cambria" w:hAnsi="Cambria" w:cs="Times New Roman"/>
              </w:rPr>
              <w:t>MyEclipse</w:t>
            </w:r>
            <w:proofErr w:type="spellEnd"/>
            <w:proofErr w:type="gramEnd"/>
            <w:r w:rsidR="00AB3EAB" w:rsidRPr="00AA6ADD">
              <w:rPr>
                <w:rFonts w:ascii="Cambria" w:hAnsi="Cambria" w:cs="Times New Roman"/>
              </w:rPr>
              <w:t>,</w:t>
            </w:r>
            <w:r w:rsidRPr="00AA6ADD">
              <w:rPr>
                <w:rFonts w:ascii="Cambria" w:hAnsi="Cambria" w:cs="Times New Roman"/>
              </w:rPr>
              <w:t xml:space="preserve"> NetBeans, JDeveloper, Visual Studio 2008</w:t>
            </w:r>
            <w:r w:rsidR="007B2B1F" w:rsidRPr="00AA6ADD">
              <w:rPr>
                <w:rFonts w:ascii="Cambria" w:hAnsi="Cambria" w:cs="Times New Roman"/>
              </w:rPr>
              <w:t xml:space="preserve">, </w:t>
            </w:r>
          </w:p>
        </w:tc>
      </w:tr>
      <w:tr w:rsidR="00211BAB" w:rsidRPr="00AA6ADD" w14:paraId="472EB8D8" w14:textId="77777777" w:rsidTr="00AA6ADD">
        <w:trPr>
          <w:trHeight w:val="382"/>
        </w:trPr>
        <w:tc>
          <w:tcPr>
            <w:tcW w:w="2883" w:type="dxa"/>
            <w:tcBorders>
              <w:left w:val="single" w:sz="1" w:space="0" w:color="000000"/>
            </w:tcBorders>
          </w:tcPr>
          <w:p w14:paraId="7B66259D" w14:textId="77777777"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Tools</w:t>
            </w:r>
          </w:p>
        </w:tc>
        <w:tc>
          <w:tcPr>
            <w:tcW w:w="7634" w:type="dxa"/>
            <w:tcBorders>
              <w:left w:val="single" w:sz="1" w:space="0" w:color="000000"/>
              <w:right w:val="single" w:sz="1" w:space="0" w:color="000000"/>
            </w:tcBorders>
          </w:tcPr>
          <w:p w14:paraId="18BDDF5D" w14:textId="77777777" w:rsidR="00211BAB" w:rsidRPr="00AA6ADD" w:rsidRDefault="00211BAB" w:rsidP="00CA107E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Tortoise SVN,</w:t>
            </w:r>
            <w:r w:rsidR="00CA107E" w:rsidRPr="00AA6ADD">
              <w:rPr>
                <w:rFonts w:ascii="Cambria" w:hAnsi="Cambria" w:cs="Times New Roman"/>
              </w:rPr>
              <w:t xml:space="preserve"> GIT, </w:t>
            </w:r>
            <w:r w:rsidRPr="00AA6ADD">
              <w:rPr>
                <w:rFonts w:ascii="Cambria" w:hAnsi="Cambria" w:cs="Times New Roman"/>
              </w:rPr>
              <w:t xml:space="preserve">IBM Clear case, </w:t>
            </w:r>
            <w:proofErr w:type="spellStart"/>
            <w:proofErr w:type="gramStart"/>
            <w:r w:rsidRPr="00AA6ADD">
              <w:rPr>
                <w:rFonts w:ascii="Cambria" w:hAnsi="Cambria" w:cs="Times New Roman"/>
              </w:rPr>
              <w:t>JIRA,Jenkins</w:t>
            </w:r>
            <w:proofErr w:type="spellEnd"/>
            <w:proofErr w:type="gramEnd"/>
            <w:r w:rsidR="00CA107E" w:rsidRPr="00AA6ADD">
              <w:rPr>
                <w:rFonts w:ascii="Cambria" w:hAnsi="Cambria" w:cs="Times New Roman"/>
              </w:rPr>
              <w:t>, Visio, Rational rose, CVS, QC, JIRA, Bugzilla, Apache Ant 1.6, Apache, Log4j, JUnit.</w:t>
            </w:r>
          </w:p>
        </w:tc>
      </w:tr>
      <w:tr w:rsidR="00AB7F2F" w:rsidRPr="00AA6ADD" w14:paraId="0B218533" w14:textId="77777777" w:rsidTr="00AA6ADD">
        <w:trPr>
          <w:trHeight w:val="80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</w:tcPr>
          <w:p w14:paraId="667609F0" w14:textId="77777777" w:rsidR="00AB7F2F" w:rsidRPr="00AA6ADD" w:rsidRDefault="00AB7F2F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8235D" w14:textId="77777777" w:rsidR="00AB7F2F" w:rsidRPr="00AA6ADD" w:rsidRDefault="00AB7F2F" w:rsidP="00C6475F">
            <w:pPr>
              <w:rPr>
                <w:rFonts w:ascii="Cambria" w:hAnsi="Cambria" w:cs="Times New Roman"/>
              </w:rPr>
            </w:pPr>
          </w:p>
        </w:tc>
      </w:tr>
    </w:tbl>
    <w:p w14:paraId="1FFFA3E9" w14:textId="77777777" w:rsidR="00455E28" w:rsidRPr="00AA6ADD" w:rsidRDefault="00455E28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14:paraId="2D3FE5D5" w14:textId="77777777" w:rsidR="00BC48E6" w:rsidRPr="00AA6ADD" w:rsidRDefault="00BC48E6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14:paraId="0760DB19" w14:textId="77777777" w:rsidR="00BC48E6" w:rsidRPr="00AA6ADD" w:rsidRDefault="00BC48E6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14:paraId="29C202D5" w14:textId="77777777" w:rsidR="00BC48E6" w:rsidRDefault="00AA6ADD" w:rsidP="00AA6ADD">
      <w:pPr>
        <w:tabs>
          <w:tab w:val="left" w:pos="1995"/>
        </w:tabs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  <w:r>
        <w:rPr>
          <w:rFonts w:ascii="Cambria" w:eastAsia="SimSun" w:hAnsi="Cambria" w:cs="Times New Roman"/>
          <w:b/>
          <w:kern w:val="1"/>
          <w:lang w:eastAsia="ar-SA"/>
        </w:rPr>
        <w:tab/>
      </w:r>
    </w:p>
    <w:p w14:paraId="12F37A6D" w14:textId="77777777" w:rsidR="00AA6ADD" w:rsidRDefault="00AA6ADD" w:rsidP="00AA6ADD">
      <w:pPr>
        <w:tabs>
          <w:tab w:val="left" w:pos="1995"/>
        </w:tabs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14:paraId="21AC614B" w14:textId="77777777" w:rsidR="00AA6ADD" w:rsidRDefault="00AA6ADD" w:rsidP="00AA6ADD">
      <w:pPr>
        <w:tabs>
          <w:tab w:val="left" w:pos="1995"/>
        </w:tabs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14:paraId="6D1D4ED6" w14:textId="77777777" w:rsidR="00AA6ADD" w:rsidRDefault="00AA6ADD" w:rsidP="00AA6ADD">
      <w:pPr>
        <w:tabs>
          <w:tab w:val="left" w:pos="1995"/>
        </w:tabs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14:paraId="18666AB8" w14:textId="77777777" w:rsidR="00455E28" w:rsidRDefault="00455E28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  <w:r w:rsidRPr="00AA6ADD">
        <w:rPr>
          <w:rFonts w:ascii="Cambria" w:eastAsia="SimSun" w:hAnsi="Cambria" w:cs="Times New Roman"/>
          <w:b/>
          <w:kern w:val="1"/>
          <w:lang w:eastAsia="ar-SA"/>
        </w:rPr>
        <w:lastRenderedPageBreak/>
        <w:t>Professional Experience:</w:t>
      </w:r>
    </w:p>
    <w:p w14:paraId="2C18DBCD" w14:textId="77777777" w:rsidR="00944433" w:rsidRDefault="00944433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14:paraId="50B521D6" w14:textId="77777777" w:rsidR="00944433" w:rsidRPr="0011514E" w:rsidRDefault="00944433" w:rsidP="00944433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>: State Street Bank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,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>Princeton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,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>NJ</w:t>
      </w:r>
    </w:p>
    <w:p w14:paraId="4FDFEAD4" w14:textId="77777777" w:rsidR="00944433" w:rsidRPr="00AA6ADD" w:rsidRDefault="00944433" w:rsidP="00944433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>Sept 15 - Till Date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14:paraId="5C40A9EB" w14:textId="77777777" w:rsidR="00944433" w:rsidRPr="00AA6ADD" w:rsidRDefault="00944433" w:rsidP="00944433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 xml:space="preserve">: Sr 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 Developer</w:t>
      </w:r>
    </w:p>
    <w:p w14:paraId="37C39395" w14:textId="77777777" w:rsidR="00944433" w:rsidRPr="00AA6ADD" w:rsidRDefault="00944433" w:rsidP="00944433">
      <w:pPr>
        <w:pStyle w:val="PreformattedText"/>
        <w:jc w:val="both"/>
        <w:rPr>
          <w:rFonts w:ascii="Cambria" w:hAnsi="Cambria" w:cs="Times New Roman"/>
          <w:b/>
          <w:sz w:val="22"/>
          <w:szCs w:val="22"/>
        </w:rPr>
      </w:pPr>
    </w:p>
    <w:p w14:paraId="65019497" w14:textId="77777777" w:rsidR="00944433" w:rsidRPr="00AA6ADD" w:rsidRDefault="00944433" w:rsidP="00944433">
      <w:pPr>
        <w:spacing w:after="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  <w:b/>
        </w:rPr>
        <w:t>Responsibilities:</w:t>
      </w:r>
    </w:p>
    <w:p w14:paraId="08AE606A" w14:textId="77777777" w:rsidR="009039A1" w:rsidRPr="001D7D17" w:rsidRDefault="00370B5E" w:rsidP="001D7D17">
      <w:pPr>
        <w:pStyle w:val="ListParagraph"/>
        <w:numPr>
          <w:ilvl w:val="0"/>
          <w:numId w:val="3"/>
        </w:numPr>
        <w:shd w:val="clear" w:color="auto" w:fill="FFFFFF"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Worked </w:t>
      </w:r>
      <w:r w:rsidRPr="00AA6ADD">
        <w:rPr>
          <w:rFonts w:ascii="Cambria" w:hAnsi="Cambria"/>
        </w:rPr>
        <w:t>on Requirement analysis, gathered all possible business requirements from end users and business Analysts. </w:t>
      </w:r>
    </w:p>
    <w:p w14:paraId="24B58A24" w14:textId="77777777" w:rsidR="009039A1" w:rsidRDefault="009039A1" w:rsidP="009039A1">
      <w:pPr>
        <w:pStyle w:val="ListParagraph"/>
        <w:numPr>
          <w:ilvl w:val="0"/>
          <w:numId w:val="3"/>
        </w:numPr>
        <w:shd w:val="clear" w:color="auto" w:fill="FFFFFF"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Participated in all aspects of the </w:t>
      </w:r>
      <w:r w:rsidRPr="001D7D17">
        <w:rPr>
          <w:rFonts w:ascii="Cambria" w:hAnsi="Cambria"/>
          <w:sz w:val="22"/>
          <w:szCs w:val="22"/>
        </w:rPr>
        <w:t xml:space="preserve">development </w:t>
      </w:r>
      <w:proofErr w:type="gramStart"/>
      <w:r w:rsidRPr="001D7D17">
        <w:rPr>
          <w:rFonts w:ascii="Cambria" w:hAnsi="Cambria"/>
          <w:sz w:val="22"/>
          <w:szCs w:val="22"/>
        </w:rPr>
        <w:t>lifecycle</w:t>
      </w:r>
      <w:proofErr w:type="gramEnd"/>
      <w:r>
        <w:rPr>
          <w:rFonts w:ascii="Cambria" w:hAnsi="Cambria"/>
          <w:sz w:val="22"/>
          <w:szCs w:val="22"/>
        </w:rPr>
        <w:t xml:space="preserve"> from design to deployment and ongoing enhancements.</w:t>
      </w:r>
    </w:p>
    <w:p w14:paraId="6381536E" w14:textId="77777777" w:rsidR="001D7D17" w:rsidRPr="001D7D17" w:rsidRDefault="001D7D17" w:rsidP="001D7D1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Followed iterative application development specified by </w:t>
      </w:r>
      <w:r w:rsidRPr="00ED2BA6">
        <w:rPr>
          <w:rFonts w:ascii="Cambria" w:hAnsi="Cambria"/>
          <w:b/>
          <w:sz w:val="22"/>
          <w:szCs w:val="22"/>
        </w:rPr>
        <w:t>Agile Scrum</w:t>
      </w:r>
      <w:r>
        <w:rPr>
          <w:rFonts w:ascii="Cambria" w:hAnsi="Cambria"/>
          <w:sz w:val="22"/>
          <w:szCs w:val="22"/>
        </w:rPr>
        <w:t xml:space="preserve"> methodology consisting of weekly sprints, stand up meetings and build the application with </w:t>
      </w:r>
      <w:r w:rsidRPr="00ED2BA6">
        <w:rPr>
          <w:rFonts w:ascii="Cambria" w:hAnsi="Cambria"/>
          <w:b/>
          <w:sz w:val="22"/>
          <w:szCs w:val="22"/>
        </w:rPr>
        <w:t xml:space="preserve">Test Driven </w:t>
      </w:r>
      <w:proofErr w:type="gramStart"/>
      <w:r w:rsidRPr="00ED2BA6">
        <w:rPr>
          <w:rFonts w:ascii="Cambria" w:hAnsi="Cambria"/>
          <w:b/>
          <w:sz w:val="22"/>
          <w:szCs w:val="22"/>
        </w:rPr>
        <w:t>Development(</w:t>
      </w:r>
      <w:proofErr w:type="gramEnd"/>
      <w:r w:rsidRPr="00ED2BA6">
        <w:rPr>
          <w:rFonts w:ascii="Cambria" w:hAnsi="Cambria"/>
          <w:b/>
          <w:sz w:val="22"/>
          <w:szCs w:val="22"/>
        </w:rPr>
        <w:t>TDD).</w:t>
      </w:r>
    </w:p>
    <w:p w14:paraId="736A8052" w14:textId="77777777" w:rsidR="00944433" w:rsidRDefault="00944433" w:rsidP="00944433">
      <w:pPr>
        <w:pStyle w:val="ListParagraph"/>
        <w:numPr>
          <w:ilvl w:val="0"/>
          <w:numId w:val="3"/>
        </w:numPr>
        <w:shd w:val="clear" w:color="auto" w:fill="FFFFFF"/>
        <w:ind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Collaborate with business teams to develop high-level system narratives, </w:t>
      </w:r>
      <w:r w:rsidRPr="00AA6ADD">
        <w:rPr>
          <w:rFonts w:ascii="Cambria" w:hAnsi="Cambria"/>
          <w:b/>
          <w:sz w:val="22"/>
          <w:szCs w:val="22"/>
        </w:rPr>
        <w:t>storyboards</w:t>
      </w:r>
      <w:r>
        <w:rPr>
          <w:rFonts w:ascii="Cambria" w:hAnsi="Cambria"/>
          <w:sz w:val="22"/>
          <w:szCs w:val="22"/>
        </w:rPr>
        <w:t>, and user interface prototypes.</w:t>
      </w:r>
    </w:p>
    <w:p w14:paraId="57C9B011" w14:textId="77777777" w:rsidR="00944433" w:rsidRDefault="00944433" w:rsidP="00944433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Involved in extensive meetings with business and design teams in analyzing / drafting Business Requirement Specification (</w:t>
      </w:r>
      <w:r w:rsidRPr="00CF3BF4">
        <w:rPr>
          <w:rFonts w:ascii="Cambria" w:hAnsi="Cambria"/>
          <w:b/>
          <w:sz w:val="22"/>
          <w:szCs w:val="22"/>
        </w:rPr>
        <w:t>BRS</w:t>
      </w:r>
      <w:r w:rsidRPr="00AA6ADD">
        <w:rPr>
          <w:rFonts w:ascii="Cambria" w:hAnsi="Cambria"/>
          <w:sz w:val="22"/>
          <w:szCs w:val="22"/>
        </w:rPr>
        <w:t>) and Software Requirements Specification (</w:t>
      </w:r>
      <w:r w:rsidRPr="00CF3BF4">
        <w:rPr>
          <w:rFonts w:ascii="Cambria" w:hAnsi="Cambria"/>
          <w:b/>
          <w:sz w:val="22"/>
          <w:szCs w:val="22"/>
        </w:rPr>
        <w:t>SRS</w:t>
      </w:r>
      <w:r w:rsidRPr="00AA6ADD">
        <w:rPr>
          <w:rFonts w:ascii="Cambria" w:hAnsi="Cambria"/>
          <w:sz w:val="22"/>
          <w:szCs w:val="22"/>
        </w:rPr>
        <w:t>).</w:t>
      </w:r>
    </w:p>
    <w:p w14:paraId="6F7453C4" w14:textId="77777777" w:rsidR="00944433" w:rsidRPr="009039A1" w:rsidRDefault="00944433" w:rsidP="00944433">
      <w:pPr>
        <w:pStyle w:val="BodyText2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180"/>
        <w:rPr>
          <w:rStyle w:val="Strong"/>
          <w:rFonts w:ascii="Cambria" w:hAnsi="Cambria"/>
          <w:b w:val="0"/>
          <w:bCs w:val="0"/>
          <w:color w:val="000000" w:themeColor="text1"/>
          <w:sz w:val="22"/>
          <w:szCs w:val="22"/>
        </w:rPr>
      </w:pPr>
      <w:r w:rsidRPr="00B746DE">
        <w:rPr>
          <w:rFonts w:ascii="Cambria" w:hAnsi="Cambria"/>
          <w:color w:val="000000" w:themeColor="text1"/>
          <w:sz w:val="22"/>
          <w:szCs w:val="22"/>
        </w:rPr>
        <w:t xml:space="preserve">Extensively participated in </w:t>
      </w:r>
      <w:proofErr w:type="spellStart"/>
      <w:r w:rsidRPr="00B746DE">
        <w:rPr>
          <w:rFonts w:ascii="Cambria" w:hAnsi="Cambria"/>
          <w:color w:val="000000" w:themeColor="text1"/>
          <w:sz w:val="22"/>
          <w:szCs w:val="22"/>
        </w:rPr>
        <w:t>the</w:t>
      </w:r>
      <w:r w:rsidRPr="00AA6ADD">
        <w:rPr>
          <w:rStyle w:val="Strong"/>
          <w:rFonts w:ascii="Cambria" w:hAnsi="Cambria"/>
          <w:color w:val="000000" w:themeColor="text1"/>
          <w:sz w:val="22"/>
          <w:szCs w:val="22"/>
        </w:rPr>
        <w:t>Analysis</w:t>
      </w:r>
      <w:proofErr w:type="spellEnd"/>
      <w:r w:rsidRPr="00AA6ADD">
        <w:rPr>
          <w:rStyle w:val="Strong"/>
          <w:rFonts w:ascii="Cambria" w:hAnsi="Cambria"/>
          <w:color w:val="000000" w:themeColor="text1"/>
          <w:sz w:val="22"/>
          <w:szCs w:val="22"/>
        </w:rPr>
        <w:t xml:space="preserve">, System study </w:t>
      </w:r>
      <w:r w:rsidRPr="00B746DE">
        <w:rPr>
          <w:rStyle w:val="Strong"/>
          <w:rFonts w:ascii="Cambria" w:hAnsi="Cambria"/>
          <w:b w:val="0"/>
          <w:color w:val="000000" w:themeColor="text1"/>
          <w:sz w:val="22"/>
          <w:szCs w:val="22"/>
        </w:rPr>
        <w:t>and</w:t>
      </w:r>
      <w:r w:rsidRPr="00AA6ADD">
        <w:rPr>
          <w:rStyle w:val="Strong"/>
          <w:rFonts w:ascii="Cambria" w:hAnsi="Cambria"/>
          <w:color w:val="000000" w:themeColor="text1"/>
          <w:sz w:val="22"/>
          <w:szCs w:val="22"/>
        </w:rPr>
        <w:t xml:space="preserve"> Designing </w:t>
      </w:r>
      <w:r w:rsidRPr="00B746DE">
        <w:rPr>
          <w:rStyle w:val="Strong"/>
          <w:rFonts w:ascii="Cambria" w:hAnsi="Cambria"/>
          <w:b w:val="0"/>
          <w:color w:val="000000" w:themeColor="text1"/>
          <w:sz w:val="22"/>
          <w:szCs w:val="22"/>
        </w:rPr>
        <w:t>of the project</w:t>
      </w:r>
      <w:r w:rsidRPr="00AA6ADD">
        <w:rPr>
          <w:rStyle w:val="Strong"/>
          <w:rFonts w:ascii="Cambria" w:hAnsi="Cambria"/>
          <w:color w:val="000000" w:themeColor="text1"/>
          <w:sz w:val="22"/>
          <w:szCs w:val="22"/>
        </w:rPr>
        <w:t>.</w:t>
      </w:r>
    </w:p>
    <w:p w14:paraId="5CBE6D01" w14:textId="77777777" w:rsidR="009039A1" w:rsidRPr="0059339A" w:rsidRDefault="001D7D17" w:rsidP="0059339A">
      <w:pPr>
        <w:pStyle w:val="ListParagraph"/>
        <w:numPr>
          <w:ilvl w:val="0"/>
          <w:numId w:val="3"/>
        </w:numPr>
        <w:shd w:val="clear" w:color="auto" w:fill="FFFFFF"/>
        <w:ind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Making presentations to </w:t>
      </w:r>
      <w:proofErr w:type="gramStart"/>
      <w:r w:rsidRPr="00AA6ADD">
        <w:rPr>
          <w:rFonts w:ascii="Cambria" w:hAnsi="Cambria"/>
          <w:sz w:val="22"/>
          <w:szCs w:val="22"/>
        </w:rPr>
        <w:t>customer</w:t>
      </w:r>
      <w:proofErr w:type="gramEnd"/>
      <w:r w:rsidRPr="00AA6ADD">
        <w:rPr>
          <w:rFonts w:ascii="Cambria" w:hAnsi="Cambria"/>
          <w:sz w:val="22"/>
          <w:szCs w:val="22"/>
        </w:rPr>
        <w:t xml:space="preserve"> or client audiences </w:t>
      </w:r>
      <w:r>
        <w:rPr>
          <w:rFonts w:ascii="Cambria" w:hAnsi="Cambria"/>
          <w:sz w:val="22"/>
          <w:szCs w:val="22"/>
        </w:rPr>
        <w:t>and</w:t>
      </w:r>
      <w:r w:rsidRPr="00AA6ADD">
        <w:rPr>
          <w:rFonts w:ascii="Cambria" w:hAnsi="Cambria"/>
          <w:sz w:val="22"/>
          <w:szCs w:val="22"/>
        </w:rPr>
        <w:t xml:space="preserve"> professional peers.</w:t>
      </w:r>
    </w:p>
    <w:p w14:paraId="1068A14C" w14:textId="77777777" w:rsidR="00944433" w:rsidRPr="00A34A2C" w:rsidRDefault="00944433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Developed </w:t>
      </w:r>
      <w:r w:rsidR="00CB55C8" w:rsidRPr="00AA6ADD">
        <w:rPr>
          <w:rFonts w:ascii="Cambria" w:hAnsi="Cambria" w:cs="Times New Roman"/>
          <w:color w:val="333333"/>
          <w:shd w:val="clear" w:color="auto" w:fill="FFFFFF"/>
        </w:rPr>
        <w:t>client-side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validation code using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JavaScript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and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JQUERY</w:t>
      </w:r>
      <w:r w:rsidRPr="00AA6ADD">
        <w:rPr>
          <w:rFonts w:ascii="Cambria" w:hAnsi="Cambria" w:cs="Times New Roman"/>
          <w:color w:val="333333"/>
          <w:shd w:val="clear" w:color="auto" w:fill="FFFFFF"/>
        </w:rPr>
        <w:t>. </w:t>
      </w:r>
    </w:p>
    <w:p w14:paraId="1900A399" w14:textId="77777777" w:rsidR="00A34A2C" w:rsidRDefault="00A34A2C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Created </w:t>
      </w:r>
      <w:r w:rsidRPr="00A34A2C">
        <w:rPr>
          <w:rFonts w:ascii="Cambria" w:hAnsi="Cambria" w:cs="Times New Roman"/>
          <w:b/>
        </w:rPr>
        <w:t>AngularJS</w:t>
      </w:r>
      <w:r>
        <w:rPr>
          <w:rFonts w:ascii="Cambria" w:hAnsi="Cambria" w:cs="Times New Roman"/>
        </w:rPr>
        <w:t xml:space="preserve"> controllers, services and used AngularJS filters.</w:t>
      </w:r>
    </w:p>
    <w:p w14:paraId="4890E6E5" w14:textId="77777777" w:rsidR="00A34A2C" w:rsidRPr="00A34A2C" w:rsidRDefault="00A34A2C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Involved in design and development of UI component, which includes layered POVs and Carousels using frameworks </w:t>
      </w:r>
      <w:r w:rsidRPr="00A34A2C">
        <w:rPr>
          <w:rFonts w:ascii="Cambria" w:hAnsi="Cambria" w:cs="Times New Roman"/>
          <w:b/>
        </w:rPr>
        <w:t xml:space="preserve">AngularJS, JavaScript and </w:t>
      </w:r>
      <w:proofErr w:type="spellStart"/>
      <w:r w:rsidRPr="00A34A2C">
        <w:rPr>
          <w:rFonts w:ascii="Cambria" w:hAnsi="Cambria" w:cs="Times New Roman"/>
          <w:b/>
        </w:rPr>
        <w:t>JQuery</w:t>
      </w:r>
      <w:proofErr w:type="spellEnd"/>
      <w:r>
        <w:rPr>
          <w:rFonts w:ascii="Cambria" w:hAnsi="Cambria" w:cs="Times New Roman"/>
        </w:rPr>
        <w:t xml:space="preserve"> in conjunction with </w:t>
      </w:r>
      <w:r w:rsidRPr="00A34A2C">
        <w:rPr>
          <w:rFonts w:ascii="Cambria" w:hAnsi="Cambria" w:cs="Times New Roman"/>
          <w:b/>
        </w:rPr>
        <w:t>HTML5, CSS3, Bootstrap and LESS.</w:t>
      </w:r>
    </w:p>
    <w:p w14:paraId="79F6AF83" w14:textId="77777777" w:rsidR="00A34A2C" w:rsidRDefault="00A34A2C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Applied multiple built-in </w:t>
      </w:r>
      <w:r w:rsidRPr="00A34A2C">
        <w:rPr>
          <w:rFonts w:ascii="Cambria" w:hAnsi="Cambria" w:cs="Times New Roman"/>
          <w:b/>
        </w:rPr>
        <w:t>Directives</w:t>
      </w:r>
      <w:r>
        <w:rPr>
          <w:rFonts w:ascii="Cambria" w:hAnsi="Cambria" w:cs="Times New Roman"/>
        </w:rPr>
        <w:t xml:space="preserve"> such as ng-model, ng-click into </w:t>
      </w:r>
      <w:r w:rsidRPr="00A34A2C">
        <w:rPr>
          <w:rFonts w:ascii="Cambria" w:hAnsi="Cambria" w:cs="Times New Roman"/>
          <w:b/>
        </w:rPr>
        <w:t>AngularJS</w:t>
      </w:r>
      <w:r>
        <w:rPr>
          <w:rFonts w:ascii="Cambria" w:hAnsi="Cambria" w:cs="Times New Roman"/>
        </w:rPr>
        <w:t xml:space="preserve"> application.</w:t>
      </w:r>
    </w:p>
    <w:p w14:paraId="07B82A02" w14:textId="77777777" w:rsidR="0016105E" w:rsidRPr="0016105E" w:rsidRDefault="0016105E" w:rsidP="0016105E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891068">
        <w:rPr>
          <w:rFonts w:ascii="Cambria" w:hAnsi="Cambria" w:cs="Times New Roman"/>
        </w:rPr>
        <w:t xml:space="preserve">Implemented various design patterns Singleton, Data Access </w:t>
      </w:r>
      <w:proofErr w:type="gramStart"/>
      <w:r w:rsidRPr="00891068">
        <w:rPr>
          <w:rFonts w:ascii="Cambria" w:hAnsi="Cambria" w:cs="Times New Roman"/>
        </w:rPr>
        <w:t>Object(</w:t>
      </w:r>
      <w:proofErr w:type="gramEnd"/>
      <w:r w:rsidRPr="00891068">
        <w:rPr>
          <w:rFonts w:ascii="Cambria" w:hAnsi="Cambria" w:cs="Times New Roman"/>
        </w:rPr>
        <w:t>DAO), Command Design Pattern, Abstract Factory and Factory Method Design Pattern.</w:t>
      </w:r>
    </w:p>
    <w:p w14:paraId="3F30341E" w14:textId="77777777" w:rsidR="00FF137B" w:rsidRDefault="00FF137B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Implemented </w:t>
      </w:r>
      <w:r w:rsidRPr="00FF137B">
        <w:rPr>
          <w:rFonts w:ascii="Cambria" w:hAnsi="Cambria" w:cs="Times New Roman"/>
          <w:b/>
        </w:rPr>
        <w:t>REST</w:t>
      </w:r>
      <w:r>
        <w:rPr>
          <w:rFonts w:ascii="Cambria" w:hAnsi="Cambria" w:cs="Times New Roman"/>
        </w:rPr>
        <w:t xml:space="preserve"> web services through AngularJS services to get </w:t>
      </w:r>
      <w:r w:rsidRPr="00FF137B">
        <w:rPr>
          <w:rFonts w:ascii="Cambria" w:hAnsi="Cambria" w:cs="Times New Roman"/>
          <w:b/>
        </w:rPr>
        <w:t>JSON</w:t>
      </w:r>
      <w:r>
        <w:rPr>
          <w:rFonts w:ascii="Cambria" w:hAnsi="Cambria" w:cs="Times New Roman"/>
        </w:rPr>
        <w:t xml:space="preserve"> Object and modified the response object to display in UI.</w:t>
      </w:r>
    </w:p>
    <w:p w14:paraId="374C2EE0" w14:textId="77777777" w:rsidR="00FF137B" w:rsidRDefault="00FF137B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Developed </w:t>
      </w:r>
      <w:r w:rsidRPr="00FF137B">
        <w:rPr>
          <w:rFonts w:ascii="Cambria" w:hAnsi="Cambria" w:cs="Times New Roman"/>
          <w:b/>
        </w:rPr>
        <w:t>REST</w:t>
      </w:r>
      <w:r>
        <w:rPr>
          <w:rFonts w:ascii="Cambria" w:hAnsi="Cambria" w:cs="Times New Roman"/>
        </w:rPr>
        <w:t xml:space="preserve"> web services using </w:t>
      </w:r>
      <w:r w:rsidRPr="00FF137B">
        <w:rPr>
          <w:rFonts w:ascii="Cambria" w:hAnsi="Cambria" w:cs="Times New Roman"/>
          <w:b/>
        </w:rPr>
        <w:t>JAX-WS</w:t>
      </w:r>
      <w:r>
        <w:rPr>
          <w:rFonts w:ascii="Cambria" w:hAnsi="Cambria" w:cs="Times New Roman"/>
        </w:rPr>
        <w:t xml:space="preserve"> to facilitate communication between client and server.</w:t>
      </w:r>
    </w:p>
    <w:p w14:paraId="00AF2843" w14:textId="77777777" w:rsidR="00A34A2C" w:rsidRDefault="00FF137B" w:rsidP="00F75B9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FF137B">
        <w:rPr>
          <w:rFonts w:ascii="Cambria" w:hAnsi="Cambria" w:cs="Times New Roman"/>
        </w:rPr>
        <w:t xml:space="preserve">Involved in development of </w:t>
      </w:r>
      <w:r w:rsidRPr="00826AE8">
        <w:rPr>
          <w:rFonts w:ascii="Cambria" w:hAnsi="Cambria" w:cs="Times New Roman"/>
          <w:b/>
        </w:rPr>
        <w:t>web services</w:t>
      </w:r>
      <w:r w:rsidRPr="00FF137B">
        <w:rPr>
          <w:rFonts w:ascii="Cambria" w:hAnsi="Cambria" w:cs="Times New Roman"/>
        </w:rPr>
        <w:t xml:space="preserve"> for business operations using SOAP, WSDL, JAX-WS, JDOM, </w:t>
      </w:r>
      <w:r w:rsidR="00D1160A" w:rsidRPr="00FF137B">
        <w:rPr>
          <w:rFonts w:ascii="Cambria" w:hAnsi="Cambria" w:cs="Times New Roman"/>
        </w:rPr>
        <w:t>XML, XSL</w:t>
      </w:r>
      <w:r w:rsidRPr="00FF137B">
        <w:rPr>
          <w:rFonts w:ascii="Cambria" w:hAnsi="Cambria" w:cs="Times New Roman"/>
        </w:rPr>
        <w:t>.</w:t>
      </w:r>
    </w:p>
    <w:p w14:paraId="5AA8407F" w14:textId="77777777" w:rsidR="00B66AB2" w:rsidRDefault="00B66AB2" w:rsidP="00F75B9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Used </w:t>
      </w:r>
      <w:r w:rsidR="00BF4265" w:rsidRPr="00AA6ADD">
        <w:rPr>
          <w:rFonts w:ascii="Cambria" w:hAnsi="Cambria" w:cs="Times New Roman"/>
        </w:rPr>
        <w:t xml:space="preserve">struts framework to develop Action Servlets, Action Form </w:t>
      </w:r>
      <w:proofErr w:type="gramStart"/>
      <w:r w:rsidR="00BF4265" w:rsidRPr="00AA6ADD">
        <w:rPr>
          <w:rFonts w:ascii="Cambria" w:hAnsi="Cambria" w:cs="Times New Roman"/>
        </w:rPr>
        <w:t>bean</w:t>
      </w:r>
      <w:proofErr w:type="gramEnd"/>
      <w:r w:rsidR="00BF4265" w:rsidRPr="00AA6ADD">
        <w:rPr>
          <w:rFonts w:ascii="Cambria" w:hAnsi="Cambria" w:cs="Times New Roman"/>
        </w:rPr>
        <w:t xml:space="preserve"> and configured the </w:t>
      </w:r>
      <w:r w:rsidR="00BF4265" w:rsidRPr="00D05224">
        <w:rPr>
          <w:rFonts w:ascii="Cambria" w:hAnsi="Cambria" w:cs="Times New Roman"/>
          <w:b/>
        </w:rPr>
        <w:t>struts-config.xml</w:t>
      </w:r>
      <w:r w:rsidR="00BF4265" w:rsidRPr="00AA6ADD">
        <w:rPr>
          <w:rFonts w:ascii="Cambria" w:hAnsi="Cambria" w:cs="Times New Roman"/>
        </w:rPr>
        <w:t xml:space="preserve"> file.</w:t>
      </w:r>
    </w:p>
    <w:p w14:paraId="03BF1DC9" w14:textId="77777777" w:rsidR="00B66AB2" w:rsidRDefault="00BF4265" w:rsidP="00BF426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Developed the </w:t>
      </w:r>
      <w:r w:rsidRPr="00AA6ADD">
        <w:rPr>
          <w:rFonts w:ascii="Cambria" w:hAnsi="Cambria" w:cs="Times New Roman"/>
        </w:rPr>
        <w:t xml:space="preserve">Action Classes, Action Form Classes using Struts tag libraries and configured in </w:t>
      </w:r>
      <w:r w:rsidRPr="00AA6ADD">
        <w:rPr>
          <w:rFonts w:ascii="Cambria" w:hAnsi="Cambria" w:cs="Times New Roman"/>
          <w:b/>
        </w:rPr>
        <w:t>Struts-config.xml, Web.xml</w:t>
      </w:r>
      <w:r w:rsidRPr="00AA6ADD">
        <w:rPr>
          <w:rFonts w:ascii="Cambria" w:hAnsi="Cambria" w:cs="Times New Roman"/>
        </w:rPr>
        <w:t xml:space="preserve"> files</w:t>
      </w:r>
      <w:r>
        <w:rPr>
          <w:rFonts w:ascii="Cambria" w:hAnsi="Cambria" w:cs="Times New Roman"/>
        </w:rPr>
        <w:t>.</w:t>
      </w:r>
    </w:p>
    <w:p w14:paraId="55E65833" w14:textId="77777777" w:rsidR="00BF4265" w:rsidRPr="00BF4265" w:rsidRDefault="00BF4265" w:rsidP="00BF426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Used </w:t>
      </w:r>
      <w:r w:rsidRPr="00AA6ADD">
        <w:rPr>
          <w:rFonts w:ascii="Cambria" w:eastAsia="Calibri" w:hAnsi="Cambria" w:cs="Times New Roman"/>
          <w:b/>
          <w:bCs/>
          <w:lang w:bidi="en-US"/>
        </w:rPr>
        <w:t>Struts Framework</w:t>
      </w:r>
      <w:r w:rsidRPr="00AA6ADD">
        <w:rPr>
          <w:rFonts w:ascii="Cambria" w:eastAsia="Calibri" w:hAnsi="Cambria" w:cs="Times New Roman"/>
          <w:bCs/>
          <w:lang w:bidi="en-US"/>
        </w:rPr>
        <w:t xml:space="preserve"> in the application, which is based on MVC design pattern.</w:t>
      </w:r>
    </w:p>
    <w:p w14:paraId="00D26E81" w14:textId="77777777" w:rsidR="00BF4265" w:rsidRPr="00BF4265" w:rsidRDefault="00BF4265" w:rsidP="00BF426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Validated forms using </w:t>
      </w:r>
      <w:r w:rsidRPr="00AA6ADD">
        <w:rPr>
          <w:rFonts w:ascii="Cambria" w:eastAsia="Calibri" w:hAnsi="Cambria" w:cs="Times New Roman"/>
          <w:b/>
          <w:bCs/>
          <w:lang w:bidi="en-US"/>
        </w:rPr>
        <w:t>Struts validation framework</w:t>
      </w:r>
      <w:r w:rsidRPr="00AA6ADD">
        <w:rPr>
          <w:rFonts w:ascii="Cambria" w:eastAsia="Calibri" w:hAnsi="Cambria" w:cs="Times New Roman"/>
          <w:bCs/>
          <w:lang w:bidi="en-US"/>
        </w:rPr>
        <w:t xml:space="preserve"> and implemented </w:t>
      </w:r>
      <w:r w:rsidRPr="00AA6ADD">
        <w:rPr>
          <w:rFonts w:ascii="Cambria" w:eastAsia="Calibri" w:hAnsi="Cambria" w:cs="Times New Roman"/>
          <w:b/>
          <w:bCs/>
          <w:lang w:bidi="en-US"/>
        </w:rPr>
        <w:t>Tiles</w:t>
      </w:r>
      <w:r w:rsidRPr="00AA6ADD">
        <w:rPr>
          <w:rFonts w:ascii="Cambria" w:eastAsia="Calibri" w:hAnsi="Cambria" w:cs="Times New Roman"/>
          <w:bCs/>
          <w:lang w:bidi="en-US"/>
        </w:rPr>
        <w:t xml:space="preserve"> framework in presentation</w:t>
      </w:r>
      <w:r>
        <w:rPr>
          <w:rFonts w:ascii="Cambria" w:eastAsia="Calibri" w:hAnsi="Cambria" w:cs="Times New Roman"/>
          <w:bCs/>
          <w:lang w:bidi="en-US"/>
        </w:rPr>
        <w:t xml:space="preserve"> layer.</w:t>
      </w:r>
    </w:p>
    <w:p w14:paraId="23E5F367" w14:textId="77777777" w:rsidR="00BF4265" w:rsidRDefault="00BF4265" w:rsidP="00BF426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Implemented </w:t>
      </w:r>
      <w:r w:rsidRPr="00AA6ADD">
        <w:rPr>
          <w:rFonts w:ascii="Cambria" w:hAnsi="Cambria" w:cs="Times New Roman"/>
        </w:rPr>
        <w:t>"Model View Controller (</w:t>
      </w:r>
      <w:r w:rsidRPr="00AA6ADD">
        <w:rPr>
          <w:rFonts w:ascii="Cambria" w:hAnsi="Cambria" w:cs="Times New Roman"/>
          <w:b/>
          <w:bCs/>
        </w:rPr>
        <w:t>MVC</w:t>
      </w:r>
      <w:r w:rsidRPr="00AA6ADD">
        <w:rPr>
          <w:rFonts w:ascii="Cambria" w:hAnsi="Cambria" w:cs="Times New Roman"/>
        </w:rPr>
        <w:t>)" architecture for an efficient implementation of the view level customizations and interface</w:t>
      </w:r>
      <w:r>
        <w:rPr>
          <w:rFonts w:ascii="Cambria" w:hAnsi="Cambria" w:cs="Times New Roman"/>
        </w:rPr>
        <w:t xml:space="preserve"> with the application logic.</w:t>
      </w:r>
    </w:p>
    <w:p w14:paraId="47B77429" w14:textId="77777777" w:rsidR="00DD77CA" w:rsidRPr="00DD77CA" w:rsidRDefault="00DD77CA" w:rsidP="00DD77C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>
        <w:rPr>
          <w:rFonts w:ascii="Cambria" w:hAnsi="Cambria" w:cs="Times New Roman"/>
        </w:rPr>
        <w:t xml:space="preserve">Worked </w:t>
      </w:r>
      <w:r w:rsidRPr="00AA6ADD">
        <w:rPr>
          <w:rFonts w:ascii="Cambria" w:eastAsia="Times New Roman" w:hAnsi="Cambria" w:cs="Times New Roman"/>
        </w:rPr>
        <w:t xml:space="preserve">with core java code extensively using interfaces and </w:t>
      </w:r>
      <w:r w:rsidRPr="00AA6ADD">
        <w:rPr>
          <w:rFonts w:ascii="Cambria" w:eastAsia="Times New Roman" w:hAnsi="Cambria" w:cs="Times New Roman"/>
          <w:b/>
        </w:rPr>
        <w:t>Multi-threading</w:t>
      </w:r>
      <w:r w:rsidRPr="00AA6ADD">
        <w:rPr>
          <w:rFonts w:ascii="Cambria" w:eastAsia="Times New Roman" w:hAnsi="Cambria" w:cs="Times New Roman"/>
        </w:rPr>
        <w:t xml:space="preserve"> techniques. </w:t>
      </w:r>
    </w:p>
    <w:p w14:paraId="63F021A5" w14:textId="77777777" w:rsidR="00824CFA" w:rsidRDefault="00824CFA" w:rsidP="00CB55C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Developed and utilized </w:t>
      </w:r>
      <w:r w:rsidRPr="0049042E">
        <w:rPr>
          <w:rFonts w:ascii="Cambria" w:hAnsi="Cambria" w:cs="Times New Roman"/>
          <w:b/>
        </w:rPr>
        <w:t>J2EE</w:t>
      </w:r>
      <w:r>
        <w:rPr>
          <w:rFonts w:ascii="Cambria" w:hAnsi="Cambria" w:cs="Times New Roman"/>
        </w:rPr>
        <w:t xml:space="preserve"> services and </w:t>
      </w:r>
      <w:r w:rsidRPr="00824CFA">
        <w:rPr>
          <w:rFonts w:ascii="Cambria" w:hAnsi="Cambria" w:cs="Times New Roman"/>
          <w:b/>
        </w:rPr>
        <w:t>JMS</w:t>
      </w:r>
      <w:r>
        <w:rPr>
          <w:rFonts w:ascii="Cambria" w:hAnsi="Cambria" w:cs="Times New Roman"/>
        </w:rPr>
        <w:t xml:space="preserve"> components for messaging communication between different applications.</w:t>
      </w:r>
    </w:p>
    <w:p w14:paraId="0E47A9E2" w14:textId="77777777" w:rsidR="00950ED9" w:rsidRPr="00451D98" w:rsidRDefault="00950ED9" w:rsidP="00950ED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Involved in </w:t>
      </w:r>
      <w:r w:rsidRPr="00950ED9">
        <w:rPr>
          <w:rFonts w:ascii="Cambria" w:hAnsi="Cambria" w:cs="Times New Roman"/>
          <w:b/>
        </w:rPr>
        <w:t>JMS connection pool</w:t>
      </w:r>
      <w:r>
        <w:rPr>
          <w:rFonts w:ascii="Cambria" w:hAnsi="Cambria" w:cs="Times New Roman"/>
        </w:rPr>
        <w:t xml:space="preserve"> and </w:t>
      </w:r>
      <w:r w:rsidR="007346C0">
        <w:rPr>
          <w:rFonts w:ascii="Cambria" w:hAnsi="Cambria" w:cs="Times New Roman"/>
        </w:rPr>
        <w:t xml:space="preserve">experienced in </w:t>
      </w:r>
      <w:r w:rsidR="007346C0" w:rsidRPr="007346C0">
        <w:rPr>
          <w:rFonts w:ascii="Cambria" w:hAnsi="Cambria" w:cs="Times New Roman"/>
          <w:b/>
        </w:rPr>
        <w:t>JMS</w:t>
      </w:r>
      <w:r w:rsidR="007346C0">
        <w:rPr>
          <w:rFonts w:ascii="Cambria" w:hAnsi="Cambria" w:cs="Times New Roman"/>
        </w:rPr>
        <w:t xml:space="preserve"> over messaging to exchange information in more reliable and asynchronous way in enterprise applications.</w:t>
      </w:r>
    </w:p>
    <w:p w14:paraId="6E4D0F00" w14:textId="77777777" w:rsidR="00950ED9" w:rsidRDefault="00451D98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B256FA">
        <w:rPr>
          <w:rFonts w:ascii="Cambria" w:hAnsi="Cambria" w:cs="Times New Roman"/>
        </w:rPr>
        <w:t xml:space="preserve">Automated batch jobs using </w:t>
      </w:r>
      <w:r w:rsidRPr="00B256FA">
        <w:rPr>
          <w:rFonts w:ascii="Cambria" w:hAnsi="Cambria" w:cs="Times New Roman"/>
          <w:b/>
        </w:rPr>
        <w:t>Quartz</w:t>
      </w:r>
      <w:r w:rsidRPr="00B256FA">
        <w:rPr>
          <w:rFonts w:ascii="Cambria" w:hAnsi="Cambria" w:cs="Times New Roman"/>
        </w:rPr>
        <w:t xml:space="preserve"> scheduler and used </w:t>
      </w:r>
      <w:r w:rsidRPr="00B256FA">
        <w:rPr>
          <w:rFonts w:ascii="Cambria" w:hAnsi="Cambria" w:cs="Times New Roman"/>
          <w:b/>
        </w:rPr>
        <w:t>quartz timer</w:t>
      </w:r>
      <w:r w:rsidRPr="00B256FA">
        <w:rPr>
          <w:rFonts w:ascii="Cambria" w:hAnsi="Cambria" w:cs="Times New Roman"/>
        </w:rPr>
        <w:t>/</w:t>
      </w:r>
      <w:proofErr w:type="spellStart"/>
      <w:r w:rsidRPr="00B256FA">
        <w:rPr>
          <w:rFonts w:ascii="Cambria" w:hAnsi="Cambria" w:cs="Times New Roman"/>
          <w:b/>
        </w:rPr>
        <w:t>cron</w:t>
      </w:r>
      <w:proofErr w:type="spellEnd"/>
      <w:r w:rsidRPr="00B256FA">
        <w:rPr>
          <w:rFonts w:ascii="Cambria" w:hAnsi="Cambria" w:cs="Times New Roman"/>
          <w:b/>
        </w:rPr>
        <w:t xml:space="preserve"> expressions</w:t>
      </w:r>
      <w:r w:rsidRPr="00B256FA">
        <w:rPr>
          <w:rFonts w:ascii="Cambria" w:hAnsi="Cambria" w:cs="Times New Roman"/>
        </w:rPr>
        <w:t xml:space="preserve"> to trigger job in regular intervals of time.</w:t>
      </w:r>
    </w:p>
    <w:p w14:paraId="1D457348" w14:textId="77777777" w:rsidR="00B256FA" w:rsidRPr="00FD235C" w:rsidRDefault="00B256FA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FD235C">
        <w:rPr>
          <w:rFonts w:ascii="Cambria" w:hAnsi="Cambria" w:cs="Times New Roman"/>
        </w:rPr>
        <w:t xml:space="preserve">Implemented </w:t>
      </w:r>
      <w:r w:rsidRPr="00FD235C">
        <w:rPr>
          <w:rFonts w:ascii="Cambria" w:hAnsi="Cambria" w:cs="Times New Roman"/>
          <w:b/>
        </w:rPr>
        <w:t xml:space="preserve">EWS </w:t>
      </w:r>
      <w:r w:rsidRPr="00FD235C">
        <w:rPr>
          <w:rFonts w:ascii="Cambria" w:hAnsi="Cambria" w:cs="Times New Roman"/>
        </w:rPr>
        <w:t xml:space="preserve">to read email from different </w:t>
      </w:r>
      <w:proofErr w:type="gramStart"/>
      <w:r w:rsidRPr="00FD235C">
        <w:rPr>
          <w:rFonts w:ascii="Cambria" w:hAnsi="Cambria" w:cs="Times New Roman"/>
          <w:b/>
        </w:rPr>
        <w:t>mail box</w:t>
      </w:r>
      <w:proofErr w:type="gramEnd"/>
      <w:r w:rsidRPr="00FD235C">
        <w:rPr>
          <w:rFonts w:ascii="Cambria" w:hAnsi="Cambria" w:cs="Times New Roman"/>
        </w:rPr>
        <w:t xml:space="preserve"> and convert all attachments to single </w:t>
      </w:r>
      <w:r w:rsidRPr="00FD235C">
        <w:rPr>
          <w:rFonts w:ascii="Cambria" w:hAnsi="Cambria" w:cs="Times New Roman"/>
          <w:b/>
        </w:rPr>
        <w:t>tiff</w:t>
      </w:r>
      <w:r w:rsidRPr="00FD235C">
        <w:rPr>
          <w:rFonts w:ascii="Cambria" w:hAnsi="Cambria" w:cs="Times New Roman"/>
        </w:rPr>
        <w:t xml:space="preserve"> file.</w:t>
      </w:r>
    </w:p>
    <w:p w14:paraId="0C644370" w14:textId="77777777" w:rsidR="00824CFA" w:rsidRDefault="00824CFA" w:rsidP="00CB55C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Extensively used components like </w:t>
      </w:r>
      <w:r w:rsidRPr="00824CFA">
        <w:rPr>
          <w:rFonts w:ascii="Cambria" w:hAnsi="Cambria" w:cs="Times New Roman"/>
          <w:b/>
        </w:rPr>
        <w:t xml:space="preserve">File </w:t>
      </w:r>
      <w:proofErr w:type="spellStart"/>
      <w:proofErr w:type="gramStart"/>
      <w:r w:rsidRPr="00824CFA">
        <w:rPr>
          <w:rFonts w:ascii="Cambria" w:hAnsi="Cambria" w:cs="Times New Roman"/>
          <w:b/>
        </w:rPr>
        <w:t>Transport,SMTP</w:t>
      </w:r>
      <w:proofErr w:type="spellEnd"/>
      <w:proofErr w:type="gramEnd"/>
      <w:r>
        <w:rPr>
          <w:rFonts w:ascii="Cambria" w:hAnsi="Cambria" w:cs="Times New Roman"/>
        </w:rPr>
        <w:t xml:space="preserve"> Transport, </w:t>
      </w:r>
      <w:r w:rsidRPr="00824CFA">
        <w:rPr>
          <w:rFonts w:ascii="Cambria" w:hAnsi="Cambria" w:cs="Times New Roman"/>
          <w:b/>
        </w:rPr>
        <w:t>FTP/SFTP</w:t>
      </w:r>
      <w:r>
        <w:rPr>
          <w:rFonts w:ascii="Cambria" w:hAnsi="Cambria" w:cs="Times New Roman"/>
        </w:rPr>
        <w:t xml:space="preserve"> Transport, </w:t>
      </w:r>
      <w:r w:rsidRPr="00824CFA">
        <w:rPr>
          <w:rFonts w:ascii="Cambria" w:hAnsi="Cambria" w:cs="Times New Roman"/>
          <w:b/>
        </w:rPr>
        <w:t>JDBC</w:t>
      </w:r>
      <w:r>
        <w:rPr>
          <w:rFonts w:ascii="Cambria" w:hAnsi="Cambria" w:cs="Times New Roman"/>
        </w:rPr>
        <w:t xml:space="preserve"> Connector and </w:t>
      </w:r>
      <w:r w:rsidRPr="00824CFA">
        <w:rPr>
          <w:rFonts w:ascii="Cambria" w:hAnsi="Cambria" w:cs="Times New Roman"/>
          <w:b/>
        </w:rPr>
        <w:t>Transaction management</w:t>
      </w:r>
      <w:r>
        <w:rPr>
          <w:rFonts w:ascii="Cambria" w:hAnsi="Cambria" w:cs="Times New Roman"/>
        </w:rPr>
        <w:t>.</w:t>
      </w:r>
    </w:p>
    <w:p w14:paraId="7D7BCE97" w14:textId="77777777" w:rsidR="009C165C" w:rsidRDefault="00FD235C" w:rsidP="00CB55C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Converted different files t</w:t>
      </w:r>
      <w:r w:rsidR="009C165C">
        <w:rPr>
          <w:rFonts w:ascii="Cambria" w:hAnsi="Cambria" w:cs="Times New Roman"/>
        </w:rPr>
        <w:t xml:space="preserve">o </w:t>
      </w:r>
      <w:r w:rsidR="00E0286E">
        <w:rPr>
          <w:rFonts w:ascii="Cambria" w:hAnsi="Cambria" w:cs="Times New Roman"/>
        </w:rPr>
        <w:t>tiff and</w:t>
      </w:r>
      <w:r w:rsidR="007E78DA">
        <w:rPr>
          <w:rFonts w:ascii="Cambria" w:hAnsi="Cambria" w:cs="Times New Roman"/>
        </w:rPr>
        <w:t xml:space="preserve"> concatenat</w:t>
      </w:r>
      <w:r w:rsidR="00E0286E">
        <w:rPr>
          <w:rFonts w:ascii="Cambria" w:hAnsi="Cambria" w:cs="Times New Roman"/>
        </w:rPr>
        <w:t xml:space="preserve">ed to single </w:t>
      </w:r>
      <w:proofErr w:type="spellStart"/>
      <w:r w:rsidR="00E0286E">
        <w:rPr>
          <w:rFonts w:ascii="Cambria" w:hAnsi="Cambria" w:cs="Times New Roman"/>
        </w:rPr>
        <w:t>file</w:t>
      </w:r>
      <w:r w:rsidR="009C165C">
        <w:rPr>
          <w:rFonts w:ascii="Cambria" w:hAnsi="Cambria" w:cs="Times New Roman"/>
        </w:rPr>
        <w:t>using</w:t>
      </w:r>
      <w:proofErr w:type="spellEnd"/>
      <w:r w:rsidR="009C165C">
        <w:rPr>
          <w:rFonts w:ascii="Cambria" w:hAnsi="Cambria" w:cs="Times New Roman"/>
        </w:rPr>
        <w:t xml:space="preserve"> </w:t>
      </w:r>
      <w:proofErr w:type="spellStart"/>
      <w:r w:rsidR="009C165C" w:rsidRPr="00E0286E">
        <w:rPr>
          <w:rFonts w:ascii="Cambria" w:hAnsi="Cambria" w:cs="Times New Roman"/>
          <w:b/>
        </w:rPr>
        <w:t>Aspose</w:t>
      </w:r>
      <w:proofErr w:type="spellEnd"/>
      <w:r w:rsidR="009C165C">
        <w:rPr>
          <w:rFonts w:ascii="Cambria" w:hAnsi="Cambria" w:cs="Times New Roman"/>
        </w:rPr>
        <w:t xml:space="preserve"> Library</w:t>
      </w:r>
      <w:r w:rsidR="00DD77CA">
        <w:rPr>
          <w:rFonts w:ascii="Cambria" w:hAnsi="Cambria" w:cs="Times New Roman"/>
        </w:rPr>
        <w:t>.</w:t>
      </w:r>
    </w:p>
    <w:p w14:paraId="11B16BD2" w14:textId="77777777" w:rsidR="00FD235C" w:rsidRDefault="009C165C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981612">
        <w:rPr>
          <w:rFonts w:ascii="Cambria" w:hAnsi="Cambria" w:cs="Times New Roman"/>
        </w:rPr>
        <w:t xml:space="preserve">Implemented </w:t>
      </w:r>
      <w:r w:rsidRPr="00981612">
        <w:rPr>
          <w:rFonts w:ascii="Cambria" w:hAnsi="Cambria" w:cs="Times New Roman"/>
          <w:b/>
        </w:rPr>
        <w:t>Annotations</w:t>
      </w:r>
      <w:r w:rsidRPr="00981612">
        <w:rPr>
          <w:rFonts w:ascii="Cambria" w:hAnsi="Cambria" w:cs="Times New Roman"/>
        </w:rPr>
        <w:t xml:space="preserve"> on</w:t>
      </w:r>
      <w:r w:rsidR="00E0286E" w:rsidRPr="00981612">
        <w:rPr>
          <w:rFonts w:ascii="Cambria" w:hAnsi="Cambria" w:cs="Times New Roman"/>
        </w:rPr>
        <w:t xml:space="preserve"> the</w:t>
      </w:r>
      <w:r w:rsidRPr="00981612">
        <w:rPr>
          <w:rFonts w:ascii="Cambria" w:hAnsi="Cambria" w:cs="Times New Roman"/>
        </w:rPr>
        <w:t xml:space="preserve"> tiff file.</w:t>
      </w:r>
    </w:p>
    <w:p w14:paraId="5E821F98" w14:textId="77777777" w:rsidR="008952F3" w:rsidRPr="008952F3" w:rsidRDefault="008952F3" w:rsidP="00891068">
      <w:pPr>
        <w:numPr>
          <w:ilvl w:val="0"/>
          <w:numId w:val="3"/>
        </w:numPr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8952F3">
        <w:rPr>
          <w:rFonts w:ascii="Cambria" w:eastAsia="Calibri" w:hAnsi="Cambria" w:cs="Times New Roman"/>
          <w:bCs/>
          <w:lang w:bidi="en-US"/>
        </w:rPr>
        <w:t xml:space="preserve">Finding the Memory Leaks and adjusting the </w:t>
      </w:r>
      <w:r w:rsidRPr="008952F3">
        <w:rPr>
          <w:rFonts w:ascii="Cambria" w:eastAsia="Calibri" w:hAnsi="Cambria" w:cs="Times New Roman"/>
          <w:b/>
          <w:bCs/>
          <w:lang w:bidi="en-US"/>
        </w:rPr>
        <w:t xml:space="preserve">JVM Heap Sizes </w:t>
      </w:r>
      <w:r w:rsidRPr="008952F3">
        <w:rPr>
          <w:rFonts w:ascii="Cambria" w:eastAsia="Calibri" w:hAnsi="Cambria" w:cs="Times New Roman"/>
          <w:bCs/>
          <w:lang w:bidi="en-US"/>
        </w:rPr>
        <w:t xml:space="preserve">and </w:t>
      </w:r>
      <w:r w:rsidRPr="008952F3">
        <w:rPr>
          <w:rFonts w:ascii="Cambria" w:eastAsia="Calibri" w:hAnsi="Cambria" w:cs="Times New Roman"/>
          <w:b/>
          <w:bCs/>
          <w:lang w:bidi="en-US"/>
        </w:rPr>
        <w:t>GC Parameters</w:t>
      </w:r>
      <w:r w:rsidRPr="008952F3">
        <w:rPr>
          <w:rFonts w:ascii="Cambria" w:eastAsia="Calibri" w:hAnsi="Cambria" w:cs="Times New Roman"/>
          <w:bCs/>
          <w:lang w:bidi="en-US"/>
        </w:rPr>
        <w:t xml:space="preserve"> using </w:t>
      </w:r>
      <w:proofErr w:type="spellStart"/>
      <w:r w:rsidRPr="008952F3">
        <w:rPr>
          <w:rFonts w:ascii="Cambria" w:eastAsia="Calibri" w:hAnsi="Cambria" w:cs="Times New Roman"/>
          <w:b/>
          <w:bCs/>
          <w:lang w:bidi="en-US"/>
        </w:rPr>
        <w:t>JProfile</w:t>
      </w:r>
      <w:proofErr w:type="spellEnd"/>
      <w:r w:rsidRPr="008952F3">
        <w:rPr>
          <w:rFonts w:ascii="Cambria" w:eastAsia="Calibri" w:hAnsi="Cambria" w:cs="Times New Roman"/>
          <w:bCs/>
          <w:lang w:bidi="en-US"/>
        </w:rPr>
        <w:t>.</w:t>
      </w:r>
    </w:p>
    <w:p w14:paraId="4102EEEC" w14:textId="77777777" w:rsidR="00CB55C8" w:rsidRDefault="00CB55C8" w:rsidP="007346C0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 xml:space="preserve">Used Files stream API of </w:t>
      </w:r>
      <w:r w:rsidRPr="00CB55C8">
        <w:rPr>
          <w:rFonts w:ascii="Cambria" w:hAnsi="Cambria" w:cs="Times New Roman"/>
          <w:b/>
        </w:rPr>
        <w:t>Java 1.8</w:t>
      </w:r>
      <w:r>
        <w:rPr>
          <w:rFonts w:ascii="Cambria" w:hAnsi="Cambria" w:cs="Times New Roman"/>
        </w:rPr>
        <w:t>.</w:t>
      </w:r>
    </w:p>
    <w:p w14:paraId="2894B25F" w14:textId="77777777" w:rsidR="00891068" w:rsidRDefault="00891068" w:rsidP="007346C0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Used </w:t>
      </w:r>
      <w:r w:rsidRPr="00891068">
        <w:rPr>
          <w:rFonts w:ascii="Cambria" w:hAnsi="Cambria" w:cs="Times New Roman"/>
          <w:b/>
        </w:rPr>
        <w:t>Apache Tomcat 7.0</w:t>
      </w:r>
      <w:r>
        <w:rPr>
          <w:rFonts w:ascii="Cambria" w:hAnsi="Cambria" w:cs="Times New Roman"/>
        </w:rPr>
        <w:t xml:space="preserve"> as the server to host the application.</w:t>
      </w:r>
    </w:p>
    <w:p w14:paraId="6B8BA9CC" w14:textId="77777777" w:rsidR="00F2699C" w:rsidRPr="00891068" w:rsidRDefault="00F2699C" w:rsidP="00F2699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</w:rPr>
        <w:t xml:space="preserve">Developed </w:t>
      </w:r>
      <w:r w:rsidRPr="00AA6ADD">
        <w:rPr>
          <w:rFonts w:ascii="Cambria" w:eastAsia="Times New Roman" w:hAnsi="Cambria" w:cs="Times New Roman"/>
        </w:rPr>
        <w:t xml:space="preserve">SQL </w:t>
      </w:r>
      <w:r w:rsidRPr="00AA6ADD">
        <w:rPr>
          <w:rFonts w:ascii="Cambria" w:eastAsia="Times New Roman" w:hAnsi="Cambria" w:cs="Times New Roman"/>
          <w:b/>
        </w:rPr>
        <w:t>stored procedures and prepared statements</w:t>
      </w:r>
      <w:r w:rsidRPr="00AA6ADD">
        <w:rPr>
          <w:rFonts w:ascii="Cambria" w:eastAsia="Times New Roman" w:hAnsi="Cambria" w:cs="Times New Roman"/>
        </w:rPr>
        <w:t xml:space="preserve"> for updating and accessing data from database. Conducted the SQL performance analysis on Oracle 1</w:t>
      </w:r>
      <w:r w:rsidR="00E049C9">
        <w:rPr>
          <w:rFonts w:ascii="Cambria" w:eastAsia="Times New Roman" w:hAnsi="Cambria" w:cs="Times New Roman"/>
        </w:rPr>
        <w:t>1</w:t>
      </w:r>
      <w:r w:rsidRPr="00AA6ADD">
        <w:rPr>
          <w:rFonts w:ascii="Cambria" w:eastAsia="Times New Roman" w:hAnsi="Cambria" w:cs="Times New Roman"/>
        </w:rPr>
        <w:t>g database tables and improved the performance by SQL tuning.  </w:t>
      </w:r>
    </w:p>
    <w:p w14:paraId="67FDD54B" w14:textId="77777777" w:rsidR="00891068" w:rsidRPr="00891068" w:rsidRDefault="00891068" w:rsidP="00F2699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</w:rPr>
      </w:pPr>
      <w:r w:rsidRPr="00891068">
        <w:rPr>
          <w:rFonts w:ascii="Cambria" w:eastAsia="Times New Roman" w:hAnsi="Cambria" w:cs="Times New Roman"/>
        </w:rPr>
        <w:t xml:space="preserve">Wrote services to store and retrieve data from the Mongo DB, Oracle database management system and handled database access and data transmission based on </w:t>
      </w:r>
      <w:r w:rsidR="00FF137B" w:rsidRPr="00891068">
        <w:rPr>
          <w:rFonts w:ascii="Cambria" w:eastAsia="Times New Roman" w:hAnsi="Cambria" w:cs="Times New Roman"/>
        </w:rPr>
        <w:t>Restful</w:t>
      </w:r>
      <w:r w:rsidRPr="00891068">
        <w:rPr>
          <w:rFonts w:ascii="Cambria" w:eastAsia="Times New Roman" w:hAnsi="Cambria" w:cs="Times New Roman"/>
        </w:rPr>
        <w:t xml:space="preserve"> web service.</w:t>
      </w:r>
    </w:p>
    <w:p w14:paraId="0FEC8487" w14:textId="77777777" w:rsidR="00F91E88" w:rsidRPr="00891068" w:rsidRDefault="00F33873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 w:rsidRPr="00931CF4">
        <w:rPr>
          <w:rFonts w:ascii="Cambria" w:eastAsia="Times New Roman" w:hAnsi="Cambria" w:cs="Times New Roman"/>
        </w:rPr>
        <w:t>Reviewing peers</w:t>
      </w:r>
      <w:r w:rsidR="00F91E88" w:rsidRPr="00931CF4">
        <w:rPr>
          <w:rFonts w:ascii="Cambria" w:eastAsia="Times New Roman" w:hAnsi="Cambria" w:cs="Times New Roman"/>
        </w:rPr>
        <w:t xml:space="preserve"> and Offshore </w:t>
      </w:r>
      <w:proofErr w:type="spellStart"/>
      <w:proofErr w:type="gramStart"/>
      <w:r w:rsidR="00F91E88" w:rsidRPr="00931CF4">
        <w:rPr>
          <w:rFonts w:ascii="Cambria" w:eastAsia="Times New Roman" w:hAnsi="Cambria" w:cs="Times New Roman"/>
        </w:rPr>
        <w:t>team</w:t>
      </w:r>
      <w:r w:rsidR="00C6038C" w:rsidRPr="00931CF4">
        <w:rPr>
          <w:rFonts w:ascii="Cambria" w:eastAsia="Times New Roman" w:hAnsi="Cambria" w:cs="Times New Roman"/>
        </w:rPr>
        <w:t>code</w:t>
      </w:r>
      <w:proofErr w:type="spellEnd"/>
      <w:proofErr w:type="gramEnd"/>
      <w:r w:rsidR="00F91E88">
        <w:rPr>
          <w:rFonts w:ascii="Cambria" w:eastAsia="Times New Roman" w:hAnsi="Cambria" w:cs="Times New Roman"/>
          <w:b/>
        </w:rPr>
        <w:t>.</w:t>
      </w:r>
    </w:p>
    <w:p w14:paraId="7FA4E031" w14:textId="77777777" w:rsidR="0059339A" w:rsidRPr="007346C0" w:rsidRDefault="0059339A" w:rsidP="00F2699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</w:rPr>
        <w:t xml:space="preserve">Used </w:t>
      </w:r>
      <w:r w:rsidRPr="00AA6ADD">
        <w:rPr>
          <w:rFonts w:ascii="Cambria" w:eastAsia="Times New Roman" w:hAnsi="Cambria" w:cs="Times New Roman"/>
          <w:b/>
        </w:rPr>
        <w:t>JUnit and Test</w:t>
      </w:r>
      <w:r w:rsidRPr="00AA6ADD">
        <w:rPr>
          <w:rFonts w:ascii="Cambria" w:eastAsia="Times New Roman" w:hAnsi="Cambria" w:cs="Times New Roman"/>
        </w:rPr>
        <w:t xml:space="preserve"> cases for testing the application modules.</w:t>
      </w:r>
    </w:p>
    <w:p w14:paraId="7339BDFF" w14:textId="77777777" w:rsidR="00A34A2C" w:rsidRPr="00891068" w:rsidRDefault="00A34A2C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 w:rsidRPr="00891068">
        <w:rPr>
          <w:rFonts w:ascii="Cambria" w:eastAsia="Times New Roman" w:hAnsi="Cambria" w:cs="Times New Roman"/>
        </w:rPr>
        <w:t xml:space="preserve">Extensively used </w:t>
      </w:r>
      <w:r w:rsidRPr="00891068">
        <w:rPr>
          <w:rFonts w:ascii="Cambria" w:eastAsia="Times New Roman" w:hAnsi="Cambria" w:cs="Times New Roman"/>
          <w:b/>
        </w:rPr>
        <w:t>Log4j</w:t>
      </w:r>
      <w:r w:rsidRPr="00891068">
        <w:rPr>
          <w:rFonts w:ascii="Cambria" w:eastAsia="Times New Roman" w:hAnsi="Cambria" w:cs="Times New Roman"/>
        </w:rPr>
        <w:t xml:space="preserve"> for logging Errors, debugging, tracking and exception statements.</w:t>
      </w:r>
    </w:p>
    <w:p w14:paraId="093AC5C5" w14:textId="77777777" w:rsidR="00F3652B" w:rsidRPr="00336106" w:rsidRDefault="00AF78B1" w:rsidP="00F75B9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257620">
        <w:rPr>
          <w:rFonts w:ascii="Cambria" w:eastAsia="Times New Roman" w:hAnsi="Cambria" w:cs="Times New Roman"/>
        </w:rPr>
        <w:t xml:space="preserve">Used </w:t>
      </w:r>
      <w:r w:rsidRPr="00257620">
        <w:rPr>
          <w:rFonts w:ascii="Cambria" w:eastAsia="Times New Roman" w:hAnsi="Cambria" w:cs="Times New Roman"/>
          <w:b/>
        </w:rPr>
        <w:t xml:space="preserve">SVN, ClearCase and GIT </w:t>
      </w:r>
      <w:r w:rsidRPr="00257620">
        <w:rPr>
          <w:rFonts w:ascii="Cambria" w:eastAsia="Times New Roman" w:hAnsi="Cambria" w:cs="Times New Roman"/>
        </w:rPr>
        <w:t>for version control.</w:t>
      </w:r>
    </w:p>
    <w:p w14:paraId="2EC1B9DC" w14:textId="77777777" w:rsidR="00336106" w:rsidRPr="00336106" w:rsidRDefault="00336106" w:rsidP="0033610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 w:rsidRPr="00891068">
        <w:rPr>
          <w:rFonts w:ascii="Cambria" w:eastAsia="Times New Roman" w:hAnsi="Cambria" w:cs="Times New Roman"/>
        </w:rPr>
        <w:t>Involved in various internal releases of the application and supported the application modules during testing, pre-production and production phases.</w:t>
      </w:r>
    </w:p>
    <w:p w14:paraId="5903F59A" w14:textId="77777777" w:rsidR="007B1137" w:rsidRPr="007B1137" w:rsidRDefault="007B1137" w:rsidP="00F75B9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Worked with clients for issues and provided quick solutions.</w:t>
      </w:r>
    </w:p>
    <w:p w14:paraId="07F1F622" w14:textId="77777777" w:rsidR="00F3652B" w:rsidRDefault="00F3652B" w:rsidP="00F3652B">
      <w:pPr>
        <w:tabs>
          <w:tab w:val="left" w:pos="720"/>
        </w:tabs>
        <w:suppressAutoHyphens/>
        <w:spacing w:after="0" w:line="240" w:lineRule="auto"/>
        <w:jc w:val="both"/>
        <w:rPr>
          <w:rFonts w:ascii="Cambria" w:hAnsi="Cambria" w:cs="Times New Roman"/>
        </w:rPr>
      </w:pPr>
    </w:p>
    <w:p w14:paraId="687C1A04" w14:textId="77777777" w:rsidR="0011514E" w:rsidRDefault="00897903" w:rsidP="006420D1">
      <w:pPr>
        <w:jc w:val="both"/>
        <w:rPr>
          <w:rFonts w:ascii="Cambria" w:eastAsia="SimSun" w:hAnsi="Cambria" w:cs="Times New Roman"/>
          <w:b/>
          <w:kern w:val="1"/>
          <w:lang w:eastAsia="ar-SA"/>
        </w:rPr>
      </w:pPr>
      <w:r w:rsidRPr="00AA6ADD">
        <w:rPr>
          <w:rFonts w:ascii="Cambria" w:hAnsi="Cambria" w:cs="Times New Roman"/>
          <w:b/>
        </w:rPr>
        <w:t xml:space="preserve">Environment: </w:t>
      </w:r>
      <w:r w:rsidRPr="00AA6ADD">
        <w:rPr>
          <w:rFonts w:ascii="Cambria" w:hAnsi="Cambria" w:cs="Times New Roman"/>
        </w:rPr>
        <w:t xml:space="preserve">Java </w:t>
      </w:r>
      <w:r w:rsidR="00584543">
        <w:rPr>
          <w:rFonts w:ascii="Cambria" w:hAnsi="Cambria" w:cs="Times New Roman"/>
        </w:rPr>
        <w:t>6</w:t>
      </w:r>
      <w:r w:rsidRPr="00AA6ADD">
        <w:rPr>
          <w:rFonts w:ascii="Cambria" w:hAnsi="Cambria" w:cs="Times New Roman"/>
        </w:rPr>
        <w:t>,</w:t>
      </w:r>
      <w:r w:rsidR="000E1C82">
        <w:rPr>
          <w:rFonts w:ascii="Cambria" w:hAnsi="Cambria" w:cs="Times New Roman"/>
        </w:rPr>
        <w:t xml:space="preserve"> Java 8,</w:t>
      </w:r>
      <w:r w:rsidRPr="00AA6ADD">
        <w:rPr>
          <w:rFonts w:ascii="Cambria" w:hAnsi="Cambria" w:cs="Times New Roman"/>
        </w:rPr>
        <w:t xml:space="preserve"> J2EE Design Patterns, OOAD,</w:t>
      </w:r>
      <w:r>
        <w:rPr>
          <w:rFonts w:ascii="Cambria" w:hAnsi="Cambria" w:cs="Times New Roman"/>
        </w:rPr>
        <w:t xml:space="preserve"> batch Processing, </w:t>
      </w:r>
      <w:r w:rsidRPr="00AA6ADD">
        <w:rPr>
          <w:rFonts w:ascii="Cambria" w:hAnsi="Cambria" w:cs="Times New Roman"/>
        </w:rPr>
        <w:t xml:space="preserve">DAO, DTO, SOAP Web-services, </w:t>
      </w:r>
      <w:r w:rsidR="00584543">
        <w:rPr>
          <w:rFonts w:ascii="Cambria" w:hAnsi="Cambria" w:cs="Times New Roman"/>
        </w:rPr>
        <w:t xml:space="preserve">Servlet, </w:t>
      </w:r>
      <w:proofErr w:type="spellStart"/>
      <w:proofErr w:type="gramStart"/>
      <w:r w:rsidR="007C2A33">
        <w:rPr>
          <w:rFonts w:ascii="Cambria" w:hAnsi="Cambria" w:cs="Times New Roman"/>
        </w:rPr>
        <w:t>JavaScript,</w:t>
      </w:r>
      <w:r w:rsidR="00DE0D82">
        <w:rPr>
          <w:rFonts w:ascii="Cambria" w:hAnsi="Cambria" w:cs="Times New Roman"/>
        </w:rPr>
        <w:t>JQuery</w:t>
      </w:r>
      <w:proofErr w:type="gramEnd"/>
      <w:r w:rsidR="00DE0D82">
        <w:rPr>
          <w:rFonts w:ascii="Cambria" w:hAnsi="Cambria" w:cs="Times New Roman"/>
        </w:rPr>
        <w:t>,</w:t>
      </w:r>
      <w:proofErr w:type="gramStart"/>
      <w:r w:rsidR="00DE0D82">
        <w:rPr>
          <w:rFonts w:ascii="Cambria" w:hAnsi="Cambria" w:cs="Times New Roman"/>
        </w:rPr>
        <w:t>AngularJS,</w:t>
      </w:r>
      <w:r w:rsidR="007C2A33">
        <w:rPr>
          <w:rFonts w:ascii="Cambria" w:hAnsi="Cambria" w:cs="Times New Roman"/>
        </w:rPr>
        <w:t>Webservices</w:t>
      </w:r>
      <w:proofErr w:type="gramEnd"/>
      <w:r w:rsidR="007C2A33">
        <w:rPr>
          <w:rFonts w:ascii="Cambria" w:hAnsi="Cambria" w:cs="Times New Roman"/>
        </w:rPr>
        <w:t>,</w:t>
      </w:r>
      <w:r w:rsidRPr="00AA6ADD">
        <w:rPr>
          <w:rFonts w:ascii="Cambria" w:hAnsi="Cambria" w:cs="Times New Roman"/>
        </w:rPr>
        <w:t>JAX</w:t>
      </w:r>
      <w:proofErr w:type="spellEnd"/>
      <w:r w:rsidRPr="00AA6ADD">
        <w:rPr>
          <w:rFonts w:ascii="Cambria" w:hAnsi="Cambria" w:cs="Times New Roman"/>
        </w:rPr>
        <w:t xml:space="preserve">-RPC, EJB, </w:t>
      </w:r>
      <w:proofErr w:type="gramStart"/>
      <w:r w:rsidRPr="00AA6ADD">
        <w:rPr>
          <w:rFonts w:ascii="Cambria" w:hAnsi="Cambria" w:cs="Times New Roman"/>
        </w:rPr>
        <w:t>XML</w:t>
      </w:r>
      <w:r>
        <w:rPr>
          <w:rFonts w:ascii="Cambria" w:hAnsi="Cambria" w:cs="Times New Roman"/>
        </w:rPr>
        <w:t>J</w:t>
      </w:r>
      <w:r w:rsidRPr="00AA6ADD">
        <w:rPr>
          <w:rFonts w:ascii="Cambria" w:hAnsi="Cambria" w:cs="Times New Roman"/>
        </w:rPr>
        <w:t>,</w:t>
      </w:r>
      <w:r w:rsidR="002B05CA">
        <w:rPr>
          <w:rFonts w:ascii="Cambria" w:hAnsi="Cambria" w:cs="Times New Roman"/>
        </w:rPr>
        <w:t>JSON</w:t>
      </w:r>
      <w:proofErr w:type="gramEnd"/>
      <w:r w:rsidR="002B05CA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JAX-RS, JAX-WS, </w:t>
      </w:r>
      <w:r w:rsidRPr="00AA6ADD">
        <w:rPr>
          <w:rFonts w:ascii="Cambria" w:hAnsi="Cambria" w:cs="Times New Roman"/>
        </w:rPr>
        <w:t xml:space="preserve">WebSphere 8, </w:t>
      </w:r>
      <w:r w:rsidR="00584543">
        <w:rPr>
          <w:rFonts w:ascii="Cambria" w:hAnsi="Cambria" w:cs="Times New Roman"/>
        </w:rPr>
        <w:t>Tomcat</w:t>
      </w:r>
      <w:r w:rsidRPr="00AA6ADD">
        <w:rPr>
          <w:rFonts w:ascii="Cambria" w:hAnsi="Cambria" w:cs="Times New Roman"/>
        </w:rPr>
        <w:t xml:space="preserve"> 7, Eclipse, UML, Ant, JUnit, Agile </w:t>
      </w:r>
      <w:proofErr w:type="gramStart"/>
      <w:r w:rsidRPr="00AA6ADD">
        <w:rPr>
          <w:rFonts w:ascii="Cambria" w:hAnsi="Cambria" w:cs="Times New Roman"/>
        </w:rPr>
        <w:t>methodology,Log</w:t>
      </w:r>
      <w:proofErr w:type="gramEnd"/>
      <w:r w:rsidRPr="00AA6ADD">
        <w:rPr>
          <w:rFonts w:ascii="Cambria" w:hAnsi="Cambria" w:cs="Times New Roman"/>
        </w:rPr>
        <w:t>4j, MVC Patterns, Oracle 11</w:t>
      </w:r>
      <w:r w:rsidR="00CE3540" w:rsidRPr="00AA6ADD">
        <w:rPr>
          <w:rFonts w:ascii="Cambria" w:hAnsi="Cambria" w:cs="Times New Roman"/>
        </w:rPr>
        <w:t>G</w:t>
      </w:r>
    </w:p>
    <w:p w14:paraId="7BFEF6F9" w14:textId="77777777" w:rsidR="0011514E" w:rsidRPr="0011514E" w:rsidRDefault="0011514E" w:rsidP="0011514E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>Fed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>E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>x Services, Dallas, Texas</w:t>
      </w:r>
    </w:p>
    <w:p w14:paraId="7F55A165" w14:textId="77777777" w:rsidR="0011514E" w:rsidRPr="00AA6ADD" w:rsidRDefault="0011514E" w:rsidP="0011514E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 xml:space="preserve">Oct 14 </w:t>
      </w:r>
      <w:r w:rsidR="00AE54A6">
        <w:rPr>
          <w:rFonts w:ascii="Cambria" w:hAnsi="Cambria" w:cs="Times New Roman"/>
          <w:b/>
          <w:bCs/>
          <w:sz w:val="22"/>
          <w:szCs w:val="22"/>
        </w:rPr>
        <w:t>–Aug 15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14:paraId="131D921C" w14:textId="77777777" w:rsidR="0011514E" w:rsidRPr="00AA6ADD" w:rsidRDefault="0011514E" w:rsidP="0011514E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 xml:space="preserve">: </w:t>
      </w:r>
      <w:proofErr w:type="spellStart"/>
      <w:r>
        <w:rPr>
          <w:rFonts w:ascii="Cambria" w:hAnsi="Cambria" w:cs="Times New Roman"/>
          <w:b/>
          <w:bCs/>
          <w:sz w:val="22"/>
          <w:szCs w:val="22"/>
        </w:rPr>
        <w:t>Sr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</w:t>
      </w:r>
      <w:proofErr w:type="spellEnd"/>
      <w:r w:rsidRPr="00AA6ADD">
        <w:rPr>
          <w:rFonts w:ascii="Cambria" w:hAnsi="Cambria" w:cs="Times New Roman"/>
          <w:b/>
          <w:bCs/>
          <w:sz w:val="22"/>
          <w:szCs w:val="22"/>
        </w:rPr>
        <w:t xml:space="preserve"> Developer</w:t>
      </w:r>
    </w:p>
    <w:p w14:paraId="707AFDBB" w14:textId="77777777" w:rsidR="006A1DA8" w:rsidRPr="00AA6ADD" w:rsidRDefault="006A1DA8" w:rsidP="00E062CC">
      <w:pPr>
        <w:pStyle w:val="PreformattedText"/>
        <w:jc w:val="both"/>
        <w:rPr>
          <w:rFonts w:ascii="Cambria" w:hAnsi="Cambria" w:cs="Times New Roman"/>
          <w:b/>
          <w:sz w:val="22"/>
          <w:szCs w:val="22"/>
        </w:rPr>
      </w:pPr>
    </w:p>
    <w:p w14:paraId="3964ECAA" w14:textId="77777777" w:rsidR="004834C8" w:rsidRPr="00AA6ADD" w:rsidRDefault="00E53C20" w:rsidP="00A63B84">
      <w:pPr>
        <w:spacing w:after="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  <w:b/>
        </w:rPr>
        <w:t>Responsibilities:</w:t>
      </w:r>
    </w:p>
    <w:p w14:paraId="6FD807CD" w14:textId="77777777" w:rsidR="00111C81" w:rsidRPr="009039A1" w:rsidRDefault="002E43DF" w:rsidP="00B746D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>
        <w:rPr>
          <w:rFonts w:ascii="Cambria" w:hAnsi="Cambria"/>
          <w:sz w:val="22"/>
          <w:szCs w:val="22"/>
        </w:rPr>
        <w:t>Worked</w:t>
      </w:r>
      <w:r w:rsidRPr="00AA6ADD">
        <w:rPr>
          <w:rFonts w:ascii="Cambria" w:hAnsi="Cambria"/>
        </w:rPr>
        <w:t>on</w:t>
      </w:r>
      <w:proofErr w:type="spellEnd"/>
      <w:r w:rsidRPr="00AA6ADD">
        <w:rPr>
          <w:rFonts w:ascii="Cambria" w:hAnsi="Cambria"/>
        </w:rPr>
        <w:t xml:space="preserve"> Requirement analysis,</w:t>
      </w:r>
      <w:proofErr w:type="gramEnd"/>
      <w:r w:rsidRPr="00AA6ADD">
        <w:rPr>
          <w:rFonts w:ascii="Cambria" w:hAnsi="Cambria"/>
        </w:rPr>
        <w:t xml:space="preserve"> gathered all possible business requirements from end users and business Analysts. </w:t>
      </w:r>
    </w:p>
    <w:p w14:paraId="4DB03FB4" w14:textId="77777777" w:rsidR="009039A1" w:rsidRDefault="009039A1" w:rsidP="00B746D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Involved in the analysis, design, development and testing phases of </w:t>
      </w:r>
      <w:r w:rsidRPr="009039A1">
        <w:rPr>
          <w:rFonts w:ascii="Cambria" w:hAnsi="Cambria"/>
          <w:b/>
          <w:sz w:val="22"/>
          <w:szCs w:val="22"/>
        </w:rPr>
        <w:t xml:space="preserve">software development </w:t>
      </w:r>
      <w:proofErr w:type="gramStart"/>
      <w:r w:rsidRPr="009039A1">
        <w:rPr>
          <w:rFonts w:ascii="Cambria" w:hAnsi="Cambria"/>
          <w:b/>
          <w:sz w:val="22"/>
          <w:szCs w:val="22"/>
        </w:rPr>
        <w:t>lifecycle(</w:t>
      </w:r>
      <w:proofErr w:type="gramEnd"/>
      <w:r w:rsidRPr="009039A1">
        <w:rPr>
          <w:rFonts w:ascii="Cambria" w:hAnsi="Cambria"/>
          <w:b/>
          <w:sz w:val="22"/>
          <w:szCs w:val="22"/>
        </w:rPr>
        <w:t>SDLC).</w:t>
      </w:r>
    </w:p>
    <w:p w14:paraId="7D88BC85" w14:textId="77777777" w:rsidR="001D7D17" w:rsidRPr="001D7D17" w:rsidRDefault="001D7D17" w:rsidP="007346C0">
      <w:pPr>
        <w:pStyle w:val="ListParagraph"/>
        <w:numPr>
          <w:ilvl w:val="0"/>
          <w:numId w:val="3"/>
        </w:numPr>
        <w:shd w:val="clear" w:color="auto" w:fill="FFFFFF"/>
        <w:suppressAutoHyphens/>
        <w:ind w:hanging="180"/>
        <w:jc w:val="both"/>
        <w:rPr>
          <w:rFonts w:ascii="Cambria" w:hAnsi="Cambria"/>
          <w:sz w:val="22"/>
          <w:szCs w:val="22"/>
        </w:rPr>
      </w:pPr>
      <w:r w:rsidRPr="001D7D17">
        <w:rPr>
          <w:rFonts w:ascii="Cambria" w:hAnsi="Cambria"/>
          <w:sz w:val="22"/>
          <w:szCs w:val="22"/>
        </w:rPr>
        <w:t xml:space="preserve">Deliver simple and elegant software solutions, customer-centric products, utilizing </w:t>
      </w:r>
      <w:r w:rsidRPr="001D7D17">
        <w:rPr>
          <w:rFonts w:ascii="Cambria" w:hAnsi="Cambria"/>
          <w:b/>
          <w:sz w:val="22"/>
          <w:szCs w:val="22"/>
        </w:rPr>
        <w:t>agile</w:t>
      </w:r>
      <w:r w:rsidRPr="001D7D17">
        <w:rPr>
          <w:rFonts w:ascii="Cambria" w:hAnsi="Cambria"/>
          <w:sz w:val="22"/>
          <w:szCs w:val="22"/>
        </w:rPr>
        <w:t xml:space="preserve"> development processes.</w:t>
      </w:r>
    </w:p>
    <w:p w14:paraId="01B53C3F" w14:textId="77777777" w:rsidR="00AD7C5B" w:rsidRPr="008564B8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Developed </w:t>
      </w:r>
      <w:r w:rsidR="00CB55C8" w:rsidRPr="00AA6ADD">
        <w:rPr>
          <w:rFonts w:ascii="Cambria" w:hAnsi="Cambria" w:cs="Times New Roman"/>
          <w:color w:val="333333"/>
          <w:shd w:val="clear" w:color="auto" w:fill="FFFFFF"/>
        </w:rPr>
        <w:t>client-side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validation code using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JavaScript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and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JQUERY</w:t>
      </w:r>
      <w:r w:rsidRPr="00AA6ADD">
        <w:rPr>
          <w:rFonts w:ascii="Cambria" w:hAnsi="Cambria" w:cs="Times New Roman"/>
          <w:color w:val="333333"/>
          <w:shd w:val="clear" w:color="auto" w:fill="FFFFFF"/>
        </w:rPr>
        <w:t>. </w:t>
      </w:r>
    </w:p>
    <w:p w14:paraId="20D4EF2A" w14:textId="77777777" w:rsidR="008564B8" w:rsidRPr="008564B8" w:rsidRDefault="008564B8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color w:val="333333"/>
          <w:shd w:val="clear" w:color="auto" w:fill="FFFFFF"/>
        </w:rPr>
        <w:t xml:space="preserve">Used </w:t>
      </w:r>
      <w:r w:rsidRPr="008564B8">
        <w:rPr>
          <w:rFonts w:ascii="Cambria" w:hAnsi="Cambria" w:cs="Times New Roman"/>
          <w:b/>
          <w:color w:val="333333"/>
          <w:shd w:val="clear" w:color="auto" w:fill="FFFFFF"/>
        </w:rPr>
        <w:t>Flex Tools</w:t>
      </w:r>
      <w:r>
        <w:rPr>
          <w:rFonts w:ascii="Cambria" w:hAnsi="Cambria" w:cs="Times New Roman"/>
          <w:color w:val="333333"/>
          <w:shd w:val="clear" w:color="auto" w:fill="FFFFFF"/>
        </w:rPr>
        <w:t xml:space="preserve"> to define the UI Layout.</w:t>
      </w:r>
    </w:p>
    <w:p w14:paraId="23E7F388" w14:textId="77777777" w:rsidR="008564B8" w:rsidRPr="00AA6ADD" w:rsidRDefault="00185887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color w:val="333333"/>
          <w:shd w:val="clear" w:color="auto" w:fill="FFFFFF"/>
        </w:rPr>
        <w:t xml:space="preserve">By Using </w:t>
      </w:r>
      <w:r w:rsidRPr="00185887">
        <w:rPr>
          <w:rFonts w:ascii="Cambria" w:hAnsi="Cambria" w:cs="Times New Roman"/>
          <w:b/>
          <w:color w:val="333333"/>
          <w:shd w:val="clear" w:color="auto" w:fill="FFFFFF"/>
        </w:rPr>
        <w:t>Jasper Reports</w:t>
      </w:r>
      <w:r>
        <w:rPr>
          <w:rFonts w:ascii="Cambria" w:hAnsi="Cambria" w:cs="Times New Roman"/>
          <w:color w:val="333333"/>
          <w:shd w:val="clear" w:color="auto" w:fill="FFFFFF"/>
        </w:rPr>
        <w:t xml:space="preserve"> written the files to PDF, Excel, </w:t>
      </w:r>
      <w:proofErr w:type="spellStart"/>
      <w:r>
        <w:rPr>
          <w:rFonts w:ascii="Cambria" w:hAnsi="Cambria" w:cs="Times New Roman"/>
          <w:color w:val="333333"/>
          <w:shd w:val="clear" w:color="auto" w:fill="FFFFFF"/>
        </w:rPr>
        <w:t>etc</w:t>
      </w:r>
      <w:proofErr w:type="spellEnd"/>
      <w:r>
        <w:rPr>
          <w:rFonts w:ascii="Cambria" w:hAnsi="Cambria" w:cs="Times New Roman"/>
          <w:color w:val="333333"/>
          <w:shd w:val="clear" w:color="auto" w:fill="FFFFFF"/>
        </w:rPr>
        <w:t>…</w:t>
      </w:r>
    </w:p>
    <w:p w14:paraId="147667A6" w14:textId="77777777" w:rsidR="00AD7C5B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Responsible for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JavaScript / AJAX UI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upgrades and improvements. </w:t>
      </w:r>
    </w:p>
    <w:p w14:paraId="1D730A79" w14:textId="77777777" w:rsidR="00AD7C5B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>Implemented</w:t>
      </w:r>
      <w:r w:rsidRPr="00AA6ADD">
        <w:rPr>
          <w:rStyle w:val="apple-converted-space"/>
          <w:rFonts w:ascii="Cambria" w:hAnsi="Cambria" w:cs="Times New Roman"/>
          <w:color w:val="333333"/>
          <w:shd w:val="clear" w:color="auto" w:fill="FFFFFF"/>
        </w:rPr>
        <w:t> </w:t>
      </w:r>
      <w:r w:rsidRPr="00AA6ADD">
        <w:rPr>
          <w:rStyle w:val="apple-converted-space"/>
          <w:rFonts w:ascii="Cambria" w:hAnsi="Cambria" w:cs="Times New Roman"/>
          <w:b/>
          <w:color w:val="333333"/>
          <w:shd w:val="clear" w:color="auto" w:fill="FFFFFF"/>
        </w:rPr>
        <w:t>Bootstrap, 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CSS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in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 xml:space="preserve">AngularJS </w:t>
      </w:r>
      <w:r w:rsidRPr="00AA6ADD">
        <w:rPr>
          <w:rFonts w:ascii="Cambria" w:hAnsi="Cambria" w:cs="Times New Roman"/>
          <w:color w:val="333333"/>
          <w:shd w:val="clear" w:color="auto" w:fill="FFFFFF"/>
        </w:rPr>
        <w:t>for developing rich and responsive UI.</w:t>
      </w:r>
    </w:p>
    <w:p w14:paraId="61657C27" w14:textId="77777777" w:rsidR="001C0070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Built rich prototypes and applications using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HTML5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,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CSS3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,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JavaScript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, and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jQuery, Ajax, JSON, AngularJS, Backbone.js and</w:t>
      </w:r>
      <w:r w:rsidRPr="00AA6ADD">
        <w:rPr>
          <w:rStyle w:val="apple-converted-space"/>
          <w:rFonts w:ascii="Cambria" w:hAnsi="Cambria" w:cs="Times New Roman"/>
          <w:b/>
          <w:color w:val="333333"/>
          <w:shd w:val="clear" w:color="auto" w:fill="FFFFFF"/>
        </w:rPr>
        <w:t> Bootstrap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 xml:space="preserve"> with Oracle database.</w:t>
      </w:r>
    </w:p>
    <w:p w14:paraId="0D58C6DA" w14:textId="77777777" w:rsidR="007F5A9A" w:rsidRPr="00AA6ADD" w:rsidRDefault="007F5A9A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/>
        </w:rPr>
      </w:pPr>
      <w:r w:rsidRPr="00AA6ADD">
        <w:rPr>
          <w:rFonts w:ascii="Cambria" w:hAnsi="Cambria" w:cs="Times New Roman"/>
        </w:rPr>
        <w:t xml:space="preserve">Wrote Code in Java with features like </w:t>
      </w:r>
      <w:r w:rsidRPr="00AA6ADD">
        <w:rPr>
          <w:rFonts w:ascii="Cambria" w:hAnsi="Cambria" w:cs="Times New Roman"/>
          <w:b/>
        </w:rPr>
        <w:t xml:space="preserve">Collections, Exception Handling, </w:t>
      </w:r>
      <w:r w:rsidR="00B746DE" w:rsidRPr="00AA6ADD">
        <w:rPr>
          <w:rFonts w:ascii="Cambria" w:hAnsi="Cambria" w:cs="Times New Roman"/>
          <w:b/>
        </w:rPr>
        <w:t>Multi</w:t>
      </w:r>
      <w:r w:rsidR="00B746DE">
        <w:rPr>
          <w:rFonts w:ascii="Cambria" w:hAnsi="Cambria" w:cs="Times New Roman"/>
          <w:b/>
        </w:rPr>
        <w:t>-</w:t>
      </w:r>
      <w:r w:rsidR="00B746DE" w:rsidRPr="00AA6ADD">
        <w:rPr>
          <w:rFonts w:ascii="Cambria" w:hAnsi="Cambria" w:cs="Times New Roman"/>
          <w:b/>
        </w:rPr>
        <w:t>threading</w:t>
      </w:r>
      <w:r w:rsidRPr="00AA6ADD">
        <w:rPr>
          <w:rFonts w:ascii="Cambria" w:hAnsi="Cambria" w:cs="Times New Roman"/>
          <w:b/>
        </w:rPr>
        <w:t>.</w:t>
      </w:r>
    </w:p>
    <w:p w14:paraId="21D15524" w14:textId="77777777" w:rsidR="004834C8" w:rsidRPr="00AA6ADD" w:rsidRDefault="004834C8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Used Dependency Injection feature of </w:t>
      </w:r>
      <w:r w:rsidRPr="00AA6ADD">
        <w:rPr>
          <w:rFonts w:ascii="Cambria" w:hAnsi="Cambria" w:cs="Times New Roman"/>
          <w:b/>
        </w:rPr>
        <w:t>spring framework and O/R mapping</w:t>
      </w:r>
      <w:r w:rsidRPr="00AA6ADD">
        <w:rPr>
          <w:rFonts w:ascii="Cambria" w:hAnsi="Cambria" w:cs="Times New Roman"/>
        </w:rPr>
        <w:t xml:space="preserve"> tool Hibernate for rapid development and ease of maintenance.</w:t>
      </w:r>
    </w:p>
    <w:p w14:paraId="76BC058A" w14:textId="77777777" w:rsidR="00313E2A" w:rsidRPr="00AA6ADD" w:rsidRDefault="00313E2A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Used </w:t>
      </w:r>
      <w:r w:rsidRPr="00AA6ADD">
        <w:rPr>
          <w:rFonts w:ascii="Cambria" w:hAnsi="Cambria" w:cs="Times New Roman"/>
          <w:b/>
        </w:rPr>
        <w:t>Spring MVC</w:t>
      </w:r>
      <w:r w:rsidR="001802EE" w:rsidRPr="00AA6ADD">
        <w:rPr>
          <w:rFonts w:ascii="Cambria" w:hAnsi="Cambria" w:cs="Times New Roman"/>
        </w:rPr>
        <w:t xml:space="preserve">, </w:t>
      </w:r>
      <w:r w:rsidR="001802EE" w:rsidRPr="00AA6ADD">
        <w:rPr>
          <w:rFonts w:ascii="Cambria" w:hAnsi="Cambria" w:cs="Times New Roman"/>
          <w:b/>
        </w:rPr>
        <w:t xml:space="preserve">Spring </w:t>
      </w:r>
      <w:proofErr w:type="spellStart"/>
      <w:r w:rsidR="001802EE" w:rsidRPr="00AA6ADD">
        <w:rPr>
          <w:rFonts w:ascii="Cambria" w:hAnsi="Cambria" w:cs="Times New Roman"/>
          <w:b/>
        </w:rPr>
        <w:t>Security</w:t>
      </w:r>
      <w:r w:rsidRPr="00AA6ADD">
        <w:rPr>
          <w:rFonts w:ascii="Cambria" w:hAnsi="Cambria" w:cs="Times New Roman"/>
        </w:rPr>
        <w:t>and</w:t>
      </w:r>
      <w:proofErr w:type="spellEnd"/>
      <w:r w:rsidRPr="00AA6ADD">
        <w:rPr>
          <w:rFonts w:ascii="Cambria" w:hAnsi="Cambria" w:cs="Times New Roman"/>
        </w:rPr>
        <w:t xml:space="preserve"> </w:t>
      </w:r>
      <w:r w:rsidRPr="00AA6ADD">
        <w:rPr>
          <w:rFonts w:ascii="Cambria" w:hAnsi="Cambria" w:cs="Times New Roman"/>
          <w:b/>
        </w:rPr>
        <w:t>Web Flow</w:t>
      </w:r>
      <w:r w:rsidRPr="00AA6ADD">
        <w:rPr>
          <w:rFonts w:ascii="Cambria" w:hAnsi="Cambria" w:cs="Times New Roman"/>
        </w:rPr>
        <w:t xml:space="preserve"> to bind web parameters to business logic.</w:t>
      </w:r>
    </w:p>
    <w:p w14:paraId="262D7991" w14:textId="77777777" w:rsidR="00313E2A" w:rsidRPr="00AA6ADD" w:rsidRDefault="00313E2A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>Implemented cross cutting conce</w:t>
      </w:r>
      <w:r w:rsidR="00CA734B" w:rsidRPr="00AA6ADD">
        <w:rPr>
          <w:rFonts w:ascii="Cambria" w:hAnsi="Cambria" w:cs="Times New Roman"/>
        </w:rPr>
        <w:t xml:space="preserve">rns like business transactions, </w:t>
      </w:r>
      <w:r w:rsidRPr="00AA6ADD">
        <w:rPr>
          <w:rFonts w:ascii="Cambria" w:hAnsi="Cambria" w:cs="Times New Roman"/>
        </w:rPr>
        <w:t xml:space="preserve">security, Logging and monitoring mechanism using </w:t>
      </w:r>
      <w:r w:rsidRPr="00AA6ADD">
        <w:rPr>
          <w:rFonts w:ascii="Cambria" w:hAnsi="Cambria" w:cs="Times New Roman"/>
          <w:b/>
        </w:rPr>
        <w:t>Spring AOP</w:t>
      </w:r>
      <w:r w:rsidRPr="00AA6ADD">
        <w:rPr>
          <w:rFonts w:ascii="Cambria" w:hAnsi="Cambria" w:cs="Times New Roman"/>
        </w:rPr>
        <w:t>.</w:t>
      </w:r>
    </w:p>
    <w:p w14:paraId="399D8206" w14:textId="77777777" w:rsidR="00AD7C5B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Used </w:t>
      </w:r>
      <w:r w:rsidRPr="00AA6ADD">
        <w:rPr>
          <w:rFonts w:ascii="Cambria" w:hAnsi="Cambria" w:cs="Times New Roman"/>
          <w:b/>
        </w:rPr>
        <w:t xml:space="preserve">Spring Transactional </w:t>
      </w:r>
      <w:proofErr w:type="spellStart"/>
      <w:proofErr w:type="gramStart"/>
      <w:r w:rsidRPr="00AA6ADD">
        <w:rPr>
          <w:rFonts w:ascii="Cambria" w:hAnsi="Cambria" w:cs="Times New Roman"/>
          <w:b/>
        </w:rPr>
        <w:t>Management,JDBC</w:t>
      </w:r>
      <w:proofErr w:type="spellEnd"/>
      <w:proofErr w:type="gramEnd"/>
      <w:r w:rsidRPr="00AA6ADD">
        <w:rPr>
          <w:rFonts w:ascii="Cambria" w:hAnsi="Cambria" w:cs="Times New Roman"/>
          <w:b/>
        </w:rPr>
        <w:t xml:space="preserve"> Template.</w:t>
      </w:r>
    </w:p>
    <w:p w14:paraId="6A91EB8E" w14:textId="77777777" w:rsidR="00AD7C5B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Worked on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Spring AOP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for logging the details in database.</w:t>
      </w:r>
    </w:p>
    <w:p w14:paraId="7B069C72" w14:textId="77777777" w:rsidR="00DA7ADE" w:rsidRDefault="00DA7ADE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Maintained relationship between objects using </w:t>
      </w:r>
      <w:r w:rsidRPr="00AA6ADD">
        <w:rPr>
          <w:rFonts w:ascii="Cambria" w:hAnsi="Cambria" w:cs="Times New Roman"/>
          <w:b/>
        </w:rPr>
        <w:t>Spring IOC</w:t>
      </w:r>
      <w:r w:rsidRPr="00AA6ADD">
        <w:rPr>
          <w:rFonts w:ascii="Cambria" w:hAnsi="Cambria" w:cs="Times New Roman"/>
        </w:rPr>
        <w:t>.</w:t>
      </w:r>
    </w:p>
    <w:p w14:paraId="47ACB6E7" w14:textId="77777777" w:rsidR="00A4687E" w:rsidRDefault="00A4687E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Used </w:t>
      </w:r>
      <w:r w:rsidRPr="00A4687E">
        <w:rPr>
          <w:rFonts w:ascii="Cambria" w:hAnsi="Cambria" w:cs="Times New Roman"/>
          <w:b/>
        </w:rPr>
        <w:t>Hibernate</w:t>
      </w:r>
      <w:r>
        <w:rPr>
          <w:rFonts w:ascii="Cambria" w:hAnsi="Cambria" w:cs="Times New Roman"/>
        </w:rPr>
        <w:t xml:space="preserve"> to Access </w:t>
      </w:r>
      <w:r w:rsidRPr="00A4687E">
        <w:rPr>
          <w:rFonts w:ascii="Cambria" w:hAnsi="Cambria" w:cs="Times New Roman"/>
          <w:b/>
        </w:rPr>
        <w:t>Oracle</w:t>
      </w:r>
      <w:r>
        <w:rPr>
          <w:rFonts w:ascii="Cambria" w:hAnsi="Cambria" w:cs="Times New Roman"/>
        </w:rPr>
        <w:t xml:space="preserve"> Database for accessing customer information.</w:t>
      </w:r>
    </w:p>
    <w:p w14:paraId="47F18E90" w14:textId="77777777" w:rsidR="00A67B78" w:rsidRPr="00AA6ADD" w:rsidRDefault="00A67B78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Implemented </w:t>
      </w:r>
      <w:r w:rsidRPr="00A67B78">
        <w:rPr>
          <w:rFonts w:ascii="Cambria" w:hAnsi="Cambria" w:cs="Times New Roman"/>
          <w:b/>
        </w:rPr>
        <w:t>Hibernate</w:t>
      </w:r>
      <w:r>
        <w:rPr>
          <w:rFonts w:ascii="Cambria" w:hAnsi="Cambria" w:cs="Times New Roman"/>
        </w:rPr>
        <w:t xml:space="preserve"> in Data </w:t>
      </w:r>
      <w:proofErr w:type="spellStart"/>
      <w:r>
        <w:rPr>
          <w:rFonts w:ascii="Cambria" w:hAnsi="Cambria" w:cs="Times New Roman"/>
        </w:rPr>
        <w:t>AccessLayer</w:t>
      </w:r>
      <w:proofErr w:type="spellEnd"/>
      <w:r>
        <w:rPr>
          <w:rFonts w:ascii="Cambria" w:hAnsi="Cambria" w:cs="Times New Roman"/>
        </w:rPr>
        <w:t xml:space="preserve"> to Access and Update Information in the Database and </w:t>
      </w:r>
      <w:proofErr w:type="spellStart"/>
      <w:r w:rsidR="00F3652B">
        <w:rPr>
          <w:rFonts w:ascii="Cambria" w:hAnsi="Cambria" w:cs="Times New Roman"/>
        </w:rPr>
        <w:t>Configured.hbm</w:t>
      </w:r>
      <w:proofErr w:type="spellEnd"/>
      <w:r w:rsidR="00727DD4">
        <w:rPr>
          <w:rFonts w:ascii="Cambria" w:hAnsi="Cambria" w:cs="Times New Roman"/>
          <w:b/>
        </w:rPr>
        <w:t xml:space="preserve">, </w:t>
      </w:r>
      <w:r w:rsidRPr="00A67B78">
        <w:rPr>
          <w:rFonts w:ascii="Cambria" w:hAnsi="Cambria" w:cs="Times New Roman"/>
          <w:b/>
        </w:rPr>
        <w:t>.</w:t>
      </w:r>
      <w:proofErr w:type="spellStart"/>
      <w:r w:rsidRPr="00A67B78">
        <w:rPr>
          <w:rFonts w:ascii="Cambria" w:hAnsi="Cambria" w:cs="Times New Roman"/>
          <w:b/>
        </w:rPr>
        <w:t>cfg</w:t>
      </w:r>
      <w:proofErr w:type="spellEnd"/>
      <w:r w:rsidR="00727DD4">
        <w:rPr>
          <w:rFonts w:ascii="Cambria" w:hAnsi="Cambria" w:cs="Times New Roman"/>
          <w:b/>
        </w:rPr>
        <w:t xml:space="preserve"> and </w:t>
      </w:r>
      <w:r w:rsidRPr="00A67B78">
        <w:rPr>
          <w:rFonts w:ascii="Cambria" w:hAnsi="Cambria" w:cs="Times New Roman"/>
          <w:b/>
        </w:rPr>
        <w:t xml:space="preserve">.xml </w:t>
      </w:r>
      <w:r>
        <w:rPr>
          <w:rFonts w:ascii="Cambria" w:hAnsi="Cambria" w:cs="Times New Roman"/>
        </w:rPr>
        <w:t>files according to hibernate framework.</w:t>
      </w:r>
    </w:p>
    <w:p w14:paraId="18F71191" w14:textId="77777777" w:rsidR="00DA7ADE" w:rsidRPr="00AA6ADD" w:rsidRDefault="00DA7ADE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>Implemented Transactions using spring framework.</w:t>
      </w:r>
    </w:p>
    <w:p w14:paraId="5969A6B0" w14:textId="77777777" w:rsidR="008D3745" w:rsidRPr="005E362F" w:rsidRDefault="008D3745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lastRenderedPageBreak/>
        <w:t xml:space="preserve">Managed Clusters using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Rest API</w:t>
      </w:r>
      <w:r w:rsidR="00E9295A">
        <w:rPr>
          <w:rFonts w:ascii="Cambria" w:hAnsi="Cambria" w:cs="Times New Roman"/>
          <w:b/>
          <w:color w:val="333333"/>
          <w:shd w:val="clear" w:color="auto" w:fill="FFFFFF"/>
        </w:rPr>
        <w:t xml:space="preserve"> (J</w:t>
      </w:r>
      <w:r w:rsidR="007211C9">
        <w:rPr>
          <w:rFonts w:ascii="Cambria" w:hAnsi="Cambria" w:cs="Times New Roman"/>
          <w:b/>
          <w:color w:val="333333"/>
          <w:shd w:val="clear" w:color="auto" w:fill="FFFFFF"/>
        </w:rPr>
        <w:t>AX</w:t>
      </w:r>
      <w:r w:rsidR="00E9295A">
        <w:rPr>
          <w:rFonts w:ascii="Cambria" w:hAnsi="Cambria" w:cs="Times New Roman"/>
          <w:b/>
          <w:color w:val="333333"/>
          <w:shd w:val="clear" w:color="auto" w:fill="FFFFFF"/>
        </w:rPr>
        <w:t>-RS)</w:t>
      </w:r>
      <w:r w:rsidR="005F74AB" w:rsidRPr="00AA6ADD">
        <w:rPr>
          <w:rFonts w:ascii="Cambria" w:hAnsi="Cambria" w:cs="Times New Roman"/>
          <w:b/>
          <w:color w:val="333333"/>
          <w:shd w:val="clear" w:color="auto" w:fill="FFFFFF"/>
        </w:rPr>
        <w:t>.</w:t>
      </w:r>
    </w:p>
    <w:p w14:paraId="452CA4EC" w14:textId="77777777" w:rsidR="005E362F" w:rsidRPr="005E362F" w:rsidRDefault="005E362F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5E362F">
        <w:rPr>
          <w:rFonts w:ascii="Cambria" w:hAnsi="Cambria" w:cs="Times New Roman"/>
          <w:color w:val="333333"/>
          <w:shd w:val="clear" w:color="auto" w:fill="FFFFFF"/>
        </w:rPr>
        <w:t>Responsible for implementation, integration and delivery of Reference Implementation (</w:t>
      </w:r>
      <w:r w:rsidRPr="005B661D">
        <w:rPr>
          <w:rFonts w:ascii="Cambria" w:hAnsi="Cambria" w:cs="Times New Roman"/>
          <w:b/>
          <w:color w:val="333333"/>
          <w:shd w:val="clear" w:color="auto" w:fill="FFFFFF"/>
        </w:rPr>
        <w:t>RI</w:t>
      </w:r>
      <w:r w:rsidRPr="005E362F">
        <w:rPr>
          <w:rFonts w:ascii="Cambria" w:hAnsi="Cambria" w:cs="Times New Roman"/>
          <w:color w:val="333333"/>
          <w:shd w:val="clear" w:color="auto" w:fill="FFFFFF"/>
        </w:rPr>
        <w:t xml:space="preserve">) in Private Cloud Environment with OUD as centralized Identity Repository, using OSB, SOA, Suite </w:t>
      </w:r>
      <w:r w:rsidRPr="00030FB3">
        <w:rPr>
          <w:rFonts w:ascii="Cambria" w:hAnsi="Cambria" w:cs="Times New Roman"/>
          <w:b/>
          <w:color w:val="333333"/>
          <w:shd w:val="clear" w:color="auto" w:fill="FFFFFF"/>
        </w:rPr>
        <w:t>JAX-</w:t>
      </w:r>
      <w:proofErr w:type="gramStart"/>
      <w:r w:rsidRPr="00030FB3">
        <w:rPr>
          <w:rFonts w:ascii="Cambria" w:hAnsi="Cambria" w:cs="Times New Roman"/>
          <w:b/>
          <w:color w:val="333333"/>
          <w:shd w:val="clear" w:color="auto" w:fill="FFFFFF"/>
        </w:rPr>
        <w:t>B,JAX</w:t>
      </w:r>
      <w:proofErr w:type="gramEnd"/>
      <w:r w:rsidRPr="00030FB3">
        <w:rPr>
          <w:rFonts w:ascii="Cambria" w:hAnsi="Cambria" w:cs="Times New Roman"/>
          <w:b/>
          <w:color w:val="333333"/>
          <w:shd w:val="clear" w:color="auto" w:fill="FFFFFF"/>
        </w:rPr>
        <w:t xml:space="preserve">-RS </w:t>
      </w:r>
      <w:r w:rsidRPr="005E362F">
        <w:rPr>
          <w:rFonts w:ascii="Cambria" w:hAnsi="Cambria" w:cs="Times New Roman"/>
          <w:color w:val="333333"/>
          <w:shd w:val="clear" w:color="auto" w:fill="FFFFFF"/>
        </w:rPr>
        <w:t xml:space="preserve">and </w:t>
      </w:r>
      <w:r w:rsidR="005B661D">
        <w:rPr>
          <w:rFonts w:ascii="Cambria" w:hAnsi="Cambria" w:cs="Times New Roman"/>
          <w:b/>
          <w:color w:val="333333"/>
          <w:shd w:val="clear" w:color="auto" w:fill="FFFFFF"/>
        </w:rPr>
        <w:t>JAX–</w:t>
      </w:r>
      <w:r w:rsidRPr="00030FB3">
        <w:rPr>
          <w:rFonts w:ascii="Cambria" w:hAnsi="Cambria" w:cs="Times New Roman"/>
          <w:b/>
          <w:color w:val="333333"/>
          <w:shd w:val="clear" w:color="auto" w:fill="FFFFFF"/>
        </w:rPr>
        <w:t>WS</w:t>
      </w:r>
      <w:r>
        <w:rPr>
          <w:rFonts w:ascii="Cambria" w:hAnsi="Cambria" w:cs="Times New Roman"/>
          <w:color w:val="333333"/>
          <w:shd w:val="clear" w:color="auto" w:fill="FFFFFF"/>
        </w:rPr>
        <w:t>.</w:t>
      </w:r>
    </w:p>
    <w:p w14:paraId="5CBFDCA8" w14:textId="77777777" w:rsidR="00081318" w:rsidRPr="00AA6ADD" w:rsidRDefault="00081318" w:rsidP="00AA6ADD">
      <w:pPr>
        <w:numPr>
          <w:ilvl w:val="0"/>
          <w:numId w:val="3"/>
        </w:numPr>
        <w:suppressAutoHyphens/>
        <w:spacing w:after="0" w:line="100" w:lineRule="atLeast"/>
        <w:ind w:hanging="180"/>
        <w:jc w:val="both"/>
        <w:rPr>
          <w:rStyle w:val="HTMLTypewriter"/>
          <w:rFonts w:ascii="Cambria" w:eastAsia="Calibri" w:hAnsi="Cambria" w:cs="Times New Roman"/>
          <w:bCs/>
          <w:sz w:val="22"/>
          <w:szCs w:val="22"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Improved database performance by recognizing and rewriting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Named </w:t>
      </w:r>
      <w:r w:rsidR="00ED5044" w:rsidRPr="00AA6ADD">
        <w:rPr>
          <w:rFonts w:ascii="Cambria" w:eastAsia="Calibri" w:hAnsi="Cambria" w:cs="Times New Roman"/>
          <w:b/>
          <w:bCs/>
          <w:lang w:bidi="en-US"/>
        </w:rPr>
        <w:t>Qu</w:t>
      </w:r>
      <w:r w:rsidR="00A63B84" w:rsidRPr="00AA6ADD">
        <w:rPr>
          <w:rFonts w:ascii="Cambria" w:eastAsia="Calibri" w:hAnsi="Cambria" w:cs="Times New Roman"/>
          <w:b/>
          <w:bCs/>
          <w:lang w:bidi="en-US"/>
        </w:rPr>
        <w:t>e</w:t>
      </w:r>
      <w:r w:rsidR="00ED5044" w:rsidRPr="00AA6ADD">
        <w:rPr>
          <w:rFonts w:ascii="Cambria" w:eastAsia="Calibri" w:hAnsi="Cambria" w:cs="Times New Roman"/>
          <w:b/>
          <w:bCs/>
          <w:lang w:bidi="en-US"/>
        </w:rPr>
        <w:t>r</w:t>
      </w:r>
      <w:r w:rsidR="00A63B84" w:rsidRPr="00AA6ADD">
        <w:rPr>
          <w:rFonts w:ascii="Cambria" w:eastAsia="Calibri" w:hAnsi="Cambria" w:cs="Times New Roman"/>
          <w:b/>
          <w:bCs/>
          <w:lang w:bidi="en-US"/>
        </w:rPr>
        <w:t>i</w:t>
      </w:r>
      <w:r w:rsidR="00ED5044" w:rsidRPr="00AA6ADD">
        <w:rPr>
          <w:rFonts w:ascii="Cambria" w:eastAsia="Calibri" w:hAnsi="Cambria" w:cs="Times New Roman"/>
          <w:b/>
          <w:bCs/>
          <w:lang w:bidi="en-US"/>
        </w:rPr>
        <w:t>es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 with Native </w:t>
      </w:r>
      <w:r w:rsidR="00A63B84" w:rsidRPr="00AA6ADD">
        <w:rPr>
          <w:rFonts w:ascii="Cambria" w:eastAsia="Calibri" w:hAnsi="Cambria" w:cs="Times New Roman"/>
          <w:b/>
          <w:bCs/>
          <w:lang w:bidi="en-US"/>
        </w:rPr>
        <w:t>Queries</w:t>
      </w:r>
      <w:r w:rsidRPr="00AA6ADD">
        <w:rPr>
          <w:rFonts w:ascii="Cambria" w:eastAsia="Calibri" w:hAnsi="Cambria" w:cs="Times New Roman"/>
          <w:b/>
          <w:bCs/>
          <w:lang w:bidi="en-US"/>
        </w:rPr>
        <w:t>.</w:t>
      </w:r>
    </w:p>
    <w:p w14:paraId="4780FA96" w14:textId="77777777" w:rsidR="00AD7C5B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Style w:val="HTMLTypewriter"/>
          <w:rFonts w:ascii="Cambria" w:eastAsiaTheme="minorHAnsi" w:hAnsi="Cambria" w:cs="Times New Roman"/>
          <w:sz w:val="22"/>
          <w:szCs w:val="22"/>
        </w:rPr>
      </w:pP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Created integrations with </w:t>
      </w:r>
      <w:r w:rsidRPr="00454664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RSA</w:t>
      </w: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 (Adaptive authentication) security two factor authentications, other legacy system supported through various protocol </w:t>
      </w:r>
      <w:r w:rsidRPr="00AA6ADD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Http/Https</w:t>
      </w: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, </w:t>
      </w:r>
      <w:r w:rsidRPr="00AA6ADD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Web services</w:t>
      </w: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, </w:t>
      </w:r>
      <w:proofErr w:type="spellStart"/>
      <w:r w:rsidRPr="00AA6ADD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JSONand</w:t>
      </w:r>
      <w:proofErr w:type="spellEnd"/>
      <w:r w:rsidRPr="00AA6ADD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 xml:space="preserve"> xml</w:t>
      </w: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>.</w:t>
      </w:r>
    </w:p>
    <w:p w14:paraId="3A1A395D" w14:textId="77777777" w:rsidR="005E5B64" w:rsidRPr="00AA6ADD" w:rsidRDefault="005E5B64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Style w:val="HTMLTypewriter"/>
          <w:rFonts w:ascii="Cambria" w:eastAsiaTheme="minorHAnsi" w:hAnsi="Cambria" w:cs="Times New Roman"/>
          <w:sz w:val="22"/>
          <w:szCs w:val="22"/>
        </w:rPr>
      </w:pPr>
      <w:r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Implemented </w:t>
      </w:r>
      <w:proofErr w:type="spellStart"/>
      <w:r w:rsidRPr="005E5B64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REST</w:t>
      </w:r>
      <w:r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FULL</w:t>
      </w:r>
      <w:r>
        <w:rPr>
          <w:rStyle w:val="HTMLTypewriter"/>
          <w:rFonts w:ascii="Cambria" w:eastAsiaTheme="minorHAnsi" w:hAnsi="Cambria" w:cs="Times New Roman"/>
          <w:sz w:val="22"/>
          <w:szCs w:val="22"/>
        </w:rPr>
        <w:t>web</w:t>
      </w:r>
      <w:proofErr w:type="spellEnd"/>
      <w:r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 service (</w:t>
      </w:r>
      <w:r w:rsidRPr="005E5B64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JAX-RS</w:t>
      </w:r>
      <w:r>
        <w:rPr>
          <w:rStyle w:val="HTMLTypewriter"/>
          <w:rFonts w:ascii="Cambria" w:eastAsiaTheme="minorHAnsi" w:hAnsi="Cambria" w:cs="Times New Roman"/>
          <w:sz w:val="22"/>
          <w:szCs w:val="22"/>
        </w:rPr>
        <w:t>)</w:t>
      </w:r>
      <w:r w:rsidR="00DA7127">
        <w:rPr>
          <w:rStyle w:val="HTMLTypewriter"/>
          <w:rFonts w:ascii="Cambria" w:eastAsiaTheme="minorHAnsi" w:hAnsi="Cambria" w:cs="Times New Roman"/>
          <w:sz w:val="22"/>
          <w:szCs w:val="22"/>
        </w:rPr>
        <w:t>.</w:t>
      </w:r>
    </w:p>
    <w:p w14:paraId="1B177BB4" w14:textId="77777777" w:rsidR="00AD7C5B" w:rsidRDefault="00AD7C5B" w:rsidP="00AA6ADD">
      <w:pPr>
        <w:pStyle w:val="ListParagraph"/>
        <w:numPr>
          <w:ilvl w:val="0"/>
          <w:numId w:val="3"/>
        </w:numPr>
        <w:ind w:hanging="180"/>
        <w:jc w:val="both"/>
        <w:rPr>
          <w:rFonts w:ascii="Cambria" w:eastAsia="Tahoma" w:hAnsi="Cambria"/>
          <w:sz w:val="22"/>
          <w:szCs w:val="22"/>
        </w:rPr>
      </w:pPr>
      <w:r w:rsidRPr="00AA6ADD">
        <w:rPr>
          <w:rFonts w:ascii="Cambria" w:eastAsia="Tahoma" w:hAnsi="Cambria"/>
          <w:sz w:val="22"/>
          <w:szCs w:val="22"/>
        </w:rPr>
        <w:t xml:space="preserve">Extensively worked on Build and Deployment scripts using </w:t>
      </w:r>
      <w:r w:rsidRPr="00AA6ADD">
        <w:rPr>
          <w:rFonts w:ascii="Cambria" w:eastAsia="Tahoma" w:hAnsi="Cambria"/>
          <w:b/>
          <w:sz w:val="22"/>
          <w:szCs w:val="22"/>
        </w:rPr>
        <w:t xml:space="preserve">ANT, Maven, Unix Shell </w:t>
      </w:r>
      <w:r w:rsidRPr="00AA6ADD">
        <w:rPr>
          <w:rFonts w:ascii="Cambria" w:eastAsia="Tahoma" w:hAnsi="Cambria"/>
          <w:sz w:val="22"/>
          <w:szCs w:val="22"/>
        </w:rPr>
        <w:t xml:space="preserve">scripts for </w:t>
      </w:r>
      <w:r w:rsidRPr="00AA6ADD">
        <w:rPr>
          <w:rFonts w:ascii="Cambria" w:eastAsia="Tahoma" w:hAnsi="Cambria"/>
          <w:b/>
          <w:sz w:val="22"/>
          <w:szCs w:val="22"/>
        </w:rPr>
        <w:t>WebLogic 8.x &amp;WebLogic 10.x</w:t>
      </w:r>
      <w:r w:rsidRPr="00AA6ADD">
        <w:rPr>
          <w:rFonts w:ascii="Cambria" w:eastAsia="Tahoma" w:hAnsi="Cambria"/>
          <w:sz w:val="22"/>
          <w:szCs w:val="22"/>
        </w:rPr>
        <w:t xml:space="preserve"> application servers.</w:t>
      </w:r>
    </w:p>
    <w:p w14:paraId="6EF176D7" w14:textId="77777777" w:rsidR="000804AA" w:rsidRDefault="000804AA" w:rsidP="00AA6ADD">
      <w:pPr>
        <w:pStyle w:val="ListParagraph"/>
        <w:numPr>
          <w:ilvl w:val="0"/>
          <w:numId w:val="3"/>
        </w:numPr>
        <w:ind w:hanging="180"/>
        <w:jc w:val="both"/>
        <w:rPr>
          <w:rFonts w:ascii="Cambria" w:eastAsia="Tahoma" w:hAnsi="Cambria"/>
          <w:sz w:val="22"/>
          <w:szCs w:val="22"/>
        </w:rPr>
      </w:pPr>
      <w:r>
        <w:rPr>
          <w:rFonts w:ascii="Cambria" w:eastAsia="Tahoma" w:hAnsi="Cambria"/>
          <w:sz w:val="22"/>
          <w:szCs w:val="22"/>
        </w:rPr>
        <w:t xml:space="preserve">Used </w:t>
      </w:r>
      <w:r w:rsidRPr="000804AA">
        <w:rPr>
          <w:rFonts w:ascii="Cambria" w:eastAsia="Tahoma" w:hAnsi="Cambria"/>
          <w:b/>
          <w:sz w:val="22"/>
          <w:szCs w:val="22"/>
        </w:rPr>
        <w:t xml:space="preserve">Cloud </w:t>
      </w:r>
      <w:proofErr w:type="spellStart"/>
      <w:r w:rsidRPr="000804AA">
        <w:rPr>
          <w:rFonts w:ascii="Cambria" w:eastAsia="Tahoma" w:hAnsi="Cambria"/>
          <w:b/>
          <w:sz w:val="22"/>
          <w:szCs w:val="22"/>
        </w:rPr>
        <w:t>BasedBatch</w:t>
      </w:r>
      <w:proofErr w:type="spellEnd"/>
      <w:r w:rsidRPr="000804AA">
        <w:rPr>
          <w:rFonts w:ascii="Cambria" w:eastAsia="Tahoma" w:hAnsi="Cambria"/>
          <w:b/>
          <w:sz w:val="22"/>
          <w:szCs w:val="22"/>
        </w:rPr>
        <w:t xml:space="preserve"> Processing</w:t>
      </w:r>
      <w:r>
        <w:rPr>
          <w:rFonts w:ascii="Cambria" w:eastAsia="Tahoma" w:hAnsi="Cambria"/>
          <w:sz w:val="22"/>
          <w:szCs w:val="22"/>
        </w:rPr>
        <w:t xml:space="preserve"> for </w:t>
      </w:r>
      <w:r w:rsidR="004E5AB4">
        <w:rPr>
          <w:rFonts w:ascii="Cambria" w:eastAsia="Tahoma" w:hAnsi="Cambria"/>
          <w:sz w:val="22"/>
          <w:szCs w:val="22"/>
        </w:rPr>
        <w:t>WebSphere</w:t>
      </w:r>
      <w:r>
        <w:rPr>
          <w:rFonts w:ascii="Cambria" w:eastAsia="Tahoma" w:hAnsi="Cambria"/>
          <w:sz w:val="22"/>
          <w:szCs w:val="22"/>
        </w:rPr>
        <w:t xml:space="preserve"> Compute Grid</w:t>
      </w:r>
      <w:r w:rsidR="00585795">
        <w:rPr>
          <w:rFonts w:ascii="Cambria" w:eastAsia="Tahoma" w:hAnsi="Cambria"/>
          <w:sz w:val="22"/>
          <w:szCs w:val="22"/>
        </w:rPr>
        <w:t>.</w:t>
      </w:r>
    </w:p>
    <w:p w14:paraId="4068F6C3" w14:textId="77777777" w:rsidR="008D7849" w:rsidRDefault="008D7849" w:rsidP="00AA6ADD">
      <w:pPr>
        <w:pStyle w:val="ListParagraph"/>
        <w:numPr>
          <w:ilvl w:val="0"/>
          <w:numId w:val="3"/>
        </w:numPr>
        <w:ind w:hanging="180"/>
        <w:jc w:val="both"/>
        <w:rPr>
          <w:rFonts w:ascii="Cambria" w:eastAsia="Tahoma" w:hAnsi="Cambria"/>
          <w:sz w:val="22"/>
          <w:szCs w:val="22"/>
        </w:rPr>
      </w:pPr>
      <w:r>
        <w:rPr>
          <w:rFonts w:ascii="Cambria" w:eastAsia="Tahoma" w:hAnsi="Cambria"/>
          <w:sz w:val="22"/>
          <w:szCs w:val="22"/>
        </w:rPr>
        <w:t xml:space="preserve">Using </w:t>
      </w:r>
      <w:r w:rsidR="004E5AB4" w:rsidRPr="008D7849">
        <w:rPr>
          <w:rFonts w:ascii="Cambria" w:eastAsia="Tahoma" w:hAnsi="Cambria"/>
          <w:b/>
          <w:sz w:val="22"/>
          <w:szCs w:val="22"/>
        </w:rPr>
        <w:t>WebSphere</w:t>
      </w:r>
      <w:r w:rsidRPr="008D7849">
        <w:rPr>
          <w:rFonts w:ascii="Cambria" w:eastAsia="Tahoma" w:hAnsi="Cambria"/>
          <w:b/>
          <w:sz w:val="22"/>
          <w:szCs w:val="22"/>
        </w:rPr>
        <w:t xml:space="preserve"> Deployment Compute Grid</w:t>
      </w:r>
      <w:r>
        <w:rPr>
          <w:rFonts w:ascii="Cambria" w:eastAsia="Tahoma" w:hAnsi="Cambria"/>
          <w:sz w:val="22"/>
          <w:szCs w:val="22"/>
        </w:rPr>
        <w:t xml:space="preserve"> improved the </w:t>
      </w:r>
      <w:r w:rsidRPr="008D7849">
        <w:rPr>
          <w:rFonts w:ascii="Cambria" w:eastAsia="Tahoma" w:hAnsi="Cambria"/>
          <w:b/>
          <w:sz w:val="22"/>
          <w:szCs w:val="22"/>
        </w:rPr>
        <w:t xml:space="preserve">efficiency </w:t>
      </w:r>
      <w:r>
        <w:rPr>
          <w:rFonts w:ascii="Cambria" w:eastAsia="Tahoma" w:hAnsi="Cambria"/>
          <w:sz w:val="22"/>
          <w:szCs w:val="22"/>
        </w:rPr>
        <w:t>of operation.</w:t>
      </w:r>
    </w:p>
    <w:p w14:paraId="15CF7CF8" w14:textId="77777777" w:rsidR="002331D4" w:rsidRDefault="002331D4" w:rsidP="002331D4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Assist with creation and maintenance of </w:t>
      </w:r>
      <w:r w:rsidRPr="005B661D">
        <w:rPr>
          <w:rFonts w:ascii="Cambria" w:hAnsi="Cambria"/>
          <w:b/>
          <w:sz w:val="22"/>
          <w:szCs w:val="22"/>
        </w:rPr>
        <w:t>batch operations</w:t>
      </w:r>
      <w:r>
        <w:rPr>
          <w:rFonts w:ascii="Cambria" w:hAnsi="Cambria"/>
          <w:sz w:val="22"/>
          <w:szCs w:val="22"/>
        </w:rPr>
        <w:t xml:space="preserve"> process.</w:t>
      </w:r>
    </w:p>
    <w:p w14:paraId="53F9FFAC" w14:textId="77777777" w:rsidR="002331D4" w:rsidRPr="002331D4" w:rsidRDefault="002331D4" w:rsidP="002331D4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Experience in improving the efficiency of </w:t>
      </w:r>
      <w:r w:rsidRPr="00165607">
        <w:rPr>
          <w:rFonts w:ascii="Cambria" w:hAnsi="Cambria"/>
          <w:b/>
          <w:sz w:val="22"/>
          <w:szCs w:val="22"/>
        </w:rPr>
        <w:t xml:space="preserve">batch processing </w:t>
      </w:r>
      <w:r>
        <w:rPr>
          <w:rFonts w:ascii="Cambria" w:hAnsi="Cambria"/>
          <w:sz w:val="22"/>
          <w:szCs w:val="22"/>
        </w:rPr>
        <w:t xml:space="preserve">using </w:t>
      </w:r>
      <w:r w:rsidR="004E5AB4" w:rsidRPr="00165607">
        <w:rPr>
          <w:rFonts w:ascii="Cambria" w:hAnsi="Cambria"/>
          <w:b/>
          <w:sz w:val="22"/>
          <w:szCs w:val="22"/>
        </w:rPr>
        <w:t>WebSphere</w:t>
      </w:r>
      <w:r w:rsidRPr="00165607">
        <w:rPr>
          <w:rFonts w:ascii="Cambria" w:hAnsi="Cambria"/>
          <w:b/>
          <w:sz w:val="22"/>
          <w:szCs w:val="22"/>
        </w:rPr>
        <w:t xml:space="preserve"> Compute Grid</w:t>
      </w:r>
      <w:r>
        <w:rPr>
          <w:rFonts w:ascii="Cambria" w:hAnsi="Cambria"/>
          <w:b/>
          <w:sz w:val="22"/>
          <w:szCs w:val="22"/>
        </w:rPr>
        <w:t>.</w:t>
      </w:r>
    </w:p>
    <w:p w14:paraId="38D2518F" w14:textId="77777777" w:rsidR="0003314D" w:rsidRPr="00AA6ADD" w:rsidRDefault="0003314D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Developed application using Java </w:t>
      </w:r>
      <w:r w:rsidR="007F5A9A" w:rsidRPr="00AA6ADD">
        <w:rPr>
          <w:rFonts w:ascii="Cambria" w:hAnsi="Cambria" w:cs="Times New Roman"/>
          <w:b/>
        </w:rPr>
        <w:t>1.6, JBoss 7 and</w:t>
      </w:r>
      <w:r w:rsidRPr="00AA6ADD">
        <w:rPr>
          <w:rFonts w:ascii="Cambria" w:hAnsi="Cambria" w:cs="Times New Roman"/>
          <w:b/>
        </w:rPr>
        <w:t xml:space="preserve"> web Services</w:t>
      </w:r>
      <w:r w:rsidR="007F5A9A" w:rsidRPr="00AA6ADD">
        <w:rPr>
          <w:rFonts w:ascii="Cambria" w:hAnsi="Cambria" w:cs="Times New Roman"/>
          <w:b/>
        </w:rPr>
        <w:t>.</w:t>
      </w:r>
    </w:p>
    <w:p w14:paraId="778FC040" w14:textId="77777777" w:rsidR="0003314D" w:rsidRPr="00AA6ADD" w:rsidRDefault="0003314D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>Final code review of the project.</w:t>
      </w:r>
    </w:p>
    <w:p w14:paraId="60CF4744" w14:textId="77777777" w:rsidR="00AA6ADD" w:rsidRDefault="00AA6ADD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Understand and write unit tests in a </w:t>
      </w:r>
      <w:r w:rsidR="00DD77CA" w:rsidRPr="00AA6ADD">
        <w:rPr>
          <w:rFonts w:ascii="Cambria" w:hAnsi="Cambria" w:cs="Times New Roman"/>
          <w:b/>
        </w:rPr>
        <w:t>Test-Driven</w:t>
      </w:r>
      <w:r w:rsidRPr="00AA6ADD">
        <w:rPr>
          <w:rFonts w:ascii="Cambria" w:hAnsi="Cambria" w:cs="Times New Roman"/>
          <w:b/>
        </w:rPr>
        <w:t xml:space="preserve"> Development (TDD)</w:t>
      </w:r>
      <w:r w:rsidRPr="00AA6ADD">
        <w:rPr>
          <w:rFonts w:ascii="Cambria" w:hAnsi="Cambria" w:cs="Times New Roman"/>
        </w:rPr>
        <w:t xml:space="preserve"> Environment</w:t>
      </w:r>
      <w:r w:rsidRPr="00AA6ADD">
        <w:rPr>
          <w:rFonts w:ascii="Cambria" w:hAnsi="Cambria" w:cs="Times New Roman"/>
          <w:b/>
        </w:rPr>
        <w:t>.</w:t>
      </w:r>
    </w:p>
    <w:p w14:paraId="0AEDEAD3" w14:textId="77777777" w:rsidR="005B661D" w:rsidRPr="00AA6ADD" w:rsidRDefault="005B661D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>Developed and updated procedures and documentation, performed daily system monitoring and maintenance, batch processing, security log audits.</w:t>
      </w:r>
    </w:p>
    <w:p w14:paraId="64566270" w14:textId="77777777" w:rsidR="00C442B9" w:rsidRPr="00AA6ADD" w:rsidRDefault="00C442B9" w:rsidP="00AA6ADD">
      <w:pPr>
        <w:numPr>
          <w:ilvl w:val="0"/>
          <w:numId w:val="3"/>
        </w:numPr>
        <w:shd w:val="clear" w:color="auto" w:fill="FFFFFF"/>
        <w:spacing w:after="0" w:line="240" w:lineRule="auto"/>
        <w:ind w:hanging="180"/>
        <w:contextualSpacing/>
        <w:jc w:val="both"/>
        <w:rPr>
          <w:rFonts w:ascii="Cambria" w:eastAsia="Times New Roman" w:hAnsi="Cambria" w:cs="Times New Roman"/>
          <w:b/>
        </w:rPr>
      </w:pPr>
      <w:r w:rsidRPr="00AA6ADD">
        <w:rPr>
          <w:rFonts w:ascii="Cambria" w:eastAsia="Times New Roman" w:hAnsi="Cambria" w:cs="Times New Roman"/>
        </w:rPr>
        <w:t xml:space="preserve">Used </w:t>
      </w:r>
      <w:r w:rsidRPr="00AA6ADD">
        <w:rPr>
          <w:rFonts w:ascii="Cambria" w:eastAsia="Times New Roman" w:hAnsi="Cambria" w:cs="Times New Roman"/>
          <w:b/>
        </w:rPr>
        <w:t>Log4j</w:t>
      </w:r>
      <w:r w:rsidRPr="00AA6ADD">
        <w:rPr>
          <w:rFonts w:ascii="Cambria" w:eastAsia="Times New Roman" w:hAnsi="Cambria" w:cs="Times New Roman"/>
        </w:rPr>
        <w:t xml:space="preserve"> for logging </w:t>
      </w:r>
      <w:proofErr w:type="gramStart"/>
      <w:r w:rsidRPr="00AA6ADD">
        <w:rPr>
          <w:rFonts w:ascii="Cambria" w:eastAsia="Times New Roman" w:hAnsi="Cambria" w:cs="Times New Roman"/>
        </w:rPr>
        <w:t>mechanism</w:t>
      </w:r>
      <w:proofErr w:type="gramEnd"/>
      <w:r w:rsidRPr="00AA6ADD">
        <w:rPr>
          <w:rFonts w:ascii="Cambria" w:eastAsia="Times New Roman" w:hAnsi="Cambria" w:cs="Times New Roman"/>
        </w:rPr>
        <w:t xml:space="preserve"> and developed </w:t>
      </w:r>
      <w:r w:rsidRPr="00AA6ADD">
        <w:rPr>
          <w:rFonts w:ascii="Cambria" w:eastAsia="Times New Roman" w:hAnsi="Cambria" w:cs="Times New Roman"/>
          <w:b/>
        </w:rPr>
        <w:t>wrapper classes</w:t>
      </w:r>
      <w:r w:rsidRPr="00AA6ADD">
        <w:rPr>
          <w:rFonts w:ascii="Cambria" w:eastAsia="Times New Roman" w:hAnsi="Cambria" w:cs="Times New Roman"/>
        </w:rPr>
        <w:t xml:space="preserve"> to configure the logs. </w:t>
      </w:r>
    </w:p>
    <w:p w14:paraId="610B4EF5" w14:textId="77777777" w:rsidR="007F5A9A" w:rsidRPr="00AA6ADD" w:rsidRDefault="007F5A9A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Worked on </w:t>
      </w:r>
      <w:r w:rsidRPr="00AA6ADD">
        <w:rPr>
          <w:rFonts w:ascii="Cambria" w:hAnsi="Cambria" w:cs="Times New Roman"/>
          <w:b/>
        </w:rPr>
        <w:t>Oracle database and PL/SQL</w:t>
      </w:r>
    </w:p>
    <w:p w14:paraId="09E0F8E7" w14:textId="77777777" w:rsidR="00E53C20" w:rsidRPr="00AA6ADD" w:rsidRDefault="00A90745" w:rsidP="00AA6ADD">
      <w:pPr>
        <w:pStyle w:val="ListParagraph"/>
        <w:numPr>
          <w:ilvl w:val="0"/>
          <w:numId w:val="3"/>
        </w:numPr>
        <w:ind w:hanging="180"/>
        <w:jc w:val="both"/>
        <w:rPr>
          <w:rFonts w:ascii="Cambria" w:eastAsia="Tahoma" w:hAnsi="Cambria"/>
          <w:sz w:val="22"/>
          <w:szCs w:val="22"/>
        </w:rPr>
      </w:pPr>
      <w:r w:rsidRPr="00AA6ADD">
        <w:rPr>
          <w:rFonts w:ascii="Cambria" w:eastAsia="Tahoma" w:hAnsi="Cambria"/>
          <w:sz w:val="22"/>
          <w:szCs w:val="22"/>
        </w:rPr>
        <w:t xml:space="preserve">Used </w:t>
      </w:r>
      <w:r w:rsidRPr="00AA6ADD">
        <w:rPr>
          <w:rFonts w:ascii="Cambria" w:eastAsia="Tahoma" w:hAnsi="Cambria"/>
          <w:b/>
          <w:sz w:val="22"/>
          <w:szCs w:val="22"/>
        </w:rPr>
        <w:t>SVN</w:t>
      </w:r>
      <w:r w:rsidRPr="00AA6ADD">
        <w:rPr>
          <w:rFonts w:ascii="Cambria" w:eastAsia="Tahoma" w:hAnsi="Cambria"/>
          <w:sz w:val="22"/>
          <w:szCs w:val="22"/>
        </w:rPr>
        <w:t xml:space="preserve"> for version control </w:t>
      </w:r>
      <w:proofErr w:type="gramStart"/>
      <w:r w:rsidRPr="00AA6ADD">
        <w:rPr>
          <w:rFonts w:ascii="Cambria" w:eastAsia="Tahoma" w:hAnsi="Cambria"/>
          <w:sz w:val="22"/>
          <w:szCs w:val="22"/>
        </w:rPr>
        <w:t>and used</w:t>
      </w:r>
      <w:proofErr w:type="gramEnd"/>
      <w:r w:rsidRPr="00AA6ADD">
        <w:rPr>
          <w:rFonts w:ascii="Cambria" w:eastAsia="Tahoma" w:hAnsi="Cambria"/>
          <w:sz w:val="22"/>
          <w:szCs w:val="22"/>
        </w:rPr>
        <w:t xml:space="preserve"> </w:t>
      </w:r>
      <w:r w:rsidRPr="00AA6ADD">
        <w:rPr>
          <w:rFonts w:ascii="Cambria" w:eastAsia="Tahoma" w:hAnsi="Cambria"/>
          <w:b/>
          <w:sz w:val="22"/>
          <w:szCs w:val="22"/>
        </w:rPr>
        <w:t xml:space="preserve">JUnit </w:t>
      </w:r>
      <w:r w:rsidRPr="00AA6ADD">
        <w:rPr>
          <w:rFonts w:ascii="Cambria" w:eastAsia="Tahoma" w:hAnsi="Cambria"/>
          <w:sz w:val="22"/>
          <w:szCs w:val="22"/>
        </w:rPr>
        <w:t>for unit testing.</w:t>
      </w:r>
    </w:p>
    <w:p w14:paraId="16B97EFA" w14:textId="77777777" w:rsidR="00E53C20" w:rsidRPr="00AA6ADD" w:rsidRDefault="00E53C20" w:rsidP="00E53C20">
      <w:pPr>
        <w:spacing w:after="0" w:line="240" w:lineRule="auto"/>
        <w:ind w:left="360"/>
        <w:jc w:val="both"/>
        <w:rPr>
          <w:rFonts w:ascii="Cambria" w:eastAsia="Tahoma" w:hAnsi="Cambria" w:cs="Times New Roman"/>
        </w:rPr>
      </w:pPr>
    </w:p>
    <w:p w14:paraId="6548F41E" w14:textId="77777777" w:rsidR="0011514E" w:rsidRDefault="00E53C20" w:rsidP="00FE2CBE">
      <w:pPr>
        <w:jc w:val="both"/>
        <w:rPr>
          <w:rFonts w:ascii="Cambria" w:hAnsi="Cambria" w:cs="Times New Roman"/>
          <w:b/>
          <w:bCs/>
          <w:color w:val="000000"/>
        </w:rPr>
      </w:pPr>
      <w:r w:rsidRPr="00AA6ADD">
        <w:rPr>
          <w:rFonts w:ascii="Cambria" w:hAnsi="Cambria" w:cs="Times New Roman"/>
          <w:b/>
        </w:rPr>
        <w:t xml:space="preserve">Environment: </w:t>
      </w:r>
      <w:r w:rsidRPr="00AA6ADD">
        <w:rPr>
          <w:rFonts w:ascii="Cambria" w:hAnsi="Cambria" w:cs="Times New Roman"/>
        </w:rPr>
        <w:t xml:space="preserve">Java 6, J2EE Design Patterns, </w:t>
      </w:r>
      <w:proofErr w:type="spellStart"/>
      <w:proofErr w:type="gramStart"/>
      <w:r w:rsidRPr="00AA6ADD">
        <w:rPr>
          <w:rFonts w:ascii="Cambria" w:hAnsi="Cambria" w:cs="Times New Roman"/>
        </w:rPr>
        <w:t>OOAD,</w:t>
      </w:r>
      <w:r w:rsidR="00B21963">
        <w:rPr>
          <w:rFonts w:ascii="Cambria" w:hAnsi="Cambria" w:cs="Times New Roman"/>
        </w:rPr>
        <w:t>batch</w:t>
      </w:r>
      <w:proofErr w:type="spellEnd"/>
      <w:proofErr w:type="gramEnd"/>
      <w:r w:rsidR="00B21963">
        <w:rPr>
          <w:rFonts w:ascii="Cambria" w:hAnsi="Cambria" w:cs="Times New Roman"/>
        </w:rPr>
        <w:t xml:space="preserve"> Processing</w:t>
      </w:r>
      <w:r w:rsidR="005615C8">
        <w:rPr>
          <w:rFonts w:ascii="Cambria" w:hAnsi="Cambria" w:cs="Times New Roman"/>
        </w:rPr>
        <w:t xml:space="preserve">, </w:t>
      </w:r>
      <w:r w:rsidR="00D05DCC" w:rsidRPr="00AA6ADD">
        <w:rPr>
          <w:rFonts w:ascii="Cambria" w:hAnsi="Cambria" w:cs="Times New Roman"/>
        </w:rPr>
        <w:t>Spring AOP, Spring IOC, Spring ORM, Spring MVC, Hibernate, DAO, DTO,</w:t>
      </w:r>
      <w:r w:rsidRPr="00AA6ADD">
        <w:rPr>
          <w:rFonts w:ascii="Cambria" w:hAnsi="Cambria" w:cs="Times New Roman"/>
        </w:rPr>
        <w:t xml:space="preserve"> SOAP Web-services, JAX-R</w:t>
      </w:r>
      <w:r w:rsidR="006D2CEF" w:rsidRPr="00AA6ADD">
        <w:rPr>
          <w:rFonts w:ascii="Cambria" w:hAnsi="Cambria" w:cs="Times New Roman"/>
        </w:rPr>
        <w:t>PC, EJB, XML</w:t>
      </w:r>
      <w:r w:rsidR="005F2647">
        <w:rPr>
          <w:rFonts w:ascii="Cambria" w:hAnsi="Cambria" w:cs="Times New Roman"/>
        </w:rPr>
        <w:t>J</w:t>
      </w:r>
      <w:r w:rsidR="006D2CEF" w:rsidRPr="00AA6ADD">
        <w:rPr>
          <w:rFonts w:ascii="Cambria" w:hAnsi="Cambria" w:cs="Times New Roman"/>
        </w:rPr>
        <w:t>,</w:t>
      </w:r>
      <w:r w:rsidR="005F2647">
        <w:rPr>
          <w:rFonts w:ascii="Cambria" w:hAnsi="Cambria" w:cs="Times New Roman"/>
        </w:rPr>
        <w:t xml:space="preserve"> JAX-RS, JAX-</w:t>
      </w:r>
      <w:r w:rsidR="00897903">
        <w:rPr>
          <w:rFonts w:ascii="Cambria" w:hAnsi="Cambria" w:cs="Times New Roman"/>
        </w:rPr>
        <w:t xml:space="preserve">WS, </w:t>
      </w:r>
      <w:r w:rsidR="00897903" w:rsidRPr="00AA6ADD">
        <w:rPr>
          <w:rFonts w:ascii="Cambria" w:hAnsi="Cambria" w:cs="Times New Roman"/>
        </w:rPr>
        <w:t>WebSphere</w:t>
      </w:r>
      <w:r w:rsidR="006D2CEF" w:rsidRPr="00AA6ADD">
        <w:rPr>
          <w:rFonts w:ascii="Cambria" w:hAnsi="Cambria" w:cs="Times New Roman"/>
        </w:rPr>
        <w:t xml:space="preserve"> 8, JBOSS</w:t>
      </w:r>
      <w:r w:rsidRPr="00AA6ADD">
        <w:rPr>
          <w:rFonts w:ascii="Cambria" w:hAnsi="Cambria" w:cs="Times New Roman"/>
        </w:rPr>
        <w:t xml:space="preserve"> 7, Eclipse, UML, Ant, JUnit, Agi</w:t>
      </w:r>
      <w:r w:rsidR="006A1DA8" w:rsidRPr="00AA6ADD">
        <w:rPr>
          <w:rFonts w:ascii="Cambria" w:hAnsi="Cambria" w:cs="Times New Roman"/>
        </w:rPr>
        <w:t xml:space="preserve">le </w:t>
      </w:r>
      <w:r w:rsidR="00C65142" w:rsidRPr="00AA6ADD">
        <w:rPr>
          <w:rFonts w:ascii="Cambria" w:hAnsi="Cambria" w:cs="Times New Roman"/>
        </w:rPr>
        <w:t>methodology, Log</w:t>
      </w:r>
      <w:r w:rsidR="00C56732" w:rsidRPr="00AA6ADD">
        <w:rPr>
          <w:rFonts w:ascii="Cambria" w:hAnsi="Cambria" w:cs="Times New Roman"/>
        </w:rPr>
        <w:t>4j,</w:t>
      </w:r>
      <w:r w:rsidR="006A1DA8" w:rsidRPr="00AA6ADD">
        <w:rPr>
          <w:rFonts w:ascii="Cambria" w:hAnsi="Cambria" w:cs="Times New Roman"/>
        </w:rPr>
        <w:t xml:space="preserve"> MVC Patterns, </w:t>
      </w:r>
      <w:r w:rsidRPr="00AA6ADD">
        <w:rPr>
          <w:rFonts w:ascii="Cambria" w:hAnsi="Cambria" w:cs="Times New Roman"/>
        </w:rPr>
        <w:t>Oracle 11</w:t>
      </w:r>
      <w:r w:rsidR="00A27C7E" w:rsidRPr="00AA6ADD">
        <w:rPr>
          <w:rFonts w:ascii="Cambria" w:hAnsi="Cambria" w:cs="Times New Roman"/>
        </w:rPr>
        <w:t>G, SUN</w:t>
      </w:r>
      <w:r w:rsidRPr="00AA6ADD">
        <w:rPr>
          <w:rFonts w:ascii="Cambria" w:hAnsi="Cambria" w:cs="Times New Roman"/>
        </w:rPr>
        <w:t xml:space="preserve"> Solaris</w:t>
      </w:r>
      <w:r w:rsidR="00CF4B53" w:rsidRPr="00AA6ADD">
        <w:rPr>
          <w:rFonts w:ascii="Cambria" w:hAnsi="Cambria" w:cs="Times New Roman"/>
        </w:rPr>
        <w:t xml:space="preserve">, </w:t>
      </w:r>
      <w:r w:rsidR="007C4B70" w:rsidRPr="00AA6ADD">
        <w:rPr>
          <w:rFonts w:ascii="Cambria" w:hAnsi="Cambria" w:cs="Times New Roman"/>
        </w:rPr>
        <w:t>WebLogic</w:t>
      </w:r>
      <w:r w:rsidR="00B12E8C" w:rsidRPr="00AA6ADD">
        <w:rPr>
          <w:rFonts w:ascii="Cambria" w:hAnsi="Cambria" w:cs="Times New Roman"/>
        </w:rPr>
        <w:t>.</w:t>
      </w:r>
    </w:p>
    <w:p w14:paraId="3AC9FEB0" w14:textId="77777777" w:rsidR="0011514E" w:rsidRPr="0011514E" w:rsidRDefault="0011514E" w:rsidP="0011514E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>Burger King Corporation, Miami, Florida</w:t>
      </w:r>
    </w:p>
    <w:p w14:paraId="723C6CF7" w14:textId="77777777" w:rsidR="0011514E" w:rsidRPr="00AA6ADD" w:rsidRDefault="0011514E" w:rsidP="0011514E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>Jan 1</w:t>
      </w:r>
      <w:r w:rsidR="002D038C">
        <w:rPr>
          <w:rFonts w:ascii="Cambria" w:hAnsi="Cambria" w:cs="Times New Roman"/>
          <w:b/>
          <w:bCs/>
          <w:sz w:val="22"/>
          <w:szCs w:val="22"/>
        </w:rPr>
        <w:t>4</w:t>
      </w:r>
      <w:r>
        <w:rPr>
          <w:rFonts w:ascii="Cambria" w:hAnsi="Cambria" w:cs="Times New Roman"/>
          <w:b/>
          <w:bCs/>
          <w:sz w:val="22"/>
          <w:szCs w:val="22"/>
        </w:rPr>
        <w:t xml:space="preserve"> – Sep 14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14:paraId="132D476E" w14:textId="77777777" w:rsidR="0011514E" w:rsidRPr="00AA6ADD" w:rsidRDefault="0011514E" w:rsidP="0011514E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 xml:space="preserve">: </w:t>
      </w:r>
      <w:proofErr w:type="spellStart"/>
      <w:r>
        <w:rPr>
          <w:rFonts w:ascii="Cambria" w:hAnsi="Cambria" w:cs="Times New Roman"/>
          <w:b/>
          <w:bCs/>
          <w:sz w:val="22"/>
          <w:szCs w:val="22"/>
        </w:rPr>
        <w:t>Sr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</w:t>
      </w:r>
      <w:proofErr w:type="spellEnd"/>
      <w:r w:rsidRPr="00AA6ADD">
        <w:rPr>
          <w:rFonts w:ascii="Cambria" w:hAnsi="Cambria" w:cs="Times New Roman"/>
          <w:b/>
          <w:bCs/>
          <w:sz w:val="22"/>
          <w:szCs w:val="22"/>
        </w:rPr>
        <w:t xml:space="preserve"> Developer</w:t>
      </w:r>
    </w:p>
    <w:p w14:paraId="4B19F8A3" w14:textId="77777777" w:rsidR="00BF2E0A" w:rsidRPr="00AA6ADD" w:rsidRDefault="00BF2E0A" w:rsidP="007105FF">
      <w:pPr>
        <w:pStyle w:val="PlainText"/>
        <w:jc w:val="both"/>
        <w:rPr>
          <w:rFonts w:ascii="Cambria" w:hAnsi="Cambria"/>
          <w:b/>
          <w:bCs/>
          <w:sz w:val="22"/>
          <w:szCs w:val="22"/>
        </w:rPr>
      </w:pPr>
    </w:p>
    <w:p w14:paraId="3E646F77" w14:textId="77777777" w:rsidR="00BF2E0A" w:rsidRPr="00AA6ADD" w:rsidRDefault="00BF2E0A" w:rsidP="00BF2E0A">
      <w:pPr>
        <w:pStyle w:val="PlainText"/>
        <w:ind w:left="15"/>
        <w:jc w:val="both"/>
        <w:rPr>
          <w:rFonts w:ascii="Cambria" w:hAnsi="Cambria"/>
          <w:b/>
          <w:bCs/>
          <w:sz w:val="22"/>
          <w:szCs w:val="22"/>
          <w:u w:val="single"/>
        </w:rPr>
      </w:pPr>
      <w:r w:rsidRPr="00AA6ADD">
        <w:rPr>
          <w:rFonts w:ascii="Cambria" w:hAnsi="Cambria"/>
          <w:b/>
          <w:bCs/>
          <w:sz w:val="22"/>
          <w:szCs w:val="22"/>
        </w:rPr>
        <w:t>Responsibilities:</w:t>
      </w:r>
    </w:p>
    <w:p w14:paraId="2E14F170" w14:textId="77777777" w:rsidR="00AA6ADD" w:rsidRDefault="00AA6ADD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Plan and execute phases of the software development lifecycle utilizing </w:t>
      </w:r>
      <w:r w:rsidRPr="00CF3BF4">
        <w:rPr>
          <w:rFonts w:ascii="Cambria" w:hAnsi="Cambria"/>
          <w:b/>
          <w:sz w:val="22"/>
          <w:szCs w:val="22"/>
        </w:rPr>
        <w:t>agile</w:t>
      </w:r>
      <w:r w:rsidRPr="00AA6ADD">
        <w:rPr>
          <w:rFonts w:ascii="Cambria" w:hAnsi="Cambria"/>
          <w:sz w:val="22"/>
          <w:szCs w:val="22"/>
        </w:rPr>
        <w:t xml:space="preserve"> methodologies to achieve end-to-end development of web-based applications.</w:t>
      </w:r>
    </w:p>
    <w:p w14:paraId="747F1AEB" w14:textId="77777777" w:rsidR="00AA6ADD" w:rsidRPr="00AA6ADD" w:rsidRDefault="00AA6ADD" w:rsidP="009E694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eastAsia="Calibri" w:hAnsi="Cambria"/>
          <w:bCs/>
          <w:lang w:bidi="en-US"/>
        </w:rPr>
      </w:pPr>
      <w:r w:rsidRPr="00AA6ADD">
        <w:rPr>
          <w:rFonts w:ascii="Cambria" w:hAnsi="Cambria"/>
          <w:sz w:val="22"/>
          <w:szCs w:val="22"/>
        </w:rPr>
        <w:t xml:space="preserve">Involved in getting the business requirements from the </w:t>
      </w:r>
      <w:r w:rsidR="000B1E27" w:rsidRPr="00AA6ADD">
        <w:rPr>
          <w:rFonts w:ascii="Cambria" w:hAnsi="Cambria"/>
          <w:sz w:val="22"/>
          <w:szCs w:val="22"/>
        </w:rPr>
        <w:t>client and</w:t>
      </w:r>
      <w:r w:rsidRPr="00AA6ADD">
        <w:rPr>
          <w:rFonts w:ascii="Cambria" w:hAnsi="Cambria"/>
          <w:sz w:val="22"/>
          <w:szCs w:val="22"/>
        </w:rPr>
        <w:t xml:space="preserve"> reviewing those with business team to help them in drafting Business Requirement Specification (BRS).</w:t>
      </w:r>
    </w:p>
    <w:p w14:paraId="4B38A347" w14:textId="77777777" w:rsidR="00AA6ADD" w:rsidRPr="00AA6ADD" w:rsidRDefault="00AA6ADD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bCs/>
          <w:sz w:val="22"/>
          <w:szCs w:val="22"/>
        </w:rPr>
        <w:t>De</w:t>
      </w:r>
      <w:r w:rsidRPr="00AA6ADD">
        <w:rPr>
          <w:rFonts w:ascii="Cambria" w:hAnsi="Cambria"/>
          <w:sz w:val="22"/>
          <w:szCs w:val="22"/>
        </w:rPr>
        <w:t xml:space="preserve">signed class diagrams, sequence diagrams using </w:t>
      </w:r>
      <w:r w:rsidRPr="00AA6ADD">
        <w:rPr>
          <w:rFonts w:ascii="Cambria" w:hAnsi="Cambria"/>
          <w:b/>
          <w:sz w:val="22"/>
          <w:szCs w:val="22"/>
        </w:rPr>
        <w:t>UML</w:t>
      </w:r>
      <w:r w:rsidRPr="00AA6ADD">
        <w:rPr>
          <w:rFonts w:ascii="Cambria" w:hAnsi="Cambria"/>
          <w:sz w:val="22"/>
          <w:szCs w:val="22"/>
        </w:rPr>
        <w:t xml:space="preserve"> and prepared</w:t>
      </w:r>
      <w:r>
        <w:rPr>
          <w:rFonts w:ascii="Cambria" w:hAnsi="Cambria"/>
          <w:sz w:val="22"/>
          <w:szCs w:val="22"/>
        </w:rPr>
        <w:t xml:space="preserve"> high level technical documents.</w:t>
      </w:r>
    </w:p>
    <w:p w14:paraId="56DCC903" w14:textId="77777777" w:rsidR="00AA6ADD" w:rsidRPr="00AA6ADD" w:rsidRDefault="00AA6ADD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Analyze system specifications and translate system requirements to task specifications</w:t>
      </w:r>
      <w:r>
        <w:rPr>
          <w:rFonts w:ascii="Cambria" w:hAnsi="Cambria"/>
          <w:sz w:val="22"/>
          <w:szCs w:val="22"/>
        </w:rPr>
        <w:t>.</w:t>
      </w:r>
    </w:p>
    <w:p w14:paraId="6F185958" w14:textId="77777777" w:rsidR="00C641F0" w:rsidRPr="00AA6ADD" w:rsidRDefault="00C641F0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</w:rPr>
        <w:t xml:space="preserve">Involved in web designing using </w:t>
      </w:r>
      <w:r w:rsidRPr="00AA6ADD">
        <w:rPr>
          <w:rFonts w:ascii="Cambria" w:hAnsi="Cambria"/>
          <w:b/>
          <w:sz w:val="22"/>
          <w:szCs w:val="22"/>
        </w:rPr>
        <w:t>HTML 4/5, XHTML, CSS 2/3, </w:t>
      </w:r>
      <w:proofErr w:type="spellStart"/>
      <w:r w:rsidRPr="00AA6ADD">
        <w:rPr>
          <w:rFonts w:ascii="Cambria" w:hAnsi="Cambria"/>
          <w:b/>
          <w:sz w:val="22"/>
          <w:szCs w:val="22"/>
        </w:rPr>
        <w:t>JQuery</w:t>
      </w:r>
      <w:proofErr w:type="spellEnd"/>
      <w:r w:rsidRPr="00AA6ADD">
        <w:rPr>
          <w:rFonts w:ascii="Cambria" w:hAnsi="Cambria"/>
          <w:b/>
          <w:sz w:val="22"/>
          <w:szCs w:val="22"/>
        </w:rPr>
        <w:t xml:space="preserve">, </w:t>
      </w:r>
      <w:proofErr w:type="spellStart"/>
      <w:r w:rsidRPr="00AA6ADD">
        <w:rPr>
          <w:rFonts w:ascii="Cambria" w:hAnsi="Cambria"/>
          <w:b/>
          <w:sz w:val="22"/>
          <w:szCs w:val="22"/>
        </w:rPr>
        <w:t>JavaScript</w:t>
      </w:r>
      <w:r w:rsidRPr="00AA6ADD">
        <w:rPr>
          <w:rFonts w:ascii="Cambria" w:hAnsi="Cambria"/>
          <w:sz w:val="22"/>
          <w:szCs w:val="22"/>
        </w:rPr>
        <w:t>extensively</w:t>
      </w:r>
      <w:proofErr w:type="spellEnd"/>
      <w:r w:rsidRPr="00AA6ADD">
        <w:rPr>
          <w:rFonts w:ascii="Cambria" w:hAnsi="Cambria"/>
          <w:sz w:val="22"/>
          <w:szCs w:val="22"/>
        </w:rPr>
        <w:t xml:space="preserve"> used Table </w:t>
      </w:r>
      <w:r w:rsidR="00620492">
        <w:rPr>
          <w:rFonts w:ascii="Cambria" w:hAnsi="Cambria"/>
          <w:sz w:val="22"/>
          <w:szCs w:val="22"/>
        </w:rPr>
        <w:t>l</w:t>
      </w:r>
      <w:r w:rsidR="00F75B99" w:rsidRPr="00AA6ADD">
        <w:rPr>
          <w:rFonts w:ascii="Cambria" w:hAnsi="Cambria"/>
          <w:sz w:val="22"/>
          <w:szCs w:val="22"/>
        </w:rPr>
        <w:t>ess</w:t>
      </w:r>
      <w:r w:rsidRPr="00AA6ADD">
        <w:rPr>
          <w:rFonts w:ascii="Cambria" w:hAnsi="Cambria"/>
          <w:sz w:val="22"/>
          <w:szCs w:val="22"/>
        </w:rPr>
        <w:t xml:space="preserve"> Design in </w:t>
      </w:r>
      <w:r w:rsidRPr="00AA6ADD">
        <w:rPr>
          <w:rFonts w:ascii="Cambria" w:hAnsi="Cambria"/>
          <w:b/>
          <w:sz w:val="22"/>
          <w:szCs w:val="22"/>
        </w:rPr>
        <w:t>CSS</w:t>
      </w:r>
      <w:r w:rsidRPr="00AA6ADD">
        <w:rPr>
          <w:rFonts w:ascii="Cambria" w:hAnsi="Cambria"/>
          <w:sz w:val="22"/>
          <w:szCs w:val="22"/>
        </w:rPr>
        <w:t xml:space="preserve"> for positioning.</w:t>
      </w:r>
    </w:p>
    <w:p w14:paraId="14287C55" w14:textId="77777777" w:rsidR="00C641F0" w:rsidRPr="00AA6ADD" w:rsidRDefault="00C641F0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</w:rPr>
        <w:t xml:space="preserve">Extensively used </w:t>
      </w:r>
      <w:r w:rsidRPr="00AA6ADD">
        <w:rPr>
          <w:rFonts w:ascii="Cambria" w:hAnsi="Cambria"/>
          <w:b/>
          <w:sz w:val="22"/>
          <w:szCs w:val="22"/>
        </w:rPr>
        <w:t>CSS</w:t>
      </w:r>
      <w:r w:rsidRPr="00AA6ADD">
        <w:rPr>
          <w:rFonts w:ascii="Cambria" w:hAnsi="Cambria"/>
          <w:sz w:val="22"/>
          <w:szCs w:val="22"/>
        </w:rPr>
        <w:t xml:space="preserve"> and </w:t>
      </w:r>
      <w:r w:rsidRPr="00AA6ADD">
        <w:rPr>
          <w:rFonts w:ascii="Cambria" w:hAnsi="Cambria"/>
          <w:b/>
          <w:sz w:val="22"/>
          <w:szCs w:val="22"/>
        </w:rPr>
        <w:t>Bootstrap</w:t>
      </w:r>
      <w:r w:rsidRPr="00AA6ADD">
        <w:rPr>
          <w:rFonts w:ascii="Cambria" w:hAnsi="Cambria"/>
          <w:sz w:val="22"/>
          <w:szCs w:val="22"/>
        </w:rPr>
        <w:t xml:space="preserve"> for styling </w:t>
      </w:r>
      <w:proofErr w:type="spellStart"/>
      <w:proofErr w:type="gramStart"/>
      <w:r w:rsidRPr="00AA6ADD">
        <w:rPr>
          <w:rFonts w:ascii="Cambria" w:hAnsi="Cambria"/>
          <w:sz w:val="22"/>
          <w:szCs w:val="22"/>
        </w:rPr>
        <w:t>the</w:t>
      </w:r>
      <w:r w:rsidRPr="00AA6ADD">
        <w:rPr>
          <w:rFonts w:ascii="Cambria" w:hAnsi="Cambria"/>
          <w:b/>
          <w:sz w:val="22"/>
          <w:szCs w:val="22"/>
        </w:rPr>
        <w:t>HTML</w:t>
      </w:r>
      <w:proofErr w:type="spellEnd"/>
      <w:proofErr w:type="gramEnd"/>
      <w:r w:rsidRPr="00AA6ADD">
        <w:rPr>
          <w:rFonts w:ascii="Cambria" w:hAnsi="Cambria"/>
          <w:sz w:val="22"/>
          <w:szCs w:val="22"/>
        </w:rPr>
        <w:t xml:space="preserve"> documents.</w:t>
      </w:r>
    </w:p>
    <w:p w14:paraId="703689FD" w14:textId="77777777" w:rsidR="00C641F0" w:rsidRDefault="00C641F0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  <w:lang w:val="en-AU"/>
        </w:rPr>
        <w:t xml:space="preserve">Developing Web pages by leveraging </w:t>
      </w:r>
      <w:r w:rsidRPr="00AA6ADD">
        <w:rPr>
          <w:rFonts w:ascii="Cambria" w:hAnsi="Cambria"/>
          <w:b/>
          <w:sz w:val="22"/>
          <w:szCs w:val="22"/>
          <w:lang w:val="en-AU"/>
        </w:rPr>
        <w:t>AngularJS</w:t>
      </w:r>
      <w:r w:rsidRPr="00AA6ADD">
        <w:rPr>
          <w:rFonts w:ascii="Cambria" w:hAnsi="Cambria"/>
          <w:sz w:val="22"/>
          <w:szCs w:val="22"/>
          <w:lang w:val="en-AU"/>
        </w:rPr>
        <w:t xml:space="preserve"> Framework and used </w:t>
      </w:r>
      <w:r w:rsidRPr="00AA6ADD">
        <w:rPr>
          <w:rFonts w:ascii="Cambria" w:hAnsi="Cambria"/>
          <w:b/>
          <w:sz w:val="22"/>
          <w:szCs w:val="22"/>
          <w:lang w:val="en-AU"/>
        </w:rPr>
        <w:t>D3J</w:t>
      </w:r>
      <w:r w:rsidR="00AD47D2">
        <w:rPr>
          <w:rFonts w:ascii="Cambria" w:hAnsi="Cambria"/>
          <w:b/>
          <w:sz w:val="22"/>
          <w:szCs w:val="22"/>
          <w:lang w:val="en-AU"/>
        </w:rPr>
        <w:t>S</w:t>
      </w:r>
      <w:r w:rsidRPr="00AA6ADD">
        <w:rPr>
          <w:rFonts w:ascii="Cambria" w:hAnsi="Cambria"/>
          <w:sz w:val="22"/>
          <w:szCs w:val="22"/>
          <w:lang w:val="en-AU"/>
        </w:rPr>
        <w:t xml:space="preserve"> charts.</w:t>
      </w:r>
    </w:p>
    <w:p w14:paraId="7758A931" w14:textId="77777777" w:rsidR="00AA6ADD" w:rsidRPr="00AA6ADD" w:rsidRDefault="00AA6ADD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  <w:lang w:val="en-AU"/>
        </w:rPr>
        <w:t xml:space="preserve">Developed all client-side logical implementation part of applications with </w:t>
      </w:r>
      <w:r w:rsidRPr="00AA6ADD">
        <w:rPr>
          <w:rFonts w:ascii="Cambria" w:hAnsi="Cambria"/>
          <w:b/>
          <w:sz w:val="22"/>
          <w:szCs w:val="22"/>
          <w:lang w:val="en-AU"/>
        </w:rPr>
        <w:t>AngularJS</w:t>
      </w:r>
      <w:r w:rsidRPr="00AA6ADD">
        <w:rPr>
          <w:rFonts w:ascii="Cambria" w:hAnsi="Cambria"/>
          <w:sz w:val="22"/>
          <w:szCs w:val="22"/>
          <w:lang w:val="en-AU"/>
        </w:rPr>
        <w:t xml:space="preserve"> controllers under specific modules, manipulating nodes in DOM tree.</w:t>
      </w:r>
    </w:p>
    <w:p w14:paraId="1F5FA76D" w14:textId="77777777" w:rsidR="00AA6ADD" w:rsidRPr="00AA6ADD" w:rsidRDefault="00AA6ADD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  <w:lang w:val="en-AU"/>
        </w:rPr>
        <w:t xml:space="preserve">Wrote </w:t>
      </w:r>
      <w:proofErr w:type="gramStart"/>
      <w:r w:rsidRPr="00AA6ADD">
        <w:rPr>
          <w:rFonts w:ascii="Cambria" w:hAnsi="Cambria"/>
          <w:sz w:val="22"/>
          <w:szCs w:val="22"/>
          <w:lang w:val="en-AU"/>
        </w:rPr>
        <w:t>application level</w:t>
      </w:r>
      <w:proofErr w:type="gramEnd"/>
      <w:r w:rsidRPr="00AA6ADD">
        <w:rPr>
          <w:rFonts w:ascii="Cambria" w:hAnsi="Cambria"/>
          <w:sz w:val="22"/>
          <w:szCs w:val="22"/>
          <w:lang w:val="en-AU"/>
        </w:rPr>
        <w:t xml:space="preserve"> code to add functionality on the </w:t>
      </w:r>
      <w:r w:rsidR="007565C5" w:rsidRPr="00AA6ADD">
        <w:rPr>
          <w:rFonts w:ascii="Cambria" w:hAnsi="Cambria"/>
          <w:sz w:val="22"/>
          <w:szCs w:val="22"/>
          <w:lang w:val="en-AU"/>
        </w:rPr>
        <w:t>client-side</w:t>
      </w:r>
      <w:r w:rsidRPr="00AA6ADD">
        <w:rPr>
          <w:rFonts w:ascii="Cambria" w:hAnsi="Cambria"/>
          <w:sz w:val="22"/>
          <w:szCs w:val="22"/>
          <w:lang w:val="en-AU"/>
        </w:rPr>
        <w:t xml:space="preserve"> validation using </w:t>
      </w:r>
      <w:r w:rsidRPr="00AA6ADD">
        <w:rPr>
          <w:rFonts w:ascii="Cambria" w:hAnsi="Cambria"/>
          <w:b/>
          <w:sz w:val="22"/>
          <w:szCs w:val="22"/>
          <w:lang w:val="en-AU"/>
        </w:rPr>
        <w:t>AngularJS</w:t>
      </w:r>
      <w:r w:rsidRPr="00AA6ADD">
        <w:rPr>
          <w:rFonts w:ascii="Cambria" w:hAnsi="Cambria"/>
          <w:sz w:val="22"/>
          <w:szCs w:val="22"/>
          <w:lang w:val="en-AU"/>
        </w:rPr>
        <w:t xml:space="preserve"> and JavaScript.</w:t>
      </w:r>
    </w:p>
    <w:p w14:paraId="33A6C65B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bCs/>
          <w:sz w:val="22"/>
          <w:szCs w:val="22"/>
        </w:rPr>
      </w:pPr>
      <w:r w:rsidRPr="00AA6ADD">
        <w:rPr>
          <w:rFonts w:ascii="Cambria" w:hAnsi="Cambria"/>
          <w:bCs/>
          <w:sz w:val="22"/>
          <w:szCs w:val="22"/>
        </w:rPr>
        <w:t>Implemented modules using </w:t>
      </w:r>
      <w:r w:rsidRPr="00AA6ADD">
        <w:rPr>
          <w:rFonts w:ascii="Cambria" w:hAnsi="Cambria"/>
          <w:b/>
          <w:bCs/>
          <w:sz w:val="22"/>
          <w:szCs w:val="22"/>
        </w:rPr>
        <w:t>Core Java APIs</w:t>
      </w:r>
      <w:r w:rsidRPr="00AA6ADD">
        <w:rPr>
          <w:rFonts w:ascii="Cambria" w:hAnsi="Cambria"/>
          <w:bCs/>
          <w:sz w:val="22"/>
          <w:szCs w:val="22"/>
        </w:rPr>
        <w:t>, </w:t>
      </w:r>
      <w:r w:rsidRPr="00AA6ADD">
        <w:rPr>
          <w:rFonts w:ascii="Cambria" w:hAnsi="Cambria"/>
          <w:b/>
          <w:bCs/>
          <w:sz w:val="22"/>
          <w:szCs w:val="22"/>
        </w:rPr>
        <w:t>Java collection</w:t>
      </w:r>
      <w:r w:rsidRPr="00AA6ADD">
        <w:rPr>
          <w:rFonts w:ascii="Cambria" w:hAnsi="Cambria"/>
          <w:bCs/>
          <w:sz w:val="22"/>
          <w:szCs w:val="22"/>
        </w:rPr>
        <w:t>, </w:t>
      </w:r>
      <w:r w:rsidRPr="00AA6ADD">
        <w:rPr>
          <w:rFonts w:ascii="Cambria" w:hAnsi="Cambria"/>
          <w:b/>
          <w:bCs/>
          <w:sz w:val="22"/>
          <w:szCs w:val="22"/>
        </w:rPr>
        <w:t>Threads</w:t>
      </w:r>
      <w:r w:rsidRPr="00AA6ADD">
        <w:rPr>
          <w:rFonts w:ascii="Cambria" w:hAnsi="Cambria"/>
          <w:bCs/>
          <w:sz w:val="22"/>
          <w:szCs w:val="22"/>
        </w:rPr>
        <w:t>, </w:t>
      </w:r>
      <w:r w:rsidRPr="00AA6ADD">
        <w:rPr>
          <w:rFonts w:ascii="Cambria" w:hAnsi="Cambria"/>
          <w:b/>
          <w:bCs/>
          <w:sz w:val="22"/>
          <w:szCs w:val="22"/>
        </w:rPr>
        <w:t>XML</w:t>
      </w:r>
      <w:r w:rsidRPr="00AA6ADD">
        <w:rPr>
          <w:rFonts w:ascii="Cambria" w:hAnsi="Cambria"/>
          <w:bCs/>
          <w:sz w:val="22"/>
          <w:szCs w:val="22"/>
        </w:rPr>
        <w:t>, and integrating the modules.</w:t>
      </w:r>
    </w:p>
    <w:p w14:paraId="20146F05" w14:textId="77777777" w:rsidR="00B45723" w:rsidRPr="00AA6ADD" w:rsidRDefault="00B45723" w:rsidP="00AA6ADD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100" w:lineRule="atLeast"/>
        <w:ind w:left="360" w:hanging="180"/>
        <w:jc w:val="both"/>
        <w:textAlignment w:val="baseline"/>
        <w:rPr>
          <w:rFonts w:ascii="Cambria" w:hAnsi="Cambria"/>
          <w:b/>
          <w:bCs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Provided data persistence by </w:t>
      </w:r>
      <w:r w:rsidRPr="00AA6ADD">
        <w:rPr>
          <w:rFonts w:ascii="Cambria" w:eastAsia="Calibri" w:hAnsi="Cambria" w:cs="Times New Roman"/>
          <w:b/>
          <w:bCs/>
          <w:lang w:bidi="en-US"/>
        </w:rPr>
        <w:t>object/relational mapping</w:t>
      </w:r>
      <w:r w:rsidRPr="00AA6ADD">
        <w:rPr>
          <w:rFonts w:ascii="Cambria" w:eastAsia="Calibri" w:hAnsi="Cambria" w:cs="Times New Roman"/>
          <w:bCs/>
          <w:lang w:bidi="en-US"/>
        </w:rPr>
        <w:t xml:space="preserve"> solution via Hibernate for application </w:t>
      </w:r>
      <w:r w:rsidRPr="00AA6ADD">
        <w:rPr>
          <w:rFonts w:ascii="Cambria" w:eastAsia="Calibri" w:hAnsi="Cambria" w:cs="Times New Roman"/>
          <w:b/>
          <w:bCs/>
          <w:lang w:bidi="en-US"/>
        </w:rPr>
        <w:t>save, update, delete operations.</w:t>
      </w:r>
    </w:p>
    <w:p w14:paraId="4AF3E41D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</w:rPr>
        <w:t xml:space="preserve">Developed application service components and configured beans using </w:t>
      </w:r>
      <w:r w:rsidRPr="00AA6ADD">
        <w:rPr>
          <w:rFonts w:ascii="Cambria" w:hAnsi="Cambria"/>
          <w:b/>
          <w:sz w:val="22"/>
          <w:szCs w:val="22"/>
        </w:rPr>
        <w:t>Spring IOC</w:t>
      </w:r>
      <w:r w:rsidRPr="00AA6ADD">
        <w:rPr>
          <w:rFonts w:ascii="Cambria" w:hAnsi="Cambria"/>
          <w:sz w:val="22"/>
          <w:szCs w:val="22"/>
        </w:rPr>
        <w:t xml:space="preserve">, creation of </w:t>
      </w:r>
      <w:r w:rsidRPr="00AA6ADD">
        <w:rPr>
          <w:rFonts w:ascii="Cambria" w:hAnsi="Cambria"/>
          <w:b/>
          <w:sz w:val="22"/>
          <w:szCs w:val="22"/>
        </w:rPr>
        <w:t>Hibernate</w:t>
      </w:r>
      <w:r w:rsidRPr="00AA6ADD">
        <w:rPr>
          <w:rFonts w:ascii="Cambria" w:hAnsi="Cambria"/>
          <w:sz w:val="22"/>
          <w:szCs w:val="22"/>
        </w:rPr>
        <w:t xml:space="preserve"> mapping files and generation of database schema.</w:t>
      </w:r>
    </w:p>
    <w:p w14:paraId="09830973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  <w:lang w:eastAsia="ar-SA"/>
        </w:rPr>
        <w:lastRenderedPageBreak/>
        <w:t xml:space="preserve">Used </w:t>
      </w:r>
      <w:r w:rsidR="00C2758C" w:rsidRPr="00AA6ADD">
        <w:rPr>
          <w:rFonts w:ascii="Cambria" w:hAnsi="Cambria"/>
          <w:sz w:val="22"/>
          <w:szCs w:val="22"/>
          <w:lang w:eastAsia="ar-SA"/>
        </w:rPr>
        <w:t>spring-based</w:t>
      </w:r>
      <w:r w:rsidRPr="00AA6ADD">
        <w:rPr>
          <w:rFonts w:ascii="Cambria" w:hAnsi="Cambria"/>
          <w:sz w:val="22"/>
          <w:szCs w:val="22"/>
          <w:lang w:eastAsia="ar-SA"/>
        </w:rPr>
        <w:t xml:space="preserve"> proxy factory </w:t>
      </w:r>
      <w:proofErr w:type="gramStart"/>
      <w:r w:rsidRPr="00AA6ADD">
        <w:rPr>
          <w:rFonts w:ascii="Cambria" w:hAnsi="Cambria"/>
          <w:sz w:val="22"/>
          <w:szCs w:val="22"/>
          <w:lang w:eastAsia="ar-SA"/>
        </w:rPr>
        <w:t>bean</w:t>
      </w:r>
      <w:proofErr w:type="gramEnd"/>
      <w:r w:rsidRPr="00AA6ADD">
        <w:rPr>
          <w:rFonts w:ascii="Cambria" w:hAnsi="Cambria"/>
          <w:sz w:val="22"/>
          <w:szCs w:val="22"/>
          <w:lang w:eastAsia="ar-SA"/>
        </w:rPr>
        <w:t xml:space="preserve"> to access </w:t>
      </w:r>
      <w:r w:rsidRPr="00AA6ADD">
        <w:rPr>
          <w:rFonts w:ascii="Cambria" w:hAnsi="Cambria"/>
          <w:b/>
          <w:sz w:val="22"/>
          <w:szCs w:val="22"/>
          <w:lang w:eastAsia="ar-SA"/>
        </w:rPr>
        <w:t>ATG</w:t>
      </w:r>
      <w:r w:rsidRPr="00AA6ADD">
        <w:rPr>
          <w:rFonts w:ascii="Cambria" w:hAnsi="Cambria"/>
          <w:sz w:val="22"/>
          <w:szCs w:val="22"/>
          <w:lang w:eastAsia="ar-SA"/>
        </w:rPr>
        <w:t xml:space="preserve"> user profile during Migration of ATG Nucleus based application into </w:t>
      </w:r>
      <w:r w:rsidR="00E31367" w:rsidRPr="00AA6ADD">
        <w:rPr>
          <w:rFonts w:ascii="Cambria" w:hAnsi="Cambria"/>
          <w:sz w:val="22"/>
          <w:szCs w:val="22"/>
          <w:lang w:eastAsia="ar-SA"/>
        </w:rPr>
        <w:t>spring-based</w:t>
      </w:r>
      <w:r w:rsidRPr="00AA6ADD">
        <w:rPr>
          <w:rFonts w:ascii="Cambria" w:hAnsi="Cambria"/>
          <w:sz w:val="22"/>
          <w:szCs w:val="22"/>
          <w:lang w:eastAsia="ar-SA"/>
        </w:rPr>
        <w:t xml:space="preserve"> web application.</w:t>
      </w:r>
    </w:p>
    <w:p w14:paraId="030E3D40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  <w:lang w:eastAsia="ar-SA"/>
        </w:rPr>
        <w:t xml:space="preserve">Used </w:t>
      </w:r>
      <w:r w:rsidRPr="00AA6ADD">
        <w:rPr>
          <w:rFonts w:ascii="Cambria" w:hAnsi="Cambria"/>
          <w:b/>
          <w:sz w:val="22"/>
          <w:szCs w:val="22"/>
          <w:lang w:eastAsia="ar-SA"/>
        </w:rPr>
        <w:t>Spring JDBC</w:t>
      </w:r>
      <w:r w:rsidRPr="00AA6ADD">
        <w:rPr>
          <w:rFonts w:ascii="Cambria" w:hAnsi="Cambria"/>
          <w:sz w:val="22"/>
          <w:szCs w:val="22"/>
          <w:lang w:eastAsia="ar-SA"/>
        </w:rPr>
        <w:t xml:space="preserve"> (TEMPLATE) as a data access technology to interact with the database.</w:t>
      </w:r>
    </w:p>
    <w:p w14:paraId="545063C4" w14:textId="77777777" w:rsidR="00A5568B" w:rsidRPr="00AA6ADD" w:rsidRDefault="00A5568B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</w:rPr>
        <w:t xml:space="preserve">Developed </w:t>
      </w:r>
      <w:r w:rsidRPr="00AA6ADD">
        <w:rPr>
          <w:rFonts w:ascii="Cambria" w:hAnsi="Cambria"/>
          <w:b/>
          <w:sz w:val="22"/>
          <w:szCs w:val="22"/>
        </w:rPr>
        <w:t>Entity Beans</w:t>
      </w:r>
      <w:r w:rsidRPr="00AA6ADD">
        <w:rPr>
          <w:rFonts w:ascii="Cambria" w:hAnsi="Cambria"/>
          <w:sz w:val="22"/>
          <w:szCs w:val="22"/>
        </w:rPr>
        <w:t xml:space="preserve"> and </w:t>
      </w:r>
      <w:r w:rsidRPr="00AA6ADD">
        <w:rPr>
          <w:rFonts w:ascii="Cambria" w:hAnsi="Cambria"/>
          <w:b/>
          <w:sz w:val="22"/>
          <w:szCs w:val="22"/>
        </w:rPr>
        <w:t>Session Beans</w:t>
      </w:r>
      <w:r w:rsidRPr="00AA6ADD">
        <w:rPr>
          <w:rFonts w:ascii="Cambria" w:hAnsi="Cambria"/>
          <w:sz w:val="22"/>
          <w:szCs w:val="22"/>
        </w:rPr>
        <w:t xml:space="preserve"> to process the business logic.</w:t>
      </w:r>
    </w:p>
    <w:p w14:paraId="2B1033CB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</w:t>
      </w:r>
      <w:r w:rsidRPr="00AA6ADD">
        <w:rPr>
          <w:rFonts w:ascii="Cambria" w:hAnsi="Cambria"/>
          <w:b/>
          <w:sz w:val="22"/>
          <w:szCs w:val="22"/>
        </w:rPr>
        <w:t>MVC</w:t>
      </w:r>
      <w:r w:rsidRPr="00AA6ADD">
        <w:rPr>
          <w:rFonts w:ascii="Cambria" w:hAnsi="Cambria"/>
          <w:sz w:val="22"/>
          <w:szCs w:val="22"/>
        </w:rPr>
        <w:t xml:space="preserve"> Architecture in </w:t>
      </w:r>
      <w:r w:rsidRPr="00AA6ADD">
        <w:rPr>
          <w:rFonts w:ascii="Cambria" w:hAnsi="Cambria"/>
          <w:b/>
          <w:sz w:val="22"/>
          <w:szCs w:val="22"/>
        </w:rPr>
        <w:t>spring</w:t>
      </w:r>
      <w:r w:rsidRPr="00AA6ADD">
        <w:rPr>
          <w:rFonts w:ascii="Cambria" w:hAnsi="Cambria"/>
          <w:sz w:val="22"/>
          <w:szCs w:val="22"/>
        </w:rPr>
        <w:t xml:space="preserve"> framework and implemented custom tag libraries.</w:t>
      </w:r>
    </w:p>
    <w:p w14:paraId="279FB835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b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design patterns like </w:t>
      </w:r>
      <w:r w:rsidRPr="00AA6ADD">
        <w:rPr>
          <w:rFonts w:ascii="Cambria" w:hAnsi="Cambria"/>
          <w:b/>
          <w:sz w:val="22"/>
          <w:szCs w:val="22"/>
        </w:rPr>
        <w:t>DAO</w:t>
      </w:r>
      <w:r w:rsidRPr="00AA6ADD">
        <w:rPr>
          <w:rFonts w:ascii="Cambria" w:hAnsi="Cambria"/>
          <w:sz w:val="22"/>
          <w:szCs w:val="22"/>
        </w:rPr>
        <w:t xml:space="preserve"> and </w:t>
      </w:r>
      <w:r w:rsidRPr="00AA6ADD">
        <w:rPr>
          <w:rFonts w:ascii="Cambria" w:hAnsi="Cambria"/>
          <w:b/>
          <w:sz w:val="22"/>
          <w:szCs w:val="22"/>
        </w:rPr>
        <w:t>DTO, Singleton.</w:t>
      </w:r>
    </w:p>
    <w:p w14:paraId="356A8B57" w14:textId="77777777" w:rsidR="00DA7ADE" w:rsidRPr="00AA6ADD" w:rsidRDefault="00DA7ADE" w:rsidP="00AA6ADD">
      <w:pPr>
        <w:numPr>
          <w:ilvl w:val="0"/>
          <w:numId w:val="13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Wrote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POJO </w:t>
      </w:r>
      <w:r w:rsidRPr="00AA6ADD">
        <w:rPr>
          <w:rFonts w:ascii="Cambria" w:eastAsia="Calibri" w:hAnsi="Cambria" w:cs="Times New Roman"/>
          <w:bCs/>
          <w:lang w:bidi="en-US"/>
        </w:rPr>
        <w:t xml:space="preserve">Classes, </w:t>
      </w:r>
      <w:r w:rsidRPr="00AA6ADD">
        <w:rPr>
          <w:rFonts w:ascii="Cambria" w:eastAsia="Calibri" w:hAnsi="Cambria" w:cs="Times New Roman"/>
          <w:b/>
          <w:bCs/>
          <w:lang w:bidi="en-US"/>
        </w:rPr>
        <w:t>.</w:t>
      </w:r>
      <w:proofErr w:type="spellStart"/>
      <w:r w:rsidRPr="00AA6ADD">
        <w:rPr>
          <w:rFonts w:ascii="Cambria" w:eastAsia="Calibri" w:hAnsi="Cambria" w:cs="Times New Roman"/>
          <w:b/>
          <w:bCs/>
          <w:lang w:bidi="en-US"/>
        </w:rPr>
        <w:t>hbm</w:t>
      </w:r>
      <w:proofErr w:type="spellEnd"/>
      <w:r w:rsidRPr="00AA6ADD">
        <w:rPr>
          <w:rFonts w:ascii="Cambria" w:eastAsia="Calibri" w:hAnsi="Cambria" w:cs="Times New Roman"/>
          <w:bCs/>
          <w:lang w:bidi="en-US"/>
        </w:rPr>
        <w:t xml:space="preserve"> files for Hibernate Object-To-Relational Mapping. </w:t>
      </w:r>
    </w:p>
    <w:p w14:paraId="53706A63" w14:textId="77777777" w:rsidR="00DA7ADE" w:rsidRPr="00731D56" w:rsidRDefault="00DA7ADE" w:rsidP="00AA6ADD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100" w:lineRule="atLeast"/>
        <w:ind w:left="360" w:hanging="180"/>
        <w:jc w:val="both"/>
        <w:textAlignment w:val="baseline"/>
        <w:rPr>
          <w:rFonts w:ascii="Cambria" w:hAnsi="Cambria"/>
          <w:b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Used </w:t>
      </w:r>
      <w:r w:rsidRPr="00AA6ADD">
        <w:rPr>
          <w:rFonts w:ascii="Cambria" w:eastAsia="Calibri" w:hAnsi="Cambria" w:cs="Times New Roman"/>
          <w:b/>
          <w:bCs/>
          <w:lang w:bidi="en-US"/>
        </w:rPr>
        <w:t>Hibernate</w:t>
      </w:r>
      <w:r w:rsidRPr="00AA6ADD">
        <w:rPr>
          <w:rFonts w:ascii="Cambria" w:eastAsia="Calibri" w:hAnsi="Cambria" w:cs="Times New Roman"/>
          <w:bCs/>
          <w:lang w:bidi="en-US"/>
        </w:rPr>
        <w:t xml:space="preserve"> to store the persistence data into the Oracle database and </w:t>
      </w:r>
      <w:proofErr w:type="gramStart"/>
      <w:r w:rsidRPr="00AA6ADD">
        <w:rPr>
          <w:rFonts w:ascii="Cambria" w:eastAsia="Calibri" w:hAnsi="Cambria" w:cs="Times New Roman"/>
          <w:bCs/>
          <w:lang w:bidi="en-US"/>
        </w:rPr>
        <w:t>wrote,</w:t>
      </w:r>
      <w:proofErr w:type="gramEnd"/>
      <w:r w:rsidRPr="00AA6ADD">
        <w:rPr>
          <w:rFonts w:ascii="Cambria" w:eastAsia="Calibri" w:hAnsi="Cambria" w:cs="Times New Roman"/>
          <w:bCs/>
          <w:lang w:bidi="en-US"/>
        </w:rPr>
        <w:t xml:space="preserve"> </w:t>
      </w:r>
      <w:r w:rsidRPr="00AA6ADD">
        <w:rPr>
          <w:rFonts w:ascii="Cambria" w:eastAsia="Calibri" w:hAnsi="Cambria" w:cs="Times New Roman"/>
          <w:b/>
          <w:bCs/>
          <w:lang w:bidi="en-US"/>
        </w:rPr>
        <w:t>HQL</w:t>
      </w:r>
      <w:r w:rsidRPr="00AA6ADD">
        <w:rPr>
          <w:rFonts w:ascii="Cambria" w:eastAsia="Calibri" w:hAnsi="Cambria" w:cs="Times New Roman"/>
          <w:bCs/>
          <w:lang w:bidi="en-US"/>
        </w:rPr>
        <w:t xml:space="preserve"> to access the data from the database.</w:t>
      </w:r>
    </w:p>
    <w:p w14:paraId="1AAE3361" w14:textId="77777777" w:rsidR="00731D56" w:rsidRPr="00326C57" w:rsidRDefault="00731D56" w:rsidP="00731D56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100" w:lineRule="atLeast"/>
        <w:ind w:left="360" w:hanging="180"/>
        <w:jc w:val="both"/>
        <w:textAlignment w:val="baseline"/>
        <w:rPr>
          <w:rFonts w:ascii="Cambria" w:hAnsi="Cambria"/>
          <w:b/>
        </w:rPr>
      </w:pPr>
      <w:r>
        <w:rPr>
          <w:rFonts w:ascii="Cambria" w:eastAsia="Calibri" w:hAnsi="Cambria" w:cs="Times New Roman"/>
          <w:bCs/>
          <w:lang w:bidi="en-US"/>
        </w:rPr>
        <w:t xml:space="preserve">Designed and Implemented Rapid Start Integration Framework using </w:t>
      </w:r>
      <w:r w:rsidRPr="00731D56">
        <w:rPr>
          <w:rFonts w:ascii="Cambria" w:eastAsia="Calibri" w:hAnsi="Cambria" w:cs="Times New Roman"/>
          <w:b/>
          <w:bCs/>
          <w:lang w:bidi="en-US"/>
        </w:rPr>
        <w:t>JAX-RS, JUnit, Log4j, SoapUI.</w:t>
      </w:r>
    </w:p>
    <w:p w14:paraId="27F5DACB" w14:textId="77777777" w:rsidR="00326C57" w:rsidRPr="00326C57" w:rsidRDefault="00326C57" w:rsidP="00731D56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100" w:lineRule="atLeast"/>
        <w:ind w:left="360" w:hanging="180"/>
        <w:jc w:val="both"/>
        <w:textAlignment w:val="baseline"/>
        <w:rPr>
          <w:rFonts w:ascii="Cambria" w:hAnsi="Cambria"/>
          <w:b/>
        </w:rPr>
      </w:pPr>
      <w:r>
        <w:rPr>
          <w:rFonts w:ascii="Cambria" w:eastAsia="Calibri" w:hAnsi="Cambria" w:cs="Times New Roman"/>
          <w:bCs/>
          <w:lang w:bidi="en-US"/>
        </w:rPr>
        <w:t>Developed services that are reusable and interoperable, based on SOAP, WSDL, JAX-RS, JAX Web services.</w:t>
      </w:r>
    </w:p>
    <w:p w14:paraId="1DD76D53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Successfully handled </w:t>
      </w:r>
      <w:r w:rsidRPr="00AA6ADD">
        <w:rPr>
          <w:rFonts w:ascii="Cambria" w:hAnsi="Cambria"/>
          <w:b/>
          <w:sz w:val="22"/>
          <w:szCs w:val="22"/>
        </w:rPr>
        <w:t>JSON/XML</w:t>
      </w:r>
      <w:r w:rsidRPr="00AA6ADD">
        <w:rPr>
          <w:rFonts w:ascii="Cambria" w:hAnsi="Cambria"/>
          <w:sz w:val="22"/>
          <w:szCs w:val="22"/>
        </w:rPr>
        <w:t xml:space="preserve"> data and carried out JSON/XML parsing for form submissions and </w:t>
      </w:r>
      <w:r w:rsidRPr="00AA6ADD">
        <w:rPr>
          <w:rFonts w:ascii="Cambria" w:hAnsi="Cambria"/>
          <w:b/>
          <w:sz w:val="22"/>
          <w:szCs w:val="22"/>
        </w:rPr>
        <w:t>DOM</w:t>
      </w:r>
      <w:r w:rsidRPr="00AA6ADD">
        <w:rPr>
          <w:rFonts w:ascii="Cambria" w:hAnsi="Cambria"/>
          <w:sz w:val="22"/>
          <w:szCs w:val="22"/>
        </w:rPr>
        <w:t xml:space="preserve"> manipulation</w:t>
      </w:r>
      <w:r w:rsidRPr="00AA6ADD">
        <w:rPr>
          <w:rFonts w:ascii="Cambria" w:hAnsi="Cambria"/>
          <w:b/>
          <w:sz w:val="22"/>
          <w:szCs w:val="22"/>
        </w:rPr>
        <w:t>.</w:t>
      </w:r>
    </w:p>
    <w:p w14:paraId="6C89B8E1" w14:textId="77777777" w:rsidR="00BF2E0A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Developed the </w:t>
      </w:r>
      <w:r w:rsidRPr="00AA6ADD">
        <w:rPr>
          <w:rFonts w:ascii="Cambria" w:hAnsi="Cambria"/>
          <w:b/>
          <w:sz w:val="22"/>
          <w:szCs w:val="22"/>
        </w:rPr>
        <w:t>XML</w:t>
      </w:r>
      <w:r w:rsidRPr="00AA6ADD">
        <w:rPr>
          <w:rFonts w:ascii="Cambria" w:hAnsi="Cambria"/>
          <w:sz w:val="22"/>
          <w:szCs w:val="22"/>
        </w:rPr>
        <w:t> files, </w:t>
      </w:r>
      <w:proofErr w:type="gramStart"/>
      <w:r w:rsidRPr="00AA6ADD">
        <w:rPr>
          <w:rFonts w:ascii="Cambria" w:hAnsi="Cambria"/>
          <w:b/>
          <w:sz w:val="22"/>
          <w:szCs w:val="22"/>
        </w:rPr>
        <w:t>DTD's</w:t>
      </w:r>
      <w:proofErr w:type="gramEnd"/>
      <w:r w:rsidRPr="00AA6ADD">
        <w:rPr>
          <w:rFonts w:ascii="Cambria" w:hAnsi="Cambria"/>
          <w:sz w:val="22"/>
          <w:szCs w:val="22"/>
        </w:rPr>
        <w:t xml:space="preserve">, and parsed them by using </w:t>
      </w:r>
      <w:r w:rsidRPr="00AA6ADD">
        <w:rPr>
          <w:rFonts w:ascii="Cambria" w:hAnsi="Cambria"/>
          <w:b/>
          <w:sz w:val="22"/>
          <w:szCs w:val="22"/>
        </w:rPr>
        <w:t>SAX</w:t>
      </w:r>
      <w:r w:rsidRPr="00AA6ADD">
        <w:rPr>
          <w:rFonts w:ascii="Cambria" w:hAnsi="Cambria"/>
          <w:sz w:val="22"/>
          <w:szCs w:val="22"/>
        </w:rPr>
        <w:t xml:space="preserve"> parser for the </w:t>
      </w:r>
      <w:r w:rsidRPr="00AA6ADD">
        <w:rPr>
          <w:rFonts w:ascii="Cambria" w:hAnsi="Cambria"/>
          <w:b/>
          <w:sz w:val="22"/>
          <w:szCs w:val="22"/>
        </w:rPr>
        <w:t>TAF</w:t>
      </w:r>
      <w:r w:rsidRPr="00AA6ADD">
        <w:rPr>
          <w:rFonts w:ascii="Cambria" w:hAnsi="Cambria"/>
          <w:sz w:val="22"/>
          <w:szCs w:val="22"/>
        </w:rPr>
        <w:t xml:space="preserve"> module.</w:t>
      </w:r>
    </w:p>
    <w:p w14:paraId="7A8684A0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the </w:t>
      </w:r>
      <w:r w:rsidRPr="00AA6ADD">
        <w:rPr>
          <w:rFonts w:ascii="Cambria" w:hAnsi="Cambria"/>
          <w:b/>
          <w:sz w:val="22"/>
          <w:szCs w:val="22"/>
        </w:rPr>
        <w:t>Eclipse</w:t>
      </w:r>
      <w:r w:rsidRPr="00AA6ADD">
        <w:rPr>
          <w:rFonts w:ascii="Cambria" w:hAnsi="Cambria"/>
          <w:sz w:val="22"/>
          <w:szCs w:val="22"/>
        </w:rPr>
        <w:t xml:space="preserve"> as IDE, configured and deployed the application onto </w:t>
      </w:r>
      <w:proofErr w:type="spellStart"/>
      <w:r w:rsidRPr="00AA6ADD">
        <w:rPr>
          <w:rFonts w:ascii="Cambria" w:hAnsi="Cambria"/>
          <w:b/>
          <w:sz w:val="22"/>
          <w:szCs w:val="22"/>
        </w:rPr>
        <w:t>Tomcat</w:t>
      </w:r>
      <w:r w:rsidRPr="00AA6ADD">
        <w:rPr>
          <w:rFonts w:ascii="Cambria" w:hAnsi="Cambria"/>
          <w:sz w:val="22"/>
          <w:szCs w:val="22"/>
        </w:rPr>
        <w:t>server</w:t>
      </w:r>
      <w:proofErr w:type="spellEnd"/>
      <w:r w:rsidRPr="00AA6ADD">
        <w:rPr>
          <w:rFonts w:ascii="Cambria" w:hAnsi="Cambria"/>
          <w:sz w:val="22"/>
          <w:szCs w:val="22"/>
        </w:rPr>
        <w:t>.</w:t>
      </w:r>
    </w:p>
    <w:p w14:paraId="159AD5C1" w14:textId="77777777" w:rsidR="00BF2E0A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Worked on </w:t>
      </w:r>
      <w:r w:rsidRPr="00AA6ADD">
        <w:rPr>
          <w:rFonts w:ascii="Cambria" w:hAnsi="Cambria"/>
          <w:b/>
          <w:sz w:val="22"/>
          <w:szCs w:val="22"/>
        </w:rPr>
        <w:t>PostgreSQL</w:t>
      </w:r>
      <w:r w:rsidRPr="00AA6ADD">
        <w:rPr>
          <w:rFonts w:ascii="Cambria" w:hAnsi="Cambria"/>
          <w:sz w:val="22"/>
          <w:szCs w:val="22"/>
        </w:rPr>
        <w:t xml:space="preserve"> like interacting with Database, writing Stored Procedures and </w:t>
      </w:r>
      <w:proofErr w:type="spellStart"/>
      <w:r w:rsidRPr="00AA6ADD">
        <w:rPr>
          <w:rFonts w:ascii="Cambria" w:hAnsi="Cambria"/>
          <w:sz w:val="22"/>
          <w:szCs w:val="22"/>
        </w:rPr>
        <w:t>debugand</w:t>
      </w:r>
      <w:proofErr w:type="spellEnd"/>
      <w:r w:rsidRPr="00AA6ADD">
        <w:rPr>
          <w:rFonts w:ascii="Cambria" w:hAnsi="Cambria"/>
          <w:sz w:val="22"/>
          <w:szCs w:val="22"/>
        </w:rPr>
        <w:t xml:space="preserve"> </w:t>
      </w:r>
      <w:proofErr w:type="gramStart"/>
      <w:r w:rsidRPr="00AA6ADD">
        <w:rPr>
          <w:rFonts w:ascii="Cambria" w:hAnsi="Cambria"/>
          <w:sz w:val="22"/>
          <w:szCs w:val="22"/>
        </w:rPr>
        <w:t>fix</w:t>
      </w:r>
      <w:proofErr w:type="gramEnd"/>
      <w:r w:rsidRPr="00AA6ADD">
        <w:rPr>
          <w:rFonts w:ascii="Cambria" w:hAnsi="Cambria"/>
          <w:sz w:val="22"/>
          <w:szCs w:val="22"/>
        </w:rPr>
        <w:t xml:space="preserve"> the issues as well.</w:t>
      </w:r>
    </w:p>
    <w:p w14:paraId="700708AE" w14:textId="77777777" w:rsidR="007F6ACA" w:rsidRDefault="007F6AC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Using </w:t>
      </w:r>
      <w:r w:rsidRPr="007F6ACA">
        <w:rPr>
          <w:rFonts w:ascii="Cambria" w:hAnsi="Cambria"/>
          <w:b/>
          <w:sz w:val="22"/>
          <w:szCs w:val="22"/>
        </w:rPr>
        <w:t>WebSphere Grid</w:t>
      </w:r>
      <w:r>
        <w:rPr>
          <w:rFonts w:ascii="Cambria" w:hAnsi="Cambria"/>
          <w:sz w:val="22"/>
          <w:szCs w:val="22"/>
        </w:rPr>
        <w:t xml:space="preserve"> improved the performance of </w:t>
      </w:r>
      <w:r w:rsidRPr="007F6ACA">
        <w:rPr>
          <w:rFonts w:ascii="Cambria" w:hAnsi="Cambria"/>
          <w:b/>
          <w:sz w:val="22"/>
          <w:szCs w:val="22"/>
        </w:rPr>
        <w:t>Batch Processing</w:t>
      </w:r>
      <w:r>
        <w:rPr>
          <w:rFonts w:ascii="Cambria" w:hAnsi="Cambria"/>
          <w:b/>
          <w:sz w:val="22"/>
          <w:szCs w:val="22"/>
        </w:rPr>
        <w:t>.</w:t>
      </w:r>
    </w:p>
    <w:p w14:paraId="58E4E48F" w14:textId="77777777" w:rsidR="00854ED9" w:rsidRDefault="00854ED9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Experience in configuring </w:t>
      </w:r>
      <w:proofErr w:type="gramStart"/>
      <w:r>
        <w:rPr>
          <w:rFonts w:ascii="Cambria" w:hAnsi="Cambria"/>
          <w:sz w:val="22"/>
          <w:szCs w:val="22"/>
        </w:rPr>
        <w:t>work load</w:t>
      </w:r>
      <w:proofErr w:type="gramEnd"/>
      <w:r>
        <w:rPr>
          <w:rFonts w:ascii="Cambria" w:hAnsi="Cambria"/>
          <w:sz w:val="22"/>
          <w:szCs w:val="22"/>
        </w:rPr>
        <w:t xml:space="preserve"> management and performance tuning using Tivoli performance viewer for </w:t>
      </w:r>
      <w:r w:rsidRPr="00854ED9">
        <w:rPr>
          <w:rFonts w:ascii="Cambria" w:hAnsi="Cambria"/>
          <w:b/>
          <w:sz w:val="22"/>
          <w:szCs w:val="22"/>
        </w:rPr>
        <w:t>Web</w:t>
      </w:r>
      <w:r w:rsidR="005855DB">
        <w:rPr>
          <w:rFonts w:ascii="Cambria" w:hAnsi="Cambria"/>
          <w:b/>
          <w:sz w:val="22"/>
          <w:szCs w:val="22"/>
        </w:rPr>
        <w:t>S</w:t>
      </w:r>
      <w:r w:rsidRPr="00854ED9">
        <w:rPr>
          <w:rFonts w:ascii="Cambria" w:hAnsi="Cambria"/>
          <w:b/>
          <w:sz w:val="22"/>
          <w:szCs w:val="22"/>
        </w:rPr>
        <w:t xml:space="preserve">phere </w:t>
      </w:r>
      <w:r>
        <w:rPr>
          <w:rFonts w:ascii="Cambria" w:hAnsi="Cambria"/>
          <w:sz w:val="22"/>
          <w:szCs w:val="22"/>
        </w:rPr>
        <w:t>Application server</w:t>
      </w:r>
      <w:r w:rsidR="003B28DA">
        <w:rPr>
          <w:rFonts w:ascii="Cambria" w:hAnsi="Cambria"/>
          <w:sz w:val="22"/>
          <w:szCs w:val="22"/>
        </w:rPr>
        <w:t>.</w:t>
      </w:r>
    </w:p>
    <w:p w14:paraId="60212AC6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Worked on </w:t>
      </w:r>
      <w:hyperlink r:id="rId7" w:history="1">
        <w:r w:rsidRPr="00AA6ADD">
          <w:rPr>
            <w:rFonts w:ascii="Cambria" w:hAnsi="Cambria"/>
            <w:sz w:val="22"/>
            <w:szCs w:val="22"/>
          </w:rPr>
          <w:t>Subversion</w:t>
        </w:r>
      </w:hyperlink>
      <w:r w:rsidRPr="00AA6ADD">
        <w:rPr>
          <w:rFonts w:ascii="Cambria" w:hAnsi="Cambria"/>
          <w:sz w:val="22"/>
          <w:szCs w:val="22"/>
        </w:rPr>
        <w:t xml:space="preserve"> used </w:t>
      </w:r>
      <w:hyperlink r:id="rId8" w:history="1">
        <w:proofErr w:type="spellStart"/>
        <w:r w:rsidRPr="00AA6ADD">
          <w:rPr>
            <w:rFonts w:ascii="Cambria" w:hAnsi="Cambria"/>
            <w:b/>
            <w:sz w:val="22"/>
            <w:szCs w:val="22"/>
          </w:rPr>
          <w:t>Maven</w:t>
        </w:r>
      </w:hyperlink>
      <w:r w:rsidRPr="00AA6ADD">
        <w:rPr>
          <w:rFonts w:ascii="Cambria" w:hAnsi="Cambria"/>
          <w:sz w:val="22"/>
          <w:szCs w:val="22"/>
        </w:rPr>
        <w:t>and</w:t>
      </w:r>
      <w:proofErr w:type="spellEnd"/>
      <w:r w:rsidRPr="00AA6ADD">
        <w:rPr>
          <w:rFonts w:ascii="Cambria" w:hAnsi="Cambria"/>
          <w:sz w:val="22"/>
          <w:szCs w:val="22"/>
        </w:rPr>
        <w:t xml:space="preserve"> </w:t>
      </w:r>
      <w:r w:rsidRPr="00AA6ADD">
        <w:rPr>
          <w:rFonts w:ascii="Cambria" w:hAnsi="Cambria"/>
          <w:b/>
          <w:sz w:val="22"/>
          <w:szCs w:val="22"/>
        </w:rPr>
        <w:t>Tortoise SVN</w:t>
      </w:r>
      <w:r w:rsidRPr="00AA6ADD">
        <w:rPr>
          <w:rFonts w:ascii="Cambria" w:hAnsi="Cambria"/>
          <w:sz w:val="22"/>
          <w:szCs w:val="22"/>
        </w:rPr>
        <w:t xml:space="preserve">, </w:t>
      </w:r>
      <w:hyperlink r:id="rId9" w:history="1">
        <w:r w:rsidRPr="00AA6ADD">
          <w:rPr>
            <w:rFonts w:ascii="Cambria" w:hAnsi="Cambria"/>
            <w:b/>
            <w:sz w:val="22"/>
            <w:szCs w:val="22"/>
          </w:rPr>
          <w:t>Eclipse</w:t>
        </w:r>
      </w:hyperlink>
      <w:r w:rsidRPr="00AA6ADD">
        <w:rPr>
          <w:rFonts w:ascii="Cambria" w:hAnsi="Cambria"/>
          <w:sz w:val="22"/>
          <w:szCs w:val="22"/>
        </w:rPr>
        <w:t>.</w:t>
      </w:r>
    </w:p>
    <w:p w14:paraId="7372CC30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Build mail and messaging applications using </w:t>
      </w:r>
      <w:r w:rsidRPr="00AA6ADD">
        <w:rPr>
          <w:rFonts w:ascii="Cambria" w:hAnsi="Cambria"/>
          <w:b/>
          <w:sz w:val="22"/>
          <w:szCs w:val="22"/>
        </w:rPr>
        <w:t>Java Mail API.</w:t>
      </w:r>
    </w:p>
    <w:p w14:paraId="16103A9C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</w:t>
      </w:r>
      <w:r w:rsidRPr="00AA6ADD">
        <w:rPr>
          <w:rFonts w:ascii="Cambria" w:hAnsi="Cambria"/>
          <w:b/>
          <w:sz w:val="22"/>
          <w:szCs w:val="22"/>
        </w:rPr>
        <w:t>Hudson</w:t>
      </w:r>
      <w:r w:rsidRPr="00AA6ADD">
        <w:rPr>
          <w:rFonts w:ascii="Cambria" w:hAnsi="Cambria"/>
          <w:sz w:val="22"/>
          <w:szCs w:val="22"/>
        </w:rPr>
        <w:t xml:space="preserve"> to build and deploy the application.</w:t>
      </w:r>
    </w:p>
    <w:p w14:paraId="07A53F2D" w14:textId="77777777"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</w:t>
      </w:r>
      <w:r w:rsidRPr="00AA6ADD">
        <w:rPr>
          <w:rFonts w:ascii="Cambria" w:hAnsi="Cambria"/>
          <w:b/>
          <w:sz w:val="22"/>
          <w:szCs w:val="22"/>
        </w:rPr>
        <w:t>Log4J</w:t>
      </w:r>
      <w:r w:rsidRPr="00AA6ADD">
        <w:rPr>
          <w:rFonts w:ascii="Cambria" w:hAnsi="Cambria"/>
          <w:sz w:val="22"/>
          <w:szCs w:val="22"/>
        </w:rPr>
        <w:t xml:space="preserve"> to monitor the Error Logs.</w:t>
      </w:r>
    </w:p>
    <w:p w14:paraId="69756648" w14:textId="77777777" w:rsidR="00AA6ADD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</w:t>
      </w:r>
      <w:r w:rsidRPr="00AA6ADD">
        <w:rPr>
          <w:rFonts w:ascii="Cambria" w:hAnsi="Cambria"/>
          <w:b/>
          <w:sz w:val="22"/>
          <w:szCs w:val="22"/>
        </w:rPr>
        <w:t>JIRA</w:t>
      </w:r>
      <w:r w:rsidRPr="00AA6ADD">
        <w:rPr>
          <w:rFonts w:ascii="Cambria" w:hAnsi="Cambria"/>
          <w:sz w:val="22"/>
          <w:szCs w:val="22"/>
        </w:rPr>
        <w:t xml:space="preserve"> for bug tracking, issue tracking, and project management.</w:t>
      </w:r>
    </w:p>
    <w:p w14:paraId="57E1B631" w14:textId="77777777" w:rsidR="00BF2E0A" w:rsidRPr="00AA6ADD" w:rsidRDefault="00BF2E0A" w:rsidP="00BF2E0A">
      <w:pPr>
        <w:pStyle w:val="Header"/>
        <w:tabs>
          <w:tab w:val="clear" w:pos="4320"/>
          <w:tab w:val="clear" w:pos="8640"/>
          <w:tab w:val="left" w:pos="0"/>
        </w:tabs>
        <w:jc w:val="both"/>
        <w:rPr>
          <w:rFonts w:ascii="Cambria" w:hAnsi="Cambria"/>
          <w:b/>
          <w:bCs/>
          <w:sz w:val="22"/>
          <w:szCs w:val="22"/>
          <w:u w:val="single"/>
        </w:rPr>
      </w:pPr>
    </w:p>
    <w:p w14:paraId="09174E12" w14:textId="77777777" w:rsidR="00E53C20" w:rsidRPr="00AA6ADD" w:rsidRDefault="00BF2E0A" w:rsidP="00965DCA">
      <w:pPr>
        <w:pStyle w:val="Header"/>
        <w:tabs>
          <w:tab w:val="clear" w:pos="4320"/>
          <w:tab w:val="clear" w:pos="8640"/>
          <w:tab w:val="left" w:pos="0"/>
        </w:tabs>
        <w:jc w:val="both"/>
        <w:rPr>
          <w:rFonts w:ascii="Cambria" w:eastAsia="SimSun" w:hAnsi="Cambria"/>
          <w:b/>
          <w:kern w:val="1"/>
          <w:sz w:val="22"/>
          <w:szCs w:val="22"/>
          <w:lang w:eastAsia="ar-SA"/>
        </w:rPr>
      </w:pPr>
      <w:r w:rsidRPr="00AA6ADD">
        <w:rPr>
          <w:rFonts w:ascii="Cambria" w:hAnsi="Cambria"/>
          <w:b/>
          <w:bCs/>
          <w:sz w:val="22"/>
          <w:szCs w:val="22"/>
        </w:rPr>
        <w:t>Environment</w:t>
      </w:r>
      <w:r w:rsidRPr="00AA6ADD">
        <w:rPr>
          <w:rFonts w:ascii="Cambria" w:hAnsi="Cambria"/>
          <w:bCs/>
          <w:sz w:val="22"/>
          <w:szCs w:val="22"/>
        </w:rPr>
        <w:t xml:space="preserve">: Java, </w:t>
      </w:r>
      <w:r w:rsidRPr="00AA6ADD">
        <w:rPr>
          <w:rFonts w:ascii="Cambria" w:hAnsi="Cambria"/>
          <w:sz w:val="22"/>
          <w:szCs w:val="22"/>
        </w:rPr>
        <w:t>Spring, Hibernate, Jira, D3j</w:t>
      </w:r>
      <w:r w:rsidR="001E76DD">
        <w:rPr>
          <w:rFonts w:ascii="Cambria" w:hAnsi="Cambria"/>
          <w:sz w:val="22"/>
          <w:szCs w:val="22"/>
        </w:rPr>
        <w:t>s</w:t>
      </w:r>
      <w:r w:rsidRPr="00AA6ADD">
        <w:rPr>
          <w:rFonts w:ascii="Cambria" w:hAnsi="Cambria"/>
          <w:sz w:val="22"/>
          <w:szCs w:val="22"/>
        </w:rPr>
        <w:t xml:space="preserve">, </w:t>
      </w:r>
      <w:r w:rsidR="00DC234C" w:rsidRPr="00AA6ADD">
        <w:rPr>
          <w:rFonts w:ascii="Cambria" w:hAnsi="Cambria"/>
          <w:sz w:val="22"/>
          <w:szCs w:val="22"/>
        </w:rPr>
        <w:t>Angular</w:t>
      </w:r>
      <w:r w:rsidR="00DC234C">
        <w:rPr>
          <w:rFonts w:ascii="Cambria" w:hAnsi="Cambria"/>
          <w:sz w:val="22"/>
          <w:szCs w:val="22"/>
        </w:rPr>
        <w:t xml:space="preserve"> JS</w:t>
      </w:r>
      <w:r w:rsidRPr="00AA6ADD">
        <w:rPr>
          <w:rFonts w:ascii="Cambria" w:hAnsi="Cambria"/>
          <w:sz w:val="22"/>
          <w:szCs w:val="22"/>
        </w:rPr>
        <w:t xml:space="preserve">, </w:t>
      </w:r>
      <w:r w:rsidR="00DC234C" w:rsidRPr="00AA6ADD">
        <w:rPr>
          <w:rFonts w:ascii="Cambria" w:hAnsi="Cambria"/>
          <w:sz w:val="22"/>
          <w:szCs w:val="22"/>
        </w:rPr>
        <w:t>JavaScript</w:t>
      </w:r>
      <w:r w:rsidRPr="00AA6ADD">
        <w:rPr>
          <w:rFonts w:ascii="Cambria" w:hAnsi="Cambria"/>
          <w:sz w:val="22"/>
          <w:szCs w:val="22"/>
        </w:rPr>
        <w:t>, Apache Tomcat,</w:t>
      </w:r>
      <w:r w:rsidR="001535B8">
        <w:rPr>
          <w:rFonts w:ascii="Cambria" w:hAnsi="Cambria"/>
          <w:sz w:val="22"/>
          <w:szCs w:val="22"/>
        </w:rPr>
        <w:t xml:space="preserve"> batch processing,</w:t>
      </w:r>
      <w:r w:rsidRPr="00AA6ADD">
        <w:rPr>
          <w:rFonts w:ascii="Cambria" w:hAnsi="Cambria"/>
          <w:sz w:val="22"/>
          <w:szCs w:val="22"/>
        </w:rPr>
        <w:t xml:space="preserve"> Postgre</w:t>
      </w:r>
      <w:r w:rsidR="007929C2">
        <w:rPr>
          <w:rFonts w:ascii="Cambria" w:hAnsi="Cambria"/>
          <w:sz w:val="22"/>
          <w:szCs w:val="22"/>
        </w:rPr>
        <w:t>SQL, JDBC</w:t>
      </w:r>
      <w:r w:rsidRPr="00AA6ADD">
        <w:rPr>
          <w:rFonts w:ascii="Cambria" w:hAnsi="Cambria"/>
          <w:sz w:val="22"/>
          <w:szCs w:val="22"/>
        </w:rPr>
        <w:t>, Rest, Eclipse, Junit, Bootstrap, Agile,</w:t>
      </w:r>
      <w:r w:rsidR="00326C57">
        <w:rPr>
          <w:rFonts w:ascii="Cambria" w:hAnsi="Cambria"/>
          <w:sz w:val="22"/>
          <w:szCs w:val="22"/>
        </w:rPr>
        <w:t xml:space="preserve"> JAX-</w:t>
      </w:r>
      <w:proofErr w:type="gramStart"/>
      <w:r w:rsidR="00326C57">
        <w:rPr>
          <w:rFonts w:ascii="Cambria" w:hAnsi="Cambria"/>
          <w:sz w:val="22"/>
          <w:szCs w:val="22"/>
        </w:rPr>
        <w:t>RS,JAX</w:t>
      </w:r>
      <w:proofErr w:type="gramEnd"/>
      <w:r w:rsidR="00326C57">
        <w:rPr>
          <w:rFonts w:ascii="Cambria" w:hAnsi="Cambria"/>
          <w:sz w:val="22"/>
          <w:szCs w:val="22"/>
        </w:rPr>
        <w:t>-WS</w:t>
      </w:r>
      <w:r w:rsidR="002571E1">
        <w:rPr>
          <w:rFonts w:ascii="Cambria" w:hAnsi="Cambria"/>
          <w:sz w:val="22"/>
          <w:szCs w:val="22"/>
        </w:rPr>
        <w:t>,</w:t>
      </w:r>
      <w:r w:rsidR="00E3303B">
        <w:rPr>
          <w:rFonts w:ascii="Cambria" w:hAnsi="Cambria"/>
          <w:sz w:val="22"/>
          <w:szCs w:val="22"/>
        </w:rPr>
        <w:t xml:space="preserve"> Log4j, UML</w:t>
      </w:r>
      <w:r w:rsidR="00D65263">
        <w:rPr>
          <w:rFonts w:ascii="Cambria" w:hAnsi="Cambria"/>
          <w:sz w:val="22"/>
          <w:szCs w:val="22"/>
        </w:rPr>
        <w:t>, JSP</w:t>
      </w:r>
      <w:r w:rsidRPr="00AA6ADD">
        <w:rPr>
          <w:rFonts w:ascii="Cambria" w:hAnsi="Cambria"/>
          <w:sz w:val="22"/>
          <w:szCs w:val="22"/>
        </w:rPr>
        <w:t xml:space="preserve">, Servlet, Maven, CSS, Html, </w:t>
      </w:r>
      <w:r w:rsidR="00D94843">
        <w:rPr>
          <w:rFonts w:ascii="Cambria" w:hAnsi="Cambria"/>
          <w:sz w:val="22"/>
          <w:szCs w:val="22"/>
        </w:rPr>
        <w:t>JSON</w:t>
      </w:r>
      <w:r w:rsidRPr="00AA6ADD">
        <w:rPr>
          <w:rFonts w:ascii="Cambria" w:hAnsi="Cambria"/>
          <w:sz w:val="22"/>
          <w:szCs w:val="22"/>
        </w:rPr>
        <w:t xml:space="preserve">, </w:t>
      </w:r>
      <w:r w:rsidR="007A4A51">
        <w:rPr>
          <w:rFonts w:ascii="Cambria" w:hAnsi="Cambria"/>
          <w:sz w:val="22"/>
          <w:szCs w:val="22"/>
        </w:rPr>
        <w:t>WebS</w:t>
      </w:r>
      <w:r w:rsidR="00FA32F3">
        <w:rPr>
          <w:rFonts w:ascii="Cambria" w:hAnsi="Cambria"/>
          <w:sz w:val="22"/>
          <w:szCs w:val="22"/>
        </w:rPr>
        <w:t xml:space="preserve">phere, </w:t>
      </w:r>
      <w:proofErr w:type="spellStart"/>
      <w:proofErr w:type="gramStart"/>
      <w:r w:rsidRPr="00AA6ADD">
        <w:rPr>
          <w:rFonts w:ascii="Cambria" w:hAnsi="Cambria"/>
          <w:sz w:val="22"/>
          <w:szCs w:val="22"/>
        </w:rPr>
        <w:t>Hudson,Xml</w:t>
      </w:r>
      <w:proofErr w:type="spellEnd"/>
      <w:proofErr w:type="gramEnd"/>
      <w:r w:rsidRPr="00AA6ADD">
        <w:rPr>
          <w:rFonts w:ascii="Cambria" w:hAnsi="Cambria"/>
          <w:sz w:val="22"/>
          <w:szCs w:val="22"/>
        </w:rPr>
        <w:t>, ATG, Java Mail API, SQL server</w:t>
      </w:r>
    </w:p>
    <w:p w14:paraId="5E1ABAF7" w14:textId="77777777" w:rsidR="00BF2E0A" w:rsidRDefault="00BF2E0A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14:paraId="428378F0" w14:textId="77777777"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color w:val="000000" w:themeColor="text1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Pr="00AA6ADD">
        <w:rPr>
          <w:rFonts w:ascii="Cambria" w:hAnsi="Cambria"/>
          <w:b/>
          <w:color w:val="000000" w:themeColor="text1"/>
          <w:sz w:val="22"/>
          <w:szCs w:val="22"/>
        </w:rPr>
        <w:t xml:space="preserve">Bank of Tokyo-Mitsubishi, Jersey </w:t>
      </w:r>
      <w:proofErr w:type="spellStart"/>
      <w:proofErr w:type="gramStart"/>
      <w:r w:rsidRPr="00AA6ADD">
        <w:rPr>
          <w:rFonts w:ascii="Cambria" w:hAnsi="Cambria"/>
          <w:b/>
          <w:color w:val="000000" w:themeColor="text1"/>
          <w:sz w:val="22"/>
          <w:szCs w:val="22"/>
        </w:rPr>
        <w:t>City</w:t>
      </w:r>
      <w:r w:rsidRPr="00AA6ADD">
        <w:rPr>
          <w:rFonts w:ascii="Cambria" w:hAnsi="Cambria"/>
          <w:b/>
          <w:bCs/>
          <w:color w:val="000000" w:themeColor="text1"/>
          <w:sz w:val="22"/>
          <w:szCs w:val="22"/>
        </w:rPr>
        <w:t>,NJ</w:t>
      </w:r>
      <w:proofErr w:type="spellEnd"/>
      <w:proofErr w:type="gramEnd"/>
      <w:r w:rsidRPr="00AA6ADD">
        <w:rPr>
          <w:rFonts w:ascii="Cambria" w:hAnsi="Cambria"/>
          <w:b/>
          <w:iCs/>
          <w:color w:val="FF0000"/>
          <w:sz w:val="22"/>
          <w:szCs w:val="22"/>
        </w:rPr>
        <w:tab/>
      </w:r>
    </w:p>
    <w:p w14:paraId="48C3558C" w14:textId="77777777"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>July 1</w:t>
      </w:r>
      <w:r w:rsidR="002D038C">
        <w:rPr>
          <w:rFonts w:ascii="Cambria" w:hAnsi="Cambria" w:cs="Times New Roman"/>
          <w:b/>
          <w:bCs/>
          <w:sz w:val="22"/>
          <w:szCs w:val="22"/>
        </w:rPr>
        <w:t>3</w:t>
      </w:r>
      <w:r>
        <w:rPr>
          <w:rFonts w:ascii="Cambria" w:hAnsi="Cambria" w:cs="Times New Roman"/>
          <w:b/>
          <w:bCs/>
          <w:sz w:val="22"/>
          <w:szCs w:val="22"/>
        </w:rPr>
        <w:t xml:space="preserve"> – Dec 1</w:t>
      </w:r>
      <w:r w:rsidR="002D038C">
        <w:rPr>
          <w:rFonts w:ascii="Cambria" w:hAnsi="Cambria" w:cs="Times New Roman"/>
          <w:b/>
          <w:bCs/>
          <w:sz w:val="22"/>
          <w:szCs w:val="22"/>
        </w:rPr>
        <w:t>4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14:paraId="08B5A4D8" w14:textId="77777777"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 xml:space="preserve">: </w:t>
      </w:r>
      <w:proofErr w:type="spellStart"/>
      <w:r>
        <w:rPr>
          <w:rFonts w:ascii="Cambria" w:hAnsi="Cambria" w:cs="Times New Roman"/>
          <w:b/>
          <w:bCs/>
          <w:sz w:val="22"/>
          <w:szCs w:val="22"/>
        </w:rPr>
        <w:t>Sr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</w:t>
      </w:r>
      <w:proofErr w:type="spellEnd"/>
      <w:r w:rsidRPr="00AA6ADD">
        <w:rPr>
          <w:rFonts w:ascii="Cambria" w:hAnsi="Cambria" w:cs="Times New Roman"/>
          <w:b/>
          <w:bCs/>
          <w:sz w:val="22"/>
          <w:szCs w:val="22"/>
        </w:rPr>
        <w:t xml:space="preserve"> Developer</w:t>
      </w:r>
    </w:p>
    <w:p w14:paraId="3B81A2CC" w14:textId="77777777" w:rsidR="006A1DA8" w:rsidRPr="00AA6ADD" w:rsidRDefault="006A1DA8" w:rsidP="00422DE6">
      <w:pPr>
        <w:pStyle w:val="NormalTimesNewRoman"/>
        <w:ind w:firstLine="0"/>
        <w:jc w:val="left"/>
        <w:rPr>
          <w:rFonts w:ascii="Cambria" w:hAnsi="Cambria"/>
          <w:b/>
          <w:iCs/>
          <w:color w:val="FF0000"/>
          <w:sz w:val="22"/>
          <w:szCs w:val="22"/>
        </w:rPr>
      </w:pPr>
    </w:p>
    <w:p w14:paraId="774F4C04" w14:textId="77777777" w:rsidR="00AA6ADD" w:rsidRPr="00AA6ADD" w:rsidRDefault="00E53C20" w:rsidP="00AA6ADD">
      <w:pPr>
        <w:ind w:left="360" w:hanging="360"/>
        <w:jc w:val="both"/>
        <w:rPr>
          <w:rFonts w:ascii="Cambria" w:hAnsi="Cambria"/>
        </w:rPr>
      </w:pPr>
      <w:r w:rsidRPr="00AA6ADD">
        <w:rPr>
          <w:rFonts w:ascii="Cambria" w:hAnsi="Cambria" w:cs="Times New Roman"/>
          <w:b/>
          <w:bCs/>
          <w:iCs/>
        </w:rPr>
        <w:t>Responsibilities:</w:t>
      </w:r>
    </w:p>
    <w:p w14:paraId="38242279" w14:textId="77777777" w:rsidR="00AA6ADD" w:rsidRPr="00B746DE" w:rsidRDefault="00AA6ADD" w:rsidP="00B746DE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Involved in extensive meetings with business and design teams in analyzing / drafting Business Requirement Specification (BRS) and Software Requirements Specification (SRS).</w:t>
      </w:r>
    </w:p>
    <w:p w14:paraId="5D4B60E2" w14:textId="77777777" w:rsidR="0006596F" w:rsidRPr="00AA6ADD" w:rsidRDefault="0006596F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Developed the application by using </w:t>
      </w:r>
      <w:r w:rsidRPr="00AA6ADD">
        <w:rPr>
          <w:rFonts w:ascii="Cambria" w:hAnsi="Cambria"/>
          <w:b/>
          <w:sz w:val="22"/>
          <w:szCs w:val="22"/>
        </w:rPr>
        <w:t>HTML5, Java/J2EE</w:t>
      </w:r>
      <w:r w:rsidRPr="00AA6ADD">
        <w:rPr>
          <w:rFonts w:ascii="Cambria" w:hAnsi="Cambria"/>
          <w:sz w:val="22"/>
          <w:szCs w:val="22"/>
        </w:rPr>
        <w:t xml:space="preserve"> development expertise</w:t>
      </w:r>
    </w:p>
    <w:p w14:paraId="2FD0B1A4" w14:textId="77777777" w:rsidR="0006596F" w:rsidRPr="00AA6ADD" w:rsidRDefault="0006596F" w:rsidP="00AA6ADD">
      <w:pPr>
        <w:pStyle w:val="Normal1"/>
        <w:numPr>
          <w:ilvl w:val="0"/>
          <w:numId w:val="4"/>
        </w:numPr>
        <w:tabs>
          <w:tab w:val="left" w:pos="360"/>
        </w:tabs>
        <w:suppressAutoHyphens/>
        <w:spacing w:after="0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eastAsia="Garamond" w:hAnsi="Cambria"/>
          <w:sz w:val="22"/>
          <w:szCs w:val="22"/>
        </w:rPr>
        <w:t xml:space="preserve">Designed and implemented the User Interface using </w:t>
      </w:r>
      <w:r w:rsidRPr="00AA6ADD">
        <w:rPr>
          <w:rFonts w:ascii="Cambria" w:eastAsia="Garamond" w:hAnsi="Cambria"/>
          <w:b/>
          <w:sz w:val="22"/>
          <w:szCs w:val="22"/>
        </w:rPr>
        <w:t xml:space="preserve">JavaScript, HTML5, </w:t>
      </w:r>
      <w:proofErr w:type="gramStart"/>
      <w:r w:rsidRPr="00AA6ADD">
        <w:rPr>
          <w:rFonts w:ascii="Cambria" w:eastAsia="Garamond" w:hAnsi="Cambria"/>
          <w:b/>
          <w:sz w:val="22"/>
          <w:szCs w:val="22"/>
        </w:rPr>
        <w:t>XHTML</w:t>
      </w:r>
      <w:proofErr w:type="gramEnd"/>
      <w:r w:rsidRPr="00AA6ADD">
        <w:rPr>
          <w:rFonts w:ascii="Cambria" w:eastAsia="Garamond" w:hAnsi="Cambria"/>
          <w:b/>
          <w:sz w:val="22"/>
          <w:szCs w:val="22"/>
        </w:rPr>
        <w:t>, XML, CSS3, JSP, AJAX and MySQL</w:t>
      </w:r>
      <w:r w:rsidRPr="00AA6ADD">
        <w:rPr>
          <w:rFonts w:ascii="Cambria" w:eastAsia="Garamond" w:hAnsi="Cambria"/>
          <w:sz w:val="22"/>
          <w:szCs w:val="22"/>
        </w:rPr>
        <w:t>.</w:t>
      </w:r>
    </w:p>
    <w:p w14:paraId="743BBDDC" w14:textId="77777777" w:rsidR="0006596F" w:rsidRDefault="0006596F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b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Front End Developing UI Interface using </w:t>
      </w:r>
      <w:r w:rsidRPr="00AA6ADD">
        <w:rPr>
          <w:rFonts w:ascii="Cambria" w:hAnsi="Cambria"/>
          <w:b/>
          <w:sz w:val="22"/>
          <w:szCs w:val="22"/>
        </w:rPr>
        <w:t>Angular JS</w:t>
      </w:r>
      <w:r w:rsidRPr="00AA6ADD">
        <w:rPr>
          <w:rFonts w:ascii="Cambria" w:hAnsi="Cambria"/>
          <w:sz w:val="22"/>
          <w:szCs w:val="22"/>
        </w:rPr>
        <w:t xml:space="preserve">, </w:t>
      </w:r>
      <w:r w:rsidRPr="00AA6ADD">
        <w:rPr>
          <w:rFonts w:ascii="Cambria" w:hAnsi="Cambria"/>
          <w:b/>
          <w:sz w:val="22"/>
          <w:szCs w:val="22"/>
        </w:rPr>
        <w:t xml:space="preserve">HTML5.0 </w:t>
      </w:r>
      <w:r w:rsidR="00AA6ADD">
        <w:rPr>
          <w:rFonts w:ascii="Cambria" w:hAnsi="Cambria"/>
          <w:b/>
          <w:sz w:val="22"/>
          <w:szCs w:val="22"/>
        </w:rPr>
        <w:t xml:space="preserve">CSS3, Java Script, Ajax, </w:t>
      </w:r>
      <w:r w:rsidR="00B746DE">
        <w:rPr>
          <w:rFonts w:ascii="Cambria" w:hAnsi="Cambria"/>
          <w:b/>
          <w:sz w:val="22"/>
          <w:szCs w:val="22"/>
        </w:rPr>
        <w:t xml:space="preserve">and </w:t>
      </w:r>
      <w:proofErr w:type="spellStart"/>
      <w:r w:rsidR="00B746DE">
        <w:rPr>
          <w:rFonts w:ascii="Cambria" w:hAnsi="Cambria"/>
          <w:b/>
          <w:sz w:val="22"/>
          <w:szCs w:val="22"/>
        </w:rPr>
        <w:t>JQuery</w:t>
      </w:r>
      <w:proofErr w:type="spellEnd"/>
      <w:r w:rsidR="00AA6ADD">
        <w:rPr>
          <w:rFonts w:ascii="Cambria" w:hAnsi="Cambria"/>
          <w:b/>
          <w:sz w:val="22"/>
          <w:szCs w:val="22"/>
        </w:rPr>
        <w:t>.</w:t>
      </w:r>
    </w:p>
    <w:p w14:paraId="32EFA698" w14:textId="77777777" w:rsidR="00AA6ADD" w:rsidRPr="00AA6ADD" w:rsidRDefault="00AA6ADD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Using </w:t>
      </w:r>
      <w:r w:rsidRPr="00AA6ADD">
        <w:rPr>
          <w:rFonts w:ascii="Cambria" w:hAnsi="Cambria"/>
          <w:b/>
          <w:sz w:val="22"/>
          <w:szCs w:val="22"/>
        </w:rPr>
        <w:t>Angular JS</w:t>
      </w:r>
      <w:r w:rsidRPr="00AA6ADD">
        <w:rPr>
          <w:rFonts w:ascii="Cambria" w:hAnsi="Cambria"/>
          <w:sz w:val="22"/>
          <w:szCs w:val="22"/>
        </w:rPr>
        <w:t xml:space="preserve"> created custom directives for data manipulations and to display data in company standard format in UI.</w:t>
      </w:r>
    </w:p>
    <w:p w14:paraId="2ED6F0DC" w14:textId="77777777" w:rsidR="00AA6ADD" w:rsidRPr="00AA6ADD" w:rsidRDefault="00AA6ADD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Used $</w:t>
      </w:r>
      <w:r w:rsidRPr="00AA6ADD">
        <w:rPr>
          <w:rFonts w:ascii="Cambria" w:hAnsi="Cambria"/>
          <w:b/>
          <w:sz w:val="22"/>
          <w:szCs w:val="22"/>
        </w:rPr>
        <w:t>http</w:t>
      </w:r>
      <w:r w:rsidRPr="00AA6ADD">
        <w:rPr>
          <w:rFonts w:ascii="Cambria" w:hAnsi="Cambria"/>
          <w:sz w:val="22"/>
          <w:szCs w:val="22"/>
        </w:rPr>
        <w:t xml:space="preserve"> with </w:t>
      </w:r>
      <w:r w:rsidRPr="00AA6ADD">
        <w:rPr>
          <w:rFonts w:ascii="Cambria" w:hAnsi="Cambria"/>
          <w:b/>
          <w:sz w:val="22"/>
          <w:szCs w:val="22"/>
        </w:rPr>
        <w:t>AngularJS</w:t>
      </w:r>
      <w:r w:rsidRPr="00AA6ADD">
        <w:rPr>
          <w:rFonts w:ascii="Cambria" w:hAnsi="Cambria"/>
          <w:sz w:val="22"/>
          <w:szCs w:val="22"/>
        </w:rPr>
        <w:t xml:space="preserve"> interceptors to make sure the requests were valid and used </w:t>
      </w:r>
      <w:proofErr w:type="spellStart"/>
      <w:r w:rsidRPr="00AA6ADD">
        <w:rPr>
          <w:rFonts w:ascii="Cambria" w:hAnsi="Cambria"/>
          <w:sz w:val="22"/>
          <w:szCs w:val="22"/>
        </w:rPr>
        <w:t>ui</w:t>
      </w:r>
      <w:proofErr w:type="spellEnd"/>
      <w:r w:rsidRPr="00AA6ADD">
        <w:rPr>
          <w:rFonts w:ascii="Cambria" w:hAnsi="Cambria"/>
          <w:sz w:val="22"/>
          <w:szCs w:val="22"/>
        </w:rPr>
        <w:t>-router to handle nested views and avoid page redirection.</w:t>
      </w:r>
    </w:p>
    <w:p w14:paraId="06E2E105" w14:textId="77777777" w:rsidR="00E4046D" w:rsidRPr="00AA6ADD" w:rsidRDefault="00E4046D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Participated in production implementation verification and being accountable for validating system quality.</w:t>
      </w:r>
    </w:p>
    <w:p w14:paraId="48DF4007" w14:textId="77777777" w:rsidR="00E4046D" w:rsidRPr="00AA6ADD" w:rsidRDefault="00E4046D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  <w:shd w:val="clear" w:color="auto" w:fill="FFFFFF"/>
        </w:rPr>
        <w:t>Integrated</w:t>
      </w:r>
      <w:r w:rsidRPr="00AA6ADD">
        <w:rPr>
          <w:rStyle w:val="apple-converted-space"/>
          <w:rFonts w:ascii="Cambria" w:hAnsi="Cambria"/>
          <w:color w:val="333333"/>
          <w:sz w:val="22"/>
          <w:szCs w:val="22"/>
          <w:shd w:val="clear" w:color="auto" w:fill="FFFFFF"/>
        </w:rPr>
        <w:t> </w:t>
      </w:r>
      <w:r w:rsidRPr="00AA6ADD">
        <w:rPr>
          <w:rStyle w:val="apple-converted-space"/>
          <w:rFonts w:ascii="Cambria" w:hAnsi="Cambria"/>
          <w:b/>
          <w:color w:val="333333"/>
          <w:sz w:val="22"/>
          <w:szCs w:val="22"/>
          <w:shd w:val="clear" w:color="auto" w:fill="FFFFFF"/>
        </w:rPr>
        <w:t>Spring </w:t>
      </w:r>
      <w:r w:rsidRPr="00AA6ADD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Dependency Injection</w:t>
      </w:r>
      <w:r w:rsidRPr="00AA6ADD"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 (IOC) among different layers of an application.</w:t>
      </w:r>
    </w:p>
    <w:p w14:paraId="37A823C3" w14:textId="77777777" w:rsidR="00A22A4A" w:rsidRPr="00F840CE" w:rsidRDefault="00A22A4A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color w:val="333333"/>
          <w:sz w:val="22"/>
          <w:szCs w:val="22"/>
          <w:shd w:val="clear" w:color="auto" w:fill="FFFFFF"/>
        </w:rPr>
        <w:t>Used</w:t>
      </w:r>
      <w:r w:rsidRPr="00AA6ADD">
        <w:rPr>
          <w:rStyle w:val="apple-converted-space"/>
          <w:rFonts w:ascii="Cambria" w:hAnsi="Cambria"/>
          <w:color w:val="333333"/>
          <w:sz w:val="22"/>
          <w:szCs w:val="22"/>
          <w:shd w:val="clear" w:color="auto" w:fill="FFFFFF"/>
        </w:rPr>
        <w:t> </w:t>
      </w:r>
      <w:r w:rsidR="00A364BC" w:rsidRPr="00AA6ADD">
        <w:rPr>
          <w:rStyle w:val="apple-converted-space"/>
          <w:rFonts w:ascii="Cambria" w:hAnsi="Cambria"/>
          <w:b/>
          <w:color w:val="333333"/>
          <w:sz w:val="22"/>
          <w:szCs w:val="22"/>
          <w:shd w:val="clear" w:color="auto" w:fill="FFFFFF"/>
        </w:rPr>
        <w:t>spring</w:t>
      </w:r>
      <w:r w:rsidRPr="00AA6ADD">
        <w:rPr>
          <w:rStyle w:val="apple-converted-space"/>
          <w:rFonts w:ascii="Cambria" w:hAnsi="Cambria"/>
          <w:color w:val="333333"/>
          <w:sz w:val="22"/>
          <w:szCs w:val="22"/>
          <w:shd w:val="clear" w:color="auto" w:fill="FFFFFF"/>
        </w:rPr>
        <w:t> </w:t>
      </w:r>
      <w:r w:rsidRPr="00AA6ADD">
        <w:rPr>
          <w:rFonts w:ascii="Cambria" w:hAnsi="Cambria"/>
          <w:color w:val="333333"/>
          <w:sz w:val="22"/>
          <w:szCs w:val="22"/>
          <w:shd w:val="clear" w:color="auto" w:fill="FFFFFF"/>
        </w:rPr>
        <w:t>framework for dependency injection, transaction management and AOP.</w:t>
      </w:r>
    </w:p>
    <w:p w14:paraId="4870B3CD" w14:textId="77777777" w:rsidR="00F840CE" w:rsidRPr="001E2654" w:rsidRDefault="00F840CE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333333"/>
          <w:sz w:val="22"/>
          <w:szCs w:val="22"/>
          <w:shd w:val="clear" w:color="auto" w:fill="FFFFFF"/>
        </w:rPr>
        <w:lastRenderedPageBreak/>
        <w:t xml:space="preserve">Integrated JSF, spring and Hibernate, </w:t>
      </w:r>
      <w:r w:rsidR="00A54FD9">
        <w:rPr>
          <w:rFonts w:ascii="Cambria" w:hAnsi="Cambria"/>
          <w:color w:val="333333"/>
          <w:sz w:val="22"/>
          <w:szCs w:val="22"/>
          <w:shd w:val="clear" w:color="auto" w:fill="FFFFFF"/>
        </w:rPr>
        <w:t>configured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 logging and developed Exception handling for the application.</w:t>
      </w:r>
    </w:p>
    <w:p w14:paraId="26AE8FA6" w14:textId="77777777" w:rsidR="001E2654" w:rsidRPr="001E2654" w:rsidRDefault="001E2654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Experience working on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Hibernate tools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 for object relational Mapping and Maintaining Persistence with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POJO’s 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>for enterprise level for Web Applications.</w:t>
      </w:r>
    </w:p>
    <w:p w14:paraId="11C9946C" w14:textId="77777777" w:rsidR="001E2654" w:rsidRPr="001E2654" w:rsidRDefault="001E2654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333333"/>
          <w:sz w:val="22"/>
          <w:szCs w:val="22"/>
          <w:shd w:val="clear" w:color="auto" w:fill="FFFFFF"/>
        </w:rPr>
        <w:t>Design and Implemented the Se</w:t>
      </w:r>
      <w:r w:rsidR="00606715"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curity Infrastructure using </w:t>
      </w:r>
      <w:proofErr w:type="gramStart"/>
      <w:r w:rsidR="00606715" w:rsidRPr="00414959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WebS</w:t>
      </w:r>
      <w:r w:rsidRPr="00414959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phere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>(</w:t>
      </w:r>
      <w:proofErr w:type="gramEnd"/>
      <w:r>
        <w:rPr>
          <w:rFonts w:ascii="Cambria" w:hAnsi="Cambria"/>
          <w:color w:val="333333"/>
          <w:sz w:val="22"/>
          <w:szCs w:val="22"/>
          <w:shd w:val="clear" w:color="auto" w:fill="FFFFFF"/>
        </w:rPr>
        <w:t>Single Sign-on, Authentication and Authorization) and Web Server (Encryption and Authorization) Security.</w:t>
      </w:r>
    </w:p>
    <w:p w14:paraId="7D4FA0CA" w14:textId="77777777" w:rsidR="00AA6ADD" w:rsidRPr="008650D4" w:rsidRDefault="001E2654" w:rsidP="008650D4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color w:val="333333"/>
          <w:sz w:val="22"/>
          <w:szCs w:val="22"/>
          <w:shd w:val="clear" w:color="auto" w:fill="FFFFFF"/>
        </w:rPr>
        <w:t>Wrote</w:t>
      </w:r>
      <w:proofErr w:type="gramEnd"/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 the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Hibernate DAO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 class for accessing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Oracle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,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MS SQL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, and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DB</w:t>
      </w:r>
      <w:r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.</w:t>
      </w:r>
    </w:p>
    <w:p w14:paraId="72D85001" w14:textId="77777777" w:rsidR="00AA6ADD" w:rsidRPr="00AA6ADD" w:rsidRDefault="00E53C20" w:rsidP="00AA6ADD">
      <w:pPr>
        <w:numPr>
          <w:ilvl w:val="0"/>
          <w:numId w:val="4"/>
        </w:numPr>
        <w:spacing w:after="0" w:line="240" w:lineRule="auto"/>
        <w:ind w:left="360" w:hanging="180"/>
        <w:jc w:val="both"/>
        <w:rPr>
          <w:rStyle w:val="apple-style-span"/>
          <w:rFonts w:ascii="Cambria" w:eastAsia="Calibri" w:hAnsi="Cambria" w:cs="Times New Roman"/>
        </w:rPr>
      </w:pPr>
      <w:r w:rsidRPr="00AA6ADD">
        <w:rPr>
          <w:rStyle w:val="apple-style-span"/>
          <w:rFonts w:ascii="Cambria" w:eastAsia="Calibri" w:hAnsi="Cambria" w:cs="Times New Roman"/>
        </w:rPr>
        <w:t xml:space="preserve">Developed various Database interaction objects by implementing the DAO patterns and </w:t>
      </w:r>
      <w:proofErr w:type="gramStart"/>
      <w:r w:rsidRPr="00AA6ADD">
        <w:rPr>
          <w:rStyle w:val="apple-style-span"/>
          <w:rFonts w:ascii="Cambria" w:eastAsia="Calibri" w:hAnsi="Cambria" w:cs="Times New Roman"/>
        </w:rPr>
        <w:t>used</w:t>
      </w:r>
      <w:proofErr w:type="gramEnd"/>
      <w:r w:rsidRPr="00AA6ADD">
        <w:rPr>
          <w:rStyle w:val="apple-style-span"/>
          <w:rFonts w:ascii="Cambria" w:eastAsia="Calibri" w:hAnsi="Cambria" w:cs="Times New Roman"/>
        </w:rPr>
        <w:t xml:space="preserve"> </w:t>
      </w:r>
      <w:r w:rsidRPr="00AA6ADD">
        <w:rPr>
          <w:rStyle w:val="apple-style-span"/>
          <w:rFonts w:ascii="Cambria" w:eastAsia="Calibri" w:hAnsi="Cambria" w:cs="Times New Roman"/>
          <w:b/>
        </w:rPr>
        <w:t>JDBC</w:t>
      </w:r>
      <w:r w:rsidRPr="00AA6ADD">
        <w:rPr>
          <w:rStyle w:val="apple-style-span"/>
          <w:rFonts w:ascii="Cambria" w:eastAsia="Calibri" w:hAnsi="Cambria" w:cs="Times New Roman"/>
        </w:rPr>
        <w:t xml:space="preserve"> as Model Component.</w:t>
      </w:r>
    </w:p>
    <w:p w14:paraId="6F82227B" w14:textId="77777777" w:rsidR="00E53C20" w:rsidRPr="00AA6ADD" w:rsidRDefault="00AA6ADD" w:rsidP="00AA6AD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180"/>
        <w:rPr>
          <w:rFonts w:ascii="Cambria" w:hAnsi="Cambria" w:cs="Times New Roman"/>
        </w:rPr>
      </w:pPr>
      <w:r>
        <w:rPr>
          <w:rFonts w:ascii="Cambria" w:hAnsi="Cambria" w:cs="Times New Roman"/>
        </w:rPr>
        <w:t>Used</w:t>
      </w:r>
      <w:r w:rsidR="00E53C20" w:rsidRPr="00AA6ADD">
        <w:rPr>
          <w:rFonts w:ascii="Cambria" w:hAnsi="Cambria" w:cs="Times New Roman"/>
        </w:rPr>
        <w:t xml:space="preserve"> Oracle10g </w:t>
      </w:r>
      <w:proofErr w:type="gramStart"/>
      <w:r w:rsidR="00E53C20" w:rsidRPr="00AA6ADD">
        <w:rPr>
          <w:rFonts w:ascii="Cambria" w:hAnsi="Cambria" w:cs="Times New Roman"/>
        </w:rPr>
        <w:t>data base</w:t>
      </w:r>
      <w:proofErr w:type="gramEnd"/>
      <w:r w:rsidR="00E53C20" w:rsidRPr="00AA6ADD">
        <w:rPr>
          <w:rFonts w:ascii="Cambria" w:hAnsi="Cambria" w:cs="Times New Roman"/>
        </w:rPr>
        <w:t xml:space="preserve"> for storing and retrieving the application data.</w:t>
      </w:r>
    </w:p>
    <w:p w14:paraId="6E71CD14" w14:textId="77777777" w:rsidR="00E53C20" w:rsidRPr="00AA6ADD" w:rsidRDefault="00E53C20" w:rsidP="00AA6ADD">
      <w:pPr>
        <w:numPr>
          <w:ilvl w:val="0"/>
          <w:numId w:val="4"/>
        </w:numPr>
        <w:spacing w:after="0" w:line="240" w:lineRule="auto"/>
        <w:ind w:left="360" w:hanging="180"/>
        <w:jc w:val="both"/>
        <w:rPr>
          <w:rFonts w:ascii="Cambria" w:eastAsia="Cambria" w:hAnsi="Cambria" w:cs="Times New Roman"/>
        </w:rPr>
      </w:pPr>
      <w:r w:rsidRPr="00AA6ADD">
        <w:rPr>
          <w:rFonts w:ascii="Cambria" w:hAnsi="Cambria" w:cs="Times New Roman"/>
        </w:rPr>
        <w:t xml:space="preserve">Wrote migration/deployment </w:t>
      </w:r>
      <w:r w:rsidRPr="00AA6ADD">
        <w:rPr>
          <w:rFonts w:ascii="Cambria" w:hAnsi="Cambria" w:cs="Times New Roman"/>
          <w:b/>
        </w:rPr>
        <w:t>shell scripts</w:t>
      </w:r>
      <w:r w:rsidRPr="00AA6ADD">
        <w:rPr>
          <w:rFonts w:ascii="Cambria" w:hAnsi="Cambria" w:cs="Times New Roman"/>
        </w:rPr>
        <w:t xml:space="preserve"> on Linux/Unix platforms using VI editor.</w:t>
      </w:r>
    </w:p>
    <w:p w14:paraId="1ED576F9" w14:textId="77777777" w:rsidR="00E53C20" w:rsidRPr="00AA6ADD" w:rsidRDefault="00E53C20" w:rsidP="00AA6ADD">
      <w:pPr>
        <w:pStyle w:val="ListParagraph"/>
        <w:widowControl w:val="0"/>
        <w:numPr>
          <w:ilvl w:val="0"/>
          <w:numId w:val="4"/>
        </w:numPr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Configured </w:t>
      </w:r>
      <w:r w:rsidR="00536EFC" w:rsidRPr="00AA6ADD">
        <w:rPr>
          <w:rFonts w:ascii="Cambria" w:hAnsi="Cambria"/>
          <w:sz w:val="22"/>
          <w:szCs w:val="22"/>
        </w:rPr>
        <w:t>Data source</w:t>
      </w:r>
      <w:r w:rsidRPr="00AA6ADD">
        <w:rPr>
          <w:rFonts w:ascii="Cambria" w:hAnsi="Cambria"/>
          <w:sz w:val="22"/>
          <w:szCs w:val="22"/>
        </w:rPr>
        <w:t xml:space="preserve"> and connection pool settings by using </w:t>
      </w:r>
      <w:r w:rsidRPr="00AA6ADD">
        <w:rPr>
          <w:rFonts w:ascii="Cambria" w:hAnsi="Cambria"/>
          <w:b/>
          <w:sz w:val="22"/>
          <w:szCs w:val="22"/>
        </w:rPr>
        <w:t>WebSphere server Admin</w:t>
      </w:r>
      <w:r w:rsidRPr="00AA6ADD">
        <w:rPr>
          <w:rFonts w:ascii="Cambria" w:hAnsi="Cambria"/>
          <w:sz w:val="22"/>
          <w:szCs w:val="22"/>
        </w:rPr>
        <w:t xml:space="preserve"> console</w:t>
      </w:r>
    </w:p>
    <w:p w14:paraId="7E41E7EC" w14:textId="77777777" w:rsidR="00E53C20" w:rsidRPr="00AA6ADD" w:rsidRDefault="00E53C20" w:rsidP="00AA6ADD">
      <w:pPr>
        <w:pStyle w:val="ListParagraph"/>
        <w:widowControl w:val="0"/>
        <w:numPr>
          <w:ilvl w:val="0"/>
          <w:numId w:val="4"/>
        </w:numPr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Responsible for deployment of the </w:t>
      </w:r>
      <w:r w:rsidRPr="00414959">
        <w:rPr>
          <w:rFonts w:ascii="Cambria" w:hAnsi="Cambria"/>
          <w:b/>
          <w:sz w:val="22"/>
          <w:szCs w:val="22"/>
        </w:rPr>
        <w:t>portlets</w:t>
      </w:r>
      <w:r w:rsidRPr="00AA6ADD">
        <w:rPr>
          <w:rFonts w:ascii="Cambria" w:hAnsi="Cambria"/>
          <w:sz w:val="22"/>
          <w:szCs w:val="22"/>
        </w:rPr>
        <w:t xml:space="preserve"> and application in </w:t>
      </w:r>
      <w:r w:rsidR="00536EFC" w:rsidRPr="00AA6ADD">
        <w:rPr>
          <w:rFonts w:ascii="Cambria" w:hAnsi="Cambria"/>
          <w:b/>
          <w:sz w:val="22"/>
          <w:szCs w:val="22"/>
        </w:rPr>
        <w:t>WebSphere</w:t>
      </w:r>
      <w:r w:rsidRPr="00AA6ADD">
        <w:rPr>
          <w:rFonts w:ascii="Cambria" w:hAnsi="Cambria"/>
          <w:b/>
          <w:sz w:val="22"/>
          <w:szCs w:val="22"/>
        </w:rPr>
        <w:t xml:space="preserve"> portal</w:t>
      </w:r>
      <w:r w:rsidRPr="00AA6ADD">
        <w:rPr>
          <w:rFonts w:ascii="Cambria" w:hAnsi="Cambria"/>
          <w:sz w:val="22"/>
          <w:szCs w:val="22"/>
        </w:rPr>
        <w:t xml:space="preserve"> and app server.</w:t>
      </w:r>
    </w:p>
    <w:p w14:paraId="416B5526" w14:textId="77777777" w:rsidR="005F74AB" w:rsidRPr="00AA6ADD" w:rsidRDefault="005F74AB" w:rsidP="00AA6ADD">
      <w:pPr>
        <w:pStyle w:val="ListParagraph"/>
        <w:widowControl w:val="0"/>
        <w:numPr>
          <w:ilvl w:val="0"/>
          <w:numId w:val="4"/>
        </w:numPr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Worked on backend integration in </w:t>
      </w:r>
      <w:r w:rsidRPr="00AA6ADD">
        <w:rPr>
          <w:rFonts w:ascii="Cambria" w:hAnsi="Cambria"/>
          <w:b/>
          <w:sz w:val="22"/>
          <w:szCs w:val="22"/>
        </w:rPr>
        <w:t>Oracle 11i.</w:t>
      </w:r>
    </w:p>
    <w:p w14:paraId="4DAE7BEE" w14:textId="77777777" w:rsidR="0006596F" w:rsidRPr="00AA6ADD" w:rsidRDefault="0006596F" w:rsidP="00AA6ADD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Worked on </w:t>
      </w:r>
      <w:hyperlink r:id="rId10" w:history="1">
        <w:r w:rsidRPr="00AA6ADD">
          <w:rPr>
            <w:rFonts w:ascii="Cambria" w:hAnsi="Cambria"/>
            <w:sz w:val="22"/>
            <w:szCs w:val="22"/>
          </w:rPr>
          <w:t>Subversion</w:t>
        </w:r>
      </w:hyperlink>
      <w:r w:rsidRPr="00AA6ADD">
        <w:rPr>
          <w:rFonts w:ascii="Cambria" w:hAnsi="Cambria"/>
          <w:sz w:val="22"/>
          <w:szCs w:val="22"/>
        </w:rPr>
        <w:t xml:space="preserve"> used </w:t>
      </w:r>
      <w:hyperlink r:id="rId11" w:history="1">
        <w:proofErr w:type="spellStart"/>
        <w:r w:rsidRPr="00AA6ADD">
          <w:rPr>
            <w:rFonts w:ascii="Cambria" w:hAnsi="Cambria"/>
            <w:b/>
            <w:sz w:val="22"/>
            <w:szCs w:val="22"/>
          </w:rPr>
          <w:t>Maven</w:t>
        </w:r>
      </w:hyperlink>
      <w:r w:rsidRPr="00AA6ADD">
        <w:rPr>
          <w:rFonts w:ascii="Cambria" w:hAnsi="Cambria"/>
          <w:sz w:val="22"/>
          <w:szCs w:val="22"/>
        </w:rPr>
        <w:t>and</w:t>
      </w:r>
      <w:proofErr w:type="spellEnd"/>
      <w:r w:rsidRPr="00AA6ADD">
        <w:rPr>
          <w:rFonts w:ascii="Cambria" w:hAnsi="Cambria"/>
          <w:sz w:val="22"/>
          <w:szCs w:val="22"/>
        </w:rPr>
        <w:t xml:space="preserve"> Tortoise SVN.</w:t>
      </w:r>
    </w:p>
    <w:p w14:paraId="39D52D3B" w14:textId="77777777" w:rsidR="0006596F" w:rsidRPr="00AA6ADD" w:rsidRDefault="0006596F" w:rsidP="00AA6ADD">
      <w:pPr>
        <w:pStyle w:val="ListParagraph"/>
        <w:widowControl w:val="0"/>
        <w:numPr>
          <w:ilvl w:val="0"/>
          <w:numId w:val="4"/>
        </w:numPr>
        <w:ind w:left="360" w:hanging="180"/>
        <w:jc w:val="both"/>
        <w:rPr>
          <w:rFonts w:ascii="Cambria" w:hAnsi="Cambria"/>
          <w:sz w:val="22"/>
          <w:szCs w:val="22"/>
        </w:rPr>
      </w:pPr>
      <w:proofErr w:type="gramStart"/>
      <w:r w:rsidRPr="00AA6ADD">
        <w:rPr>
          <w:rFonts w:ascii="Cambria" w:hAnsi="Cambria"/>
          <w:sz w:val="22"/>
          <w:szCs w:val="22"/>
        </w:rPr>
        <w:t>Implemented Maven build</w:t>
      </w:r>
      <w:proofErr w:type="gramEnd"/>
      <w:r w:rsidRPr="00AA6ADD">
        <w:rPr>
          <w:rFonts w:ascii="Cambria" w:hAnsi="Cambria"/>
          <w:sz w:val="22"/>
          <w:szCs w:val="22"/>
        </w:rPr>
        <w:t xml:space="preserve"> tools to build jar and war files and </w:t>
      </w:r>
      <w:proofErr w:type="gramStart"/>
      <w:r w:rsidRPr="00AA6ADD">
        <w:rPr>
          <w:rFonts w:ascii="Cambria" w:hAnsi="Cambria"/>
          <w:sz w:val="22"/>
          <w:szCs w:val="22"/>
        </w:rPr>
        <w:t>deployed</w:t>
      </w:r>
      <w:proofErr w:type="gramEnd"/>
      <w:r w:rsidRPr="00AA6ADD">
        <w:rPr>
          <w:rFonts w:ascii="Cambria" w:hAnsi="Cambria"/>
          <w:sz w:val="22"/>
          <w:szCs w:val="22"/>
        </w:rPr>
        <w:t xml:space="preserve"> war files to target servers.</w:t>
      </w:r>
    </w:p>
    <w:p w14:paraId="42350D1F" w14:textId="77777777" w:rsidR="00E53C20" w:rsidRPr="00AA6ADD" w:rsidRDefault="00E53C20" w:rsidP="00E53C20">
      <w:pPr>
        <w:pStyle w:val="ListParagraph"/>
        <w:widowControl w:val="0"/>
        <w:jc w:val="both"/>
        <w:rPr>
          <w:rFonts w:ascii="Cambria" w:hAnsi="Cambria"/>
          <w:sz w:val="22"/>
          <w:szCs w:val="22"/>
        </w:rPr>
      </w:pPr>
    </w:p>
    <w:p w14:paraId="08452C31" w14:textId="77777777" w:rsidR="00AA6ADD" w:rsidRDefault="00E53C20" w:rsidP="00B20D77">
      <w:pPr>
        <w:widowControl w:val="0"/>
        <w:tabs>
          <w:tab w:val="left" w:pos="1080"/>
          <w:tab w:val="left" w:pos="1170"/>
        </w:tabs>
        <w:jc w:val="both"/>
        <w:rPr>
          <w:rStyle w:val="apple-style-span"/>
          <w:rFonts w:ascii="Cambria" w:eastAsia="Calibri" w:hAnsi="Cambria" w:cs="Times New Roman"/>
        </w:rPr>
      </w:pPr>
      <w:r w:rsidRPr="00AA6ADD">
        <w:rPr>
          <w:rFonts w:ascii="Cambria" w:hAnsi="Cambria" w:cs="Times New Roman"/>
          <w:b/>
          <w:bCs/>
          <w:iCs/>
        </w:rPr>
        <w:t>Environment</w:t>
      </w:r>
      <w:r w:rsidRPr="00AA6ADD">
        <w:rPr>
          <w:rStyle w:val="apple-style-span"/>
          <w:rFonts w:ascii="Cambria" w:eastAsia="Calibri" w:hAnsi="Cambria" w:cs="Times New Roman"/>
          <w:b/>
        </w:rPr>
        <w:t xml:space="preserve">: </w:t>
      </w:r>
      <w:r w:rsidRPr="00AA6ADD">
        <w:rPr>
          <w:rStyle w:val="apple-style-span"/>
          <w:rFonts w:ascii="Cambria" w:eastAsia="Calibri" w:hAnsi="Cambria" w:cs="Times New Roman"/>
        </w:rPr>
        <w:t xml:space="preserve">Core Java, </w:t>
      </w:r>
      <w:r w:rsidR="00B746DE">
        <w:rPr>
          <w:rStyle w:val="apple-style-span"/>
          <w:rFonts w:ascii="Cambria" w:eastAsia="Calibri" w:hAnsi="Cambria" w:cs="Times New Roman"/>
        </w:rPr>
        <w:t>UNIX</w:t>
      </w:r>
      <w:r w:rsidRPr="00AA6ADD">
        <w:rPr>
          <w:rStyle w:val="apple-style-span"/>
          <w:rFonts w:ascii="Cambria" w:eastAsia="Calibri" w:hAnsi="Cambria" w:cs="Times New Roman"/>
        </w:rPr>
        <w:t xml:space="preserve">, Java 1.4, </w:t>
      </w:r>
      <w:hyperlink r:id="rId12" w:history="1">
        <w:r w:rsidRPr="00AA6ADD">
          <w:rPr>
            <w:rFonts w:ascii="Cambria" w:hAnsi="Cambria" w:cs="Times New Roman"/>
          </w:rPr>
          <w:t>Maven</w:t>
        </w:r>
      </w:hyperlink>
      <w:r w:rsidRPr="00AA6ADD">
        <w:rPr>
          <w:rFonts w:ascii="Cambria" w:hAnsi="Cambria" w:cs="Times New Roman"/>
        </w:rPr>
        <w:t xml:space="preserve"> 2.2.1</w:t>
      </w:r>
      <w:r w:rsidRPr="00AA6ADD">
        <w:rPr>
          <w:rStyle w:val="apple-style-span"/>
          <w:rFonts w:ascii="Cambria" w:eastAsia="Calibri" w:hAnsi="Cambria" w:cs="Times New Roman"/>
        </w:rPr>
        <w:t xml:space="preserve">, XML Schemas, XML, JSF, Java Script, CSS3, HTML5, Angular JS, </w:t>
      </w:r>
      <w:r w:rsidR="00955530" w:rsidRPr="00AA6ADD">
        <w:rPr>
          <w:rFonts w:ascii="Cambria" w:hAnsi="Cambria" w:cs="Times New Roman"/>
        </w:rPr>
        <w:t xml:space="preserve">Spring , </w:t>
      </w:r>
      <w:r w:rsidRPr="00AA6ADD">
        <w:rPr>
          <w:rStyle w:val="apple-style-span"/>
          <w:rFonts w:ascii="Cambria" w:eastAsia="Calibri" w:hAnsi="Cambria" w:cs="Times New Roman"/>
        </w:rPr>
        <w:t>Hibernate, Design Patterns, Servlets, JUnit, JMS,  Web Services, Windows XP.</w:t>
      </w:r>
    </w:p>
    <w:p w14:paraId="60BD03AE" w14:textId="77777777"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color w:val="000000" w:themeColor="text1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Pr="00AA6ADD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Northwestern Mutual Life Insurance, Mclean, Virginia </w:t>
      </w:r>
    </w:p>
    <w:p w14:paraId="4E4306AC" w14:textId="77777777"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>May 1</w:t>
      </w:r>
      <w:r w:rsidR="002D038C">
        <w:rPr>
          <w:rFonts w:ascii="Cambria" w:hAnsi="Cambria" w:cs="Times New Roman"/>
          <w:b/>
          <w:bCs/>
          <w:sz w:val="22"/>
          <w:szCs w:val="22"/>
        </w:rPr>
        <w:t>2</w:t>
      </w:r>
      <w:r>
        <w:rPr>
          <w:rFonts w:ascii="Cambria" w:hAnsi="Cambria" w:cs="Times New Roman"/>
          <w:b/>
          <w:bCs/>
          <w:sz w:val="22"/>
          <w:szCs w:val="22"/>
        </w:rPr>
        <w:t xml:space="preserve"> – June 1</w:t>
      </w:r>
      <w:r w:rsidR="002D038C">
        <w:rPr>
          <w:rFonts w:ascii="Cambria" w:hAnsi="Cambria" w:cs="Times New Roman"/>
          <w:b/>
          <w:bCs/>
          <w:sz w:val="22"/>
          <w:szCs w:val="22"/>
        </w:rPr>
        <w:t>3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14:paraId="7C63D3DD" w14:textId="77777777"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proofErr w:type="gramStart"/>
      <w:r>
        <w:rPr>
          <w:rFonts w:ascii="Cambria" w:hAnsi="Cambria" w:cs="Times New Roman"/>
          <w:b/>
          <w:bCs/>
          <w:sz w:val="22"/>
          <w:szCs w:val="22"/>
        </w:rPr>
        <w:tab/>
        <w:t>:</w:t>
      </w:r>
      <w:proofErr w:type="spellStart"/>
      <w:r>
        <w:rPr>
          <w:rFonts w:ascii="Cambria" w:hAnsi="Cambria" w:cs="Times New Roman"/>
          <w:b/>
          <w:bCs/>
          <w:sz w:val="22"/>
          <w:szCs w:val="22"/>
        </w:rPr>
        <w:t>Sr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</w:t>
      </w:r>
      <w:proofErr w:type="spellEnd"/>
      <w:proofErr w:type="gramEnd"/>
      <w:r w:rsidRPr="00AA6ADD">
        <w:rPr>
          <w:rFonts w:ascii="Cambria" w:hAnsi="Cambria" w:cs="Times New Roman"/>
          <w:b/>
          <w:bCs/>
          <w:sz w:val="22"/>
          <w:szCs w:val="22"/>
        </w:rPr>
        <w:t xml:space="preserve"> Developer</w:t>
      </w:r>
    </w:p>
    <w:p w14:paraId="1CC3CE42" w14:textId="77777777" w:rsidR="003536C0" w:rsidRPr="00AA6ADD" w:rsidRDefault="003536C0" w:rsidP="00422DE6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</w:p>
    <w:p w14:paraId="1ECC6EF4" w14:textId="77777777" w:rsidR="00E53C20" w:rsidRPr="00AA6ADD" w:rsidRDefault="00E53C20" w:rsidP="00E53C20">
      <w:pPr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/>
          <w:bCs/>
          <w:lang w:bidi="en-US"/>
        </w:rPr>
        <w:t>Responsibilities:</w:t>
      </w:r>
    </w:p>
    <w:p w14:paraId="23C94A3A" w14:textId="77777777" w:rsidR="00E53C20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Wrote front end code for developing new pages using </w:t>
      </w:r>
      <w:r w:rsidRPr="00AA6ADD">
        <w:rPr>
          <w:rFonts w:ascii="Cambria" w:eastAsia="Calibri" w:hAnsi="Cambria" w:cs="Times New Roman"/>
          <w:b/>
          <w:bCs/>
          <w:lang w:bidi="en-US"/>
        </w:rPr>
        <w:t>HTML, CSS, JavaScript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14:paraId="7C3166C3" w14:textId="77777777" w:rsidR="006F3FDD" w:rsidRPr="006F3FDD" w:rsidRDefault="006F3FDD" w:rsidP="006F3F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Created UML diagrams such as Class Diagrams and Sequence Diagrams using </w:t>
      </w:r>
      <w:r w:rsidRPr="00AA6ADD">
        <w:rPr>
          <w:rFonts w:ascii="Cambria" w:eastAsia="Calibri" w:hAnsi="Cambria" w:cs="Times New Roman"/>
          <w:b/>
          <w:bCs/>
          <w:lang w:bidi="en-US"/>
        </w:rPr>
        <w:t>IBM Rational Rose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14:paraId="0E4042ED" w14:textId="77777777" w:rsidR="006F3FDD" w:rsidRDefault="006F3FDD" w:rsidP="0011514E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6F3FDD">
        <w:rPr>
          <w:rFonts w:ascii="Cambria" w:eastAsia="Calibri" w:hAnsi="Cambria" w:cs="Times New Roman"/>
          <w:bCs/>
          <w:lang w:bidi="en-US"/>
        </w:rPr>
        <w:t xml:space="preserve">Used </w:t>
      </w:r>
      <w:r w:rsidRPr="006F3FDD">
        <w:rPr>
          <w:rFonts w:ascii="Cambria" w:eastAsia="Calibri" w:hAnsi="Cambria" w:cs="Times New Roman"/>
          <w:b/>
          <w:bCs/>
          <w:lang w:bidi="en-US"/>
        </w:rPr>
        <w:t>Node JS</w:t>
      </w:r>
      <w:r w:rsidRPr="006F3FDD">
        <w:rPr>
          <w:rFonts w:ascii="Cambria" w:eastAsia="Calibri" w:hAnsi="Cambria" w:cs="Times New Roman"/>
          <w:bCs/>
          <w:lang w:bidi="en-US"/>
        </w:rPr>
        <w:t xml:space="preserve"> to implement and deliver customer-facing solutions.</w:t>
      </w:r>
    </w:p>
    <w:p w14:paraId="525429C8" w14:textId="77777777" w:rsidR="0011514E" w:rsidRPr="006F3FDD" w:rsidRDefault="0011514E" w:rsidP="0011514E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CD359A">
        <w:rPr>
          <w:rFonts w:ascii="Cambria" w:hAnsi="Cambria"/>
        </w:rPr>
        <w:t xml:space="preserve">Developed certain features of the application functionality i.e. CRUD (Create, read, update, delete) features using </w:t>
      </w:r>
      <w:r w:rsidRPr="0011514E">
        <w:rPr>
          <w:rFonts w:ascii="Cambria" w:hAnsi="Cambria"/>
          <w:b/>
        </w:rPr>
        <w:t>Backbone</w:t>
      </w:r>
      <w:r>
        <w:rPr>
          <w:rFonts w:ascii="Cambria" w:hAnsi="Cambria"/>
        </w:rPr>
        <w:t>.</w:t>
      </w:r>
      <w:r w:rsidRPr="0011514E">
        <w:rPr>
          <w:rFonts w:ascii="Cambria" w:hAnsi="Cambria"/>
          <w:b/>
        </w:rPr>
        <w:t>js</w:t>
      </w:r>
      <w:r>
        <w:rPr>
          <w:rFonts w:ascii="Cambria" w:hAnsi="Cambria"/>
        </w:rPr>
        <w:t>.</w:t>
      </w:r>
    </w:p>
    <w:p w14:paraId="01D3B387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>Configured business applications in XML bean definition files using SPRING.</w:t>
      </w:r>
    </w:p>
    <w:p w14:paraId="319AFBAA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> Spring framework was levera</w:t>
      </w:r>
      <w:r w:rsidR="00CE5351" w:rsidRPr="00AA6ADD">
        <w:rPr>
          <w:rFonts w:ascii="Cambria" w:eastAsia="Calibri" w:hAnsi="Cambria" w:cs="Times New Roman"/>
          <w:bCs/>
          <w:lang w:bidi="en-US"/>
        </w:rPr>
        <w:t>ged for Inversion of Control (IO</w:t>
      </w:r>
      <w:r w:rsidRPr="00AA6ADD">
        <w:rPr>
          <w:rFonts w:ascii="Cambria" w:eastAsia="Calibri" w:hAnsi="Cambria" w:cs="Times New Roman"/>
          <w:bCs/>
          <w:lang w:bidi="en-US"/>
        </w:rPr>
        <w:t>C), Spring JDBC, Spring AOP based Transaction management and Unit testing.</w:t>
      </w:r>
    </w:p>
    <w:p w14:paraId="21B57663" w14:textId="77777777" w:rsidR="00971B08" w:rsidRPr="00AA6ADD" w:rsidRDefault="00971B08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Developed Action Class components for performing business process execution and configured struts configuration specific </w:t>
      </w:r>
      <w:r w:rsidRPr="00AA6ADD">
        <w:rPr>
          <w:rFonts w:ascii="Cambria" w:eastAsia="Calibri" w:hAnsi="Cambria" w:cs="Times New Roman"/>
          <w:b/>
          <w:bCs/>
          <w:lang w:bidi="en-US"/>
        </w:rPr>
        <w:t>xml file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14:paraId="498B8556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Worked on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JPA </w:t>
      </w:r>
      <w:r w:rsidRPr="00AA6ADD">
        <w:rPr>
          <w:rFonts w:ascii="Cambria" w:eastAsia="Calibri" w:hAnsi="Cambria" w:cs="Times New Roman"/>
          <w:bCs/>
          <w:lang w:bidi="en-US"/>
        </w:rPr>
        <w:t>for persisting the objects into the system.</w:t>
      </w:r>
    </w:p>
    <w:p w14:paraId="08871820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Worked on Axis implementation and used </w:t>
      </w:r>
      <w:r w:rsidRPr="00AA6ADD">
        <w:rPr>
          <w:rFonts w:ascii="Cambria" w:eastAsia="Calibri" w:hAnsi="Cambria" w:cs="Times New Roman"/>
          <w:b/>
          <w:bCs/>
          <w:lang w:bidi="en-US"/>
        </w:rPr>
        <w:t>SOAP</w:t>
      </w:r>
      <w:r w:rsidRPr="00AA6ADD">
        <w:rPr>
          <w:rFonts w:ascii="Cambria" w:eastAsia="Calibri" w:hAnsi="Cambria" w:cs="Times New Roman"/>
          <w:bCs/>
          <w:lang w:bidi="en-US"/>
        </w:rPr>
        <w:t>UI to test the SOAP.</w:t>
      </w:r>
    </w:p>
    <w:p w14:paraId="41B53BF9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Worked on </w:t>
      </w:r>
      <w:r w:rsidRPr="00AA6ADD">
        <w:rPr>
          <w:rFonts w:ascii="Cambria" w:eastAsia="Calibri" w:hAnsi="Cambria" w:cs="Times New Roman"/>
          <w:b/>
          <w:bCs/>
          <w:lang w:bidi="en-US"/>
        </w:rPr>
        <w:t>XML, XSD and XSLT</w:t>
      </w:r>
      <w:r w:rsidRPr="00AA6ADD">
        <w:rPr>
          <w:rFonts w:ascii="Cambria" w:eastAsia="Calibri" w:hAnsi="Cambria" w:cs="Times New Roman"/>
          <w:bCs/>
          <w:lang w:bidi="en-US"/>
        </w:rPr>
        <w:t xml:space="preserve"> to parse the request and create </w:t>
      </w:r>
      <w:proofErr w:type="gramStart"/>
      <w:r w:rsidRPr="00AA6ADD">
        <w:rPr>
          <w:rFonts w:ascii="Cambria" w:eastAsia="Calibri" w:hAnsi="Cambria" w:cs="Times New Roman"/>
          <w:bCs/>
          <w:lang w:bidi="en-US"/>
        </w:rPr>
        <w:t>the</w:t>
      </w:r>
      <w:proofErr w:type="gramEnd"/>
      <w:r w:rsidRPr="00AA6ADD">
        <w:rPr>
          <w:rFonts w:ascii="Cambria" w:eastAsia="Calibri" w:hAnsi="Cambria" w:cs="Times New Roman"/>
          <w:bCs/>
          <w:lang w:bidi="en-US"/>
        </w:rPr>
        <w:t xml:space="preserve"> new one based on the specification.</w:t>
      </w:r>
    </w:p>
    <w:p w14:paraId="60CA89B6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>Developed generic Java packages to produce and consume JMS messages through topics and queues in asynchronous message processing with guaranteed delivery.</w:t>
      </w:r>
    </w:p>
    <w:p w14:paraId="5511E52E" w14:textId="77777777" w:rsidR="00E53C20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Used </w:t>
      </w:r>
      <w:r w:rsidRPr="00AA6ADD">
        <w:rPr>
          <w:rFonts w:ascii="Cambria" w:eastAsia="Calibri" w:hAnsi="Cambria" w:cs="Times New Roman"/>
          <w:b/>
          <w:bCs/>
          <w:lang w:bidi="en-US"/>
        </w:rPr>
        <w:t>IBM MQSeries</w:t>
      </w:r>
      <w:r w:rsidRPr="00AA6ADD">
        <w:rPr>
          <w:rFonts w:ascii="Cambria" w:eastAsia="Calibri" w:hAnsi="Cambria" w:cs="Times New Roman"/>
          <w:bCs/>
          <w:lang w:bidi="en-US"/>
        </w:rPr>
        <w:t xml:space="preserve"> as the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 JMS</w:t>
      </w:r>
      <w:r w:rsidRPr="00AA6ADD">
        <w:rPr>
          <w:rFonts w:ascii="Cambria" w:eastAsia="Calibri" w:hAnsi="Cambria" w:cs="Times New Roman"/>
          <w:bCs/>
          <w:lang w:bidi="en-US"/>
        </w:rPr>
        <w:t xml:space="preserve"> provider. </w:t>
      </w:r>
    </w:p>
    <w:p w14:paraId="2A91FC4A" w14:textId="77777777" w:rsidR="006F3FDD" w:rsidRPr="006F3FDD" w:rsidRDefault="006F3FDD" w:rsidP="006F3F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Worked on </w:t>
      </w:r>
      <w:r w:rsidRPr="00AA6ADD">
        <w:rPr>
          <w:rFonts w:ascii="Cambria" w:eastAsia="Calibri" w:hAnsi="Cambria" w:cs="Times New Roman"/>
          <w:b/>
          <w:bCs/>
          <w:lang w:bidi="en-US"/>
        </w:rPr>
        <w:t>Hibernate ORM</w:t>
      </w:r>
      <w:r w:rsidRPr="00AA6ADD">
        <w:rPr>
          <w:rFonts w:ascii="Cambria" w:eastAsia="Calibri" w:hAnsi="Cambria" w:cs="Times New Roman"/>
          <w:bCs/>
          <w:lang w:bidi="en-US"/>
        </w:rPr>
        <w:t xml:space="preserve">, Created Hibernate </w:t>
      </w:r>
      <w:r w:rsidRPr="00AA6ADD">
        <w:rPr>
          <w:rFonts w:ascii="Cambria" w:eastAsia="Calibri" w:hAnsi="Cambria" w:cs="Times New Roman"/>
          <w:b/>
          <w:bCs/>
          <w:lang w:bidi="en-US"/>
        </w:rPr>
        <w:t>XML files</w:t>
      </w:r>
      <w:r w:rsidRPr="00AA6ADD">
        <w:rPr>
          <w:rFonts w:ascii="Cambria" w:eastAsia="Calibri" w:hAnsi="Cambria" w:cs="Times New Roman"/>
          <w:bCs/>
          <w:lang w:bidi="en-US"/>
        </w:rPr>
        <w:t xml:space="preserve"> and </w:t>
      </w:r>
      <w:r w:rsidRPr="00AA6ADD">
        <w:rPr>
          <w:rFonts w:ascii="Cambria" w:eastAsia="Calibri" w:hAnsi="Cambria" w:cs="Times New Roman"/>
          <w:b/>
          <w:bCs/>
          <w:lang w:bidi="en-US"/>
        </w:rPr>
        <w:t>Java class files</w:t>
      </w:r>
      <w:r w:rsidRPr="00AA6ADD">
        <w:rPr>
          <w:rFonts w:ascii="Cambria" w:eastAsia="Calibri" w:hAnsi="Cambria" w:cs="Times New Roman"/>
          <w:bCs/>
          <w:lang w:bidi="en-US"/>
        </w:rPr>
        <w:t xml:space="preserve"> to map the object relation mappings.  Used Hibernate query language.</w:t>
      </w:r>
    </w:p>
    <w:p w14:paraId="3D886FE9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Utilized Core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J2EE </w:t>
      </w:r>
      <w:r w:rsidR="002D7648" w:rsidRPr="00AA6ADD">
        <w:rPr>
          <w:rFonts w:ascii="Cambria" w:eastAsia="Calibri" w:hAnsi="Cambria" w:cs="Times New Roman"/>
          <w:b/>
          <w:bCs/>
          <w:lang w:bidi="en-US"/>
        </w:rPr>
        <w:t>designs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 patterns</w:t>
      </w:r>
      <w:r w:rsidRPr="00AA6ADD">
        <w:rPr>
          <w:rFonts w:ascii="Cambria" w:eastAsia="Calibri" w:hAnsi="Cambria" w:cs="Times New Roman"/>
          <w:bCs/>
          <w:lang w:bidi="en-US"/>
        </w:rPr>
        <w:t xml:space="preserve"> such as </w:t>
      </w:r>
      <w:r w:rsidRPr="00AA6ADD">
        <w:rPr>
          <w:rFonts w:ascii="Cambria" w:eastAsia="Calibri" w:hAnsi="Cambria" w:cs="Times New Roman"/>
          <w:b/>
          <w:bCs/>
          <w:lang w:bidi="en-US"/>
        </w:rPr>
        <w:t>Singleton</w:t>
      </w:r>
      <w:r w:rsidRPr="00AA6ADD">
        <w:rPr>
          <w:rFonts w:ascii="Cambria" w:eastAsia="Calibri" w:hAnsi="Cambria" w:cs="Times New Roman"/>
          <w:bCs/>
          <w:lang w:bidi="en-US"/>
        </w:rPr>
        <w:t xml:space="preserve"> and </w:t>
      </w:r>
      <w:r w:rsidRPr="00AA6ADD">
        <w:rPr>
          <w:rFonts w:ascii="Cambria" w:eastAsia="Calibri" w:hAnsi="Cambria" w:cs="Times New Roman"/>
          <w:b/>
          <w:bCs/>
          <w:lang w:bidi="en-US"/>
        </w:rPr>
        <w:t>Data Access Object</w:t>
      </w:r>
      <w:r w:rsidRPr="00AA6ADD">
        <w:rPr>
          <w:rFonts w:ascii="Cambria" w:eastAsia="Calibri" w:hAnsi="Cambria" w:cs="Times New Roman"/>
          <w:bCs/>
          <w:lang w:bidi="en-US"/>
        </w:rPr>
        <w:t xml:space="preserve"> (DAO) in the implementation of the services.</w:t>
      </w:r>
    </w:p>
    <w:p w14:paraId="363A0CFF" w14:textId="77777777" w:rsidR="005F74AB" w:rsidRPr="00AA6ADD" w:rsidRDefault="005F74AB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Used </w:t>
      </w:r>
      <w:r w:rsidRPr="00AA6ADD">
        <w:rPr>
          <w:rFonts w:ascii="Cambria" w:eastAsia="Calibri" w:hAnsi="Cambria" w:cs="Times New Roman"/>
          <w:b/>
          <w:bCs/>
          <w:lang w:bidi="en-US"/>
        </w:rPr>
        <w:t>Eclipse</w:t>
      </w:r>
      <w:r w:rsidRPr="00AA6ADD">
        <w:rPr>
          <w:rFonts w:ascii="Cambria" w:eastAsia="Calibri" w:hAnsi="Cambria" w:cs="Times New Roman"/>
          <w:bCs/>
          <w:lang w:bidi="en-US"/>
        </w:rPr>
        <w:t xml:space="preserve"> for </w:t>
      </w:r>
      <w:proofErr w:type="gramStart"/>
      <w:r w:rsidRPr="00AA6ADD">
        <w:rPr>
          <w:rFonts w:ascii="Cambria" w:eastAsia="Calibri" w:hAnsi="Cambria" w:cs="Times New Roman"/>
          <w:bCs/>
          <w:lang w:bidi="en-US"/>
        </w:rPr>
        <w:t>the application</w:t>
      </w:r>
      <w:proofErr w:type="gramEnd"/>
      <w:r w:rsidRPr="00AA6ADD">
        <w:rPr>
          <w:rFonts w:ascii="Cambria" w:eastAsia="Calibri" w:hAnsi="Cambria" w:cs="Times New Roman"/>
          <w:bCs/>
          <w:lang w:bidi="en-US"/>
        </w:rPr>
        <w:t xml:space="preserve"> development and </w:t>
      </w:r>
      <w:r w:rsidRPr="00AA6ADD">
        <w:rPr>
          <w:rFonts w:ascii="Cambria" w:eastAsia="Calibri" w:hAnsi="Cambria" w:cs="Times New Roman"/>
          <w:b/>
          <w:bCs/>
          <w:lang w:bidi="en-US"/>
        </w:rPr>
        <w:t>Maven configurations</w:t>
      </w:r>
      <w:r w:rsidRPr="00AA6ADD">
        <w:rPr>
          <w:rFonts w:ascii="Cambria" w:eastAsia="Calibri" w:hAnsi="Cambria" w:cs="Times New Roman"/>
          <w:bCs/>
          <w:lang w:bidi="en-US"/>
        </w:rPr>
        <w:t xml:space="preserve"> for the build and deploy to </w:t>
      </w:r>
      <w:r w:rsidRPr="00AA6ADD">
        <w:rPr>
          <w:rFonts w:ascii="Cambria" w:eastAsia="Calibri" w:hAnsi="Cambria" w:cs="Times New Roman"/>
          <w:b/>
          <w:bCs/>
          <w:lang w:bidi="en-US"/>
        </w:rPr>
        <w:t>Tomcat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14:paraId="6C1153D2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Responsible for writing </w:t>
      </w:r>
      <w:r w:rsidRPr="00AA6ADD">
        <w:rPr>
          <w:rFonts w:ascii="Cambria" w:eastAsia="Calibri" w:hAnsi="Cambria" w:cs="Times New Roman"/>
          <w:b/>
          <w:bCs/>
          <w:lang w:bidi="en-US"/>
        </w:rPr>
        <w:t>SQL</w:t>
      </w:r>
      <w:r w:rsidRPr="00AA6ADD">
        <w:rPr>
          <w:rFonts w:ascii="Cambria" w:eastAsia="Calibri" w:hAnsi="Cambria" w:cs="Times New Roman"/>
          <w:bCs/>
          <w:lang w:bidi="en-US"/>
        </w:rPr>
        <w:t xml:space="preserve"> Queries and Procedures using </w:t>
      </w:r>
      <w:r w:rsidRPr="00AA6ADD">
        <w:rPr>
          <w:rFonts w:ascii="Cambria" w:eastAsia="Calibri" w:hAnsi="Cambria" w:cs="Times New Roman"/>
          <w:b/>
          <w:bCs/>
          <w:lang w:bidi="en-US"/>
        </w:rPr>
        <w:t>DB2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14:paraId="6FC9A08A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Responsible for writing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JUnit </w:t>
      </w:r>
      <w:r w:rsidRPr="00AA6ADD">
        <w:rPr>
          <w:rFonts w:ascii="Cambria" w:eastAsia="Calibri" w:hAnsi="Cambria" w:cs="Times New Roman"/>
          <w:bCs/>
          <w:lang w:bidi="en-US"/>
        </w:rPr>
        <w:t xml:space="preserve">test cases and </w:t>
      </w:r>
      <w:r w:rsidRPr="00AA6ADD">
        <w:rPr>
          <w:rFonts w:ascii="Cambria" w:eastAsia="Calibri" w:hAnsi="Cambria" w:cs="Times New Roman"/>
          <w:b/>
          <w:bCs/>
          <w:lang w:bidi="en-US"/>
        </w:rPr>
        <w:t>Peer level</w:t>
      </w:r>
      <w:r w:rsidRPr="00AA6ADD">
        <w:rPr>
          <w:rFonts w:ascii="Cambria" w:eastAsia="Calibri" w:hAnsi="Cambria" w:cs="Times New Roman"/>
          <w:bCs/>
          <w:lang w:bidi="en-US"/>
        </w:rPr>
        <w:t xml:space="preserve"> testing.</w:t>
      </w:r>
    </w:p>
    <w:p w14:paraId="2520B4B6" w14:textId="77777777"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lastRenderedPageBreak/>
        <w:t xml:space="preserve">Build &amp; Deployment in </w:t>
      </w:r>
      <w:r w:rsidR="00081318" w:rsidRPr="00AA6ADD">
        <w:rPr>
          <w:rFonts w:ascii="Cambria" w:eastAsia="Calibri" w:hAnsi="Cambria" w:cs="Times New Roman"/>
          <w:b/>
          <w:bCs/>
          <w:lang w:bidi="en-US"/>
        </w:rPr>
        <w:t xml:space="preserve">WebSphere </w:t>
      </w:r>
      <w:r w:rsidRPr="00AA6ADD">
        <w:rPr>
          <w:rFonts w:ascii="Cambria" w:eastAsia="Calibri" w:hAnsi="Cambria" w:cs="Times New Roman"/>
          <w:b/>
          <w:bCs/>
          <w:lang w:bidi="en-US"/>
        </w:rPr>
        <w:t>Application Server</w:t>
      </w:r>
      <w:r w:rsidRPr="00AA6ADD">
        <w:rPr>
          <w:rFonts w:ascii="Cambria" w:eastAsia="Calibri" w:hAnsi="Cambria" w:cs="Times New Roman"/>
          <w:bCs/>
          <w:lang w:bidi="en-US"/>
        </w:rPr>
        <w:t xml:space="preserve">. </w:t>
      </w:r>
    </w:p>
    <w:p w14:paraId="72C17737" w14:textId="77777777" w:rsidR="006F3FDD" w:rsidRPr="006F3FDD" w:rsidRDefault="006F3FDD" w:rsidP="006F3F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6F3FDD">
        <w:rPr>
          <w:rFonts w:ascii="Cambria" w:eastAsia="Calibri" w:hAnsi="Cambria" w:cs="Times New Roman"/>
          <w:bCs/>
          <w:lang w:bidi="en-US"/>
        </w:rPr>
        <w:t>Debug the application using Firebug to traverse the documents and manipulated the Nodes using DOM and DOM Functions using Firefox and IE Developer Tool bar for IE.</w:t>
      </w:r>
    </w:p>
    <w:p w14:paraId="030775AA" w14:textId="77777777" w:rsidR="00E53C20" w:rsidRPr="00AA6ADD" w:rsidRDefault="00E53C20" w:rsidP="00E53C20">
      <w:pPr>
        <w:rPr>
          <w:rFonts w:ascii="Cambria" w:eastAsia="Calibri" w:hAnsi="Cambria" w:cs="Times New Roman"/>
          <w:b/>
          <w:bCs/>
          <w:lang w:bidi="en-US"/>
        </w:rPr>
      </w:pPr>
    </w:p>
    <w:p w14:paraId="5039B7D3" w14:textId="77777777" w:rsidR="003D5547" w:rsidRPr="00AA6ADD" w:rsidRDefault="00E53C20" w:rsidP="00E53C20">
      <w:pPr>
        <w:suppressAutoHyphens/>
        <w:spacing w:after="0" w:line="100" w:lineRule="atLeast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/>
          <w:bCs/>
          <w:lang w:bidi="en-US"/>
        </w:rPr>
        <w:t xml:space="preserve">Environment: </w:t>
      </w:r>
      <w:r w:rsidRPr="00AA6ADD">
        <w:rPr>
          <w:rFonts w:ascii="Cambria" w:eastAsia="Calibri" w:hAnsi="Cambria" w:cs="Times New Roman"/>
          <w:bCs/>
          <w:lang w:bidi="en-US"/>
        </w:rPr>
        <w:t>Java, SOA, JMS, Angular JS,</w:t>
      </w:r>
      <w:r w:rsidR="006F3FDD">
        <w:rPr>
          <w:rFonts w:ascii="Cambria" w:eastAsia="Calibri" w:hAnsi="Cambria" w:cs="Times New Roman"/>
          <w:bCs/>
          <w:lang w:bidi="en-US"/>
        </w:rPr>
        <w:t xml:space="preserve"> Node JS, Backbone </w:t>
      </w:r>
      <w:proofErr w:type="gramStart"/>
      <w:r w:rsidR="007026FA">
        <w:rPr>
          <w:rFonts w:ascii="Cambria" w:eastAsia="Calibri" w:hAnsi="Cambria" w:cs="Times New Roman"/>
          <w:bCs/>
          <w:lang w:bidi="en-US"/>
        </w:rPr>
        <w:t>JS,</w:t>
      </w:r>
      <w:r w:rsidRPr="00AA6ADD">
        <w:rPr>
          <w:rFonts w:ascii="Cambria" w:eastAsia="Calibri" w:hAnsi="Cambria" w:cs="Times New Roman"/>
          <w:bCs/>
          <w:lang w:bidi="en-US"/>
        </w:rPr>
        <w:t>JMX</w:t>
      </w:r>
      <w:proofErr w:type="gramEnd"/>
      <w:r w:rsidRPr="00AA6ADD">
        <w:rPr>
          <w:rFonts w:ascii="Cambria" w:eastAsia="Calibri" w:hAnsi="Cambria" w:cs="Times New Roman"/>
          <w:bCs/>
          <w:lang w:bidi="en-US"/>
        </w:rPr>
        <w:t xml:space="preserve">, IBM MQ Series, Web Services, Axis, SOAPUI, Hibernate, JNDI, XML, XSD, JAXB, JAXP, bootstrap, Spring, Junit, </w:t>
      </w:r>
      <w:proofErr w:type="spellStart"/>
      <w:r w:rsidRPr="00AA6ADD">
        <w:rPr>
          <w:rFonts w:ascii="Cambria" w:eastAsia="Calibri" w:hAnsi="Cambria" w:cs="Times New Roman"/>
          <w:bCs/>
          <w:lang w:bidi="en-US"/>
        </w:rPr>
        <w:t>JProfile</w:t>
      </w:r>
      <w:proofErr w:type="spellEnd"/>
      <w:r w:rsidRPr="00AA6ADD">
        <w:rPr>
          <w:rFonts w:ascii="Cambria" w:eastAsia="Calibri" w:hAnsi="Cambria" w:cs="Times New Roman"/>
          <w:bCs/>
          <w:lang w:bidi="en-US"/>
        </w:rPr>
        <w:t>, Ant, JPA, JTA, JDBC, Maven, PL/SQL Developer, DB2, Unix, Log4J, UML and Agile.</w:t>
      </w:r>
    </w:p>
    <w:p w14:paraId="514DF4EB" w14:textId="77777777" w:rsidR="00E53C20" w:rsidRPr="00AA6ADD" w:rsidRDefault="00E53C20" w:rsidP="00E53C20">
      <w:pPr>
        <w:suppressAutoHyphens/>
        <w:spacing w:after="0" w:line="100" w:lineRule="atLeast"/>
        <w:jc w:val="both"/>
        <w:rPr>
          <w:rFonts w:ascii="Cambria" w:eastAsia="Calibri" w:hAnsi="Cambria" w:cs="Times New Roman"/>
          <w:bCs/>
          <w:lang w:bidi="en-US"/>
        </w:rPr>
      </w:pPr>
    </w:p>
    <w:p w14:paraId="36B9AEFE" w14:textId="6B54D05B" w:rsidR="004B7AF7" w:rsidRPr="00AA6ADD" w:rsidRDefault="00AA6ADD" w:rsidP="004B7AF7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="004B7AF7"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>Delta Technology</w:t>
      </w:r>
    </w:p>
    <w:p w14:paraId="0C7B1507" w14:textId="77777777" w:rsidR="004B7AF7" w:rsidRPr="00AA6ADD" w:rsidRDefault="004B7AF7" w:rsidP="004B7AF7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 w:rsidR="00AA6ADD"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 w:rsidR="00AA6ADD">
        <w:rPr>
          <w:rFonts w:ascii="Cambria" w:hAnsi="Cambria" w:cs="Times New Roman"/>
          <w:b/>
          <w:bCs/>
          <w:sz w:val="22"/>
          <w:szCs w:val="22"/>
        </w:rPr>
        <w:t>J</w:t>
      </w:r>
      <w:r w:rsidR="004B094E">
        <w:rPr>
          <w:rFonts w:ascii="Cambria" w:hAnsi="Cambria" w:cs="Times New Roman"/>
          <w:b/>
          <w:bCs/>
          <w:sz w:val="22"/>
          <w:szCs w:val="22"/>
        </w:rPr>
        <w:t>une</w:t>
      </w:r>
      <w:r w:rsidR="003A777B">
        <w:rPr>
          <w:rFonts w:ascii="Cambria" w:hAnsi="Cambria" w:cs="Times New Roman"/>
          <w:b/>
          <w:bCs/>
          <w:sz w:val="22"/>
          <w:szCs w:val="22"/>
        </w:rPr>
        <w:t>1</w:t>
      </w:r>
      <w:r w:rsidR="004B094E">
        <w:rPr>
          <w:rFonts w:ascii="Cambria" w:hAnsi="Cambria" w:cs="Times New Roman"/>
          <w:b/>
          <w:bCs/>
          <w:sz w:val="22"/>
          <w:szCs w:val="22"/>
        </w:rPr>
        <w:t>0</w:t>
      </w:r>
      <w:r w:rsidR="00AA6ADD">
        <w:rPr>
          <w:rFonts w:ascii="Cambria" w:hAnsi="Cambria" w:cs="Times New Roman"/>
          <w:b/>
          <w:bCs/>
          <w:sz w:val="22"/>
          <w:szCs w:val="22"/>
        </w:rPr>
        <w:t xml:space="preserve"> – </w:t>
      </w:r>
      <w:r w:rsidR="00A165C8">
        <w:rPr>
          <w:rFonts w:ascii="Cambria" w:hAnsi="Cambria" w:cs="Times New Roman"/>
          <w:b/>
          <w:bCs/>
          <w:sz w:val="22"/>
          <w:szCs w:val="22"/>
        </w:rPr>
        <w:t>April</w:t>
      </w:r>
      <w:r w:rsidR="00AA6ADD">
        <w:rPr>
          <w:rFonts w:ascii="Cambria" w:hAnsi="Cambria" w:cs="Times New Roman"/>
          <w:b/>
          <w:bCs/>
          <w:sz w:val="22"/>
          <w:szCs w:val="22"/>
        </w:rPr>
        <w:t xml:space="preserve"> 1</w:t>
      </w:r>
      <w:r w:rsidR="004B094E">
        <w:rPr>
          <w:rFonts w:ascii="Cambria" w:hAnsi="Cambria" w:cs="Times New Roman"/>
          <w:b/>
          <w:bCs/>
          <w:sz w:val="22"/>
          <w:szCs w:val="22"/>
        </w:rPr>
        <w:t>2</w:t>
      </w:r>
      <w:r w:rsidR="00AA6ADD">
        <w:rPr>
          <w:rFonts w:ascii="Cambria" w:hAnsi="Cambria" w:cs="Times New Roman"/>
          <w:b/>
          <w:bCs/>
          <w:sz w:val="22"/>
          <w:szCs w:val="22"/>
        </w:rPr>
        <w:tab/>
      </w:r>
    </w:p>
    <w:p w14:paraId="68E25D58" w14:textId="77777777" w:rsidR="004B7AF7" w:rsidRPr="00AA6ADD" w:rsidRDefault="00AA6ADD" w:rsidP="00A31CF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 xml:space="preserve">: </w:t>
      </w:r>
      <w:r w:rsidR="004B7AF7" w:rsidRPr="00AA6ADD">
        <w:rPr>
          <w:rFonts w:ascii="Cambria" w:hAnsi="Cambria" w:cs="Times New Roman"/>
          <w:b/>
          <w:bCs/>
          <w:sz w:val="22"/>
          <w:szCs w:val="22"/>
        </w:rPr>
        <w:t>Java Developer</w:t>
      </w:r>
    </w:p>
    <w:p w14:paraId="4F23F4D3" w14:textId="77777777" w:rsidR="00A31CFD" w:rsidRPr="00AA6ADD" w:rsidRDefault="00A31CFD" w:rsidP="00A31CF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</w:p>
    <w:p w14:paraId="31742629" w14:textId="77777777" w:rsidR="001A24DC" w:rsidRPr="00AA6ADD" w:rsidRDefault="001A24DC" w:rsidP="001A24DC">
      <w:pPr>
        <w:jc w:val="both"/>
        <w:rPr>
          <w:rFonts w:ascii="Cambria" w:hAnsi="Cambria" w:cs="Times New Roman"/>
          <w:b/>
          <w:bCs/>
        </w:rPr>
      </w:pPr>
      <w:r w:rsidRPr="00AA6ADD">
        <w:rPr>
          <w:rFonts w:ascii="Cambria" w:hAnsi="Cambria" w:cs="Times New Roman"/>
          <w:b/>
          <w:bCs/>
        </w:rPr>
        <w:t>Responsibilities:</w:t>
      </w:r>
    </w:p>
    <w:p w14:paraId="4FE8AEC3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Implemented Software Development Life Cycle </w:t>
      </w:r>
      <w:r w:rsidRPr="00AA6ADD">
        <w:rPr>
          <w:rFonts w:ascii="Cambria" w:hAnsi="Cambria" w:cs="Times New Roman"/>
          <w:b/>
        </w:rPr>
        <w:t>(SDLC)</w:t>
      </w:r>
      <w:r w:rsidRPr="00AA6ADD">
        <w:rPr>
          <w:rFonts w:ascii="Cambria" w:hAnsi="Cambria" w:cs="Times New Roman"/>
        </w:rPr>
        <w:t xml:space="preserve"> – Requirements Specification, Design documents and writing Test cases -Waterfall to Agile methodology.</w:t>
      </w:r>
    </w:p>
    <w:p w14:paraId="2C854DB3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>Used the Use cases, Interaction diagrams and Class diagrams in development of the application.</w:t>
      </w:r>
    </w:p>
    <w:p w14:paraId="1102A439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  <w:lang w:val="en-AU"/>
        </w:rPr>
        <w:t xml:space="preserve">Worked extensively on creating rich front-end web interface using </w:t>
      </w:r>
      <w:r w:rsidRPr="00AA6ADD">
        <w:rPr>
          <w:rFonts w:ascii="Cambria" w:hAnsi="Cambria" w:cs="Times New Roman"/>
          <w:b/>
          <w:lang w:val="en-AU"/>
        </w:rPr>
        <w:t xml:space="preserve">HTML/CSS, jQuery </w:t>
      </w:r>
      <w:r w:rsidRPr="00AA6ADD">
        <w:rPr>
          <w:rFonts w:ascii="Cambria" w:hAnsi="Cambria" w:cs="Times New Roman"/>
          <w:lang w:val="en-AU"/>
        </w:rPr>
        <w:t>and</w:t>
      </w:r>
      <w:r w:rsidRPr="00AA6ADD">
        <w:rPr>
          <w:rFonts w:ascii="Cambria" w:hAnsi="Cambria" w:cs="Times New Roman"/>
          <w:b/>
          <w:lang w:val="en-AU"/>
        </w:rPr>
        <w:t xml:space="preserve"> JavaScript.</w:t>
      </w:r>
    </w:p>
    <w:p w14:paraId="2D62CA2B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lang w:val="en-AU"/>
        </w:rPr>
        <w:t xml:space="preserve">Used </w:t>
      </w:r>
      <w:r w:rsidR="0021683D" w:rsidRPr="00AA6ADD">
        <w:rPr>
          <w:rFonts w:ascii="Cambria" w:hAnsi="Cambria" w:cs="Times New Roman"/>
          <w:b/>
          <w:lang w:val="en-AU"/>
        </w:rPr>
        <w:t>IntelliJ</w:t>
      </w:r>
      <w:r w:rsidRPr="00AA6ADD">
        <w:rPr>
          <w:rFonts w:ascii="Cambria" w:hAnsi="Cambria" w:cs="Times New Roman"/>
          <w:lang w:val="en-AU"/>
        </w:rPr>
        <w:t xml:space="preserve"> as IDE and </w:t>
      </w:r>
      <w:r w:rsidRPr="00AA6ADD">
        <w:rPr>
          <w:rFonts w:ascii="Cambria" w:hAnsi="Cambria" w:cs="Times New Roman"/>
        </w:rPr>
        <w:t xml:space="preserve">total application was developed in </w:t>
      </w:r>
      <w:r w:rsidRPr="00AA6ADD">
        <w:rPr>
          <w:rFonts w:ascii="Cambria" w:hAnsi="Cambria" w:cs="Times New Roman"/>
          <w:b/>
        </w:rPr>
        <w:t>J2EE</w:t>
      </w:r>
      <w:r w:rsidRPr="00AA6ADD">
        <w:rPr>
          <w:rFonts w:ascii="Cambria" w:hAnsi="Cambria" w:cs="Times New Roman"/>
        </w:rPr>
        <w:t xml:space="preserve"> using </w:t>
      </w:r>
      <w:r w:rsidRPr="00AA6ADD">
        <w:rPr>
          <w:rFonts w:ascii="Cambria" w:hAnsi="Cambria" w:cs="Times New Roman"/>
          <w:b/>
        </w:rPr>
        <w:t>Struts MVC</w:t>
      </w:r>
      <w:r w:rsidRPr="00AA6ADD">
        <w:rPr>
          <w:rFonts w:ascii="Cambria" w:hAnsi="Cambria" w:cs="Times New Roman"/>
        </w:rPr>
        <w:t xml:space="preserve"> architecture.</w:t>
      </w:r>
    </w:p>
    <w:p w14:paraId="41F29496" w14:textId="77777777" w:rsidR="001A24DC" w:rsidRDefault="001A24DC" w:rsidP="00DE5DE8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Developed the user Interface Presentation screens using </w:t>
      </w:r>
      <w:r w:rsidRPr="00AA6ADD">
        <w:rPr>
          <w:rFonts w:ascii="Cambria" w:hAnsi="Cambria" w:cs="Times New Roman"/>
          <w:b/>
        </w:rPr>
        <w:t>Struts Tiles, HTML</w:t>
      </w:r>
      <w:r w:rsidRPr="00AA6ADD">
        <w:rPr>
          <w:rFonts w:ascii="Cambria" w:hAnsi="Cambria" w:cs="Times New Roman"/>
        </w:rPr>
        <w:t xml:space="preserve"> and </w:t>
      </w:r>
      <w:r w:rsidRPr="00AA6ADD">
        <w:rPr>
          <w:rFonts w:ascii="Cambria" w:hAnsi="Cambria" w:cs="Times New Roman"/>
          <w:b/>
        </w:rPr>
        <w:t>JSP.</w:t>
      </w:r>
    </w:p>
    <w:p w14:paraId="123B047A" w14:textId="77777777" w:rsidR="008C529E" w:rsidRDefault="008C529E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Developed the workflow interfaces using </w:t>
      </w:r>
      <w:r w:rsidRPr="00CE066C">
        <w:rPr>
          <w:rFonts w:ascii="Cambria" w:hAnsi="Cambria" w:cs="Times New Roman"/>
          <w:b/>
        </w:rPr>
        <w:t>struts</w:t>
      </w:r>
      <w:r>
        <w:rPr>
          <w:rFonts w:ascii="Cambria" w:hAnsi="Cambria" w:cs="Times New Roman"/>
        </w:rPr>
        <w:t xml:space="preserve"> tiles layouts, </w:t>
      </w:r>
      <w:r w:rsidRPr="00CE066C">
        <w:rPr>
          <w:rFonts w:ascii="Cambria" w:hAnsi="Cambria" w:cs="Times New Roman"/>
          <w:b/>
        </w:rPr>
        <w:t>JSP’s</w:t>
      </w:r>
      <w:r>
        <w:rPr>
          <w:rFonts w:ascii="Cambria" w:hAnsi="Cambria" w:cs="Times New Roman"/>
        </w:rPr>
        <w:t>, CSS, &amp; request processors using dispatch action &amp; action.</w:t>
      </w:r>
    </w:p>
    <w:p w14:paraId="7D2788D2" w14:textId="77777777" w:rsidR="00CE066C" w:rsidRDefault="00CE066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Used the Struts Validation Framework for UI validation and worked with Struts tag libraries.</w:t>
      </w:r>
    </w:p>
    <w:p w14:paraId="70B8CB95" w14:textId="77777777" w:rsidR="008C529E" w:rsidRPr="00875AF1" w:rsidRDefault="00CE066C" w:rsidP="00925E7F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Extensively worked with XML schema, XSL, XSLT to navigate in XML documents, and SAX to process &amp; parse xml files.</w:t>
      </w:r>
    </w:p>
    <w:p w14:paraId="7C671786" w14:textId="77777777" w:rsidR="00FB1EB7" w:rsidRPr="00965D89" w:rsidRDefault="00FB1EB7" w:rsidP="00F75B99">
      <w:pPr>
        <w:numPr>
          <w:ilvl w:val="0"/>
          <w:numId w:val="17"/>
        </w:numPr>
        <w:tabs>
          <w:tab w:val="clear" w:pos="720"/>
          <w:tab w:val="num" w:pos="360"/>
        </w:tabs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965D89">
        <w:rPr>
          <w:rFonts w:ascii="Cambria" w:eastAsia="Calibri" w:hAnsi="Cambria" w:cs="Times New Roman"/>
          <w:bCs/>
          <w:lang w:bidi="en-US"/>
        </w:rPr>
        <w:t xml:space="preserve">Involved in the </w:t>
      </w:r>
      <w:proofErr w:type="gramStart"/>
      <w:r w:rsidRPr="00965D89">
        <w:rPr>
          <w:rFonts w:ascii="Cambria" w:eastAsia="Calibri" w:hAnsi="Cambria" w:cs="Times New Roman"/>
          <w:bCs/>
          <w:lang w:bidi="en-US"/>
        </w:rPr>
        <w:t>developing</w:t>
      </w:r>
      <w:proofErr w:type="gramEnd"/>
      <w:r w:rsidRPr="00965D89">
        <w:rPr>
          <w:rFonts w:ascii="Cambria" w:eastAsia="Calibri" w:hAnsi="Cambria" w:cs="Times New Roman"/>
          <w:bCs/>
          <w:lang w:bidi="en-US"/>
        </w:rPr>
        <w:t xml:space="preserve"> of </w:t>
      </w:r>
      <w:r w:rsidRPr="00965D89">
        <w:rPr>
          <w:rFonts w:ascii="Cambria" w:eastAsia="Times New Roman" w:hAnsi="Cambria" w:cs="Times New Roman"/>
          <w:b/>
        </w:rPr>
        <w:t>MAVEN, POM.XML</w:t>
      </w:r>
      <w:r w:rsidRPr="00965D89">
        <w:rPr>
          <w:rFonts w:ascii="Cambria" w:eastAsia="Times New Roman" w:hAnsi="Cambria" w:cs="Times New Roman"/>
        </w:rPr>
        <w:t xml:space="preserve"> files and deployment in JBoss Application Server. </w:t>
      </w:r>
    </w:p>
    <w:p w14:paraId="19FE6E63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Cs/>
          <w:noProof/>
        </w:rPr>
      </w:pPr>
      <w:r w:rsidRPr="00AA6ADD">
        <w:rPr>
          <w:rFonts w:ascii="Cambria" w:hAnsi="Cambria" w:cs="Times New Roman"/>
        </w:rPr>
        <w:t>Implemented "Model View Controller (</w:t>
      </w:r>
      <w:r w:rsidRPr="00AA6ADD">
        <w:rPr>
          <w:rFonts w:ascii="Cambria" w:hAnsi="Cambria" w:cs="Times New Roman"/>
          <w:b/>
          <w:bCs/>
        </w:rPr>
        <w:t>MVC</w:t>
      </w:r>
      <w:r w:rsidRPr="00AA6ADD">
        <w:rPr>
          <w:rFonts w:ascii="Cambria" w:hAnsi="Cambria" w:cs="Times New Roman"/>
        </w:rPr>
        <w:t>)" architecture for an efficient implementation of the view level customizations and interface with the application logic.</w:t>
      </w:r>
    </w:p>
    <w:p w14:paraId="50DD856F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Cs/>
          <w:noProof/>
        </w:rPr>
      </w:pPr>
      <w:r w:rsidRPr="00AA6ADD">
        <w:rPr>
          <w:rFonts w:ascii="Cambria" w:hAnsi="Cambria" w:cs="Times New Roman"/>
          <w:bCs/>
          <w:noProof/>
        </w:rPr>
        <w:t xml:space="preserve">Developed user interface using </w:t>
      </w:r>
      <w:r w:rsidRPr="00AA6ADD">
        <w:rPr>
          <w:rFonts w:ascii="Cambria" w:hAnsi="Cambria" w:cs="Times New Roman"/>
          <w:b/>
          <w:bCs/>
          <w:noProof/>
        </w:rPr>
        <w:t>JSP</w:t>
      </w:r>
      <w:r w:rsidR="001B03E8" w:rsidRPr="00AA6ADD">
        <w:rPr>
          <w:rFonts w:ascii="Cambria" w:hAnsi="Cambria" w:cs="Times New Roman"/>
          <w:b/>
          <w:bCs/>
          <w:noProof/>
        </w:rPr>
        <w:t>/Tiles</w:t>
      </w:r>
      <w:r w:rsidRPr="00AA6ADD">
        <w:rPr>
          <w:rFonts w:ascii="Cambria" w:hAnsi="Cambria" w:cs="Times New Roman"/>
          <w:b/>
          <w:bCs/>
          <w:noProof/>
        </w:rPr>
        <w:t>, JSTL</w:t>
      </w:r>
      <w:r w:rsidRPr="00AA6ADD">
        <w:rPr>
          <w:rFonts w:ascii="Cambria" w:hAnsi="Cambria" w:cs="Times New Roman"/>
          <w:bCs/>
          <w:noProof/>
        </w:rPr>
        <w:t xml:space="preserve">, and </w:t>
      </w:r>
      <w:r w:rsidRPr="00AA6ADD">
        <w:rPr>
          <w:rFonts w:ascii="Cambria" w:hAnsi="Cambria" w:cs="Times New Roman"/>
          <w:b/>
          <w:bCs/>
          <w:noProof/>
        </w:rPr>
        <w:t>Struts Tag</w:t>
      </w:r>
      <w:r w:rsidRPr="00AA6ADD">
        <w:rPr>
          <w:rFonts w:ascii="Cambria" w:hAnsi="Cambria" w:cs="Times New Roman"/>
          <w:bCs/>
          <w:noProof/>
        </w:rPr>
        <w:t xml:space="preserve"> Libraries to simplify the complexities of the application.</w:t>
      </w:r>
    </w:p>
    <w:p w14:paraId="5D54D960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/>
        </w:rPr>
      </w:pPr>
      <w:r w:rsidRPr="00AA6ADD">
        <w:rPr>
          <w:rFonts w:ascii="Cambria" w:hAnsi="Cambria" w:cs="Times New Roman"/>
          <w:color w:val="000000"/>
        </w:rPr>
        <w:t xml:space="preserve">Created </w:t>
      </w:r>
      <w:r w:rsidRPr="00AA6ADD">
        <w:rPr>
          <w:rFonts w:ascii="Cambria" w:hAnsi="Cambria" w:cs="Times New Roman"/>
          <w:b/>
          <w:color w:val="000000"/>
        </w:rPr>
        <w:t>Servlets</w:t>
      </w:r>
      <w:r w:rsidRPr="00AA6ADD">
        <w:rPr>
          <w:rFonts w:ascii="Cambria" w:hAnsi="Cambria" w:cs="Times New Roman"/>
          <w:color w:val="000000"/>
        </w:rPr>
        <w:t xml:space="preserve"> and </w:t>
      </w:r>
      <w:r w:rsidRPr="00AA6ADD">
        <w:rPr>
          <w:rFonts w:ascii="Cambria" w:hAnsi="Cambria" w:cs="Times New Roman"/>
          <w:b/>
          <w:color w:val="000000"/>
        </w:rPr>
        <w:t>Java Server Pages</w:t>
      </w:r>
      <w:r w:rsidRPr="00AA6ADD">
        <w:rPr>
          <w:rFonts w:ascii="Cambria" w:hAnsi="Cambria" w:cs="Times New Roman"/>
          <w:color w:val="000000"/>
        </w:rPr>
        <w:t xml:space="preserve">, which route submittals to the appropriate Enterprise Java Bean (EJB) components and render retrieved information. </w:t>
      </w:r>
    </w:p>
    <w:p w14:paraId="1B2420DA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Developed </w:t>
      </w:r>
      <w:r w:rsidRPr="00AA6ADD">
        <w:rPr>
          <w:rFonts w:ascii="Cambria" w:hAnsi="Cambria" w:cs="Times New Roman"/>
          <w:b/>
        </w:rPr>
        <w:t>EJB</w:t>
      </w:r>
      <w:r w:rsidRPr="00AA6ADD">
        <w:rPr>
          <w:rFonts w:ascii="Cambria" w:hAnsi="Cambria" w:cs="Times New Roman"/>
        </w:rPr>
        <w:t xml:space="preserve"> Components, both Entity and Session beans, modeling the business logic.</w:t>
      </w:r>
    </w:p>
    <w:p w14:paraId="540D1107" w14:textId="77777777" w:rsidR="001A24DC" w:rsidRPr="00AA6ADD" w:rsidRDefault="001A24DC" w:rsidP="00AA6ADD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tLeast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Used EJBs (Session beans) to implement </w:t>
      </w:r>
      <w:proofErr w:type="gramStart"/>
      <w:r w:rsidRPr="00AA6ADD">
        <w:rPr>
          <w:rFonts w:ascii="Cambria" w:hAnsi="Cambria" w:cs="Times New Roman"/>
        </w:rPr>
        <w:t>the business</w:t>
      </w:r>
      <w:proofErr w:type="gramEnd"/>
      <w:r w:rsidRPr="00AA6ADD">
        <w:rPr>
          <w:rFonts w:ascii="Cambria" w:hAnsi="Cambria" w:cs="Times New Roman"/>
        </w:rPr>
        <w:t xml:space="preserve"> logic, JMS for communication for sending updates to various other applications and MDB for routing priority requests.</w:t>
      </w:r>
    </w:p>
    <w:p w14:paraId="14531E79" w14:textId="77777777" w:rsidR="001A24DC" w:rsidRPr="00AA6ADD" w:rsidRDefault="001A24DC" w:rsidP="00AA6ADD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tLeast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Worked on creating </w:t>
      </w:r>
      <w:r w:rsidRPr="00AA6ADD">
        <w:rPr>
          <w:rFonts w:ascii="Cambria" w:hAnsi="Cambria" w:cs="Times New Roman"/>
          <w:b/>
        </w:rPr>
        <w:t xml:space="preserve">JSPs, Form </w:t>
      </w:r>
      <w:proofErr w:type="spellStart"/>
      <w:r w:rsidRPr="00AA6ADD">
        <w:rPr>
          <w:rFonts w:ascii="Cambria" w:hAnsi="Cambria" w:cs="Times New Roman"/>
          <w:b/>
        </w:rPr>
        <w:t>Beans</w:t>
      </w:r>
      <w:r w:rsidR="00AF54E6" w:rsidRPr="00AA6ADD">
        <w:rPr>
          <w:rFonts w:ascii="Cambria" w:hAnsi="Cambria" w:cs="Times New Roman"/>
          <w:b/>
        </w:rPr>
        <w:t>and</w:t>
      </w:r>
      <w:proofErr w:type="spellEnd"/>
      <w:r w:rsidR="00AF54E6" w:rsidRPr="00AA6ADD">
        <w:rPr>
          <w:rFonts w:ascii="Cambria" w:hAnsi="Cambria" w:cs="Times New Roman"/>
          <w:b/>
        </w:rPr>
        <w:t xml:space="preserve"> Action</w:t>
      </w:r>
      <w:r w:rsidRPr="00AA6ADD">
        <w:rPr>
          <w:rFonts w:ascii="Cambria" w:hAnsi="Cambria" w:cs="Times New Roman"/>
          <w:b/>
        </w:rPr>
        <w:t xml:space="preserve"> classes</w:t>
      </w:r>
      <w:r w:rsidRPr="00AA6ADD">
        <w:rPr>
          <w:rFonts w:ascii="Cambria" w:hAnsi="Cambria" w:cs="Times New Roman"/>
        </w:rPr>
        <w:t xml:space="preserve"> and configured in </w:t>
      </w:r>
      <w:r w:rsidRPr="00AA6ADD">
        <w:rPr>
          <w:rFonts w:ascii="Cambria" w:hAnsi="Cambria" w:cs="Times New Roman"/>
          <w:b/>
        </w:rPr>
        <w:t>Struts-Config.xml</w:t>
      </w:r>
      <w:r w:rsidRPr="00AA6ADD">
        <w:rPr>
          <w:rFonts w:ascii="Cambria" w:hAnsi="Cambria" w:cs="Times New Roman"/>
        </w:rPr>
        <w:t>.</w:t>
      </w:r>
    </w:p>
    <w:p w14:paraId="53C4D522" w14:textId="77777777" w:rsidR="001A24DC" w:rsidRPr="00AA6ADD" w:rsidRDefault="001A24DC" w:rsidP="00AA6ADD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tLeast"/>
        <w:ind w:left="360"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Used Design patterns such as Business delegate, Service locator, </w:t>
      </w:r>
      <w:r w:rsidRPr="00AA6ADD">
        <w:rPr>
          <w:rFonts w:ascii="Cambria" w:hAnsi="Cambria" w:cs="Times New Roman"/>
          <w:b/>
        </w:rPr>
        <w:t xml:space="preserve">Model View Controller, Session </w:t>
      </w:r>
      <w:proofErr w:type="gramStart"/>
      <w:r w:rsidRPr="00AA6ADD">
        <w:rPr>
          <w:rFonts w:ascii="Cambria" w:hAnsi="Cambria" w:cs="Times New Roman"/>
          <w:b/>
        </w:rPr>
        <w:t>façade</w:t>
      </w:r>
      <w:proofErr w:type="gramEnd"/>
      <w:r w:rsidRPr="00AA6ADD">
        <w:rPr>
          <w:rFonts w:ascii="Cambria" w:hAnsi="Cambria" w:cs="Times New Roman"/>
          <w:b/>
        </w:rPr>
        <w:t xml:space="preserve">, DAO and DTO. </w:t>
      </w:r>
    </w:p>
    <w:p w14:paraId="413156A3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b/>
        </w:rPr>
        <w:t>JDBC</w:t>
      </w:r>
      <w:r w:rsidRPr="00AA6ADD">
        <w:rPr>
          <w:rFonts w:ascii="Cambria" w:hAnsi="Cambria" w:cs="Times New Roman"/>
        </w:rPr>
        <w:t xml:space="preserve"> is used for data interaction with Oracle database.</w:t>
      </w:r>
    </w:p>
    <w:p w14:paraId="1CD58A87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Written stored procedures in </w:t>
      </w:r>
      <w:proofErr w:type="spellStart"/>
      <w:r w:rsidRPr="00AA6ADD">
        <w:rPr>
          <w:rFonts w:ascii="Cambria" w:hAnsi="Cambria" w:cs="Times New Roman"/>
        </w:rPr>
        <w:t>Oracleto</w:t>
      </w:r>
      <w:proofErr w:type="spellEnd"/>
      <w:r w:rsidRPr="00AA6ADD">
        <w:rPr>
          <w:rFonts w:ascii="Cambria" w:hAnsi="Cambria" w:cs="Times New Roman"/>
        </w:rPr>
        <w:t xml:space="preserve"> validate data and ensure System integrity for various tests based on different specifications.</w:t>
      </w:r>
    </w:p>
    <w:p w14:paraId="47301251" w14:textId="77777777"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Involved in deployment components on </w:t>
      </w:r>
      <w:r w:rsidRPr="00AA6ADD">
        <w:rPr>
          <w:rFonts w:ascii="Cambria" w:hAnsi="Cambria" w:cs="Times New Roman"/>
          <w:b/>
        </w:rPr>
        <w:t>WebLogic</w:t>
      </w:r>
      <w:r w:rsidRPr="00AA6ADD">
        <w:rPr>
          <w:rFonts w:ascii="Cambria" w:hAnsi="Cambria" w:cs="Times New Roman"/>
        </w:rPr>
        <w:t xml:space="preserve"> application server.</w:t>
      </w:r>
    </w:p>
    <w:p w14:paraId="1A3B8CE3" w14:textId="77777777" w:rsidR="00063AEC" w:rsidRDefault="001A24DC" w:rsidP="006B79CE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063AEC">
        <w:rPr>
          <w:rFonts w:ascii="Cambria" w:hAnsi="Cambria" w:cs="Times New Roman"/>
        </w:rPr>
        <w:t xml:space="preserve">Performed </w:t>
      </w:r>
      <w:r w:rsidRPr="00063AEC">
        <w:rPr>
          <w:rFonts w:ascii="Cambria" w:hAnsi="Cambria" w:cs="Times New Roman"/>
          <w:b/>
        </w:rPr>
        <w:t>Unit Testing</w:t>
      </w:r>
      <w:r w:rsidRPr="00063AEC">
        <w:rPr>
          <w:rFonts w:ascii="Cambria" w:hAnsi="Cambria" w:cs="Times New Roman"/>
        </w:rPr>
        <w:t xml:space="preserve"> of all Modules.</w:t>
      </w:r>
    </w:p>
    <w:p w14:paraId="7998A3AC" w14:textId="77777777" w:rsidR="00F05961" w:rsidRDefault="00F05961" w:rsidP="00F0596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Times New Roman"/>
        </w:rPr>
      </w:pPr>
    </w:p>
    <w:p w14:paraId="6FCBFB10" w14:textId="77777777" w:rsidR="00AA6ADD" w:rsidRPr="00063AEC" w:rsidRDefault="001A24DC" w:rsidP="00F059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 w:rsidRPr="00063AEC">
        <w:rPr>
          <w:rFonts w:ascii="Cambria" w:hAnsi="Cambria" w:cs="Times New Roman"/>
          <w:b/>
          <w:bCs/>
        </w:rPr>
        <w:t xml:space="preserve">Environments: </w:t>
      </w:r>
      <w:r w:rsidRPr="00063AEC">
        <w:rPr>
          <w:rFonts w:ascii="Cambria" w:hAnsi="Cambria" w:cs="Times New Roman"/>
          <w:bCs/>
        </w:rPr>
        <w:t>J</w:t>
      </w:r>
      <w:r w:rsidR="00AA6ADD" w:rsidRPr="00063AEC">
        <w:rPr>
          <w:rFonts w:ascii="Cambria" w:hAnsi="Cambria" w:cs="Times New Roman"/>
          <w:bCs/>
        </w:rPr>
        <w:t>ava</w:t>
      </w:r>
      <w:r w:rsidRPr="00063AEC">
        <w:rPr>
          <w:rFonts w:ascii="Cambria" w:hAnsi="Cambria" w:cs="Times New Roman"/>
          <w:bCs/>
        </w:rPr>
        <w:t>, H</w:t>
      </w:r>
      <w:r w:rsidR="00AA6ADD" w:rsidRPr="00063AEC">
        <w:rPr>
          <w:rFonts w:ascii="Cambria" w:hAnsi="Cambria" w:cs="Times New Roman"/>
          <w:bCs/>
        </w:rPr>
        <w:t>ibernate, Struts</w:t>
      </w:r>
      <w:r w:rsidRPr="00063AEC">
        <w:rPr>
          <w:rFonts w:ascii="Cambria" w:hAnsi="Cambria" w:cs="Times New Roman"/>
          <w:b/>
          <w:bCs/>
        </w:rPr>
        <w:t xml:space="preserve">, </w:t>
      </w:r>
      <w:r w:rsidRPr="00063AEC">
        <w:rPr>
          <w:rFonts w:ascii="Cambria" w:hAnsi="Cambria" w:cs="Times New Roman"/>
          <w:bCs/>
        </w:rPr>
        <w:t>HTML/CSS</w:t>
      </w:r>
      <w:r w:rsidRPr="00063AEC">
        <w:rPr>
          <w:rFonts w:ascii="Cambria" w:hAnsi="Cambria" w:cs="Times New Roman"/>
          <w:b/>
          <w:bCs/>
        </w:rPr>
        <w:t xml:space="preserve">, </w:t>
      </w:r>
      <w:r w:rsidR="003B2B57" w:rsidRPr="00063AEC">
        <w:rPr>
          <w:rFonts w:ascii="Cambria" w:hAnsi="Cambria" w:cs="Times New Roman"/>
        </w:rPr>
        <w:t>J2EE, JSP</w:t>
      </w:r>
      <w:r w:rsidR="00AA6ADD" w:rsidRPr="00063AEC">
        <w:rPr>
          <w:rFonts w:ascii="Cambria" w:hAnsi="Cambria" w:cs="Times New Roman"/>
        </w:rPr>
        <w:t>, EJB</w:t>
      </w:r>
      <w:r w:rsidRPr="00063AEC">
        <w:rPr>
          <w:rFonts w:ascii="Cambria" w:hAnsi="Cambria" w:cs="Times New Roman"/>
        </w:rPr>
        <w:t>, XML, W</w:t>
      </w:r>
      <w:r w:rsidR="00AA6ADD" w:rsidRPr="00063AEC">
        <w:rPr>
          <w:rFonts w:ascii="Cambria" w:hAnsi="Cambria" w:cs="Times New Roman"/>
        </w:rPr>
        <w:t xml:space="preserve">ebLogic Applications </w:t>
      </w:r>
      <w:r w:rsidR="00EF16BC" w:rsidRPr="00063AEC">
        <w:rPr>
          <w:rFonts w:ascii="Cambria" w:hAnsi="Cambria" w:cs="Times New Roman"/>
        </w:rPr>
        <w:t>Server,</w:t>
      </w:r>
      <w:r w:rsidRPr="00063AEC">
        <w:rPr>
          <w:rFonts w:ascii="Cambria" w:hAnsi="Cambria" w:cs="Times New Roman"/>
        </w:rPr>
        <w:t xml:space="preserve"> O</w:t>
      </w:r>
      <w:r w:rsidR="00AA6ADD" w:rsidRPr="00063AEC">
        <w:rPr>
          <w:rFonts w:ascii="Cambria" w:hAnsi="Cambria" w:cs="Times New Roman"/>
        </w:rPr>
        <w:t>racle</w:t>
      </w:r>
      <w:r w:rsidRPr="00063AEC">
        <w:rPr>
          <w:rFonts w:ascii="Cambria" w:hAnsi="Cambria" w:cs="Times New Roman"/>
        </w:rPr>
        <w:t>, WIN NT, E</w:t>
      </w:r>
      <w:r w:rsidR="00AA6ADD" w:rsidRPr="00063AEC">
        <w:rPr>
          <w:rFonts w:ascii="Cambria" w:hAnsi="Cambria" w:cs="Times New Roman"/>
        </w:rPr>
        <w:t>clipse</w:t>
      </w:r>
      <w:r w:rsidRPr="00063AEC">
        <w:rPr>
          <w:rFonts w:ascii="Cambria" w:hAnsi="Cambria" w:cs="Times New Roman"/>
        </w:rPr>
        <w:t>, ANT.</w:t>
      </w:r>
    </w:p>
    <w:sectPr w:rsidR="00AA6ADD" w:rsidRPr="00063AEC" w:rsidSect="006F49B7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BF579" w14:textId="77777777" w:rsidR="00897A08" w:rsidRDefault="00897A08" w:rsidP="0016603B">
      <w:pPr>
        <w:spacing w:after="0" w:line="240" w:lineRule="auto"/>
      </w:pPr>
      <w:r>
        <w:separator/>
      </w:r>
    </w:p>
  </w:endnote>
  <w:endnote w:type="continuationSeparator" w:id="0">
    <w:p w14:paraId="6EB1F705" w14:textId="77777777" w:rsidR="00897A08" w:rsidRDefault="00897A08" w:rsidP="0016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5733"/>
      <w:docPartObj>
        <w:docPartGallery w:val="Page Numbers (Bottom of Page)"/>
        <w:docPartUnique/>
      </w:docPartObj>
    </w:sdtPr>
    <w:sdtContent>
      <w:p w14:paraId="0C8B3995" w14:textId="77777777" w:rsidR="00F75B99" w:rsidRDefault="001F6F56">
        <w:pPr>
          <w:pStyle w:val="Footer"/>
          <w:jc w:val="center"/>
        </w:pPr>
        <w:r>
          <w:fldChar w:fldCharType="begin"/>
        </w:r>
        <w:r w:rsidR="00F75B99">
          <w:instrText xml:space="preserve"> PAGE   \* MERGEFORMAT </w:instrText>
        </w:r>
        <w:r>
          <w:fldChar w:fldCharType="separate"/>
        </w:r>
        <w:r w:rsidR="00C710A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42CB09D" w14:textId="77777777" w:rsidR="00F75B99" w:rsidRDefault="00F75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EE7DA" w14:textId="77777777" w:rsidR="00897A08" w:rsidRDefault="00897A08" w:rsidP="0016603B">
      <w:pPr>
        <w:spacing w:after="0" w:line="240" w:lineRule="auto"/>
      </w:pPr>
      <w:r>
        <w:separator/>
      </w:r>
    </w:p>
  </w:footnote>
  <w:footnote w:type="continuationSeparator" w:id="0">
    <w:p w14:paraId="3007310B" w14:textId="77777777" w:rsidR="00897A08" w:rsidRDefault="00897A08" w:rsidP="00166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CF87" w14:textId="3B33D2DF" w:rsidR="00F75B99" w:rsidRPr="00AF3C7A" w:rsidRDefault="000D2F5C">
    <w:pPr>
      <w:pStyle w:val="Header"/>
      <w:rPr>
        <w:rFonts w:ascii="Cambria" w:hAnsi="Cambria" w:cs="Vani"/>
        <w:b/>
        <w:sz w:val="22"/>
        <w:szCs w:val="22"/>
      </w:rPr>
    </w:pPr>
    <w:r>
      <w:rPr>
        <w:rFonts w:ascii="Cambria" w:hAnsi="Cambria" w:cs="Vani"/>
        <w:b/>
        <w:sz w:val="22"/>
        <w:szCs w:val="22"/>
      </w:rPr>
      <w:t>Candidate60</w:t>
    </w:r>
  </w:p>
  <w:p w14:paraId="1A3D61F6" w14:textId="19D84ABD" w:rsidR="00F75B99" w:rsidRPr="00AF3C7A" w:rsidRDefault="000D2F5C">
    <w:pPr>
      <w:pStyle w:val="Header"/>
      <w:rPr>
        <w:rFonts w:ascii="Cambria" w:hAnsi="Cambria" w:cs="Vani"/>
        <w:b/>
        <w:sz w:val="22"/>
        <w:szCs w:val="22"/>
      </w:rPr>
    </w:pPr>
    <w:hyperlink r:id="rId1" w:history="1">
      <w:r w:rsidRPr="00F83E39">
        <w:rPr>
          <w:rStyle w:val="Hyperlink"/>
          <w:rFonts w:ascii="Cambria" w:hAnsi="Cambria" w:cs="Vani"/>
          <w:b/>
          <w:sz w:val="22"/>
          <w:szCs w:val="22"/>
        </w:rPr>
        <w:t>Candidate60.7056@gmail.com</w:t>
      </w:r>
    </w:hyperlink>
  </w:p>
  <w:p w14:paraId="3FE3CDC5" w14:textId="77777777" w:rsidR="00F75B99" w:rsidRDefault="00F75B99" w:rsidP="00A00C2D">
    <w:pPr>
      <w:pStyle w:val="Header"/>
    </w:pPr>
    <w:r w:rsidRPr="00AF3C7A">
      <w:rPr>
        <w:rFonts w:ascii="Cambria" w:hAnsi="Cambria" w:cs="Vani"/>
        <w:b/>
        <w:sz w:val="22"/>
        <w:szCs w:val="22"/>
      </w:rPr>
      <w:t>+1 (805)622-7056</w:t>
    </w:r>
    <w:r>
      <w:tab/>
    </w:r>
    <w:r>
      <w:tab/>
    </w:r>
    <w:r w:rsidRPr="00A3111D">
      <w:rPr>
        <w:noProof/>
      </w:rPr>
      <w:drawing>
        <wp:anchor distT="0" distB="0" distL="114300" distR="114300" simplePos="0" relativeHeight="251668992" behindDoc="1" locked="0" layoutInCell="1" allowOverlap="1" wp14:anchorId="1674E230" wp14:editId="1D160B34">
          <wp:simplePos x="0" y="0"/>
          <wp:positionH relativeFrom="column">
            <wp:posOffset>5286375</wp:posOffset>
          </wp:positionH>
          <wp:positionV relativeFrom="paragraph">
            <wp:posOffset>-428625</wp:posOffset>
          </wp:positionV>
          <wp:extent cx="1162050" cy="514350"/>
          <wp:effectExtent l="19050" t="0" r="0" b="0"/>
          <wp:wrapTight wrapText="bothSides">
            <wp:wrapPolygon edited="0">
              <wp:start x="-354" y="0"/>
              <wp:lineTo x="-354" y="20800"/>
              <wp:lineTo x="21600" y="20800"/>
              <wp:lineTo x="21600" y="0"/>
              <wp:lineTo x="-354" y="0"/>
            </wp:wrapPolygon>
          </wp:wrapTight>
          <wp:docPr id="1" name="Picture 1" descr="java_cert_prog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va_cert_prog_cmy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aps w:val="0"/>
        <w:smallCaps w:val="0"/>
        <w:sz w:val="24"/>
        <w:szCs w:val="24"/>
        <w:lang w:eastAsia="en-US" w:bidi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  <w:caps w:val="0"/>
        <w:smallCaps w:val="0"/>
        <w:sz w:val="24"/>
        <w:szCs w:val="24"/>
        <w:lang w:eastAsia="en-US" w:bidi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Wingdings"/>
        <w:caps w:val="0"/>
        <w:smallCaps w:val="0"/>
        <w:sz w:val="24"/>
        <w:szCs w:val="24"/>
        <w:lang w:eastAsia="en-US" w:bidi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aps w:val="0"/>
        <w:smallCaps w:val="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aps w:val="0"/>
        <w:smallCaps w:val="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aps w:val="0"/>
        <w:smallCaps w:val="0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en-US" w:bidi="en-US"/>
      </w:rPr>
    </w:lvl>
  </w:abstractNum>
  <w:abstractNum w:abstractNumId="3" w15:restartNumberingAfterBreak="0">
    <w:nsid w:val="04B07DD3"/>
    <w:multiLevelType w:val="hybridMultilevel"/>
    <w:tmpl w:val="BC408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423A0"/>
    <w:multiLevelType w:val="hybridMultilevel"/>
    <w:tmpl w:val="B22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85091"/>
    <w:multiLevelType w:val="hybridMultilevel"/>
    <w:tmpl w:val="42A06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9225DE"/>
    <w:multiLevelType w:val="hybridMultilevel"/>
    <w:tmpl w:val="D6CA8B2C"/>
    <w:lvl w:ilvl="0" w:tplc="3778800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0F340D"/>
    <w:multiLevelType w:val="hybridMultilevel"/>
    <w:tmpl w:val="3A427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D2119"/>
    <w:multiLevelType w:val="multilevel"/>
    <w:tmpl w:val="F91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C0A2C"/>
    <w:multiLevelType w:val="hybridMultilevel"/>
    <w:tmpl w:val="D44AC84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B7A32"/>
    <w:multiLevelType w:val="hybridMultilevel"/>
    <w:tmpl w:val="515C9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FE6FED"/>
    <w:multiLevelType w:val="hybridMultilevel"/>
    <w:tmpl w:val="4D1481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03524AE"/>
    <w:multiLevelType w:val="multilevel"/>
    <w:tmpl w:val="9CFCD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C10213"/>
    <w:multiLevelType w:val="multilevel"/>
    <w:tmpl w:val="72A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77E86"/>
    <w:multiLevelType w:val="hybridMultilevel"/>
    <w:tmpl w:val="4F6668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63D49"/>
    <w:multiLevelType w:val="hybridMultilevel"/>
    <w:tmpl w:val="A482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744B4"/>
    <w:multiLevelType w:val="hybridMultilevel"/>
    <w:tmpl w:val="F9B8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54B70"/>
    <w:multiLevelType w:val="multilevel"/>
    <w:tmpl w:val="9D24083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217C54"/>
    <w:multiLevelType w:val="multilevel"/>
    <w:tmpl w:val="D2CA4C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34C613A"/>
    <w:multiLevelType w:val="hybridMultilevel"/>
    <w:tmpl w:val="4E268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5C4285"/>
    <w:multiLevelType w:val="hybridMultilevel"/>
    <w:tmpl w:val="39D4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1204D"/>
    <w:multiLevelType w:val="hybridMultilevel"/>
    <w:tmpl w:val="C436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9727F"/>
    <w:multiLevelType w:val="hybridMultilevel"/>
    <w:tmpl w:val="A088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5214F"/>
    <w:multiLevelType w:val="hybridMultilevel"/>
    <w:tmpl w:val="FC0C0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711081"/>
    <w:multiLevelType w:val="hybridMultilevel"/>
    <w:tmpl w:val="EF32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217113">
    <w:abstractNumId w:val="1"/>
  </w:num>
  <w:num w:numId="2" w16cid:durableId="807472355">
    <w:abstractNumId w:val="2"/>
  </w:num>
  <w:num w:numId="3" w16cid:durableId="1817145288">
    <w:abstractNumId w:val="6"/>
  </w:num>
  <w:num w:numId="4" w16cid:durableId="797340736">
    <w:abstractNumId w:val="16"/>
  </w:num>
  <w:num w:numId="5" w16cid:durableId="1663461884">
    <w:abstractNumId w:val="20"/>
  </w:num>
  <w:num w:numId="6" w16cid:durableId="1063870998">
    <w:abstractNumId w:val="0"/>
  </w:num>
  <w:num w:numId="7" w16cid:durableId="693842058">
    <w:abstractNumId w:val="12"/>
  </w:num>
  <w:num w:numId="8" w16cid:durableId="1722750714">
    <w:abstractNumId w:val="14"/>
  </w:num>
  <w:num w:numId="9" w16cid:durableId="1981418802">
    <w:abstractNumId w:val="9"/>
  </w:num>
  <w:num w:numId="10" w16cid:durableId="2052537709">
    <w:abstractNumId w:val="21"/>
  </w:num>
  <w:num w:numId="11" w16cid:durableId="1645767958">
    <w:abstractNumId w:val="15"/>
  </w:num>
  <w:num w:numId="12" w16cid:durableId="2008746994">
    <w:abstractNumId w:val="7"/>
  </w:num>
  <w:num w:numId="13" w16cid:durableId="815144460">
    <w:abstractNumId w:val="24"/>
  </w:num>
  <w:num w:numId="14" w16cid:durableId="75133824">
    <w:abstractNumId w:val="11"/>
  </w:num>
  <w:num w:numId="15" w16cid:durableId="2068647493">
    <w:abstractNumId w:val="17"/>
  </w:num>
  <w:num w:numId="16" w16cid:durableId="459498766">
    <w:abstractNumId w:val="18"/>
  </w:num>
  <w:num w:numId="17" w16cid:durableId="1396928197">
    <w:abstractNumId w:val="3"/>
  </w:num>
  <w:num w:numId="18" w16cid:durableId="1742562189">
    <w:abstractNumId w:val="19"/>
  </w:num>
  <w:num w:numId="19" w16cid:durableId="1463308127">
    <w:abstractNumId w:val="4"/>
  </w:num>
  <w:num w:numId="20" w16cid:durableId="786243240">
    <w:abstractNumId w:val="13"/>
  </w:num>
  <w:num w:numId="21" w16cid:durableId="202210597">
    <w:abstractNumId w:val="23"/>
  </w:num>
  <w:num w:numId="22" w16cid:durableId="554585720">
    <w:abstractNumId w:val="8"/>
  </w:num>
  <w:num w:numId="23" w16cid:durableId="1536237554">
    <w:abstractNumId w:val="22"/>
  </w:num>
  <w:num w:numId="24" w16cid:durableId="563224655">
    <w:abstractNumId w:val="5"/>
  </w:num>
  <w:num w:numId="25" w16cid:durableId="1039546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9F"/>
    <w:rsid w:val="00017442"/>
    <w:rsid w:val="000234FE"/>
    <w:rsid w:val="00025DC6"/>
    <w:rsid w:val="00030FB3"/>
    <w:rsid w:val="00031456"/>
    <w:rsid w:val="0003314D"/>
    <w:rsid w:val="000446CF"/>
    <w:rsid w:val="00057E6D"/>
    <w:rsid w:val="00063AEC"/>
    <w:rsid w:val="0006596F"/>
    <w:rsid w:val="00067AF5"/>
    <w:rsid w:val="0007513D"/>
    <w:rsid w:val="000804AA"/>
    <w:rsid w:val="00081318"/>
    <w:rsid w:val="00081AD3"/>
    <w:rsid w:val="00081BA0"/>
    <w:rsid w:val="000841D2"/>
    <w:rsid w:val="000872D9"/>
    <w:rsid w:val="000A0756"/>
    <w:rsid w:val="000B1E27"/>
    <w:rsid w:val="000B2B3D"/>
    <w:rsid w:val="000B2DD7"/>
    <w:rsid w:val="000C27B7"/>
    <w:rsid w:val="000D1AA3"/>
    <w:rsid w:val="000D2F5C"/>
    <w:rsid w:val="000D435C"/>
    <w:rsid w:val="000E1C82"/>
    <w:rsid w:val="000E45D8"/>
    <w:rsid w:val="000F28DB"/>
    <w:rsid w:val="000F440C"/>
    <w:rsid w:val="000F7309"/>
    <w:rsid w:val="00107080"/>
    <w:rsid w:val="00111C81"/>
    <w:rsid w:val="00114CFF"/>
    <w:rsid w:val="0011514E"/>
    <w:rsid w:val="00121BF8"/>
    <w:rsid w:val="00121D9B"/>
    <w:rsid w:val="00123B80"/>
    <w:rsid w:val="00136F9B"/>
    <w:rsid w:val="001535B8"/>
    <w:rsid w:val="00154821"/>
    <w:rsid w:val="00154F30"/>
    <w:rsid w:val="0016105E"/>
    <w:rsid w:val="001645FF"/>
    <w:rsid w:val="00165607"/>
    <w:rsid w:val="0016603B"/>
    <w:rsid w:val="00174AAF"/>
    <w:rsid w:val="00175C87"/>
    <w:rsid w:val="00176878"/>
    <w:rsid w:val="001802EE"/>
    <w:rsid w:val="001808AD"/>
    <w:rsid w:val="00185887"/>
    <w:rsid w:val="0018627A"/>
    <w:rsid w:val="00195EC9"/>
    <w:rsid w:val="001A24DC"/>
    <w:rsid w:val="001A74AC"/>
    <w:rsid w:val="001B03E8"/>
    <w:rsid w:val="001B6DCF"/>
    <w:rsid w:val="001C0070"/>
    <w:rsid w:val="001C4D21"/>
    <w:rsid w:val="001C640A"/>
    <w:rsid w:val="001D732E"/>
    <w:rsid w:val="001D7D17"/>
    <w:rsid w:val="001E2654"/>
    <w:rsid w:val="001E76DD"/>
    <w:rsid w:val="001F4E20"/>
    <w:rsid w:val="001F6F56"/>
    <w:rsid w:val="00201E23"/>
    <w:rsid w:val="002035C2"/>
    <w:rsid w:val="0020533E"/>
    <w:rsid w:val="00207FE7"/>
    <w:rsid w:val="00211BAB"/>
    <w:rsid w:val="0021683D"/>
    <w:rsid w:val="002329CD"/>
    <w:rsid w:val="002331D4"/>
    <w:rsid w:val="00236F94"/>
    <w:rsid w:val="00244055"/>
    <w:rsid w:val="00253F94"/>
    <w:rsid w:val="00256ED0"/>
    <w:rsid w:val="002571E1"/>
    <w:rsid w:val="00257620"/>
    <w:rsid w:val="0028464F"/>
    <w:rsid w:val="002847C7"/>
    <w:rsid w:val="00285719"/>
    <w:rsid w:val="00285C13"/>
    <w:rsid w:val="0028670C"/>
    <w:rsid w:val="00297EC9"/>
    <w:rsid w:val="002B05CA"/>
    <w:rsid w:val="002B0C5C"/>
    <w:rsid w:val="002B35C1"/>
    <w:rsid w:val="002B5A9E"/>
    <w:rsid w:val="002C3634"/>
    <w:rsid w:val="002D038C"/>
    <w:rsid w:val="002D7648"/>
    <w:rsid w:val="002E3983"/>
    <w:rsid w:val="002E3A5C"/>
    <w:rsid w:val="002E43DF"/>
    <w:rsid w:val="002F199C"/>
    <w:rsid w:val="002F64C7"/>
    <w:rsid w:val="00307F8F"/>
    <w:rsid w:val="0031015A"/>
    <w:rsid w:val="00312A8A"/>
    <w:rsid w:val="00313E2A"/>
    <w:rsid w:val="00320A27"/>
    <w:rsid w:val="00321773"/>
    <w:rsid w:val="003269E1"/>
    <w:rsid w:val="00326C57"/>
    <w:rsid w:val="003336E8"/>
    <w:rsid w:val="00336106"/>
    <w:rsid w:val="00337293"/>
    <w:rsid w:val="00344583"/>
    <w:rsid w:val="003450B6"/>
    <w:rsid w:val="003536C0"/>
    <w:rsid w:val="00353C33"/>
    <w:rsid w:val="00353E58"/>
    <w:rsid w:val="0036721F"/>
    <w:rsid w:val="00370B5E"/>
    <w:rsid w:val="00381EC3"/>
    <w:rsid w:val="00384504"/>
    <w:rsid w:val="00397505"/>
    <w:rsid w:val="003A5513"/>
    <w:rsid w:val="003A777B"/>
    <w:rsid w:val="003B28DA"/>
    <w:rsid w:val="003B2B57"/>
    <w:rsid w:val="003B74CA"/>
    <w:rsid w:val="003D550E"/>
    <w:rsid w:val="003D5547"/>
    <w:rsid w:val="003E0EF7"/>
    <w:rsid w:val="003E2783"/>
    <w:rsid w:val="003F00FE"/>
    <w:rsid w:val="00412C64"/>
    <w:rsid w:val="00414959"/>
    <w:rsid w:val="00422DE6"/>
    <w:rsid w:val="0042576A"/>
    <w:rsid w:val="004356B4"/>
    <w:rsid w:val="00444EF4"/>
    <w:rsid w:val="00451D98"/>
    <w:rsid w:val="00453DA1"/>
    <w:rsid w:val="0045462D"/>
    <w:rsid w:val="00454664"/>
    <w:rsid w:val="00454F48"/>
    <w:rsid w:val="00455D98"/>
    <w:rsid w:val="00455E28"/>
    <w:rsid w:val="0046078F"/>
    <w:rsid w:val="00461BBC"/>
    <w:rsid w:val="00474F4B"/>
    <w:rsid w:val="00480E14"/>
    <w:rsid w:val="004834C8"/>
    <w:rsid w:val="004839CA"/>
    <w:rsid w:val="0049042E"/>
    <w:rsid w:val="00494F04"/>
    <w:rsid w:val="00495323"/>
    <w:rsid w:val="004A0AD2"/>
    <w:rsid w:val="004A5B05"/>
    <w:rsid w:val="004A6D55"/>
    <w:rsid w:val="004B094E"/>
    <w:rsid w:val="004B1B66"/>
    <w:rsid w:val="004B72B7"/>
    <w:rsid w:val="004B7509"/>
    <w:rsid w:val="004B7AF7"/>
    <w:rsid w:val="004C7013"/>
    <w:rsid w:val="004D61D1"/>
    <w:rsid w:val="004D6863"/>
    <w:rsid w:val="004E104B"/>
    <w:rsid w:val="004E5AB4"/>
    <w:rsid w:val="005039CE"/>
    <w:rsid w:val="0051178C"/>
    <w:rsid w:val="00535E68"/>
    <w:rsid w:val="00536EFC"/>
    <w:rsid w:val="005615C8"/>
    <w:rsid w:val="00563212"/>
    <w:rsid w:val="00563B23"/>
    <w:rsid w:val="00584543"/>
    <w:rsid w:val="005855DB"/>
    <w:rsid w:val="00585795"/>
    <w:rsid w:val="00592071"/>
    <w:rsid w:val="0059339A"/>
    <w:rsid w:val="00595B30"/>
    <w:rsid w:val="005A55DC"/>
    <w:rsid w:val="005B08E2"/>
    <w:rsid w:val="005B0A1C"/>
    <w:rsid w:val="005B323A"/>
    <w:rsid w:val="005B661D"/>
    <w:rsid w:val="005C0CF7"/>
    <w:rsid w:val="005C7482"/>
    <w:rsid w:val="005D65A8"/>
    <w:rsid w:val="005E0D82"/>
    <w:rsid w:val="005E1B85"/>
    <w:rsid w:val="005E362F"/>
    <w:rsid w:val="005E5B64"/>
    <w:rsid w:val="005F2647"/>
    <w:rsid w:val="005F3F56"/>
    <w:rsid w:val="005F74AB"/>
    <w:rsid w:val="00600A99"/>
    <w:rsid w:val="00602E94"/>
    <w:rsid w:val="00603134"/>
    <w:rsid w:val="006051C9"/>
    <w:rsid w:val="00606715"/>
    <w:rsid w:val="0061126C"/>
    <w:rsid w:val="00613AD9"/>
    <w:rsid w:val="00620492"/>
    <w:rsid w:val="006420D1"/>
    <w:rsid w:val="0064668F"/>
    <w:rsid w:val="00660D7F"/>
    <w:rsid w:val="006753DA"/>
    <w:rsid w:val="00677919"/>
    <w:rsid w:val="0068457F"/>
    <w:rsid w:val="00690C5B"/>
    <w:rsid w:val="006922F2"/>
    <w:rsid w:val="0069250D"/>
    <w:rsid w:val="00695A83"/>
    <w:rsid w:val="00696D1A"/>
    <w:rsid w:val="006A1DA8"/>
    <w:rsid w:val="006A640D"/>
    <w:rsid w:val="006B2FEE"/>
    <w:rsid w:val="006B4B7D"/>
    <w:rsid w:val="006C2039"/>
    <w:rsid w:val="006D0B69"/>
    <w:rsid w:val="006D1137"/>
    <w:rsid w:val="006D2CEF"/>
    <w:rsid w:val="006E251C"/>
    <w:rsid w:val="006E552C"/>
    <w:rsid w:val="006E5808"/>
    <w:rsid w:val="006E7C4D"/>
    <w:rsid w:val="006F3FDD"/>
    <w:rsid w:val="006F49B7"/>
    <w:rsid w:val="006F766E"/>
    <w:rsid w:val="007026FA"/>
    <w:rsid w:val="007105FF"/>
    <w:rsid w:val="00720307"/>
    <w:rsid w:val="007211C9"/>
    <w:rsid w:val="007255CB"/>
    <w:rsid w:val="00727DD4"/>
    <w:rsid w:val="00731D56"/>
    <w:rsid w:val="007346C0"/>
    <w:rsid w:val="00742467"/>
    <w:rsid w:val="007463C1"/>
    <w:rsid w:val="0074779C"/>
    <w:rsid w:val="00750581"/>
    <w:rsid w:val="007554A7"/>
    <w:rsid w:val="007565C5"/>
    <w:rsid w:val="00757FA8"/>
    <w:rsid w:val="007639FF"/>
    <w:rsid w:val="007767AA"/>
    <w:rsid w:val="007857C5"/>
    <w:rsid w:val="00785FAC"/>
    <w:rsid w:val="007929C2"/>
    <w:rsid w:val="00792ED9"/>
    <w:rsid w:val="00796B0B"/>
    <w:rsid w:val="007A171E"/>
    <w:rsid w:val="007A1F1E"/>
    <w:rsid w:val="007A4A51"/>
    <w:rsid w:val="007B1137"/>
    <w:rsid w:val="007B2A75"/>
    <w:rsid w:val="007B2B1F"/>
    <w:rsid w:val="007B4648"/>
    <w:rsid w:val="007C1B8F"/>
    <w:rsid w:val="007C2A33"/>
    <w:rsid w:val="007C4B70"/>
    <w:rsid w:val="007D1E62"/>
    <w:rsid w:val="007E2C99"/>
    <w:rsid w:val="007E78DA"/>
    <w:rsid w:val="007F1DBE"/>
    <w:rsid w:val="007F5A9A"/>
    <w:rsid w:val="007F6ACA"/>
    <w:rsid w:val="00802C83"/>
    <w:rsid w:val="00803938"/>
    <w:rsid w:val="00811FD0"/>
    <w:rsid w:val="00824CFA"/>
    <w:rsid w:val="00826AE8"/>
    <w:rsid w:val="0083060F"/>
    <w:rsid w:val="00844565"/>
    <w:rsid w:val="00850326"/>
    <w:rsid w:val="008521EB"/>
    <w:rsid w:val="00854ED9"/>
    <w:rsid w:val="008564B8"/>
    <w:rsid w:val="008650D4"/>
    <w:rsid w:val="00874641"/>
    <w:rsid w:val="008746D5"/>
    <w:rsid w:val="00875AF1"/>
    <w:rsid w:val="008763DC"/>
    <w:rsid w:val="00890289"/>
    <w:rsid w:val="00891068"/>
    <w:rsid w:val="008933D0"/>
    <w:rsid w:val="008952F3"/>
    <w:rsid w:val="0089536F"/>
    <w:rsid w:val="00897903"/>
    <w:rsid w:val="00897A08"/>
    <w:rsid w:val="008B5220"/>
    <w:rsid w:val="008C354F"/>
    <w:rsid w:val="008C529E"/>
    <w:rsid w:val="008D23DF"/>
    <w:rsid w:val="008D3745"/>
    <w:rsid w:val="008D3E69"/>
    <w:rsid w:val="008D7849"/>
    <w:rsid w:val="008F0C0C"/>
    <w:rsid w:val="008F53F3"/>
    <w:rsid w:val="009039A1"/>
    <w:rsid w:val="009112F1"/>
    <w:rsid w:val="00925E7F"/>
    <w:rsid w:val="00931CF4"/>
    <w:rsid w:val="00940B43"/>
    <w:rsid w:val="00944433"/>
    <w:rsid w:val="00944D40"/>
    <w:rsid w:val="00950629"/>
    <w:rsid w:val="00950ED9"/>
    <w:rsid w:val="00951528"/>
    <w:rsid w:val="00951F94"/>
    <w:rsid w:val="00955530"/>
    <w:rsid w:val="0096493B"/>
    <w:rsid w:val="00965D89"/>
    <w:rsid w:val="00965DCA"/>
    <w:rsid w:val="00971B08"/>
    <w:rsid w:val="00972E19"/>
    <w:rsid w:val="00977641"/>
    <w:rsid w:val="009778B6"/>
    <w:rsid w:val="00981612"/>
    <w:rsid w:val="009864EE"/>
    <w:rsid w:val="00986A82"/>
    <w:rsid w:val="009A0CB1"/>
    <w:rsid w:val="009A3D90"/>
    <w:rsid w:val="009A4710"/>
    <w:rsid w:val="009B0357"/>
    <w:rsid w:val="009B51C8"/>
    <w:rsid w:val="009B5947"/>
    <w:rsid w:val="009C165C"/>
    <w:rsid w:val="009C5E00"/>
    <w:rsid w:val="009D2CBF"/>
    <w:rsid w:val="009D3C92"/>
    <w:rsid w:val="009E3907"/>
    <w:rsid w:val="009E6949"/>
    <w:rsid w:val="009E6C10"/>
    <w:rsid w:val="009F289F"/>
    <w:rsid w:val="00A00C2D"/>
    <w:rsid w:val="00A05B76"/>
    <w:rsid w:val="00A13524"/>
    <w:rsid w:val="00A14059"/>
    <w:rsid w:val="00A1534B"/>
    <w:rsid w:val="00A165C8"/>
    <w:rsid w:val="00A16C24"/>
    <w:rsid w:val="00A22A4A"/>
    <w:rsid w:val="00A27C7E"/>
    <w:rsid w:val="00A3111D"/>
    <w:rsid w:val="00A31CFD"/>
    <w:rsid w:val="00A34A2C"/>
    <w:rsid w:val="00A364BC"/>
    <w:rsid w:val="00A41CA7"/>
    <w:rsid w:val="00A422C7"/>
    <w:rsid w:val="00A4687E"/>
    <w:rsid w:val="00A54FD9"/>
    <w:rsid w:val="00A5568B"/>
    <w:rsid w:val="00A57DED"/>
    <w:rsid w:val="00A62D08"/>
    <w:rsid w:val="00A62DAB"/>
    <w:rsid w:val="00A63B84"/>
    <w:rsid w:val="00A67B78"/>
    <w:rsid w:val="00A90745"/>
    <w:rsid w:val="00AA47D7"/>
    <w:rsid w:val="00AA6ADD"/>
    <w:rsid w:val="00AB1765"/>
    <w:rsid w:val="00AB3EAB"/>
    <w:rsid w:val="00AB7F2F"/>
    <w:rsid w:val="00AD47D2"/>
    <w:rsid w:val="00AD7C5B"/>
    <w:rsid w:val="00AE54A6"/>
    <w:rsid w:val="00AF3C7A"/>
    <w:rsid w:val="00AF4EA8"/>
    <w:rsid w:val="00AF54E6"/>
    <w:rsid w:val="00AF78B1"/>
    <w:rsid w:val="00B00228"/>
    <w:rsid w:val="00B0508E"/>
    <w:rsid w:val="00B12E8C"/>
    <w:rsid w:val="00B13AE7"/>
    <w:rsid w:val="00B163C4"/>
    <w:rsid w:val="00B17487"/>
    <w:rsid w:val="00B20D77"/>
    <w:rsid w:val="00B21873"/>
    <w:rsid w:val="00B21963"/>
    <w:rsid w:val="00B24EF7"/>
    <w:rsid w:val="00B256FA"/>
    <w:rsid w:val="00B45723"/>
    <w:rsid w:val="00B544C5"/>
    <w:rsid w:val="00B61D74"/>
    <w:rsid w:val="00B64E3B"/>
    <w:rsid w:val="00B66AB2"/>
    <w:rsid w:val="00B71E8E"/>
    <w:rsid w:val="00B73429"/>
    <w:rsid w:val="00B739BE"/>
    <w:rsid w:val="00B746DE"/>
    <w:rsid w:val="00B94CBD"/>
    <w:rsid w:val="00BA7028"/>
    <w:rsid w:val="00BC33C6"/>
    <w:rsid w:val="00BC48E6"/>
    <w:rsid w:val="00BD7B9B"/>
    <w:rsid w:val="00BF2E0A"/>
    <w:rsid w:val="00BF4265"/>
    <w:rsid w:val="00C028C9"/>
    <w:rsid w:val="00C0777E"/>
    <w:rsid w:val="00C20E8F"/>
    <w:rsid w:val="00C2359B"/>
    <w:rsid w:val="00C237B8"/>
    <w:rsid w:val="00C2758C"/>
    <w:rsid w:val="00C3189C"/>
    <w:rsid w:val="00C34801"/>
    <w:rsid w:val="00C34E90"/>
    <w:rsid w:val="00C442B9"/>
    <w:rsid w:val="00C56732"/>
    <w:rsid w:val="00C6038C"/>
    <w:rsid w:val="00C641F0"/>
    <w:rsid w:val="00C6475F"/>
    <w:rsid w:val="00C65142"/>
    <w:rsid w:val="00C710AA"/>
    <w:rsid w:val="00C72BBD"/>
    <w:rsid w:val="00C751D5"/>
    <w:rsid w:val="00C80CB4"/>
    <w:rsid w:val="00C85924"/>
    <w:rsid w:val="00C916CC"/>
    <w:rsid w:val="00C92F67"/>
    <w:rsid w:val="00CA107E"/>
    <w:rsid w:val="00CA2B0A"/>
    <w:rsid w:val="00CA734B"/>
    <w:rsid w:val="00CB0D0D"/>
    <w:rsid w:val="00CB55C8"/>
    <w:rsid w:val="00CC0373"/>
    <w:rsid w:val="00CC3221"/>
    <w:rsid w:val="00CC3F3B"/>
    <w:rsid w:val="00CC795B"/>
    <w:rsid w:val="00CD1ACD"/>
    <w:rsid w:val="00CE066C"/>
    <w:rsid w:val="00CE3540"/>
    <w:rsid w:val="00CE5351"/>
    <w:rsid w:val="00CF3BF4"/>
    <w:rsid w:val="00CF4B53"/>
    <w:rsid w:val="00CF7498"/>
    <w:rsid w:val="00D011D1"/>
    <w:rsid w:val="00D02FD0"/>
    <w:rsid w:val="00D05224"/>
    <w:rsid w:val="00D05DCC"/>
    <w:rsid w:val="00D07290"/>
    <w:rsid w:val="00D1160A"/>
    <w:rsid w:val="00D11920"/>
    <w:rsid w:val="00D14110"/>
    <w:rsid w:val="00D22F7C"/>
    <w:rsid w:val="00D2312A"/>
    <w:rsid w:val="00D444E2"/>
    <w:rsid w:val="00D47257"/>
    <w:rsid w:val="00D47E32"/>
    <w:rsid w:val="00D508B8"/>
    <w:rsid w:val="00D51748"/>
    <w:rsid w:val="00D52E6C"/>
    <w:rsid w:val="00D65263"/>
    <w:rsid w:val="00D67D4F"/>
    <w:rsid w:val="00D74A1A"/>
    <w:rsid w:val="00D80A73"/>
    <w:rsid w:val="00D9135D"/>
    <w:rsid w:val="00D94843"/>
    <w:rsid w:val="00DA204F"/>
    <w:rsid w:val="00DA7127"/>
    <w:rsid w:val="00DA7ADE"/>
    <w:rsid w:val="00DB412A"/>
    <w:rsid w:val="00DC135B"/>
    <w:rsid w:val="00DC234C"/>
    <w:rsid w:val="00DC65AB"/>
    <w:rsid w:val="00DD0EC4"/>
    <w:rsid w:val="00DD77CA"/>
    <w:rsid w:val="00DE0D82"/>
    <w:rsid w:val="00DE3BB5"/>
    <w:rsid w:val="00DE5306"/>
    <w:rsid w:val="00DE5DE8"/>
    <w:rsid w:val="00DF4AAF"/>
    <w:rsid w:val="00E0286E"/>
    <w:rsid w:val="00E03673"/>
    <w:rsid w:val="00E049C9"/>
    <w:rsid w:val="00E0503E"/>
    <w:rsid w:val="00E062CC"/>
    <w:rsid w:val="00E15A45"/>
    <w:rsid w:val="00E31367"/>
    <w:rsid w:val="00E3303B"/>
    <w:rsid w:val="00E4046D"/>
    <w:rsid w:val="00E4530D"/>
    <w:rsid w:val="00E53C20"/>
    <w:rsid w:val="00E55F5D"/>
    <w:rsid w:val="00E6477E"/>
    <w:rsid w:val="00E65DE0"/>
    <w:rsid w:val="00E90186"/>
    <w:rsid w:val="00E90FE2"/>
    <w:rsid w:val="00E9295A"/>
    <w:rsid w:val="00EA6219"/>
    <w:rsid w:val="00ED140E"/>
    <w:rsid w:val="00ED2BA6"/>
    <w:rsid w:val="00ED5044"/>
    <w:rsid w:val="00EE2627"/>
    <w:rsid w:val="00EF16BC"/>
    <w:rsid w:val="00EF5DCE"/>
    <w:rsid w:val="00EF72D3"/>
    <w:rsid w:val="00EF77F4"/>
    <w:rsid w:val="00F047D7"/>
    <w:rsid w:val="00F05961"/>
    <w:rsid w:val="00F1133C"/>
    <w:rsid w:val="00F2699C"/>
    <w:rsid w:val="00F31AE0"/>
    <w:rsid w:val="00F33873"/>
    <w:rsid w:val="00F350AD"/>
    <w:rsid w:val="00F3652B"/>
    <w:rsid w:val="00F43B67"/>
    <w:rsid w:val="00F47A8E"/>
    <w:rsid w:val="00F60A9A"/>
    <w:rsid w:val="00F75B99"/>
    <w:rsid w:val="00F77E83"/>
    <w:rsid w:val="00F840CE"/>
    <w:rsid w:val="00F91E88"/>
    <w:rsid w:val="00F929AC"/>
    <w:rsid w:val="00FA015F"/>
    <w:rsid w:val="00FA22A0"/>
    <w:rsid w:val="00FA32F3"/>
    <w:rsid w:val="00FA7F9E"/>
    <w:rsid w:val="00FB1EB7"/>
    <w:rsid w:val="00FC1BD1"/>
    <w:rsid w:val="00FC6BE5"/>
    <w:rsid w:val="00FD235C"/>
    <w:rsid w:val="00FE22B4"/>
    <w:rsid w:val="00FE2CBE"/>
    <w:rsid w:val="00FF0E3D"/>
    <w:rsid w:val="00FF1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4AAB"/>
  <w15:docId w15:val="{7B0AA146-C4BA-4841-A0C1-1D49E581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BAB"/>
    <w:pPr>
      <w:spacing w:after="0" w:line="240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E53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53C20"/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semiHidden/>
    <w:rsid w:val="00E53C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E53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53C20"/>
    <w:rPr>
      <w:rFonts w:ascii="Courier New" w:eastAsia="Times New Roman" w:hAnsi="Courier New" w:cs="Courier New"/>
      <w:sz w:val="24"/>
      <w:szCs w:val="24"/>
      <w:lang w:eastAsia="ar-SA"/>
    </w:rPr>
  </w:style>
  <w:style w:type="paragraph" w:customStyle="1" w:styleId="Normal1">
    <w:name w:val="Normal1"/>
    <w:basedOn w:val="Normal"/>
    <w:rsid w:val="00E53C2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53C20"/>
  </w:style>
  <w:style w:type="paragraph" w:customStyle="1" w:styleId="NormalTimesNewRoman">
    <w:name w:val="Normal + Times New Roman"/>
    <w:basedOn w:val="Normal"/>
    <w:rsid w:val="00E53C20"/>
    <w:pPr>
      <w:spacing w:after="0" w:line="240" w:lineRule="auto"/>
      <w:ind w:hanging="14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rsid w:val="00E53C20"/>
    <w:pPr>
      <w:suppressAutoHyphens/>
      <w:spacing w:before="28" w:after="10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3D554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D5547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aliases w:val="santok"/>
    <w:basedOn w:val="Normal"/>
    <w:link w:val="PlainTextChar"/>
    <w:rsid w:val="003D55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santok Char"/>
    <w:basedOn w:val="DefaultParagraphFont"/>
    <w:link w:val="PlainText"/>
    <w:rsid w:val="003D5547"/>
    <w:rPr>
      <w:rFonts w:ascii="Courier New" w:eastAsia="Times New Roman" w:hAnsi="Courier New" w:cs="Times New Roman"/>
      <w:sz w:val="20"/>
      <w:szCs w:val="20"/>
    </w:rPr>
  </w:style>
  <w:style w:type="paragraph" w:customStyle="1" w:styleId="PreformattedText">
    <w:name w:val="Preformatted Text"/>
    <w:basedOn w:val="Normal"/>
    <w:rsid w:val="003D5547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0"/>
      <w:lang w:eastAsia="hi-IN" w:bidi="hi-IN"/>
    </w:rPr>
  </w:style>
  <w:style w:type="character" w:customStyle="1" w:styleId="apple-converted-space">
    <w:name w:val="apple-converted-space"/>
    <w:basedOn w:val="DefaultParagraphFont"/>
    <w:rsid w:val="00136F9B"/>
  </w:style>
  <w:style w:type="paragraph" w:styleId="Footer">
    <w:name w:val="footer"/>
    <w:basedOn w:val="Normal"/>
    <w:link w:val="FooterChar"/>
    <w:uiPriority w:val="99"/>
    <w:unhideWhenUsed/>
    <w:rsid w:val="00166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03B"/>
  </w:style>
  <w:style w:type="character" w:customStyle="1" w:styleId="hl">
    <w:name w:val="hl"/>
    <w:basedOn w:val="DefaultParagraphFont"/>
    <w:rsid w:val="00313E2A"/>
  </w:style>
  <w:style w:type="character" w:styleId="Hyperlink">
    <w:name w:val="Hyperlink"/>
    <w:basedOn w:val="DefaultParagraphFont"/>
    <w:uiPriority w:val="99"/>
    <w:unhideWhenUsed/>
    <w:rsid w:val="00A00C2D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7463C1"/>
    <w:pPr>
      <w:spacing w:after="120" w:line="480" w:lineRule="auto"/>
      <w:ind w:right="-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7463C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7463C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D2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e.homestead.wellsfargo.com/Docs/corewiki/Wiki%20Pages/Maven.asp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re.homestead.wellsfargo.com/Docs/corewiki/Wiki%20Pages/Subversion.aspx" TargetMode="External"/><Relationship Id="rId12" Type="http://schemas.openxmlformats.org/officeDocument/2006/relationships/hyperlink" Target="http://core.homestead.wellsfargo.com/Docs/corewiki/Wiki%20Pages/Maven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re.homestead.wellsfargo.com/Docs/corewiki/Wiki%20Pages/Maven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ore.homestead.wellsfargo.com/Docs/corewiki/Wiki%20Pages/Subvers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re.homestead.wellsfargo.com/Docs/corewiki/Wiki%20Pages/Eclipse.asp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Candidate60.70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3745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Rakhee Das</dc:creator>
  <cp:lastModifiedBy>Dr. Rakhee Das</cp:lastModifiedBy>
  <cp:revision>2</cp:revision>
  <dcterms:created xsi:type="dcterms:W3CDTF">2025-09-01T13:03:00Z</dcterms:created>
  <dcterms:modified xsi:type="dcterms:W3CDTF">2025-09-01T13:03:00Z</dcterms:modified>
</cp:coreProperties>
</file>