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7F02779" w14:textId="77777777" w:rsidR="00C01632" w:rsidRDefault="00726689">
      <w:pPr>
        <w:spacing w:line="276" w:lineRule="auto"/>
        <w:jc w:val="both"/>
        <w:rPr>
          <w:rFonts w:ascii="Calibri" w:hAnsi="Calibri" w:cs="Calibri"/>
          <w:b/>
          <w:color w:val="800000"/>
          <w:sz w:val="30"/>
          <w:szCs w:val="30"/>
          <w:lang w:eastAsia="en-US"/>
        </w:rPr>
      </w:pPr>
      <w:r>
        <w:rPr>
          <w:noProof/>
          <w:lang w:eastAsia="en-US"/>
        </w:rPr>
        <w:drawing>
          <wp:anchor distT="0" distB="0" distL="114935" distR="114935" simplePos="0" relativeHeight="251657728" behindDoc="0" locked="0" layoutInCell="1" allowOverlap="1" wp14:anchorId="73B74CE0" wp14:editId="5A0D2A21">
            <wp:simplePos x="0" y="0"/>
            <wp:positionH relativeFrom="column">
              <wp:posOffset>5238750</wp:posOffset>
            </wp:positionH>
            <wp:positionV relativeFrom="paragraph">
              <wp:posOffset>114935</wp:posOffset>
            </wp:positionV>
            <wp:extent cx="1684020" cy="64579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684020" cy="645795"/>
                    </a:xfrm>
                    <a:prstGeom prst="rect">
                      <a:avLst/>
                    </a:prstGeom>
                    <a:solidFill>
                      <a:srgbClr val="FFFFFF"/>
                    </a:solidFill>
                    <a:ln w="9525">
                      <a:noFill/>
                      <a:miter lim="800000"/>
                      <a:headEnd/>
                      <a:tailEnd/>
                    </a:ln>
                  </pic:spPr>
                </pic:pic>
              </a:graphicData>
            </a:graphic>
          </wp:anchor>
        </w:drawing>
      </w:r>
    </w:p>
    <w:p w14:paraId="53273F5F" w14:textId="40579801" w:rsidR="00C01632" w:rsidRDefault="00414CFF">
      <w:pPr>
        <w:spacing w:line="276" w:lineRule="auto"/>
        <w:jc w:val="center"/>
        <w:rPr>
          <w:rFonts w:ascii="Calibri" w:hAnsi="Calibri" w:cs="Calibri"/>
          <w:b/>
          <w:color w:val="800000"/>
          <w:sz w:val="30"/>
          <w:szCs w:val="30"/>
        </w:rPr>
      </w:pPr>
      <w:r>
        <w:rPr>
          <w:rFonts w:ascii="Calibri" w:hAnsi="Calibri" w:cs="Calibri"/>
          <w:b/>
          <w:color w:val="800000"/>
          <w:sz w:val="30"/>
          <w:szCs w:val="30"/>
        </w:rPr>
        <w:t>Candidate116</w:t>
      </w:r>
    </w:p>
    <w:p w14:paraId="23B70770" w14:textId="77777777" w:rsidR="00C01632" w:rsidRDefault="00726689">
      <w:pPr>
        <w:spacing w:line="276" w:lineRule="auto"/>
        <w:jc w:val="center"/>
        <w:rPr>
          <w:rFonts w:ascii="Calibri" w:hAnsi="Calibri" w:cs="Calibri"/>
          <w:b/>
          <w:color w:val="800000"/>
          <w:sz w:val="22"/>
          <w:szCs w:val="22"/>
        </w:rPr>
      </w:pPr>
      <w:r>
        <w:rPr>
          <w:rFonts w:ascii="Calibri" w:hAnsi="Calibri" w:cs="Calibri"/>
          <w:b/>
          <w:color w:val="800000"/>
          <w:sz w:val="30"/>
          <w:szCs w:val="30"/>
        </w:rPr>
        <w:t>SR BUSINESS SYSTEM ANALYST</w:t>
      </w:r>
    </w:p>
    <w:p w14:paraId="3FA52B0E" w14:textId="77777777" w:rsidR="00C01632" w:rsidRDefault="00726689">
      <w:pPr>
        <w:pBdr>
          <w:top w:val="thinThickSmallGap" w:sz="24" w:space="1" w:color="000000"/>
        </w:pBdr>
        <w:spacing w:line="276" w:lineRule="auto"/>
        <w:jc w:val="both"/>
        <w:rPr>
          <w:rFonts w:ascii="Calibri" w:hAnsi="Calibri" w:cs="Calibri"/>
          <w:b/>
          <w:sz w:val="22"/>
          <w:szCs w:val="22"/>
          <w:lang w:val="en-AU"/>
        </w:rPr>
      </w:pPr>
      <w:r>
        <w:rPr>
          <w:rFonts w:ascii="Calibri" w:hAnsi="Calibri" w:cs="Calibri"/>
          <w:b/>
          <w:color w:val="800000"/>
          <w:sz w:val="22"/>
          <w:szCs w:val="22"/>
        </w:rPr>
        <w:t>SUMMARY</w:t>
      </w:r>
    </w:p>
    <w:p w14:paraId="3E7189FC" w14:textId="77777777" w:rsidR="00C01632" w:rsidRDefault="00726689">
      <w:pPr>
        <w:widowControl/>
        <w:numPr>
          <w:ilvl w:val="0"/>
          <w:numId w:val="10"/>
        </w:numPr>
        <w:tabs>
          <w:tab w:val="left" w:pos="0"/>
        </w:tabs>
        <w:autoSpaceDE/>
        <w:spacing w:line="276" w:lineRule="auto"/>
        <w:ind w:left="450" w:hanging="450"/>
        <w:jc w:val="both"/>
        <w:rPr>
          <w:rFonts w:ascii="Calibri" w:hAnsi="Calibri" w:cs="Calibri"/>
          <w:sz w:val="22"/>
          <w:szCs w:val="22"/>
        </w:rPr>
      </w:pPr>
      <w:r>
        <w:rPr>
          <w:rFonts w:ascii="Calibri" w:hAnsi="Calibri" w:cs="Calibri"/>
          <w:b/>
          <w:sz w:val="22"/>
          <w:szCs w:val="22"/>
          <w:lang w:val="en-AU"/>
        </w:rPr>
        <w:t>Over 8+ Years</w:t>
      </w:r>
      <w:r>
        <w:rPr>
          <w:rFonts w:ascii="Calibri" w:hAnsi="Calibri" w:cs="Calibri"/>
          <w:sz w:val="22"/>
          <w:szCs w:val="22"/>
          <w:lang w:val="en-AU"/>
        </w:rPr>
        <w:t xml:space="preserve"> of experience as </w:t>
      </w:r>
      <w:r>
        <w:rPr>
          <w:rFonts w:ascii="Calibri" w:hAnsi="Calibri" w:cs="Calibri"/>
          <w:b/>
          <w:sz w:val="22"/>
          <w:szCs w:val="22"/>
          <w:lang w:val="en-AU"/>
        </w:rPr>
        <w:t>Business System Analyst</w:t>
      </w:r>
      <w:r>
        <w:rPr>
          <w:rFonts w:ascii="Calibri" w:hAnsi="Calibri" w:cs="Calibri"/>
          <w:sz w:val="22"/>
          <w:szCs w:val="22"/>
          <w:lang w:val="en-AU"/>
        </w:rPr>
        <w:t xml:space="preserve"> in diverse domains like </w:t>
      </w:r>
      <w:r>
        <w:rPr>
          <w:rFonts w:ascii="Calibri" w:hAnsi="Calibri" w:cs="Calibri"/>
          <w:b/>
          <w:sz w:val="22"/>
          <w:szCs w:val="22"/>
          <w:lang w:val="en-AU"/>
        </w:rPr>
        <w:t>Investment Banking, Loans, Automobile and Commercial Banking.</w:t>
      </w:r>
      <w:r>
        <w:rPr>
          <w:rFonts w:ascii="Calibri" w:hAnsi="Calibri" w:cs="Calibri"/>
          <w:sz w:val="22"/>
          <w:szCs w:val="22"/>
          <w:lang w:val="en-AU"/>
        </w:rPr>
        <w:t xml:space="preserve"> Thorough knowledge of </w:t>
      </w:r>
      <w:r>
        <w:rPr>
          <w:rFonts w:ascii="Calibri" w:hAnsi="Calibri" w:cs="Calibri"/>
          <w:b/>
          <w:sz w:val="22"/>
          <w:szCs w:val="22"/>
          <w:lang w:val="en-AU"/>
        </w:rPr>
        <w:t>Fixed Income</w:t>
      </w:r>
      <w:r>
        <w:rPr>
          <w:rFonts w:ascii="Calibri" w:hAnsi="Calibri" w:cs="Calibri"/>
          <w:sz w:val="22"/>
          <w:szCs w:val="22"/>
          <w:lang w:val="en-AU"/>
        </w:rPr>
        <w:t xml:space="preserve"> including </w:t>
      </w:r>
      <w:r>
        <w:rPr>
          <w:rFonts w:ascii="Calibri" w:hAnsi="Calibri" w:cs="Calibri"/>
          <w:b/>
          <w:sz w:val="22"/>
          <w:szCs w:val="22"/>
          <w:lang w:val="en-AU"/>
        </w:rPr>
        <w:t>Equity, Asset management, Bonds, Mutual Funds and Securities.</w:t>
      </w:r>
    </w:p>
    <w:p w14:paraId="24C7507B" w14:textId="77777777" w:rsidR="00C01632" w:rsidRDefault="00726689">
      <w:pPr>
        <w:widowControl/>
        <w:numPr>
          <w:ilvl w:val="0"/>
          <w:numId w:val="10"/>
        </w:numPr>
        <w:tabs>
          <w:tab w:val="left" w:pos="0"/>
        </w:tabs>
        <w:autoSpaceDE/>
        <w:spacing w:line="276" w:lineRule="auto"/>
        <w:ind w:left="450" w:hanging="450"/>
        <w:jc w:val="both"/>
        <w:rPr>
          <w:rFonts w:ascii="Calibri" w:hAnsi="Calibri" w:cs="Calibri"/>
          <w:sz w:val="22"/>
          <w:szCs w:val="22"/>
        </w:rPr>
      </w:pPr>
      <w:r>
        <w:rPr>
          <w:rFonts w:ascii="Calibri" w:hAnsi="Calibri" w:cs="Calibri"/>
          <w:sz w:val="22"/>
          <w:szCs w:val="22"/>
        </w:rPr>
        <w:t>In depth knowledge of Software Development Life Cycle (SDLC), having thorough understanding of various phases like requirements, analysis/design, and development and testing.</w:t>
      </w:r>
    </w:p>
    <w:p w14:paraId="0D67408D" w14:textId="77777777" w:rsidR="00C01632" w:rsidRDefault="00726689">
      <w:pPr>
        <w:widowControl/>
        <w:numPr>
          <w:ilvl w:val="0"/>
          <w:numId w:val="10"/>
        </w:numPr>
        <w:tabs>
          <w:tab w:val="left" w:pos="0"/>
        </w:tabs>
        <w:autoSpaceDE/>
        <w:spacing w:line="276" w:lineRule="auto"/>
        <w:ind w:left="450" w:hanging="450"/>
        <w:jc w:val="both"/>
        <w:rPr>
          <w:rFonts w:ascii="Calibri" w:hAnsi="Calibri" w:cs="Calibri"/>
          <w:sz w:val="22"/>
          <w:szCs w:val="22"/>
        </w:rPr>
      </w:pPr>
      <w:r>
        <w:rPr>
          <w:rFonts w:ascii="Calibri" w:hAnsi="Calibri" w:cs="Calibri"/>
          <w:sz w:val="22"/>
          <w:szCs w:val="22"/>
        </w:rPr>
        <w:t xml:space="preserve">Experience in developing UML use case diagrams, </w:t>
      </w:r>
      <w:proofErr w:type="gramStart"/>
      <w:r>
        <w:rPr>
          <w:rFonts w:ascii="Calibri" w:hAnsi="Calibri" w:cs="Calibri"/>
          <w:sz w:val="22"/>
          <w:szCs w:val="22"/>
        </w:rPr>
        <w:t>work flow</w:t>
      </w:r>
      <w:proofErr w:type="gramEnd"/>
      <w:r>
        <w:rPr>
          <w:rFonts w:ascii="Calibri" w:hAnsi="Calibri" w:cs="Calibri"/>
          <w:sz w:val="22"/>
          <w:szCs w:val="22"/>
        </w:rPr>
        <w:t xml:space="preserve"> diagrams, data flow diagrams, flowcharts, screen mockups and report prototypes. using tools like Rational Rose and MS Visio</w:t>
      </w:r>
    </w:p>
    <w:p w14:paraId="4D2407BC" w14:textId="77777777" w:rsidR="00C01632" w:rsidRDefault="00726689">
      <w:pPr>
        <w:widowControl/>
        <w:numPr>
          <w:ilvl w:val="0"/>
          <w:numId w:val="10"/>
        </w:numPr>
        <w:tabs>
          <w:tab w:val="left" w:pos="0"/>
        </w:tabs>
        <w:autoSpaceDE/>
        <w:spacing w:line="276" w:lineRule="auto"/>
        <w:ind w:left="450" w:hanging="450"/>
        <w:jc w:val="both"/>
        <w:rPr>
          <w:rFonts w:ascii="Calibri" w:hAnsi="Calibri" w:cs="Calibri"/>
          <w:sz w:val="22"/>
          <w:szCs w:val="22"/>
        </w:rPr>
      </w:pPr>
      <w:r>
        <w:rPr>
          <w:rFonts w:ascii="Calibri" w:hAnsi="Calibri" w:cs="Calibri"/>
          <w:sz w:val="22"/>
          <w:szCs w:val="22"/>
        </w:rPr>
        <w:t xml:space="preserve">Solid understanding of </w:t>
      </w:r>
      <w:r>
        <w:rPr>
          <w:rFonts w:ascii="Calibri" w:hAnsi="Calibri" w:cs="Calibri"/>
          <w:b/>
          <w:sz w:val="22"/>
          <w:szCs w:val="22"/>
        </w:rPr>
        <w:t>gap analysis, requirements management</w:t>
      </w:r>
      <w:r>
        <w:rPr>
          <w:rFonts w:ascii="Calibri" w:hAnsi="Calibri" w:cs="Calibri"/>
          <w:sz w:val="22"/>
          <w:szCs w:val="22"/>
        </w:rPr>
        <w:t>,</w:t>
      </w:r>
      <w:r>
        <w:rPr>
          <w:rFonts w:ascii="Calibri" w:hAnsi="Calibri" w:cs="Calibri"/>
          <w:b/>
          <w:sz w:val="22"/>
          <w:szCs w:val="22"/>
        </w:rPr>
        <w:t xml:space="preserve"> testing</w:t>
      </w:r>
      <w:r>
        <w:rPr>
          <w:rFonts w:ascii="Calibri" w:hAnsi="Calibri" w:cs="Calibri"/>
          <w:sz w:val="22"/>
          <w:szCs w:val="22"/>
        </w:rPr>
        <w:t xml:space="preserve"> and project plans.</w:t>
      </w:r>
    </w:p>
    <w:p w14:paraId="7A499F12" w14:textId="77777777" w:rsidR="00C01632" w:rsidRDefault="00726689">
      <w:pPr>
        <w:widowControl/>
        <w:numPr>
          <w:ilvl w:val="0"/>
          <w:numId w:val="10"/>
        </w:numPr>
        <w:tabs>
          <w:tab w:val="left" w:pos="0"/>
        </w:tabs>
        <w:autoSpaceDE/>
        <w:spacing w:line="276" w:lineRule="auto"/>
        <w:ind w:left="450" w:hanging="450"/>
        <w:jc w:val="both"/>
      </w:pPr>
      <w:r>
        <w:rPr>
          <w:rFonts w:ascii="Calibri" w:hAnsi="Calibri" w:cs="Calibri"/>
          <w:sz w:val="22"/>
          <w:szCs w:val="22"/>
        </w:rPr>
        <w:t xml:space="preserve">Practical knowledge of Waterfall, Spiral, Agile &amp; Extreme Programming (XP) SDLC Methodologies. </w:t>
      </w:r>
    </w:p>
    <w:p w14:paraId="75686554" w14:textId="77777777" w:rsidR="00C01632" w:rsidRDefault="00726689">
      <w:pPr>
        <w:pStyle w:val="ResumeBullet"/>
      </w:pPr>
      <w:r>
        <w:t>Excellent Business writing skills in writing BRD, Use Case Specifications, SRS, FR, NFR &amp; BR.</w:t>
      </w:r>
    </w:p>
    <w:p w14:paraId="41044805" w14:textId="77777777" w:rsidR="00C01632" w:rsidRDefault="00726689">
      <w:pPr>
        <w:pStyle w:val="ResumeBullet"/>
        <w:rPr>
          <w:rFonts w:cs="Calibri"/>
        </w:rPr>
      </w:pPr>
      <w:r>
        <w:t xml:space="preserve">Expertise in requirements gathering using different Elicitation techniques. </w:t>
      </w:r>
    </w:p>
    <w:p w14:paraId="5C4BAF12" w14:textId="77777777" w:rsidR="00C01632" w:rsidRDefault="00726689">
      <w:pPr>
        <w:pStyle w:val="normal1-bullet"/>
        <w:numPr>
          <w:ilvl w:val="0"/>
          <w:numId w:val="10"/>
        </w:numPr>
        <w:tabs>
          <w:tab w:val="left" w:pos="0"/>
        </w:tabs>
        <w:spacing w:after="0" w:line="276" w:lineRule="auto"/>
        <w:ind w:left="450" w:right="0" w:hanging="450"/>
        <w:jc w:val="both"/>
        <w:rPr>
          <w:rFonts w:ascii="Calibri" w:hAnsi="Calibri" w:cs="Calibri"/>
          <w:szCs w:val="22"/>
        </w:rPr>
      </w:pPr>
      <w:r>
        <w:rPr>
          <w:rFonts w:ascii="Calibri" w:hAnsi="Calibri" w:cs="Calibri"/>
          <w:szCs w:val="22"/>
        </w:rPr>
        <w:t xml:space="preserve">Helped in creating a </w:t>
      </w:r>
      <w:r>
        <w:rPr>
          <w:rFonts w:ascii="Calibri" w:hAnsi="Calibri" w:cs="Calibri"/>
          <w:b/>
          <w:szCs w:val="22"/>
        </w:rPr>
        <w:t>Data Dictionary</w:t>
      </w:r>
      <w:r>
        <w:rPr>
          <w:rFonts w:ascii="Calibri" w:hAnsi="Calibri" w:cs="Calibri"/>
          <w:szCs w:val="22"/>
        </w:rPr>
        <w:t xml:space="preserve"> having the business definition of </w:t>
      </w:r>
      <w:r>
        <w:rPr>
          <w:rFonts w:ascii="Calibri" w:hAnsi="Calibri" w:cs="Calibri"/>
          <w:b/>
          <w:szCs w:val="22"/>
        </w:rPr>
        <w:t>Data Mapping</w:t>
      </w:r>
      <w:r>
        <w:rPr>
          <w:rFonts w:ascii="Calibri" w:hAnsi="Calibri" w:cs="Calibri"/>
          <w:szCs w:val="22"/>
        </w:rPr>
        <w:t xml:space="preserve"> to map the Logical Data elements in use cases to Physical data elements (record source).</w:t>
      </w:r>
    </w:p>
    <w:p w14:paraId="5E883BC6" w14:textId="77777777" w:rsidR="00C01632" w:rsidRDefault="00726689">
      <w:pPr>
        <w:widowControl/>
        <w:numPr>
          <w:ilvl w:val="0"/>
          <w:numId w:val="10"/>
        </w:numPr>
        <w:tabs>
          <w:tab w:val="left" w:pos="0"/>
        </w:tabs>
        <w:autoSpaceDE/>
        <w:spacing w:line="276" w:lineRule="auto"/>
        <w:ind w:left="450" w:hanging="450"/>
        <w:jc w:val="both"/>
        <w:rPr>
          <w:rFonts w:ascii="Calibri" w:hAnsi="Calibri" w:cs="Calibri"/>
          <w:color w:val="000000"/>
          <w:sz w:val="22"/>
          <w:szCs w:val="22"/>
        </w:rPr>
      </w:pPr>
      <w:r>
        <w:rPr>
          <w:rFonts w:ascii="Calibri" w:hAnsi="Calibri" w:cs="Calibri"/>
          <w:sz w:val="22"/>
          <w:szCs w:val="22"/>
        </w:rPr>
        <w:t>Experience in conducting Joint Application Development (</w:t>
      </w:r>
      <w:r>
        <w:rPr>
          <w:rFonts w:ascii="Calibri" w:hAnsi="Calibri" w:cs="Calibri"/>
          <w:b/>
          <w:sz w:val="22"/>
          <w:szCs w:val="22"/>
        </w:rPr>
        <w:t>JAR/JAD</w:t>
      </w:r>
      <w:r>
        <w:rPr>
          <w:rFonts w:ascii="Calibri" w:hAnsi="Calibri" w:cs="Calibri"/>
          <w:sz w:val="22"/>
          <w:szCs w:val="22"/>
        </w:rPr>
        <w:t>) sessions with end-users, expert team, development and QA team for resolving issues and making decisions.</w:t>
      </w:r>
    </w:p>
    <w:p w14:paraId="2B6A0CE6" w14:textId="77777777" w:rsidR="00C01632" w:rsidRDefault="00726689">
      <w:pPr>
        <w:widowControl/>
        <w:numPr>
          <w:ilvl w:val="0"/>
          <w:numId w:val="10"/>
        </w:numPr>
        <w:tabs>
          <w:tab w:val="left" w:pos="0"/>
        </w:tabs>
        <w:autoSpaceDE/>
        <w:spacing w:line="276" w:lineRule="auto"/>
        <w:ind w:left="450" w:hanging="450"/>
        <w:contextualSpacing/>
        <w:jc w:val="both"/>
      </w:pPr>
      <w:r>
        <w:rPr>
          <w:rFonts w:ascii="Calibri" w:hAnsi="Calibri" w:cs="Calibri"/>
          <w:color w:val="000000"/>
          <w:sz w:val="22"/>
          <w:szCs w:val="22"/>
        </w:rPr>
        <w:t xml:space="preserve">Excellent skills in analysis, design, development and implementation of </w:t>
      </w:r>
      <w:r>
        <w:rPr>
          <w:rFonts w:ascii="Calibri" w:hAnsi="Calibri" w:cs="Calibri"/>
          <w:b/>
          <w:color w:val="000000"/>
          <w:sz w:val="22"/>
          <w:szCs w:val="22"/>
        </w:rPr>
        <w:t>ETL</w:t>
      </w:r>
      <w:r>
        <w:rPr>
          <w:rFonts w:ascii="Calibri" w:hAnsi="Calibri" w:cs="Calibri"/>
          <w:color w:val="000000"/>
          <w:sz w:val="22"/>
          <w:szCs w:val="22"/>
        </w:rPr>
        <w:t xml:space="preserve"> tools like </w:t>
      </w:r>
      <w:r>
        <w:rPr>
          <w:rFonts w:ascii="Calibri" w:hAnsi="Calibri" w:cs="Calibri"/>
          <w:b/>
          <w:color w:val="000000"/>
          <w:sz w:val="22"/>
          <w:szCs w:val="22"/>
        </w:rPr>
        <w:t>Informatica Power-Center</w:t>
      </w:r>
      <w:r>
        <w:rPr>
          <w:rFonts w:ascii="Calibri" w:hAnsi="Calibri" w:cs="Calibri"/>
          <w:color w:val="000000"/>
          <w:sz w:val="22"/>
          <w:szCs w:val="22"/>
        </w:rPr>
        <w:t xml:space="preserve">, </w:t>
      </w:r>
      <w:r>
        <w:rPr>
          <w:rFonts w:ascii="Calibri" w:hAnsi="Calibri" w:cs="Calibri"/>
          <w:b/>
          <w:color w:val="000000"/>
          <w:sz w:val="22"/>
          <w:szCs w:val="22"/>
        </w:rPr>
        <w:t>Alteryx</w:t>
      </w:r>
      <w:r>
        <w:rPr>
          <w:rFonts w:ascii="Calibri" w:hAnsi="Calibri" w:cs="Calibri"/>
          <w:color w:val="000000"/>
          <w:sz w:val="22"/>
          <w:szCs w:val="22"/>
        </w:rPr>
        <w:t xml:space="preserve"> and </w:t>
      </w:r>
      <w:r>
        <w:rPr>
          <w:rFonts w:ascii="Calibri" w:hAnsi="Calibri" w:cs="Calibri"/>
          <w:b/>
          <w:color w:val="000000"/>
          <w:sz w:val="22"/>
          <w:szCs w:val="22"/>
        </w:rPr>
        <w:t>reporting</w:t>
      </w:r>
      <w:r>
        <w:rPr>
          <w:rFonts w:ascii="Calibri" w:hAnsi="Calibri" w:cs="Calibri"/>
          <w:color w:val="000000"/>
          <w:sz w:val="22"/>
          <w:szCs w:val="22"/>
        </w:rPr>
        <w:t xml:space="preserve"> tools like </w:t>
      </w:r>
      <w:r>
        <w:rPr>
          <w:rFonts w:ascii="Calibri" w:hAnsi="Calibri" w:cs="Calibri"/>
          <w:b/>
          <w:color w:val="000000"/>
          <w:sz w:val="22"/>
          <w:szCs w:val="22"/>
        </w:rPr>
        <w:t>Tableau</w:t>
      </w:r>
      <w:r>
        <w:rPr>
          <w:rFonts w:ascii="Calibri" w:hAnsi="Calibri" w:cs="Calibri"/>
          <w:color w:val="000000"/>
          <w:sz w:val="22"/>
          <w:szCs w:val="22"/>
        </w:rPr>
        <w:t xml:space="preserve"> and </w:t>
      </w:r>
      <w:r>
        <w:rPr>
          <w:rFonts w:ascii="Calibri" w:hAnsi="Calibri" w:cs="Calibri"/>
          <w:b/>
          <w:color w:val="000000"/>
          <w:sz w:val="22"/>
          <w:szCs w:val="22"/>
        </w:rPr>
        <w:t>SSRS</w:t>
      </w:r>
      <w:r>
        <w:rPr>
          <w:rFonts w:ascii="Calibri" w:hAnsi="Calibri" w:cs="Calibri"/>
          <w:color w:val="000000"/>
          <w:sz w:val="22"/>
          <w:szCs w:val="22"/>
        </w:rPr>
        <w:t>.</w:t>
      </w:r>
    </w:p>
    <w:p w14:paraId="1E7D9199" w14:textId="77777777" w:rsidR="00C01632" w:rsidRDefault="00726689">
      <w:pPr>
        <w:pStyle w:val="ResumeBullet"/>
      </w:pPr>
      <w:r>
        <w:t xml:space="preserve">Excellent knowledge in SQL including writing Views &amp; Joins. </w:t>
      </w:r>
    </w:p>
    <w:p w14:paraId="52475D58" w14:textId="77777777" w:rsidR="00C01632" w:rsidRDefault="00726689">
      <w:pPr>
        <w:pStyle w:val="ResumeBullet"/>
        <w:rPr>
          <w:rFonts w:cs="Calibri"/>
        </w:rPr>
      </w:pPr>
      <w:r>
        <w:t>Strong business acumen to communicate effectively with business and IT in day-to-day operations and delivery of IT services</w:t>
      </w:r>
    </w:p>
    <w:p w14:paraId="16D4CCBE" w14:textId="77777777" w:rsidR="00C01632" w:rsidRDefault="00726689">
      <w:pPr>
        <w:widowControl/>
        <w:numPr>
          <w:ilvl w:val="0"/>
          <w:numId w:val="10"/>
        </w:numPr>
        <w:tabs>
          <w:tab w:val="left" w:pos="0"/>
        </w:tabs>
        <w:autoSpaceDE/>
        <w:spacing w:line="276" w:lineRule="auto"/>
        <w:ind w:left="450" w:hanging="450"/>
        <w:jc w:val="both"/>
        <w:rPr>
          <w:rFonts w:ascii="Calibri" w:hAnsi="Calibri" w:cs="Calibri"/>
          <w:color w:val="000000"/>
          <w:sz w:val="22"/>
          <w:szCs w:val="22"/>
        </w:rPr>
      </w:pPr>
      <w:r>
        <w:rPr>
          <w:rFonts w:ascii="Calibri" w:hAnsi="Calibri" w:cs="Calibri"/>
          <w:sz w:val="22"/>
          <w:szCs w:val="22"/>
        </w:rPr>
        <w:t xml:space="preserve">Experience in SQL Server Database design developing </w:t>
      </w:r>
      <w:r>
        <w:rPr>
          <w:rFonts w:ascii="Calibri" w:hAnsi="Calibri" w:cs="Calibri"/>
          <w:b/>
          <w:sz w:val="22"/>
          <w:szCs w:val="22"/>
        </w:rPr>
        <w:t>T-SQL queries</w:t>
      </w:r>
      <w:r>
        <w:rPr>
          <w:rFonts w:ascii="Calibri" w:hAnsi="Calibri" w:cs="Calibri"/>
          <w:sz w:val="22"/>
          <w:szCs w:val="22"/>
        </w:rPr>
        <w:t xml:space="preserve">, </w:t>
      </w:r>
      <w:r>
        <w:rPr>
          <w:rFonts w:ascii="Calibri" w:hAnsi="Calibri" w:cs="Calibri"/>
          <w:b/>
          <w:sz w:val="22"/>
          <w:szCs w:val="22"/>
        </w:rPr>
        <w:t>function</w:t>
      </w:r>
      <w:r>
        <w:rPr>
          <w:rFonts w:ascii="Calibri" w:hAnsi="Calibri" w:cs="Calibri"/>
          <w:sz w:val="22"/>
          <w:szCs w:val="22"/>
        </w:rPr>
        <w:t xml:space="preserve">, </w:t>
      </w:r>
      <w:r>
        <w:rPr>
          <w:rFonts w:ascii="Calibri" w:hAnsi="Calibri" w:cs="Calibri"/>
          <w:b/>
          <w:sz w:val="22"/>
          <w:szCs w:val="22"/>
        </w:rPr>
        <w:t>stored procedures</w:t>
      </w:r>
      <w:r>
        <w:rPr>
          <w:rFonts w:ascii="Calibri" w:hAnsi="Calibri" w:cs="Calibri"/>
          <w:sz w:val="22"/>
          <w:szCs w:val="22"/>
        </w:rPr>
        <w:t xml:space="preserve">, and </w:t>
      </w:r>
      <w:r>
        <w:rPr>
          <w:rFonts w:ascii="Calibri" w:hAnsi="Calibri" w:cs="Calibri"/>
          <w:b/>
          <w:sz w:val="22"/>
          <w:szCs w:val="22"/>
        </w:rPr>
        <w:t>triggers</w:t>
      </w:r>
      <w:r>
        <w:rPr>
          <w:rFonts w:ascii="Calibri" w:hAnsi="Calibri" w:cs="Calibri"/>
          <w:sz w:val="22"/>
          <w:szCs w:val="22"/>
        </w:rPr>
        <w:t xml:space="preserve"> using SQL Server and used Data Adapter, Dataset, Data reader as a part of ADO.NET to access and update database in ASP.Net environment.</w:t>
      </w:r>
    </w:p>
    <w:p w14:paraId="7CBF4B58" w14:textId="77777777" w:rsidR="00C01632" w:rsidRDefault="00726689">
      <w:pPr>
        <w:widowControl/>
        <w:numPr>
          <w:ilvl w:val="0"/>
          <w:numId w:val="10"/>
        </w:numPr>
        <w:tabs>
          <w:tab w:val="left" w:pos="0"/>
        </w:tabs>
        <w:autoSpaceDE/>
        <w:spacing w:line="276" w:lineRule="auto"/>
        <w:ind w:left="450" w:hanging="450"/>
        <w:contextualSpacing/>
        <w:jc w:val="both"/>
        <w:rPr>
          <w:rFonts w:ascii="Calibri" w:hAnsi="Calibri" w:cs="Calibri"/>
          <w:color w:val="000000"/>
          <w:sz w:val="22"/>
          <w:szCs w:val="22"/>
        </w:rPr>
      </w:pPr>
      <w:r>
        <w:rPr>
          <w:rFonts w:ascii="Calibri" w:hAnsi="Calibri" w:cs="Calibri"/>
          <w:color w:val="000000"/>
          <w:sz w:val="22"/>
          <w:szCs w:val="22"/>
        </w:rPr>
        <w:t xml:space="preserve">Skilled with </w:t>
      </w:r>
      <w:r>
        <w:rPr>
          <w:rFonts w:ascii="Calibri" w:hAnsi="Calibri" w:cs="Calibri"/>
          <w:b/>
          <w:color w:val="000000"/>
          <w:sz w:val="22"/>
          <w:szCs w:val="22"/>
        </w:rPr>
        <w:t>Data Analysis</w:t>
      </w:r>
      <w:r>
        <w:rPr>
          <w:rFonts w:ascii="Calibri" w:hAnsi="Calibri" w:cs="Calibri"/>
          <w:color w:val="000000"/>
          <w:sz w:val="22"/>
          <w:szCs w:val="22"/>
        </w:rPr>
        <w:t xml:space="preserve"> concepts of </w:t>
      </w:r>
      <w:r>
        <w:rPr>
          <w:rFonts w:ascii="Calibri" w:hAnsi="Calibri" w:cs="Calibri"/>
          <w:b/>
          <w:color w:val="000000"/>
          <w:sz w:val="22"/>
          <w:szCs w:val="22"/>
        </w:rPr>
        <w:t>Data Modeling</w:t>
      </w:r>
      <w:r>
        <w:rPr>
          <w:rFonts w:ascii="Calibri" w:hAnsi="Calibri" w:cs="Calibri"/>
          <w:color w:val="000000"/>
          <w:sz w:val="22"/>
          <w:szCs w:val="22"/>
        </w:rPr>
        <w:t xml:space="preserve">, </w:t>
      </w:r>
      <w:r>
        <w:rPr>
          <w:rFonts w:ascii="Calibri" w:hAnsi="Calibri" w:cs="Calibri"/>
          <w:b/>
          <w:color w:val="000000"/>
          <w:sz w:val="22"/>
          <w:szCs w:val="22"/>
        </w:rPr>
        <w:t>Data Dictionary</w:t>
      </w:r>
      <w:r>
        <w:rPr>
          <w:rFonts w:ascii="Calibri" w:hAnsi="Calibri" w:cs="Calibri"/>
          <w:color w:val="000000"/>
          <w:sz w:val="22"/>
          <w:szCs w:val="22"/>
        </w:rPr>
        <w:t xml:space="preserve">, </w:t>
      </w:r>
      <w:r>
        <w:rPr>
          <w:rFonts w:ascii="Calibri" w:hAnsi="Calibri" w:cs="Calibri"/>
          <w:b/>
          <w:color w:val="000000"/>
          <w:sz w:val="22"/>
          <w:szCs w:val="22"/>
        </w:rPr>
        <w:t>Data Mapping</w:t>
      </w:r>
      <w:r>
        <w:rPr>
          <w:rFonts w:ascii="Calibri" w:hAnsi="Calibri" w:cs="Calibri"/>
          <w:color w:val="000000"/>
          <w:sz w:val="22"/>
          <w:szCs w:val="22"/>
        </w:rPr>
        <w:t xml:space="preserve"> and </w:t>
      </w:r>
      <w:r>
        <w:rPr>
          <w:rFonts w:ascii="Calibri" w:hAnsi="Calibri" w:cs="Calibri"/>
          <w:b/>
          <w:color w:val="000000"/>
          <w:sz w:val="22"/>
          <w:szCs w:val="22"/>
        </w:rPr>
        <w:t>Normalization</w:t>
      </w:r>
      <w:r>
        <w:rPr>
          <w:rFonts w:ascii="Calibri" w:hAnsi="Calibri" w:cs="Calibri"/>
          <w:color w:val="000000"/>
          <w:sz w:val="22"/>
          <w:szCs w:val="22"/>
        </w:rPr>
        <w:t>.</w:t>
      </w:r>
    </w:p>
    <w:p w14:paraId="51BA6342" w14:textId="77777777" w:rsidR="00C01632" w:rsidRDefault="00726689">
      <w:pPr>
        <w:widowControl/>
        <w:numPr>
          <w:ilvl w:val="0"/>
          <w:numId w:val="10"/>
        </w:numPr>
        <w:tabs>
          <w:tab w:val="left" w:pos="0"/>
        </w:tabs>
        <w:autoSpaceDE/>
        <w:spacing w:line="276" w:lineRule="auto"/>
        <w:ind w:left="450" w:hanging="450"/>
        <w:contextualSpacing/>
        <w:jc w:val="both"/>
        <w:rPr>
          <w:rFonts w:ascii="Calibri" w:hAnsi="Calibri" w:cs="Calibri"/>
          <w:color w:val="000000"/>
          <w:sz w:val="22"/>
          <w:szCs w:val="22"/>
        </w:rPr>
      </w:pPr>
      <w:r>
        <w:rPr>
          <w:rFonts w:ascii="Calibri" w:hAnsi="Calibri" w:cs="Calibri"/>
          <w:color w:val="000000"/>
          <w:sz w:val="22"/>
          <w:szCs w:val="22"/>
        </w:rPr>
        <w:t xml:space="preserve">Comprehensive understanding of </w:t>
      </w:r>
      <w:r>
        <w:rPr>
          <w:rFonts w:ascii="Calibri" w:hAnsi="Calibri" w:cs="Calibri"/>
          <w:b/>
          <w:color w:val="000000"/>
          <w:sz w:val="22"/>
          <w:szCs w:val="22"/>
        </w:rPr>
        <w:t>Web-Services</w:t>
      </w:r>
      <w:r>
        <w:rPr>
          <w:rFonts w:ascii="Calibri" w:hAnsi="Calibri" w:cs="Calibri"/>
          <w:color w:val="000000"/>
          <w:sz w:val="22"/>
          <w:szCs w:val="22"/>
        </w:rPr>
        <w:t xml:space="preserve"> like </w:t>
      </w:r>
      <w:r>
        <w:rPr>
          <w:rFonts w:ascii="Calibri" w:hAnsi="Calibri" w:cs="Calibri"/>
          <w:b/>
          <w:color w:val="000000"/>
          <w:sz w:val="22"/>
          <w:szCs w:val="22"/>
        </w:rPr>
        <w:t>WSDL</w:t>
      </w:r>
      <w:r>
        <w:rPr>
          <w:rFonts w:ascii="Calibri" w:hAnsi="Calibri" w:cs="Calibri"/>
          <w:color w:val="000000"/>
          <w:sz w:val="22"/>
          <w:szCs w:val="22"/>
        </w:rPr>
        <w:t xml:space="preserve">, </w:t>
      </w:r>
      <w:r>
        <w:rPr>
          <w:rFonts w:ascii="Calibri" w:hAnsi="Calibri" w:cs="Calibri"/>
          <w:b/>
          <w:color w:val="000000"/>
          <w:sz w:val="22"/>
          <w:szCs w:val="22"/>
        </w:rPr>
        <w:t xml:space="preserve">SOAP </w:t>
      </w:r>
      <w:r>
        <w:rPr>
          <w:rFonts w:ascii="Calibri" w:hAnsi="Calibri" w:cs="Calibri"/>
          <w:color w:val="000000"/>
          <w:sz w:val="22"/>
          <w:szCs w:val="22"/>
        </w:rPr>
        <w:t xml:space="preserve">using </w:t>
      </w:r>
      <w:r>
        <w:rPr>
          <w:rFonts w:ascii="Calibri" w:hAnsi="Calibri" w:cs="Calibri"/>
          <w:b/>
          <w:color w:val="000000"/>
          <w:sz w:val="22"/>
          <w:szCs w:val="22"/>
        </w:rPr>
        <w:t xml:space="preserve">XML </w:t>
      </w:r>
      <w:r>
        <w:rPr>
          <w:rFonts w:ascii="Calibri" w:hAnsi="Calibri" w:cs="Calibri"/>
          <w:color w:val="000000"/>
          <w:sz w:val="22"/>
          <w:szCs w:val="22"/>
        </w:rPr>
        <w:t xml:space="preserve">and </w:t>
      </w:r>
      <w:r>
        <w:rPr>
          <w:rFonts w:ascii="Calibri" w:hAnsi="Calibri" w:cs="Calibri"/>
          <w:b/>
          <w:color w:val="000000"/>
          <w:sz w:val="22"/>
          <w:szCs w:val="22"/>
        </w:rPr>
        <w:t xml:space="preserve">REST </w:t>
      </w:r>
      <w:r>
        <w:rPr>
          <w:rFonts w:ascii="Calibri" w:hAnsi="Calibri" w:cs="Calibri"/>
          <w:color w:val="000000"/>
          <w:sz w:val="22"/>
          <w:szCs w:val="22"/>
        </w:rPr>
        <w:t xml:space="preserve">using internet protocol suite like </w:t>
      </w:r>
      <w:r>
        <w:rPr>
          <w:rFonts w:ascii="Calibri" w:hAnsi="Calibri" w:cs="Calibri"/>
          <w:b/>
          <w:color w:val="000000"/>
          <w:sz w:val="22"/>
          <w:szCs w:val="22"/>
        </w:rPr>
        <w:t>HTTP</w:t>
      </w:r>
      <w:r>
        <w:rPr>
          <w:rFonts w:ascii="Calibri" w:hAnsi="Calibri" w:cs="Calibri"/>
          <w:color w:val="000000"/>
          <w:sz w:val="22"/>
          <w:szCs w:val="22"/>
        </w:rPr>
        <w:t xml:space="preserve"> under </w:t>
      </w:r>
      <w:r>
        <w:rPr>
          <w:rFonts w:ascii="Calibri" w:hAnsi="Calibri" w:cs="Calibri"/>
          <w:b/>
          <w:color w:val="000000"/>
          <w:sz w:val="22"/>
          <w:szCs w:val="22"/>
        </w:rPr>
        <w:t>Three-Tier Architecture</w:t>
      </w:r>
      <w:r>
        <w:rPr>
          <w:rFonts w:ascii="Calibri" w:hAnsi="Calibri" w:cs="Calibri"/>
          <w:color w:val="000000"/>
          <w:sz w:val="22"/>
          <w:szCs w:val="22"/>
        </w:rPr>
        <w:t xml:space="preserve"> and </w:t>
      </w:r>
      <w:r>
        <w:rPr>
          <w:rFonts w:ascii="Calibri" w:hAnsi="Calibri" w:cs="Calibri"/>
          <w:b/>
          <w:color w:val="000000"/>
          <w:sz w:val="22"/>
          <w:szCs w:val="22"/>
        </w:rPr>
        <w:t>Service Oriented Architecture (SOA).</w:t>
      </w:r>
    </w:p>
    <w:p w14:paraId="767EB137" w14:textId="77777777" w:rsidR="00C01632" w:rsidRDefault="00726689">
      <w:pPr>
        <w:widowControl/>
        <w:numPr>
          <w:ilvl w:val="0"/>
          <w:numId w:val="10"/>
        </w:numPr>
        <w:tabs>
          <w:tab w:val="left" w:pos="0"/>
        </w:tabs>
        <w:autoSpaceDE/>
        <w:spacing w:line="276" w:lineRule="auto"/>
        <w:ind w:left="450" w:hanging="450"/>
        <w:contextualSpacing/>
        <w:jc w:val="both"/>
      </w:pPr>
      <w:r>
        <w:rPr>
          <w:rFonts w:ascii="Calibri" w:hAnsi="Calibri" w:cs="Calibri"/>
          <w:color w:val="000000"/>
          <w:sz w:val="22"/>
          <w:szCs w:val="22"/>
        </w:rPr>
        <w:t xml:space="preserve">Knowledge about web servers like </w:t>
      </w:r>
      <w:r>
        <w:rPr>
          <w:rFonts w:ascii="Calibri" w:hAnsi="Calibri" w:cs="Calibri"/>
          <w:b/>
          <w:color w:val="000000"/>
          <w:sz w:val="22"/>
          <w:szCs w:val="22"/>
        </w:rPr>
        <w:t>Apache Tomcat</w:t>
      </w:r>
      <w:r>
        <w:rPr>
          <w:rFonts w:ascii="Calibri" w:hAnsi="Calibri" w:cs="Calibri"/>
          <w:color w:val="000000"/>
          <w:sz w:val="22"/>
          <w:szCs w:val="22"/>
        </w:rPr>
        <w:t xml:space="preserve"> and </w:t>
      </w:r>
      <w:r>
        <w:rPr>
          <w:rFonts w:ascii="Calibri" w:hAnsi="Calibri" w:cs="Calibri"/>
          <w:b/>
          <w:color w:val="000000"/>
          <w:sz w:val="22"/>
          <w:szCs w:val="22"/>
        </w:rPr>
        <w:t>Internet Information Services (IIS)</w:t>
      </w:r>
      <w:r>
        <w:rPr>
          <w:rFonts w:ascii="Calibri" w:hAnsi="Calibri" w:cs="Calibri"/>
          <w:color w:val="000000"/>
          <w:sz w:val="22"/>
          <w:szCs w:val="22"/>
        </w:rPr>
        <w:t>.</w:t>
      </w:r>
    </w:p>
    <w:p w14:paraId="75618DCD" w14:textId="77777777" w:rsidR="00C01632" w:rsidRDefault="00726689">
      <w:pPr>
        <w:pStyle w:val="ResumeBullet"/>
        <w:rPr>
          <w:rFonts w:cs="Calibri"/>
          <w:color w:val="000000"/>
        </w:rPr>
      </w:pPr>
      <w:r>
        <w:t>Ability to implement Change Management and Defect Management techniques.</w:t>
      </w:r>
    </w:p>
    <w:p w14:paraId="3A89F75F" w14:textId="77777777" w:rsidR="00C01632" w:rsidRDefault="00726689">
      <w:pPr>
        <w:widowControl/>
        <w:numPr>
          <w:ilvl w:val="0"/>
          <w:numId w:val="10"/>
        </w:numPr>
        <w:tabs>
          <w:tab w:val="left" w:pos="0"/>
        </w:tabs>
        <w:autoSpaceDE/>
        <w:spacing w:line="276" w:lineRule="auto"/>
        <w:ind w:left="450" w:hanging="450"/>
        <w:contextualSpacing/>
        <w:jc w:val="both"/>
        <w:rPr>
          <w:rFonts w:ascii="Calibri" w:hAnsi="Calibri" w:cs="Calibri"/>
          <w:sz w:val="22"/>
          <w:szCs w:val="22"/>
        </w:rPr>
      </w:pPr>
      <w:r>
        <w:rPr>
          <w:rFonts w:ascii="Calibri" w:hAnsi="Calibri" w:cs="Calibri"/>
          <w:color w:val="000000"/>
          <w:sz w:val="22"/>
          <w:szCs w:val="22"/>
        </w:rPr>
        <w:t xml:space="preserve">Good knowledge of database relationships and concepts; worked on </w:t>
      </w:r>
      <w:r>
        <w:rPr>
          <w:rFonts w:ascii="Calibri" w:hAnsi="Calibri" w:cs="Calibri"/>
          <w:b/>
          <w:color w:val="000000"/>
          <w:sz w:val="22"/>
          <w:szCs w:val="22"/>
        </w:rPr>
        <w:t>RDBMS</w:t>
      </w:r>
      <w:r>
        <w:rPr>
          <w:rFonts w:ascii="Calibri" w:hAnsi="Calibri" w:cs="Calibri"/>
          <w:color w:val="000000"/>
          <w:sz w:val="22"/>
          <w:szCs w:val="22"/>
        </w:rPr>
        <w:t xml:space="preserve"> like </w:t>
      </w:r>
      <w:r>
        <w:rPr>
          <w:rFonts w:ascii="Calibri" w:hAnsi="Calibri" w:cs="Calibri"/>
          <w:b/>
          <w:color w:val="000000"/>
          <w:sz w:val="22"/>
          <w:szCs w:val="22"/>
        </w:rPr>
        <w:t>MySQL</w:t>
      </w:r>
      <w:r>
        <w:rPr>
          <w:rFonts w:ascii="Calibri" w:hAnsi="Calibri" w:cs="Calibri"/>
          <w:color w:val="000000"/>
          <w:sz w:val="22"/>
          <w:szCs w:val="22"/>
        </w:rPr>
        <w:t xml:space="preserve"> and </w:t>
      </w:r>
      <w:r>
        <w:rPr>
          <w:rFonts w:ascii="Calibri" w:hAnsi="Calibri" w:cs="Calibri"/>
          <w:b/>
          <w:color w:val="000000"/>
          <w:sz w:val="22"/>
          <w:szCs w:val="22"/>
        </w:rPr>
        <w:t>MS SQL</w:t>
      </w:r>
      <w:r>
        <w:rPr>
          <w:rFonts w:ascii="Calibri" w:hAnsi="Calibri" w:cs="Calibri"/>
          <w:color w:val="000000"/>
          <w:sz w:val="22"/>
          <w:szCs w:val="22"/>
        </w:rPr>
        <w:t xml:space="preserve"> server.</w:t>
      </w:r>
    </w:p>
    <w:p w14:paraId="59E3C1C4" w14:textId="77777777" w:rsidR="00C01632" w:rsidRDefault="00726689">
      <w:pPr>
        <w:widowControl/>
        <w:numPr>
          <w:ilvl w:val="0"/>
          <w:numId w:val="10"/>
        </w:numPr>
        <w:tabs>
          <w:tab w:val="left" w:pos="0"/>
        </w:tabs>
        <w:autoSpaceDE/>
        <w:spacing w:line="276" w:lineRule="auto"/>
        <w:ind w:left="450" w:hanging="450"/>
        <w:jc w:val="both"/>
        <w:rPr>
          <w:rFonts w:ascii="Calibri" w:eastAsia="Batang" w:hAnsi="Calibri" w:cs="Calibri"/>
          <w:color w:val="000000"/>
          <w:sz w:val="22"/>
          <w:szCs w:val="22"/>
        </w:rPr>
      </w:pPr>
      <w:r>
        <w:rPr>
          <w:rFonts w:ascii="Calibri" w:hAnsi="Calibri" w:cs="Calibri"/>
          <w:sz w:val="22"/>
          <w:szCs w:val="22"/>
        </w:rPr>
        <w:t>Expertise in creation of UAT Plan, UAT cases covering different Business, functional and non-functional test scenarios and creation of expected test results &amp; UAT execution including defect tracking and resolution.</w:t>
      </w:r>
    </w:p>
    <w:p w14:paraId="118D5645" w14:textId="77777777" w:rsidR="00C01632" w:rsidRDefault="00726689">
      <w:pPr>
        <w:widowControl/>
        <w:numPr>
          <w:ilvl w:val="0"/>
          <w:numId w:val="10"/>
        </w:numPr>
        <w:tabs>
          <w:tab w:val="left" w:pos="0"/>
        </w:tabs>
        <w:autoSpaceDE/>
        <w:spacing w:line="276" w:lineRule="auto"/>
        <w:ind w:left="450" w:hanging="450"/>
        <w:contextualSpacing/>
        <w:jc w:val="both"/>
        <w:rPr>
          <w:rFonts w:ascii="Calibri" w:hAnsi="Calibri" w:cs="Calibri"/>
          <w:sz w:val="22"/>
          <w:szCs w:val="22"/>
        </w:rPr>
      </w:pPr>
      <w:r>
        <w:rPr>
          <w:rFonts w:ascii="Calibri" w:eastAsia="Batang" w:hAnsi="Calibri" w:cs="Calibri"/>
          <w:color w:val="000000"/>
          <w:sz w:val="22"/>
          <w:szCs w:val="22"/>
        </w:rPr>
        <w:t>Knowledge and experience with widely successful agile techniques</w:t>
      </w:r>
      <w:r>
        <w:rPr>
          <w:rFonts w:ascii="Calibri" w:eastAsia="Batang" w:hAnsi="Calibri" w:cs="Calibri"/>
          <w:b/>
          <w:color w:val="000000"/>
          <w:sz w:val="22"/>
          <w:szCs w:val="22"/>
        </w:rPr>
        <w:t>: User Stories, Velocity, Story Points, Product/Sprint Backlog, Burndown/Burn-up Charts, Test Driven Development, Behavior Driven Development</w:t>
      </w:r>
      <w:r>
        <w:rPr>
          <w:rFonts w:ascii="Calibri" w:eastAsia="Batang" w:hAnsi="Calibri" w:cs="Calibri"/>
          <w:color w:val="000000"/>
          <w:sz w:val="22"/>
          <w:szCs w:val="22"/>
        </w:rPr>
        <w:t>.</w:t>
      </w:r>
    </w:p>
    <w:p w14:paraId="76335547" w14:textId="77777777" w:rsidR="00C01632" w:rsidRDefault="00726689">
      <w:pPr>
        <w:widowControl/>
        <w:numPr>
          <w:ilvl w:val="0"/>
          <w:numId w:val="10"/>
        </w:numPr>
        <w:tabs>
          <w:tab w:val="left" w:pos="0"/>
        </w:tabs>
        <w:autoSpaceDE/>
        <w:spacing w:line="276" w:lineRule="auto"/>
        <w:ind w:left="450" w:hanging="450"/>
        <w:jc w:val="both"/>
        <w:rPr>
          <w:rFonts w:ascii="Calibri" w:eastAsia="Batang" w:hAnsi="Calibri" w:cs="Calibri"/>
          <w:color w:val="000000"/>
          <w:sz w:val="22"/>
          <w:szCs w:val="22"/>
        </w:rPr>
      </w:pPr>
      <w:r>
        <w:rPr>
          <w:rFonts w:ascii="Calibri" w:hAnsi="Calibri" w:cs="Calibri"/>
          <w:sz w:val="22"/>
          <w:szCs w:val="22"/>
        </w:rPr>
        <w:t>Involved in data warehouse at different layers staging, integration, and access</w:t>
      </w:r>
    </w:p>
    <w:p w14:paraId="2A5B782F" w14:textId="77777777" w:rsidR="00C01632" w:rsidRDefault="00726689">
      <w:pPr>
        <w:widowControl/>
        <w:numPr>
          <w:ilvl w:val="0"/>
          <w:numId w:val="10"/>
        </w:numPr>
        <w:tabs>
          <w:tab w:val="left" w:pos="0"/>
        </w:tabs>
        <w:autoSpaceDE/>
        <w:spacing w:line="276" w:lineRule="auto"/>
        <w:ind w:left="450" w:hanging="450"/>
        <w:jc w:val="both"/>
        <w:rPr>
          <w:rFonts w:ascii="Calibri" w:hAnsi="Calibri" w:cs="Calibri"/>
          <w:sz w:val="22"/>
          <w:szCs w:val="22"/>
        </w:rPr>
      </w:pPr>
      <w:r>
        <w:rPr>
          <w:rFonts w:ascii="Calibri" w:eastAsia="Batang" w:hAnsi="Calibri" w:cs="Calibri"/>
          <w:color w:val="000000"/>
          <w:sz w:val="22"/>
          <w:szCs w:val="22"/>
        </w:rPr>
        <w:t xml:space="preserve">Experience in </w:t>
      </w:r>
      <w:r>
        <w:rPr>
          <w:rFonts w:ascii="Calibri" w:eastAsia="Batang" w:hAnsi="Calibri" w:cs="Calibri"/>
          <w:b/>
          <w:color w:val="000000"/>
          <w:sz w:val="22"/>
          <w:szCs w:val="22"/>
        </w:rPr>
        <w:t>reviewing documentation</w:t>
      </w:r>
      <w:r>
        <w:rPr>
          <w:rFonts w:ascii="Calibri" w:eastAsia="Batang" w:hAnsi="Calibri" w:cs="Calibri"/>
          <w:color w:val="000000"/>
          <w:sz w:val="22"/>
          <w:szCs w:val="22"/>
        </w:rPr>
        <w:t xml:space="preserve"> of developed solutions and authoring of </w:t>
      </w:r>
      <w:r>
        <w:rPr>
          <w:rFonts w:ascii="Calibri" w:eastAsia="Batang" w:hAnsi="Calibri" w:cs="Calibri"/>
          <w:b/>
          <w:color w:val="000000"/>
          <w:sz w:val="22"/>
          <w:szCs w:val="22"/>
        </w:rPr>
        <w:t xml:space="preserve">basic </w:t>
      </w:r>
      <w:proofErr w:type="gramStart"/>
      <w:r>
        <w:rPr>
          <w:rFonts w:ascii="Calibri" w:eastAsia="Batang" w:hAnsi="Calibri" w:cs="Calibri"/>
          <w:b/>
          <w:color w:val="000000"/>
          <w:sz w:val="22"/>
          <w:szCs w:val="22"/>
        </w:rPr>
        <w:t>instructions</w:t>
      </w:r>
      <w:proofErr w:type="gramEnd"/>
      <w:r>
        <w:rPr>
          <w:rFonts w:ascii="Calibri" w:eastAsia="Batang" w:hAnsi="Calibri" w:cs="Calibri"/>
          <w:b/>
          <w:color w:val="000000"/>
          <w:sz w:val="22"/>
          <w:szCs w:val="22"/>
        </w:rPr>
        <w:t xml:space="preserve"> guides</w:t>
      </w:r>
      <w:r>
        <w:rPr>
          <w:rFonts w:ascii="Calibri" w:eastAsia="Batang" w:hAnsi="Calibri" w:cs="Calibri"/>
          <w:color w:val="000000"/>
          <w:sz w:val="22"/>
          <w:szCs w:val="22"/>
        </w:rPr>
        <w:t xml:space="preserve"> and help files to assist in </w:t>
      </w:r>
      <w:r>
        <w:rPr>
          <w:rFonts w:ascii="Calibri" w:eastAsia="Batang" w:hAnsi="Calibri" w:cs="Calibri"/>
          <w:b/>
          <w:color w:val="000000"/>
          <w:sz w:val="22"/>
          <w:szCs w:val="22"/>
        </w:rPr>
        <w:t>end user training</w:t>
      </w:r>
      <w:r>
        <w:rPr>
          <w:rFonts w:ascii="Calibri" w:eastAsia="Batang" w:hAnsi="Calibri" w:cs="Calibri"/>
          <w:color w:val="000000"/>
          <w:sz w:val="22"/>
          <w:szCs w:val="22"/>
        </w:rPr>
        <w:t xml:space="preserve"> and </w:t>
      </w:r>
      <w:r>
        <w:rPr>
          <w:rFonts w:ascii="Calibri" w:eastAsia="Batang" w:hAnsi="Calibri" w:cs="Calibri"/>
          <w:b/>
          <w:color w:val="000000"/>
          <w:sz w:val="22"/>
          <w:szCs w:val="22"/>
        </w:rPr>
        <w:t>support</w:t>
      </w:r>
      <w:r>
        <w:rPr>
          <w:rFonts w:ascii="Calibri" w:eastAsia="Batang" w:hAnsi="Calibri" w:cs="Calibri"/>
          <w:color w:val="000000"/>
          <w:sz w:val="22"/>
          <w:szCs w:val="22"/>
        </w:rPr>
        <w:t>.</w:t>
      </w:r>
    </w:p>
    <w:p w14:paraId="121E726D" w14:textId="77777777" w:rsidR="00C01632" w:rsidRDefault="00726689">
      <w:pPr>
        <w:widowControl/>
        <w:numPr>
          <w:ilvl w:val="0"/>
          <w:numId w:val="10"/>
        </w:numPr>
        <w:tabs>
          <w:tab w:val="left" w:pos="0"/>
        </w:tabs>
        <w:autoSpaceDE/>
        <w:spacing w:line="276" w:lineRule="auto"/>
        <w:ind w:left="450" w:hanging="450"/>
        <w:jc w:val="both"/>
        <w:rPr>
          <w:rStyle w:val="body0020textchar"/>
          <w:bCs/>
        </w:rPr>
      </w:pPr>
      <w:r>
        <w:rPr>
          <w:rFonts w:ascii="Calibri" w:hAnsi="Calibri" w:cs="Calibri"/>
          <w:sz w:val="22"/>
          <w:szCs w:val="22"/>
        </w:rPr>
        <w:t>Exceptional communication skills aimed at conflict management and resolution.</w:t>
      </w:r>
    </w:p>
    <w:p w14:paraId="351880C9" w14:textId="77777777" w:rsidR="00C01632" w:rsidRDefault="00726689">
      <w:pPr>
        <w:pStyle w:val="ResumeBullet"/>
        <w:rPr>
          <w:rFonts w:cs="Calibri"/>
        </w:rPr>
      </w:pPr>
      <w:r>
        <w:rPr>
          <w:rStyle w:val="body0020textchar"/>
        </w:rPr>
        <w:t xml:space="preserve">Experience in functional and user testing on </w:t>
      </w:r>
      <w:r>
        <w:rPr>
          <w:rStyle w:val="body0020textchar"/>
          <w:b/>
        </w:rPr>
        <w:t>mobile</w:t>
      </w:r>
      <w:r>
        <w:rPr>
          <w:rStyle w:val="body0020textchar"/>
        </w:rPr>
        <w:t xml:space="preserve"> devices and browser emulator extensions.</w:t>
      </w:r>
    </w:p>
    <w:p w14:paraId="081179E9" w14:textId="77777777" w:rsidR="00C01632" w:rsidRDefault="00C01632">
      <w:pPr>
        <w:widowControl/>
        <w:autoSpaceDE/>
        <w:spacing w:line="276" w:lineRule="auto"/>
        <w:ind w:left="450"/>
        <w:jc w:val="both"/>
        <w:rPr>
          <w:rFonts w:ascii="Calibri" w:hAnsi="Calibri" w:cs="Calibri"/>
          <w:bCs/>
          <w:sz w:val="22"/>
          <w:szCs w:val="22"/>
        </w:rPr>
      </w:pPr>
    </w:p>
    <w:p w14:paraId="217E9FC9" w14:textId="77777777" w:rsidR="00C01632" w:rsidRDefault="00C01632">
      <w:pPr>
        <w:widowControl/>
        <w:autoSpaceDE/>
        <w:spacing w:line="276" w:lineRule="auto"/>
        <w:ind w:left="450"/>
        <w:jc w:val="both"/>
        <w:rPr>
          <w:rFonts w:ascii="Calibri" w:hAnsi="Calibri" w:cs="Calibri"/>
          <w:sz w:val="22"/>
          <w:szCs w:val="22"/>
        </w:rPr>
      </w:pPr>
    </w:p>
    <w:p w14:paraId="11C4A815" w14:textId="77777777" w:rsidR="00C01632" w:rsidRDefault="00C01632">
      <w:pPr>
        <w:widowControl/>
        <w:autoSpaceDE/>
        <w:spacing w:line="276" w:lineRule="auto"/>
        <w:ind w:left="450"/>
        <w:jc w:val="both"/>
        <w:rPr>
          <w:rFonts w:ascii="Calibri" w:hAnsi="Calibri" w:cs="Calibri"/>
          <w:sz w:val="22"/>
          <w:szCs w:val="22"/>
        </w:rPr>
      </w:pPr>
    </w:p>
    <w:p w14:paraId="4070DABC" w14:textId="77777777" w:rsidR="00C01632" w:rsidRDefault="00726689">
      <w:pPr>
        <w:tabs>
          <w:tab w:val="left" w:pos="720"/>
        </w:tabs>
        <w:spacing w:line="276" w:lineRule="auto"/>
        <w:jc w:val="both"/>
        <w:rPr>
          <w:rFonts w:ascii="Calibri" w:hAnsi="Calibri" w:cs="Calibri"/>
          <w:sz w:val="22"/>
          <w:szCs w:val="22"/>
        </w:rPr>
      </w:pPr>
      <w:r>
        <w:rPr>
          <w:rFonts w:ascii="Calibri" w:hAnsi="Calibri" w:cs="Calibri"/>
          <w:b/>
          <w:color w:val="800000"/>
          <w:sz w:val="22"/>
          <w:szCs w:val="22"/>
        </w:rPr>
        <w:lastRenderedPageBreak/>
        <w:t>Domain Expertise</w:t>
      </w:r>
    </w:p>
    <w:p w14:paraId="44844579" w14:textId="77777777" w:rsidR="00C01632" w:rsidRDefault="00726689">
      <w:pPr>
        <w:widowControl/>
        <w:numPr>
          <w:ilvl w:val="0"/>
          <w:numId w:val="11"/>
        </w:numPr>
        <w:tabs>
          <w:tab w:val="left" w:pos="450"/>
        </w:tabs>
        <w:autoSpaceDE/>
        <w:spacing w:line="276" w:lineRule="auto"/>
        <w:jc w:val="both"/>
        <w:rPr>
          <w:rFonts w:ascii="Calibri" w:hAnsi="Calibri" w:cs="Calibri"/>
          <w:sz w:val="22"/>
          <w:szCs w:val="22"/>
        </w:rPr>
      </w:pPr>
      <w:r>
        <w:rPr>
          <w:rFonts w:ascii="Calibri" w:hAnsi="Calibri" w:cs="Calibri"/>
          <w:sz w:val="22"/>
          <w:szCs w:val="22"/>
        </w:rPr>
        <w:t>In depth knowledge of</w:t>
      </w:r>
      <w:r>
        <w:rPr>
          <w:rFonts w:ascii="Calibri" w:hAnsi="Calibri" w:cs="Calibri"/>
          <w:b/>
          <w:sz w:val="22"/>
          <w:szCs w:val="22"/>
        </w:rPr>
        <w:t xml:space="preserve"> Stocks, Futures, Forwards, Swaps, Options</w:t>
      </w:r>
      <w:r>
        <w:rPr>
          <w:rFonts w:ascii="Calibri" w:hAnsi="Calibri" w:cs="Calibri"/>
          <w:sz w:val="22"/>
          <w:szCs w:val="22"/>
        </w:rPr>
        <w:t xml:space="preserve"> </w:t>
      </w:r>
    </w:p>
    <w:p w14:paraId="216A115E" w14:textId="77777777" w:rsidR="00C01632" w:rsidRDefault="00726689">
      <w:pPr>
        <w:widowControl/>
        <w:numPr>
          <w:ilvl w:val="0"/>
          <w:numId w:val="11"/>
        </w:numPr>
        <w:tabs>
          <w:tab w:val="left" w:pos="450"/>
        </w:tabs>
        <w:autoSpaceDE/>
        <w:spacing w:line="276" w:lineRule="auto"/>
        <w:jc w:val="both"/>
        <w:rPr>
          <w:rFonts w:ascii="Calibri" w:hAnsi="Calibri" w:cs="Calibri"/>
          <w:sz w:val="22"/>
          <w:szCs w:val="22"/>
        </w:rPr>
      </w:pPr>
      <w:r>
        <w:rPr>
          <w:rFonts w:ascii="Calibri" w:hAnsi="Calibri" w:cs="Calibri"/>
          <w:sz w:val="22"/>
          <w:szCs w:val="22"/>
        </w:rPr>
        <w:t xml:space="preserve">Good understanding of Credit Derivatives – </w:t>
      </w:r>
      <w:r>
        <w:rPr>
          <w:rFonts w:ascii="Calibri" w:hAnsi="Calibri" w:cs="Calibri"/>
          <w:b/>
          <w:sz w:val="22"/>
          <w:szCs w:val="22"/>
        </w:rPr>
        <w:t>Credit Default Swaps, Synthetic Securities (CDO, CMO &amp; CLO), Total Return Swaps, Credit Spread Forward and Options, Credit Linked Notes</w:t>
      </w:r>
      <w:r>
        <w:rPr>
          <w:rFonts w:ascii="Calibri" w:hAnsi="Calibri" w:cs="Calibri"/>
          <w:sz w:val="22"/>
          <w:szCs w:val="22"/>
        </w:rPr>
        <w:t xml:space="preserve"> etc.</w:t>
      </w:r>
    </w:p>
    <w:p w14:paraId="7D2917E4" w14:textId="77777777" w:rsidR="00C01632" w:rsidRDefault="00726689">
      <w:pPr>
        <w:widowControl/>
        <w:numPr>
          <w:ilvl w:val="0"/>
          <w:numId w:val="11"/>
        </w:numPr>
        <w:tabs>
          <w:tab w:val="left" w:pos="450"/>
        </w:tabs>
        <w:autoSpaceDE/>
        <w:spacing w:line="276" w:lineRule="auto"/>
        <w:jc w:val="both"/>
        <w:rPr>
          <w:rFonts w:ascii="Calibri" w:hAnsi="Calibri" w:cs="Calibri"/>
          <w:sz w:val="22"/>
          <w:szCs w:val="22"/>
        </w:rPr>
      </w:pPr>
      <w:r>
        <w:rPr>
          <w:rFonts w:ascii="Calibri" w:hAnsi="Calibri" w:cs="Calibri"/>
          <w:sz w:val="22"/>
          <w:szCs w:val="22"/>
        </w:rPr>
        <w:t xml:space="preserve">Solid understanding of </w:t>
      </w:r>
      <w:r>
        <w:rPr>
          <w:rFonts w:ascii="Calibri" w:hAnsi="Calibri" w:cs="Calibri"/>
          <w:b/>
          <w:sz w:val="22"/>
          <w:szCs w:val="22"/>
        </w:rPr>
        <w:t>trading life cycle</w:t>
      </w:r>
      <w:r>
        <w:rPr>
          <w:rFonts w:ascii="Calibri" w:hAnsi="Calibri" w:cs="Calibri"/>
          <w:sz w:val="22"/>
          <w:szCs w:val="22"/>
        </w:rPr>
        <w:t xml:space="preserve"> for different Exchange Traded and OTC Traded instruments</w:t>
      </w:r>
    </w:p>
    <w:p w14:paraId="2C867061" w14:textId="77777777" w:rsidR="00C01632" w:rsidRDefault="00726689">
      <w:pPr>
        <w:widowControl/>
        <w:numPr>
          <w:ilvl w:val="0"/>
          <w:numId w:val="11"/>
        </w:numPr>
        <w:tabs>
          <w:tab w:val="left" w:pos="450"/>
        </w:tabs>
        <w:autoSpaceDE/>
        <w:spacing w:line="276" w:lineRule="auto"/>
        <w:jc w:val="both"/>
        <w:rPr>
          <w:rFonts w:ascii="Calibri" w:hAnsi="Calibri" w:cs="Calibri"/>
          <w:sz w:val="22"/>
          <w:szCs w:val="22"/>
        </w:rPr>
      </w:pPr>
      <w:r>
        <w:rPr>
          <w:rFonts w:ascii="Calibri" w:hAnsi="Calibri" w:cs="Calibri"/>
          <w:sz w:val="22"/>
          <w:szCs w:val="22"/>
        </w:rPr>
        <w:t xml:space="preserve">Analyzed trading positions with </w:t>
      </w:r>
      <w:proofErr w:type="spellStart"/>
      <w:r>
        <w:rPr>
          <w:rFonts w:ascii="Calibri" w:hAnsi="Calibri" w:cs="Calibri"/>
          <w:b/>
          <w:sz w:val="22"/>
          <w:szCs w:val="22"/>
        </w:rPr>
        <w:t>VaR</w:t>
      </w:r>
      <w:proofErr w:type="spellEnd"/>
      <w:r>
        <w:rPr>
          <w:rFonts w:ascii="Calibri" w:hAnsi="Calibri" w:cs="Calibri"/>
          <w:sz w:val="22"/>
          <w:szCs w:val="22"/>
        </w:rPr>
        <w:t xml:space="preserve"> concept for </w:t>
      </w:r>
      <w:r>
        <w:rPr>
          <w:rFonts w:ascii="Calibri" w:hAnsi="Calibri" w:cs="Calibri"/>
          <w:b/>
          <w:sz w:val="22"/>
          <w:szCs w:val="22"/>
        </w:rPr>
        <w:t>Market Risk</w:t>
      </w:r>
      <w:r>
        <w:rPr>
          <w:rFonts w:ascii="Calibri" w:hAnsi="Calibri" w:cs="Calibri"/>
          <w:sz w:val="22"/>
          <w:szCs w:val="22"/>
        </w:rPr>
        <w:t xml:space="preserve"> and </w:t>
      </w:r>
      <w:r>
        <w:rPr>
          <w:rFonts w:ascii="Calibri" w:hAnsi="Calibri" w:cs="Calibri"/>
          <w:b/>
          <w:sz w:val="22"/>
          <w:szCs w:val="22"/>
        </w:rPr>
        <w:t>Credit Risk</w:t>
      </w:r>
      <w:r>
        <w:rPr>
          <w:rFonts w:ascii="Calibri" w:hAnsi="Calibri" w:cs="Calibri"/>
          <w:sz w:val="22"/>
          <w:szCs w:val="22"/>
        </w:rPr>
        <w:t xml:space="preserve"> </w:t>
      </w:r>
    </w:p>
    <w:p w14:paraId="3C91F81B" w14:textId="77777777" w:rsidR="00C01632" w:rsidRDefault="00726689">
      <w:pPr>
        <w:widowControl/>
        <w:numPr>
          <w:ilvl w:val="0"/>
          <w:numId w:val="11"/>
        </w:numPr>
        <w:tabs>
          <w:tab w:val="left" w:pos="450"/>
        </w:tabs>
        <w:autoSpaceDE/>
        <w:spacing w:line="276" w:lineRule="auto"/>
        <w:jc w:val="both"/>
        <w:rPr>
          <w:rFonts w:ascii="Calibri" w:hAnsi="Calibri" w:cs="Calibri"/>
          <w:b/>
          <w:color w:val="000000"/>
          <w:sz w:val="22"/>
          <w:szCs w:val="22"/>
        </w:rPr>
      </w:pPr>
      <w:r>
        <w:rPr>
          <w:rFonts w:ascii="Calibri" w:hAnsi="Calibri" w:cs="Calibri"/>
          <w:sz w:val="22"/>
          <w:szCs w:val="22"/>
        </w:rPr>
        <w:t xml:space="preserve">Excellent understanding of Bonds such as </w:t>
      </w:r>
      <w:r>
        <w:rPr>
          <w:rFonts w:ascii="Calibri" w:hAnsi="Calibri" w:cs="Calibri"/>
          <w:b/>
          <w:sz w:val="22"/>
          <w:szCs w:val="22"/>
        </w:rPr>
        <w:t>Government bond, Municipal bond, Corporate bond, TIPS and Interest rate derivatives</w:t>
      </w:r>
    </w:p>
    <w:p w14:paraId="46E7E67F" w14:textId="77777777" w:rsidR="00C01632" w:rsidRDefault="00726689">
      <w:pPr>
        <w:widowControl/>
        <w:numPr>
          <w:ilvl w:val="0"/>
          <w:numId w:val="11"/>
        </w:numPr>
        <w:tabs>
          <w:tab w:val="left" w:pos="450"/>
        </w:tabs>
        <w:autoSpaceDE/>
        <w:spacing w:line="276" w:lineRule="auto"/>
        <w:jc w:val="both"/>
        <w:rPr>
          <w:rFonts w:ascii="Calibri" w:hAnsi="Calibri" w:cs="Calibri"/>
          <w:b/>
          <w:bCs/>
          <w:sz w:val="20"/>
          <w:szCs w:val="20"/>
          <w:u w:val="single"/>
        </w:rPr>
      </w:pPr>
      <w:r>
        <w:rPr>
          <w:rFonts w:ascii="Calibri" w:hAnsi="Calibri" w:cs="Calibri"/>
          <w:b/>
          <w:color w:val="000000"/>
          <w:sz w:val="22"/>
          <w:szCs w:val="22"/>
        </w:rPr>
        <w:t xml:space="preserve">Financial Tools: </w:t>
      </w:r>
      <w:r>
        <w:rPr>
          <w:rFonts w:ascii="Calibri" w:hAnsi="Calibri" w:cs="Calibri"/>
          <w:color w:val="000000"/>
          <w:sz w:val="22"/>
          <w:szCs w:val="22"/>
        </w:rPr>
        <w:t xml:space="preserve">Balanced Scorecards, Benchmarking, </w:t>
      </w:r>
      <w:r>
        <w:rPr>
          <w:rFonts w:ascii="Calibri" w:hAnsi="Calibri" w:cs="Calibri"/>
          <w:sz w:val="22"/>
          <w:szCs w:val="22"/>
        </w:rPr>
        <w:t>ratio analysis, trend analysis, horizontal analysis and vertical analysis</w:t>
      </w:r>
    </w:p>
    <w:p w14:paraId="498262F0" w14:textId="77777777" w:rsidR="00C01632" w:rsidRDefault="00C01632">
      <w:pPr>
        <w:spacing w:line="276" w:lineRule="auto"/>
        <w:jc w:val="both"/>
        <w:rPr>
          <w:rFonts w:ascii="Calibri" w:hAnsi="Calibri" w:cs="Calibri"/>
          <w:b/>
          <w:bCs/>
          <w:sz w:val="20"/>
          <w:szCs w:val="20"/>
          <w:u w:val="single"/>
        </w:rPr>
      </w:pPr>
    </w:p>
    <w:p w14:paraId="2A1A71FF" w14:textId="77777777" w:rsidR="00C01632" w:rsidRDefault="00726689">
      <w:pPr>
        <w:spacing w:line="276" w:lineRule="auto"/>
        <w:jc w:val="both"/>
        <w:rPr>
          <w:rFonts w:ascii="Calibri" w:hAnsi="Calibri" w:cs="Calibri"/>
          <w:b/>
          <w:bCs/>
          <w:sz w:val="22"/>
          <w:szCs w:val="22"/>
        </w:rPr>
      </w:pPr>
      <w:r>
        <w:rPr>
          <w:rFonts w:ascii="Calibri" w:hAnsi="Calibri" w:cs="Calibri"/>
          <w:b/>
          <w:color w:val="800000"/>
          <w:sz w:val="22"/>
          <w:szCs w:val="22"/>
        </w:rPr>
        <w:t>Technical Expertise</w:t>
      </w:r>
    </w:p>
    <w:p w14:paraId="53941130" w14:textId="77777777" w:rsidR="00C01632" w:rsidRDefault="00726689">
      <w:pPr>
        <w:numPr>
          <w:ilvl w:val="0"/>
          <w:numId w:val="12"/>
        </w:numPr>
        <w:spacing w:line="276" w:lineRule="auto"/>
        <w:jc w:val="both"/>
        <w:rPr>
          <w:rFonts w:ascii="Calibri" w:hAnsi="Calibri" w:cs="Calibri"/>
          <w:b/>
          <w:color w:val="000000"/>
          <w:sz w:val="22"/>
          <w:szCs w:val="22"/>
        </w:rPr>
      </w:pPr>
      <w:r>
        <w:rPr>
          <w:rFonts w:ascii="Calibri" w:hAnsi="Calibri" w:cs="Calibri"/>
          <w:b/>
          <w:bCs/>
          <w:sz w:val="22"/>
          <w:szCs w:val="22"/>
        </w:rPr>
        <w:t xml:space="preserve">Operating System: </w:t>
      </w:r>
      <w:r>
        <w:rPr>
          <w:rFonts w:ascii="Calibri" w:hAnsi="Calibri" w:cs="Calibri"/>
          <w:bCs/>
          <w:sz w:val="22"/>
          <w:szCs w:val="22"/>
        </w:rPr>
        <w:t>Windows XP/7/8/Server 2003/2008,10</w:t>
      </w:r>
    </w:p>
    <w:p w14:paraId="72643833" w14:textId="77777777" w:rsidR="00C01632" w:rsidRDefault="00726689">
      <w:pPr>
        <w:pStyle w:val="BodyText2"/>
        <w:numPr>
          <w:ilvl w:val="0"/>
          <w:numId w:val="12"/>
        </w:numPr>
        <w:spacing w:after="0" w:line="276" w:lineRule="auto"/>
        <w:ind w:right="-360"/>
        <w:jc w:val="both"/>
        <w:rPr>
          <w:rFonts w:ascii="Calibri" w:hAnsi="Calibri" w:cs="Calibri"/>
          <w:b/>
          <w:bCs/>
          <w:sz w:val="22"/>
          <w:szCs w:val="22"/>
        </w:rPr>
      </w:pPr>
      <w:r>
        <w:rPr>
          <w:rFonts w:ascii="Calibri" w:hAnsi="Calibri" w:cs="Calibri"/>
          <w:b/>
          <w:color w:val="000000"/>
          <w:sz w:val="22"/>
          <w:szCs w:val="22"/>
        </w:rPr>
        <w:t xml:space="preserve">Methodologies / Frameworks: </w:t>
      </w:r>
      <w:r>
        <w:rPr>
          <w:rFonts w:ascii="Calibri" w:hAnsi="Calibri" w:cs="Calibri"/>
          <w:color w:val="000000"/>
          <w:sz w:val="22"/>
          <w:szCs w:val="22"/>
        </w:rPr>
        <w:t>RUP, Agile/Scrum, Waterfall, Extreme Programming</w:t>
      </w:r>
    </w:p>
    <w:p w14:paraId="09CCED99" w14:textId="77777777" w:rsidR="00C01632" w:rsidRDefault="00726689">
      <w:pPr>
        <w:numPr>
          <w:ilvl w:val="0"/>
          <w:numId w:val="12"/>
        </w:numPr>
        <w:spacing w:line="276" w:lineRule="auto"/>
        <w:jc w:val="both"/>
        <w:rPr>
          <w:rFonts w:ascii="Calibri" w:hAnsi="Calibri" w:cs="Calibri"/>
          <w:b/>
          <w:bCs/>
          <w:sz w:val="22"/>
          <w:szCs w:val="22"/>
        </w:rPr>
      </w:pPr>
      <w:r>
        <w:rPr>
          <w:rFonts w:ascii="Calibri" w:hAnsi="Calibri" w:cs="Calibri"/>
          <w:b/>
          <w:bCs/>
          <w:sz w:val="22"/>
          <w:szCs w:val="22"/>
        </w:rPr>
        <w:t xml:space="preserve">Business Analysis: </w:t>
      </w:r>
      <w:r>
        <w:rPr>
          <w:rFonts w:ascii="Calibri" w:hAnsi="Calibri" w:cs="Calibri"/>
          <w:bCs/>
          <w:sz w:val="22"/>
          <w:szCs w:val="22"/>
        </w:rPr>
        <w:t>Rational Suite (Requisite Pro, Clear Case, Rational Clear Quest,) MS Visio, MS Project 2000, UML, Jira, Rally, Erwin</w:t>
      </w:r>
    </w:p>
    <w:p w14:paraId="15C3BDCF" w14:textId="77777777" w:rsidR="00C01632" w:rsidRDefault="00726689">
      <w:pPr>
        <w:numPr>
          <w:ilvl w:val="0"/>
          <w:numId w:val="12"/>
        </w:numPr>
        <w:spacing w:line="276" w:lineRule="auto"/>
        <w:jc w:val="both"/>
        <w:rPr>
          <w:rFonts w:ascii="Calibri" w:hAnsi="Calibri" w:cs="Calibri"/>
          <w:b/>
          <w:bCs/>
          <w:sz w:val="22"/>
          <w:szCs w:val="22"/>
        </w:rPr>
      </w:pPr>
      <w:r>
        <w:rPr>
          <w:rFonts w:ascii="Calibri" w:hAnsi="Calibri" w:cs="Calibri"/>
          <w:b/>
          <w:bCs/>
          <w:sz w:val="22"/>
          <w:szCs w:val="22"/>
        </w:rPr>
        <w:t xml:space="preserve">Front-End Tools: </w:t>
      </w:r>
      <w:r>
        <w:rPr>
          <w:rFonts w:ascii="Calibri" w:hAnsi="Calibri" w:cs="Calibri"/>
          <w:bCs/>
          <w:sz w:val="22"/>
          <w:szCs w:val="22"/>
        </w:rPr>
        <w:t xml:space="preserve">MS Office Suite (Word, Excel, Access, PowerPoint), </w:t>
      </w:r>
    </w:p>
    <w:p w14:paraId="11555CA8" w14:textId="77777777" w:rsidR="00C01632" w:rsidRDefault="00726689">
      <w:pPr>
        <w:numPr>
          <w:ilvl w:val="0"/>
          <w:numId w:val="12"/>
        </w:numPr>
        <w:spacing w:line="276" w:lineRule="auto"/>
        <w:jc w:val="both"/>
        <w:rPr>
          <w:rFonts w:ascii="Calibri" w:hAnsi="Calibri" w:cs="Calibri"/>
          <w:b/>
          <w:bCs/>
          <w:sz w:val="22"/>
          <w:szCs w:val="22"/>
        </w:rPr>
      </w:pPr>
      <w:r>
        <w:rPr>
          <w:rFonts w:ascii="Calibri" w:hAnsi="Calibri" w:cs="Calibri"/>
          <w:b/>
          <w:bCs/>
          <w:sz w:val="22"/>
          <w:szCs w:val="22"/>
        </w:rPr>
        <w:t xml:space="preserve">Data Bases: </w:t>
      </w:r>
      <w:r>
        <w:rPr>
          <w:rFonts w:ascii="Calibri" w:hAnsi="Calibri" w:cs="Calibri"/>
          <w:bCs/>
          <w:sz w:val="22"/>
          <w:szCs w:val="22"/>
        </w:rPr>
        <w:t>Microsoft Access, MS-SQL Server 2014/2012/2008/2005, Oracle 8i/9i/10g/11g/12c, MYSQL</w:t>
      </w:r>
    </w:p>
    <w:p w14:paraId="12D06430" w14:textId="77777777" w:rsidR="00C01632" w:rsidRDefault="00726689">
      <w:pPr>
        <w:numPr>
          <w:ilvl w:val="0"/>
          <w:numId w:val="12"/>
        </w:numPr>
        <w:spacing w:line="276" w:lineRule="auto"/>
        <w:jc w:val="both"/>
        <w:rPr>
          <w:rFonts w:ascii="Calibri" w:hAnsi="Calibri" w:cs="Calibri"/>
          <w:b/>
          <w:sz w:val="22"/>
          <w:szCs w:val="22"/>
        </w:rPr>
      </w:pPr>
      <w:r>
        <w:rPr>
          <w:rFonts w:ascii="Calibri" w:hAnsi="Calibri" w:cs="Calibri"/>
          <w:b/>
          <w:bCs/>
          <w:sz w:val="22"/>
          <w:szCs w:val="22"/>
        </w:rPr>
        <w:t xml:space="preserve">Testing Tools: </w:t>
      </w:r>
      <w:r>
        <w:rPr>
          <w:rFonts w:ascii="Calibri" w:hAnsi="Calibri" w:cs="Calibri"/>
          <w:sz w:val="22"/>
          <w:szCs w:val="22"/>
        </w:rPr>
        <w:t>HP ALM 11.5, JIRA, HP Load Runner</w:t>
      </w:r>
    </w:p>
    <w:p w14:paraId="5FA04008" w14:textId="77777777" w:rsidR="00C01632" w:rsidRDefault="00726689">
      <w:pPr>
        <w:numPr>
          <w:ilvl w:val="0"/>
          <w:numId w:val="12"/>
        </w:numPr>
        <w:spacing w:line="276" w:lineRule="auto"/>
        <w:jc w:val="both"/>
        <w:rPr>
          <w:rFonts w:ascii="Calibri" w:hAnsi="Calibri" w:cs="Calibri"/>
          <w:b/>
          <w:sz w:val="22"/>
          <w:szCs w:val="22"/>
        </w:rPr>
      </w:pPr>
      <w:r>
        <w:rPr>
          <w:rFonts w:ascii="Calibri" w:hAnsi="Calibri" w:cs="Calibri"/>
          <w:b/>
          <w:sz w:val="22"/>
          <w:szCs w:val="22"/>
        </w:rPr>
        <w:t>Project Management Tools:</w:t>
      </w:r>
      <w:r>
        <w:rPr>
          <w:rFonts w:ascii="Calibri" w:hAnsi="Calibri" w:cs="Calibri"/>
          <w:sz w:val="22"/>
          <w:szCs w:val="22"/>
        </w:rPr>
        <w:t xml:space="preserve"> MS Project professional, MS Project Server, and SharePoint 2010</w:t>
      </w:r>
    </w:p>
    <w:p w14:paraId="21C54E65" w14:textId="77777777" w:rsidR="00C01632" w:rsidRDefault="00726689">
      <w:pPr>
        <w:widowControl/>
        <w:numPr>
          <w:ilvl w:val="0"/>
          <w:numId w:val="12"/>
        </w:numPr>
        <w:autoSpaceDE/>
        <w:spacing w:line="276" w:lineRule="auto"/>
        <w:jc w:val="both"/>
        <w:rPr>
          <w:rFonts w:ascii="Calibri" w:hAnsi="Calibri" w:cs="Calibri"/>
          <w:b/>
          <w:color w:val="800000"/>
          <w:sz w:val="22"/>
          <w:szCs w:val="22"/>
        </w:rPr>
      </w:pPr>
      <w:r>
        <w:rPr>
          <w:rFonts w:ascii="Calibri" w:hAnsi="Calibri" w:cs="Calibri"/>
          <w:b/>
          <w:sz w:val="22"/>
          <w:szCs w:val="22"/>
        </w:rPr>
        <w:t xml:space="preserve">Technical Tools: </w:t>
      </w:r>
      <w:r>
        <w:rPr>
          <w:rFonts w:ascii="Calibri" w:hAnsi="Calibri" w:cs="Calibri"/>
          <w:sz w:val="22"/>
          <w:szCs w:val="22"/>
        </w:rPr>
        <w:t>Java, JavaScript,</w:t>
      </w:r>
      <w:r>
        <w:t xml:space="preserve"> </w:t>
      </w:r>
      <w:r>
        <w:rPr>
          <w:rFonts w:ascii="Calibri" w:hAnsi="Calibri" w:cs="Calibri"/>
          <w:sz w:val="22"/>
          <w:szCs w:val="22"/>
        </w:rPr>
        <w:t xml:space="preserve">HTML, CSS, XML, J2EE, HTML, TCP/IP, REST, SOAP, SOA, Visual Studio 2012/2010/2008/2005, .Net, ADO.NET, SQL, MS SQL Server, MySQL, JUnit, </w:t>
      </w:r>
      <w:proofErr w:type="gramStart"/>
      <w:r>
        <w:rPr>
          <w:rFonts w:ascii="Calibri" w:hAnsi="Calibri" w:cs="Calibri"/>
          <w:sz w:val="22"/>
          <w:szCs w:val="22"/>
        </w:rPr>
        <w:t>jQuery, C</w:t>
      </w:r>
      <w:proofErr w:type="gramEnd"/>
      <w:r>
        <w:rPr>
          <w:rFonts w:ascii="Calibri" w:hAnsi="Calibri" w:cs="Calibri"/>
          <w:sz w:val="22"/>
          <w:szCs w:val="22"/>
        </w:rPr>
        <w:t>, C++, IIS,</w:t>
      </w:r>
      <w:r>
        <w:t xml:space="preserve"> </w:t>
      </w:r>
      <w:r>
        <w:rPr>
          <w:rFonts w:ascii="Calibri" w:hAnsi="Calibri" w:cs="Calibri"/>
          <w:sz w:val="22"/>
          <w:szCs w:val="22"/>
        </w:rPr>
        <w:t>SharePoint 2010/2007(MOSS)</w:t>
      </w:r>
    </w:p>
    <w:p w14:paraId="295D4A37" w14:textId="77777777" w:rsidR="00C01632" w:rsidRDefault="00726689">
      <w:pPr>
        <w:widowControl/>
        <w:autoSpaceDE/>
        <w:spacing w:line="276" w:lineRule="auto"/>
        <w:jc w:val="both"/>
        <w:rPr>
          <w:rFonts w:ascii="Calibri" w:hAnsi="Calibri" w:cs="Calibri"/>
          <w:sz w:val="22"/>
          <w:szCs w:val="22"/>
          <w:lang w:eastAsia="en-US"/>
        </w:rPr>
      </w:pPr>
      <w:r>
        <w:rPr>
          <w:rFonts w:ascii="Calibri" w:hAnsi="Calibri" w:cs="Calibri"/>
          <w:b/>
          <w:color w:val="800000"/>
          <w:sz w:val="22"/>
          <w:szCs w:val="22"/>
        </w:rPr>
        <w:t>Education</w:t>
      </w:r>
    </w:p>
    <w:p w14:paraId="7AF4EB6E" w14:textId="7B6F288A" w:rsidR="00C01632" w:rsidRDefault="00726689">
      <w:pPr>
        <w:widowControl/>
        <w:numPr>
          <w:ilvl w:val="0"/>
          <w:numId w:val="9"/>
        </w:numPr>
        <w:autoSpaceDE/>
        <w:spacing w:line="276" w:lineRule="auto"/>
        <w:ind w:left="450" w:hanging="450"/>
        <w:jc w:val="both"/>
        <w:rPr>
          <w:rFonts w:ascii="Calibri" w:hAnsi="Calibri" w:cs="Calibri"/>
          <w:b/>
          <w:bCs/>
          <w:color w:val="800000"/>
          <w:sz w:val="22"/>
          <w:szCs w:val="22"/>
          <w:lang w:eastAsia="en-US"/>
        </w:rPr>
      </w:pPr>
      <w:proofErr w:type="gramStart"/>
      <w:r>
        <w:rPr>
          <w:rFonts w:ascii="Calibri" w:hAnsi="Calibri" w:cs="Calibri"/>
          <w:sz w:val="22"/>
          <w:szCs w:val="22"/>
          <w:lang w:eastAsia="en-US"/>
        </w:rPr>
        <w:t>Bachelors in Electrical Engineering</w:t>
      </w:r>
      <w:proofErr w:type="gramEnd"/>
      <w:r>
        <w:rPr>
          <w:rFonts w:ascii="Calibri" w:hAnsi="Calibri" w:cs="Calibri"/>
          <w:sz w:val="22"/>
          <w:szCs w:val="22"/>
          <w:lang w:eastAsia="en-US"/>
        </w:rPr>
        <w:t xml:space="preserve"> </w:t>
      </w:r>
    </w:p>
    <w:p w14:paraId="20F8D7CB" w14:textId="77777777" w:rsidR="00C01632" w:rsidRDefault="00C01632">
      <w:pPr>
        <w:spacing w:line="276" w:lineRule="auto"/>
        <w:jc w:val="both"/>
        <w:rPr>
          <w:rFonts w:ascii="Calibri" w:hAnsi="Calibri" w:cs="Calibri"/>
          <w:b/>
          <w:bCs/>
          <w:color w:val="800000"/>
          <w:sz w:val="22"/>
          <w:szCs w:val="22"/>
          <w:lang w:eastAsia="en-US"/>
        </w:rPr>
      </w:pPr>
    </w:p>
    <w:p w14:paraId="057B51E7" w14:textId="77777777" w:rsidR="00C01632" w:rsidRDefault="00726689">
      <w:pPr>
        <w:spacing w:line="276" w:lineRule="auto"/>
        <w:jc w:val="both"/>
        <w:rPr>
          <w:rFonts w:ascii="Calibri" w:hAnsi="Calibri" w:cs="Calibri"/>
          <w:b/>
          <w:bCs/>
          <w:color w:val="800000"/>
          <w:sz w:val="22"/>
          <w:szCs w:val="22"/>
        </w:rPr>
      </w:pPr>
      <w:r>
        <w:rPr>
          <w:rFonts w:ascii="Calibri" w:hAnsi="Calibri" w:cs="Calibri"/>
          <w:b/>
          <w:bCs/>
          <w:color w:val="800000"/>
          <w:sz w:val="22"/>
          <w:szCs w:val="22"/>
          <w:u w:val="single"/>
        </w:rPr>
        <w:t>Experience</w:t>
      </w:r>
    </w:p>
    <w:p w14:paraId="6701C583" w14:textId="77777777" w:rsidR="00C01632" w:rsidRDefault="00726689">
      <w:pPr>
        <w:spacing w:line="276" w:lineRule="auto"/>
        <w:jc w:val="both"/>
        <w:rPr>
          <w:rFonts w:ascii="Calibri" w:hAnsi="Calibri" w:cs="Calibri"/>
          <w:b/>
          <w:bCs/>
          <w:color w:val="800000"/>
          <w:sz w:val="22"/>
          <w:szCs w:val="22"/>
        </w:rPr>
      </w:pPr>
      <w:r>
        <w:rPr>
          <w:rFonts w:ascii="Calibri" w:hAnsi="Calibri" w:cs="Calibri"/>
          <w:b/>
          <w:bCs/>
          <w:color w:val="800000"/>
          <w:sz w:val="22"/>
          <w:szCs w:val="22"/>
        </w:rPr>
        <w:t xml:space="preserve">Fiserv </w:t>
      </w:r>
    </w:p>
    <w:p w14:paraId="4A030E14" w14:textId="77777777" w:rsidR="00C01632" w:rsidRDefault="00726689">
      <w:pPr>
        <w:spacing w:line="276" w:lineRule="auto"/>
        <w:jc w:val="both"/>
        <w:rPr>
          <w:rFonts w:ascii="Calibri" w:hAnsi="Calibri" w:cs="Calibri"/>
          <w:b/>
          <w:bCs/>
          <w:color w:val="800000"/>
          <w:sz w:val="22"/>
          <w:szCs w:val="22"/>
        </w:rPr>
      </w:pPr>
      <w:proofErr w:type="gramStart"/>
      <w:r>
        <w:rPr>
          <w:rFonts w:ascii="Calibri" w:hAnsi="Calibri" w:cs="Calibri"/>
          <w:b/>
          <w:bCs/>
          <w:color w:val="800000"/>
          <w:sz w:val="22"/>
          <w:szCs w:val="22"/>
        </w:rPr>
        <w:t>Business  System</w:t>
      </w:r>
      <w:proofErr w:type="gramEnd"/>
      <w:r>
        <w:rPr>
          <w:rFonts w:ascii="Calibri" w:hAnsi="Calibri" w:cs="Calibri"/>
          <w:b/>
          <w:bCs/>
          <w:color w:val="800000"/>
          <w:sz w:val="22"/>
          <w:szCs w:val="22"/>
        </w:rPr>
        <w:t xml:space="preserve"> Analyst, </w:t>
      </w:r>
      <w:proofErr w:type="gramStart"/>
      <w:r>
        <w:rPr>
          <w:rFonts w:ascii="Calibri" w:hAnsi="Calibri" w:cs="Calibri"/>
          <w:b/>
          <w:bCs/>
          <w:color w:val="800000"/>
          <w:sz w:val="22"/>
          <w:szCs w:val="22"/>
        </w:rPr>
        <w:t>Alpharetta(</w:t>
      </w:r>
      <w:proofErr w:type="gramEnd"/>
      <w:r>
        <w:rPr>
          <w:rFonts w:ascii="Calibri" w:hAnsi="Calibri" w:cs="Calibri"/>
          <w:b/>
          <w:bCs/>
          <w:color w:val="800000"/>
          <w:sz w:val="22"/>
          <w:szCs w:val="22"/>
        </w:rPr>
        <w:t>GA)</w:t>
      </w:r>
    </w:p>
    <w:p w14:paraId="723FE6C9" w14:textId="77777777" w:rsidR="00C01632" w:rsidRDefault="00726689">
      <w:pPr>
        <w:spacing w:line="276" w:lineRule="auto"/>
        <w:jc w:val="both"/>
        <w:rPr>
          <w:rFonts w:ascii="Calibri" w:hAnsi="Calibri" w:cs="Calibri"/>
          <w:b/>
          <w:bCs/>
          <w:color w:val="800000"/>
          <w:sz w:val="22"/>
          <w:szCs w:val="22"/>
        </w:rPr>
      </w:pPr>
      <w:r>
        <w:rPr>
          <w:rFonts w:ascii="Calibri" w:hAnsi="Calibri" w:cs="Calibri"/>
          <w:b/>
          <w:bCs/>
          <w:color w:val="800000"/>
          <w:sz w:val="22"/>
          <w:szCs w:val="22"/>
        </w:rPr>
        <w:t>May 2017 – Till Date</w:t>
      </w:r>
    </w:p>
    <w:p w14:paraId="18859ED7" w14:textId="77777777" w:rsidR="00C01632" w:rsidRDefault="00726689">
      <w:pPr>
        <w:spacing w:line="276" w:lineRule="auto"/>
        <w:jc w:val="both"/>
        <w:rPr>
          <w:rFonts w:ascii="Calibri" w:hAnsi="Calibri" w:cs="Calibri"/>
          <w:bCs/>
          <w:color w:val="000000"/>
          <w:sz w:val="22"/>
          <w:szCs w:val="22"/>
        </w:rPr>
      </w:pPr>
      <w:r>
        <w:rPr>
          <w:rFonts w:ascii="Calibri" w:hAnsi="Calibri" w:cs="Calibri"/>
          <w:b/>
          <w:bCs/>
          <w:color w:val="800000"/>
          <w:sz w:val="22"/>
          <w:szCs w:val="22"/>
        </w:rPr>
        <w:t xml:space="preserve">Bill Matrix </w:t>
      </w:r>
      <w:proofErr w:type="gramStart"/>
      <w:r>
        <w:rPr>
          <w:rFonts w:ascii="Calibri" w:hAnsi="Calibri" w:cs="Calibri"/>
          <w:b/>
          <w:bCs/>
          <w:color w:val="800000"/>
          <w:sz w:val="22"/>
          <w:szCs w:val="22"/>
        </w:rPr>
        <w:t>Next(</w:t>
      </w:r>
      <w:proofErr w:type="gramEnd"/>
      <w:r>
        <w:rPr>
          <w:rFonts w:ascii="Calibri" w:hAnsi="Calibri" w:cs="Calibri"/>
          <w:b/>
          <w:bCs/>
          <w:color w:val="800000"/>
          <w:sz w:val="22"/>
          <w:szCs w:val="22"/>
        </w:rPr>
        <w:t>BMX)</w:t>
      </w:r>
    </w:p>
    <w:p w14:paraId="592B4E48" w14:textId="77777777" w:rsidR="00C01632" w:rsidRDefault="00726689">
      <w:pPr>
        <w:spacing w:line="276" w:lineRule="auto"/>
        <w:jc w:val="both"/>
        <w:rPr>
          <w:rFonts w:ascii="Calibri" w:hAnsi="Calibri" w:cs="Calibri"/>
          <w:b/>
          <w:bCs/>
          <w:color w:val="800000"/>
          <w:sz w:val="22"/>
          <w:szCs w:val="22"/>
          <w:u w:val="single"/>
        </w:rPr>
      </w:pPr>
      <w:proofErr w:type="spellStart"/>
      <w:r>
        <w:rPr>
          <w:rFonts w:ascii="Calibri" w:hAnsi="Calibri" w:cs="Calibri"/>
          <w:bCs/>
          <w:color w:val="000000"/>
          <w:sz w:val="22"/>
          <w:szCs w:val="22"/>
        </w:rPr>
        <w:t>BillMatrix</w:t>
      </w:r>
      <w:proofErr w:type="spellEnd"/>
      <w:r>
        <w:rPr>
          <w:rFonts w:ascii="Calibri" w:hAnsi="Calibri" w:cs="Calibri"/>
          <w:bCs/>
          <w:color w:val="000000"/>
          <w:sz w:val="22"/>
          <w:szCs w:val="22"/>
        </w:rPr>
        <w:t xml:space="preserve"> Next gives consumers the flexibility to easily set up payments from their accounts, create and maintain digital wallets and schedule one-time, recurring and automatic payments. Consumers can access their accounts from their mobile phones, tablets, and laptops and make payments when they want, all in real-time. </w:t>
      </w:r>
    </w:p>
    <w:p w14:paraId="6D67187D" w14:textId="77777777" w:rsidR="00C01632" w:rsidRDefault="00726689">
      <w:pPr>
        <w:spacing w:line="276" w:lineRule="auto"/>
        <w:jc w:val="both"/>
        <w:rPr>
          <w:rStyle w:val="heading00204char"/>
          <w:rFonts w:ascii="Calibri" w:hAnsi="Calibri" w:cs="Calibri"/>
          <w:sz w:val="22"/>
          <w:szCs w:val="22"/>
        </w:rPr>
      </w:pPr>
      <w:r>
        <w:rPr>
          <w:rFonts w:ascii="Calibri" w:hAnsi="Calibri" w:cs="Calibri"/>
          <w:b/>
          <w:bCs/>
          <w:color w:val="800000"/>
          <w:sz w:val="22"/>
          <w:szCs w:val="22"/>
          <w:u w:val="single"/>
        </w:rPr>
        <w:t>Responsibilities</w:t>
      </w:r>
    </w:p>
    <w:p w14:paraId="272368AD" w14:textId="77777777" w:rsidR="00C01632" w:rsidRDefault="00726689">
      <w:pPr>
        <w:widowControl/>
        <w:numPr>
          <w:ilvl w:val="0"/>
          <w:numId w:val="9"/>
        </w:numPr>
        <w:tabs>
          <w:tab w:val="left" w:pos="450"/>
        </w:tabs>
        <w:autoSpaceDE/>
        <w:spacing w:line="276" w:lineRule="auto"/>
        <w:ind w:hanging="720"/>
        <w:jc w:val="both"/>
        <w:rPr>
          <w:rFonts w:ascii="Calibri" w:hAnsi="Calibri" w:cs="Calibri"/>
          <w:bCs/>
          <w:color w:val="000000"/>
          <w:sz w:val="22"/>
          <w:szCs w:val="22"/>
        </w:rPr>
      </w:pPr>
      <w:r>
        <w:rPr>
          <w:rStyle w:val="heading00204char"/>
          <w:rFonts w:ascii="Calibri" w:hAnsi="Calibri" w:cs="Calibri"/>
          <w:sz w:val="22"/>
          <w:szCs w:val="22"/>
        </w:rPr>
        <w:t xml:space="preserve">Worked in </w:t>
      </w:r>
      <w:r>
        <w:rPr>
          <w:rStyle w:val="heading00204char"/>
          <w:rFonts w:ascii="Calibri" w:hAnsi="Calibri" w:cs="Calibri"/>
          <w:b/>
          <w:sz w:val="22"/>
          <w:szCs w:val="22"/>
        </w:rPr>
        <w:t>Agile (Scrum) methodology</w:t>
      </w:r>
      <w:r>
        <w:rPr>
          <w:rStyle w:val="heading00204char"/>
          <w:rFonts w:ascii="Calibri" w:hAnsi="Calibri" w:cs="Calibri"/>
          <w:sz w:val="22"/>
          <w:szCs w:val="22"/>
        </w:rPr>
        <w:t xml:space="preserve"> to include the continuous change management.</w:t>
      </w:r>
    </w:p>
    <w:p w14:paraId="147372AB" w14:textId="77777777" w:rsidR="00C01632" w:rsidRDefault="00726689">
      <w:pPr>
        <w:numPr>
          <w:ilvl w:val="0"/>
          <w:numId w:val="9"/>
        </w:numPr>
        <w:spacing w:line="276" w:lineRule="auto"/>
        <w:ind w:left="450" w:hanging="450"/>
        <w:jc w:val="both"/>
        <w:rPr>
          <w:rStyle w:val="heading00204char"/>
          <w:rFonts w:ascii="Calibri" w:hAnsi="Calibri" w:cs="Calibri"/>
          <w:sz w:val="22"/>
          <w:szCs w:val="22"/>
        </w:rPr>
      </w:pPr>
      <w:r>
        <w:rPr>
          <w:rFonts w:ascii="Calibri" w:hAnsi="Calibri" w:cs="Calibri"/>
          <w:bCs/>
          <w:color w:val="000000"/>
          <w:sz w:val="22"/>
          <w:szCs w:val="22"/>
        </w:rPr>
        <w:t>Interviewing stakeholders, gathering requirements and documenting requirements.</w:t>
      </w:r>
    </w:p>
    <w:p w14:paraId="2C02B7FB" w14:textId="77777777" w:rsidR="00C01632" w:rsidRDefault="00726689">
      <w:pPr>
        <w:widowControl/>
        <w:numPr>
          <w:ilvl w:val="0"/>
          <w:numId w:val="9"/>
        </w:numPr>
        <w:autoSpaceDE/>
        <w:spacing w:line="276" w:lineRule="auto"/>
        <w:ind w:left="450" w:hanging="450"/>
        <w:jc w:val="both"/>
        <w:rPr>
          <w:rStyle w:val="body0020textchar"/>
          <w:rFonts w:ascii="Calibri" w:hAnsi="Calibri" w:cs="Calibri"/>
          <w:bCs/>
          <w:sz w:val="22"/>
          <w:szCs w:val="22"/>
        </w:rPr>
      </w:pPr>
      <w:r>
        <w:rPr>
          <w:rStyle w:val="heading00204char"/>
          <w:rFonts w:ascii="Calibri" w:hAnsi="Calibri" w:cs="Calibri"/>
          <w:sz w:val="22"/>
          <w:szCs w:val="22"/>
        </w:rPr>
        <w:t xml:space="preserve">Performing </w:t>
      </w:r>
      <w:r>
        <w:rPr>
          <w:rStyle w:val="heading00204char"/>
          <w:rFonts w:ascii="Calibri" w:hAnsi="Calibri" w:cs="Calibri"/>
          <w:b/>
          <w:sz w:val="22"/>
          <w:szCs w:val="22"/>
        </w:rPr>
        <w:t>gap analysis</w:t>
      </w:r>
      <w:r>
        <w:rPr>
          <w:rStyle w:val="heading00204char"/>
          <w:rFonts w:ascii="Calibri" w:hAnsi="Calibri" w:cs="Calibri"/>
          <w:sz w:val="22"/>
          <w:szCs w:val="22"/>
        </w:rPr>
        <w:t xml:space="preserve">, </w:t>
      </w:r>
      <w:r>
        <w:rPr>
          <w:rStyle w:val="heading00204char"/>
          <w:rFonts w:ascii="Calibri" w:hAnsi="Calibri" w:cs="Calibri"/>
          <w:b/>
          <w:sz w:val="22"/>
          <w:szCs w:val="22"/>
        </w:rPr>
        <w:t>impact analysis</w:t>
      </w:r>
      <w:r>
        <w:rPr>
          <w:rStyle w:val="heading00204char"/>
          <w:rFonts w:ascii="Calibri" w:hAnsi="Calibri" w:cs="Calibri"/>
          <w:sz w:val="22"/>
          <w:szCs w:val="22"/>
        </w:rPr>
        <w:t xml:space="preserve"> and helping </w:t>
      </w:r>
      <w:proofErr w:type="gramStart"/>
      <w:r>
        <w:rPr>
          <w:rStyle w:val="heading00204char"/>
          <w:rFonts w:ascii="Calibri" w:hAnsi="Calibri" w:cs="Calibri"/>
          <w:sz w:val="22"/>
          <w:szCs w:val="22"/>
        </w:rPr>
        <w:t>in</w:t>
      </w:r>
      <w:proofErr w:type="gramEnd"/>
      <w:r>
        <w:rPr>
          <w:rStyle w:val="heading00204char"/>
          <w:rFonts w:ascii="Calibri" w:hAnsi="Calibri" w:cs="Calibri"/>
          <w:sz w:val="22"/>
          <w:szCs w:val="22"/>
        </w:rPr>
        <w:t xml:space="preserve"> </w:t>
      </w:r>
      <w:r>
        <w:rPr>
          <w:rStyle w:val="heading00204char"/>
          <w:rFonts w:ascii="Calibri" w:hAnsi="Calibri" w:cs="Calibri"/>
          <w:b/>
          <w:sz w:val="22"/>
          <w:szCs w:val="22"/>
        </w:rPr>
        <w:t>design requirements</w:t>
      </w:r>
      <w:r>
        <w:rPr>
          <w:rStyle w:val="heading00204char"/>
          <w:rFonts w:ascii="Calibri" w:hAnsi="Calibri" w:cs="Calibri"/>
          <w:sz w:val="22"/>
          <w:szCs w:val="22"/>
        </w:rPr>
        <w:t>.</w:t>
      </w:r>
    </w:p>
    <w:p w14:paraId="7F58D1F3" w14:textId="77777777" w:rsidR="00C01632" w:rsidRDefault="00726689">
      <w:pPr>
        <w:widowControl/>
        <w:numPr>
          <w:ilvl w:val="0"/>
          <w:numId w:val="9"/>
        </w:numPr>
        <w:autoSpaceDE/>
        <w:spacing w:line="276" w:lineRule="auto"/>
        <w:ind w:left="450" w:hanging="450"/>
        <w:jc w:val="both"/>
        <w:rPr>
          <w:sz w:val="20"/>
          <w:szCs w:val="20"/>
        </w:rPr>
      </w:pPr>
      <w:r>
        <w:rPr>
          <w:rStyle w:val="body0020textchar"/>
          <w:rFonts w:ascii="Calibri" w:hAnsi="Calibri" w:cs="Calibri"/>
          <w:bCs/>
          <w:sz w:val="22"/>
          <w:szCs w:val="22"/>
        </w:rPr>
        <w:t xml:space="preserve">Helping to make the </w:t>
      </w:r>
      <w:r>
        <w:rPr>
          <w:rStyle w:val="body0020textchar"/>
          <w:rFonts w:ascii="Calibri" w:hAnsi="Calibri" w:cs="Calibri"/>
          <w:b/>
          <w:bCs/>
          <w:sz w:val="22"/>
          <w:szCs w:val="22"/>
        </w:rPr>
        <w:t>product backlogs</w:t>
      </w:r>
      <w:r>
        <w:rPr>
          <w:rStyle w:val="body0020textchar"/>
          <w:rFonts w:ascii="Calibri" w:hAnsi="Calibri" w:cs="Calibri"/>
          <w:bCs/>
          <w:sz w:val="22"/>
          <w:szCs w:val="22"/>
        </w:rPr>
        <w:t xml:space="preserve"> in good shape and make them ready for the next sprint</w:t>
      </w:r>
    </w:p>
    <w:p w14:paraId="0D7B5935" w14:textId="77777777" w:rsidR="00C01632" w:rsidRDefault="00726689">
      <w:pPr>
        <w:widowControl/>
        <w:numPr>
          <w:ilvl w:val="0"/>
          <w:numId w:val="9"/>
        </w:numPr>
        <w:autoSpaceDE/>
        <w:spacing w:line="276" w:lineRule="auto"/>
        <w:ind w:left="450" w:hanging="450"/>
        <w:jc w:val="both"/>
        <w:rPr>
          <w:rFonts w:ascii="Calibri" w:hAnsi="Calibri" w:cs="Calibri"/>
          <w:bCs/>
          <w:color w:val="000000"/>
          <w:sz w:val="22"/>
          <w:szCs w:val="22"/>
        </w:rPr>
      </w:pPr>
      <w:r>
        <w:rPr>
          <w:sz w:val="20"/>
          <w:szCs w:val="20"/>
        </w:rPr>
        <w:t xml:space="preserve">Primary liaison to </w:t>
      </w:r>
      <w:r>
        <w:rPr>
          <w:b/>
          <w:sz w:val="20"/>
          <w:szCs w:val="20"/>
        </w:rPr>
        <w:t>QA team</w:t>
      </w:r>
      <w:r>
        <w:rPr>
          <w:sz w:val="20"/>
          <w:szCs w:val="20"/>
        </w:rPr>
        <w:t xml:space="preserve">, create </w:t>
      </w:r>
      <w:r>
        <w:rPr>
          <w:b/>
          <w:sz w:val="20"/>
          <w:szCs w:val="20"/>
        </w:rPr>
        <w:t>test scenarios</w:t>
      </w:r>
      <w:r>
        <w:rPr>
          <w:sz w:val="20"/>
          <w:szCs w:val="20"/>
        </w:rPr>
        <w:t xml:space="preserve"> and </w:t>
      </w:r>
      <w:r>
        <w:rPr>
          <w:b/>
          <w:sz w:val="20"/>
          <w:szCs w:val="20"/>
        </w:rPr>
        <w:t>perform UAT</w:t>
      </w:r>
      <w:r>
        <w:rPr>
          <w:sz w:val="20"/>
          <w:szCs w:val="20"/>
        </w:rPr>
        <w:t>.</w:t>
      </w:r>
    </w:p>
    <w:p w14:paraId="5019F888" w14:textId="77777777" w:rsidR="00C01632" w:rsidRDefault="00726689">
      <w:pPr>
        <w:numPr>
          <w:ilvl w:val="0"/>
          <w:numId w:val="9"/>
        </w:numPr>
        <w:spacing w:line="276" w:lineRule="auto"/>
        <w:ind w:left="450" w:hanging="450"/>
        <w:jc w:val="both"/>
        <w:rPr>
          <w:rFonts w:ascii="Calibri" w:hAnsi="Calibri" w:cs="Calibri"/>
          <w:b/>
          <w:bCs/>
          <w:color w:val="000000"/>
          <w:sz w:val="22"/>
          <w:szCs w:val="22"/>
        </w:rPr>
      </w:pPr>
      <w:r>
        <w:rPr>
          <w:rFonts w:ascii="Calibri" w:hAnsi="Calibri" w:cs="Calibri"/>
          <w:bCs/>
          <w:color w:val="000000"/>
          <w:sz w:val="22"/>
          <w:szCs w:val="22"/>
        </w:rPr>
        <w:t>Helping to create turnover documents for the implementation team to facilitate setting up of clients</w:t>
      </w:r>
    </w:p>
    <w:p w14:paraId="0F604EAE" w14:textId="77777777" w:rsidR="00C01632" w:rsidRDefault="00C01632">
      <w:pPr>
        <w:spacing w:line="276" w:lineRule="auto"/>
        <w:jc w:val="both"/>
        <w:rPr>
          <w:rFonts w:ascii="Calibri" w:hAnsi="Calibri" w:cs="Calibri"/>
          <w:b/>
          <w:bCs/>
          <w:color w:val="000000"/>
          <w:sz w:val="22"/>
          <w:szCs w:val="22"/>
        </w:rPr>
      </w:pPr>
    </w:p>
    <w:p w14:paraId="7CB71172" w14:textId="77777777" w:rsidR="00C01632" w:rsidRDefault="00726689">
      <w:pPr>
        <w:spacing w:line="276" w:lineRule="auto"/>
        <w:jc w:val="both"/>
        <w:rPr>
          <w:rFonts w:ascii="Calibri" w:hAnsi="Calibri" w:cs="Calibri"/>
          <w:b/>
          <w:bCs/>
          <w:color w:val="000000"/>
          <w:sz w:val="22"/>
          <w:szCs w:val="22"/>
        </w:rPr>
      </w:pPr>
      <w:r>
        <w:rPr>
          <w:rFonts w:ascii="Calibri" w:hAnsi="Calibri" w:cs="Calibri"/>
          <w:b/>
          <w:color w:val="800000"/>
          <w:sz w:val="22"/>
          <w:szCs w:val="22"/>
        </w:rPr>
        <w:t>Environment</w:t>
      </w:r>
      <w:r>
        <w:rPr>
          <w:rFonts w:ascii="Calibri" w:hAnsi="Calibri" w:cs="Calibri"/>
          <w:b/>
          <w:color w:val="632423"/>
          <w:sz w:val="22"/>
          <w:szCs w:val="22"/>
        </w:rPr>
        <w:t>:</w:t>
      </w:r>
      <w:r>
        <w:rPr>
          <w:rFonts w:ascii="Calibri" w:hAnsi="Calibri" w:cs="Calibri"/>
          <w:b/>
          <w:sz w:val="22"/>
          <w:szCs w:val="22"/>
        </w:rPr>
        <w:t xml:space="preserve"> MS word, MS Excel 2010, MS Visio, SharePoint 2010, SQL Server 2014, Team foundation </w:t>
      </w:r>
      <w:proofErr w:type="gramStart"/>
      <w:r>
        <w:rPr>
          <w:rFonts w:ascii="Calibri" w:hAnsi="Calibri" w:cs="Calibri"/>
          <w:b/>
          <w:sz w:val="22"/>
          <w:szCs w:val="22"/>
        </w:rPr>
        <w:t>Server(</w:t>
      </w:r>
      <w:proofErr w:type="gramEnd"/>
      <w:r>
        <w:rPr>
          <w:rFonts w:ascii="Calibri" w:hAnsi="Calibri" w:cs="Calibri"/>
          <w:b/>
          <w:sz w:val="22"/>
          <w:szCs w:val="22"/>
        </w:rPr>
        <w:t>TFS)</w:t>
      </w:r>
    </w:p>
    <w:p w14:paraId="16253103" w14:textId="77777777" w:rsidR="00C01632" w:rsidRDefault="00C01632">
      <w:pPr>
        <w:spacing w:line="276" w:lineRule="auto"/>
        <w:jc w:val="both"/>
        <w:rPr>
          <w:rFonts w:ascii="Calibri" w:hAnsi="Calibri" w:cs="Calibri"/>
          <w:b/>
          <w:bCs/>
          <w:color w:val="000000"/>
          <w:sz w:val="22"/>
          <w:szCs w:val="22"/>
        </w:rPr>
      </w:pPr>
    </w:p>
    <w:p w14:paraId="2BD5F777" w14:textId="77777777" w:rsidR="00C01632" w:rsidRDefault="00726689">
      <w:pPr>
        <w:spacing w:line="276" w:lineRule="auto"/>
        <w:jc w:val="both"/>
        <w:rPr>
          <w:rFonts w:ascii="Calibri" w:hAnsi="Calibri" w:cs="Calibri"/>
          <w:b/>
          <w:bCs/>
          <w:color w:val="800000"/>
          <w:sz w:val="22"/>
          <w:szCs w:val="22"/>
        </w:rPr>
      </w:pPr>
      <w:r>
        <w:rPr>
          <w:rFonts w:ascii="Calibri" w:hAnsi="Calibri" w:cs="Calibri"/>
          <w:b/>
          <w:bCs/>
          <w:color w:val="800000"/>
          <w:sz w:val="22"/>
          <w:szCs w:val="22"/>
        </w:rPr>
        <w:t xml:space="preserve">Hyundai Auto Ever America (Kia Motors), Irvine </w:t>
      </w:r>
    </w:p>
    <w:p w14:paraId="4A834C9F" w14:textId="77777777" w:rsidR="00C01632" w:rsidRDefault="00726689">
      <w:pPr>
        <w:spacing w:line="276" w:lineRule="auto"/>
        <w:jc w:val="both"/>
        <w:rPr>
          <w:rFonts w:ascii="Calibri" w:hAnsi="Calibri" w:cs="Calibri"/>
          <w:b/>
          <w:bCs/>
          <w:color w:val="800000"/>
          <w:sz w:val="22"/>
          <w:szCs w:val="22"/>
        </w:rPr>
      </w:pPr>
      <w:r>
        <w:rPr>
          <w:rFonts w:ascii="Calibri" w:hAnsi="Calibri" w:cs="Calibri"/>
          <w:b/>
          <w:bCs/>
          <w:color w:val="800000"/>
          <w:sz w:val="22"/>
          <w:szCs w:val="22"/>
        </w:rPr>
        <w:t>Business Systems Analyst</w:t>
      </w:r>
      <w:r>
        <w:rPr>
          <w:rStyle w:val="heading00204char"/>
          <w:rFonts w:ascii="Calibri" w:hAnsi="Calibri" w:cs="Calibri"/>
          <w:b/>
          <w:bCs/>
          <w:color w:val="800000"/>
          <w:sz w:val="22"/>
          <w:szCs w:val="22"/>
        </w:rPr>
        <w:t>/Scrum Master</w:t>
      </w:r>
    </w:p>
    <w:p w14:paraId="2A1F590A" w14:textId="77777777" w:rsidR="00C01632" w:rsidRDefault="00726689">
      <w:pPr>
        <w:spacing w:line="276" w:lineRule="auto"/>
        <w:jc w:val="both"/>
        <w:rPr>
          <w:rFonts w:ascii="Calibri" w:hAnsi="Calibri" w:cs="Calibri"/>
          <w:b/>
          <w:bCs/>
          <w:color w:val="800000"/>
          <w:sz w:val="22"/>
          <w:szCs w:val="22"/>
        </w:rPr>
      </w:pPr>
      <w:r>
        <w:rPr>
          <w:rFonts w:ascii="Calibri" w:hAnsi="Calibri" w:cs="Calibri"/>
          <w:b/>
          <w:bCs/>
          <w:color w:val="800000"/>
          <w:sz w:val="22"/>
          <w:szCs w:val="22"/>
        </w:rPr>
        <w:t>October 2016 – Feb 2017</w:t>
      </w:r>
    </w:p>
    <w:p w14:paraId="0FA78FFB" w14:textId="77777777" w:rsidR="00C01632" w:rsidRDefault="00726689">
      <w:pPr>
        <w:spacing w:line="276" w:lineRule="auto"/>
        <w:jc w:val="both"/>
        <w:rPr>
          <w:rFonts w:ascii="Calibri" w:hAnsi="Calibri" w:cs="Calibri"/>
          <w:bCs/>
          <w:sz w:val="22"/>
          <w:szCs w:val="22"/>
        </w:rPr>
      </w:pPr>
      <w:r>
        <w:rPr>
          <w:rFonts w:ascii="Calibri" w:hAnsi="Calibri" w:cs="Calibri"/>
          <w:b/>
          <w:bCs/>
          <w:color w:val="800000"/>
          <w:sz w:val="22"/>
          <w:szCs w:val="22"/>
        </w:rPr>
        <w:lastRenderedPageBreak/>
        <w:t>Prior Work Authorization (PWA)</w:t>
      </w:r>
    </w:p>
    <w:p w14:paraId="2A4B3E44" w14:textId="77777777" w:rsidR="00C01632" w:rsidRDefault="00726689">
      <w:pPr>
        <w:spacing w:line="276" w:lineRule="auto"/>
        <w:jc w:val="both"/>
        <w:rPr>
          <w:rFonts w:ascii="Calibri" w:hAnsi="Calibri" w:cs="Calibri"/>
          <w:b/>
          <w:bCs/>
          <w:color w:val="800000"/>
          <w:sz w:val="22"/>
          <w:szCs w:val="22"/>
          <w:u w:val="single"/>
        </w:rPr>
      </w:pPr>
      <w:r>
        <w:rPr>
          <w:rFonts w:ascii="Calibri" w:hAnsi="Calibri" w:cs="Calibri"/>
          <w:bCs/>
          <w:sz w:val="22"/>
          <w:szCs w:val="22"/>
        </w:rPr>
        <w:t>PWA system is used by the dealers to submit the claim request. Once the PWA gets approved by the DPSM/RPSM’s the dealer can go ahead and do the repair on the cars and submit the final claims.</w:t>
      </w:r>
    </w:p>
    <w:p w14:paraId="23A08561" w14:textId="77777777" w:rsidR="00C01632" w:rsidRDefault="00726689">
      <w:pPr>
        <w:spacing w:line="276" w:lineRule="auto"/>
        <w:jc w:val="both"/>
        <w:rPr>
          <w:rStyle w:val="heading00204char"/>
          <w:rFonts w:ascii="Calibri" w:hAnsi="Calibri" w:cs="Calibri"/>
          <w:sz w:val="22"/>
          <w:szCs w:val="22"/>
        </w:rPr>
      </w:pPr>
      <w:r>
        <w:rPr>
          <w:rFonts w:ascii="Calibri" w:hAnsi="Calibri" w:cs="Calibri"/>
          <w:b/>
          <w:bCs/>
          <w:color w:val="800000"/>
          <w:sz w:val="22"/>
          <w:szCs w:val="22"/>
          <w:u w:val="single"/>
        </w:rPr>
        <w:t>Responsibilities</w:t>
      </w:r>
    </w:p>
    <w:p w14:paraId="6029A970" w14:textId="77777777" w:rsidR="00C01632" w:rsidRDefault="00726689">
      <w:pPr>
        <w:widowControl/>
        <w:numPr>
          <w:ilvl w:val="0"/>
          <w:numId w:val="13"/>
        </w:numPr>
        <w:tabs>
          <w:tab w:val="left" w:pos="0"/>
        </w:tabs>
        <w:autoSpaceDE/>
        <w:spacing w:line="276" w:lineRule="auto"/>
        <w:ind w:left="450" w:hanging="450"/>
        <w:jc w:val="both"/>
        <w:rPr>
          <w:rFonts w:ascii="Calibri" w:hAnsi="Calibri" w:cs="Calibri"/>
          <w:sz w:val="22"/>
          <w:szCs w:val="22"/>
        </w:rPr>
      </w:pPr>
      <w:r>
        <w:rPr>
          <w:rStyle w:val="heading00204char"/>
          <w:rFonts w:ascii="Calibri" w:hAnsi="Calibri" w:cs="Calibri"/>
          <w:sz w:val="22"/>
          <w:szCs w:val="22"/>
        </w:rPr>
        <w:t xml:space="preserve">Worked in </w:t>
      </w:r>
      <w:r>
        <w:rPr>
          <w:rStyle w:val="heading00204char"/>
          <w:rFonts w:ascii="Calibri" w:hAnsi="Calibri" w:cs="Calibri"/>
          <w:b/>
          <w:sz w:val="22"/>
          <w:szCs w:val="22"/>
        </w:rPr>
        <w:t>Agile (Scrum) methodology</w:t>
      </w:r>
      <w:r>
        <w:rPr>
          <w:rStyle w:val="heading00204char"/>
          <w:rFonts w:ascii="Calibri" w:hAnsi="Calibri" w:cs="Calibri"/>
          <w:sz w:val="22"/>
          <w:szCs w:val="22"/>
        </w:rPr>
        <w:t xml:space="preserve"> to include the continuous change management.</w:t>
      </w:r>
    </w:p>
    <w:p w14:paraId="3956074D" w14:textId="77777777" w:rsidR="00C01632" w:rsidRDefault="00726689">
      <w:pPr>
        <w:widowControl/>
        <w:numPr>
          <w:ilvl w:val="0"/>
          <w:numId w:val="13"/>
        </w:numPr>
        <w:tabs>
          <w:tab w:val="left" w:pos="0"/>
        </w:tabs>
        <w:autoSpaceDE/>
        <w:spacing w:line="276" w:lineRule="auto"/>
        <w:ind w:left="450" w:hanging="450"/>
        <w:jc w:val="both"/>
        <w:rPr>
          <w:rStyle w:val="body0020textchar"/>
          <w:rFonts w:ascii="Calibri" w:hAnsi="Calibri" w:cs="Calibri"/>
          <w:sz w:val="22"/>
          <w:szCs w:val="22"/>
        </w:rPr>
      </w:pPr>
      <w:r>
        <w:rPr>
          <w:rFonts w:ascii="Calibri" w:hAnsi="Calibri" w:cs="Calibri"/>
          <w:sz w:val="22"/>
          <w:szCs w:val="22"/>
        </w:rPr>
        <w:t xml:space="preserve">Documented detailed </w:t>
      </w:r>
      <w:r>
        <w:rPr>
          <w:rFonts w:ascii="Calibri" w:hAnsi="Calibri" w:cs="Calibri"/>
          <w:b/>
          <w:sz w:val="22"/>
          <w:szCs w:val="22"/>
        </w:rPr>
        <w:t>functional &amp; data</w:t>
      </w:r>
      <w:r>
        <w:rPr>
          <w:rFonts w:ascii="Calibri" w:hAnsi="Calibri" w:cs="Calibri"/>
          <w:sz w:val="22"/>
          <w:szCs w:val="22"/>
        </w:rPr>
        <w:t xml:space="preserve"> business requirements, </w:t>
      </w:r>
      <w:r>
        <w:rPr>
          <w:rFonts w:ascii="Calibri" w:hAnsi="Calibri" w:cs="Calibri"/>
          <w:b/>
          <w:sz w:val="22"/>
          <w:szCs w:val="22"/>
        </w:rPr>
        <w:t>process flows</w:t>
      </w:r>
      <w:r>
        <w:rPr>
          <w:rFonts w:ascii="Calibri" w:hAnsi="Calibri" w:cs="Calibri"/>
          <w:sz w:val="22"/>
          <w:szCs w:val="22"/>
        </w:rPr>
        <w:t xml:space="preserve">, </w:t>
      </w:r>
      <w:r>
        <w:rPr>
          <w:rFonts w:ascii="Calibri" w:hAnsi="Calibri" w:cs="Calibri"/>
          <w:b/>
          <w:sz w:val="22"/>
          <w:szCs w:val="22"/>
        </w:rPr>
        <w:t>use cases</w:t>
      </w:r>
      <w:r>
        <w:rPr>
          <w:rFonts w:ascii="Calibri" w:hAnsi="Calibri" w:cs="Calibri"/>
          <w:sz w:val="22"/>
          <w:szCs w:val="22"/>
        </w:rPr>
        <w:t>, &amp; information needs</w:t>
      </w:r>
    </w:p>
    <w:p w14:paraId="3462F81B" w14:textId="77777777" w:rsidR="00C01632" w:rsidRDefault="00726689">
      <w:pPr>
        <w:widowControl/>
        <w:numPr>
          <w:ilvl w:val="0"/>
          <w:numId w:val="13"/>
        </w:numPr>
        <w:tabs>
          <w:tab w:val="left" w:pos="0"/>
        </w:tabs>
        <w:autoSpaceDE/>
        <w:spacing w:line="276" w:lineRule="auto"/>
        <w:ind w:left="450" w:hanging="450"/>
        <w:jc w:val="both"/>
        <w:rPr>
          <w:rStyle w:val="body0020textchar"/>
          <w:rFonts w:ascii="Calibri" w:hAnsi="Calibri" w:cs="Calibri"/>
          <w:bCs/>
          <w:sz w:val="22"/>
          <w:szCs w:val="22"/>
        </w:rPr>
      </w:pPr>
      <w:r>
        <w:rPr>
          <w:rStyle w:val="body0020textchar"/>
          <w:rFonts w:ascii="Calibri" w:hAnsi="Calibri" w:cs="Calibri"/>
          <w:sz w:val="22"/>
          <w:szCs w:val="22"/>
        </w:rPr>
        <w:t>Interviewed stakeholders, gathered requirements and documented requirements.</w:t>
      </w:r>
    </w:p>
    <w:p w14:paraId="53D4E332" w14:textId="77777777" w:rsidR="00C01632" w:rsidRDefault="00726689">
      <w:pPr>
        <w:widowControl/>
        <w:numPr>
          <w:ilvl w:val="0"/>
          <w:numId w:val="13"/>
        </w:numPr>
        <w:tabs>
          <w:tab w:val="left" w:pos="450"/>
        </w:tabs>
        <w:autoSpaceDE/>
        <w:spacing w:line="276" w:lineRule="auto"/>
        <w:ind w:left="450" w:hanging="450"/>
        <w:jc w:val="both"/>
        <w:rPr>
          <w:rStyle w:val="body0020textchar"/>
          <w:rFonts w:ascii="Calibri" w:hAnsi="Calibri" w:cs="Calibri"/>
          <w:bCs/>
          <w:sz w:val="22"/>
          <w:szCs w:val="22"/>
        </w:rPr>
      </w:pPr>
      <w:r>
        <w:rPr>
          <w:rStyle w:val="body0020textchar"/>
          <w:rFonts w:ascii="Calibri" w:hAnsi="Calibri" w:cs="Calibri"/>
          <w:bCs/>
          <w:sz w:val="22"/>
          <w:szCs w:val="22"/>
        </w:rPr>
        <w:t xml:space="preserve">Ensured </w:t>
      </w:r>
      <w:r>
        <w:rPr>
          <w:rStyle w:val="body0020textchar"/>
          <w:rFonts w:ascii="Calibri" w:hAnsi="Calibri" w:cs="Calibri"/>
          <w:b/>
          <w:bCs/>
          <w:sz w:val="22"/>
          <w:szCs w:val="22"/>
        </w:rPr>
        <w:t>delivery</w:t>
      </w:r>
      <w:r>
        <w:rPr>
          <w:rStyle w:val="body0020textchar"/>
          <w:rFonts w:ascii="Calibri" w:hAnsi="Calibri" w:cs="Calibri"/>
          <w:bCs/>
          <w:sz w:val="22"/>
          <w:szCs w:val="22"/>
        </w:rPr>
        <w:t xml:space="preserve"> of project and </w:t>
      </w:r>
      <w:r>
        <w:rPr>
          <w:rStyle w:val="body0020textchar"/>
          <w:rFonts w:ascii="Calibri" w:hAnsi="Calibri" w:cs="Calibri"/>
          <w:b/>
          <w:bCs/>
          <w:sz w:val="22"/>
          <w:szCs w:val="22"/>
        </w:rPr>
        <w:t>enhancement requirements</w:t>
      </w:r>
      <w:r>
        <w:rPr>
          <w:rStyle w:val="body0020textchar"/>
          <w:rFonts w:ascii="Calibri" w:hAnsi="Calibri" w:cs="Calibri"/>
          <w:bCs/>
          <w:sz w:val="22"/>
          <w:szCs w:val="22"/>
        </w:rPr>
        <w:t xml:space="preserve"> </w:t>
      </w:r>
      <w:proofErr w:type="gramStart"/>
      <w:r>
        <w:rPr>
          <w:rStyle w:val="body0020textchar"/>
          <w:rFonts w:ascii="Calibri" w:hAnsi="Calibri" w:cs="Calibri"/>
          <w:bCs/>
          <w:sz w:val="22"/>
          <w:szCs w:val="22"/>
        </w:rPr>
        <w:t>meet</w:t>
      </w:r>
      <w:proofErr w:type="gramEnd"/>
      <w:r>
        <w:rPr>
          <w:rStyle w:val="body0020textchar"/>
          <w:rFonts w:ascii="Calibri" w:hAnsi="Calibri" w:cs="Calibri"/>
          <w:bCs/>
          <w:sz w:val="22"/>
          <w:szCs w:val="22"/>
        </w:rPr>
        <w:t xml:space="preserve"> the requirements defined by the business customer</w:t>
      </w:r>
    </w:p>
    <w:p w14:paraId="291CE8A1" w14:textId="77777777" w:rsidR="00C01632" w:rsidRDefault="00726689">
      <w:pPr>
        <w:widowControl/>
        <w:numPr>
          <w:ilvl w:val="0"/>
          <w:numId w:val="13"/>
        </w:numPr>
        <w:tabs>
          <w:tab w:val="left" w:pos="450"/>
        </w:tabs>
        <w:autoSpaceDE/>
        <w:spacing w:line="276" w:lineRule="auto"/>
        <w:ind w:hanging="720"/>
        <w:jc w:val="both"/>
        <w:rPr>
          <w:rStyle w:val="body0020textchar"/>
          <w:rFonts w:ascii="Calibri" w:hAnsi="Calibri" w:cs="Calibri"/>
          <w:bCs/>
          <w:sz w:val="22"/>
          <w:szCs w:val="22"/>
        </w:rPr>
      </w:pPr>
      <w:proofErr w:type="gramStart"/>
      <w:r>
        <w:rPr>
          <w:rStyle w:val="body0020textchar"/>
          <w:rFonts w:ascii="Calibri" w:hAnsi="Calibri" w:cs="Calibri"/>
          <w:bCs/>
          <w:sz w:val="22"/>
          <w:szCs w:val="22"/>
        </w:rPr>
        <w:t>Helped</w:t>
      </w:r>
      <w:proofErr w:type="gramEnd"/>
      <w:r>
        <w:rPr>
          <w:rStyle w:val="body0020textchar"/>
          <w:rFonts w:ascii="Calibri" w:hAnsi="Calibri" w:cs="Calibri"/>
          <w:bCs/>
          <w:sz w:val="22"/>
          <w:szCs w:val="22"/>
        </w:rPr>
        <w:t xml:space="preserve"> to make the </w:t>
      </w:r>
      <w:r>
        <w:rPr>
          <w:rStyle w:val="body0020textchar"/>
          <w:rFonts w:ascii="Calibri" w:hAnsi="Calibri" w:cs="Calibri"/>
          <w:b/>
          <w:bCs/>
          <w:sz w:val="22"/>
          <w:szCs w:val="22"/>
        </w:rPr>
        <w:t>product backlogs</w:t>
      </w:r>
      <w:r>
        <w:rPr>
          <w:rStyle w:val="body0020textchar"/>
          <w:rFonts w:ascii="Calibri" w:hAnsi="Calibri" w:cs="Calibri"/>
          <w:bCs/>
          <w:sz w:val="22"/>
          <w:szCs w:val="22"/>
        </w:rPr>
        <w:t xml:space="preserve"> in good shape and make them ready for the next sprint</w:t>
      </w:r>
    </w:p>
    <w:p w14:paraId="55153ECE" w14:textId="77777777" w:rsidR="00C01632" w:rsidRDefault="00726689">
      <w:pPr>
        <w:widowControl/>
        <w:numPr>
          <w:ilvl w:val="0"/>
          <w:numId w:val="13"/>
        </w:numPr>
        <w:tabs>
          <w:tab w:val="left" w:pos="450"/>
        </w:tabs>
        <w:autoSpaceDE/>
        <w:spacing w:line="276" w:lineRule="auto"/>
        <w:ind w:left="450" w:hanging="450"/>
        <w:jc w:val="both"/>
        <w:rPr>
          <w:sz w:val="20"/>
          <w:szCs w:val="20"/>
        </w:rPr>
      </w:pPr>
      <w:r>
        <w:rPr>
          <w:rStyle w:val="body0020textchar"/>
          <w:rFonts w:ascii="Calibri" w:hAnsi="Calibri" w:cs="Calibri"/>
          <w:bCs/>
          <w:sz w:val="22"/>
          <w:szCs w:val="22"/>
        </w:rPr>
        <w:t xml:space="preserve">Conducted functional and user testing on </w:t>
      </w:r>
      <w:r>
        <w:rPr>
          <w:rStyle w:val="body0020textchar"/>
          <w:rFonts w:ascii="Calibri" w:hAnsi="Calibri" w:cs="Calibri"/>
          <w:b/>
          <w:bCs/>
          <w:sz w:val="22"/>
          <w:szCs w:val="22"/>
        </w:rPr>
        <w:t>mobile</w:t>
      </w:r>
      <w:r>
        <w:rPr>
          <w:rStyle w:val="body0020textchar"/>
          <w:rFonts w:ascii="Calibri" w:hAnsi="Calibri" w:cs="Calibri"/>
          <w:bCs/>
          <w:sz w:val="22"/>
          <w:szCs w:val="22"/>
        </w:rPr>
        <w:t xml:space="preserve"> devices and browser emulator extensions.</w:t>
      </w:r>
    </w:p>
    <w:p w14:paraId="2B174844" w14:textId="77777777" w:rsidR="00C01632" w:rsidRDefault="00726689">
      <w:pPr>
        <w:widowControl/>
        <w:numPr>
          <w:ilvl w:val="0"/>
          <w:numId w:val="13"/>
        </w:numPr>
        <w:tabs>
          <w:tab w:val="left" w:pos="0"/>
        </w:tabs>
        <w:autoSpaceDE/>
        <w:spacing w:line="276" w:lineRule="auto"/>
        <w:ind w:left="450" w:hanging="450"/>
        <w:jc w:val="both"/>
        <w:rPr>
          <w:rStyle w:val="body0020textchar"/>
          <w:rFonts w:ascii="Calibri" w:hAnsi="Calibri" w:cs="Calibri"/>
          <w:bCs/>
          <w:sz w:val="22"/>
          <w:szCs w:val="22"/>
        </w:rPr>
      </w:pPr>
      <w:r>
        <w:rPr>
          <w:sz w:val="20"/>
          <w:szCs w:val="20"/>
        </w:rPr>
        <w:t xml:space="preserve">Primary liaison to </w:t>
      </w:r>
      <w:r>
        <w:rPr>
          <w:b/>
          <w:sz w:val="20"/>
          <w:szCs w:val="20"/>
        </w:rPr>
        <w:t>QA team</w:t>
      </w:r>
      <w:r>
        <w:rPr>
          <w:sz w:val="20"/>
          <w:szCs w:val="20"/>
        </w:rPr>
        <w:t xml:space="preserve">, create </w:t>
      </w:r>
      <w:r>
        <w:rPr>
          <w:b/>
          <w:sz w:val="20"/>
          <w:szCs w:val="20"/>
        </w:rPr>
        <w:t>test scenarios</w:t>
      </w:r>
      <w:r>
        <w:rPr>
          <w:sz w:val="20"/>
          <w:szCs w:val="20"/>
        </w:rPr>
        <w:t xml:space="preserve"> and </w:t>
      </w:r>
      <w:r>
        <w:rPr>
          <w:b/>
          <w:sz w:val="20"/>
          <w:szCs w:val="20"/>
        </w:rPr>
        <w:t>perform UAT</w:t>
      </w:r>
      <w:r>
        <w:rPr>
          <w:sz w:val="20"/>
          <w:szCs w:val="20"/>
        </w:rPr>
        <w:t>.</w:t>
      </w:r>
    </w:p>
    <w:p w14:paraId="373C33F7" w14:textId="77777777" w:rsidR="00C01632" w:rsidRDefault="00726689">
      <w:pPr>
        <w:widowControl/>
        <w:numPr>
          <w:ilvl w:val="0"/>
          <w:numId w:val="13"/>
        </w:numPr>
        <w:tabs>
          <w:tab w:val="left" w:pos="0"/>
        </w:tabs>
        <w:autoSpaceDE/>
        <w:spacing w:line="276" w:lineRule="auto"/>
        <w:ind w:left="450" w:hanging="450"/>
        <w:jc w:val="both"/>
        <w:rPr>
          <w:rFonts w:ascii="Calibri" w:hAnsi="Calibri" w:cs="Calibri"/>
          <w:b/>
          <w:color w:val="800000"/>
          <w:sz w:val="22"/>
          <w:szCs w:val="22"/>
        </w:rPr>
      </w:pPr>
      <w:r>
        <w:rPr>
          <w:rStyle w:val="body0020textchar"/>
          <w:rFonts w:ascii="Calibri" w:hAnsi="Calibri" w:cs="Calibri"/>
          <w:bCs/>
          <w:sz w:val="22"/>
          <w:szCs w:val="22"/>
        </w:rPr>
        <w:t>Created BRD, SRS along with the UAT documentation and helped with the user training manual.</w:t>
      </w:r>
    </w:p>
    <w:p w14:paraId="1BA26DB7" w14:textId="77777777" w:rsidR="00C01632" w:rsidRDefault="00726689">
      <w:pPr>
        <w:widowControl/>
        <w:autoSpaceDE/>
        <w:spacing w:line="276" w:lineRule="auto"/>
        <w:jc w:val="both"/>
      </w:pPr>
      <w:r>
        <w:rPr>
          <w:rFonts w:ascii="Calibri" w:hAnsi="Calibri" w:cs="Calibri"/>
          <w:b/>
          <w:color w:val="800000"/>
          <w:sz w:val="22"/>
          <w:szCs w:val="22"/>
        </w:rPr>
        <w:t>Environment</w:t>
      </w:r>
      <w:r>
        <w:rPr>
          <w:rFonts w:ascii="Calibri" w:hAnsi="Calibri" w:cs="Calibri"/>
          <w:b/>
          <w:color w:val="632423"/>
          <w:sz w:val="22"/>
          <w:szCs w:val="22"/>
        </w:rPr>
        <w:t>:</w:t>
      </w:r>
      <w:r>
        <w:rPr>
          <w:rFonts w:ascii="Calibri" w:hAnsi="Calibri" w:cs="Calibri"/>
          <w:b/>
          <w:sz w:val="22"/>
          <w:szCs w:val="22"/>
        </w:rPr>
        <w:t xml:space="preserve"> MS word, MS Excel 2010, MS Visio, SharePoint 2010, SQL Server 2008 R2, JIRA</w:t>
      </w:r>
    </w:p>
    <w:p w14:paraId="4157B6EF" w14:textId="77777777" w:rsidR="00C01632" w:rsidRDefault="00C01632">
      <w:pPr>
        <w:spacing w:line="276" w:lineRule="auto"/>
        <w:jc w:val="both"/>
      </w:pPr>
    </w:p>
    <w:p w14:paraId="5D11C42B" w14:textId="77777777" w:rsidR="00C01632" w:rsidRDefault="00726689">
      <w:pPr>
        <w:spacing w:line="276" w:lineRule="auto"/>
        <w:jc w:val="both"/>
        <w:rPr>
          <w:rFonts w:cs="Tahoma"/>
          <w:b/>
          <w:bCs/>
          <w:color w:val="800000"/>
        </w:rPr>
      </w:pPr>
      <w:r>
        <w:rPr>
          <w:rStyle w:val="heading00204char"/>
          <w:rFonts w:ascii="Calibri" w:hAnsi="Calibri" w:cs="Calibri"/>
          <w:b/>
          <w:color w:val="800000"/>
          <w:sz w:val="22"/>
          <w:szCs w:val="22"/>
        </w:rPr>
        <w:t>Capital Group, Los Angeles, CA</w:t>
      </w:r>
      <w:r>
        <w:rPr>
          <w:rStyle w:val="heading00204char"/>
          <w:rFonts w:ascii="Calibri" w:hAnsi="Calibri" w:cs="Calibri"/>
          <w:b/>
          <w:color w:val="800000"/>
          <w:sz w:val="22"/>
          <w:szCs w:val="22"/>
        </w:rPr>
        <w:tab/>
        <w:t xml:space="preserve">          </w:t>
      </w:r>
    </w:p>
    <w:p w14:paraId="0D9F7B31" w14:textId="77777777" w:rsidR="00C01632" w:rsidRDefault="00726689">
      <w:pPr>
        <w:pStyle w:val="LO-normal"/>
        <w:spacing w:before="0" w:after="0"/>
        <w:jc w:val="both"/>
        <w:rPr>
          <w:rFonts w:cs="Tahoma"/>
          <w:b/>
          <w:bCs/>
          <w:color w:val="800000"/>
        </w:rPr>
      </w:pPr>
      <w:r>
        <w:rPr>
          <w:rFonts w:cs="Tahoma"/>
          <w:b/>
          <w:bCs/>
          <w:color w:val="800000"/>
        </w:rPr>
        <w:t>Business Systems Analyst</w:t>
      </w:r>
    </w:p>
    <w:p w14:paraId="3A45CAE9" w14:textId="77777777" w:rsidR="00C01632" w:rsidRDefault="00726689">
      <w:pPr>
        <w:pStyle w:val="LO-normal"/>
        <w:spacing w:before="0" w:after="0"/>
        <w:jc w:val="both"/>
        <w:rPr>
          <w:rFonts w:cs="Tahoma"/>
          <w:b/>
          <w:bCs/>
          <w:color w:val="800000"/>
        </w:rPr>
      </w:pPr>
      <w:r>
        <w:rPr>
          <w:rFonts w:cs="Tahoma"/>
          <w:b/>
          <w:bCs/>
          <w:color w:val="800000"/>
        </w:rPr>
        <w:t>May 2016- September 2016</w:t>
      </w:r>
      <w:r>
        <w:rPr>
          <w:rFonts w:cs="Tahoma"/>
          <w:b/>
          <w:bCs/>
          <w:color w:val="800000"/>
        </w:rPr>
        <w:tab/>
      </w:r>
      <w:r>
        <w:rPr>
          <w:rFonts w:cs="Tahoma"/>
          <w:b/>
          <w:bCs/>
          <w:color w:val="800000"/>
        </w:rPr>
        <w:tab/>
      </w:r>
      <w:r>
        <w:rPr>
          <w:rFonts w:cs="Tahoma"/>
          <w:b/>
          <w:bCs/>
          <w:color w:val="800000"/>
        </w:rPr>
        <w:tab/>
      </w:r>
      <w:r>
        <w:rPr>
          <w:rFonts w:cs="Tahoma"/>
          <w:b/>
          <w:bCs/>
          <w:color w:val="800000"/>
        </w:rPr>
        <w:tab/>
      </w:r>
      <w:r>
        <w:rPr>
          <w:rFonts w:cs="Tahoma"/>
          <w:b/>
          <w:bCs/>
          <w:color w:val="800000"/>
        </w:rPr>
        <w:tab/>
      </w:r>
      <w:r>
        <w:rPr>
          <w:rFonts w:cs="Tahoma"/>
          <w:b/>
          <w:bCs/>
          <w:color w:val="800000"/>
        </w:rPr>
        <w:tab/>
      </w:r>
      <w:r>
        <w:rPr>
          <w:rFonts w:cs="Tahoma"/>
          <w:b/>
          <w:bCs/>
          <w:color w:val="800000"/>
        </w:rPr>
        <w:tab/>
      </w:r>
    </w:p>
    <w:p w14:paraId="22862AC2" w14:textId="77777777" w:rsidR="00C01632" w:rsidRDefault="00726689">
      <w:pPr>
        <w:pStyle w:val="LO-normal"/>
        <w:spacing w:before="0" w:after="0"/>
        <w:jc w:val="both"/>
        <w:rPr>
          <w:rFonts w:cs="Tahoma"/>
          <w:bCs/>
        </w:rPr>
      </w:pPr>
      <w:r>
        <w:rPr>
          <w:rFonts w:cs="Tahoma"/>
          <w:b/>
          <w:bCs/>
          <w:color w:val="800000"/>
        </w:rPr>
        <w:t xml:space="preserve">Reference Data </w:t>
      </w:r>
      <w:proofErr w:type="gramStart"/>
      <w:r>
        <w:rPr>
          <w:rFonts w:cs="Tahoma"/>
          <w:b/>
          <w:bCs/>
          <w:color w:val="800000"/>
        </w:rPr>
        <w:t>Management(</w:t>
      </w:r>
      <w:proofErr w:type="gramEnd"/>
      <w:r>
        <w:rPr>
          <w:rFonts w:cs="Tahoma"/>
          <w:b/>
          <w:bCs/>
          <w:color w:val="800000"/>
        </w:rPr>
        <w:t>RDM)</w:t>
      </w:r>
    </w:p>
    <w:p w14:paraId="10230D5A" w14:textId="77777777" w:rsidR="00C01632" w:rsidRDefault="00726689">
      <w:pPr>
        <w:pStyle w:val="LO-normal"/>
        <w:spacing w:before="0" w:after="0"/>
        <w:jc w:val="both"/>
        <w:rPr>
          <w:rFonts w:cs="Tahoma"/>
          <w:b/>
          <w:color w:val="800000"/>
          <w:u w:val="single"/>
        </w:rPr>
      </w:pPr>
      <w:proofErr w:type="gramStart"/>
      <w:r>
        <w:rPr>
          <w:rFonts w:cs="Tahoma"/>
          <w:bCs/>
        </w:rPr>
        <w:t>The Relational</w:t>
      </w:r>
      <w:proofErr w:type="gramEnd"/>
      <w:r>
        <w:rPr>
          <w:rFonts w:cs="Tahoma"/>
          <w:bCs/>
        </w:rPr>
        <w:t xml:space="preserve"> Database Management is a system for fixed income securities. The existing system Raptor would be replaced by Aladdin. The data for the traded securities would be brought down to RDM to be available to other applications. The system previously used a custom application Raptor which got the trading data from Bloomberg which was replaced by </w:t>
      </w:r>
      <w:proofErr w:type="gramStart"/>
      <w:r>
        <w:rPr>
          <w:rFonts w:cs="Tahoma"/>
          <w:bCs/>
        </w:rPr>
        <w:t>Aladdin(</w:t>
      </w:r>
      <w:proofErr w:type="gramEnd"/>
      <w:r>
        <w:rPr>
          <w:rFonts w:cs="Tahoma"/>
          <w:bCs/>
        </w:rPr>
        <w:t xml:space="preserve">Reuters). </w:t>
      </w:r>
    </w:p>
    <w:p w14:paraId="2BC3E401" w14:textId="77777777" w:rsidR="00C01632" w:rsidRDefault="00726689">
      <w:pPr>
        <w:pStyle w:val="LO-normal"/>
        <w:spacing w:before="0" w:after="0"/>
        <w:jc w:val="both"/>
        <w:rPr>
          <w:rStyle w:val="heading00204char"/>
        </w:rPr>
      </w:pPr>
      <w:r>
        <w:rPr>
          <w:rFonts w:cs="Tahoma"/>
          <w:b/>
          <w:color w:val="800000"/>
          <w:u w:val="single"/>
        </w:rPr>
        <w:t>Responsibilities</w:t>
      </w:r>
    </w:p>
    <w:p w14:paraId="150EB795" w14:textId="77777777" w:rsidR="00C01632" w:rsidRDefault="00726689">
      <w:pPr>
        <w:widowControl/>
        <w:numPr>
          <w:ilvl w:val="0"/>
          <w:numId w:val="13"/>
        </w:numPr>
        <w:tabs>
          <w:tab w:val="left" w:pos="0"/>
        </w:tabs>
        <w:autoSpaceDE/>
        <w:spacing w:line="276" w:lineRule="auto"/>
        <w:ind w:left="450" w:hanging="450"/>
        <w:jc w:val="both"/>
        <w:rPr>
          <w:rStyle w:val="heading00204char"/>
          <w:rFonts w:ascii="Calibri" w:hAnsi="Calibri" w:cs="Calibri"/>
          <w:sz w:val="22"/>
          <w:szCs w:val="22"/>
        </w:rPr>
      </w:pPr>
      <w:r>
        <w:rPr>
          <w:rStyle w:val="heading00204char"/>
          <w:rFonts w:ascii="Calibri" w:hAnsi="Calibri" w:cs="Calibri"/>
          <w:sz w:val="22"/>
          <w:szCs w:val="22"/>
        </w:rPr>
        <w:t xml:space="preserve">Worked in </w:t>
      </w:r>
      <w:r>
        <w:rPr>
          <w:rStyle w:val="heading00204char"/>
          <w:rFonts w:ascii="Calibri" w:hAnsi="Calibri" w:cs="Calibri"/>
          <w:b/>
          <w:sz w:val="22"/>
          <w:szCs w:val="22"/>
        </w:rPr>
        <w:t>Agile (Scrum) methodology</w:t>
      </w:r>
      <w:r>
        <w:rPr>
          <w:rStyle w:val="heading00204char"/>
          <w:rFonts w:ascii="Calibri" w:hAnsi="Calibri" w:cs="Calibri"/>
          <w:sz w:val="22"/>
          <w:szCs w:val="22"/>
        </w:rPr>
        <w:t xml:space="preserve"> to include the continuous change management.</w:t>
      </w:r>
    </w:p>
    <w:p w14:paraId="70A591F6" w14:textId="77777777" w:rsidR="00C01632" w:rsidRDefault="00726689">
      <w:pPr>
        <w:widowControl/>
        <w:numPr>
          <w:ilvl w:val="0"/>
          <w:numId w:val="13"/>
        </w:numPr>
        <w:tabs>
          <w:tab w:val="left" w:pos="0"/>
        </w:tabs>
        <w:autoSpaceDE/>
        <w:spacing w:line="276" w:lineRule="auto"/>
        <w:ind w:left="450" w:hanging="450"/>
        <w:jc w:val="both"/>
        <w:rPr>
          <w:rStyle w:val="body0020textchar"/>
          <w:rFonts w:ascii="Calibri" w:hAnsi="Calibri" w:cs="Calibri"/>
          <w:sz w:val="22"/>
          <w:szCs w:val="22"/>
        </w:rPr>
      </w:pPr>
      <w:r>
        <w:rPr>
          <w:rStyle w:val="heading00204char"/>
          <w:rFonts w:ascii="Calibri" w:hAnsi="Calibri" w:cs="Calibri"/>
          <w:sz w:val="22"/>
          <w:szCs w:val="22"/>
        </w:rPr>
        <w:t xml:space="preserve">Performed </w:t>
      </w:r>
      <w:r>
        <w:rPr>
          <w:rStyle w:val="heading00204char"/>
          <w:rFonts w:ascii="Calibri" w:hAnsi="Calibri" w:cs="Calibri"/>
          <w:b/>
          <w:sz w:val="22"/>
          <w:szCs w:val="22"/>
        </w:rPr>
        <w:t>gap analysis</w:t>
      </w:r>
      <w:r>
        <w:rPr>
          <w:rStyle w:val="heading00204char"/>
          <w:rFonts w:ascii="Calibri" w:hAnsi="Calibri" w:cs="Calibri"/>
          <w:sz w:val="22"/>
          <w:szCs w:val="22"/>
        </w:rPr>
        <w:t xml:space="preserve">, </w:t>
      </w:r>
      <w:r>
        <w:rPr>
          <w:rStyle w:val="heading00204char"/>
          <w:rFonts w:ascii="Calibri" w:hAnsi="Calibri" w:cs="Calibri"/>
          <w:b/>
          <w:sz w:val="22"/>
          <w:szCs w:val="22"/>
        </w:rPr>
        <w:t>impact analysis</w:t>
      </w:r>
      <w:r>
        <w:rPr>
          <w:rStyle w:val="heading00204char"/>
          <w:rFonts w:ascii="Calibri" w:hAnsi="Calibri" w:cs="Calibri"/>
          <w:sz w:val="22"/>
          <w:szCs w:val="22"/>
        </w:rPr>
        <w:t xml:space="preserve"> and helped in </w:t>
      </w:r>
      <w:r>
        <w:rPr>
          <w:rStyle w:val="heading00204char"/>
          <w:rFonts w:ascii="Calibri" w:hAnsi="Calibri" w:cs="Calibri"/>
          <w:b/>
          <w:sz w:val="22"/>
          <w:szCs w:val="22"/>
        </w:rPr>
        <w:t>design requirements</w:t>
      </w:r>
      <w:r>
        <w:rPr>
          <w:rStyle w:val="heading00204char"/>
          <w:rFonts w:ascii="Calibri" w:hAnsi="Calibri" w:cs="Calibri"/>
          <w:sz w:val="22"/>
          <w:szCs w:val="22"/>
        </w:rPr>
        <w:t>.</w:t>
      </w:r>
    </w:p>
    <w:p w14:paraId="1ADD8B79" w14:textId="77777777" w:rsidR="00C01632" w:rsidRDefault="00726689">
      <w:pPr>
        <w:widowControl/>
        <w:numPr>
          <w:ilvl w:val="0"/>
          <w:numId w:val="13"/>
        </w:numPr>
        <w:tabs>
          <w:tab w:val="left" w:pos="0"/>
        </w:tabs>
        <w:autoSpaceDE/>
        <w:spacing w:line="276" w:lineRule="auto"/>
        <w:ind w:left="450" w:hanging="450"/>
        <w:jc w:val="both"/>
        <w:rPr>
          <w:rStyle w:val="body0020textchar"/>
          <w:rFonts w:ascii="Calibri" w:hAnsi="Calibri" w:cs="Calibri"/>
          <w:sz w:val="22"/>
          <w:szCs w:val="22"/>
        </w:rPr>
      </w:pPr>
      <w:r>
        <w:rPr>
          <w:rStyle w:val="body0020textchar"/>
          <w:rFonts w:ascii="Calibri" w:hAnsi="Calibri" w:cs="Calibri"/>
          <w:sz w:val="22"/>
          <w:szCs w:val="22"/>
        </w:rPr>
        <w:t>Interviewed stakeholders, gathered requirements and documented requirements.</w:t>
      </w:r>
    </w:p>
    <w:p w14:paraId="403C533C" w14:textId="77777777" w:rsidR="00C01632" w:rsidRDefault="00726689">
      <w:pPr>
        <w:widowControl/>
        <w:numPr>
          <w:ilvl w:val="0"/>
          <w:numId w:val="13"/>
        </w:numPr>
        <w:tabs>
          <w:tab w:val="left" w:pos="0"/>
        </w:tabs>
        <w:autoSpaceDE/>
        <w:spacing w:line="276" w:lineRule="auto"/>
        <w:ind w:left="450" w:hanging="450"/>
        <w:jc w:val="both"/>
        <w:rPr>
          <w:rFonts w:ascii="Calibri" w:hAnsi="Calibri" w:cs="Calibri"/>
          <w:color w:val="000000"/>
          <w:sz w:val="22"/>
          <w:szCs w:val="22"/>
          <w:shd w:val="clear" w:color="auto" w:fill="FFFFFF"/>
        </w:rPr>
      </w:pPr>
      <w:r>
        <w:rPr>
          <w:rStyle w:val="body0020textchar"/>
          <w:rFonts w:ascii="Calibri" w:hAnsi="Calibri" w:cs="Calibri"/>
          <w:sz w:val="22"/>
          <w:szCs w:val="22"/>
        </w:rPr>
        <w:t>Analyzed the market data from Bloomberg and Reuters to find the consistency and efficiency of data via data mapping.</w:t>
      </w:r>
    </w:p>
    <w:p w14:paraId="6551FA10" w14:textId="77777777" w:rsidR="00C01632" w:rsidRDefault="00726689">
      <w:pPr>
        <w:widowControl/>
        <w:numPr>
          <w:ilvl w:val="0"/>
          <w:numId w:val="13"/>
        </w:numPr>
        <w:tabs>
          <w:tab w:val="left" w:pos="0"/>
        </w:tabs>
        <w:autoSpaceDE/>
        <w:spacing w:line="276" w:lineRule="auto"/>
        <w:ind w:left="450" w:hanging="450"/>
        <w:jc w:val="both"/>
        <w:rPr>
          <w:rStyle w:val="normalchar"/>
          <w:rFonts w:ascii="Calibri" w:hAnsi="Calibri" w:cs="Calibri"/>
          <w:sz w:val="22"/>
          <w:szCs w:val="22"/>
        </w:rPr>
      </w:pPr>
      <w:r>
        <w:rPr>
          <w:rFonts w:ascii="Calibri" w:hAnsi="Calibri" w:cs="Calibri"/>
          <w:color w:val="000000"/>
          <w:sz w:val="22"/>
          <w:szCs w:val="22"/>
          <w:shd w:val="clear" w:color="auto" w:fill="FFFFFF"/>
        </w:rPr>
        <w:t>Build and groom product backlog(s) and Collaborate with the Scrum Master to run successful release planning and sprint planning sessions, as well as sprint reviews and retrospectives.</w:t>
      </w:r>
    </w:p>
    <w:p w14:paraId="14F32CC7" w14:textId="77777777" w:rsidR="00C01632" w:rsidRDefault="00726689">
      <w:pPr>
        <w:widowControl/>
        <w:numPr>
          <w:ilvl w:val="0"/>
          <w:numId w:val="13"/>
        </w:numPr>
        <w:tabs>
          <w:tab w:val="left" w:pos="0"/>
        </w:tabs>
        <w:autoSpaceDE/>
        <w:spacing w:line="276" w:lineRule="auto"/>
        <w:ind w:left="450" w:hanging="450"/>
        <w:jc w:val="both"/>
        <w:rPr>
          <w:rFonts w:ascii="Calibri" w:hAnsi="Calibri" w:cs="Calibri"/>
          <w:bCs/>
          <w:sz w:val="22"/>
          <w:szCs w:val="22"/>
        </w:rPr>
      </w:pPr>
      <w:r>
        <w:rPr>
          <w:rStyle w:val="normalchar"/>
          <w:rFonts w:ascii="Calibri" w:hAnsi="Calibri" w:cs="Calibri"/>
          <w:sz w:val="22"/>
          <w:szCs w:val="22"/>
        </w:rPr>
        <w:t xml:space="preserve">Build the understanding </w:t>
      </w:r>
      <w:proofErr w:type="gramStart"/>
      <w:r>
        <w:rPr>
          <w:rStyle w:val="normalchar"/>
          <w:rFonts w:ascii="Calibri" w:hAnsi="Calibri" w:cs="Calibri"/>
          <w:sz w:val="22"/>
          <w:szCs w:val="22"/>
        </w:rPr>
        <w:t>for</w:t>
      </w:r>
      <w:proofErr w:type="gramEnd"/>
      <w:r>
        <w:rPr>
          <w:rStyle w:val="normalchar"/>
          <w:rFonts w:ascii="Calibri" w:hAnsi="Calibri" w:cs="Calibri"/>
          <w:sz w:val="22"/>
          <w:szCs w:val="22"/>
        </w:rPr>
        <w:t xml:space="preserve"> the compliance requirements for fixed income securities.</w:t>
      </w:r>
    </w:p>
    <w:p w14:paraId="50099686" w14:textId="77777777" w:rsidR="00C01632" w:rsidRDefault="00726689">
      <w:pPr>
        <w:widowControl/>
        <w:numPr>
          <w:ilvl w:val="0"/>
          <w:numId w:val="13"/>
        </w:numPr>
        <w:tabs>
          <w:tab w:val="left" w:pos="0"/>
        </w:tabs>
        <w:autoSpaceDE/>
        <w:spacing w:line="276" w:lineRule="auto"/>
        <w:ind w:left="450" w:hanging="450"/>
        <w:jc w:val="both"/>
        <w:rPr>
          <w:rFonts w:ascii="Calibri" w:hAnsi="Calibri" w:cs="Calibri"/>
          <w:bCs/>
          <w:sz w:val="22"/>
          <w:szCs w:val="22"/>
        </w:rPr>
      </w:pPr>
      <w:r>
        <w:rPr>
          <w:rFonts w:ascii="Calibri" w:hAnsi="Calibri" w:cs="Calibri"/>
          <w:bCs/>
          <w:sz w:val="22"/>
          <w:szCs w:val="22"/>
        </w:rPr>
        <w:t xml:space="preserve">Creating </w:t>
      </w:r>
      <w:r>
        <w:rPr>
          <w:rFonts w:ascii="Calibri" w:hAnsi="Calibri" w:cs="Calibri"/>
          <w:b/>
          <w:bCs/>
          <w:sz w:val="22"/>
          <w:szCs w:val="22"/>
        </w:rPr>
        <w:t>normalization logic</w:t>
      </w:r>
      <w:r>
        <w:rPr>
          <w:rFonts w:ascii="Calibri" w:hAnsi="Calibri" w:cs="Calibri"/>
          <w:bCs/>
          <w:sz w:val="22"/>
          <w:szCs w:val="22"/>
        </w:rPr>
        <w:t xml:space="preserve"> for the developers to code and working closely with the Quality Analysts for testing.</w:t>
      </w:r>
    </w:p>
    <w:p w14:paraId="1AE0706B" w14:textId="77777777" w:rsidR="00C01632" w:rsidRDefault="00726689">
      <w:pPr>
        <w:widowControl/>
        <w:numPr>
          <w:ilvl w:val="0"/>
          <w:numId w:val="13"/>
        </w:numPr>
        <w:tabs>
          <w:tab w:val="left" w:pos="0"/>
        </w:tabs>
        <w:autoSpaceDE/>
        <w:spacing w:line="276" w:lineRule="auto"/>
        <w:ind w:left="450" w:hanging="450"/>
        <w:jc w:val="both"/>
        <w:rPr>
          <w:rStyle w:val="body0020textchar"/>
          <w:rFonts w:ascii="Calibri" w:hAnsi="Calibri" w:cs="Calibri"/>
          <w:sz w:val="22"/>
          <w:szCs w:val="22"/>
        </w:rPr>
      </w:pPr>
      <w:r>
        <w:rPr>
          <w:rFonts w:ascii="Calibri" w:hAnsi="Calibri" w:cs="Calibri"/>
          <w:bCs/>
          <w:sz w:val="22"/>
          <w:szCs w:val="22"/>
        </w:rPr>
        <w:t>Extracted raw data from Aladdin xml into excel using Alteryx and made it available to business users.</w:t>
      </w:r>
    </w:p>
    <w:p w14:paraId="2F457544" w14:textId="77777777" w:rsidR="00C01632" w:rsidRDefault="00726689">
      <w:pPr>
        <w:widowControl/>
        <w:numPr>
          <w:ilvl w:val="0"/>
          <w:numId w:val="13"/>
        </w:numPr>
        <w:tabs>
          <w:tab w:val="left" w:pos="0"/>
        </w:tabs>
        <w:autoSpaceDE/>
        <w:spacing w:line="276" w:lineRule="auto"/>
        <w:ind w:left="450" w:hanging="450"/>
        <w:jc w:val="both"/>
        <w:rPr>
          <w:rFonts w:ascii="Calibri" w:hAnsi="Calibri" w:cs="Calibri"/>
          <w:bCs/>
          <w:sz w:val="22"/>
          <w:szCs w:val="22"/>
        </w:rPr>
      </w:pPr>
      <w:r>
        <w:rPr>
          <w:rStyle w:val="body0020textchar"/>
          <w:rFonts w:ascii="Calibri" w:hAnsi="Calibri" w:cs="Calibri"/>
          <w:sz w:val="22"/>
          <w:szCs w:val="22"/>
        </w:rPr>
        <w:t>Acted as liaison for projects with other corporate departments, including Executive, Legal and Information Services.</w:t>
      </w:r>
    </w:p>
    <w:p w14:paraId="16B0749E" w14:textId="77777777" w:rsidR="00C01632" w:rsidRDefault="00726689">
      <w:pPr>
        <w:widowControl/>
        <w:numPr>
          <w:ilvl w:val="0"/>
          <w:numId w:val="13"/>
        </w:numPr>
        <w:tabs>
          <w:tab w:val="left" w:pos="0"/>
        </w:tabs>
        <w:autoSpaceDE/>
        <w:spacing w:line="276" w:lineRule="auto"/>
        <w:ind w:left="450" w:hanging="450"/>
        <w:jc w:val="both"/>
        <w:rPr>
          <w:rFonts w:ascii="Calibri" w:hAnsi="Calibri" w:cs="Calibri"/>
          <w:b/>
          <w:color w:val="800000"/>
          <w:sz w:val="22"/>
          <w:szCs w:val="22"/>
        </w:rPr>
      </w:pPr>
      <w:r>
        <w:rPr>
          <w:rFonts w:ascii="Calibri" w:hAnsi="Calibri" w:cs="Calibri"/>
          <w:bCs/>
          <w:sz w:val="22"/>
          <w:szCs w:val="22"/>
        </w:rPr>
        <w:t xml:space="preserve">Co-ordinated meetings between Blackrock team and the Global Investment Support </w:t>
      </w:r>
      <w:proofErr w:type="gramStart"/>
      <w:r>
        <w:rPr>
          <w:rFonts w:ascii="Calibri" w:hAnsi="Calibri" w:cs="Calibri"/>
          <w:bCs/>
          <w:sz w:val="22"/>
          <w:szCs w:val="22"/>
        </w:rPr>
        <w:t>Office(</w:t>
      </w:r>
      <w:proofErr w:type="gramEnd"/>
      <w:r>
        <w:rPr>
          <w:rFonts w:ascii="Calibri" w:hAnsi="Calibri" w:cs="Calibri"/>
          <w:bCs/>
          <w:sz w:val="22"/>
          <w:szCs w:val="22"/>
        </w:rPr>
        <w:t>GSO).</w:t>
      </w:r>
    </w:p>
    <w:p w14:paraId="0A768CBF" w14:textId="77777777" w:rsidR="00C01632" w:rsidRDefault="00726689">
      <w:pPr>
        <w:widowControl/>
        <w:autoSpaceDE/>
        <w:spacing w:line="276" w:lineRule="auto"/>
        <w:jc w:val="both"/>
        <w:rPr>
          <w:rFonts w:ascii="Calibri" w:hAnsi="Calibri" w:cs="Calibri"/>
          <w:bCs/>
          <w:sz w:val="22"/>
          <w:szCs w:val="22"/>
        </w:rPr>
      </w:pPr>
      <w:r>
        <w:rPr>
          <w:rFonts w:ascii="Calibri" w:hAnsi="Calibri" w:cs="Calibri"/>
          <w:b/>
          <w:color w:val="800000"/>
          <w:sz w:val="22"/>
          <w:szCs w:val="22"/>
        </w:rPr>
        <w:t>Environment</w:t>
      </w:r>
      <w:r>
        <w:rPr>
          <w:rFonts w:ascii="Calibri" w:hAnsi="Calibri" w:cs="Calibri"/>
          <w:b/>
          <w:color w:val="632423"/>
          <w:sz w:val="22"/>
          <w:szCs w:val="22"/>
        </w:rPr>
        <w:t>:</w:t>
      </w:r>
      <w:r>
        <w:rPr>
          <w:rFonts w:ascii="Calibri" w:hAnsi="Calibri" w:cs="Calibri"/>
          <w:b/>
          <w:sz w:val="22"/>
          <w:szCs w:val="22"/>
        </w:rPr>
        <w:t xml:space="preserve"> Asset Control, Alteryx designer 10.5, MS Excel 2010, Soap UI, Jira, MS Visio, </w:t>
      </w:r>
      <w:proofErr w:type="gramStart"/>
      <w:r>
        <w:rPr>
          <w:rFonts w:ascii="Calibri" w:hAnsi="Calibri" w:cs="Calibri"/>
          <w:b/>
          <w:sz w:val="22"/>
          <w:szCs w:val="22"/>
        </w:rPr>
        <w:t>Scrum(</w:t>
      </w:r>
      <w:proofErr w:type="gramEnd"/>
      <w:r>
        <w:rPr>
          <w:rFonts w:ascii="Calibri" w:hAnsi="Calibri" w:cs="Calibri"/>
          <w:b/>
          <w:sz w:val="22"/>
          <w:szCs w:val="22"/>
        </w:rPr>
        <w:t>Agile)</w:t>
      </w:r>
    </w:p>
    <w:p w14:paraId="01022979" w14:textId="77777777" w:rsidR="00C01632" w:rsidRDefault="00C01632">
      <w:pPr>
        <w:spacing w:line="276" w:lineRule="auto"/>
        <w:jc w:val="both"/>
        <w:rPr>
          <w:rFonts w:ascii="Calibri" w:hAnsi="Calibri" w:cs="Calibri"/>
          <w:bCs/>
          <w:sz w:val="22"/>
          <w:szCs w:val="22"/>
        </w:rPr>
      </w:pPr>
    </w:p>
    <w:p w14:paraId="4AFDAF45" w14:textId="77777777" w:rsidR="00C01632" w:rsidRDefault="00726689">
      <w:pPr>
        <w:spacing w:line="276" w:lineRule="auto"/>
        <w:jc w:val="both"/>
        <w:rPr>
          <w:rFonts w:cs="Tahoma"/>
          <w:b/>
          <w:bCs/>
          <w:color w:val="800000"/>
        </w:rPr>
      </w:pPr>
      <w:r>
        <w:rPr>
          <w:rStyle w:val="heading00204char"/>
          <w:rFonts w:ascii="Calibri" w:hAnsi="Calibri" w:cs="Calibri"/>
          <w:b/>
          <w:color w:val="800000"/>
          <w:sz w:val="22"/>
          <w:szCs w:val="22"/>
        </w:rPr>
        <w:t>SEI Wealth Management, Oaks, PA</w:t>
      </w:r>
      <w:r>
        <w:rPr>
          <w:rStyle w:val="heading00204char"/>
          <w:rFonts w:ascii="Calibri" w:hAnsi="Calibri" w:cs="Calibri"/>
          <w:b/>
          <w:color w:val="800000"/>
          <w:sz w:val="22"/>
          <w:szCs w:val="22"/>
        </w:rPr>
        <w:tab/>
        <w:t xml:space="preserve">          </w:t>
      </w:r>
    </w:p>
    <w:p w14:paraId="0139B945" w14:textId="77777777" w:rsidR="00C01632" w:rsidRDefault="00726689">
      <w:pPr>
        <w:pStyle w:val="LO-normal"/>
        <w:spacing w:before="0" w:after="0"/>
        <w:jc w:val="both"/>
        <w:rPr>
          <w:rFonts w:cs="Tahoma"/>
          <w:b/>
          <w:bCs/>
          <w:color w:val="800000"/>
        </w:rPr>
      </w:pPr>
      <w:r>
        <w:rPr>
          <w:rFonts w:cs="Tahoma"/>
          <w:b/>
          <w:bCs/>
          <w:color w:val="800000"/>
        </w:rPr>
        <w:t xml:space="preserve">Business Analyst </w:t>
      </w:r>
    </w:p>
    <w:p w14:paraId="1E854AC9" w14:textId="77777777" w:rsidR="00C01632" w:rsidRDefault="00726689">
      <w:pPr>
        <w:pStyle w:val="LO-normal"/>
        <w:spacing w:before="0" w:after="0"/>
        <w:jc w:val="both"/>
        <w:rPr>
          <w:rFonts w:cs="Tahoma"/>
          <w:b/>
          <w:bCs/>
          <w:color w:val="800000"/>
        </w:rPr>
      </w:pPr>
      <w:r>
        <w:rPr>
          <w:rFonts w:cs="Tahoma"/>
          <w:b/>
          <w:bCs/>
          <w:color w:val="800000"/>
        </w:rPr>
        <w:t>August 2015- March 2016</w:t>
      </w:r>
      <w:r>
        <w:rPr>
          <w:rFonts w:cs="Tahoma"/>
          <w:b/>
          <w:bCs/>
          <w:color w:val="800000"/>
        </w:rPr>
        <w:tab/>
      </w:r>
      <w:r>
        <w:rPr>
          <w:rFonts w:cs="Tahoma"/>
          <w:b/>
          <w:bCs/>
          <w:color w:val="800000"/>
        </w:rPr>
        <w:tab/>
      </w:r>
      <w:r>
        <w:rPr>
          <w:rFonts w:cs="Tahoma"/>
          <w:b/>
          <w:bCs/>
          <w:color w:val="800000"/>
        </w:rPr>
        <w:tab/>
      </w:r>
      <w:r>
        <w:rPr>
          <w:rFonts w:cs="Tahoma"/>
          <w:b/>
          <w:bCs/>
          <w:color w:val="800000"/>
        </w:rPr>
        <w:tab/>
      </w:r>
      <w:r>
        <w:rPr>
          <w:rFonts w:cs="Tahoma"/>
          <w:b/>
          <w:bCs/>
          <w:color w:val="800000"/>
        </w:rPr>
        <w:tab/>
      </w:r>
      <w:r>
        <w:rPr>
          <w:rFonts w:cs="Tahoma"/>
          <w:b/>
          <w:bCs/>
          <w:color w:val="800000"/>
        </w:rPr>
        <w:tab/>
      </w:r>
      <w:r>
        <w:rPr>
          <w:rFonts w:cs="Tahoma"/>
          <w:b/>
          <w:bCs/>
          <w:color w:val="800000"/>
        </w:rPr>
        <w:tab/>
      </w:r>
    </w:p>
    <w:p w14:paraId="7A92B5C4" w14:textId="77777777" w:rsidR="00C01632" w:rsidRDefault="00726689">
      <w:pPr>
        <w:pStyle w:val="LO-normal"/>
        <w:spacing w:before="0" w:after="0"/>
        <w:jc w:val="both"/>
      </w:pPr>
      <w:r>
        <w:rPr>
          <w:rFonts w:cs="Tahoma"/>
          <w:b/>
          <w:bCs/>
          <w:color w:val="800000"/>
        </w:rPr>
        <w:t>Integrated database System</w:t>
      </w:r>
    </w:p>
    <w:p w14:paraId="6954271C" w14:textId="77777777" w:rsidR="00C01632" w:rsidRDefault="00726689">
      <w:pPr>
        <w:pStyle w:val="bodytextsmall"/>
        <w:spacing w:before="0" w:after="0" w:line="276" w:lineRule="auto"/>
        <w:jc w:val="both"/>
        <w:rPr>
          <w:rFonts w:ascii="Calibri" w:hAnsi="Calibri" w:cs="Calibri"/>
          <w:b/>
          <w:color w:val="800000"/>
          <w:sz w:val="22"/>
          <w:szCs w:val="22"/>
          <w:u w:val="single"/>
        </w:rPr>
      </w:pPr>
      <w:r>
        <w:rPr>
          <w:rFonts w:ascii="Calibri" w:hAnsi="Calibri" w:cs="Calibri"/>
          <w:sz w:val="22"/>
          <w:szCs w:val="22"/>
        </w:rPr>
        <w:t xml:space="preserve">The </w:t>
      </w:r>
      <w:r>
        <w:rPr>
          <w:rStyle w:val="bodytextsmallchar"/>
          <w:rFonts w:ascii="Calibri" w:hAnsi="Calibri" w:cs="Calibri"/>
          <w:b/>
          <w:bCs/>
          <w:sz w:val="22"/>
          <w:szCs w:val="22"/>
        </w:rPr>
        <w:t>Integrated database</w:t>
      </w:r>
      <w:r>
        <w:rPr>
          <w:rFonts w:ascii="Calibri" w:hAnsi="Calibri" w:cs="Calibri"/>
          <w:sz w:val="22"/>
          <w:szCs w:val="22"/>
        </w:rPr>
        <w:t xml:space="preserve"> for equity and derivative and risk management system for listed and OTC securities. The system enables its users to simultaneously view a comprehensive set of securities, track live P&amp;L values report and examine exposure to shifting market prices &amp; interest rates. The system acquired data from different sources like Bloomberg, Reuters, Moody’s, etc. The system also acquired historical financial data from organizations data </w:t>
      </w:r>
      <w:proofErr w:type="gramStart"/>
      <w:r>
        <w:rPr>
          <w:rFonts w:ascii="Calibri" w:hAnsi="Calibri" w:cs="Calibri"/>
          <w:sz w:val="22"/>
          <w:szCs w:val="22"/>
        </w:rPr>
        <w:t>warehouse</w:t>
      </w:r>
      <w:proofErr w:type="gramEnd"/>
      <w:r>
        <w:rPr>
          <w:rFonts w:ascii="Calibri" w:hAnsi="Calibri" w:cs="Calibri"/>
          <w:sz w:val="22"/>
          <w:szCs w:val="22"/>
        </w:rPr>
        <w:t>. The system allows users to work in a GUI Reporting environment with smooth flow from Database.</w:t>
      </w:r>
    </w:p>
    <w:p w14:paraId="5C6D4BFD" w14:textId="77777777" w:rsidR="00C01632" w:rsidRDefault="00726689">
      <w:pPr>
        <w:pStyle w:val="bodytextsmall"/>
        <w:spacing w:before="0" w:after="0" w:line="276" w:lineRule="auto"/>
        <w:jc w:val="both"/>
        <w:rPr>
          <w:rStyle w:val="body0020textchar"/>
          <w:rFonts w:ascii="Calibri" w:hAnsi="Calibri" w:cs="Calibri"/>
          <w:sz w:val="22"/>
          <w:szCs w:val="22"/>
        </w:rPr>
      </w:pPr>
      <w:r>
        <w:rPr>
          <w:rFonts w:ascii="Calibri" w:hAnsi="Calibri" w:cs="Calibri"/>
          <w:b/>
          <w:color w:val="800000"/>
          <w:sz w:val="22"/>
          <w:szCs w:val="22"/>
          <w:u w:val="single"/>
        </w:rPr>
        <w:lastRenderedPageBreak/>
        <w:t xml:space="preserve">Responsibilities </w:t>
      </w:r>
    </w:p>
    <w:p w14:paraId="68091B8C" w14:textId="77777777" w:rsidR="00C01632" w:rsidRDefault="00726689">
      <w:pPr>
        <w:widowControl/>
        <w:numPr>
          <w:ilvl w:val="0"/>
          <w:numId w:val="13"/>
        </w:numPr>
        <w:tabs>
          <w:tab w:val="left" w:pos="0"/>
        </w:tabs>
        <w:autoSpaceDE/>
        <w:spacing w:line="276" w:lineRule="auto"/>
        <w:ind w:left="450" w:hanging="450"/>
        <w:jc w:val="both"/>
        <w:rPr>
          <w:rStyle w:val="normalchar"/>
          <w:rFonts w:ascii="Calibri" w:hAnsi="Calibri" w:cs="Calibri"/>
          <w:sz w:val="22"/>
          <w:szCs w:val="22"/>
        </w:rPr>
      </w:pPr>
      <w:r>
        <w:rPr>
          <w:rStyle w:val="body0020textchar"/>
          <w:rFonts w:ascii="Calibri" w:hAnsi="Calibri" w:cs="Calibri"/>
          <w:sz w:val="22"/>
          <w:szCs w:val="22"/>
        </w:rPr>
        <w:t>Interviewed stakeholders, gathered requirements and documented requirements.</w:t>
      </w:r>
    </w:p>
    <w:p w14:paraId="4072C69E" w14:textId="77777777" w:rsidR="00C01632" w:rsidRDefault="00726689">
      <w:pPr>
        <w:widowControl/>
        <w:numPr>
          <w:ilvl w:val="0"/>
          <w:numId w:val="13"/>
        </w:numPr>
        <w:tabs>
          <w:tab w:val="left" w:pos="0"/>
        </w:tabs>
        <w:autoSpaceDE/>
        <w:spacing w:line="276" w:lineRule="auto"/>
        <w:ind w:left="450" w:hanging="450"/>
        <w:jc w:val="both"/>
        <w:rPr>
          <w:rStyle w:val="normalchar"/>
          <w:rFonts w:ascii="Calibri" w:hAnsi="Calibri" w:cs="Calibri"/>
          <w:sz w:val="22"/>
          <w:szCs w:val="22"/>
        </w:rPr>
      </w:pPr>
      <w:r>
        <w:rPr>
          <w:rStyle w:val="normalchar"/>
          <w:rFonts w:ascii="Calibri" w:hAnsi="Calibri" w:cs="Calibri"/>
          <w:sz w:val="22"/>
          <w:szCs w:val="22"/>
        </w:rPr>
        <w:t>Analyzed existing trading procedure and incorporate it into the new system with improved automation and efficiency.</w:t>
      </w:r>
    </w:p>
    <w:p w14:paraId="0E3A5F70" w14:textId="77777777" w:rsidR="00C01632" w:rsidRDefault="00726689">
      <w:pPr>
        <w:widowControl/>
        <w:numPr>
          <w:ilvl w:val="0"/>
          <w:numId w:val="13"/>
        </w:numPr>
        <w:tabs>
          <w:tab w:val="left" w:pos="0"/>
        </w:tabs>
        <w:autoSpaceDE/>
        <w:spacing w:line="276" w:lineRule="auto"/>
        <w:ind w:left="450" w:hanging="450"/>
        <w:jc w:val="both"/>
        <w:rPr>
          <w:rStyle w:val="body0020textchar"/>
          <w:rFonts w:ascii="Calibri" w:hAnsi="Calibri" w:cs="Calibri"/>
          <w:sz w:val="22"/>
          <w:szCs w:val="22"/>
        </w:rPr>
      </w:pPr>
      <w:r>
        <w:rPr>
          <w:rStyle w:val="normalchar"/>
          <w:rFonts w:ascii="Calibri" w:hAnsi="Calibri" w:cs="Calibri"/>
          <w:sz w:val="22"/>
          <w:szCs w:val="22"/>
        </w:rPr>
        <w:t xml:space="preserve">Helped </w:t>
      </w:r>
      <w:proofErr w:type="gramStart"/>
      <w:r>
        <w:rPr>
          <w:rStyle w:val="normalchar"/>
          <w:rFonts w:ascii="Calibri" w:hAnsi="Calibri" w:cs="Calibri"/>
          <w:sz w:val="22"/>
          <w:szCs w:val="22"/>
        </w:rPr>
        <w:t>in</w:t>
      </w:r>
      <w:proofErr w:type="gramEnd"/>
      <w:r>
        <w:rPr>
          <w:rStyle w:val="normalchar"/>
          <w:rFonts w:ascii="Calibri" w:hAnsi="Calibri" w:cs="Calibri"/>
          <w:sz w:val="22"/>
          <w:szCs w:val="22"/>
        </w:rPr>
        <w:t xml:space="preserve"> different layers of data warehouse - </w:t>
      </w:r>
      <w:r>
        <w:rPr>
          <w:rFonts w:ascii="Calibri" w:hAnsi="Calibri" w:cs="Calibri"/>
          <w:sz w:val="22"/>
          <w:szCs w:val="22"/>
        </w:rPr>
        <w:t>staging, integration, and access</w:t>
      </w:r>
    </w:p>
    <w:p w14:paraId="706BFC77" w14:textId="77777777" w:rsidR="00C01632" w:rsidRDefault="00726689">
      <w:pPr>
        <w:widowControl/>
        <w:numPr>
          <w:ilvl w:val="0"/>
          <w:numId w:val="13"/>
        </w:numPr>
        <w:tabs>
          <w:tab w:val="left" w:pos="0"/>
        </w:tabs>
        <w:autoSpaceDE/>
        <w:spacing w:line="276" w:lineRule="auto"/>
        <w:ind w:left="450" w:hanging="450"/>
        <w:jc w:val="both"/>
        <w:rPr>
          <w:rStyle w:val="body0020textchar"/>
          <w:rFonts w:ascii="Calibri" w:hAnsi="Calibri" w:cs="Calibri"/>
          <w:sz w:val="22"/>
          <w:szCs w:val="22"/>
        </w:rPr>
      </w:pPr>
      <w:r>
        <w:rPr>
          <w:rStyle w:val="body0020textchar"/>
          <w:rFonts w:ascii="Calibri" w:hAnsi="Calibri" w:cs="Calibri"/>
          <w:sz w:val="22"/>
          <w:szCs w:val="22"/>
        </w:rPr>
        <w:t>Designed and developed</w:t>
      </w:r>
      <w:r>
        <w:rPr>
          <w:rStyle w:val="body0020textchar"/>
          <w:rFonts w:ascii="Calibri" w:hAnsi="Calibri" w:cs="Calibri"/>
          <w:b/>
          <w:bCs/>
          <w:sz w:val="22"/>
          <w:szCs w:val="22"/>
        </w:rPr>
        <w:t xml:space="preserve"> project document templates</w:t>
      </w:r>
      <w:r>
        <w:rPr>
          <w:rStyle w:val="body0020textchar"/>
          <w:rFonts w:ascii="Calibri" w:hAnsi="Calibri" w:cs="Calibri"/>
          <w:sz w:val="22"/>
          <w:szCs w:val="22"/>
        </w:rPr>
        <w:t xml:space="preserve"> based on</w:t>
      </w:r>
      <w:r>
        <w:rPr>
          <w:rStyle w:val="body0020textchar"/>
          <w:rFonts w:ascii="Calibri" w:hAnsi="Calibri" w:cs="Calibri"/>
          <w:b/>
          <w:bCs/>
          <w:sz w:val="22"/>
          <w:szCs w:val="22"/>
        </w:rPr>
        <w:t xml:space="preserve"> SDLC methodology.</w:t>
      </w:r>
    </w:p>
    <w:p w14:paraId="79C14495" w14:textId="77777777" w:rsidR="00C01632" w:rsidRDefault="00726689">
      <w:pPr>
        <w:widowControl/>
        <w:numPr>
          <w:ilvl w:val="0"/>
          <w:numId w:val="13"/>
        </w:numPr>
        <w:tabs>
          <w:tab w:val="left" w:pos="0"/>
        </w:tabs>
        <w:autoSpaceDE/>
        <w:spacing w:line="276" w:lineRule="auto"/>
        <w:ind w:left="450" w:hanging="450"/>
        <w:jc w:val="both"/>
        <w:rPr>
          <w:rStyle w:val="normalchar"/>
          <w:rFonts w:ascii="Calibri" w:hAnsi="Calibri" w:cs="Calibri"/>
          <w:sz w:val="22"/>
          <w:szCs w:val="22"/>
        </w:rPr>
      </w:pPr>
      <w:r>
        <w:rPr>
          <w:rStyle w:val="body0020textchar"/>
          <w:rFonts w:ascii="Calibri" w:hAnsi="Calibri" w:cs="Calibri"/>
          <w:sz w:val="22"/>
          <w:szCs w:val="22"/>
        </w:rPr>
        <w:t xml:space="preserve">Adept in designing and developing </w:t>
      </w:r>
      <w:r>
        <w:rPr>
          <w:rStyle w:val="body0020textchar"/>
          <w:rFonts w:ascii="Calibri" w:hAnsi="Calibri" w:cs="Calibri"/>
          <w:b/>
          <w:bCs/>
          <w:sz w:val="22"/>
          <w:szCs w:val="22"/>
        </w:rPr>
        <w:t xml:space="preserve">Use Cases, Activity Diagrams, and State Diagrams </w:t>
      </w:r>
      <w:r>
        <w:rPr>
          <w:rStyle w:val="body0020textchar"/>
          <w:rFonts w:ascii="Calibri" w:hAnsi="Calibri" w:cs="Calibri"/>
          <w:sz w:val="22"/>
          <w:szCs w:val="22"/>
        </w:rPr>
        <w:t>based on</w:t>
      </w:r>
      <w:r>
        <w:rPr>
          <w:rStyle w:val="body0020textchar"/>
          <w:rFonts w:ascii="Calibri" w:hAnsi="Calibri" w:cs="Calibri"/>
          <w:b/>
          <w:bCs/>
          <w:sz w:val="22"/>
          <w:szCs w:val="22"/>
        </w:rPr>
        <w:t xml:space="preserve"> UML.</w:t>
      </w:r>
    </w:p>
    <w:p w14:paraId="067102F1" w14:textId="77777777" w:rsidR="00C01632" w:rsidRDefault="00726689">
      <w:pPr>
        <w:widowControl/>
        <w:numPr>
          <w:ilvl w:val="0"/>
          <w:numId w:val="13"/>
        </w:numPr>
        <w:tabs>
          <w:tab w:val="left" w:pos="0"/>
        </w:tabs>
        <w:autoSpaceDE/>
        <w:spacing w:line="276" w:lineRule="auto"/>
        <w:ind w:left="450" w:hanging="450"/>
        <w:jc w:val="both"/>
        <w:rPr>
          <w:rStyle w:val="normalchar"/>
          <w:rFonts w:ascii="Calibri" w:hAnsi="Calibri" w:cs="Calibri"/>
          <w:sz w:val="22"/>
          <w:szCs w:val="22"/>
        </w:rPr>
      </w:pPr>
      <w:r>
        <w:rPr>
          <w:rStyle w:val="normalchar"/>
          <w:rFonts w:ascii="Calibri" w:hAnsi="Calibri" w:cs="Calibri"/>
          <w:sz w:val="22"/>
          <w:szCs w:val="22"/>
        </w:rPr>
        <w:t xml:space="preserve">Analyzed </w:t>
      </w:r>
      <w:r>
        <w:rPr>
          <w:rStyle w:val="normalchar"/>
          <w:rFonts w:ascii="Calibri" w:hAnsi="Calibri" w:cs="Calibri"/>
          <w:b/>
          <w:bCs/>
          <w:sz w:val="22"/>
          <w:szCs w:val="22"/>
        </w:rPr>
        <w:t>market data</w:t>
      </w:r>
      <w:r>
        <w:rPr>
          <w:rStyle w:val="normalchar"/>
          <w:rFonts w:ascii="Calibri" w:hAnsi="Calibri" w:cs="Calibri"/>
          <w:sz w:val="22"/>
          <w:szCs w:val="22"/>
        </w:rPr>
        <w:t xml:space="preserve"> from different sources like Moody’s, Bloomberg, etc.</w:t>
      </w:r>
    </w:p>
    <w:p w14:paraId="388A7FF0" w14:textId="77777777" w:rsidR="00C01632" w:rsidRDefault="00726689">
      <w:pPr>
        <w:widowControl/>
        <w:numPr>
          <w:ilvl w:val="0"/>
          <w:numId w:val="13"/>
        </w:numPr>
        <w:tabs>
          <w:tab w:val="left" w:pos="0"/>
        </w:tabs>
        <w:autoSpaceDE/>
        <w:spacing w:line="276" w:lineRule="auto"/>
        <w:ind w:left="450" w:hanging="450"/>
        <w:jc w:val="both"/>
        <w:rPr>
          <w:rStyle w:val="normalchar"/>
          <w:rFonts w:ascii="Calibri" w:hAnsi="Calibri" w:cs="Calibri"/>
          <w:sz w:val="22"/>
          <w:szCs w:val="22"/>
        </w:rPr>
      </w:pPr>
      <w:r>
        <w:rPr>
          <w:rStyle w:val="normalchar"/>
          <w:rFonts w:ascii="Calibri" w:hAnsi="Calibri" w:cs="Calibri"/>
          <w:sz w:val="22"/>
          <w:szCs w:val="22"/>
        </w:rPr>
        <w:t xml:space="preserve">Extensively worked with </w:t>
      </w:r>
      <w:r>
        <w:rPr>
          <w:rStyle w:val="normalchar"/>
          <w:rFonts w:ascii="Calibri" w:hAnsi="Calibri" w:cs="Calibri"/>
          <w:b/>
          <w:bCs/>
          <w:sz w:val="22"/>
          <w:szCs w:val="22"/>
        </w:rPr>
        <w:t xml:space="preserve">Portfolio Managers, Experienced Traders and Compliance Manager </w:t>
      </w:r>
      <w:r>
        <w:rPr>
          <w:rStyle w:val="normalchar"/>
          <w:rFonts w:ascii="Calibri" w:hAnsi="Calibri" w:cs="Calibri"/>
          <w:sz w:val="22"/>
          <w:szCs w:val="22"/>
        </w:rPr>
        <w:t>to</w:t>
      </w:r>
      <w:r>
        <w:rPr>
          <w:rStyle w:val="normalchar"/>
          <w:rFonts w:ascii="Calibri" w:hAnsi="Calibri" w:cs="Calibri"/>
          <w:b/>
          <w:bCs/>
          <w:sz w:val="22"/>
          <w:szCs w:val="22"/>
        </w:rPr>
        <w:t xml:space="preserve"> </w:t>
      </w:r>
      <w:r>
        <w:rPr>
          <w:rStyle w:val="normalchar"/>
          <w:rFonts w:ascii="Calibri" w:hAnsi="Calibri" w:cs="Calibri"/>
          <w:sz w:val="22"/>
          <w:szCs w:val="22"/>
        </w:rPr>
        <w:t xml:space="preserve">configure the rule-based scenarios for </w:t>
      </w:r>
      <w:r>
        <w:rPr>
          <w:rStyle w:val="normalchar"/>
          <w:rFonts w:ascii="Calibri" w:hAnsi="Calibri" w:cs="Calibri"/>
          <w:b/>
          <w:bCs/>
          <w:sz w:val="22"/>
          <w:szCs w:val="22"/>
        </w:rPr>
        <w:t xml:space="preserve">capturing market and credit risk, general multi-factor sensitivity analyses, and </w:t>
      </w:r>
      <w:proofErr w:type="spellStart"/>
      <w:r>
        <w:rPr>
          <w:rStyle w:val="normalchar"/>
          <w:rFonts w:ascii="Calibri" w:hAnsi="Calibri" w:cs="Calibri"/>
          <w:b/>
          <w:bCs/>
          <w:sz w:val="22"/>
          <w:szCs w:val="22"/>
        </w:rPr>
        <w:t>PnL</w:t>
      </w:r>
      <w:proofErr w:type="spellEnd"/>
      <w:r>
        <w:rPr>
          <w:rStyle w:val="normalchar"/>
          <w:rFonts w:ascii="Calibri" w:hAnsi="Calibri" w:cs="Calibri"/>
          <w:sz w:val="22"/>
          <w:szCs w:val="22"/>
        </w:rPr>
        <w:t xml:space="preserve">. </w:t>
      </w:r>
    </w:p>
    <w:p w14:paraId="345AF05B" w14:textId="77777777" w:rsidR="00C01632" w:rsidRDefault="00726689">
      <w:pPr>
        <w:widowControl/>
        <w:numPr>
          <w:ilvl w:val="0"/>
          <w:numId w:val="13"/>
        </w:numPr>
        <w:tabs>
          <w:tab w:val="left" w:pos="0"/>
        </w:tabs>
        <w:autoSpaceDE/>
        <w:spacing w:line="276" w:lineRule="auto"/>
        <w:ind w:left="450" w:hanging="450"/>
        <w:jc w:val="both"/>
        <w:rPr>
          <w:rStyle w:val="normalchar"/>
          <w:rFonts w:ascii="Calibri" w:hAnsi="Calibri" w:cs="Calibri"/>
          <w:sz w:val="22"/>
          <w:szCs w:val="22"/>
        </w:rPr>
      </w:pPr>
      <w:r>
        <w:rPr>
          <w:rStyle w:val="normalchar"/>
          <w:rFonts w:ascii="Calibri" w:hAnsi="Calibri" w:cs="Calibri"/>
          <w:sz w:val="22"/>
          <w:szCs w:val="22"/>
        </w:rPr>
        <w:t>Worked with managers to understand the requirements for reporting on fixed income securities</w:t>
      </w:r>
    </w:p>
    <w:p w14:paraId="1FC3A88E" w14:textId="77777777" w:rsidR="00C01632" w:rsidRDefault="00726689">
      <w:pPr>
        <w:widowControl/>
        <w:numPr>
          <w:ilvl w:val="0"/>
          <w:numId w:val="13"/>
        </w:numPr>
        <w:tabs>
          <w:tab w:val="left" w:pos="0"/>
        </w:tabs>
        <w:autoSpaceDE/>
        <w:spacing w:line="276" w:lineRule="auto"/>
        <w:ind w:left="450" w:hanging="450"/>
        <w:jc w:val="both"/>
        <w:rPr>
          <w:rStyle w:val="normalchar"/>
          <w:rFonts w:ascii="Calibri" w:hAnsi="Calibri" w:cs="Calibri"/>
          <w:sz w:val="22"/>
          <w:szCs w:val="22"/>
        </w:rPr>
      </w:pPr>
      <w:r>
        <w:rPr>
          <w:rStyle w:val="normalchar"/>
          <w:rFonts w:ascii="Calibri" w:hAnsi="Calibri" w:cs="Calibri"/>
          <w:sz w:val="22"/>
          <w:szCs w:val="22"/>
        </w:rPr>
        <w:t>Build the understanding the data requirements for reports on fixed income securities.</w:t>
      </w:r>
    </w:p>
    <w:p w14:paraId="30260CBB" w14:textId="77777777" w:rsidR="00C01632" w:rsidRDefault="00726689">
      <w:pPr>
        <w:widowControl/>
        <w:numPr>
          <w:ilvl w:val="0"/>
          <w:numId w:val="13"/>
        </w:numPr>
        <w:tabs>
          <w:tab w:val="left" w:pos="0"/>
        </w:tabs>
        <w:autoSpaceDE/>
        <w:spacing w:line="276" w:lineRule="auto"/>
        <w:ind w:left="450" w:hanging="450"/>
        <w:jc w:val="both"/>
        <w:rPr>
          <w:rFonts w:ascii="Calibri" w:hAnsi="Calibri" w:cs="Calibri"/>
          <w:szCs w:val="22"/>
        </w:rPr>
      </w:pPr>
      <w:r>
        <w:rPr>
          <w:rStyle w:val="normalchar"/>
          <w:rFonts w:ascii="Calibri" w:hAnsi="Calibri" w:cs="Calibri"/>
          <w:sz w:val="22"/>
          <w:szCs w:val="22"/>
        </w:rPr>
        <w:t xml:space="preserve">Creating different report prototypes for fixed income securities as well as </w:t>
      </w:r>
      <w:proofErr w:type="gramStart"/>
      <w:r>
        <w:rPr>
          <w:rStyle w:val="normalchar"/>
          <w:rFonts w:ascii="Calibri" w:hAnsi="Calibri" w:cs="Calibri"/>
          <w:sz w:val="22"/>
          <w:szCs w:val="22"/>
        </w:rPr>
        <w:t>understood</w:t>
      </w:r>
      <w:proofErr w:type="gramEnd"/>
      <w:r>
        <w:rPr>
          <w:rStyle w:val="normalchar"/>
          <w:rFonts w:ascii="Calibri" w:hAnsi="Calibri" w:cs="Calibri"/>
          <w:sz w:val="22"/>
          <w:szCs w:val="22"/>
        </w:rPr>
        <w:t xml:space="preserve"> the source of data and how the data is processed.</w:t>
      </w:r>
    </w:p>
    <w:p w14:paraId="3EC31DCD" w14:textId="77777777" w:rsidR="00C01632" w:rsidRDefault="00726689">
      <w:pPr>
        <w:pStyle w:val="normal1-bullet"/>
        <w:numPr>
          <w:ilvl w:val="0"/>
          <w:numId w:val="13"/>
        </w:numPr>
        <w:tabs>
          <w:tab w:val="left" w:pos="0"/>
        </w:tabs>
        <w:spacing w:after="0" w:line="276" w:lineRule="auto"/>
        <w:ind w:left="450" w:right="0" w:hanging="450"/>
        <w:jc w:val="both"/>
        <w:rPr>
          <w:rFonts w:ascii="Calibri" w:hAnsi="Calibri" w:cs="Calibri"/>
          <w:szCs w:val="22"/>
        </w:rPr>
      </w:pPr>
      <w:r>
        <w:rPr>
          <w:rFonts w:ascii="Calibri" w:hAnsi="Calibri" w:cs="Calibri"/>
          <w:szCs w:val="22"/>
        </w:rPr>
        <w:t xml:space="preserve">Helped in creating a </w:t>
      </w:r>
      <w:r>
        <w:rPr>
          <w:rFonts w:ascii="Calibri" w:hAnsi="Calibri" w:cs="Calibri"/>
          <w:b/>
          <w:szCs w:val="22"/>
        </w:rPr>
        <w:t>Data Dictionary</w:t>
      </w:r>
      <w:r>
        <w:rPr>
          <w:rFonts w:ascii="Calibri" w:hAnsi="Calibri" w:cs="Calibri"/>
          <w:szCs w:val="22"/>
        </w:rPr>
        <w:t xml:space="preserve"> having the business definition of </w:t>
      </w:r>
      <w:r>
        <w:rPr>
          <w:rFonts w:ascii="Calibri" w:hAnsi="Calibri" w:cs="Calibri"/>
          <w:b/>
          <w:szCs w:val="22"/>
        </w:rPr>
        <w:t>Data Mapping</w:t>
      </w:r>
      <w:r>
        <w:rPr>
          <w:rFonts w:ascii="Calibri" w:hAnsi="Calibri" w:cs="Calibri"/>
          <w:szCs w:val="22"/>
        </w:rPr>
        <w:t xml:space="preserve"> to map the Logical Data elements in use cases to Physical data elements (record source).</w:t>
      </w:r>
    </w:p>
    <w:p w14:paraId="5E5B2055" w14:textId="77777777" w:rsidR="00C01632" w:rsidRDefault="00726689">
      <w:pPr>
        <w:pStyle w:val="normal1-bullet"/>
        <w:numPr>
          <w:ilvl w:val="0"/>
          <w:numId w:val="13"/>
        </w:numPr>
        <w:tabs>
          <w:tab w:val="left" w:pos="0"/>
        </w:tabs>
        <w:spacing w:after="0" w:line="276" w:lineRule="auto"/>
        <w:ind w:left="450" w:right="0" w:hanging="450"/>
        <w:jc w:val="both"/>
        <w:rPr>
          <w:rFonts w:ascii="Calibri" w:hAnsi="Calibri" w:cs="Calibri"/>
          <w:b/>
          <w:szCs w:val="22"/>
        </w:rPr>
      </w:pPr>
      <w:r>
        <w:rPr>
          <w:rFonts w:ascii="Calibri" w:hAnsi="Calibri" w:cs="Calibri"/>
          <w:szCs w:val="22"/>
        </w:rPr>
        <w:t xml:space="preserve">Created </w:t>
      </w:r>
      <w:r>
        <w:rPr>
          <w:rFonts w:ascii="Calibri" w:hAnsi="Calibri" w:cs="Calibri"/>
          <w:b/>
          <w:szCs w:val="22"/>
        </w:rPr>
        <w:t>Logical data models</w:t>
      </w:r>
      <w:r>
        <w:rPr>
          <w:rFonts w:ascii="Calibri" w:hAnsi="Calibri" w:cs="Calibri"/>
          <w:szCs w:val="22"/>
        </w:rPr>
        <w:t xml:space="preserve"> and </w:t>
      </w:r>
      <w:r>
        <w:rPr>
          <w:rFonts w:ascii="Calibri" w:hAnsi="Calibri" w:cs="Calibri"/>
          <w:b/>
          <w:szCs w:val="22"/>
        </w:rPr>
        <w:t>Logical to Physical Data Mappings</w:t>
      </w:r>
      <w:r>
        <w:rPr>
          <w:rFonts w:ascii="Calibri" w:hAnsi="Calibri" w:cs="Calibri"/>
          <w:szCs w:val="22"/>
        </w:rPr>
        <w:t>.</w:t>
      </w:r>
    </w:p>
    <w:p w14:paraId="68F43511" w14:textId="77777777" w:rsidR="00C01632" w:rsidRDefault="00726689">
      <w:pPr>
        <w:widowControl/>
        <w:numPr>
          <w:ilvl w:val="0"/>
          <w:numId w:val="13"/>
        </w:numPr>
        <w:tabs>
          <w:tab w:val="left" w:pos="0"/>
        </w:tabs>
        <w:autoSpaceDE/>
        <w:spacing w:line="276" w:lineRule="auto"/>
        <w:ind w:left="450" w:hanging="450"/>
        <w:jc w:val="both"/>
        <w:rPr>
          <w:rStyle w:val="normalchar"/>
          <w:rFonts w:ascii="Calibri" w:hAnsi="Calibri" w:cs="Calibri"/>
          <w:sz w:val="22"/>
          <w:szCs w:val="22"/>
        </w:rPr>
      </w:pPr>
      <w:r>
        <w:rPr>
          <w:rFonts w:ascii="Calibri" w:hAnsi="Calibri" w:cs="Calibri"/>
          <w:b/>
          <w:sz w:val="22"/>
          <w:szCs w:val="22"/>
        </w:rPr>
        <w:t>Acquired data from different systems and worked on Data Mapping.</w:t>
      </w:r>
    </w:p>
    <w:p w14:paraId="7BA4C55C" w14:textId="77777777" w:rsidR="00C01632" w:rsidRDefault="00726689">
      <w:pPr>
        <w:widowControl/>
        <w:numPr>
          <w:ilvl w:val="0"/>
          <w:numId w:val="13"/>
        </w:numPr>
        <w:tabs>
          <w:tab w:val="left" w:pos="0"/>
        </w:tabs>
        <w:autoSpaceDE/>
        <w:spacing w:line="276" w:lineRule="auto"/>
        <w:ind w:left="450" w:hanging="450"/>
        <w:jc w:val="both"/>
        <w:rPr>
          <w:rStyle w:val="headerchar0"/>
          <w:rFonts w:ascii="Calibri" w:hAnsi="Calibri" w:cs="Calibri"/>
          <w:sz w:val="22"/>
          <w:szCs w:val="22"/>
        </w:rPr>
      </w:pPr>
      <w:r>
        <w:rPr>
          <w:rStyle w:val="normalchar"/>
          <w:rFonts w:ascii="Calibri" w:hAnsi="Calibri" w:cs="Calibri"/>
          <w:sz w:val="22"/>
          <w:szCs w:val="22"/>
        </w:rPr>
        <w:t xml:space="preserve">Assisted Project Management in developing </w:t>
      </w:r>
      <w:r>
        <w:rPr>
          <w:rStyle w:val="normalchar"/>
          <w:rFonts w:ascii="Calibri" w:hAnsi="Calibri" w:cs="Calibri"/>
          <w:b/>
          <w:bCs/>
          <w:sz w:val="22"/>
          <w:szCs w:val="22"/>
        </w:rPr>
        <w:t>Scope/ Vision Documentation</w:t>
      </w:r>
      <w:r>
        <w:rPr>
          <w:rStyle w:val="normalchar"/>
          <w:rFonts w:ascii="Calibri" w:hAnsi="Calibri" w:cs="Calibri"/>
          <w:sz w:val="22"/>
          <w:szCs w:val="22"/>
        </w:rPr>
        <w:t xml:space="preserve"> and </w:t>
      </w:r>
      <w:r>
        <w:rPr>
          <w:rStyle w:val="normalchar"/>
          <w:rFonts w:ascii="Calibri" w:hAnsi="Calibri" w:cs="Calibri"/>
          <w:b/>
          <w:bCs/>
          <w:sz w:val="22"/>
          <w:szCs w:val="22"/>
        </w:rPr>
        <w:t>Project Plan</w:t>
      </w:r>
      <w:r>
        <w:rPr>
          <w:rStyle w:val="normalchar"/>
          <w:rFonts w:ascii="Calibri" w:hAnsi="Calibri" w:cs="Calibri"/>
          <w:sz w:val="22"/>
          <w:szCs w:val="22"/>
        </w:rPr>
        <w:t>, tracking project process.</w:t>
      </w:r>
    </w:p>
    <w:p w14:paraId="7B3441BF" w14:textId="77777777" w:rsidR="00C01632" w:rsidRDefault="00726689">
      <w:pPr>
        <w:widowControl/>
        <w:numPr>
          <w:ilvl w:val="0"/>
          <w:numId w:val="13"/>
        </w:numPr>
        <w:tabs>
          <w:tab w:val="left" w:pos="0"/>
        </w:tabs>
        <w:autoSpaceDE/>
        <w:spacing w:line="276" w:lineRule="auto"/>
        <w:ind w:left="450" w:hanging="450"/>
        <w:jc w:val="both"/>
        <w:rPr>
          <w:rStyle w:val="body0020textchar"/>
          <w:rFonts w:ascii="Calibri" w:hAnsi="Calibri" w:cs="Calibri"/>
          <w:sz w:val="22"/>
          <w:szCs w:val="22"/>
        </w:rPr>
      </w:pPr>
      <w:r>
        <w:rPr>
          <w:rStyle w:val="headerchar0"/>
          <w:rFonts w:ascii="Calibri" w:hAnsi="Calibri" w:cs="Calibri"/>
          <w:sz w:val="22"/>
          <w:szCs w:val="22"/>
        </w:rPr>
        <w:t xml:space="preserve">Maintained and tracked </w:t>
      </w:r>
      <w:proofErr w:type="gramStart"/>
      <w:r>
        <w:rPr>
          <w:rStyle w:val="headerchar0"/>
          <w:rFonts w:ascii="Calibri" w:hAnsi="Calibri" w:cs="Calibri"/>
          <w:sz w:val="22"/>
          <w:szCs w:val="22"/>
        </w:rPr>
        <w:t>stakeholder’s</w:t>
      </w:r>
      <w:proofErr w:type="gramEnd"/>
      <w:r>
        <w:rPr>
          <w:rStyle w:val="headerchar0"/>
          <w:rFonts w:ascii="Calibri" w:hAnsi="Calibri" w:cs="Calibri"/>
          <w:sz w:val="22"/>
          <w:szCs w:val="22"/>
        </w:rPr>
        <w:t xml:space="preserve"> requests for enhancements and changes using </w:t>
      </w:r>
      <w:r>
        <w:rPr>
          <w:rStyle w:val="headerchar0"/>
          <w:rFonts w:ascii="Calibri" w:hAnsi="Calibri" w:cs="Calibri"/>
          <w:b/>
          <w:bCs/>
          <w:sz w:val="22"/>
          <w:szCs w:val="22"/>
        </w:rPr>
        <w:t>Unified Change Management tool (UCM)</w:t>
      </w:r>
      <w:r>
        <w:rPr>
          <w:rStyle w:val="headerchar0"/>
          <w:rFonts w:ascii="Calibri" w:hAnsi="Calibri" w:cs="Calibri"/>
          <w:sz w:val="22"/>
          <w:szCs w:val="22"/>
        </w:rPr>
        <w:t xml:space="preserve"> such as </w:t>
      </w:r>
      <w:r>
        <w:rPr>
          <w:rStyle w:val="headerchar0"/>
          <w:rFonts w:ascii="Calibri" w:hAnsi="Calibri" w:cs="Calibri"/>
          <w:b/>
          <w:bCs/>
          <w:sz w:val="22"/>
          <w:szCs w:val="22"/>
        </w:rPr>
        <w:t>Rational Clear Quest.</w:t>
      </w:r>
    </w:p>
    <w:p w14:paraId="1ECB28CF" w14:textId="77777777" w:rsidR="00C01632" w:rsidRDefault="00726689">
      <w:pPr>
        <w:widowControl/>
        <w:numPr>
          <w:ilvl w:val="0"/>
          <w:numId w:val="13"/>
        </w:numPr>
        <w:tabs>
          <w:tab w:val="left" w:pos="0"/>
        </w:tabs>
        <w:autoSpaceDE/>
        <w:spacing w:line="276" w:lineRule="auto"/>
        <w:ind w:left="450" w:hanging="450"/>
        <w:jc w:val="both"/>
        <w:rPr>
          <w:rStyle w:val="body0020textchar"/>
          <w:rFonts w:ascii="Calibri" w:hAnsi="Calibri" w:cs="Calibri"/>
          <w:sz w:val="22"/>
          <w:szCs w:val="22"/>
        </w:rPr>
      </w:pPr>
      <w:r>
        <w:rPr>
          <w:rStyle w:val="body0020textchar"/>
          <w:rFonts w:ascii="Calibri" w:hAnsi="Calibri" w:cs="Calibri"/>
          <w:sz w:val="22"/>
          <w:szCs w:val="22"/>
        </w:rPr>
        <w:t>Assisted with user testing of systems, developed and maintained quality procedures, and ensured that appropriate documentation is in place.</w:t>
      </w:r>
    </w:p>
    <w:p w14:paraId="72E960BE" w14:textId="77777777" w:rsidR="00C01632" w:rsidRDefault="00726689">
      <w:pPr>
        <w:widowControl/>
        <w:numPr>
          <w:ilvl w:val="0"/>
          <w:numId w:val="13"/>
        </w:numPr>
        <w:tabs>
          <w:tab w:val="left" w:pos="0"/>
        </w:tabs>
        <w:autoSpaceDE/>
        <w:spacing w:line="276" w:lineRule="auto"/>
        <w:ind w:left="450" w:hanging="450"/>
        <w:jc w:val="both"/>
        <w:rPr>
          <w:rStyle w:val="body0020textchar"/>
          <w:rFonts w:ascii="Calibri" w:hAnsi="Calibri" w:cs="Calibri"/>
          <w:sz w:val="22"/>
          <w:szCs w:val="22"/>
        </w:rPr>
      </w:pPr>
      <w:r>
        <w:rPr>
          <w:rStyle w:val="body0020textchar"/>
          <w:rFonts w:ascii="Calibri" w:hAnsi="Calibri" w:cs="Calibri"/>
          <w:sz w:val="22"/>
          <w:szCs w:val="22"/>
        </w:rPr>
        <w:t xml:space="preserve">Helped conduct </w:t>
      </w:r>
      <w:r>
        <w:rPr>
          <w:rStyle w:val="body0020textchar"/>
          <w:rFonts w:ascii="Calibri" w:hAnsi="Calibri" w:cs="Calibri"/>
          <w:b/>
          <w:bCs/>
          <w:sz w:val="22"/>
          <w:szCs w:val="22"/>
        </w:rPr>
        <w:t>User Acceptance Testing (UAT).</w:t>
      </w:r>
    </w:p>
    <w:p w14:paraId="7E31472A" w14:textId="77777777" w:rsidR="00C01632" w:rsidRDefault="00726689">
      <w:pPr>
        <w:widowControl/>
        <w:numPr>
          <w:ilvl w:val="0"/>
          <w:numId w:val="13"/>
        </w:numPr>
        <w:tabs>
          <w:tab w:val="left" w:pos="0"/>
        </w:tabs>
        <w:autoSpaceDE/>
        <w:spacing w:line="276" w:lineRule="auto"/>
        <w:ind w:left="450" w:hanging="450"/>
        <w:jc w:val="both"/>
        <w:rPr>
          <w:rStyle w:val="body0020textchar"/>
          <w:rFonts w:ascii="Calibri" w:hAnsi="Calibri" w:cs="Calibri"/>
          <w:sz w:val="22"/>
          <w:szCs w:val="22"/>
        </w:rPr>
      </w:pPr>
      <w:r>
        <w:rPr>
          <w:rStyle w:val="body0020textchar"/>
          <w:rFonts w:ascii="Calibri" w:hAnsi="Calibri" w:cs="Calibri"/>
          <w:sz w:val="22"/>
          <w:szCs w:val="22"/>
        </w:rPr>
        <w:t xml:space="preserve">Participated in developing the </w:t>
      </w:r>
      <w:r>
        <w:rPr>
          <w:rStyle w:val="body0020textchar"/>
          <w:rFonts w:ascii="Calibri" w:hAnsi="Calibri" w:cs="Calibri"/>
          <w:b/>
          <w:bCs/>
          <w:sz w:val="22"/>
          <w:szCs w:val="22"/>
        </w:rPr>
        <w:t>test conditions</w:t>
      </w:r>
      <w:r>
        <w:rPr>
          <w:rStyle w:val="body0020textchar"/>
          <w:rFonts w:ascii="Calibri" w:hAnsi="Calibri" w:cs="Calibri"/>
          <w:sz w:val="22"/>
          <w:szCs w:val="22"/>
        </w:rPr>
        <w:t xml:space="preserve"> and </w:t>
      </w:r>
      <w:r>
        <w:rPr>
          <w:rStyle w:val="body0020textchar"/>
          <w:rFonts w:ascii="Calibri" w:hAnsi="Calibri" w:cs="Calibri"/>
          <w:b/>
          <w:bCs/>
          <w:sz w:val="22"/>
          <w:szCs w:val="22"/>
        </w:rPr>
        <w:t>test cases</w:t>
      </w:r>
      <w:r>
        <w:rPr>
          <w:rStyle w:val="body0020textchar"/>
          <w:rFonts w:ascii="Calibri" w:hAnsi="Calibri" w:cs="Calibri"/>
          <w:sz w:val="22"/>
          <w:szCs w:val="22"/>
        </w:rPr>
        <w:t xml:space="preserve"> to be used in testing based on business requirements, technical specifications and/or product knowledge.</w:t>
      </w:r>
    </w:p>
    <w:p w14:paraId="4384170F" w14:textId="77777777" w:rsidR="00C01632" w:rsidRDefault="00726689">
      <w:pPr>
        <w:widowControl/>
        <w:numPr>
          <w:ilvl w:val="0"/>
          <w:numId w:val="13"/>
        </w:numPr>
        <w:tabs>
          <w:tab w:val="left" w:pos="0"/>
        </w:tabs>
        <w:autoSpaceDE/>
        <w:spacing w:line="276" w:lineRule="auto"/>
        <w:ind w:left="450" w:hanging="450"/>
        <w:jc w:val="both"/>
        <w:rPr>
          <w:rStyle w:val="body0020textchar"/>
          <w:rFonts w:ascii="Calibri" w:hAnsi="Calibri" w:cs="Calibri"/>
          <w:sz w:val="22"/>
          <w:szCs w:val="22"/>
        </w:rPr>
      </w:pPr>
      <w:r>
        <w:rPr>
          <w:rStyle w:val="body0020textchar"/>
          <w:rFonts w:ascii="Calibri" w:hAnsi="Calibri" w:cs="Calibri"/>
          <w:sz w:val="22"/>
          <w:szCs w:val="22"/>
        </w:rPr>
        <w:t>Acted as liaison for projects with other corporate departments, including Executive, Legal and Information Services.</w:t>
      </w:r>
    </w:p>
    <w:p w14:paraId="3D757D94" w14:textId="77777777" w:rsidR="00C01632" w:rsidRDefault="00726689">
      <w:pPr>
        <w:widowControl/>
        <w:numPr>
          <w:ilvl w:val="0"/>
          <w:numId w:val="13"/>
        </w:numPr>
        <w:tabs>
          <w:tab w:val="left" w:pos="0"/>
        </w:tabs>
        <w:autoSpaceDE/>
        <w:spacing w:line="276" w:lineRule="auto"/>
        <w:ind w:left="450" w:hanging="450"/>
        <w:jc w:val="both"/>
        <w:rPr>
          <w:rFonts w:ascii="Calibri" w:hAnsi="Calibri" w:cs="Calibri"/>
          <w:b/>
          <w:color w:val="800000"/>
          <w:sz w:val="22"/>
          <w:szCs w:val="22"/>
        </w:rPr>
      </w:pPr>
      <w:r>
        <w:rPr>
          <w:rStyle w:val="body0020textchar"/>
          <w:rFonts w:ascii="Calibri" w:hAnsi="Calibri" w:cs="Calibri"/>
          <w:sz w:val="22"/>
          <w:szCs w:val="22"/>
        </w:rPr>
        <w:t>Assisted in development of training materials for new technology and process improvements</w:t>
      </w:r>
    </w:p>
    <w:p w14:paraId="5F5F7C84" w14:textId="77777777" w:rsidR="00C01632" w:rsidRDefault="00726689">
      <w:pPr>
        <w:spacing w:line="276" w:lineRule="auto"/>
        <w:jc w:val="both"/>
        <w:rPr>
          <w:rFonts w:ascii="Calibri" w:hAnsi="Calibri" w:cs="Calibri"/>
          <w:b/>
          <w:sz w:val="22"/>
          <w:szCs w:val="22"/>
        </w:rPr>
      </w:pPr>
      <w:r>
        <w:rPr>
          <w:rFonts w:ascii="Calibri" w:hAnsi="Calibri" w:cs="Calibri"/>
          <w:b/>
          <w:color w:val="800000"/>
          <w:sz w:val="22"/>
          <w:szCs w:val="22"/>
        </w:rPr>
        <w:t>Environment</w:t>
      </w:r>
      <w:r>
        <w:rPr>
          <w:rFonts w:ascii="Calibri" w:hAnsi="Calibri" w:cs="Calibri"/>
          <w:b/>
          <w:color w:val="632423"/>
          <w:sz w:val="22"/>
          <w:szCs w:val="22"/>
        </w:rPr>
        <w:t>:</w:t>
      </w:r>
      <w:r>
        <w:rPr>
          <w:rFonts w:ascii="Calibri" w:hAnsi="Calibri" w:cs="Calibri"/>
          <w:b/>
          <w:sz w:val="22"/>
          <w:szCs w:val="22"/>
        </w:rPr>
        <w:t xml:space="preserve"> SQL server 2012, Visual Studio 2012, ETL-Informatica, HP ALM 11.5, SoapUI, QTP 8.2, Ajax, Microsoft Office Products like Excel, VISIO, JavaScript</w:t>
      </w:r>
    </w:p>
    <w:p w14:paraId="6D38C76A" w14:textId="77777777" w:rsidR="00C01632" w:rsidRDefault="00C01632">
      <w:pPr>
        <w:spacing w:line="276" w:lineRule="auto"/>
        <w:jc w:val="both"/>
        <w:rPr>
          <w:rFonts w:ascii="Calibri" w:hAnsi="Calibri" w:cs="Calibri"/>
          <w:b/>
          <w:sz w:val="22"/>
          <w:szCs w:val="22"/>
        </w:rPr>
      </w:pPr>
    </w:p>
    <w:p w14:paraId="36472A30" w14:textId="77777777" w:rsidR="00C01632" w:rsidRDefault="00C01632">
      <w:pPr>
        <w:spacing w:line="276" w:lineRule="auto"/>
        <w:jc w:val="both"/>
        <w:rPr>
          <w:rFonts w:ascii="Calibri" w:hAnsi="Calibri" w:cs="Calibri"/>
          <w:sz w:val="22"/>
          <w:szCs w:val="22"/>
        </w:rPr>
      </w:pPr>
    </w:p>
    <w:p w14:paraId="632A56DE" w14:textId="77777777" w:rsidR="00C01632" w:rsidRDefault="00726689">
      <w:pPr>
        <w:spacing w:line="276" w:lineRule="auto"/>
        <w:jc w:val="both"/>
        <w:rPr>
          <w:rStyle w:val="heading00204char"/>
          <w:rFonts w:ascii="Calibri" w:hAnsi="Calibri" w:cs="Calibri"/>
          <w:b/>
          <w:color w:val="800000"/>
          <w:sz w:val="22"/>
          <w:szCs w:val="22"/>
        </w:rPr>
      </w:pPr>
      <w:r>
        <w:rPr>
          <w:rStyle w:val="heading00204char"/>
          <w:rFonts w:ascii="Calibri" w:hAnsi="Calibri" w:cs="Calibri"/>
          <w:b/>
          <w:color w:val="800000"/>
          <w:sz w:val="22"/>
          <w:szCs w:val="22"/>
        </w:rPr>
        <w:t>Raymond James Financial Inc, Tampa, FL</w:t>
      </w:r>
    </w:p>
    <w:p w14:paraId="6A535DE9" w14:textId="77777777" w:rsidR="00C01632" w:rsidRDefault="00726689">
      <w:pPr>
        <w:spacing w:line="276" w:lineRule="auto"/>
        <w:jc w:val="both"/>
        <w:rPr>
          <w:rStyle w:val="heading00204char"/>
          <w:rFonts w:ascii="Calibri" w:hAnsi="Calibri" w:cs="Calibri"/>
          <w:b/>
          <w:color w:val="800000"/>
          <w:sz w:val="22"/>
          <w:szCs w:val="22"/>
        </w:rPr>
      </w:pPr>
      <w:proofErr w:type="spellStart"/>
      <w:r>
        <w:rPr>
          <w:rStyle w:val="heading00204char"/>
          <w:rFonts w:ascii="Calibri" w:hAnsi="Calibri" w:cs="Calibri"/>
          <w:b/>
          <w:color w:val="800000"/>
          <w:sz w:val="22"/>
          <w:szCs w:val="22"/>
        </w:rPr>
        <w:t>EquiTrak</w:t>
      </w:r>
      <w:proofErr w:type="spellEnd"/>
      <w:r>
        <w:rPr>
          <w:rStyle w:val="heading00204char"/>
          <w:rFonts w:ascii="Calibri" w:hAnsi="Calibri" w:cs="Calibri"/>
          <w:b/>
          <w:color w:val="800000"/>
          <w:sz w:val="22"/>
          <w:szCs w:val="22"/>
        </w:rPr>
        <w:t xml:space="preserve"> Hedge Fund Application  </w:t>
      </w:r>
    </w:p>
    <w:p w14:paraId="1B4696A1" w14:textId="77777777" w:rsidR="00C01632" w:rsidRDefault="00726689">
      <w:pPr>
        <w:spacing w:line="276" w:lineRule="auto"/>
        <w:jc w:val="both"/>
        <w:rPr>
          <w:rStyle w:val="heading00204char"/>
          <w:rFonts w:ascii="Calibri" w:hAnsi="Calibri" w:cs="Calibri"/>
          <w:b/>
          <w:color w:val="800000"/>
          <w:sz w:val="22"/>
          <w:szCs w:val="22"/>
        </w:rPr>
      </w:pPr>
      <w:r>
        <w:rPr>
          <w:rStyle w:val="heading00204char"/>
          <w:rFonts w:ascii="Calibri" w:hAnsi="Calibri" w:cs="Calibri"/>
          <w:b/>
          <w:color w:val="800000"/>
          <w:sz w:val="22"/>
          <w:szCs w:val="22"/>
        </w:rPr>
        <w:t xml:space="preserve">Jan 2014- June 2015                                                                            </w:t>
      </w:r>
      <w:r>
        <w:rPr>
          <w:rStyle w:val="heading00204char"/>
          <w:rFonts w:ascii="Calibri" w:hAnsi="Calibri" w:cs="Calibri"/>
          <w:b/>
          <w:color w:val="800000"/>
          <w:sz w:val="22"/>
          <w:szCs w:val="22"/>
        </w:rPr>
        <w:tab/>
      </w:r>
      <w:r>
        <w:rPr>
          <w:rStyle w:val="heading00204char"/>
          <w:rFonts w:ascii="Calibri" w:hAnsi="Calibri" w:cs="Calibri"/>
          <w:b/>
          <w:color w:val="800000"/>
          <w:sz w:val="22"/>
          <w:szCs w:val="22"/>
        </w:rPr>
        <w:tab/>
      </w:r>
      <w:r>
        <w:rPr>
          <w:rStyle w:val="heading00204char"/>
          <w:rFonts w:ascii="Calibri" w:hAnsi="Calibri" w:cs="Calibri"/>
          <w:b/>
          <w:color w:val="800000"/>
          <w:sz w:val="22"/>
          <w:szCs w:val="22"/>
        </w:rPr>
        <w:tab/>
        <w:t xml:space="preserve">                                                     </w:t>
      </w:r>
    </w:p>
    <w:p w14:paraId="7E0D4FF0" w14:textId="77777777" w:rsidR="00C01632" w:rsidRDefault="00726689">
      <w:pPr>
        <w:spacing w:line="276" w:lineRule="auto"/>
        <w:jc w:val="both"/>
        <w:rPr>
          <w:rStyle w:val="heading00204char"/>
          <w:rFonts w:ascii="Calibri" w:hAnsi="Calibri" w:cs="Calibri"/>
          <w:sz w:val="22"/>
          <w:szCs w:val="22"/>
        </w:rPr>
      </w:pPr>
      <w:r>
        <w:rPr>
          <w:rStyle w:val="heading00204char"/>
          <w:rFonts w:ascii="Calibri" w:hAnsi="Calibri" w:cs="Calibri"/>
          <w:b/>
          <w:color w:val="800000"/>
          <w:sz w:val="22"/>
          <w:szCs w:val="22"/>
        </w:rPr>
        <w:t>Business Analyst</w:t>
      </w:r>
    </w:p>
    <w:p w14:paraId="5FC0A5E4" w14:textId="77777777" w:rsidR="00C01632" w:rsidRDefault="00726689">
      <w:pPr>
        <w:spacing w:line="276" w:lineRule="auto"/>
        <w:jc w:val="both"/>
        <w:rPr>
          <w:rFonts w:ascii="Calibri" w:hAnsi="Calibri" w:cs="Calibri"/>
          <w:b/>
          <w:color w:val="800000"/>
          <w:sz w:val="22"/>
          <w:szCs w:val="22"/>
          <w:u w:val="single"/>
        </w:rPr>
      </w:pPr>
      <w:r>
        <w:rPr>
          <w:rStyle w:val="heading00204char"/>
          <w:rFonts w:ascii="Calibri" w:hAnsi="Calibri" w:cs="Calibri"/>
          <w:sz w:val="22"/>
          <w:szCs w:val="22"/>
        </w:rPr>
        <w:t xml:space="preserve">The project objective is to implement </w:t>
      </w:r>
      <w:proofErr w:type="spellStart"/>
      <w:r>
        <w:rPr>
          <w:rStyle w:val="heading00204char"/>
          <w:rFonts w:ascii="Calibri" w:hAnsi="Calibri" w:cs="Calibri"/>
          <w:sz w:val="22"/>
          <w:szCs w:val="22"/>
        </w:rPr>
        <w:t>EquiTrak</w:t>
      </w:r>
      <w:proofErr w:type="spellEnd"/>
      <w:r>
        <w:rPr>
          <w:rStyle w:val="heading00204char"/>
          <w:rFonts w:ascii="Calibri" w:hAnsi="Calibri" w:cs="Calibri"/>
          <w:sz w:val="22"/>
          <w:szCs w:val="22"/>
        </w:rPr>
        <w:t xml:space="preserve"> hedge fund administration for GTS team. </w:t>
      </w:r>
      <w:proofErr w:type="spellStart"/>
      <w:r>
        <w:rPr>
          <w:rStyle w:val="heading00204char"/>
          <w:rFonts w:ascii="Calibri" w:hAnsi="Calibri" w:cs="Calibri"/>
          <w:sz w:val="22"/>
          <w:szCs w:val="22"/>
        </w:rPr>
        <w:t>Equitrak</w:t>
      </w:r>
      <w:proofErr w:type="spellEnd"/>
      <w:r>
        <w:rPr>
          <w:rStyle w:val="heading00204char"/>
          <w:rFonts w:ascii="Calibri" w:hAnsi="Calibri" w:cs="Calibri"/>
          <w:sz w:val="22"/>
          <w:szCs w:val="22"/>
        </w:rPr>
        <w:t xml:space="preserve"> is a complete Hedge Fund software solution. It meets the needs of both fund managers and fund administrators. It provides capabilities for hedge </w:t>
      </w:r>
      <w:proofErr w:type="gramStart"/>
      <w:r>
        <w:rPr>
          <w:rStyle w:val="heading00204char"/>
          <w:rFonts w:ascii="Calibri" w:hAnsi="Calibri" w:cs="Calibri"/>
          <w:sz w:val="22"/>
          <w:szCs w:val="22"/>
        </w:rPr>
        <w:t>fund</w:t>
      </w:r>
      <w:proofErr w:type="gramEnd"/>
      <w:r>
        <w:rPr>
          <w:rStyle w:val="heading00204char"/>
          <w:rFonts w:ascii="Calibri" w:hAnsi="Calibri" w:cs="Calibri"/>
          <w:sz w:val="22"/>
          <w:szCs w:val="22"/>
        </w:rPr>
        <w:t xml:space="preserve"> as well as private equity investment administration. </w:t>
      </w:r>
      <w:r>
        <w:rPr>
          <w:rStyle w:val="heading00204char"/>
          <w:rFonts w:ascii="Calibri" w:hAnsi="Calibri" w:cs="Calibri"/>
          <w:sz w:val="22"/>
          <w:szCs w:val="22"/>
        </w:rPr>
        <w:tab/>
      </w:r>
      <w:r>
        <w:rPr>
          <w:rStyle w:val="heading00204char"/>
          <w:rFonts w:ascii="Calibri" w:hAnsi="Calibri" w:cs="Calibri"/>
          <w:sz w:val="22"/>
          <w:szCs w:val="22"/>
        </w:rPr>
        <w:tab/>
      </w:r>
      <w:r>
        <w:rPr>
          <w:rStyle w:val="heading00204char"/>
          <w:rFonts w:ascii="Calibri" w:hAnsi="Calibri" w:cs="Calibri"/>
          <w:sz w:val="22"/>
          <w:szCs w:val="22"/>
        </w:rPr>
        <w:tab/>
      </w:r>
      <w:r>
        <w:rPr>
          <w:rStyle w:val="heading00204char"/>
          <w:rFonts w:ascii="Calibri" w:hAnsi="Calibri" w:cs="Calibri"/>
          <w:sz w:val="22"/>
          <w:szCs w:val="22"/>
        </w:rPr>
        <w:tab/>
      </w:r>
      <w:r>
        <w:rPr>
          <w:rStyle w:val="heading00204char"/>
          <w:rFonts w:ascii="Calibri" w:hAnsi="Calibri" w:cs="Calibri"/>
          <w:b/>
          <w:color w:val="800000"/>
          <w:sz w:val="22"/>
          <w:szCs w:val="22"/>
        </w:rPr>
        <w:tab/>
      </w:r>
      <w:r>
        <w:rPr>
          <w:rStyle w:val="heading00204char"/>
          <w:rFonts w:ascii="Calibri" w:hAnsi="Calibri" w:cs="Calibri"/>
          <w:b/>
          <w:color w:val="800000"/>
          <w:sz w:val="22"/>
          <w:szCs w:val="22"/>
        </w:rPr>
        <w:tab/>
      </w:r>
      <w:r>
        <w:rPr>
          <w:rStyle w:val="heading00204char"/>
          <w:rFonts w:ascii="Calibri" w:hAnsi="Calibri" w:cs="Calibri"/>
          <w:b/>
          <w:color w:val="800000"/>
          <w:sz w:val="22"/>
          <w:szCs w:val="22"/>
        </w:rPr>
        <w:tab/>
      </w:r>
      <w:r>
        <w:rPr>
          <w:rStyle w:val="heading00204char"/>
          <w:rFonts w:ascii="Calibri" w:hAnsi="Calibri" w:cs="Calibri"/>
          <w:b/>
          <w:color w:val="800000"/>
          <w:sz w:val="22"/>
          <w:szCs w:val="22"/>
        </w:rPr>
        <w:tab/>
      </w:r>
    </w:p>
    <w:p w14:paraId="7CA917D5" w14:textId="77777777" w:rsidR="00C01632" w:rsidRDefault="00726689">
      <w:pPr>
        <w:pStyle w:val="bodytextsmall"/>
        <w:spacing w:before="0" w:after="0" w:line="276" w:lineRule="auto"/>
        <w:jc w:val="both"/>
        <w:rPr>
          <w:rStyle w:val="heading00204char"/>
          <w:rFonts w:ascii="Calibri" w:hAnsi="Calibri" w:cs="Calibri"/>
          <w:sz w:val="22"/>
          <w:szCs w:val="22"/>
        </w:rPr>
      </w:pPr>
      <w:r>
        <w:rPr>
          <w:rFonts w:ascii="Calibri" w:hAnsi="Calibri" w:cs="Calibri"/>
          <w:b/>
          <w:color w:val="800000"/>
          <w:sz w:val="22"/>
          <w:szCs w:val="22"/>
          <w:u w:val="single"/>
        </w:rPr>
        <w:t xml:space="preserve">Responsibilities </w:t>
      </w:r>
    </w:p>
    <w:p w14:paraId="7E0437D1" w14:textId="77777777" w:rsidR="00C01632" w:rsidRDefault="00726689">
      <w:pPr>
        <w:numPr>
          <w:ilvl w:val="0"/>
          <w:numId w:val="4"/>
        </w:numPr>
        <w:spacing w:line="276" w:lineRule="auto"/>
        <w:ind w:left="450" w:hanging="450"/>
        <w:jc w:val="both"/>
        <w:rPr>
          <w:rStyle w:val="heading00204char"/>
          <w:rFonts w:ascii="Calibri" w:eastAsia="Calibri" w:hAnsi="Calibri" w:cs="Calibri"/>
          <w:sz w:val="22"/>
          <w:szCs w:val="22"/>
        </w:rPr>
      </w:pPr>
      <w:r>
        <w:rPr>
          <w:rStyle w:val="heading00204char"/>
          <w:rFonts w:ascii="Calibri" w:hAnsi="Calibri" w:cs="Calibri"/>
          <w:sz w:val="22"/>
          <w:szCs w:val="22"/>
        </w:rPr>
        <w:t>Working with Raymond James team to understand their hedge fund requirements.</w:t>
      </w:r>
    </w:p>
    <w:p w14:paraId="02DE4D6F" w14:textId="77777777" w:rsidR="00C01632" w:rsidRDefault="00726689">
      <w:pPr>
        <w:numPr>
          <w:ilvl w:val="0"/>
          <w:numId w:val="4"/>
        </w:numPr>
        <w:spacing w:line="276" w:lineRule="auto"/>
        <w:ind w:left="450" w:hanging="450"/>
        <w:jc w:val="both"/>
        <w:rPr>
          <w:rStyle w:val="heading00204char"/>
          <w:rFonts w:ascii="Calibri" w:hAnsi="Calibri" w:cs="Calibri"/>
          <w:sz w:val="22"/>
          <w:szCs w:val="22"/>
        </w:rPr>
      </w:pPr>
      <w:r>
        <w:rPr>
          <w:rStyle w:val="heading00204char"/>
          <w:rFonts w:ascii="Calibri" w:eastAsia="Calibri" w:hAnsi="Calibri" w:cs="Calibri"/>
          <w:sz w:val="22"/>
          <w:szCs w:val="22"/>
        </w:rPr>
        <w:t xml:space="preserve"> </w:t>
      </w:r>
      <w:r>
        <w:rPr>
          <w:rStyle w:val="heading00204char"/>
          <w:rFonts w:ascii="Calibri" w:hAnsi="Calibri" w:cs="Calibri"/>
          <w:sz w:val="22"/>
          <w:szCs w:val="22"/>
        </w:rPr>
        <w:t xml:space="preserve">Participated in various stages of </w:t>
      </w:r>
      <w:r>
        <w:rPr>
          <w:rStyle w:val="heading00204char"/>
          <w:rFonts w:ascii="Calibri" w:hAnsi="Calibri" w:cs="Calibri"/>
          <w:b/>
          <w:sz w:val="22"/>
          <w:szCs w:val="22"/>
        </w:rPr>
        <w:t>data</w:t>
      </w:r>
      <w:r>
        <w:rPr>
          <w:rStyle w:val="heading00204char"/>
          <w:rFonts w:ascii="Calibri" w:hAnsi="Calibri" w:cs="Calibri"/>
          <w:sz w:val="22"/>
          <w:szCs w:val="22"/>
        </w:rPr>
        <w:t xml:space="preserve"> and </w:t>
      </w:r>
      <w:r>
        <w:rPr>
          <w:rStyle w:val="heading00204char"/>
          <w:rFonts w:ascii="Calibri" w:hAnsi="Calibri" w:cs="Calibri"/>
          <w:b/>
          <w:sz w:val="22"/>
          <w:szCs w:val="22"/>
        </w:rPr>
        <w:t>requirement analysis</w:t>
      </w:r>
      <w:r>
        <w:rPr>
          <w:rStyle w:val="heading00204char"/>
          <w:rFonts w:ascii="Calibri" w:hAnsi="Calibri" w:cs="Calibri"/>
          <w:sz w:val="22"/>
          <w:szCs w:val="22"/>
        </w:rPr>
        <w:t xml:space="preserve"> for project needs.</w:t>
      </w:r>
    </w:p>
    <w:p w14:paraId="254D3C38" w14:textId="77777777" w:rsidR="00C01632" w:rsidRDefault="00726689">
      <w:pPr>
        <w:numPr>
          <w:ilvl w:val="0"/>
          <w:numId w:val="4"/>
        </w:numPr>
        <w:spacing w:line="276" w:lineRule="auto"/>
        <w:ind w:left="450" w:hanging="450"/>
        <w:jc w:val="both"/>
        <w:rPr>
          <w:rStyle w:val="heading00204char"/>
          <w:rFonts w:ascii="Calibri" w:hAnsi="Calibri" w:cs="Calibri"/>
          <w:sz w:val="22"/>
          <w:szCs w:val="22"/>
        </w:rPr>
      </w:pPr>
      <w:r>
        <w:rPr>
          <w:rStyle w:val="heading00204char"/>
          <w:rFonts w:ascii="Calibri" w:hAnsi="Calibri" w:cs="Calibri"/>
          <w:sz w:val="22"/>
          <w:szCs w:val="22"/>
        </w:rPr>
        <w:t xml:space="preserve">Gathered information from hedge fund managers and prepared business requirement documents and </w:t>
      </w:r>
      <w:r>
        <w:rPr>
          <w:rStyle w:val="heading00204char"/>
          <w:rFonts w:ascii="Calibri" w:hAnsi="Calibri" w:cs="Calibri"/>
          <w:b/>
          <w:sz w:val="22"/>
          <w:szCs w:val="22"/>
        </w:rPr>
        <w:t>functional required documents</w:t>
      </w:r>
      <w:r>
        <w:rPr>
          <w:rStyle w:val="heading00204char"/>
          <w:rFonts w:ascii="Calibri" w:hAnsi="Calibri" w:cs="Calibri"/>
          <w:sz w:val="22"/>
          <w:szCs w:val="22"/>
        </w:rPr>
        <w:t>.</w:t>
      </w:r>
    </w:p>
    <w:p w14:paraId="1F0C0039" w14:textId="77777777" w:rsidR="00C01632" w:rsidRDefault="00726689">
      <w:pPr>
        <w:numPr>
          <w:ilvl w:val="0"/>
          <w:numId w:val="4"/>
        </w:numPr>
        <w:spacing w:line="276" w:lineRule="auto"/>
        <w:ind w:left="450" w:hanging="450"/>
        <w:jc w:val="both"/>
        <w:rPr>
          <w:rStyle w:val="heading00204char"/>
          <w:rFonts w:ascii="Calibri" w:hAnsi="Calibri" w:cs="Calibri"/>
          <w:sz w:val="22"/>
          <w:szCs w:val="22"/>
        </w:rPr>
      </w:pPr>
      <w:r>
        <w:rPr>
          <w:rStyle w:val="heading00204char"/>
          <w:rFonts w:ascii="Calibri" w:hAnsi="Calibri" w:cs="Calibri"/>
          <w:sz w:val="22"/>
          <w:szCs w:val="22"/>
        </w:rPr>
        <w:t xml:space="preserve">Analyzing the accuracy of hedge fund </w:t>
      </w:r>
      <w:r>
        <w:rPr>
          <w:rStyle w:val="heading00204char"/>
          <w:rFonts w:ascii="Calibri" w:hAnsi="Calibri" w:cs="Calibri"/>
          <w:b/>
          <w:sz w:val="22"/>
          <w:szCs w:val="22"/>
        </w:rPr>
        <w:t>financial calculations</w:t>
      </w:r>
      <w:r>
        <w:rPr>
          <w:rStyle w:val="heading00204char"/>
          <w:rFonts w:ascii="Calibri" w:hAnsi="Calibri" w:cs="Calibri"/>
          <w:sz w:val="22"/>
          <w:szCs w:val="22"/>
        </w:rPr>
        <w:t xml:space="preserve">, </w:t>
      </w:r>
      <w:r>
        <w:rPr>
          <w:rStyle w:val="heading00204char"/>
          <w:rFonts w:ascii="Calibri" w:hAnsi="Calibri" w:cs="Calibri"/>
          <w:b/>
          <w:sz w:val="22"/>
          <w:szCs w:val="22"/>
        </w:rPr>
        <w:t>business rules</w:t>
      </w:r>
      <w:r>
        <w:rPr>
          <w:rStyle w:val="heading00204char"/>
          <w:rFonts w:ascii="Calibri" w:hAnsi="Calibri" w:cs="Calibri"/>
          <w:sz w:val="22"/>
          <w:szCs w:val="22"/>
        </w:rPr>
        <w:t xml:space="preserve"> and </w:t>
      </w:r>
      <w:r>
        <w:rPr>
          <w:rStyle w:val="heading00204char"/>
          <w:rFonts w:ascii="Calibri" w:hAnsi="Calibri" w:cs="Calibri"/>
          <w:b/>
          <w:sz w:val="22"/>
          <w:szCs w:val="22"/>
        </w:rPr>
        <w:t>transactions</w:t>
      </w:r>
      <w:r>
        <w:rPr>
          <w:rStyle w:val="heading00204char"/>
          <w:rFonts w:ascii="Calibri" w:hAnsi="Calibri" w:cs="Calibri"/>
          <w:sz w:val="22"/>
          <w:szCs w:val="22"/>
        </w:rPr>
        <w:t xml:space="preserve"> for the application.</w:t>
      </w:r>
    </w:p>
    <w:p w14:paraId="2A7146F3" w14:textId="77777777" w:rsidR="00C01632" w:rsidRDefault="00726689">
      <w:pPr>
        <w:numPr>
          <w:ilvl w:val="0"/>
          <w:numId w:val="4"/>
        </w:numPr>
        <w:spacing w:line="276" w:lineRule="auto"/>
        <w:ind w:left="450" w:hanging="450"/>
        <w:jc w:val="both"/>
        <w:rPr>
          <w:rStyle w:val="heading00204char"/>
          <w:rFonts w:ascii="Calibri" w:hAnsi="Calibri" w:cs="Calibri"/>
          <w:sz w:val="22"/>
          <w:szCs w:val="22"/>
        </w:rPr>
      </w:pPr>
      <w:r>
        <w:rPr>
          <w:rStyle w:val="heading00204char"/>
          <w:rFonts w:ascii="Calibri" w:hAnsi="Calibri" w:cs="Calibri"/>
          <w:sz w:val="22"/>
          <w:szCs w:val="22"/>
        </w:rPr>
        <w:t xml:space="preserve">Prepared Use cases based on Business Requirements and High-Level Design using </w:t>
      </w:r>
      <w:r>
        <w:rPr>
          <w:rStyle w:val="heading00204char"/>
          <w:rFonts w:ascii="Calibri" w:hAnsi="Calibri" w:cs="Calibri"/>
          <w:b/>
          <w:sz w:val="22"/>
          <w:szCs w:val="22"/>
        </w:rPr>
        <w:t>MS Visio</w:t>
      </w:r>
      <w:r>
        <w:rPr>
          <w:rStyle w:val="heading00204char"/>
          <w:rFonts w:ascii="Calibri" w:hAnsi="Calibri" w:cs="Calibri"/>
          <w:sz w:val="22"/>
          <w:szCs w:val="22"/>
        </w:rPr>
        <w:t>.</w:t>
      </w:r>
    </w:p>
    <w:p w14:paraId="56BBB39D" w14:textId="77777777" w:rsidR="00C01632" w:rsidRDefault="00726689">
      <w:pPr>
        <w:numPr>
          <w:ilvl w:val="0"/>
          <w:numId w:val="4"/>
        </w:numPr>
        <w:spacing w:line="276" w:lineRule="auto"/>
        <w:ind w:left="450" w:hanging="450"/>
        <w:jc w:val="both"/>
        <w:rPr>
          <w:rStyle w:val="heading00204char"/>
          <w:rFonts w:ascii="Calibri" w:hAnsi="Calibri" w:cs="Calibri"/>
          <w:sz w:val="22"/>
          <w:szCs w:val="22"/>
        </w:rPr>
      </w:pPr>
      <w:r>
        <w:rPr>
          <w:rStyle w:val="heading00204char"/>
          <w:rFonts w:ascii="Calibri" w:hAnsi="Calibri" w:cs="Calibri"/>
          <w:sz w:val="22"/>
          <w:szCs w:val="22"/>
        </w:rPr>
        <w:lastRenderedPageBreak/>
        <w:t xml:space="preserve">Understanding the real end user needs and analyzing their requirements on different platforms performing a cost </w:t>
      </w:r>
      <w:r>
        <w:rPr>
          <w:rStyle w:val="heading00204char"/>
          <w:rFonts w:ascii="Calibri" w:hAnsi="Calibri" w:cs="Calibri"/>
          <w:b/>
          <w:sz w:val="22"/>
          <w:szCs w:val="22"/>
        </w:rPr>
        <w:t>benefit analysis</w:t>
      </w:r>
      <w:r>
        <w:rPr>
          <w:rStyle w:val="heading00204char"/>
          <w:rFonts w:ascii="Calibri" w:hAnsi="Calibri" w:cs="Calibri"/>
          <w:sz w:val="22"/>
          <w:szCs w:val="22"/>
        </w:rPr>
        <w:t xml:space="preserve"> and </w:t>
      </w:r>
      <w:r>
        <w:rPr>
          <w:rStyle w:val="heading00204char"/>
          <w:rFonts w:ascii="Calibri" w:hAnsi="Calibri" w:cs="Calibri"/>
          <w:b/>
          <w:sz w:val="22"/>
          <w:szCs w:val="22"/>
        </w:rPr>
        <w:t>Risk analysis</w:t>
      </w:r>
      <w:r>
        <w:rPr>
          <w:rStyle w:val="heading00204char"/>
          <w:rFonts w:ascii="Calibri" w:hAnsi="Calibri" w:cs="Calibri"/>
          <w:sz w:val="22"/>
          <w:szCs w:val="22"/>
        </w:rPr>
        <w:t>.</w:t>
      </w:r>
    </w:p>
    <w:p w14:paraId="79E677FB" w14:textId="77777777" w:rsidR="00C01632" w:rsidRDefault="00726689">
      <w:pPr>
        <w:numPr>
          <w:ilvl w:val="0"/>
          <w:numId w:val="4"/>
        </w:numPr>
        <w:spacing w:line="276" w:lineRule="auto"/>
        <w:ind w:left="450" w:hanging="450"/>
        <w:jc w:val="both"/>
        <w:rPr>
          <w:rStyle w:val="heading00204char"/>
          <w:rFonts w:ascii="Calibri" w:hAnsi="Calibri" w:cs="Calibri"/>
          <w:sz w:val="22"/>
          <w:szCs w:val="22"/>
        </w:rPr>
      </w:pPr>
      <w:r>
        <w:rPr>
          <w:rStyle w:val="heading00204char"/>
          <w:rFonts w:ascii="Calibri" w:hAnsi="Calibri" w:cs="Calibri"/>
          <w:sz w:val="22"/>
          <w:szCs w:val="22"/>
        </w:rPr>
        <w:t>Analyzing the current software and hardware system and evaluating their compatibility and scalability in developing the present system.</w:t>
      </w:r>
    </w:p>
    <w:p w14:paraId="1995D23F" w14:textId="77777777" w:rsidR="00C01632" w:rsidRDefault="00726689">
      <w:pPr>
        <w:numPr>
          <w:ilvl w:val="0"/>
          <w:numId w:val="4"/>
        </w:numPr>
        <w:spacing w:line="276" w:lineRule="auto"/>
        <w:ind w:left="450" w:hanging="450"/>
        <w:jc w:val="both"/>
        <w:rPr>
          <w:rStyle w:val="heading00204char"/>
          <w:rFonts w:ascii="Calibri" w:hAnsi="Calibri" w:cs="Calibri"/>
          <w:sz w:val="22"/>
          <w:szCs w:val="22"/>
        </w:rPr>
      </w:pPr>
      <w:r>
        <w:rPr>
          <w:rStyle w:val="heading00204char"/>
          <w:rFonts w:ascii="Calibri" w:hAnsi="Calibri" w:cs="Calibri"/>
          <w:sz w:val="22"/>
          <w:szCs w:val="22"/>
        </w:rPr>
        <w:t xml:space="preserve">Developed </w:t>
      </w:r>
      <w:r>
        <w:rPr>
          <w:rStyle w:val="heading00204char"/>
          <w:rFonts w:ascii="Calibri" w:hAnsi="Calibri" w:cs="Calibri"/>
          <w:b/>
          <w:sz w:val="22"/>
          <w:szCs w:val="22"/>
        </w:rPr>
        <w:t>use case</w:t>
      </w:r>
      <w:r>
        <w:rPr>
          <w:rStyle w:val="heading00204char"/>
          <w:rFonts w:ascii="Calibri" w:hAnsi="Calibri" w:cs="Calibri"/>
          <w:sz w:val="22"/>
          <w:szCs w:val="22"/>
        </w:rPr>
        <w:t xml:space="preserve"> scenarios, class diagrams and </w:t>
      </w:r>
      <w:r>
        <w:rPr>
          <w:rStyle w:val="heading00204char"/>
          <w:rFonts w:ascii="Calibri" w:hAnsi="Calibri" w:cs="Calibri"/>
          <w:b/>
          <w:sz w:val="22"/>
          <w:szCs w:val="22"/>
        </w:rPr>
        <w:t>Sequence diagrams</w:t>
      </w:r>
      <w:r>
        <w:rPr>
          <w:rStyle w:val="heading00204char"/>
          <w:rFonts w:ascii="Calibri" w:hAnsi="Calibri" w:cs="Calibri"/>
          <w:sz w:val="22"/>
          <w:szCs w:val="22"/>
        </w:rPr>
        <w:t>.</w:t>
      </w:r>
    </w:p>
    <w:p w14:paraId="23AF6A52" w14:textId="77777777" w:rsidR="00C01632" w:rsidRDefault="00726689">
      <w:pPr>
        <w:numPr>
          <w:ilvl w:val="0"/>
          <w:numId w:val="4"/>
        </w:numPr>
        <w:spacing w:line="276" w:lineRule="auto"/>
        <w:ind w:left="450" w:hanging="450"/>
        <w:jc w:val="both"/>
        <w:rPr>
          <w:rStyle w:val="heading00204char"/>
          <w:rFonts w:ascii="Calibri" w:hAnsi="Calibri" w:cs="Calibri"/>
          <w:sz w:val="22"/>
          <w:szCs w:val="22"/>
        </w:rPr>
      </w:pPr>
      <w:r>
        <w:rPr>
          <w:rStyle w:val="heading00204char"/>
          <w:rFonts w:ascii="Calibri" w:hAnsi="Calibri" w:cs="Calibri"/>
          <w:sz w:val="22"/>
          <w:szCs w:val="22"/>
        </w:rPr>
        <w:t xml:space="preserve">Conducted various </w:t>
      </w:r>
      <w:r>
        <w:rPr>
          <w:rStyle w:val="heading00204char"/>
          <w:rFonts w:ascii="Calibri" w:hAnsi="Calibri" w:cs="Calibri"/>
          <w:b/>
          <w:sz w:val="22"/>
          <w:szCs w:val="22"/>
        </w:rPr>
        <w:t>JAD sessions</w:t>
      </w:r>
      <w:r>
        <w:rPr>
          <w:rStyle w:val="heading00204char"/>
          <w:rFonts w:ascii="Calibri" w:hAnsi="Calibri" w:cs="Calibri"/>
          <w:sz w:val="22"/>
          <w:szCs w:val="22"/>
        </w:rPr>
        <w:t xml:space="preserve"> with different stakeholders to get a better understanding of ongoing activities and updating every </w:t>
      </w:r>
      <w:proofErr w:type="gramStart"/>
      <w:r>
        <w:rPr>
          <w:rStyle w:val="heading00204char"/>
          <w:rFonts w:ascii="Calibri" w:hAnsi="Calibri" w:cs="Calibri"/>
          <w:sz w:val="22"/>
          <w:szCs w:val="22"/>
        </w:rPr>
        <w:t>party</w:t>
      </w:r>
      <w:proofErr w:type="gramEnd"/>
      <w:r>
        <w:rPr>
          <w:rStyle w:val="heading00204char"/>
          <w:rFonts w:ascii="Calibri" w:hAnsi="Calibri" w:cs="Calibri"/>
          <w:sz w:val="22"/>
          <w:szCs w:val="22"/>
        </w:rPr>
        <w:t xml:space="preserve"> of their tasks and assigned duties.</w:t>
      </w:r>
    </w:p>
    <w:p w14:paraId="1B8E7E71" w14:textId="77777777" w:rsidR="00C01632" w:rsidRDefault="00726689">
      <w:pPr>
        <w:numPr>
          <w:ilvl w:val="0"/>
          <w:numId w:val="4"/>
        </w:numPr>
        <w:spacing w:line="276" w:lineRule="auto"/>
        <w:ind w:left="450" w:hanging="450"/>
        <w:jc w:val="both"/>
        <w:rPr>
          <w:rStyle w:val="heading00204char"/>
          <w:rFonts w:ascii="Calibri" w:hAnsi="Calibri" w:cs="Calibri"/>
          <w:sz w:val="22"/>
          <w:szCs w:val="22"/>
        </w:rPr>
      </w:pPr>
      <w:r>
        <w:rPr>
          <w:rStyle w:val="heading00204char"/>
          <w:rFonts w:ascii="Calibri" w:hAnsi="Calibri" w:cs="Calibri"/>
          <w:sz w:val="22"/>
          <w:szCs w:val="22"/>
        </w:rPr>
        <w:t>Documented business rules and business integration processes using BRD (Business Required Documentation) based on the gathered requirements.</w:t>
      </w:r>
    </w:p>
    <w:p w14:paraId="449586CC" w14:textId="77777777" w:rsidR="00C01632" w:rsidRDefault="00726689">
      <w:pPr>
        <w:numPr>
          <w:ilvl w:val="0"/>
          <w:numId w:val="4"/>
        </w:numPr>
        <w:spacing w:line="276" w:lineRule="auto"/>
        <w:ind w:left="450" w:hanging="450"/>
        <w:jc w:val="both"/>
        <w:rPr>
          <w:rStyle w:val="heading00204char"/>
          <w:rFonts w:ascii="Calibri" w:hAnsi="Calibri" w:cs="Calibri"/>
          <w:sz w:val="22"/>
          <w:szCs w:val="22"/>
        </w:rPr>
      </w:pPr>
      <w:r>
        <w:rPr>
          <w:rStyle w:val="heading00204char"/>
          <w:rFonts w:ascii="Calibri" w:hAnsi="Calibri" w:cs="Calibri"/>
          <w:sz w:val="22"/>
          <w:szCs w:val="22"/>
        </w:rPr>
        <w:t xml:space="preserve">Created Workflow and Activity diagrams using Rational Rose for clear understanding of </w:t>
      </w:r>
      <w:proofErr w:type="gramStart"/>
      <w:r>
        <w:rPr>
          <w:rStyle w:val="heading00204char"/>
          <w:rFonts w:ascii="Calibri" w:hAnsi="Calibri" w:cs="Calibri"/>
          <w:sz w:val="22"/>
          <w:szCs w:val="22"/>
        </w:rPr>
        <w:t>the static</w:t>
      </w:r>
      <w:proofErr w:type="gramEnd"/>
      <w:r>
        <w:rPr>
          <w:rStyle w:val="heading00204char"/>
          <w:rFonts w:ascii="Calibri" w:hAnsi="Calibri" w:cs="Calibri"/>
          <w:sz w:val="22"/>
          <w:szCs w:val="22"/>
        </w:rPr>
        <w:t xml:space="preserve"> prototypes.</w:t>
      </w:r>
    </w:p>
    <w:p w14:paraId="37612078" w14:textId="77777777" w:rsidR="00C01632" w:rsidRDefault="00726689">
      <w:pPr>
        <w:numPr>
          <w:ilvl w:val="0"/>
          <w:numId w:val="4"/>
        </w:numPr>
        <w:spacing w:line="276" w:lineRule="auto"/>
        <w:ind w:left="450" w:hanging="450"/>
        <w:jc w:val="both"/>
        <w:rPr>
          <w:rStyle w:val="heading00204char"/>
          <w:rFonts w:ascii="Calibri" w:hAnsi="Calibri" w:cs="Calibri"/>
          <w:sz w:val="22"/>
          <w:szCs w:val="22"/>
        </w:rPr>
      </w:pPr>
      <w:r>
        <w:rPr>
          <w:rStyle w:val="heading00204char"/>
          <w:rFonts w:ascii="Calibri" w:hAnsi="Calibri" w:cs="Calibri"/>
          <w:sz w:val="22"/>
          <w:szCs w:val="22"/>
        </w:rPr>
        <w:t xml:space="preserve">Conducted periodic meetings with technical team to make sure that developments are adhered to the business requirements and </w:t>
      </w:r>
      <w:proofErr w:type="gramStart"/>
      <w:r>
        <w:rPr>
          <w:rStyle w:val="heading00204char"/>
          <w:rFonts w:ascii="Calibri" w:hAnsi="Calibri" w:cs="Calibri"/>
          <w:sz w:val="22"/>
          <w:szCs w:val="22"/>
        </w:rPr>
        <w:t>customer’s</w:t>
      </w:r>
      <w:proofErr w:type="gramEnd"/>
      <w:r>
        <w:rPr>
          <w:rStyle w:val="heading00204char"/>
          <w:rFonts w:ascii="Calibri" w:hAnsi="Calibri" w:cs="Calibri"/>
          <w:sz w:val="22"/>
          <w:szCs w:val="22"/>
        </w:rPr>
        <w:t xml:space="preserve"> expectations.</w:t>
      </w:r>
    </w:p>
    <w:p w14:paraId="242765B3" w14:textId="77777777" w:rsidR="00C01632" w:rsidRDefault="00726689">
      <w:pPr>
        <w:numPr>
          <w:ilvl w:val="0"/>
          <w:numId w:val="4"/>
        </w:numPr>
        <w:spacing w:line="276" w:lineRule="auto"/>
        <w:ind w:left="450" w:hanging="450"/>
        <w:jc w:val="both"/>
        <w:rPr>
          <w:rStyle w:val="heading00204char"/>
          <w:rFonts w:ascii="Calibri" w:hAnsi="Calibri" w:cs="Calibri"/>
          <w:sz w:val="22"/>
          <w:szCs w:val="22"/>
        </w:rPr>
      </w:pPr>
      <w:r>
        <w:rPr>
          <w:rStyle w:val="heading00204char"/>
          <w:rFonts w:ascii="Calibri" w:hAnsi="Calibri" w:cs="Calibri"/>
          <w:sz w:val="22"/>
          <w:szCs w:val="22"/>
        </w:rPr>
        <w:t>Verified that the requirements are testable and involved in testing for the software implementation.</w:t>
      </w:r>
    </w:p>
    <w:p w14:paraId="16755028" w14:textId="77777777" w:rsidR="00C01632" w:rsidRDefault="00726689">
      <w:pPr>
        <w:numPr>
          <w:ilvl w:val="0"/>
          <w:numId w:val="4"/>
        </w:numPr>
        <w:spacing w:line="276" w:lineRule="auto"/>
        <w:ind w:left="450" w:hanging="450"/>
        <w:jc w:val="both"/>
        <w:rPr>
          <w:rStyle w:val="heading00204char"/>
          <w:rFonts w:ascii="Calibri" w:hAnsi="Calibri" w:cs="Calibri"/>
          <w:sz w:val="22"/>
          <w:szCs w:val="22"/>
        </w:rPr>
      </w:pPr>
      <w:r>
        <w:rPr>
          <w:rStyle w:val="heading00204char"/>
          <w:rFonts w:ascii="Calibri" w:hAnsi="Calibri" w:cs="Calibri"/>
          <w:sz w:val="22"/>
          <w:szCs w:val="22"/>
        </w:rPr>
        <w:t>Imparted technical experience assisting database designers in the development of current project right from the business transition phase to database design phase.</w:t>
      </w:r>
    </w:p>
    <w:p w14:paraId="2D90D6FD" w14:textId="77777777" w:rsidR="00C01632" w:rsidRDefault="00726689">
      <w:pPr>
        <w:numPr>
          <w:ilvl w:val="0"/>
          <w:numId w:val="4"/>
        </w:numPr>
        <w:spacing w:line="276" w:lineRule="auto"/>
        <w:ind w:left="450" w:hanging="450"/>
        <w:jc w:val="both"/>
        <w:rPr>
          <w:rStyle w:val="heading00204char"/>
          <w:rFonts w:ascii="Calibri" w:hAnsi="Calibri" w:cs="Calibri"/>
          <w:sz w:val="22"/>
          <w:szCs w:val="22"/>
        </w:rPr>
      </w:pPr>
      <w:r>
        <w:rPr>
          <w:rStyle w:val="heading00204char"/>
          <w:rFonts w:ascii="Calibri" w:hAnsi="Calibri" w:cs="Calibri"/>
          <w:sz w:val="22"/>
          <w:szCs w:val="22"/>
        </w:rPr>
        <w:t>Used SQL queries for data validation retrieving the date from the back end.</w:t>
      </w:r>
    </w:p>
    <w:p w14:paraId="28947430" w14:textId="77777777" w:rsidR="00C01632" w:rsidRDefault="00726689">
      <w:pPr>
        <w:numPr>
          <w:ilvl w:val="0"/>
          <w:numId w:val="4"/>
        </w:numPr>
        <w:spacing w:line="276" w:lineRule="auto"/>
        <w:ind w:left="450" w:hanging="450"/>
        <w:jc w:val="both"/>
        <w:rPr>
          <w:rStyle w:val="heading00204char"/>
          <w:rFonts w:ascii="Calibri" w:hAnsi="Calibri" w:cs="Calibri"/>
          <w:sz w:val="22"/>
          <w:szCs w:val="22"/>
        </w:rPr>
      </w:pPr>
      <w:r>
        <w:rPr>
          <w:rStyle w:val="heading00204char"/>
          <w:rFonts w:ascii="Calibri" w:hAnsi="Calibri" w:cs="Calibri"/>
          <w:sz w:val="22"/>
          <w:szCs w:val="22"/>
        </w:rPr>
        <w:t>Developed various Test Plans and Test Cases and even assisted with the black box testing.</w:t>
      </w:r>
    </w:p>
    <w:p w14:paraId="623A2BD4" w14:textId="77777777" w:rsidR="00C01632" w:rsidRDefault="00726689">
      <w:pPr>
        <w:numPr>
          <w:ilvl w:val="0"/>
          <w:numId w:val="4"/>
        </w:numPr>
        <w:spacing w:line="276" w:lineRule="auto"/>
        <w:ind w:left="450" w:hanging="450"/>
        <w:jc w:val="both"/>
        <w:rPr>
          <w:rStyle w:val="heading00204char"/>
          <w:rFonts w:ascii="Calibri" w:hAnsi="Calibri" w:cs="Calibri"/>
          <w:sz w:val="22"/>
          <w:szCs w:val="22"/>
        </w:rPr>
      </w:pPr>
      <w:r>
        <w:rPr>
          <w:rStyle w:val="heading00204char"/>
          <w:rFonts w:ascii="Calibri" w:hAnsi="Calibri" w:cs="Calibri"/>
          <w:sz w:val="22"/>
          <w:szCs w:val="22"/>
        </w:rPr>
        <w:t>Verify the issues raised during the UAT testing and document them for the development team to fix them.</w:t>
      </w:r>
    </w:p>
    <w:p w14:paraId="6CB04E69" w14:textId="77777777" w:rsidR="00C01632" w:rsidRDefault="00726689">
      <w:pPr>
        <w:numPr>
          <w:ilvl w:val="0"/>
          <w:numId w:val="4"/>
        </w:numPr>
        <w:spacing w:line="276" w:lineRule="auto"/>
        <w:ind w:left="450" w:hanging="450"/>
        <w:jc w:val="both"/>
        <w:rPr>
          <w:rStyle w:val="heading00204char"/>
          <w:rFonts w:ascii="Calibri" w:hAnsi="Calibri" w:cs="Calibri"/>
          <w:sz w:val="22"/>
          <w:szCs w:val="22"/>
        </w:rPr>
      </w:pPr>
      <w:r>
        <w:rPr>
          <w:rStyle w:val="heading00204char"/>
          <w:rFonts w:ascii="Calibri" w:hAnsi="Calibri" w:cs="Calibri"/>
          <w:sz w:val="22"/>
          <w:szCs w:val="22"/>
        </w:rPr>
        <w:t xml:space="preserve">Responsible for resolving the </w:t>
      </w:r>
      <w:proofErr w:type="gramStart"/>
      <w:r>
        <w:rPr>
          <w:rStyle w:val="heading00204char"/>
          <w:rFonts w:ascii="Calibri" w:hAnsi="Calibri" w:cs="Calibri"/>
          <w:sz w:val="22"/>
          <w:szCs w:val="22"/>
        </w:rPr>
        <w:t>clients</w:t>
      </w:r>
      <w:proofErr w:type="gramEnd"/>
      <w:r>
        <w:rPr>
          <w:rStyle w:val="heading00204char"/>
          <w:rFonts w:ascii="Calibri" w:hAnsi="Calibri" w:cs="Calibri"/>
          <w:sz w:val="22"/>
          <w:szCs w:val="22"/>
        </w:rPr>
        <w:t xml:space="preserve"> </w:t>
      </w:r>
      <w:proofErr w:type="gramStart"/>
      <w:r>
        <w:rPr>
          <w:rStyle w:val="heading00204char"/>
          <w:rFonts w:ascii="Calibri" w:hAnsi="Calibri" w:cs="Calibri"/>
          <w:sz w:val="22"/>
          <w:szCs w:val="22"/>
        </w:rPr>
        <w:t>issue</w:t>
      </w:r>
      <w:proofErr w:type="gramEnd"/>
      <w:r>
        <w:rPr>
          <w:rStyle w:val="heading00204char"/>
          <w:rFonts w:ascii="Calibri" w:hAnsi="Calibri" w:cs="Calibri"/>
          <w:sz w:val="22"/>
          <w:szCs w:val="22"/>
        </w:rPr>
        <w:t xml:space="preserve"> by working with Development and QA team.</w:t>
      </w:r>
    </w:p>
    <w:p w14:paraId="42BD0FA6" w14:textId="77777777" w:rsidR="00C01632" w:rsidRDefault="00726689">
      <w:pPr>
        <w:numPr>
          <w:ilvl w:val="0"/>
          <w:numId w:val="4"/>
        </w:numPr>
        <w:spacing w:line="276" w:lineRule="auto"/>
        <w:ind w:left="450" w:hanging="450"/>
        <w:jc w:val="both"/>
        <w:rPr>
          <w:rStyle w:val="heading00204char"/>
          <w:rFonts w:ascii="Calibri" w:hAnsi="Calibri" w:cs="Calibri"/>
          <w:sz w:val="22"/>
          <w:szCs w:val="22"/>
        </w:rPr>
      </w:pPr>
      <w:r>
        <w:rPr>
          <w:rStyle w:val="heading00204char"/>
          <w:rFonts w:ascii="Calibri" w:hAnsi="Calibri" w:cs="Calibri"/>
          <w:sz w:val="22"/>
          <w:szCs w:val="22"/>
        </w:rPr>
        <w:t>Constantly followed and reviewed SDLC methodology at every stage of software development to make sure that requirements are testable and necessary changes could be made before moving it to production.</w:t>
      </w:r>
    </w:p>
    <w:p w14:paraId="6A0E36BB" w14:textId="77777777" w:rsidR="00C01632" w:rsidRDefault="00726689">
      <w:pPr>
        <w:widowControl/>
        <w:autoSpaceDE/>
        <w:spacing w:line="276" w:lineRule="auto"/>
        <w:ind w:left="450"/>
        <w:jc w:val="both"/>
        <w:rPr>
          <w:rFonts w:ascii="Calibri" w:hAnsi="Calibri" w:cs="Calibri"/>
          <w:b/>
          <w:color w:val="800000"/>
          <w:sz w:val="22"/>
          <w:szCs w:val="22"/>
        </w:rPr>
      </w:pPr>
      <w:r>
        <w:rPr>
          <w:rStyle w:val="heading00204char"/>
          <w:rFonts w:ascii="Calibri" w:hAnsi="Calibri" w:cs="Calibri"/>
          <w:sz w:val="22"/>
          <w:szCs w:val="22"/>
        </w:rPr>
        <w:t>Preformed System Testing, Regression Testing, Functional Testing and Conducted UAT (User Acceptance Testing).</w:t>
      </w:r>
    </w:p>
    <w:p w14:paraId="3E56A58F" w14:textId="77777777" w:rsidR="00C01632" w:rsidRDefault="00726689">
      <w:pPr>
        <w:spacing w:line="276" w:lineRule="auto"/>
        <w:jc w:val="both"/>
        <w:rPr>
          <w:rFonts w:ascii="Calibri" w:hAnsi="Calibri" w:cs="Calibri"/>
          <w:b/>
          <w:sz w:val="22"/>
          <w:szCs w:val="22"/>
        </w:rPr>
      </w:pPr>
      <w:r>
        <w:rPr>
          <w:rFonts w:ascii="Calibri" w:hAnsi="Calibri" w:cs="Calibri"/>
          <w:b/>
          <w:color w:val="800000"/>
          <w:sz w:val="22"/>
          <w:szCs w:val="22"/>
        </w:rPr>
        <w:t>Environment</w:t>
      </w:r>
      <w:r>
        <w:rPr>
          <w:rFonts w:ascii="Calibri" w:hAnsi="Calibri" w:cs="Calibri"/>
          <w:b/>
          <w:sz w:val="22"/>
          <w:szCs w:val="22"/>
        </w:rPr>
        <w:t>: SQL server, HPALM 11.5, QTP 8.2, .Net, Ajax, Microsoft Office Products like Excel, VISIO, JavaScript, MicroStrategy</w:t>
      </w:r>
    </w:p>
    <w:p w14:paraId="1D1A41EF" w14:textId="77777777" w:rsidR="00C01632" w:rsidRDefault="00C01632">
      <w:pPr>
        <w:spacing w:line="276" w:lineRule="auto"/>
        <w:jc w:val="both"/>
        <w:rPr>
          <w:rFonts w:ascii="Calibri" w:hAnsi="Calibri" w:cs="Calibri"/>
          <w:b/>
          <w:sz w:val="22"/>
          <w:szCs w:val="22"/>
        </w:rPr>
      </w:pPr>
    </w:p>
    <w:p w14:paraId="13601F48" w14:textId="77777777" w:rsidR="00C01632" w:rsidRDefault="00C01632">
      <w:pPr>
        <w:widowControl/>
        <w:autoSpaceDE/>
        <w:spacing w:line="276" w:lineRule="auto"/>
        <w:jc w:val="both"/>
      </w:pPr>
    </w:p>
    <w:p w14:paraId="699CBC22" w14:textId="77777777" w:rsidR="00C01632" w:rsidRDefault="00726689">
      <w:pPr>
        <w:widowControl/>
        <w:autoSpaceDE/>
        <w:spacing w:line="276" w:lineRule="auto"/>
        <w:jc w:val="both"/>
        <w:rPr>
          <w:rStyle w:val="heading00204char"/>
          <w:rFonts w:ascii="Calibri" w:hAnsi="Calibri" w:cs="Calibri"/>
          <w:b/>
          <w:color w:val="800000"/>
          <w:sz w:val="22"/>
          <w:szCs w:val="22"/>
        </w:rPr>
      </w:pPr>
      <w:r>
        <w:rPr>
          <w:rStyle w:val="heading00204char"/>
          <w:rFonts w:ascii="Calibri" w:hAnsi="Calibri" w:cs="Calibri"/>
          <w:b/>
          <w:color w:val="800000"/>
          <w:sz w:val="22"/>
          <w:szCs w:val="22"/>
        </w:rPr>
        <w:t>MYPOD</w:t>
      </w:r>
    </w:p>
    <w:p w14:paraId="3CEA6049" w14:textId="77777777" w:rsidR="00C01632" w:rsidRDefault="00726689">
      <w:pPr>
        <w:widowControl/>
        <w:autoSpaceDE/>
        <w:spacing w:line="276" w:lineRule="auto"/>
        <w:jc w:val="both"/>
        <w:rPr>
          <w:rStyle w:val="heading00204char"/>
          <w:rFonts w:ascii="Calibri" w:hAnsi="Calibri" w:cs="Calibri"/>
          <w:b/>
          <w:color w:val="800000"/>
          <w:sz w:val="22"/>
          <w:szCs w:val="22"/>
        </w:rPr>
      </w:pPr>
      <w:r>
        <w:rPr>
          <w:rStyle w:val="heading00204char"/>
          <w:rFonts w:ascii="Calibri" w:hAnsi="Calibri" w:cs="Calibri"/>
          <w:b/>
          <w:color w:val="800000"/>
          <w:sz w:val="22"/>
          <w:szCs w:val="22"/>
        </w:rPr>
        <w:t>Presidio Information Risk Management</w:t>
      </w:r>
      <w:r>
        <w:rPr>
          <w:rStyle w:val="heading00204char"/>
          <w:rFonts w:ascii="Calibri" w:hAnsi="Calibri" w:cs="Calibri"/>
          <w:b/>
          <w:color w:val="800000"/>
          <w:sz w:val="22"/>
          <w:szCs w:val="22"/>
        </w:rPr>
        <w:tab/>
        <w:t>, Pune, MH</w:t>
      </w:r>
    </w:p>
    <w:p w14:paraId="067C94A2" w14:textId="77777777" w:rsidR="00C01632" w:rsidRDefault="00726689">
      <w:pPr>
        <w:widowControl/>
        <w:autoSpaceDE/>
        <w:spacing w:line="276" w:lineRule="auto"/>
        <w:jc w:val="both"/>
        <w:rPr>
          <w:rStyle w:val="heading00204char"/>
          <w:rFonts w:ascii="Calibri" w:hAnsi="Calibri" w:cs="Calibri"/>
          <w:b/>
          <w:color w:val="800000"/>
          <w:sz w:val="22"/>
          <w:szCs w:val="22"/>
        </w:rPr>
      </w:pPr>
      <w:r>
        <w:rPr>
          <w:rStyle w:val="heading00204char"/>
          <w:rFonts w:ascii="Calibri" w:hAnsi="Calibri" w:cs="Calibri"/>
          <w:b/>
          <w:color w:val="800000"/>
          <w:sz w:val="22"/>
          <w:szCs w:val="22"/>
        </w:rPr>
        <w:t>June 2012- Dec 2013</w:t>
      </w:r>
    </w:p>
    <w:p w14:paraId="745EC298" w14:textId="77777777" w:rsidR="00C01632" w:rsidRDefault="00726689">
      <w:pPr>
        <w:widowControl/>
        <w:autoSpaceDE/>
        <w:spacing w:line="276" w:lineRule="auto"/>
        <w:jc w:val="both"/>
        <w:rPr>
          <w:rStyle w:val="heading00204char"/>
          <w:rFonts w:ascii="Calibri" w:hAnsi="Calibri" w:cs="Calibri"/>
          <w:sz w:val="22"/>
          <w:szCs w:val="22"/>
        </w:rPr>
      </w:pPr>
      <w:r>
        <w:rPr>
          <w:rStyle w:val="heading00204char"/>
          <w:rFonts w:ascii="Calibri" w:hAnsi="Calibri" w:cs="Calibri"/>
          <w:b/>
          <w:color w:val="800000"/>
          <w:sz w:val="22"/>
          <w:szCs w:val="22"/>
        </w:rPr>
        <w:t>Business Analyst/Scrum Master</w:t>
      </w:r>
    </w:p>
    <w:p w14:paraId="725C46D0" w14:textId="77777777" w:rsidR="00C01632" w:rsidRDefault="00726689">
      <w:pPr>
        <w:widowControl/>
        <w:autoSpaceDE/>
        <w:spacing w:line="276" w:lineRule="auto"/>
        <w:jc w:val="both"/>
        <w:rPr>
          <w:rFonts w:ascii="Calibri" w:hAnsi="Calibri" w:cs="Calibri"/>
          <w:b/>
          <w:color w:val="800000"/>
          <w:sz w:val="22"/>
          <w:szCs w:val="22"/>
          <w:u w:val="single"/>
        </w:rPr>
      </w:pPr>
      <w:r>
        <w:rPr>
          <w:rStyle w:val="heading00204char"/>
          <w:rFonts w:ascii="Calibri" w:hAnsi="Calibri" w:cs="Calibri"/>
          <w:sz w:val="22"/>
          <w:szCs w:val="22"/>
        </w:rPr>
        <w:t xml:space="preserve">The system is used for internal organizational communication as well as collaborative </w:t>
      </w:r>
      <w:proofErr w:type="gramStart"/>
      <w:r>
        <w:rPr>
          <w:rStyle w:val="heading00204char"/>
          <w:rFonts w:ascii="Calibri" w:hAnsi="Calibri" w:cs="Calibri"/>
          <w:sz w:val="22"/>
          <w:szCs w:val="22"/>
        </w:rPr>
        <w:t>tool</w:t>
      </w:r>
      <w:proofErr w:type="gramEnd"/>
      <w:r>
        <w:rPr>
          <w:rStyle w:val="heading00204char"/>
          <w:rFonts w:ascii="Calibri" w:hAnsi="Calibri" w:cs="Calibri"/>
          <w:sz w:val="22"/>
          <w:szCs w:val="22"/>
        </w:rPr>
        <w:t xml:space="preserve">. The application displays different web parts which display organizational news, employee of the month, monthly polls, company policies and other events taking place. </w:t>
      </w:r>
      <w:r>
        <w:rPr>
          <w:rStyle w:val="heading00204char"/>
          <w:rFonts w:ascii="Calibri" w:hAnsi="Calibri" w:cs="Calibri"/>
          <w:sz w:val="22"/>
          <w:szCs w:val="22"/>
        </w:rPr>
        <w:tab/>
      </w:r>
    </w:p>
    <w:p w14:paraId="591594AB" w14:textId="77777777" w:rsidR="00C01632" w:rsidRDefault="00726689">
      <w:pPr>
        <w:pStyle w:val="bodytextsmall"/>
        <w:spacing w:before="0" w:after="0" w:line="276" w:lineRule="auto"/>
        <w:jc w:val="both"/>
        <w:rPr>
          <w:rFonts w:ascii="Calibri" w:hAnsi="Calibri" w:cs="Calibri"/>
          <w:sz w:val="22"/>
          <w:szCs w:val="22"/>
        </w:rPr>
      </w:pPr>
      <w:r>
        <w:rPr>
          <w:rFonts w:ascii="Calibri" w:hAnsi="Calibri" w:cs="Calibri"/>
          <w:b/>
          <w:color w:val="800000"/>
          <w:sz w:val="22"/>
          <w:szCs w:val="22"/>
          <w:u w:val="single"/>
        </w:rPr>
        <w:t xml:space="preserve">Responsibilities </w:t>
      </w:r>
    </w:p>
    <w:p w14:paraId="2BF54EBF" w14:textId="77777777" w:rsidR="00C01632" w:rsidRDefault="00726689">
      <w:pPr>
        <w:numPr>
          <w:ilvl w:val="0"/>
          <w:numId w:val="3"/>
        </w:numPr>
        <w:spacing w:line="276" w:lineRule="auto"/>
        <w:ind w:left="450" w:hanging="450"/>
        <w:jc w:val="both"/>
        <w:rPr>
          <w:rFonts w:ascii="Calibri" w:hAnsi="Calibri" w:cs="Calibri"/>
          <w:sz w:val="22"/>
          <w:szCs w:val="22"/>
        </w:rPr>
      </w:pPr>
      <w:r>
        <w:rPr>
          <w:rFonts w:ascii="Calibri" w:hAnsi="Calibri" w:cs="Calibri"/>
          <w:sz w:val="22"/>
          <w:szCs w:val="22"/>
        </w:rPr>
        <w:t>Technology used: SharePoint, SQL</w:t>
      </w:r>
    </w:p>
    <w:p w14:paraId="7CDABB11" w14:textId="77777777" w:rsidR="00C01632" w:rsidRDefault="00726689">
      <w:pPr>
        <w:numPr>
          <w:ilvl w:val="0"/>
          <w:numId w:val="3"/>
        </w:numPr>
        <w:spacing w:line="276" w:lineRule="auto"/>
        <w:ind w:left="450" w:hanging="450"/>
        <w:jc w:val="both"/>
        <w:rPr>
          <w:rFonts w:ascii="Calibri" w:hAnsi="Calibri" w:cs="Calibri"/>
          <w:sz w:val="22"/>
          <w:szCs w:val="22"/>
        </w:rPr>
      </w:pPr>
      <w:r>
        <w:rPr>
          <w:rFonts w:ascii="Calibri" w:hAnsi="Calibri" w:cs="Calibri"/>
          <w:sz w:val="22"/>
          <w:szCs w:val="22"/>
        </w:rPr>
        <w:t>Interviewed stakeholders, gathered requirements and documented requirements.</w:t>
      </w:r>
    </w:p>
    <w:p w14:paraId="6E477887" w14:textId="77777777" w:rsidR="00C01632" w:rsidRDefault="00726689">
      <w:pPr>
        <w:numPr>
          <w:ilvl w:val="0"/>
          <w:numId w:val="3"/>
        </w:numPr>
        <w:spacing w:line="276" w:lineRule="auto"/>
        <w:ind w:left="450" w:hanging="450"/>
        <w:jc w:val="both"/>
        <w:rPr>
          <w:rFonts w:ascii="Calibri" w:hAnsi="Calibri" w:cs="Calibri"/>
          <w:sz w:val="22"/>
          <w:szCs w:val="22"/>
        </w:rPr>
      </w:pPr>
      <w:r>
        <w:rPr>
          <w:rFonts w:ascii="Calibri" w:hAnsi="Calibri" w:cs="Calibri"/>
          <w:sz w:val="22"/>
          <w:szCs w:val="22"/>
        </w:rPr>
        <w:t>Developed used case scenarios, class diagrams and Sequence diagrams.</w:t>
      </w:r>
    </w:p>
    <w:p w14:paraId="46E7CEE6" w14:textId="77777777" w:rsidR="00C01632" w:rsidRDefault="00726689">
      <w:pPr>
        <w:numPr>
          <w:ilvl w:val="0"/>
          <w:numId w:val="3"/>
        </w:numPr>
        <w:spacing w:line="276" w:lineRule="auto"/>
        <w:ind w:left="450" w:hanging="450"/>
        <w:jc w:val="both"/>
        <w:rPr>
          <w:rFonts w:ascii="Calibri" w:eastAsia="Calibri" w:hAnsi="Calibri" w:cs="Calibri"/>
          <w:sz w:val="22"/>
          <w:szCs w:val="22"/>
        </w:rPr>
      </w:pPr>
      <w:r>
        <w:rPr>
          <w:rFonts w:ascii="Calibri" w:hAnsi="Calibri" w:cs="Calibri"/>
          <w:sz w:val="22"/>
          <w:szCs w:val="22"/>
        </w:rPr>
        <w:t xml:space="preserve">Conducted various JAD sessions with different stakeholders </w:t>
      </w:r>
      <w:proofErr w:type="gramStart"/>
      <w:r>
        <w:rPr>
          <w:rFonts w:ascii="Calibri" w:hAnsi="Calibri" w:cs="Calibri"/>
          <w:sz w:val="22"/>
          <w:szCs w:val="22"/>
        </w:rPr>
        <w:t>in order to</w:t>
      </w:r>
      <w:proofErr w:type="gramEnd"/>
      <w:r>
        <w:rPr>
          <w:rFonts w:ascii="Calibri" w:hAnsi="Calibri" w:cs="Calibri"/>
          <w:sz w:val="22"/>
          <w:szCs w:val="22"/>
        </w:rPr>
        <w:t xml:space="preserve"> get a better understanding of ongoing activities and updating every </w:t>
      </w:r>
      <w:proofErr w:type="gramStart"/>
      <w:r>
        <w:rPr>
          <w:rFonts w:ascii="Calibri" w:hAnsi="Calibri" w:cs="Calibri"/>
          <w:sz w:val="22"/>
          <w:szCs w:val="22"/>
        </w:rPr>
        <w:t>party</w:t>
      </w:r>
      <w:proofErr w:type="gramEnd"/>
      <w:r>
        <w:rPr>
          <w:rFonts w:ascii="Calibri" w:hAnsi="Calibri" w:cs="Calibri"/>
          <w:sz w:val="22"/>
          <w:szCs w:val="22"/>
        </w:rPr>
        <w:t xml:space="preserve"> of their tasks and assigned duties.</w:t>
      </w:r>
    </w:p>
    <w:p w14:paraId="45F93122" w14:textId="77777777" w:rsidR="00C01632" w:rsidRDefault="00726689">
      <w:pPr>
        <w:spacing w:line="276" w:lineRule="auto"/>
        <w:jc w:val="both"/>
        <w:rPr>
          <w:rFonts w:ascii="Calibri" w:hAnsi="Calibri" w:cs="Calibri"/>
          <w:sz w:val="22"/>
          <w:szCs w:val="22"/>
        </w:rPr>
      </w:pPr>
      <w:r>
        <w:rPr>
          <w:rFonts w:ascii="Calibri" w:eastAsia="Calibri" w:hAnsi="Calibri" w:cs="Calibri"/>
          <w:sz w:val="22"/>
          <w:szCs w:val="22"/>
        </w:rPr>
        <w:t xml:space="preserve">•       </w:t>
      </w:r>
      <w:r>
        <w:rPr>
          <w:rFonts w:ascii="Calibri" w:hAnsi="Calibri" w:cs="Calibri"/>
          <w:sz w:val="22"/>
          <w:szCs w:val="22"/>
        </w:rPr>
        <w:t xml:space="preserve">Attention to detail, tenacious drive for problem solving, and ability to maintain grace 'under fire' </w:t>
      </w:r>
    </w:p>
    <w:p w14:paraId="03DECE8E" w14:textId="77777777" w:rsidR="00C01632" w:rsidRDefault="00726689">
      <w:pPr>
        <w:numPr>
          <w:ilvl w:val="0"/>
          <w:numId w:val="5"/>
        </w:numPr>
        <w:spacing w:line="276" w:lineRule="auto"/>
        <w:ind w:left="450" w:hanging="450"/>
        <w:jc w:val="both"/>
        <w:rPr>
          <w:rFonts w:ascii="Calibri" w:hAnsi="Calibri" w:cs="Calibri"/>
          <w:sz w:val="22"/>
          <w:szCs w:val="22"/>
        </w:rPr>
      </w:pPr>
      <w:r>
        <w:rPr>
          <w:rFonts w:ascii="Calibri" w:hAnsi="Calibri" w:cs="Calibri"/>
          <w:sz w:val="22"/>
          <w:szCs w:val="22"/>
        </w:rPr>
        <w:t>Verified that the requirements are testable and involved in testing for the software implementation.</w:t>
      </w:r>
    </w:p>
    <w:p w14:paraId="15A6D1F7" w14:textId="77777777" w:rsidR="00C01632" w:rsidRDefault="00726689">
      <w:pPr>
        <w:numPr>
          <w:ilvl w:val="0"/>
          <w:numId w:val="5"/>
        </w:numPr>
        <w:spacing w:line="276" w:lineRule="auto"/>
        <w:ind w:left="450" w:hanging="450"/>
        <w:jc w:val="both"/>
        <w:rPr>
          <w:rFonts w:ascii="Calibri" w:hAnsi="Calibri" w:cs="Calibri"/>
          <w:sz w:val="22"/>
          <w:szCs w:val="22"/>
        </w:rPr>
      </w:pPr>
      <w:r>
        <w:rPr>
          <w:rFonts w:ascii="Calibri" w:hAnsi="Calibri" w:cs="Calibri"/>
          <w:sz w:val="22"/>
          <w:szCs w:val="22"/>
        </w:rPr>
        <w:t>Worked with team members to deliver new website options, widgets and applications within our product offering</w:t>
      </w:r>
    </w:p>
    <w:p w14:paraId="3BD1A2EF" w14:textId="77777777" w:rsidR="00C01632" w:rsidRDefault="00726689">
      <w:pPr>
        <w:numPr>
          <w:ilvl w:val="0"/>
          <w:numId w:val="5"/>
        </w:numPr>
        <w:spacing w:line="276" w:lineRule="auto"/>
        <w:ind w:left="450" w:hanging="450"/>
        <w:jc w:val="both"/>
        <w:rPr>
          <w:rFonts w:ascii="Calibri" w:hAnsi="Calibri" w:cs="Calibri"/>
          <w:sz w:val="22"/>
          <w:szCs w:val="22"/>
        </w:rPr>
      </w:pPr>
      <w:r>
        <w:rPr>
          <w:rFonts w:ascii="Calibri" w:hAnsi="Calibri" w:cs="Calibri"/>
          <w:sz w:val="22"/>
          <w:szCs w:val="22"/>
        </w:rPr>
        <w:t xml:space="preserve">Responsible for resolving the </w:t>
      </w:r>
      <w:proofErr w:type="gramStart"/>
      <w:r>
        <w:rPr>
          <w:rFonts w:ascii="Calibri" w:hAnsi="Calibri" w:cs="Calibri"/>
          <w:sz w:val="22"/>
          <w:szCs w:val="22"/>
        </w:rPr>
        <w:t>clients</w:t>
      </w:r>
      <w:proofErr w:type="gramEnd"/>
      <w:r>
        <w:rPr>
          <w:rFonts w:ascii="Calibri" w:hAnsi="Calibri" w:cs="Calibri"/>
          <w:sz w:val="22"/>
          <w:szCs w:val="22"/>
        </w:rPr>
        <w:t xml:space="preserve"> </w:t>
      </w:r>
      <w:proofErr w:type="gramStart"/>
      <w:r>
        <w:rPr>
          <w:rFonts w:ascii="Calibri" w:hAnsi="Calibri" w:cs="Calibri"/>
          <w:sz w:val="22"/>
          <w:szCs w:val="22"/>
        </w:rPr>
        <w:t>issue</w:t>
      </w:r>
      <w:proofErr w:type="gramEnd"/>
      <w:r>
        <w:rPr>
          <w:rFonts w:ascii="Calibri" w:hAnsi="Calibri" w:cs="Calibri"/>
          <w:sz w:val="22"/>
          <w:szCs w:val="22"/>
        </w:rPr>
        <w:t xml:space="preserve"> by working with Development and QA team.</w:t>
      </w:r>
    </w:p>
    <w:p w14:paraId="7464791F" w14:textId="77777777" w:rsidR="00C01632" w:rsidRDefault="00726689">
      <w:pPr>
        <w:numPr>
          <w:ilvl w:val="0"/>
          <w:numId w:val="5"/>
        </w:numPr>
        <w:spacing w:line="276" w:lineRule="auto"/>
        <w:ind w:left="450" w:hanging="450"/>
        <w:jc w:val="both"/>
        <w:rPr>
          <w:rFonts w:ascii="Calibri" w:hAnsi="Calibri" w:cs="Calibri"/>
          <w:sz w:val="22"/>
          <w:szCs w:val="22"/>
        </w:rPr>
      </w:pPr>
      <w:r>
        <w:rPr>
          <w:rFonts w:ascii="Calibri" w:hAnsi="Calibri" w:cs="Calibri"/>
          <w:sz w:val="22"/>
          <w:szCs w:val="22"/>
        </w:rPr>
        <w:t>Constantly followed and reviewed SDLC methodology at every stage of software development to make sure that requirements are testable and necessary changes could be made before moving it to production.</w:t>
      </w:r>
    </w:p>
    <w:p w14:paraId="4D879358" w14:textId="77777777" w:rsidR="00C01632" w:rsidRDefault="00726689">
      <w:pPr>
        <w:numPr>
          <w:ilvl w:val="0"/>
          <w:numId w:val="5"/>
        </w:numPr>
        <w:spacing w:line="276" w:lineRule="auto"/>
        <w:ind w:left="450" w:hanging="450"/>
        <w:jc w:val="both"/>
        <w:rPr>
          <w:rFonts w:ascii="Calibri" w:hAnsi="Calibri" w:cs="Calibri"/>
          <w:b/>
          <w:color w:val="800000"/>
          <w:sz w:val="22"/>
          <w:szCs w:val="22"/>
        </w:rPr>
      </w:pPr>
      <w:r>
        <w:rPr>
          <w:rFonts w:ascii="Calibri" w:hAnsi="Calibri" w:cs="Calibri"/>
          <w:sz w:val="22"/>
          <w:szCs w:val="22"/>
        </w:rPr>
        <w:t>Preformed System Testing, Regression Testing, Functional Testing and Conducted UAT (User Acceptance Testing).</w:t>
      </w:r>
    </w:p>
    <w:p w14:paraId="652C8530" w14:textId="77777777" w:rsidR="00C01632" w:rsidRDefault="00726689">
      <w:pPr>
        <w:spacing w:line="276" w:lineRule="auto"/>
        <w:jc w:val="both"/>
        <w:rPr>
          <w:rFonts w:ascii="Calibri" w:hAnsi="Calibri" w:cs="Calibri"/>
          <w:sz w:val="22"/>
          <w:szCs w:val="22"/>
        </w:rPr>
      </w:pPr>
      <w:r>
        <w:rPr>
          <w:rFonts w:ascii="Calibri" w:hAnsi="Calibri" w:cs="Calibri"/>
          <w:b/>
          <w:color w:val="800000"/>
          <w:sz w:val="22"/>
          <w:szCs w:val="22"/>
        </w:rPr>
        <w:lastRenderedPageBreak/>
        <w:t>Environment:</w:t>
      </w:r>
      <w:r>
        <w:rPr>
          <w:rFonts w:ascii="Calibri" w:hAnsi="Calibri" w:cs="Calibri"/>
          <w:b/>
          <w:sz w:val="22"/>
          <w:szCs w:val="22"/>
        </w:rPr>
        <w:t xml:space="preserve"> C#.NET, ASP.NET, SharePoint 2010, SharePoint Designer 2010, Visual Studio.Net 2008, SQL Server 2008, WCF, Business Intelligence, Excel Services, Office 2008, XML, HTML, Cascading Style Sheets (CSS), Java Script and Windows 2008 Server, MS Visio,</w:t>
      </w:r>
      <w:r>
        <w:t xml:space="preserve"> </w:t>
      </w:r>
      <w:r>
        <w:rPr>
          <w:rFonts w:ascii="Calibri" w:hAnsi="Calibri" w:cs="Calibri"/>
          <w:b/>
          <w:sz w:val="22"/>
          <w:szCs w:val="22"/>
        </w:rPr>
        <w:t>Quality Centre 10.2, Microsoft Project Manager, Kentico, Sitecore, JIRA</w:t>
      </w:r>
    </w:p>
    <w:p w14:paraId="77FE63B1" w14:textId="77777777" w:rsidR="00C01632" w:rsidRDefault="00C01632">
      <w:pPr>
        <w:widowControl/>
        <w:autoSpaceDE/>
        <w:spacing w:line="276" w:lineRule="auto"/>
        <w:jc w:val="both"/>
        <w:rPr>
          <w:rFonts w:ascii="Calibri" w:hAnsi="Calibri" w:cs="Calibri"/>
          <w:sz w:val="22"/>
          <w:szCs w:val="22"/>
        </w:rPr>
      </w:pPr>
    </w:p>
    <w:p w14:paraId="754374A9" w14:textId="77777777" w:rsidR="00C01632" w:rsidRDefault="00726689">
      <w:pPr>
        <w:widowControl/>
        <w:autoSpaceDE/>
        <w:spacing w:line="276" w:lineRule="auto"/>
        <w:jc w:val="both"/>
        <w:rPr>
          <w:rStyle w:val="heading00204char"/>
          <w:rFonts w:ascii="Calibri" w:hAnsi="Calibri" w:cs="Calibri"/>
          <w:b/>
          <w:color w:val="800000"/>
          <w:sz w:val="22"/>
          <w:szCs w:val="22"/>
        </w:rPr>
      </w:pPr>
      <w:proofErr w:type="spellStart"/>
      <w:r>
        <w:rPr>
          <w:rStyle w:val="heading00204char"/>
          <w:rFonts w:ascii="Calibri" w:hAnsi="Calibri" w:cs="Calibri"/>
          <w:b/>
          <w:color w:val="800000"/>
          <w:sz w:val="22"/>
          <w:szCs w:val="22"/>
        </w:rPr>
        <w:t>BlueSpire</w:t>
      </w:r>
      <w:proofErr w:type="spellEnd"/>
      <w:r>
        <w:rPr>
          <w:rStyle w:val="heading00204char"/>
          <w:rFonts w:ascii="Calibri" w:hAnsi="Calibri" w:cs="Calibri"/>
          <w:b/>
          <w:color w:val="800000"/>
          <w:sz w:val="22"/>
          <w:szCs w:val="22"/>
        </w:rPr>
        <w:t xml:space="preserve"> </w:t>
      </w:r>
    </w:p>
    <w:p w14:paraId="37DF5EDF" w14:textId="72732F97" w:rsidR="00C01632" w:rsidRDefault="00726689">
      <w:pPr>
        <w:widowControl/>
        <w:autoSpaceDE/>
        <w:spacing w:line="276" w:lineRule="auto"/>
        <w:jc w:val="both"/>
        <w:rPr>
          <w:rStyle w:val="heading00204char"/>
          <w:rFonts w:ascii="Calibri" w:hAnsi="Calibri" w:cs="Calibri"/>
          <w:b/>
          <w:color w:val="800000"/>
          <w:sz w:val="22"/>
          <w:szCs w:val="22"/>
        </w:rPr>
      </w:pPr>
      <w:r>
        <w:rPr>
          <w:rStyle w:val="heading00204char"/>
          <w:rFonts w:ascii="Calibri" w:hAnsi="Calibri" w:cs="Calibri"/>
          <w:b/>
          <w:color w:val="800000"/>
          <w:sz w:val="22"/>
          <w:szCs w:val="22"/>
        </w:rPr>
        <w:t xml:space="preserve">Bitwise Inc., </w:t>
      </w:r>
    </w:p>
    <w:p w14:paraId="0F476502" w14:textId="77777777" w:rsidR="00C01632" w:rsidRDefault="00726689">
      <w:pPr>
        <w:widowControl/>
        <w:autoSpaceDE/>
        <w:spacing w:line="276" w:lineRule="auto"/>
        <w:jc w:val="both"/>
        <w:rPr>
          <w:rStyle w:val="heading00204char"/>
          <w:rFonts w:ascii="Calibri" w:hAnsi="Calibri" w:cs="Calibri"/>
          <w:b/>
          <w:color w:val="800000"/>
          <w:sz w:val="22"/>
          <w:szCs w:val="22"/>
        </w:rPr>
      </w:pPr>
      <w:r>
        <w:rPr>
          <w:rStyle w:val="heading00204char"/>
          <w:rFonts w:ascii="Calibri" w:hAnsi="Calibri" w:cs="Calibri"/>
          <w:b/>
          <w:color w:val="800000"/>
          <w:sz w:val="22"/>
          <w:szCs w:val="22"/>
        </w:rPr>
        <w:t>Sept 2011 - May 2012</w:t>
      </w:r>
    </w:p>
    <w:p w14:paraId="40FAC8F4" w14:textId="77777777" w:rsidR="00C01632" w:rsidRDefault="00726689">
      <w:pPr>
        <w:widowControl/>
        <w:autoSpaceDE/>
        <w:spacing w:line="276" w:lineRule="auto"/>
        <w:jc w:val="both"/>
        <w:rPr>
          <w:rFonts w:ascii="Calibri" w:hAnsi="Calibri" w:cs="Calibri"/>
          <w:sz w:val="22"/>
          <w:szCs w:val="22"/>
        </w:rPr>
      </w:pPr>
      <w:r>
        <w:rPr>
          <w:rStyle w:val="heading00204char"/>
          <w:rFonts w:ascii="Calibri" w:hAnsi="Calibri" w:cs="Calibri"/>
          <w:b/>
          <w:color w:val="800000"/>
          <w:sz w:val="22"/>
          <w:szCs w:val="22"/>
        </w:rPr>
        <w:t>Business Analyst/Scrum Master</w:t>
      </w:r>
    </w:p>
    <w:p w14:paraId="6FFC2090" w14:textId="77777777" w:rsidR="00C01632" w:rsidRDefault="00726689">
      <w:pPr>
        <w:widowControl/>
        <w:autoSpaceDE/>
        <w:spacing w:line="276" w:lineRule="auto"/>
        <w:jc w:val="both"/>
        <w:rPr>
          <w:rFonts w:ascii="Calibri" w:hAnsi="Calibri" w:cs="Calibri"/>
          <w:b/>
          <w:color w:val="800000"/>
          <w:sz w:val="22"/>
          <w:szCs w:val="22"/>
          <w:u w:val="single"/>
        </w:rPr>
      </w:pPr>
      <w:proofErr w:type="spellStart"/>
      <w:r>
        <w:rPr>
          <w:rFonts w:ascii="Calibri" w:hAnsi="Calibri" w:cs="Calibri"/>
          <w:sz w:val="22"/>
          <w:szCs w:val="22"/>
        </w:rPr>
        <w:t>BlueSpire</w:t>
      </w:r>
      <w:proofErr w:type="spellEnd"/>
      <w:r>
        <w:rPr>
          <w:rFonts w:ascii="Calibri" w:hAnsi="Calibri" w:cs="Calibri"/>
          <w:sz w:val="22"/>
          <w:szCs w:val="22"/>
        </w:rPr>
        <w:t xml:space="preserve"> specializes in personalized engagement for life’s biggest decisions. It combines marketing strategy, technology and content to drive growth for clients in healthcare and financial services. When organizations choose </w:t>
      </w:r>
      <w:proofErr w:type="spellStart"/>
      <w:r>
        <w:rPr>
          <w:rFonts w:ascii="Calibri" w:hAnsi="Calibri" w:cs="Calibri"/>
          <w:sz w:val="22"/>
          <w:szCs w:val="22"/>
        </w:rPr>
        <w:t>Bluespire</w:t>
      </w:r>
      <w:proofErr w:type="spellEnd"/>
      <w:r>
        <w:rPr>
          <w:rFonts w:ascii="Calibri" w:hAnsi="Calibri" w:cs="Calibri"/>
          <w:sz w:val="22"/>
          <w:szCs w:val="22"/>
        </w:rPr>
        <w:t xml:space="preserve">, they aspire to more. That’s because today’s consumer is seeking </w:t>
      </w:r>
      <w:proofErr w:type="gramStart"/>
      <w:r>
        <w:rPr>
          <w:rFonts w:ascii="Calibri" w:hAnsi="Calibri" w:cs="Calibri"/>
          <w:sz w:val="22"/>
          <w:szCs w:val="22"/>
        </w:rPr>
        <w:t>an engaging</w:t>
      </w:r>
      <w:proofErr w:type="gramEnd"/>
      <w:r>
        <w:rPr>
          <w:rFonts w:ascii="Calibri" w:hAnsi="Calibri" w:cs="Calibri"/>
          <w:sz w:val="22"/>
          <w:szCs w:val="22"/>
        </w:rPr>
        <w:t xml:space="preserve"> experience that is personalized to them—and marketers require more to deliver that experience. Find just the right care when you need it with our extensive provider network.</w:t>
      </w:r>
    </w:p>
    <w:p w14:paraId="367A320B" w14:textId="77777777" w:rsidR="00C01632" w:rsidRDefault="00726689">
      <w:pPr>
        <w:pStyle w:val="bodytextsmall"/>
        <w:spacing w:before="0" w:after="0" w:line="276" w:lineRule="auto"/>
        <w:jc w:val="both"/>
        <w:rPr>
          <w:rFonts w:ascii="Calibri" w:hAnsi="Calibri" w:cs="Calibri"/>
          <w:sz w:val="22"/>
          <w:szCs w:val="22"/>
        </w:rPr>
      </w:pPr>
      <w:r>
        <w:rPr>
          <w:rFonts w:ascii="Calibri" w:hAnsi="Calibri" w:cs="Calibri"/>
          <w:b/>
          <w:color w:val="800000"/>
          <w:sz w:val="22"/>
          <w:szCs w:val="22"/>
          <w:u w:val="single"/>
        </w:rPr>
        <w:t xml:space="preserve">Responsibilities </w:t>
      </w:r>
    </w:p>
    <w:p w14:paraId="08DEA20C" w14:textId="77777777" w:rsidR="00C01632" w:rsidRDefault="00726689">
      <w:pPr>
        <w:numPr>
          <w:ilvl w:val="0"/>
          <w:numId w:val="8"/>
        </w:numPr>
        <w:spacing w:line="276" w:lineRule="auto"/>
        <w:jc w:val="both"/>
        <w:rPr>
          <w:rFonts w:ascii="Calibri" w:hAnsi="Calibri" w:cs="Calibri"/>
          <w:sz w:val="22"/>
          <w:szCs w:val="22"/>
        </w:rPr>
      </w:pPr>
      <w:r>
        <w:rPr>
          <w:rFonts w:ascii="Calibri" w:hAnsi="Calibri" w:cs="Calibri"/>
          <w:sz w:val="22"/>
          <w:szCs w:val="22"/>
        </w:rPr>
        <w:t xml:space="preserve">Worked in </w:t>
      </w:r>
      <w:r>
        <w:rPr>
          <w:rFonts w:ascii="Calibri" w:hAnsi="Calibri" w:cs="Calibri"/>
          <w:b/>
          <w:sz w:val="22"/>
          <w:szCs w:val="22"/>
        </w:rPr>
        <w:t>Agile (Scrum)</w:t>
      </w:r>
      <w:r>
        <w:rPr>
          <w:rFonts w:ascii="Calibri" w:hAnsi="Calibri" w:cs="Calibri"/>
          <w:sz w:val="22"/>
          <w:szCs w:val="22"/>
        </w:rPr>
        <w:t xml:space="preserve"> methodology as it was an ongoing project.</w:t>
      </w:r>
    </w:p>
    <w:p w14:paraId="5FFB55DD" w14:textId="77777777" w:rsidR="00C01632" w:rsidRDefault="00726689">
      <w:pPr>
        <w:numPr>
          <w:ilvl w:val="0"/>
          <w:numId w:val="8"/>
        </w:numPr>
        <w:spacing w:line="276" w:lineRule="auto"/>
        <w:jc w:val="both"/>
        <w:rPr>
          <w:rFonts w:ascii="Calibri" w:hAnsi="Calibri" w:cs="Calibri"/>
          <w:sz w:val="22"/>
          <w:szCs w:val="22"/>
        </w:rPr>
      </w:pPr>
      <w:r>
        <w:rPr>
          <w:rFonts w:ascii="Calibri" w:hAnsi="Calibri" w:cs="Calibri"/>
          <w:sz w:val="22"/>
          <w:szCs w:val="22"/>
        </w:rPr>
        <w:t xml:space="preserve">Planned and conducted requirements gathering sessions with the business team. </w:t>
      </w:r>
    </w:p>
    <w:p w14:paraId="4819DF45" w14:textId="77777777" w:rsidR="00C01632" w:rsidRDefault="00726689">
      <w:pPr>
        <w:numPr>
          <w:ilvl w:val="0"/>
          <w:numId w:val="8"/>
        </w:numPr>
        <w:spacing w:line="276" w:lineRule="auto"/>
        <w:jc w:val="both"/>
        <w:rPr>
          <w:rFonts w:ascii="Calibri" w:hAnsi="Calibri" w:cs="Calibri"/>
          <w:sz w:val="22"/>
          <w:szCs w:val="22"/>
        </w:rPr>
      </w:pPr>
      <w:r>
        <w:rPr>
          <w:rFonts w:ascii="Calibri" w:hAnsi="Calibri" w:cs="Calibri"/>
          <w:sz w:val="22"/>
          <w:szCs w:val="22"/>
        </w:rPr>
        <w:t xml:space="preserve">Prepared data process maps and data flow charts to visually present the proposed system to project management team </w:t>
      </w:r>
    </w:p>
    <w:p w14:paraId="239727B2" w14:textId="77777777" w:rsidR="00C01632" w:rsidRDefault="00726689">
      <w:pPr>
        <w:numPr>
          <w:ilvl w:val="0"/>
          <w:numId w:val="8"/>
        </w:numPr>
        <w:spacing w:line="276" w:lineRule="auto"/>
        <w:jc w:val="both"/>
        <w:rPr>
          <w:rFonts w:ascii="Calibri" w:hAnsi="Calibri" w:cs="Calibri"/>
          <w:sz w:val="22"/>
          <w:szCs w:val="22"/>
        </w:rPr>
      </w:pPr>
      <w:r>
        <w:rPr>
          <w:rFonts w:ascii="Calibri" w:hAnsi="Calibri" w:cs="Calibri"/>
          <w:sz w:val="22"/>
          <w:szCs w:val="22"/>
        </w:rPr>
        <w:t xml:space="preserve">Prepared various artifacts such as use cases, and functional requirement specifications by interacting with end users, project team and the subject matter experts </w:t>
      </w:r>
    </w:p>
    <w:p w14:paraId="78DA9208" w14:textId="77777777" w:rsidR="00C01632" w:rsidRDefault="00726689">
      <w:pPr>
        <w:numPr>
          <w:ilvl w:val="0"/>
          <w:numId w:val="8"/>
        </w:numPr>
        <w:spacing w:line="276" w:lineRule="auto"/>
        <w:jc w:val="both"/>
        <w:rPr>
          <w:rFonts w:ascii="Calibri" w:hAnsi="Calibri" w:cs="Calibri"/>
          <w:sz w:val="22"/>
          <w:szCs w:val="22"/>
        </w:rPr>
      </w:pPr>
      <w:r>
        <w:rPr>
          <w:rFonts w:ascii="Calibri" w:hAnsi="Calibri" w:cs="Calibri"/>
          <w:sz w:val="22"/>
          <w:szCs w:val="22"/>
        </w:rPr>
        <w:t xml:space="preserve">Performed </w:t>
      </w:r>
      <w:r>
        <w:rPr>
          <w:rFonts w:ascii="Calibri" w:hAnsi="Calibri" w:cs="Calibri"/>
          <w:b/>
          <w:sz w:val="22"/>
          <w:szCs w:val="22"/>
        </w:rPr>
        <w:t>activity-based Cost Analysis</w:t>
      </w:r>
      <w:r>
        <w:rPr>
          <w:rFonts w:ascii="Calibri" w:hAnsi="Calibri" w:cs="Calibri"/>
          <w:sz w:val="22"/>
          <w:szCs w:val="22"/>
        </w:rPr>
        <w:t xml:space="preserve"> and </w:t>
      </w:r>
      <w:r>
        <w:rPr>
          <w:rFonts w:ascii="Calibri" w:hAnsi="Calibri" w:cs="Calibri"/>
          <w:b/>
          <w:sz w:val="22"/>
          <w:szCs w:val="22"/>
        </w:rPr>
        <w:t>ROI</w:t>
      </w:r>
      <w:r>
        <w:rPr>
          <w:rFonts w:ascii="Calibri" w:hAnsi="Calibri" w:cs="Calibri"/>
          <w:sz w:val="22"/>
          <w:szCs w:val="22"/>
        </w:rPr>
        <w:t xml:space="preserve"> and </w:t>
      </w:r>
      <w:r>
        <w:rPr>
          <w:rFonts w:ascii="Calibri" w:hAnsi="Calibri" w:cs="Calibri"/>
          <w:b/>
          <w:sz w:val="22"/>
          <w:szCs w:val="22"/>
        </w:rPr>
        <w:t>NPV</w:t>
      </w:r>
      <w:r>
        <w:rPr>
          <w:rFonts w:ascii="Calibri" w:hAnsi="Calibri" w:cs="Calibri"/>
          <w:sz w:val="22"/>
          <w:szCs w:val="22"/>
        </w:rPr>
        <w:t xml:space="preserve"> calculations.</w:t>
      </w:r>
    </w:p>
    <w:p w14:paraId="742129D9" w14:textId="77777777" w:rsidR="00C01632" w:rsidRDefault="00726689">
      <w:pPr>
        <w:numPr>
          <w:ilvl w:val="0"/>
          <w:numId w:val="8"/>
        </w:numPr>
        <w:spacing w:line="276" w:lineRule="auto"/>
        <w:jc w:val="both"/>
        <w:rPr>
          <w:rFonts w:ascii="Calibri" w:hAnsi="Calibri" w:cs="Calibri"/>
          <w:sz w:val="22"/>
          <w:szCs w:val="22"/>
        </w:rPr>
      </w:pPr>
      <w:r>
        <w:rPr>
          <w:rFonts w:ascii="Calibri" w:hAnsi="Calibri" w:cs="Calibri"/>
          <w:sz w:val="22"/>
          <w:szCs w:val="22"/>
        </w:rPr>
        <w:t xml:space="preserve">Daily cooperation between </w:t>
      </w:r>
      <w:proofErr w:type="gramStart"/>
      <w:r>
        <w:rPr>
          <w:rFonts w:ascii="Calibri" w:hAnsi="Calibri" w:cs="Calibri"/>
          <w:sz w:val="22"/>
          <w:szCs w:val="22"/>
        </w:rPr>
        <w:t>business people</w:t>
      </w:r>
      <w:proofErr w:type="gramEnd"/>
      <w:r>
        <w:rPr>
          <w:rFonts w:ascii="Calibri" w:hAnsi="Calibri" w:cs="Calibri"/>
          <w:sz w:val="22"/>
          <w:szCs w:val="22"/>
        </w:rPr>
        <w:t xml:space="preserve"> and developers and welcomed late changes into the requirement. </w:t>
      </w:r>
    </w:p>
    <w:p w14:paraId="374F6E3B" w14:textId="77777777" w:rsidR="00C01632" w:rsidRDefault="00726689">
      <w:pPr>
        <w:numPr>
          <w:ilvl w:val="0"/>
          <w:numId w:val="8"/>
        </w:numPr>
        <w:spacing w:line="276" w:lineRule="auto"/>
        <w:jc w:val="both"/>
        <w:rPr>
          <w:rFonts w:ascii="Calibri" w:hAnsi="Calibri" w:cs="Calibri"/>
          <w:sz w:val="22"/>
          <w:szCs w:val="22"/>
        </w:rPr>
      </w:pPr>
      <w:r>
        <w:rPr>
          <w:rFonts w:ascii="Calibri" w:hAnsi="Calibri" w:cs="Calibri"/>
          <w:sz w:val="22"/>
          <w:szCs w:val="22"/>
        </w:rPr>
        <w:t xml:space="preserve">Used detailed knowledge of application features, architectures and functions to assess scope and impact of business needs throughout analysis and through the completion of all enhancement specifications. </w:t>
      </w:r>
    </w:p>
    <w:p w14:paraId="7D44A5C5" w14:textId="77777777" w:rsidR="00C01632" w:rsidRDefault="00726689">
      <w:pPr>
        <w:numPr>
          <w:ilvl w:val="0"/>
          <w:numId w:val="8"/>
        </w:numPr>
        <w:spacing w:line="276" w:lineRule="auto"/>
        <w:jc w:val="both"/>
        <w:rPr>
          <w:rFonts w:ascii="Calibri" w:hAnsi="Calibri" w:cs="Calibri"/>
          <w:sz w:val="22"/>
          <w:szCs w:val="22"/>
        </w:rPr>
      </w:pPr>
      <w:r>
        <w:rPr>
          <w:rFonts w:ascii="Calibri" w:hAnsi="Calibri" w:cs="Calibri"/>
          <w:sz w:val="22"/>
          <w:szCs w:val="22"/>
        </w:rPr>
        <w:t xml:space="preserve">Implemented repositories for the documents on which </w:t>
      </w:r>
      <w:proofErr w:type="gramStart"/>
      <w:r>
        <w:rPr>
          <w:rFonts w:ascii="Calibri" w:hAnsi="Calibri" w:cs="Calibri"/>
          <w:sz w:val="22"/>
          <w:szCs w:val="22"/>
        </w:rPr>
        <w:t>work</w:t>
      </w:r>
      <w:proofErr w:type="gramEnd"/>
      <w:r>
        <w:rPr>
          <w:rFonts w:ascii="Calibri" w:hAnsi="Calibri" w:cs="Calibri"/>
          <w:sz w:val="22"/>
          <w:szCs w:val="22"/>
        </w:rPr>
        <w:t xml:space="preserve"> and time has been spent for future needs </w:t>
      </w:r>
    </w:p>
    <w:p w14:paraId="4D987CB0" w14:textId="77777777" w:rsidR="00C01632" w:rsidRDefault="00726689">
      <w:pPr>
        <w:numPr>
          <w:ilvl w:val="0"/>
          <w:numId w:val="8"/>
        </w:numPr>
        <w:spacing w:line="276" w:lineRule="auto"/>
        <w:jc w:val="both"/>
        <w:rPr>
          <w:rFonts w:ascii="Calibri" w:hAnsi="Calibri" w:cs="Calibri"/>
          <w:sz w:val="22"/>
          <w:szCs w:val="22"/>
        </w:rPr>
      </w:pPr>
      <w:r>
        <w:rPr>
          <w:rFonts w:ascii="Calibri" w:hAnsi="Calibri" w:cs="Calibri"/>
          <w:sz w:val="22"/>
          <w:szCs w:val="22"/>
        </w:rPr>
        <w:t xml:space="preserve">Developed understanding of the system components such as </w:t>
      </w:r>
      <w:r>
        <w:rPr>
          <w:rFonts w:ascii="Calibri" w:hAnsi="Calibri" w:cs="Calibri"/>
          <w:b/>
          <w:sz w:val="22"/>
          <w:szCs w:val="22"/>
        </w:rPr>
        <w:t>web services</w:t>
      </w:r>
      <w:r>
        <w:rPr>
          <w:rFonts w:ascii="Calibri" w:hAnsi="Calibri" w:cs="Calibri"/>
          <w:sz w:val="22"/>
          <w:szCs w:val="22"/>
        </w:rPr>
        <w:t xml:space="preserve">, </w:t>
      </w:r>
      <w:r>
        <w:rPr>
          <w:rFonts w:ascii="Calibri" w:hAnsi="Calibri" w:cs="Calibri"/>
          <w:b/>
          <w:sz w:val="22"/>
          <w:szCs w:val="22"/>
        </w:rPr>
        <w:t>application servers</w:t>
      </w:r>
      <w:r>
        <w:rPr>
          <w:rFonts w:ascii="Calibri" w:hAnsi="Calibri" w:cs="Calibri"/>
          <w:sz w:val="22"/>
          <w:szCs w:val="22"/>
        </w:rPr>
        <w:t xml:space="preserve">, and its </w:t>
      </w:r>
      <w:r>
        <w:rPr>
          <w:rFonts w:ascii="Calibri" w:hAnsi="Calibri" w:cs="Calibri"/>
          <w:b/>
          <w:sz w:val="22"/>
          <w:szCs w:val="22"/>
        </w:rPr>
        <w:t>architecture</w:t>
      </w:r>
      <w:r>
        <w:rPr>
          <w:rFonts w:ascii="Calibri" w:hAnsi="Calibri" w:cs="Calibri"/>
          <w:sz w:val="22"/>
          <w:szCs w:val="22"/>
        </w:rPr>
        <w:t xml:space="preserve">. </w:t>
      </w:r>
    </w:p>
    <w:p w14:paraId="6DF44B2B" w14:textId="77777777" w:rsidR="00C01632" w:rsidRDefault="00726689">
      <w:pPr>
        <w:numPr>
          <w:ilvl w:val="0"/>
          <w:numId w:val="8"/>
        </w:numPr>
        <w:spacing w:line="276" w:lineRule="auto"/>
        <w:jc w:val="both"/>
        <w:rPr>
          <w:rFonts w:ascii="Calibri" w:hAnsi="Calibri" w:cs="Calibri"/>
          <w:sz w:val="22"/>
          <w:szCs w:val="22"/>
        </w:rPr>
      </w:pPr>
      <w:r>
        <w:rPr>
          <w:rFonts w:ascii="Calibri" w:hAnsi="Calibri" w:cs="Calibri"/>
          <w:sz w:val="22"/>
          <w:szCs w:val="22"/>
        </w:rPr>
        <w:t xml:space="preserve">Lead </w:t>
      </w:r>
      <w:r>
        <w:rPr>
          <w:rFonts w:ascii="Calibri" w:hAnsi="Calibri" w:cs="Calibri"/>
          <w:b/>
          <w:sz w:val="22"/>
          <w:szCs w:val="22"/>
        </w:rPr>
        <w:t>Business user education</w:t>
      </w:r>
      <w:r>
        <w:rPr>
          <w:rFonts w:ascii="Calibri" w:hAnsi="Calibri" w:cs="Calibri"/>
          <w:sz w:val="22"/>
          <w:szCs w:val="22"/>
        </w:rPr>
        <w:t xml:space="preserve"> and training sessions about the enhanced system.</w:t>
      </w:r>
    </w:p>
    <w:p w14:paraId="4FF4ABA7" w14:textId="77777777" w:rsidR="00C01632" w:rsidRDefault="00726689">
      <w:pPr>
        <w:numPr>
          <w:ilvl w:val="0"/>
          <w:numId w:val="8"/>
        </w:numPr>
        <w:spacing w:line="276" w:lineRule="auto"/>
        <w:jc w:val="both"/>
        <w:rPr>
          <w:rFonts w:ascii="Calibri" w:hAnsi="Calibri" w:cs="Calibri"/>
          <w:sz w:val="22"/>
          <w:szCs w:val="22"/>
        </w:rPr>
      </w:pPr>
      <w:r>
        <w:rPr>
          <w:rFonts w:ascii="Calibri" w:hAnsi="Calibri" w:cs="Calibri"/>
          <w:sz w:val="22"/>
          <w:szCs w:val="22"/>
        </w:rPr>
        <w:t xml:space="preserve">Extensively used Quality Center for recording requirements collected from business users. </w:t>
      </w:r>
    </w:p>
    <w:p w14:paraId="786A0965" w14:textId="77777777" w:rsidR="00C01632" w:rsidRDefault="00726689">
      <w:pPr>
        <w:numPr>
          <w:ilvl w:val="0"/>
          <w:numId w:val="8"/>
        </w:numPr>
        <w:spacing w:line="276" w:lineRule="auto"/>
        <w:jc w:val="both"/>
        <w:rPr>
          <w:rFonts w:ascii="Calibri" w:hAnsi="Calibri" w:cs="Calibri"/>
          <w:sz w:val="22"/>
          <w:szCs w:val="22"/>
        </w:rPr>
      </w:pPr>
      <w:r>
        <w:rPr>
          <w:rFonts w:ascii="Calibri" w:hAnsi="Calibri" w:cs="Calibri"/>
          <w:sz w:val="22"/>
          <w:szCs w:val="22"/>
        </w:rPr>
        <w:t>Conducted manual testing of the application to verify the functionality and associated requirements.</w:t>
      </w:r>
    </w:p>
    <w:p w14:paraId="16F75ED5" w14:textId="77777777" w:rsidR="00C01632" w:rsidRDefault="00726689">
      <w:pPr>
        <w:numPr>
          <w:ilvl w:val="0"/>
          <w:numId w:val="8"/>
        </w:numPr>
        <w:spacing w:line="276" w:lineRule="auto"/>
        <w:jc w:val="both"/>
        <w:rPr>
          <w:rFonts w:ascii="Calibri" w:hAnsi="Calibri" w:cs="Calibri"/>
          <w:sz w:val="22"/>
          <w:szCs w:val="22"/>
        </w:rPr>
      </w:pPr>
      <w:r>
        <w:rPr>
          <w:rFonts w:ascii="Calibri" w:hAnsi="Calibri" w:cs="Calibri"/>
          <w:sz w:val="22"/>
          <w:szCs w:val="22"/>
        </w:rPr>
        <w:t xml:space="preserve">Responsible for creating the test plans and test cases for the application using Quality Center and mapped them to requirement and use case models for traceability. </w:t>
      </w:r>
    </w:p>
    <w:p w14:paraId="2AFDBDAA" w14:textId="77777777" w:rsidR="00C01632" w:rsidRDefault="00726689">
      <w:pPr>
        <w:numPr>
          <w:ilvl w:val="0"/>
          <w:numId w:val="8"/>
        </w:numPr>
        <w:spacing w:line="276" w:lineRule="auto"/>
        <w:jc w:val="both"/>
        <w:rPr>
          <w:rFonts w:ascii="Calibri" w:hAnsi="Calibri" w:cs="Calibri"/>
          <w:sz w:val="22"/>
          <w:szCs w:val="22"/>
        </w:rPr>
      </w:pPr>
      <w:r>
        <w:rPr>
          <w:rFonts w:ascii="Calibri" w:hAnsi="Calibri" w:cs="Calibri"/>
          <w:sz w:val="22"/>
          <w:szCs w:val="22"/>
        </w:rPr>
        <w:t xml:space="preserve">Arranged graphs and reports of defects to the stake holder, maintained </w:t>
      </w:r>
      <w:r>
        <w:rPr>
          <w:rFonts w:ascii="Calibri" w:hAnsi="Calibri" w:cs="Calibri"/>
          <w:b/>
          <w:sz w:val="22"/>
          <w:szCs w:val="22"/>
        </w:rPr>
        <w:t>RTM</w:t>
      </w:r>
      <w:r>
        <w:rPr>
          <w:rFonts w:ascii="Calibri" w:hAnsi="Calibri" w:cs="Calibri"/>
          <w:sz w:val="22"/>
          <w:szCs w:val="22"/>
        </w:rPr>
        <w:t xml:space="preserve"> to indicate the progress and status of testing process. </w:t>
      </w:r>
    </w:p>
    <w:p w14:paraId="6361E3A5" w14:textId="77777777" w:rsidR="00C01632" w:rsidRDefault="00726689">
      <w:pPr>
        <w:numPr>
          <w:ilvl w:val="0"/>
          <w:numId w:val="8"/>
        </w:numPr>
        <w:spacing w:line="276" w:lineRule="auto"/>
        <w:jc w:val="both"/>
        <w:rPr>
          <w:rFonts w:ascii="Calibri" w:hAnsi="Calibri" w:cs="Calibri"/>
          <w:sz w:val="22"/>
          <w:szCs w:val="22"/>
        </w:rPr>
      </w:pPr>
      <w:r>
        <w:rPr>
          <w:rFonts w:ascii="Calibri" w:hAnsi="Calibri" w:cs="Calibri"/>
          <w:sz w:val="22"/>
          <w:szCs w:val="22"/>
        </w:rPr>
        <w:t xml:space="preserve">Published process documents and procedures as a graphical user guide for using Excel and Visio. </w:t>
      </w:r>
    </w:p>
    <w:p w14:paraId="3D671652" w14:textId="77777777" w:rsidR="00C01632" w:rsidRDefault="00726689">
      <w:pPr>
        <w:numPr>
          <w:ilvl w:val="0"/>
          <w:numId w:val="8"/>
        </w:numPr>
        <w:spacing w:line="276" w:lineRule="auto"/>
        <w:jc w:val="both"/>
        <w:rPr>
          <w:rFonts w:ascii="Calibri" w:hAnsi="Calibri" w:cs="Calibri"/>
          <w:sz w:val="22"/>
          <w:szCs w:val="22"/>
        </w:rPr>
      </w:pPr>
      <w:r>
        <w:rPr>
          <w:rFonts w:ascii="Calibri" w:hAnsi="Calibri" w:cs="Calibri"/>
          <w:sz w:val="22"/>
          <w:szCs w:val="22"/>
        </w:rPr>
        <w:t xml:space="preserve">Conducted </w:t>
      </w:r>
      <w:r>
        <w:rPr>
          <w:rFonts w:ascii="Calibri" w:hAnsi="Calibri" w:cs="Calibri"/>
          <w:b/>
          <w:sz w:val="22"/>
          <w:szCs w:val="22"/>
        </w:rPr>
        <w:t>JAD sessions</w:t>
      </w:r>
      <w:r>
        <w:rPr>
          <w:rFonts w:ascii="Calibri" w:hAnsi="Calibri" w:cs="Calibri"/>
          <w:sz w:val="22"/>
          <w:szCs w:val="22"/>
        </w:rPr>
        <w:t xml:space="preserve"> to document visual process flow that brought transparency to organizational structure and behavior, quality control and corporate interpersonal relations. </w:t>
      </w:r>
    </w:p>
    <w:p w14:paraId="36D0186A" w14:textId="77777777" w:rsidR="00C01632" w:rsidRDefault="00726689">
      <w:pPr>
        <w:numPr>
          <w:ilvl w:val="0"/>
          <w:numId w:val="8"/>
        </w:numPr>
        <w:spacing w:line="276" w:lineRule="auto"/>
        <w:jc w:val="both"/>
        <w:rPr>
          <w:rFonts w:ascii="Calibri" w:hAnsi="Calibri" w:cs="Calibri"/>
          <w:b/>
          <w:color w:val="800000"/>
          <w:sz w:val="22"/>
          <w:szCs w:val="22"/>
        </w:rPr>
      </w:pPr>
      <w:r>
        <w:rPr>
          <w:rFonts w:ascii="Calibri" w:hAnsi="Calibri" w:cs="Calibri"/>
          <w:sz w:val="22"/>
          <w:szCs w:val="22"/>
        </w:rPr>
        <w:t>Created business process flow diagrams using MS Visio and developed PDF files for company wide distribution.</w:t>
      </w:r>
    </w:p>
    <w:p w14:paraId="68455F11" w14:textId="77777777" w:rsidR="00C01632" w:rsidRDefault="00726689">
      <w:pPr>
        <w:spacing w:line="276" w:lineRule="auto"/>
        <w:jc w:val="both"/>
        <w:rPr>
          <w:rFonts w:ascii="Calibri" w:hAnsi="Calibri" w:cs="Calibri"/>
          <w:b/>
          <w:sz w:val="22"/>
          <w:szCs w:val="22"/>
        </w:rPr>
      </w:pPr>
      <w:r>
        <w:rPr>
          <w:rFonts w:ascii="Calibri" w:hAnsi="Calibri" w:cs="Calibri"/>
          <w:b/>
          <w:color w:val="800000"/>
          <w:sz w:val="22"/>
          <w:szCs w:val="22"/>
        </w:rPr>
        <w:t>Environment:</w:t>
      </w:r>
      <w:r>
        <w:rPr>
          <w:rFonts w:ascii="Calibri" w:hAnsi="Calibri" w:cs="Calibri"/>
          <w:b/>
          <w:sz w:val="22"/>
          <w:szCs w:val="22"/>
        </w:rPr>
        <w:t xml:space="preserve"> Quality Centre 10.2, Java, IE. 6.0, MS Visio, Microsoft Project Manager, RTM Services, XML, MS Office and Windows XP, Rally, SharePoint</w:t>
      </w:r>
    </w:p>
    <w:p w14:paraId="485CF0BB" w14:textId="77777777" w:rsidR="00C01632" w:rsidRDefault="00C01632">
      <w:pPr>
        <w:widowControl/>
        <w:autoSpaceDE/>
        <w:spacing w:line="276" w:lineRule="auto"/>
        <w:jc w:val="both"/>
        <w:rPr>
          <w:rFonts w:ascii="Calibri" w:hAnsi="Calibri" w:cs="Calibri"/>
          <w:b/>
          <w:sz w:val="22"/>
          <w:szCs w:val="22"/>
        </w:rPr>
      </w:pPr>
    </w:p>
    <w:p w14:paraId="308C22CE" w14:textId="77777777" w:rsidR="00C01632" w:rsidRDefault="00C01632">
      <w:pPr>
        <w:widowControl/>
        <w:autoSpaceDE/>
        <w:spacing w:line="276" w:lineRule="auto"/>
        <w:jc w:val="both"/>
        <w:rPr>
          <w:rFonts w:ascii="Calibri" w:hAnsi="Calibri" w:cs="Calibri"/>
          <w:sz w:val="22"/>
          <w:szCs w:val="22"/>
        </w:rPr>
      </w:pPr>
    </w:p>
    <w:p w14:paraId="0B200FC2" w14:textId="77777777" w:rsidR="00C01632" w:rsidRDefault="00C01632">
      <w:pPr>
        <w:widowControl/>
        <w:autoSpaceDE/>
        <w:spacing w:line="276" w:lineRule="auto"/>
        <w:jc w:val="both"/>
        <w:rPr>
          <w:rFonts w:ascii="Calibri" w:hAnsi="Calibri" w:cs="Calibri"/>
          <w:sz w:val="22"/>
          <w:szCs w:val="22"/>
        </w:rPr>
      </w:pPr>
    </w:p>
    <w:p w14:paraId="68092D90" w14:textId="77777777" w:rsidR="00C01632" w:rsidRDefault="00C01632">
      <w:pPr>
        <w:widowControl/>
        <w:autoSpaceDE/>
        <w:spacing w:line="276" w:lineRule="auto"/>
        <w:jc w:val="both"/>
        <w:rPr>
          <w:rFonts w:ascii="Calibri" w:hAnsi="Calibri" w:cs="Calibri"/>
          <w:sz w:val="22"/>
          <w:szCs w:val="22"/>
        </w:rPr>
      </w:pPr>
    </w:p>
    <w:p w14:paraId="4325CDF8" w14:textId="77777777" w:rsidR="00C01632" w:rsidRDefault="00C01632">
      <w:pPr>
        <w:widowControl/>
        <w:autoSpaceDE/>
        <w:spacing w:line="276" w:lineRule="auto"/>
        <w:jc w:val="both"/>
        <w:rPr>
          <w:rFonts w:ascii="Calibri" w:hAnsi="Calibri" w:cs="Calibri"/>
          <w:sz w:val="22"/>
          <w:szCs w:val="22"/>
        </w:rPr>
      </w:pPr>
    </w:p>
    <w:p w14:paraId="1C5B8913" w14:textId="77777777" w:rsidR="00C01632" w:rsidRDefault="00C01632">
      <w:pPr>
        <w:widowControl/>
        <w:autoSpaceDE/>
        <w:spacing w:line="276" w:lineRule="auto"/>
        <w:jc w:val="both"/>
        <w:rPr>
          <w:rFonts w:ascii="Calibri" w:hAnsi="Calibri" w:cs="Calibri"/>
          <w:sz w:val="22"/>
          <w:szCs w:val="22"/>
        </w:rPr>
      </w:pPr>
    </w:p>
    <w:p w14:paraId="7EA6598B" w14:textId="77777777" w:rsidR="00C01632" w:rsidRDefault="00C01632">
      <w:pPr>
        <w:widowControl/>
        <w:autoSpaceDE/>
        <w:spacing w:line="276" w:lineRule="auto"/>
        <w:jc w:val="both"/>
        <w:rPr>
          <w:rFonts w:ascii="Calibri" w:hAnsi="Calibri" w:cs="Calibri"/>
          <w:sz w:val="22"/>
          <w:szCs w:val="22"/>
        </w:rPr>
      </w:pPr>
    </w:p>
    <w:p w14:paraId="4EC619D0" w14:textId="77777777" w:rsidR="00C01632" w:rsidRDefault="00726689">
      <w:pPr>
        <w:spacing w:line="276" w:lineRule="auto"/>
        <w:jc w:val="both"/>
        <w:rPr>
          <w:rStyle w:val="heading00204char"/>
          <w:rFonts w:ascii="Calibri" w:hAnsi="Calibri" w:cs="Calibri"/>
          <w:b/>
          <w:color w:val="800000"/>
          <w:sz w:val="22"/>
          <w:szCs w:val="22"/>
        </w:rPr>
      </w:pPr>
      <w:r>
        <w:rPr>
          <w:rStyle w:val="heading00204char"/>
          <w:rFonts w:ascii="Calibri" w:hAnsi="Calibri" w:cs="Calibri"/>
          <w:b/>
          <w:color w:val="800000"/>
          <w:sz w:val="22"/>
          <w:szCs w:val="22"/>
        </w:rPr>
        <w:lastRenderedPageBreak/>
        <w:t xml:space="preserve">Innovative Dashboard </w:t>
      </w:r>
    </w:p>
    <w:p w14:paraId="20D92532" w14:textId="47F59EA1" w:rsidR="00C01632" w:rsidRDefault="00726689">
      <w:pPr>
        <w:widowControl/>
        <w:tabs>
          <w:tab w:val="left" w:pos="4050"/>
        </w:tabs>
        <w:autoSpaceDE/>
        <w:spacing w:line="276" w:lineRule="auto"/>
        <w:jc w:val="both"/>
        <w:rPr>
          <w:rStyle w:val="heading00204char"/>
          <w:rFonts w:ascii="Calibri" w:hAnsi="Calibri" w:cs="Calibri"/>
          <w:b/>
          <w:color w:val="800000"/>
          <w:sz w:val="22"/>
          <w:szCs w:val="22"/>
        </w:rPr>
      </w:pPr>
      <w:r>
        <w:rPr>
          <w:rStyle w:val="heading00204char"/>
          <w:rFonts w:ascii="Calibri" w:hAnsi="Calibri" w:cs="Calibri"/>
          <w:b/>
          <w:color w:val="800000"/>
          <w:sz w:val="22"/>
          <w:szCs w:val="22"/>
        </w:rPr>
        <w:t xml:space="preserve">Photon InfoTech, </w:t>
      </w:r>
    </w:p>
    <w:p w14:paraId="4574A078" w14:textId="77777777" w:rsidR="00C01632" w:rsidRDefault="00726689">
      <w:pPr>
        <w:widowControl/>
        <w:tabs>
          <w:tab w:val="left" w:pos="4050"/>
        </w:tabs>
        <w:autoSpaceDE/>
        <w:spacing w:line="276" w:lineRule="auto"/>
        <w:jc w:val="both"/>
        <w:rPr>
          <w:rStyle w:val="heading00204char"/>
          <w:rFonts w:ascii="Calibri" w:hAnsi="Calibri" w:cs="Calibri"/>
          <w:b/>
          <w:color w:val="800000"/>
          <w:sz w:val="22"/>
          <w:szCs w:val="22"/>
        </w:rPr>
      </w:pPr>
      <w:r>
        <w:rPr>
          <w:rStyle w:val="heading00204char"/>
          <w:rFonts w:ascii="Calibri" w:hAnsi="Calibri" w:cs="Calibri"/>
          <w:b/>
          <w:color w:val="800000"/>
          <w:sz w:val="22"/>
          <w:szCs w:val="22"/>
        </w:rPr>
        <w:t>Jan 2010- Aug 2011</w:t>
      </w:r>
    </w:p>
    <w:p w14:paraId="263CE301" w14:textId="77777777" w:rsidR="00C01632" w:rsidRDefault="00726689">
      <w:pPr>
        <w:widowControl/>
        <w:autoSpaceDE/>
        <w:spacing w:line="276" w:lineRule="auto"/>
        <w:jc w:val="both"/>
        <w:rPr>
          <w:rFonts w:ascii="Calibri" w:hAnsi="Calibri" w:cs="Calibri"/>
          <w:sz w:val="22"/>
          <w:szCs w:val="22"/>
        </w:rPr>
      </w:pPr>
      <w:r>
        <w:rPr>
          <w:rStyle w:val="heading00204char"/>
          <w:rFonts w:ascii="Calibri" w:hAnsi="Calibri" w:cs="Calibri"/>
          <w:b/>
          <w:color w:val="800000"/>
          <w:sz w:val="22"/>
          <w:szCs w:val="22"/>
        </w:rPr>
        <w:t>Software Developer</w:t>
      </w:r>
    </w:p>
    <w:p w14:paraId="08DD54D0" w14:textId="77777777" w:rsidR="00C01632" w:rsidRDefault="00726689">
      <w:pPr>
        <w:widowControl/>
        <w:autoSpaceDE/>
        <w:spacing w:line="276" w:lineRule="auto"/>
        <w:jc w:val="both"/>
        <w:rPr>
          <w:rFonts w:ascii="Calibri" w:hAnsi="Calibri" w:cs="Calibri"/>
          <w:b/>
          <w:color w:val="800000"/>
          <w:sz w:val="22"/>
          <w:szCs w:val="22"/>
          <w:u w:val="single"/>
        </w:rPr>
      </w:pPr>
      <w:r>
        <w:rPr>
          <w:rFonts w:ascii="Calibri" w:hAnsi="Calibri" w:cs="Calibri"/>
          <w:sz w:val="22"/>
          <w:szCs w:val="22"/>
        </w:rPr>
        <w:t xml:space="preserve">The project was for creating an application for a big financial company.  The project was to automate the process of introducing the idea for a new product. The product goes through a series of </w:t>
      </w:r>
      <w:proofErr w:type="gramStart"/>
      <w:r>
        <w:rPr>
          <w:rFonts w:ascii="Calibri" w:hAnsi="Calibri" w:cs="Calibri"/>
          <w:sz w:val="22"/>
          <w:szCs w:val="22"/>
        </w:rPr>
        <w:t>questionnaire</w:t>
      </w:r>
      <w:proofErr w:type="gramEnd"/>
      <w:r>
        <w:rPr>
          <w:rFonts w:ascii="Calibri" w:hAnsi="Calibri" w:cs="Calibri"/>
          <w:sz w:val="22"/>
          <w:szCs w:val="22"/>
        </w:rPr>
        <w:t xml:space="preserve"> and processes all the data and sends the idea to the manager for approval. The application provides the functionality to print the entire process data in pdf or excel format. The Dashboard also gives the manager the </w:t>
      </w:r>
      <w:proofErr w:type="gramStart"/>
      <w:r>
        <w:rPr>
          <w:rFonts w:ascii="Calibri" w:hAnsi="Calibri" w:cs="Calibri"/>
          <w:sz w:val="22"/>
          <w:szCs w:val="22"/>
        </w:rPr>
        <w:t>capability</w:t>
      </w:r>
      <w:proofErr w:type="gramEnd"/>
      <w:r>
        <w:rPr>
          <w:rFonts w:ascii="Calibri" w:hAnsi="Calibri" w:cs="Calibri"/>
          <w:sz w:val="22"/>
          <w:szCs w:val="22"/>
        </w:rPr>
        <w:t xml:space="preserve"> to view the product statistics in different continents.</w:t>
      </w:r>
    </w:p>
    <w:p w14:paraId="2E0B72ED" w14:textId="77777777" w:rsidR="00C01632" w:rsidRDefault="00726689">
      <w:pPr>
        <w:widowControl/>
        <w:autoSpaceDE/>
        <w:spacing w:line="276" w:lineRule="auto"/>
        <w:jc w:val="both"/>
        <w:rPr>
          <w:rFonts w:ascii="Calibri" w:eastAsia="Calibri" w:hAnsi="Calibri" w:cs="Calibri"/>
          <w:sz w:val="22"/>
          <w:szCs w:val="22"/>
        </w:rPr>
      </w:pPr>
      <w:r>
        <w:rPr>
          <w:rFonts w:ascii="Calibri" w:hAnsi="Calibri" w:cs="Calibri"/>
          <w:b/>
          <w:color w:val="800000"/>
          <w:sz w:val="22"/>
          <w:szCs w:val="22"/>
          <w:u w:val="single"/>
        </w:rPr>
        <w:t>Responsibilities:</w:t>
      </w:r>
    </w:p>
    <w:p w14:paraId="0844ACE4" w14:textId="77777777" w:rsidR="00C01632" w:rsidRDefault="00726689">
      <w:pPr>
        <w:widowControl/>
        <w:autoSpaceDE/>
        <w:spacing w:line="276" w:lineRule="auto"/>
        <w:ind w:left="360" w:hanging="360"/>
        <w:jc w:val="both"/>
        <w:rPr>
          <w:rFonts w:ascii="Calibri" w:eastAsia="Calibri" w:hAnsi="Calibri" w:cs="Calibri"/>
          <w:sz w:val="22"/>
          <w:szCs w:val="22"/>
        </w:rPr>
      </w:pPr>
      <w:r>
        <w:rPr>
          <w:rFonts w:ascii="Calibri" w:eastAsia="Calibri" w:hAnsi="Calibri" w:cs="Calibri"/>
          <w:sz w:val="22"/>
          <w:szCs w:val="22"/>
        </w:rPr>
        <w:t xml:space="preserve">•     </w:t>
      </w:r>
      <w:r>
        <w:rPr>
          <w:rFonts w:ascii="Calibri" w:hAnsi="Calibri" w:cs="Calibri"/>
          <w:sz w:val="22"/>
          <w:szCs w:val="22"/>
        </w:rPr>
        <w:t>Technology used: Server Side .Net, JavaScript, SharePoint, SQL</w:t>
      </w:r>
    </w:p>
    <w:p w14:paraId="4DA9628C" w14:textId="77777777" w:rsidR="00C01632" w:rsidRDefault="00726689">
      <w:pPr>
        <w:widowControl/>
        <w:autoSpaceDE/>
        <w:spacing w:line="276" w:lineRule="auto"/>
        <w:ind w:left="360" w:hanging="360"/>
        <w:jc w:val="both"/>
        <w:rPr>
          <w:rFonts w:ascii="Calibri" w:eastAsia="Calibri" w:hAnsi="Calibri" w:cs="Calibri"/>
          <w:sz w:val="22"/>
          <w:szCs w:val="22"/>
        </w:rPr>
      </w:pPr>
      <w:r>
        <w:rPr>
          <w:rFonts w:ascii="Calibri" w:eastAsia="Calibri" w:hAnsi="Calibri" w:cs="Calibri"/>
          <w:sz w:val="22"/>
          <w:szCs w:val="22"/>
        </w:rPr>
        <w:t xml:space="preserve">•     </w:t>
      </w:r>
      <w:r>
        <w:rPr>
          <w:rFonts w:ascii="Calibri" w:hAnsi="Calibri" w:cs="Calibri"/>
          <w:sz w:val="22"/>
          <w:szCs w:val="22"/>
        </w:rPr>
        <w:t>Writing cross-browser compliant HTML, CSS &amp; JavaScript</w:t>
      </w:r>
    </w:p>
    <w:p w14:paraId="763665C7" w14:textId="77777777" w:rsidR="00C01632" w:rsidRDefault="00726689">
      <w:pPr>
        <w:widowControl/>
        <w:autoSpaceDE/>
        <w:spacing w:line="276" w:lineRule="auto"/>
        <w:ind w:left="360" w:hanging="360"/>
        <w:jc w:val="both"/>
        <w:rPr>
          <w:rFonts w:ascii="Calibri" w:eastAsia="Calibri" w:hAnsi="Calibri" w:cs="Calibri"/>
          <w:sz w:val="22"/>
          <w:szCs w:val="22"/>
        </w:rPr>
      </w:pPr>
      <w:r>
        <w:rPr>
          <w:rFonts w:ascii="Calibri" w:eastAsia="Calibri" w:hAnsi="Calibri" w:cs="Calibri"/>
          <w:sz w:val="22"/>
          <w:szCs w:val="22"/>
        </w:rPr>
        <w:t xml:space="preserve">•     </w:t>
      </w:r>
      <w:r>
        <w:rPr>
          <w:rFonts w:ascii="Calibri" w:hAnsi="Calibri" w:cs="Calibri"/>
          <w:sz w:val="22"/>
          <w:szCs w:val="22"/>
        </w:rPr>
        <w:t>Developing multi-user applications within a (SOA) service orientated architecture.</w:t>
      </w:r>
    </w:p>
    <w:p w14:paraId="1FEB8A17" w14:textId="77777777" w:rsidR="00C01632" w:rsidRDefault="00726689">
      <w:pPr>
        <w:widowControl/>
        <w:autoSpaceDE/>
        <w:spacing w:line="276" w:lineRule="auto"/>
        <w:ind w:left="360" w:hanging="360"/>
        <w:jc w:val="both"/>
        <w:rPr>
          <w:rFonts w:ascii="Calibri" w:eastAsia="Calibri" w:hAnsi="Calibri" w:cs="Calibri"/>
          <w:sz w:val="22"/>
          <w:szCs w:val="22"/>
        </w:rPr>
      </w:pPr>
      <w:r>
        <w:rPr>
          <w:rFonts w:ascii="Calibri" w:eastAsia="Calibri" w:hAnsi="Calibri" w:cs="Calibri"/>
          <w:sz w:val="22"/>
          <w:szCs w:val="22"/>
        </w:rPr>
        <w:t xml:space="preserve">•     </w:t>
      </w:r>
      <w:r>
        <w:rPr>
          <w:rFonts w:ascii="Calibri" w:hAnsi="Calibri" w:cs="Calibri"/>
          <w:sz w:val="22"/>
          <w:szCs w:val="22"/>
        </w:rPr>
        <w:t xml:space="preserve">Expanded knowledge of .Net in-house Development system </w:t>
      </w:r>
    </w:p>
    <w:p w14:paraId="2A1D6581" w14:textId="77777777" w:rsidR="00C01632" w:rsidRDefault="00726689">
      <w:pPr>
        <w:widowControl/>
        <w:autoSpaceDE/>
        <w:spacing w:line="276" w:lineRule="auto"/>
        <w:ind w:left="360" w:hanging="360"/>
        <w:jc w:val="both"/>
        <w:rPr>
          <w:rFonts w:ascii="Calibri" w:eastAsia="Calibri" w:hAnsi="Calibri" w:cs="Calibri"/>
          <w:sz w:val="22"/>
          <w:szCs w:val="22"/>
        </w:rPr>
      </w:pPr>
      <w:r>
        <w:rPr>
          <w:rFonts w:ascii="Calibri" w:eastAsia="Calibri" w:hAnsi="Calibri" w:cs="Calibri"/>
          <w:sz w:val="22"/>
          <w:szCs w:val="22"/>
        </w:rPr>
        <w:t xml:space="preserve">•   </w:t>
      </w:r>
      <w:r>
        <w:rPr>
          <w:rFonts w:ascii="Calibri" w:hAnsi="Calibri" w:cs="Calibri"/>
          <w:sz w:val="22"/>
          <w:szCs w:val="22"/>
        </w:rPr>
        <w:t>Contributed software engineering expertise in the development of products through the software lifecycle, from requirements definition through successful deployment.</w:t>
      </w:r>
    </w:p>
    <w:p w14:paraId="44CBD4D6" w14:textId="77777777" w:rsidR="00C01632" w:rsidRDefault="00726689">
      <w:pPr>
        <w:widowControl/>
        <w:autoSpaceDE/>
        <w:spacing w:line="276" w:lineRule="auto"/>
        <w:ind w:left="360" w:hanging="360"/>
        <w:jc w:val="both"/>
        <w:rPr>
          <w:rFonts w:ascii="Calibri" w:eastAsia="Calibri" w:hAnsi="Calibri" w:cs="Calibri"/>
          <w:sz w:val="22"/>
          <w:szCs w:val="22"/>
        </w:rPr>
      </w:pPr>
      <w:r>
        <w:rPr>
          <w:rFonts w:ascii="Calibri" w:eastAsia="Calibri" w:hAnsi="Calibri" w:cs="Calibri"/>
          <w:sz w:val="22"/>
          <w:szCs w:val="22"/>
        </w:rPr>
        <w:t xml:space="preserve">•   </w:t>
      </w:r>
      <w:r>
        <w:rPr>
          <w:rFonts w:ascii="Calibri" w:hAnsi="Calibri" w:cs="Calibri"/>
          <w:sz w:val="22"/>
          <w:szCs w:val="22"/>
        </w:rPr>
        <w:t xml:space="preserve">Facilitated customization of systems by encouraging software engineering </w:t>
      </w:r>
      <w:proofErr w:type="gramStart"/>
      <w:r>
        <w:rPr>
          <w:rFonts w:ascii="Calibri" w:hAnsi="Calibri" w:cs="Calibri"/>
          <w:sz w:val="22"/>
          <w:szCs w:val="22"/>
        </w:rPr>
        <w:t>team</w:t>
      </w:r>
      <w:proofErr w:type="gramEnd"/>
      <w:r>
        <w:rPr>
          <w:rFonts w:ascii="Calibri" w:hAnsi="Calibri" w:cs="Calibri"/>
          <w:sz w:val="22"/>
          <w:szCs w:val="22"/>
        </w:rPr>
        <w:t xml:space="preserve"> to adopt emerging standards for software application development architecture and tools.      </w:t>
      </w:r>
    </w:p>
    <w:p w14:paraId="5AB100D0" w14:textId="77777777" w:rsidR="00C01632" w:rsidRDefault="00726689">
      <w:pPr>
        <w:widowControl/>
        <w:autoSpaceDE/>
        <w:spacing w:line="276" w:lineRule="auto"/>
        <w:ind w:left="360" w:hanging="360"/>
        <w:jc w:val="both"/>
        <w:rPr>
          <w:rFonts w:ascii="Calibri" w:eastAsia="Calibri" w:hAnsi="Calibri" w:cs="Calibri"/>
          <w:sz w:val="22"/>
          <w:szCs w:val="22"/>
        </w:rPr>
      </w:pPr>
      <w:r>
        <w:rPr>
          <w:rFonts w:ascii="Calibri" w:eastAsia="Calibri" w:hAnsi="Calibri" w:cs="Calibri"/>
          <w:sz w:val="22"/>
          <w:szCs w:val="22"/>
        </w:rPr>
        <w:t xml:space="preserve">•     </w:t>
      </w:r>
      <w:r>
        <w:rPr>
          <w:rFonts w:ascii="Calibri" w:hAnsi="Calibri" w:cs="Calibri"/>
          <w:sz w:val="22"/>
          <w:szCs w:val="22"/>
        </w:rPr>
        <w:t xml:space="preserve">Worked with talented Graphic Designers to create elegant, modern, and user-friendly websites </w:t>
      </w:r>
    </w:p>
    <w:p w14:paraId="53791B0E" w14:textId="77777777" w:rsidR="00C01632" w:rsidRDefault="00726689">
      <w:pPr>
        <w:widowControl/>
        <w:autoSpaceDE/>
        <w:spacing w:line="276" w:lineRule="auto"/>
        <w:ind w:left="360" w:hanging="360"/>
        <w:jc w:val="both"/>
        <w:rPr>
          <w:rFonts w:ascii="Calibri" w:eastAsia="Calibri" w:hAnsi="Calibri" w:cs="Calibri"/>
          <w:sz w:val="22"/>
          <w:szCs w:val="22"/>
        </w:rPr>
      </w:pPr>
      <w:r>
        <w:rPr>
          <w:rFonts w:ascii="Calibri" w:eastAsia="Calibri" w:hAnsi="Calibri" w:cs="Calibri"/>
          <w:sz w:val="22"/>
          <w:szCs w:val="22"/>
        </w:rPr>
        <w:t xml:space="preserve">•     </w:t>
      </w:r>
      <w:r>
        <w:rPr>
          <w:rFonts w:ascii="Calibri" w:hAnsi="Calibri" w:cs="Calibri"/>
          <w:sz w:val="22"/>
          <w:szCs w:val="22"/>
        </w:rPr>
        <w:t>Advising customers and clients on the limitations of systems and website functionality.</w:t>
      </w:r>
    </w:p>
    <w:p w14:paraId="680FCCB6" w14:textId="77777777" w:rsidR="00C01632" w:rsidRDefault="00726689">
      <w:pPr>
        <w:widowControl/>
        <w:autoSpaceDE/>
        <w:spacing w:line="276" w:lineRule="auto"/>
        <w:ind w:left="360" w:hanging="360"/>
        <w:jc w:val="both"/>
        <w:rPr>
          <w:rFonts w:ascii="Calibri" w:eastAsia="Calibri" w:hAnsi="Calibri" w:cs="Calibri"/>
          <w:sz w:val="22"/>
          <w:szCs w:val="22"/>
        </w:rPr>
      </w:pPr>
      <w:r>
        <w:rPr>
          <w:rFonts w:ascii="Calibri" w:eastAsia="Calibri" w:hAnsi="Calibri" w:cs="Calibri"/>
          <w:sz w:val="22"/>
          <w:szCs w:val="22"/>
        </w:rPr>
        <w:t xml:space="preserve">•     </w:t>
      </w:r>
      <w:r>
        <w:rPr>
          <w:rFonts w:ascii="Calibri" w:hAnsi="Calibri" w:cs="Calibri"/>
          <w:sz w:val="22"/>
          <w:szCs w:val="22"/>
        </w:rPr>
        <w:t>Attention to detail, tenacious drive for problem solving, and ability to maintain grace 'under fire'</w:t>
      </w:r>
    </w:p>
    <w:p w14:paraId="412D6026" w14:textId="77777777" w:rsidR="00C01632" w:rsidRDefault="00726689">
      <w:pPr>
        <w:widowControl/>
        <w:autoSpaceDE/>
        <w:spacing w:line="276" w:lineRule="auto"/>
        <w:ind w:left="360" w:hanging="360"/>
        <w:jc w:val="both"/>
        <w:rPr>
          <w:rFonts w:ascii="Calibri" w:eastAsia="Calibri" w:hAnsi="Calibri" w:cs="Calibri"/>
          <w:sz w:val="22"/>
          <w:szCs w:val="22"/>
        </w:rPr>
      </w:pPr>
      <w:r>
        <w:rPr>
          <w:rFonts w:ascii="Calibri" w:eastAsia="Calibri" w:hAnsi="Calibri" w:cs="Calibri"/>
          <w:sz w:val="22"/>
          <w:szCs w:val="22"/>
        </w:rPr>
        <w:t xml:space="preserve">•     </w:t>
      </w:r>
      <w:r>
        <w:rPr>
          <w:rFonts w:ascii="Calibri" w:hAnsi="Calibri" w:cs="Calibri"/>
          <w:sz w:val="22"/>
          <w:szCs w:val="22"/>
        </w:rPr>
        <w:t xml:space="preserve">Changing the code, software or graphics of existing websites.  </w:t>
      </w:r>
    </w:p>
    <w:p w14:paraId="04CE5937" w14:textId="77777777" w:rsidR="00C01632" w:rsidRDefault="00726689">
      <w:pPr>
        <w:widowControl/>
        <w:autoSpaceDE/>
        <w:spacing w:line="276" w:lineRule="auto"/>
        <w:ind w:left="360" w:hanging="360"/>
        <w:jc w:val="both"/>
        <w:rPr>
          <w:rFonts w:ascii="Calibri" w:eastAsia="Calibri" w:hAnsi="Calibri" w:cs="Calibri"/>
          <w:sz w:val="22"/>
          <w:szCs w:val="22"/>
        </w:rPr>
      </w:pPr>
      <w:r>
        <w:rPr>
          <w:rFonts w:ascii="Calibri" w:eastAsia="Calibri" w:hAnsi="Calibri" w:cs="Calibri"/>
          <w:sz w:val="22"/>
          <w:szCs w:val="22"/>
        </w:rPr>
        <w:t xml:space="preserve">•     </w:t>
      </w:r>
      <w:r>
        <w:rPr>
          <w:rFonts w:ascii="Calibri" w:hAnsi="Calibri" w:cs="Calibri"/>
          <w:sz w:val="22"/>
          <w:szCs w:val="22"/>
        </w:rPr>
        <w:t xml:space="preserve">Continually enhance my development skills and learned about architecting web solutions/technologies </w:t>
      </w:r>
    </w:p>
    <w:p w14:paraId="7B414A6D" w14:textId="77777777" w:rsidR="00C01632" w:rsidRDefault="00726689">
      <w:pPr>
        <w:widowControl/>
        <w:autoSpaceDE/>
        <w:spacing w:line="276" w:lineRule="auto"/>
        <w:ind w:left="360" w:hanging="360"/>
        <w:jc w:val="both"/>
        <w:rPr>
          <w:rFonts w:ascii="Calibri" w:eastAsia="Calibri" w:hAnsi="Calibri" w:cs="Calibri"/>
          <w:sz w:val="22"/>
          <w:szCs w:val="22"/>
        </w:rPr>
      </w:pPr>
      <w:r>
        <w:rPr>
          <w:rFonts w:ascii="Calibri" w:eastAsia="Calibri" w:hAnsi="Calibri" w:cs="Calibri"/>
          <w:sz w:val="22"/>
          <w:szCs w:val="22"/>
        </w:rPr>
        <w:t xml:space="preserve">•     </w:t>
      </w:r>
      <w:r>
        <w:rPr>
          <w:rFonts w:ascii="Calibri" w:hAnsi="Calibri" w:cs="Calibri"/>
          <w:sz w:val="22"/>
          <w:szCs w:val="22"/>
        </w:rPr>
        <w:t xml:space="preserve">Worked with team members to deliver new website options, widgets and applications within our product offering </w:t>
      </w:r>
    </w:p>
    <w:p w14:paraId="12D12153" w14:textId="77777777" w:rsidR="00C01632" w:rsidRDefault="00726689">
      <w:pPr>
        <w:widowControl/>
        <w:autoSpaceDE/>
        <w:spacing w:line="276" w:lineRule="auto"/>
        <w:ind w:left="360" w:hanging="360"/>
        <w:jc w:val="both"/>
        <w:rPr>
          <w:rFonts w:ascii="Calibri" w:hAnsi="Calibri" w:cs="Calibri"/>
          <w:sz w:val="22"/>
          <w:szCs w:val="22"/>
        </w:rPr>
      </w:pPr>
      <w:r>
        <w:rPr>
          <w:rFonts w:ascii="Calibri" w:eastAsia="Calibri" w:hAnsi="Calibri" w:cs="Calibri"/>
          <w:sz w:val="22"/>
          <w:szCs w:val="22"/>
        </w:rPr>
        <w:t xml:space="preserve">•    </w:t>
      </w:r>
      <w:r>
        <w:rPr>
          <w:rFonts w:ascii="Calibri" w:hAnsi="Calibri" w:cs="Calibri"/>
          <w:sz w:val="22"/>
          <w:szCs w:val="22"/>
        </w:rPr>
        <w:t>Keep abreast of the latest technologies and techniques within the web development and design fields by working with team members, mentors and by prototyping solutions</w:t>
      </w:r>
    </w:p>
    <w:p w14:paraId="7BF82C04" w14:textId="77777777" w:rsidR="00C01632" w:rsidRDefault="00C01632">
      <w:pPr>
        <w:widowControl/>
        <w:autoSpaceDE/>
        <w:spacing w:line="276" w:lineRule="auto"/>
        <w:ind w:left="360" w:hanging="360"/>
        <w:jc w:val="both"/>
        <w:rPr>
          <w:rFonts w:ascii="Calibri" w:hAnsi="Calibri" w:cs="Calibri"/>
          <w:sz w:val="22"/>
          <w:szCs w:val="22"/>
        </w:rPr>
      </w:pPr>
    </w:p>
    <w:p w14:paraId="7ABD7E80" w14:textId="77777777" w:rsidR="00C01632" w:rsidRDefault="00726689">
      <w:pPr>
        <w:spacing w:line="276" w:lineRule="auto"/>
        <w:jc w:val="both"/>
        <w:rPr>
          <w:rFonts w:ascii="Calibri" w:hAnsi="Calibri" w:cs="Calibri"/>
          <w:b/>
          <w:sz w:val="22"/>
          <w:szCs w:val="22"/>
        </w:rPr>
      </w:pPr>
      <w:r>
        <w:rPr>
          <w:rFonts w:ascii="Calibri" w:hAnsi="Calibri" w:cs="Calibri"/>
          <w:b/>
          <w:color w:val="800000"/>
          <w:sz w:val="22"/>
          <w:szCs w:val="22"/>
        </w:rPr>
        <w:t>Environment:</w:t>
      </w:r>
      <w:r>
        <w:rPr>
          <w:rFonts w:ascii="Calibri" w:hAnsi="Calibri" w:cs="Calibri"/>
          <w:b/>
          <w:sz w:val="22"/>
          <w:szCs w:val="22"/>
        </w:rPr>
        <w:t xml:space="preserve"> C#.NET, ASP.NET, MOSS 2007, SharePoint Designer 2007, Visual Studio.Net 2005, SQL Server 2005, WCF, Business Intelligence, Excel Services, Office 2005, XML, HTML, Cascading Style Sheets (CSS), Java Script and Windows 2003 Server</w:t>
      </w:r>
    </w:p>
    <w:p w14:paraId="52AAE7D0" w14:textId="77777777" w:rsidR="00C01632" w:rsidRDefault="00C01632">
      <w:pPr>
        <w:spacing w:line="276" w:lineRule="auto"/>
        <w:jc w:val="both"/>
        <w:rPr>
          <w:rFonts w:ascii="Calibri" w:hAnsi="Calibri" w:cs="Calibri"/>
          <w:b/>
          <w:sz w:val="22"/>
          <w:szCs w:val="22"/>
        </w:rPr>
      </w:pPr>
    </w:p>
    <w:p w14:paraId="018C0563" w14:textId="77777777" w:rsidR="00C01632" w:rsidRDefault="00C01632">
      <w:pPr>
        <w:widowControl/>
        <w:autoSpaceDE/>
        <w:spacing w:line="276" w:lineRule="auto"/>
        <w:jc w:val="both"/>
        <w:rPr>
          <w:rFonts w:ascii="Times New Roman" w:hAnsi="Times New Roman" w:cs="Times New Roman"/>
          <w:vanish/>
          <w:sz w:val="20"/>
          <w:szCs w:val="20"/>
        </w:rPr>
      </w:pPr>
      <w:bookmarkStart w:id="0" w:name="_PictureBullets"/>
      <w:bookmarkEnd w:id="0"/>
    </w:p>
    <w:sectPr w:rsidR="00C01632">
      <w:pgSz w:w="12240" w:h="15840"/>
      <w:pgMar w:top="450" w:right="720" w:bottom="81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entury">
    <w:panose1 w:val="02040604050505020304"/>
    <w:charset w:val="00"/>
    <w:family w:val="roman"/>
    <w:pitch w:val="variable"/>
    <w:sig w:usb0="00000287" w:usb1="00000000" w:usb2="00000000" w:usb3="00000000" w:csb0="0000009F" w:csb1="00000000"/>
  </w:font>
  <w:font w:name="FreeSans">
    <w:altName w:val="Calibri"/>
    <w:charset w:val="01"/>
    <w:family w:val="swiss"/>
    <w:pitch w:val="default"/>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sz w:val="22"/>
        <w:szCs w:val="22"/>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sz w:val="22"/>
        <w:szCs w:val="22"/>
      </w:rPr>
    </w:lvl>
  </w:abstractNum>
  <w:abstractNum w:abstractNumId="5" w15:restartNumberingAfterBreak="0">
    <w:nsid w:val="00000006"/>
    <w:multiLevelType w:val="singleLevel"/>
    <w:tmpl w:val="00000006"/>
    <w:name w:val="WW8Num6"/>
    <w:lvl w:ilvl="0">
      <w:start w:val="1"/>
      <w:numFmt w:val="bullet"/>
      <w:pStyle w:val="normal1-bullet"/>
      <w:lvlText w:val=""/>
      <w:lvlJc w:val="left"/>
      <w:pPr>
        <w:tabs>
          <w:tab w:val="num" w:pos="360"/>
        </w:tabs>
        <w:ind w:left="360" w:hanging="360"/>
      </w:pPr>
      <w:rPr>
        <w:rFonts w:ascii="Symbol" w:hAnsi="Symbol" w:cs="Symbol"/>
      </w:rPr>
    </w:lvl>
  </w:abstractNum>
  <w:abstractNum w:abstractNumId="6" w15:restartNumberingAfterBreak="0">
    <w:nsid w:val="00000007"/>
    <w:multiLevelType w:val="singleLevel"/>
    <w:tmpl w:val="00000007"/>
    <w:name w:val="WW8Num7"/>
    <w:lvl w:ilvl="0">
      <w:start w:val="1"/>
      <w:numFmt w:val="bullet"/>
      <w:pStyle w:val="Normal11arial"/>
      <w:lvlText w:val=""/>
      <w:lvlJc w:val="left"/>
      <w:pPr>
        <w:tabs>
          <w:tab w:val="num" w:pos="360"/>
        </w:tabs>
        <w:ind w:left="360" w:hanging="360"/>
      </w:pPr>
      <w:rPr>
        <w:rFonts w:ascii="Symbol" w:hAnsi="Symbol" w:cs="Symbol"/>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Symbol"/>
        <w:sz w:val="20"/>
        <w:szCs w:val="22"/>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8"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cs="Symbol"/>
        <w:sz w:val="22"/>
        <w:szCs w:val="22"/>
        <w:lang w:val="en-US" w:eastAsia="en-US"/>
      </w:rPr>
    </w:lvl>
  </w:abstractNum>
  <w:abstractNum w:abstractNumId="9" w15:restartNumberingAfterBreak="0">
    <w:nsid w:val="0000000A"/>
    <w:multiLevelType w:val="singleLevel"/>
    <w:tmpl w:val="0000000A"/>
    <w:name w:val="WW8Num10"/>
    <w:lvl w:ilvl="0">
      <w:start w:val="1"/>
      <w:numFmt w:val="bullet"/>
      <w:pStyle w:val="ResumeBullet"/>
      <w:lvlText w:val=""/>
      <w:lvlJc w:val="left"/>
      <w:pPr>
        <w:tabs>
          <w:tab w:val="num" w:pos="720"/>
        </w:tabs>
        <w:ind w:left="720" w:hanging="360"/>
      </w:pPr>
      <w:rPr>
        <w:rFonts w:ascii="Symbol" w:hAnsi="Symbol" w:cs="Symbol"/>
        <w:color w:val="000000"/>
        <w:sz w:val="20"/>
        <w:szCs w:val="16"/>
      </w:rPr>
    </w:lvl>
  </w:abstractNum>
  <w:abstractNum w:abstractNumId="10" w15:restartNumberingAfterBreak="0">
    <w:nsid w:val="0000000B"/>
    <w:multiLevelType w:val="singleLevel"/>
    <w:tmpl w:val="0000000B"/>
    <w:name w:val="WW8Num11"/>
    <w:lvl w:ilvl="0">
      <w:start w:val="1"/>
      <w:numFmt w:val="decimal"/>
      <w:lvlText w:val="%1."/>
      <w:lvlJc w:val="left"/>
      <w:pPr>
        <w:tabs>
          <w:tab w:val="num" w:pos="0"/>
        </w:tabs>
        <w:ind w:left="720" w:hanging="360"/>
      </w:pPr>
      <w:rPr>
        <w:rFonts w:ascii="Calibri" w:hAnsi="Calibri" w:cs="Tahoma"/>
        <w:b/>
        <w:sz w:val="22"/>
        <w:szCs w:val="22"/>
      </w:rPr>
    </w:lvl>
  </w:abstractNum>
  <w:abstractNum w:abstractNumId="11" w15:restartNumberingAfterBreak="0">
    <w:nsid w:val="0000000C"/>
    <w:multiLevelType w:val="singleLevel"/>
    <w:tmpl w:val="0000000C"/>
    <w:name w:val="WW8Num12"/>
    <w:lvl w:ilvl="0">
      <w:start w:val="1"/>
      <w:numFmt w:val="decimal"/>
      <w:lvlText w:val="%1."/>
      <w:lvlJc w:val="left"/>
      <w:pPr>
        <w:tabs>
          <w:tab w:val="num" w:pos="0"/>
        </w:tabs>
        <w:ind w:left="720" w:hanging="360"/>
      </w:pPr>
      <w:rPr>
        <w:rFonts w:ascii="Calibri" w:hAnsi="Calibri" w:cs="Calibri"/>
        <w:b/>
        <w:sz w:val="22"/>
        <w:szCs w:val="22"/>
      </w:rPr>
    </w:lvl>
  </w:abstractNum>
  <w:abstractNum w:abstractNumId="12"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Symbol"/>
        <w:sz w:val="20"/>
        <w:szCs w:val="22"/>
      </w:rPr>
    </w:lvl>
    <w:lvl w:ilvl="1">
      <w:start w:val="1"/>
      <w:numFmt w:val="bullet"/>
      <w:lvlText w:val=""/>
      <w:lvlJc w:val="left"/>
      <w:pPr>
        <w:tabs>
          <w:tab w:val="num" w:pos="1440"/>
        </w:tabs>
        <w:ind w:left="1440" w:hanging="360"/>
      </w:pPr>
      <w:rPr>
        <w:rFonts w:ascii="Symbol" w:hAnsi="Symbol" w:cs="Symbol"/>
        <w:sz w:val="20"/>
        <w:szCs w:val="22"/>
      </w:rPr>
    </w:lvl>
    <w:lvl w:ilvl="2">
      <w:start w:val="1"/>
      <w:numFmt w:val="bullet"/>
      <w:lvlText w:val=""/>
      <w:lvlJc w:val="left"/>
      <w:pPr>
        <w:tabs>
          <w:tab w:val="num" w:pos="2160"/>
        </w:tabs>
        <w:ind w:left="2160" w:hanging="360"/>
      </w:pPr>
      <w:rPr>
        <w:rFonts w:ascii="Symbol" w:hAnsi="Symbol" w:cs="Symbol"/>
        <w:sz w:val="20"/>
        <w:szCs w:val="22"/>
      </w:rPr>
    </w:lvl>
    <w:lvl w:ilvl="3">
      <w:start w:val="1"/>
      <w:numFmt w:val="bullet"/>
      <w:lvlText w:val=""/>
      <w:lvlJc w:val="left"/>
      <w:pPr>
        <w:tabs>
          <w:tab w:val="num" w:pos="2880"/>
        </w:tabs>
        <w:ind w:left="2880" w:hanging="360"/>
      </w:pPr>
      <w:rPr>
        <w:rFonts w:ascii="Symbol" w:hAnsi="Symbol" w:cs="Symbol"/>
        <w:sz w:val="20"/>
        <w:szCs w:val="22"/>
      </w:rPr>
    </w:lvl>
    <w:lvl w:ilvl="4">
      <w:start w:val="1"/>
      <w:numFmt w:val="bullet"/>
      <w:lvlText w:val=""/>
      <w:lvlJc w:val="left"/>
      <w:pPr>
        <w:tabs>
          <w:tab w:val="num" w:pos="3600"/>
        </w:tabs>
        <w:ind w:left="3600" w:hanging="360"/>
      </w:pPr>
      <w:rPr>
        <w:rFonts w:ascii="Symbol" w:hAnsi="Symbol" w:cs="Symbol"/>
        <w:sz w:val="20"/>
        <w:szCs w:val="22"/>
      </w:rPr>
    </w:lvl>
    <w:lvl w:ilvl="5">
      <w:start w:val="1"/>
      <w:numFmt w:val="bullet"/>
      <w:lvlText w:val=""/>
      <w:lvlJc w:val="left"/>
      <w:pPr>
        <w:tabs>
          <w:tab w:val="num" w:pos="4320"/>
        </w:tabs>
        <w:ind w:left="4320" w:hanging="360"/>
      </w:pPr>
      <w:rPr>
        <w:rFonts w:ascii="Symbol" w:hAnsi="Symbol" w:cs="Symbol"/>
        <w:sz w:val="20"/>
        <w:szCs w:val="22"/>
      </w:rPr>
    </w:lvl>
    <w:lvl w:ilvl="6">
      <w:start w:val="1"/>
      <w:numFmt w:val="bullet"/>
      <w:lvlText w:val=""/>
      <w:lvlJc w:val="left"/>
      <w:pPr>
        <w:tabs>
          <w:tab w:val="num" w:pos="5040"/>
        </w:tabs>
        <w:ind w:left="5040" w:hanging="360"/>
      </w:pPr>
      <w:rPr>
        <w:rFonts w:ascii="Symbol" w:hAnsi="Symbol" w:cs="Symbol"/>
        <w:sz w:val="20"/>
        <w:szCs w:val="22"/>
      </w:rPr>
    </w:lvl>
    <w:lvl w:ilvl="7">
      <w:start w:val="1"/>
      <w:numFmt w:val="bullet"/>
      <w:lvlText w:val=""/>
      <w:lvlJc w:val="left"/>
      <w:pPr>
        <w:tabs>
          <w:tab w:val="num" w:pos="5760"/>
        </w:tabs>
        <w:ind w:left="5760" w:hanging="360"/>
      </w:pPr>
      <w:rPr>
        <w:rFonts w:ascii="Symbol" w:hAnsi="Symbol" w:cs="Symbol"/>
        <w:sz w:val="20"/>
        <w:szCs w:val="22"/>
      </w:rPr>
    </w:lvl>
    <w:lvl w:ilvl="8">
      <w:start w:val="1"/>
      <w:numFmt w:val="bullet"/>
      <w:lvlText w:val=""/>
      <w:lvlJc w:val="left"/>
      <w:pPr>
        <w:tabs>
          <w:tab w:val="num" w:pos="6480"/>
        </w:tabs>
        <w:ind w:left="6480" w:hanging="360"/>
      </w:pPr>
      <w:rPr>
        <w:rFonts w:ascii="Symbol" w:hAnsi="Symbol" w:cs="Symbol"/>
        <w:sz w:val="20"/>
        <w:szCs w:val="22"/>
      </w:rPr>
    </w:lvl>
  </w:abstractNum>
  <w:num w:numId="1" w16cid:durableId="408239306">
    <w:abstractNumId w:val="0"/>
  </w:num>
  <w:num w:numId="2" w16cid:durableId="509755029">
    <w:abstractNumId w:val="1"/>
  </w:num>
  <w:num w:numId="3" w16cid:durableId="39407901">
    <w:abstractNumId w:val="2"/>
  </w:num>
  <w:num w:numId="4" w16cid:durableId="1871842662">
    <w:abstractNumId w:val="3"/>
  </w:num>
  <w:num w:numId="5" w16cid:durableId="814907196">
    <w:abstractNumId w:val="4"/>
  </w:num>
  <w:num w:numId="6" w16cid:durableId="1155417469">
    <w:abstractNumId w:val="5"/>
  </w:num>
  <w:num w:numId="7" w16cid:durableId="1505246622">
    <w:abstractNumId w:val="6"/>
  </w:num>
  <w:num w:numId="8" w16cid:durableId="99574775">
    <w:abstractNumId w:val="7"/>
  </w:num>
  <w:num w:numId="9" w16cid:durableId="1278442707">
    <w:abstractNumId w:val="8"/>
  </w:num>
  <w:num w:numId="10" w16cid:durableId="1374648738">
    <w:abstractNumId w:val="9"/>
  </w:num>
  <w:num w:numId="11" w16cid:durableId="2093769663">
    <w:abstractNumId w:val="10"/>
  </w:num>
  <w:num w:numId="12" w16cid:durableId="617950716">
    <w:abstractNumId w:val="11"/>
  </w:num>
  <w:num w:numId="13" w16cid:durableId="4392251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20"/>
    <w:rsid w:val="002B6D78"/>
    <w:rsid w:val="00414CFF"/>
    <w:rsid w:val="00726689"/>
    <w:rsid w:val="00C01632"/>
    <w:rsid w:val="00E65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D3AECFC"/>
  <w15:docId w15:val="{8601905F-6A5F-43BC-8B02-51957C5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E w:val="0"/>
    </w:pPr>
    <w:rPr>
      <w:rFonts w:ascii="Arial" w:hAnsi="Arial" w:cs="Arial"/>
      <w:sz w:val="24"/>
      <w:szCs w:val="24"/>
      <w:lang w:eastAsia="zh-CN"/>
    </w:rPr>
  </w:style>
  <w:style w:type="paragraph" w:styleId="Heading1">
    <w:name w:val="heading 1"/>
    <w:basedOn w:val="Normal"/>
    <w:next w:val="Normal"/>
    <w:qFormat/>
    <w:pPr>
      <w:numPr>
        <w:numId w:val="2"/>
      </w:numPr>
      <w:outlineLvl w:val="0"/>
    </w:pPr>
  </w:style>
  <w:style w:type="paragraph" w:styleId="Heading2">
    <w:name w:val="heading 2"/>
    <w:basedOn w:val="Normal"/>
    <w:next w:val="Normal"/>
    <w:qFormat/>
    <w:pPr>
      <w:numPr>
        <w:ilvl w:val="1"/>
        <w:numId w:val="2"/>
      </w:numPr>
      <w:outlineLvl w:val="1"/>
    </w:pPr>
  </w:style>
  <w:style w:type="paragraph" w:styleId="Heading3">
    <w:name w:val="heading 3"/>
    <w:basedOn w:val="Normal"/>
    <w:next w:val="Normal"/>
    <w:qFormat/>
    <w:pPr>
      <w:numPr>
        <w:ilvl w:val="2"/>
        <w:numId w:val="2"/>
      </w:numPr>
      <w:outlineLvl w:val="2"/>
    </w:pPr>
  </w:style>
  <w:style w:type="paragraph" w:styleId="Heading4">
    <w:name w:val="heading 4"/>
    <w:basedOn w:val="Normal"/>
    <w:next w:val="Normal"/>
    <w:qFormat/>
    <w:pPr>
      <w:numPr>
        <w:ilvl w:val="3"/>
        <w:numId w:val="2"/>
      </w:numPr>
      <w:outlineLvl w:val="3"/>
    </w:pPr>
  </w:style>
  <w:style w:type="paragraph" w:styleId="Heading5">
    <w:name w:val="heading 5"/>
    <w:basedOn w:val="Normal"/>
    <w:next w:val="Normal"/>
    <w:qFormat/>
    <w:pPr>
      <w:numPr>
        <w:ilvl w:val="4"/>
        <w:numId w:val="2"/>
      </w:numPr>
      <w:outlineLvl w:val="4"/>
    </w:pPr>
  </w:style>
  <w:style w:type="paragraph" w:styleId="Heading6">
    <w:name w:val="heading 6"/>
    <w:basedOn w:val="Normal"/>
    <w:next w:val="Normal"/>
    <w:qFormat/>
    <w:pPr>
      <w:numPr>
        <w:ilvl w:val="5"/>
        <w:numId w:val="2"/>
      </w:numPr>
      <w:outlineLvl w:val="5"/>
    </w:pPr>
  </w:style>
  <w:style w:type="paragraph" w:styleId="Heading7">
    <w:name w:val="heading 7"/>
    <w:basedOn w:val="Normal"/>
    <w:next w:val="Normal"/>
    <w:qFormat/>
    <w:pPr>
      <w:numPr>
        <w:ilvl w:val="6"/>
        <w:numId w:val="2"/>
      </w:num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4z0">
    <w:name w:val="WW8Num4z0"/>
    <w:rPr>
      <w:rFonts w:ascii="Symbol" w:hAnsi="Symbol" w:cs="Symbol"/>
      <w:sz w:val="22"/>
      <w:szCs w:val="22"/>
    </w:rPr>
  </w:style>
  <w:style w:type="character" w:customStyle="1" w:styleId="WW8Num5z0">
    <w:name w:val="WW8Num5z0"/>
    <w:rPr>
      <w:rFonts w:ascii="Symbol" w:hAnsi="Symbol" w:cs="Symbol"/>
      <w:sz w:val="22"/>
      <w:szCs w:val="22"/>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sz w:val="20"/>
      <w:szCs w:val="22"/>
    </w:rPr>
  </w:style>
  <w:style w:type="character" w:customStyle="1" w:styleId="WW8Num8z1">
    <w:name w:val="WW8Num8z1"/>
    <w:rPr>
      <w:rFonts w:ascii="Courier New" w:hAnsi="Courier New" w:cs="Courier New"/>
      <w:sz w:val="20"/>
    </w:rPr>
  </w:style>
  <w:style w:type="character" w:customStyle="1" w:styleId="WW8Num8z2">
    <w:name w:val="WW8Num8z2"/>
    <w:rPr>
      <w:rFonts w:ascii="Wingdings" w:hAnsi="Wingdings" w:cs="Wingdings"/>
      <w:sz w:val="20"/>
    </w:rPr>
  </w:style>
  <w:style w:type="character" w:customStyle="1" w:styleId="WW8Num9z0">
    <w:name w:val="WW8Num9z0"/>
    <w:rPr>
      <w:rFonts w:ascii="Symbol" w:hAnsi="Symbol" w:cs="Symbol"/>
      <w:sz w:val="22"/>
      <w:szCs w:val="22"/>
      <w:lang w:val="en-US" w:eastAsia="en-US"/>
    </w:rPr>
  </w:style>
  <w:style w:type="character" w:customStyle="1" w:styleId="WW8Num10z0">
    <w:name w:val="WW8Num10z0"/>
    <w:rPr>
      <w:rFonts w:ascii="Symbol" w:hAnsi="Symbol" w:cs="Symbol"/>
      <w:color w:val="000000"/>
      <w:sz w:val="20"/>
      <w:szCs w:val="16"/>
    </w:rPr>
  </w:style>
  <w:style w:type="character" w:customStyle="1" w:styleId="WW8Num11z0">
    <w:name w:val="WW8Num11z0"/>
    <w:rPr>
      <w:rFonts w:ascii="Calibri" w:hAnsi="Calibri" w:cs="Tahoma"/>
      <w:b/>
      <w:sz w:val="22"/>
      <w:szCs w:val="22"/>
    </w:rPr>
  </w:style>
  <w:style w:type="character" w:customStyle="1" w:styleId="WW8Num12z0">
    <w:name w:val="WW8Num12z0"/>
    <w:rPr>
      <w:rFonts w:ascii="Calibri" w:hAnsi="Calibri" w:cs="Calibri"/>
      <w:b/>
      <w:sz w:val="22"/>
      <w:szCs w:val="22"/>
    </w:rPr>
  </w:style>
  <w:style w:type="character" w:customStyle="1" w:styleId="WW8Num13z0">
    <w:name w:val="WW8Num13z0"/>
    <w:rPr>
      <w:rFonts w:ascii="Symbol" w:hAnsi="Symbol" w:cs="Symbol"/>
      <w:sz w:val="20"/>
      <w:szCs w:val="22"/>
    </w:rPr>
  </w:style>
  <w:style w:type="character" w:customStyle="1" w:styleId="WW8Num7z1">
    <w:name w:val="WW8Num7z1"/>
    <w:rPr>
      <w:rFonts w:ascii="Courier New" w:hAnsi="Courier New" w:cs="Courier New"/>
      <w:sz w:val="20"/>
    </w:rPr>
  </w:style>
  <w:style w:type="character" w:customStyle="1" w:styleId="WW8Num7z2">
    <w:name w:val="WW8Num7z2"/>
    <w:rPr>
      <w:rFonts w:ascii="Wingdings" w:hAnsi="Wingdings" w:cs="Wingdings"/>
      <w:sz w:val="20"/>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position w:val="0"/>
      <w:sz w:val="24"/>
      <w:szCs w:val="24"/>
      <w:vertAlign w:val="baseline"/>
      <w:lang w:val="en-US"/>
    </w:rPr>
  </w:style>
  <w:style w:type="character" w:customStyle="1" w:styleId="WW8Num15z1">
    <w:name w:val="WW8Num15z1"/>
    <w:rPr>
      <w:position w:val="0"/>
      <w:sz w:val="22"/>
      <w:szCs w:val="22"/>
      <w:vertAlign w:val="baseline"/>
      <w:lang w:val="en-U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sz w:val="20"/>
      <w:szCs w:val="16"/>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8z3">
    <w:name w:val="WW8Num18z3"/>
    <w:rPr>
      <w:rFonts w:ascii="Symbol" w:hAnsi="Symbol" w:cs="Symbol"/>
    </w:rPr>
  </w:style>
  <w:style w:type="character" w:customStyle="1" w:styleId="WW8Num19z0">
    <w:name w:val="WW8Num19z0"/>
    <w:rPr>
      <w:rFonts w:ascii="Symbol" w:hAnsi="Symbol" w:cs="Symbol"/>
      <w:color w:val="1F497D"/>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sz w:val="20"/>
      <w:szCs w:val="16"/>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22z1">
    <w:name w:val="WW8Num22z1"/>
    <w:rPr>
      <w:rFonts w:ascii="Courier New" w:hAnsi="Courier New" w:cs="Wingdings"/>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sz w:val="20"/>
      <w:szCs w:val="16"/>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20"/>
      <w:szCs w:val="22"/>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rFonts w:ascii="Calibri" w:eastAsia="Times New Roman" w:hAnsi="Calibri" w:cs="Tahoma"/>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Symbol" w:hAnsi="Symbol" w:cs="Symbol"/>
      <w:sz w:val="22"/>
      <w:szCs w:val="22"/>
      <w:lang w:val="en-US" w:eastAsia="en-US"/>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9z0">
    <w:name w:val="WW8Num29z0"/>
    <w:rPr>
      <w:rFonts w:ascii="Symbol" w:hAnsi="Symbol" w:cs="Symbol"/>
      <w:color w:val="000000"/>
      <w:sz w:val="20"/>
      <w:szCs w:val="16"/>
    </w:rPr>
  </w:style>
  <w:style w:type="character" w:customStyle="1" w:styleId="WW8Num29z1">
    <w:name w:val="WW8Num29z1"/>
    <w:rPr>
      <w:rFonts w:ascii="Calibri" w:eastAsia="Times New Roman" w:hAnsi="Calibri" w:cs="Tahoma"/>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29z4">
    <w:name w:val="WW8Num29z4"/>
    <w:rPr>
      <w:rFonts w:ascii="Courier New" w:hAnsi="Courier New" w:cs="Garamond"/>
    </w:rPr>
  </w:style>
  <w:style w:type="character" w:customStyle="1" w:styleId="WW8Num30z0">
    <w:name w:val="WW8Num30z0"/>
    <w:rPr>
      <w:rFonts w:ascii="Symbol" w:hAnsi="Symbol" w:cs="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1z0">
    <w:name w:val="WW8Num31z0"/>
    <w:rPr>
      <w:rFonts w:ascii="Symbol" w:hAnsi="Symbol" w:cs="Symbol"/>
      <w:sz w:val="20"/>
    </w:rPr>
  </w:style>
  <w:style w:type="character" w:customStyle="1" w:styleId="WW8Num32z0">
    <w:name w:val="WW8Num32z0"/>
    <w:rPr>
      <w:rFonts w:ascii="Symbol" w:hAnsi="Symbol" w:cs="Symbol"/>
      <w:sz w:val="20"/>
      <w:szCs w:val="16"/>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33z0">
    <w:name w:val="WW8Num33z0"/>
    <w:rPr>
      <w:rFonts w:ascii="Symbol" w:hAnsi="Symbol" w:cs="Symbol"/>
    </w:rPr>
  </w:style>
  <w:style w:type="character" w:customStyle="1" w:styleId="WW8Num33z1">
    <w:name w:val="WW8Num33z1"/>
    <w:rPr>
      <w:rFonts w:ascii="Tahoma" w:eastAsia="Lucida Sans Unicode" w:hAnsi="Tahoma" w:cs="Tahoma"/>
    </w:rPr>
  </w:style>
  <w:style w:type="character" w:customStyle="1" w:styleId="WW8Num33z2">
    <w:name w:val="WW8Num33z2"/>
    <w:rPr>
      <w:rFonts w:ascii="Wingdings" w:hAnsi="Wingdings" w:cs="Wingdings"/>
    </w:rPr>
  </w:style>
  <w:style w:type="character" w:customStyle="1" w:styleId="WW8Num33z4">
    <w:name w:val="WW8Num33z4"/>
    <w:rPr>
      <w:rFonts w:ascii="Courier New" w:hAnsi="Courier New" w:cs="Courier New"/>
    </w:rPr>
  </w:style>
  <w:style w:type="character" w:customStyle="1" w:styleId="WW8Num34z0">
    <w:name w:val="WW8Num34z0"/>
    <w:rPr>
      <w:rFonts w:ascii="Symbol" w:hAnsi="Symbol" w:cs="Symbol"/>
      <w:sz w:val="20"/>
    </w:rPr>
  </w:style>
  <w:style w:type="character" w:customStyle="1" w:styleId="WW8Num35z0">
    <w:name w:val="WW8Num35z0"/>
    <w:rPr>
      <w:rFonts w:ascii="Calibri" w:hAnsi="Calibri" w:cs="Tahoma"/>
      <w:b/>
      <w:sz w:val="22"/>
      <w:szCs w:val="22"/>
    </w:rPr>
  </w:style>
  <w:style w:type="character" w:customStyle="1" w:styleId="WW8Num35z1">
    <w:name w:val="WW8Num35z1"/>
    <w:rPr>
      <w:rFonts w:ascii="Tahoma" w:eastAsia="Lucida Sans Unicode" w:hAnsi="Tahoma" w:cs="Tahoma"/>
    </w:rPr>
  </w:style>
  <w:style w:type="character" w:customStyle="1" w:styleId="WW8Num35z2">
    <w:name w:val="WW8Num35z2"/>
    <w:rPr>
      <w:rFonts w:ascii="Wingdings" w:hAnsi="Wingdings" w:cs="Wingdings"/>
    </w:rPr>
  </w:style>
  <w:style w:type="character" w:customStyle="1" w:styleId="WW8Num35z3">
    <w:name w:val="WW8Num35z3"/>
    <w:rPr>
      <w:rFonts w:ascii="Symbol" w:hAnsi="Symbol" w:cs="Symbol"/>
    </w:rPr>
  </w:style>
  <w:style w:type="character" w:customStyle="1" w:styleId="WW8Num35z4">
    <w:name w:val="WW8Num35z4"/>
    <w:rPr>
      <w:rFonts w:ascii="Courier New" w:hAnsi="Courier New" w:cs="Courier New"/>
    </w:rPr>
  </w:style>
  <w:style w:type="character" w:customStyle="1" w:styleId="WW8Num36z0">
    <w:name w:val="WW8Num36z0"/>
    <w:rPr>
      <w:rFonts w:ascii="Symbol" w:hAnsi="Symbol" w:cs="Symbol"/>
      <w:sz w:val="20"/>
      <w:szCs w:val="22"/>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Calibri" w:hAnsi="Calibri" w:cs="Calibri"/>
      <w:b/>
      <w:sz w:val="22"/>
      <w:szCs w:val="22"/>
    </w:rPr>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b/>
    </w:rPr>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rPr>
      <w:rFonts w:ascii="Symbol" w:hAnsi="Symbol" w:cs="Symbol"/>
      <w:sz w:val="20"/>
      <w:szCs w:val="16"/>
    </w:rPr>
  </w:style>
  <w:style w:type="character" w:customStyle="1" w:styleId="WW8Num39z1">
    <w:name w:val="WW8Num39z1"/>
    <w:rPr>
      <w:rFonts w:ascii="Symbol" w:hAnsi="Symbol" w:cs="Symbol"/>
      <w:color w:val="auto"/>
      <w:sz w:val="20"/>
      <w:szCs w:val="16"/>
    </w:rPr>
  </w:style>
  <w:style w:type="character" w:customStyle="1" w:styleId="WW8Num39z2">
    <w:name w:val="WW8Num39z2"/>
    <w:rPr>
      <w:rFonts w:ascii="Wingdings" w:hAnsi="Wingdings" w:cs="Wingdings"/>
    </w:rPr>
  </w:style>
  <w:style w:type="character" w:customStyle="1" w:styleId="WW8Num39z3">
    <w:name w:val="WW8Num39z3"/>
    <w:rPr>
      <w:rFonts w:ascii="Symbol" w:hAnsi="Symbol" w:cs="Symbol"/>
    </w:rPr>
  </w:style>
  <w:style w:type="character" w:customStyle="1" w:styleId="WW8Num39z4">
    <w:name w:val="WW8Num39z4"/>
    <w:rPr>
      <w:rFonts w:ascii="Courier New" w:hAnsi="Courier New" w:cs="Courier New"/>
    </w:rPr>
  </w:style>
  <w:style w:type="character" w:customStyle="1" w:styleId="WW8Num40z0">
    <w:name w:val="WW8Num40z0"/>
    <w:rPr>
      <w:rFonts w:ascii="Symbol" w:hAnsi="Symbol" w:cs="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cs="Wingdings"/>
    </w:rPr>
  </w:style>
  <w:style w:type="character" w:customStyle="1" w:styleId="WW8Num41z0">
    <w:name w:val="WW8Num41z0"/>
    <w:rPr>
      <w:rFonts w:ascii="Symbol" w:hAnsi="Symbol" w:cs="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cs="Wingdings"/>
    </w:rPr>
  </w:style>
  <w:style w:type="character" w:customStyle="1" w:styleId="WW8Num42z0">
    <w:name w:val="WW8Num42z0"/>
    <w:rPr>
      <w:rFonts w:ascii="Symbol" w:hAnsi="Symbol" w:cs="Symbol"/>
      <w:sz w:val="20"/>
      <w:szCs w:val="22"/>
    </w:rPr>
  </w:style>
  <w:style w:type="character" w:customStyle="1" w:styleId="WW8Num43z0">
    <w:name w:val="WW8Num43z0"/>
    <w:rPr>
      <w:rFonts w:ascii="Symbol" w:hAnsi="Symbol" w:cs="Symbol"/>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cs="Wingdings"/>
    </w:rPr>
  </w:style>
  <w:style w:type="character" w:styleId="Hyperlink">
    <w:name w:val="Hyperlink"/>
    <w:rPr>
      <w:color w:val="0000FF"/>
      <w:u w:val="single"/>
    </w:rPr>
  </w:style>
  <w:style w:type="character" w:customStyle="1" w:styleId="BodyTextChar">
    <w:name w:val="Body Text Char"/>
    <w:rPr>
      <w:sz w:val="24"/>
      <w:szCs w:val="24"/>
    </w:rPr>
  </w:style>
  <w:style w:type="character" w:styleId="HTMLTypewriter">
    <w:name w:val="HTML Typewriter"/>
    <w:rPr>
      <w:rFonts w:ascii="Courier New" w:eastAsia="Courier New" w:hAnsi="Courier New" w:cs="Courier New"/>
      <w:sz w:val="20"/>
      <w:szCs w:val="20"/>
    </w:rPr>
  </w:style>
  <w:style w:type="character" w:styleId="Strong">
    <w:name w:val="Strong"/>
    <w:qFormat/>
    <w:rPr>
      <w:b/>
      <w:bCs/>
    </w:rPr>
  </w:style>
  <w:style w:type="character" w:customStyle="1" w:styleId="HeaderChar">
    <w:name w:val="Header Char"/>
    <w:rPr>
      <w:rFonts w:ascii="Arial" w:hAnsi="Arial" w:cs="Arial"/>
      <w:sz w:val="24"/>
      <w:szCs w:val="24"/>
    </w:rPr>
  </w:style>
  <w:style w:type="character" w:customStyle="1" w:styleId="highlight1">
    <w:name w:val="highlight1"/>
    <w:rPr>
      <w:b/>
      <w:bCs/>
      <w:color w:val="FF0000"/>
    </w:rPr>
  </w:style>
  <w:style w:type="character" w:customStyle="1" w:styleId="normalchar">
    <w:name w:val="normal__char"/>
    <w:basedOn w:val="DefaultParagraphFont"/>
  </w:style>
  <w:style w:type="character" w:customStyle="1" w:styleId="body0020textchar">
    <w:name w:val="body_0020text__char"/>
    <w:basedOn w:val="DefaultParagraphFont"/>
  </w:style>
  <w:style w:type="character" w:customStyle="1" w:styleId="heading00204char">
    <w:name w:val="heading_00204__char"/>
    <w:basedOn w:val="DefaultParagraphFont"/>
  </w:style>
  <w:style w:type="character" w:customStyle="1" w:styleId="normal00200028web0029char">
    <w:name w:val="normal_0020_0028web_0029__char"/>
    <w:basedOn w:val="DefaultParagraphFont"/>
  </w:style>
  <w:style w:type="character" w:customStyle="1" w:styleId="bodytextsmallchar">
    <w:name w:val="bodytextsmall__char"/>
    <w:basedOn w:val="DefaultParagraphFont"/>
  </w:style>
  <w:style w:type="character" w:customStyle="1" w:styleId="headerchar0">
    <w:name w:val="header__char"/>
    <w:basedOn w:val="DefaultParagraphFont"/>
  </w:style>
  <w:style w:type="character" w:customStyle="1" w:styleId="TitleChar">
    <w:name w:val="Title Char"/>
    <w:rPr>
      <w:rFonts w:ascii="Century" w:hAnsi="Century" w:cs="Century"/>
      <w:b/>
      <w:smallCaps/>
      <w:sz w:val="36"/>
      <w:szCs w:val="28"/>
    </w:rPr>
  </w:style>
  <w:style w:type="character" w:customStyle="1" w:styleId="bodytext">
    <w:name w:val="bodytext"/>
    <w:basedOn w:val="DefaultParagraphFont"/>
  </w:style>
  <w:style w:type="character" w:customStyle="1" w:styleId="apple-converted-space">
    <w:name w:val="apple-converted-space"/>
    <w:basedOn w:val="DefaultParagraphFont"/>
  </w:style>
  <w:style w:type="character" w:customStyle="1" w:styleId="normal0020002b0020justifiedchar">
    <w:name w:val="normal_0020_002b_0020justified__char"/>
    <w:basedOn w:val="DefaultParagraphFont"/>
  </w:style>
  <w:style w:type="character" w:customStyle="1" w:styleId="HTMLPreformattedChar">
    <w:name w:val="HTML Preformatted Char"/>
    <w:rPr>
      <w:rFonts w:ascii="Courier New" w:hAnsi="Courier New" w:cs="Courier New"/>
    </w:rPr>
  </w:style>
  <w:style w:type="character" w:styleId="CommentReference">
    <w:name w:val="annotation reference"/>
    <w:rPr>
      <w:sz w:val="16"/>
      <w:szCs w:val="16"/>
    </w:rPr>
  </w:style>
  <w:style w:type="character" w:customStyle="1" w:styleId="CommentTextChar">
    <w:name w:val="Comment Text Char"/>
    <w:rPr>
      <w:rFonts w:ascii="Arial" w:hAnsi="Arial" w:cs="Arial"/>
    </w:rPr>
  </w:style>
  <w:style w:type="character" w:customStyle="1" w:styleId="CommentSubjectChar">
    <w:name w:val="Comment Subject Char"/>
    <w:rPr>
      <w:rFonts w:ascii="Arial" w:hAnsi="Arial" w:cs="Arial"/>
      <w:b/>
      <w:bCs/>
    </w:rPr>
  </w:style>
  <w:style w:type="character" w:customStyle="1" w:styleId="BalloonTextChar">
    <w:name w:val="Balloon Text Char"/>
    <w:rPr>
      <w:rFonts w:ascii="Tahoma" w:hAnsi="Tahoma" w:cs="Tahoma"/>
      <w:sz w:val="16"/>
      <w:szCs w:val="16"/>
    </w:rPr>
  </w:style>
  <w:style w:type="character" w:customStyle="1" w:styleId="pslongeditbox1">
    <w:name w:val="pslongeditbox1"/>
    <w:rPr>
      <w:rFonts w:ascii="Arial" w:hAnsi="Arial" w:cs="Arial"/>
      <w:b w:val="0"/>
      <w:bCs w:val="0"/>
      <w:i w:val="0"/>
      <w:iCs w:val="0"/>
      <w:color w:val="000000"/>
    </w:rPr>
  </w:style>
  <w:style w:type="character" w:customStyle="1" w:styleId="FootnoteTextChar">
    <w:name w:val="Footnote Text Char"/>
    <w:rPr>
      <w:rFonts w:ascii="Arial" w:hAnsi="Arial" w:cs="Arial"/>
    </w:rPr>
  </w:style>
  <w:style w:type="character" w:customStyle="1" w:styleId="FootnoteCharacters">
    <w:name w:val="Footnote Characters"/>
    <w:rPr>
      <w:vertAlign w:val="superscript"/>
    </w:rPr>
  </w:style>
  <w:style w:type="character" w:styleId="FollowedHyperlink">
    <w:name w:val="FollowedHyperlink"/>
    <w:rPr>
      <w:color w:val="800080"/>
      <w:u w:val="single"/>
    </w:rPr>
  </w:style>
  <w:style w:type="character" w:customStyle="1" w:styleId="BodyText2Char">
    <w:name w:val="Body Text 2 Char"/>
    <w:rPr>
      <w:rFonts w:ascii="Arial" w:hAnsi="Arial" w:cs="Arial"/>
      <w:sz w:val="24"/>
      <w:szCs w:val="24"/>
    </w:rPr>
  </w:style>
  <w:style w:type="paragraph" w:customStyle="1" w:styleId="Heading">
    <w:name w:val="Heading"/>
    <w:basedOn w:val="Normal"/>
    <w:next w:val="BodyText0"/>
    <w:pPr>
      <w:widowControl/>
      <w:autoSpaceDE/>
      <w:jc w:val="center"/>
    </w:pPr>
    <w:rPr>
      <w:rFonts w:ascii="Century" w:hAnsi="Century" w:cs="Century"/>
      <w:b/>
      <w:smallCaps/>
      <w:sz w:val="36"/>
      <w:szCs w:val="28"/>
    </w:rPr>
  </w:style>
  <w:style w:type="paragraph" w:styleId="BodyText0">
    <w:name w:val="Body Text"/>
    <w:basedOn w:val="Normal"/>
    <w:pPr>
      <w:widowControl/>
      <w:autoSpaceDE/>
      <w:spacing w:after="120"/>
    </w:pPr>
    <w:rPr>
      <w:rFonts w:ascii="Times New Roman" w:hAnsi="Times New Roman" w:cs="Times New Roman"/>
    </w:rPr>
  </w:style>
  <w:style w:type="paragraph" w:styleId="List">
    <w:name w:val="List"/>
    <w:basedOn w:val="BodyText0"/>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ame">
    <w:name w:val="Name"/>
    <w:basedOn w:val="Normal"/>
    <w:next w:val="Normal"/>
    <w:pPr>
      <w:widowControl/>
      <w:autoSpaceDE/>
      <w:spacing w:before="120" w:after="120"/>
      <w:jc w:val="both"/>
    </w:pPr>
    <w:rPr>
      <w:b/>
      <w:spacing w:val="-20"/>
      <w:sz w:val="32"/>
      <w:szCs w:val="32"/>
    </w:rPr>
  </w:style>
  <w:style w:type="paragraph" w:styleId="NormalWeb">
    <w:name w:val="Normal (Web)"/>
    <w:basedOn w:val="Normal"/>
    <w:pPr>
      <w:widowControl/>
      <w:autoSpaceDE/>
      <w:spacing w:before="100" w:after="100"/>
    </w:pPr>
    <w:rPr>
      <w:rFonts w:ascii="Verdana" w:hAnsi="Verdana" w:cs="Verdana"/>
      <w:sz w:val="18"/>
      <w:szCs w:val="18"/>
    </w:rPr>
  </w:style>
  <w:style w:type="paragraph" w:customStyle="1" w:styleId="normal1-bullet">
    <w:name w:val="normal1-bullet"/>
    <w:basedOn w:val="Normal"/>
    <w:pPr>
      <w:widowControl/>
      <w:numPr>
        <w:numId w:val="6"/>
      </w:numPr>
      <w:autoSpaceDE/>
      <w:spacing w:after="100" w:line="220" w:lineRule="exact"/>
      <w:ind w:left="0" w:right="-576" w:firstLine="0"/>
    </w:pPr>
    <w:rPr>
      <w:rFonts w:ascii="Times New Roman" w:hAnsi="Times New Roman" w:cs="Times New Roman"/>
      <w:sz w:val="22"/>
      <w:szCs w:val="20"/>
    </w:rPr>
  </w:style>
  <w:style w:type="paragraph" w:customStyle="1" w:styleId="normal00200028web0029">
    <w:name w:val="normal_0020_0028web_0029"/>
    <w:basedOn w:val="Normal"/>
    <w:pPr>
      <w:widowControl/>
      <w:autoSpaceDE/>
      <w:spacing w:before="100" w:after="100"/>
    </w:pPr>
    <w:rPr>
      <w:rFonts w:ascii="Times New Roman" w:hAnsi="Times New Roman" w:cs="Times New Roman"/>
    </w:rPr>
  </w:style>
  <w:style w:type="paragraph" w:customStyle="1" w:styleId="bodytextsmall">
    <w:name w:val="bodytextsmall"/>
    <w:basedOn w:val="Normal"/>
    <w:pPr>
      <w:widowControl/>
      <w:autoSpaceDE/>
      <w:spacing w:before="100" w:after="100"/>
    </w:pPr>
    <w:rPr>
      <w:rFonts w:ascii="Times New Roman" w:hAnsi="Times New Roman" w:cs="Times New Roman"/>
    </w:rPr>
  </w:style>
  <w:style w:type="paragraph" w:customStyle="1" w:styleId="LO-normal">
    <w:name w:val="LO-normal"/>
    <w:basedOn w:val="Normal"/>
    <w:pPr>
      <w:widowControl/>
      <w:autoSpaceDE/>
      <w:spacing w:before="100" w:after="100" w:line="276" w:lineRule="auto"/>
    </w:pPr>
    <w:rPr>
      <w:rFonts w:ascii="Calibri" w:hAnsi="Calibri" w:cs="Calibri"/>
      <w:sz w:val="22"/>
      <w:szCs w:val="22"/>
      <w:lang w:bidi="en-US"/>
    </w:rPr>
  </w:style>
  <w:style w:type="paragraph" w:customStyle="1" w:styleId="MediumGrid21">
    <w:name w:val="Medium Grid 21"/>
    <w:pPr>
      <w:suppressAutoHyphens/>
    </w:pPr>
    <w:rPr>
      <w:rFonts w:ascii="Calibri" w:hAnsi="Calibri" w:cs="Calibri"/>
      <w:sz w:val="22"/>
      <w:szCs w:val="22"/>
      <w:lang w:eastAsia="zh-CN"/>
    </w:rPr>
  </w:style>
  <w:style w:type="paragraph" w:customStyle="1" w:styleId="Normal11arial">
    <w:name w:val="Normal _11 arial"/>
    <w:basedOn w:val="BodyText0"/>
    <w:next w:val="Footer"/>
    <w:pPr>
      <w:numPr>
        <w:numId w:val="7"/>
      </w:numPr>
      <w:spacing w:after="0"/>
    </w:pPr>
    <w:rPr>
      <w:rFonts w:ascii="Courier New" w:eastAsia="Courier New" w:hAnsi="Courier New" w:cs="Courier New"/>
      <w:color w:val="000000"/>
      <w:sz w:val="22"/>
      <w:szCs w:val="22"/>
    </w:rPr>
  </w:style>
  <w:style w:type="paragraph" w:styleId="HTMLPreformatted">
    <w:name w:val="HTML Preformatted"/>
    <w:basedOn w:val="Normal"/>
    <w:rPr>
      <w:rFonts w:ascii="Courier New" w:hAnsi="Courier New" w:cs="Courier New"/>
      <w:sz w:val="20"/>
      <w:szCs w:val="20"/>
    </w:rPr>
  </w:style>
  <w:style w:type="paragraph" w:customStyle="1" w:styleId="ResumeBullet">
    <w:name w:val="Resume Bullet"/>
    <w:basedOn w:val="Normal"/>
    <w:pPr>
      <w:widowControl/>
      <w:numPr>
        <w:numId w:val="10"/>
      </w:numPr>
      <w:tabs>
        <w:tab w:val="left" w:pos="0"/>
      </w:tabs>
      <w:autoSpaceDE/>
      <w:spacing w:line="276" w:lineRule="auto"/>
      <w:ind w:left="450" w:hanging="450"/>
      <w:jc w:val="both"/>
    </w:pPr>
    <w:rPr>
      <w:rFonts w:ascii="Calibri" w:hAnsi="Calibri" w:cs="Tahoma"/>
      <w:bCs/>
      <w:sz w:val="22"/>
      <w:szCs w:val="22"/>
      <w:lang w:bidi="en-US"/>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FootnoteText">
    <w:name w:val="footnote text"/>
    <w:basedOn w:val="Normal"/>
    <w:rPr>
      <w:sz w:val="20"/>
      <w:szCs w:val="20"/>
    </w:rPr>
  </w:style>
  <w:style w:type="paragraph" w:customStyle="1" w:styleId="BodyA">
    <w:name w:val="Body A"/>
    <w:pPr>
      <w:suppressAutoHyphens/>
    </w:pPr>
    <w:rPr>
      <w:rFonts w:eastAsia="Arial Unicode MS" w:cs="Arial Unicode MS"/>
      <w:color w:val="000000"/>
      <w:sz w:val="24"/>
      <w:szCs w:val="24"/>
      <w:lang w:eastAsia="zh-CN"/>
    </w:rPr>
  </w:style>
  <w:style w:type="paragraph" w:styleId="BodyText2">
    <w:name w:val="Body Text 2"/>
    <w:basedOn w:val="Normal"/>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3220</Words>
  <Characters>18357</Characters>
  <Application>Microsoft Office Word</Application>
  <DocSecurity>0</DocSecurity>
  <Lines>152</Lines>
  <Paragraphs>43</Paragraphs>
  <ScaleCrop>false</ScaleCrop>
  <Company/>
  <LinksUpToDate>false</LinksUpToDate>
  <CharactersWithSpaces>21534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patwardhan</dc:creator>
  <cp:keywords/>
  <dc:description/>
  <cp:lastModifiedBy>Dr. Rakhee Das</cp:lastModifiedBy>
  <cp:revision>2</cp:revision>
  <cp:lastPrinted>2008-09-15T09:15:00Z</cp:lastPrinted>
  <dcterms:created xsi:type="dcterms:W3CDTF">2025-09-02T16:46:00Z</dcterms:created>
  <dcterms:modified xsi:type="dcterms:W3CDTF">2025-09-02T16:46:00Z</dcterms:modified>
</cp:coreProperties>
</file>