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1E4DD1D2" w14:textId="251C3274" w:rsidR="002F45D1" w:rsidRPr="009C3389" w:rsidRDefault="00800D4D" w:rsidP="00703AD7">
      <w:pPr>
        <w:pStyle w:val="Title"/>
        <w:rPr>
          <w:rFonts w:asciiTheme="minorHAnsi" w:hAnsiTheme="minorHAnsi"/>
          <w:color w:val="4F81BD" w:themeColor="accent1"/>
          <w:szCs w:val="36"/>
        </w:rPr>
      </w:pPr>
      <w:r>
        <w:rPr>
          <w:rFonts w:asciiTheme="minorHAnsi" w:hAnsiTheme="minorHAnsi"/>
          <w:color w:val="4F81BD" w:themeColor="accent1"/>
          <w:szCs w:val="36"/>
        </w:rPr>
        <w:t>Candidate68</w:t>
      </w:r>
    </w:p>
    <w:p w14:paraId="2A772BA6" w14:textId="5780E92E" w:rsidR="00703AD7" w:rsidRDefault="00800D4D" w:rsidP="00703AD7">
      <w:pPr>
        <w:pStyle w:val="Title"/>
        <w:rPr>
          <w:rFonts w:cs="Verdana"/>
          <w:b w:val="0"/>
          <w:sz w:val="20"/>
          <w:szCs w:val="20"/>
        </w:rPr>
      </w:pPr>
      <w:r>
        <w:rPr>
          <w:rFonts w:cs="Verdana"/>
          <w:b w:val="0"/>
          <w:sz w:val="20"/>
          <w:szCs w:val="20"/>
        </w:rPr>
        <w:t>Candidate68</w:t>
      </w:r>
      <w:r w:rsidR="00B4720B">
        <w:rPr>
          <w:rFonts w:cs="Verdana"/>
          <w:b w:val="0"/>
          <w:sz w:val="20"/>
          <w:szCs w:val="20"/>
        </w:rPr>
        <w:t>@</w:t>
      </w:r>
      <w:r w:rsidR="00703AD7" w:rsidRPr="00703AD7">
        <w:rPr>
          <w:rFonts w:cs="Verdana"/>
          <w:b w:val="0"/>
          <w:sz w:val="20"/>
          <w:szCs w:val="20"/>
        </w:rPr>
        <w:t>gmail.com</w:t>
      </w:r>
    </w:p>
    <w:p w14:paraId="38D24849" w14:textId="77777777" w:rsidR="00B4720B" w:rsidRDefault="00B4720B" w:rsidP="00703AD7">
      <w:pPr>
        <w:pStyle w:val="Title"/>
        <w:rPr>
          <w:rFonts w:cs="Verdana"/>
          <w:b w:val="0"/>
          <w:sz w:val="20"/>
          <w:szCs w:val="20"/>
        </w:rPr>
      </w:pPr>
      <w:r>
        <w:rPr>
          <w:rFonts w:cs="Verdana"/>
          <w:b w:val="0"/>
          <w:sz w:val="20"/>
          <w:szCs w:val="20"/>
        </w:rPr>
        <w:t xml:space="preserve">(+1) 314 814 9041 </w:t>
      </w:r>
    </w:p>
    <w:p w14:paraId="762BEF35" w14:textId="77777777" w:rsidR="00210E79" w:rsidRPr="00210E79" w:rsidRDefault="00782CCF" w:rsidP="00703AD7">
      <w:pPr>
        <w:pStyle w:val="Title"/>
        <w:rPr>
          <w:rFonts w:cs="Verdana"/>
          <w:b w:val="0"/>
          <w:sz w:val="20"/>
          <w:szCs w:val="20"/>
        </w:rPr>
      </w:pPr>
      <w:r>
        <w:rPr>
          <w:rFonts w:cs="Verdana"/>
          <w:b w:val="0"/>
          <w:sz w:val="20"/>
          <w:szCs w:val="20"/>
        </w:rPr>
        <w:t>St Louis, MO</w:t>
      </w:r>
    </w:p>
    <w:p w14:paraId="0E84CA87" w14:textId="77777777" w:rsidR="002F45D1" w:rsidRPr="0072101C" w:rsidRDefault="006A4E44">
      <w:pPr>
        <w:pBdr>
          <w:bottom w:val="single" w:sz="4" w:space="1" w:color="000000"/>
        </w:pBdr>
        <w:spacing w:before="240"/>
        <w:jc w:val="both"/>
        <w:rPr>
          <w:rFonts w:ascii="Verdana" w:hAnsi="Verdana"/>
          <w:b/>
          <w:color w:val="8064A2" w:themeColor="accent4"/>
          <w:sz w:val="20"/>
          <w:szCs w:val="20"/>
          <w:lang w:val="en-GB"/>
        </w:rPr>
      </w:pPr>
      <w:r w:rsidRPr="0072101C">
        <w:rPr>
          <w:rFonts w:ascii="Verdana" w:hAnsi="Verdana"/>
          <w:b/>
          <w:color w:val="8064A2" w:themeColor="accent4"/>
          <w:sz w:val="20"/>
          <w:szCs w:val="20"/>
          <w:lang w:val="en-GB"/>
        </w:rPr>
        <w:t xml:space="preserve">PROFESSIONAL </w:t>
      </w:r>
      <w:r w:rsidR="002F45D1" w:rsidRPr="0072101C">
        <w:rPr>
          <w:rFonts w:ascii="Verdana" w:hAnsi="Verdana"/>
          <w:b/>
          <w:color w:val="8064A2" w:themeColor="accent4"/>
          <w:sz w:val="20"/>
          <w:szCs w:val="20"/>
          <w:lang w:val="en-GB"/>
        </w:rPr>
        <w:t>SUMMARY:</w:t>
      </w:r>
    </w:p>
    <w:p w14:paraId="175A63B4" w14:textId="77777777" w:rsidR="002F45D1" w:rsidRDefault="002F45D1">
      <w:pPr>
        <w:pStyle w:val="Normal0"/>
        <w:ind w:left="360"/>
        <w:jc w:val="both"/>
        <w:rPr>
          <w:rFonts w:ascii="Verdana" w:hAnsi="Verdana"/>
          <w:color w:val="A50005"/>
          <w:sz w:val="20"/>
        </w:rPr>
      </w:pPr>
    </w:p>
    <w:p w14:paraId="01AFAEE3" w14:textId="77777777" w:rsidR="007828F0" w:rsidRPr="007828F0" w:rsidRDefault="007828F0" w:rsidP="007828F0">
      <w:pPr>
        <w:widowControl w:val="0"/>
        <w:numPr>
          <w:ilvl w:val="0"/>
          <w:numId w:val="18"/>
        </w:numPr>
        <w:autoSpaceDE w:val="0"/>
        <w:jc w:val="both"/>
        <w:rPr>
          <w:rFonts w:ascii="Cambria Math" w:hAnsi="Cambria Math"/>
          <w:color w:val="333333"/>
          <w:shd w:val="clear" w:color="auto" w:fill="FFFFFF"/>
        </w:rPr>
      </w:pPr>
      <w:r w:rsidRPr="007828F0">
        <w:rPr>
          <w:rFonts w:ascii="Cambria Math" w:hAnsi="Cambria Math"/>
          <w:color w:val="333333"/>
          <w:shd w:val="clear" w:color="auto" w:fill="FFFFFF"/>
        </w:rPr>
        <w:t xml:space="preserve">Currently working </w:t>
      </w:r>
      <w:r w:rsidR="00A20CFD">
        <w:rPr>
          <w:rFonts w:ascii="Cambria Math" w:hAnsi="Cambria Math"/>
          <w:color w:val="333333"/>
          <w:shd w:val="clear" w:color="auto" w:fill="FFFFFF"/>
        </w:rPr>
        <w:t>for the</w:t>
      </w:r>
      <w:r w:rsidRPr="007828F0">
        <w:rPr>
          <w:rFonts w:ascii="Cambria Math" w:hAnsi="Cambria Math"/>
          <w:color w:val="333333"/>
          <w:shd w:val="clear" w:color="auto" w:fill="FFFFFF"/>
        </w:rPr>
        <w:t xml:space="preserve"> client </w:t>
      </w:r>
      <w:r w:rsidR="00A20CFD" w:rsidRPr="00A20CFD">
        <w:rPr>
          <w:rFonts w:ascii="Cambria Math" w:hAnsi="Cambria Math"/>
          <w:b/>
          <w:color w:val="333333"/>
          <w:shd w:val="clear" w:color="auto" w:fill="FFFFFF"/>
        </w:rPr>
        <w:t>AT&amp;T</w:t>
      </w:r>
      <w:r w:rsidRPr="007828F0">
        <w:rPr>
          <w:rFonts w:ascii="Cambria Math" w:hAnsi="Cambria Math"/>
          <w:color w:val="333333"/>
          <w:shd w:val="clear" w:color="auto" w:fill="FFFFFF"/>
        </w:rPr>
        <w:t xml:space="preserve"> in St Louis, MO as </w:t>
      </w:r>
      <w:r w:rsidRPr="007828F0">
        <w:rPr>
          <w:rFonts w:ascii="Cambria Math" w:hAnsi="Cambria Math"/>
          <w:b/>
          <w:color w:val="333333"/>
          <w:shd w:val="clear" w:color="auto" w:fill="FFFFFF"/>
        </w:rPr>
        <w:t>Manager-Testing</w:t>
      </w:r>
      <w:r w:rsidRPr="007828F0">
        <w:rPr>
          <w:rFonts w:ascii="Cambria Math" w:hAnsi="Cambria Math"/>
          <w:color w:val="333333"/>
          <w:shd w:val="clear" w:color="auto" w:fill="FFFFFF"/>
        </w:rPr>
        <w:t xml:space="preserve"> </w:t>
      </w:r>
      <w:r w:rsidR="00487F85">
        <w:rPr>
          <w:rFonts w:ascii="Cambria Math" w:hAnsi="Cambria Math"/>
          <w:color w:val="333333"/>
          <w:shd w:val="clear" w:color="auto" w:fill="FFFFFF"/>
        </w:rPr>
        <w:t xml:space="preserve">with 2 PMs reporting from onshore and a testing team of 10 from offshore. </w:t>
      </w:r>
      <w:r w:rsidR="00E20414">
        <w:rPr>
          <w:rFonts w:ascii="Cambria Math" w:hAnsi="Cambria Math"/>
          <w:color w:val="333333"/>
          <w:shd w:val="clear" w:color="auto" w:fill="FFFFFF"/>
        </w:rPr>
        <w:t>E2E tes</w:t>
      </w:r>
      <w:r w:rsidR="00FA42F8">
        <w:rPr>
          <w:rFonts w:ascii="Cambria Math" w:hAnsi="Cambria Math"/>
          <w:color w:val="333333"/>
          <w:shd w:val="clear" w:color="auto" w:fill="FFFFFF"/>
        </w:rPr>
        <w:t>t</w:t>
      </w:r>
      <w:r w:rsidR="00E20414">
        <w:rPr>
          <w:rFonts w:ascii="Cambria Math" w:hAnsi="Cambria Math"/>
          <w:color w:val="333333"/>
          <w:shd w:val="clear" w:color="auto" w:fill="FFFFFF"/>
        </w:rPr>
        <w:t xml:space="preserve">ing/QA of </w:t>
      </w:r>
      <w:r w:rsidRPr="007828F0">
        <w:rPr>
          <w:rFonts w:ascii="Cambria Math" w:hAnsi="Cambria Math"/>
          <w:color w:val="333333"/>
          <w:shd w:val="clear" w:color="auto" w:fill="FFFFFF"/>
        </w:rPr>
        <w:t xml:space="preserve">AT&amp;T </w:t>
      </w:r>
      <w:r w:rsidRPr="00E20414">
        <w:rPr>
          <w:rFonts w:ascii="Cambria Math" w:hAnsi="Cambria Math"/>
          <w:b/>
          <w:color w:val="333333"/>
          <w:shd w:val="clear" w:color="auto" w:fill="FFFFFF"/>
        </w:rPr>
        <w:t>Mobile Apps</w:t>
      </w:r>
      <w:r w:rsidRPr="007828F0">
        <w:rPr>
          <w:rFonts w:ascii="Cambria Math" w:hAnsi="Cambria Math"/>
          <w:color w:val="333333"/>
          <w:shd w:val="clear" w:color="auto" w:fill="FFFFFF"/>
        </w:rPr>
        <w:t xml:space="preserve"> on different platforms – </w:t>
      </w:r>
      <w:r w:rsidRPr="007828F0">
        <w:rPr>
          <w:rFonts w:ascii="Cambria Math" w:hAnsi="Cambria Math"/>
          <w:b/>
          <w:color w:val="333333"/>
          <w:shd w:val="clear" w:color="auto" w:fill="FFFFFF"/>
        </w:rPr>
        <w:t>iOS, Android</w:t>
      </w:r>
      <w:r w:rsidRPr="007828F0">
        <w:rPr>
          <w:rFonts w:ascii="Cambria Math" w:hAnsi="Cambria Math"/>
          <w:color w:val="333333"/>
          <w:shd w:val="clear" w:color="auto" w:fill="FFFFFF"/>
        </w:rPr>
        <w:t xml:space="preserve"> &amp; </w:t>
      </w:r>
      <w:r w:rsidRPr="007828F0">
        <w:rPr>
          <w:rFonts w:ascii="Cambria Math" w:hAnsi="Cambria Math"/>
          <w:b/>
          <w:color w:val="333333"/>
          <w:shd w:val="clear" w:color="auto" w:fill="FFFFFF"/>
        </w:rPr>
        <w:t>Windows</w:t>
      </w:r>
      <w:r w:rsidRPr="007828F0">
        <w:rPr>
          <w:rFonts w:ascii="Cambria Math" w:hAnsi="Cambria Math"/>
          <w:color w:val="333333"/>
          <w:shd w:val="clear" w:color="auto" w:fill="FFFFFF"/>
        </w:rPr>
        <w:t>.</w:t>
      </w:r>
    </w:p>
    <w:p w14:paraId="4BD4DA4F" w14:textId="77777777" w:rsidR="00793B24" w:rsidRPr="0026214F" w:rsidRDefault="00476662" w:rsidP="00210E79">
      <w:pPr>
        <w:widowControl w:val="0"/>
        <w:numPr>
          <w:ilvl w:val="0"/>
          <w:numId w:val="18"/>
        </w:numPr>
        <w:autoSpaceDE w:val="0"/>
        <w:jc w:val="both"/>
        <w:rPr>
          <w:rFonts w:ascii="Cambria Math" w:hAnsi="Cambria Math"/>
          <w:color w:val="333333"/>
          <w:shd w:val="clear" w:color="auto" w:fill="FFFFFF"/>
        </w:rPr>
      </w:pPr>
      <w:r w:rsidRPr="007828F0">
        <w:rPr>
          <w:rFonts w:ascii="Cambria Math" w:hAnsi="Cambria Math"/>
          <w:b/>
          <w:color w:val="333333"/>
          <w:shd w:val="clear" w:color="auto" w:fill="FFFFFF"/>
        </w:rPr>
        <w:t>14</w:t>
      </w:r>
      <w:r w:rsidR="000E773C" w:rsidRPr="000E773C">
        <w:rPr>
          <w:rFonts w:asciiTheme="minorHAnsi" w:hAnsiTheme="minorHAnsi" w:cstheme="minorHAnsi"/>
          <w:b/>
          <w:color w:val="333333"/>
          <w:sz w:val="16"/>
          <w:szCs w:val="16"/>
          <w:shd w:val="clear" w:color="auto" w:fill="FFFFFF"/>
        </w:rPr>
        <w:t>+</w:t>
      </w:r>
      <w:r w:rsidRPr="0026214F">
        <w:rPr>
          <w:rFonts w:ascii="Cambria Math" w:hAnsi="Cambria Math"/>
          <w:color w:val="333333"/>
          <w:shd w:val="clear" w:color="auto" w:fill="FFFFFF"/>
        </w:rPr>
        <w:t xml:space="preserve"> years of IT experience which includes major contribution towards Project Management, Agile PMO, Quality Management, Analysis, Testing and Resource Management.</w:t>
      </w:r>
      <w:r>
        <w:rPr>
          <w:rFonts w:ascii="Cambria Math" w:hAnsi="Cambria Math"/>
          <w:color w:val="333333"/>
          <w:shd w:val="clear" w:color="auto" w:fill="FFFFFF"/>
        </w:rPr>
        <w:t xml:space="preserve"> </w:t>
      </w:r>
      <w:r w:rsidR="00793B24" w:rsidRPr="0026214F">
        <w:rPr>
          <w:rFonts w:ascii="Cambria Math" w:hAnsi="Cambria Math"/>
          <w:color w:val="333333"/>
          <w:shd w:val="clear" w:color="auto" w:fill="FFFFFF"/>
        </w:rPr>
        <w:t xml:space="preserve">Proactive, performance-driven IT professional, </w:t>
      </w:r>
      <w:r>
        <w:rPr>
          <w:rFonts w:ascii="Cambria Math" w:hAnsi="Cambria Math"/>
          <w:color w:val="333333"/>
          <w:shd w:val="clear" w:color="auto" w:fill="FFFFFF"/>
        </w:rPr>
        <w:t xml:space="preserve">with </w:t>
      </w:r>
      <w:r w:rsidR="00793B24" w:rsidRPr="0026214F">
        <w:rPr>
          <w:rFonts w:ascii="Cambria Math" w:hAnsi="Cambria Math"/>
          <w:b/>
          <w:color w:val="333333"/>
          <w:shd w:val="clear" w:color="auto" w:fill="FFFFFF"/>
        </w:rPr>
        <w:t>Project Manager</w:t>
      </w:r>
      <w:r w:rsidR="00793B24" w:rsidRPr="0026214F">
        <w:rPr>
          <w:rFonts w:ascii="Cambria Math" w:hAnsi="Cambria Math"/>
          <w:color w:val="333333"/>
          <w:shd w:val="clear" w:color="auto" w:fill="FFFFFF"/>
        </w:rPr>
        <w:t xml:space="preserve"> </w:t>
      </w:r>
      <w:r>
        <w:rPr>
          <w:rFonts w:ascii="Cambria Math" w:hAnsi="Cambria Math"/>
          <w:color w:val="333333"/>
          <w:shd w:val="clear" w:color="auto" w:fill="FFFFFF"/>
        </w:rPr>
        <w:t>experience of more than 5 years.</w:t>
      </w:r>
      <w:r w:rsidR="00793B24" w:rsidRPr="0026214F">
        <w:rPr>
          <w:rFonts w:ascii="Cambria Math" w:hAnsi="Cambria Math"/>
          <w:color w:val="333333"/>
          <w:shd w:val="clear" w:color="auto" w:fill="FFFFFF"/>
        </w:rPr>
        <w:t xml:space="preserve"> </w:t>
      </w:r>
    </w:p>
    <w:p w14:paraId="3FC7EA1C" w14:textId="77777777" w:rsidR="00793B24" w:rsidRDefault="00793B24" w:rsidP="00793B24">
      <w:pPr>
        <w:numPr>
          <w:ilvl w:val="0"/>
          <w:numId w:val="18"/>
        </w:numPr>
        <w:suppressAutoHyphens w:val="0"/>
        <w:jc w:val="both"/>
        <w:rPr>
          <w:rFonts w:ascii="Cambria Math" w:hAnsi="Cambria Math"/>
          <w:color w:val="333333"/>
          <w:shd w:val="clear" w:color="auto" w:fill="FFFFFF"/>
        </w:rPr>
      </w:pPr>
      <w:r>
        <w:rPr>
          <w:rFonts w:ascii="Cambria Math" w:hAnsi="Cambria Math"/>
          <w:color w:val="333333"/>
          <w:shd w:val="clear" w:color="auto" w:fill="FFFFFF"/>
        </w:rPr>
        <w:t xml:space="preserve">Extensive experience in </w:t>
      </w:r>
      <w:r w:rsidRPr="00793B24">
        <w:rPr>
          <w:rFonts w:ascii="Cambria Math" w:hAnsi="Cambria Math"/>
          <w:color w:val="333333"/>
          <w:shd w:val="clear" w:color="auto" w:fill="FFFFFF"/>
        </w:rPr>
        <w:t xml:space="preserve">SDLC using </w:t>
      </w:r>
      <w:r w:rsidRPr="0026214F">
        <w:rPr>
          <w:rFonts w:ascii="Cambria Math" w:hAnsi="Cambria Math"/>
          <w:b/>
          <w:color w:val="333333"/>
          <w:shd w:val="clear" w:color="auto" w:fill="FFFFFF"/>
        </w:rPr>
        <w:t>Waterfall</w:t>
      </w:r>
      <w:r w:rsidRPr="00793B24">
        <w:rPr>
          <w:rFonts w:ascii="Cambria Math" w:hAnsi="Cambria Math"/>
          <w:color w:val="333333"/>
          <w:shd w:val="clear" w:color="auto" w:fill="FFFFFF"/>
        </w:rPr>
        <w:t xml:space="preserve"> and </w:t>
      </w:r>
      <w:r w:rsidRPr="0026214F">
        <w:rPr>
          <w:rFonts w:ascii="Cambria Math" w:hAnsi="Cambria Math"/>
          <w:b/>
          <w:color w:val="333333"/>
          <w:shd w:val="clear" w:color="auto" w:fill="FFFFFF"/>
        </w:rPr>
        <w:t>Agile</w:t>
      </w:r>
      <w:r w:rsidRPr="00793B24">
        <w:rPr>
          <w:rFonts w:ascii="Cambria Math" w:hAnsi="Cambria Math"/>
          <w:color w:val="333333"/>
          <w:shd w:val="clear" w:color="auto" w:fill="FFFFFF"/>
        </w:rPr>
        <w:t xml:space="preserve"> (Scrum)</w:t>
      </w:r>
      <w:r>
        <w:rPr>
          <w:rFonts w:ascii="Cambria Math" w:hAnsi="Cambria Math"/>
          <w:color w:val="333333"/>
          <w:shd w:val="clear" w:color="auto" w:fill="FFFFFF"/>
        </w:rPr>
        <w:t xml:space="preserve"> methodologies.</w:t>
      </w:r>
    </w:p>
    <w:p w14:paraId="736D03BE" w14:textId="77777777" w:rsidR="00DD2AF6" w:rsidRPr="0026214F" w:rsidRDefault="00DD2AF6" w:rsidP="00DD2AF6">
      <w:pPr>
        <w:numPr>
          <w:ilvl w:val="0"/>
          <w:numId w:val="18"/>
        </w:numPr>
        <w:suppressAutoHyphens w:val="0"/>
        <w:jc w:val="both"/>
        <w:rPr>
          <w:rFonts w:ascii="Cambria Math" w:hAnsi="Cambria Math"/>
          <w:color w:val="333333"/>
          <w:shd w:val="clear" w:color="auto" w:fill="FFFFFF"/>
        </w:rPr>
      </w:pPr>
      <w:r w:rsidRPr="0026214F">
        <w:rPr>
          <w:rFonts w:ascii="Cambria Math" w:hAnsi="Cambria Math"/>
          <w:color w:val="333333"/>
          <w:shd w:val="clear" w:color="auto" w:fill="FFFFFF"/>
        </w:rPr>
        <w:t>Well experienced in Creating Product Plan, Schedule, Estimation</w:t>
      </w:r>
      <w:r w:rsidR="006653A8">
        <w:rPr>
          <w:rFonts w:ascii="Cambria Math" w:hAnsi="Cambria Math"/>
          <w:color w:val="333333"/>
          <w:shd w:val="clear" w:color="auto" w:fill="FFFFFF"/>
        </w:rPr>
        <w:t xml:space="preserve"> and m</w:t>
      </w:r>
      <w:r w:rsidRPr="0026214F">
        <w:rPr>
          <w:rFonts w:ascii="Cambria Math" w:hAnsi="Cambria Math"/>
          <w:color w:val="333333"/>
          <w:shd w:val="clear" w:color="auto" w:fill="FFFFFF"/>
        </w:rPr>
        <w:t>onitoring.</w:t>
      </w:r>
    </w:p>
    <w:p w14:paraId="38358C7B" w14:textId="77777777" w:rsidR="00DD2AF6" w:rsidRPr="0026214F" w:rsidRDefault="00DD2AF6" w:rsidP="00DD2AF6">
      <w:pPr>
        <w:numPr>
          <w:ilvl w:val="0"/>
          <w:numId w:val="18"/>
        </w:numPr>
        <w:suppressAutoHyphens w:val="0"/>
        <w:jc w:val="both"/>
        <w:rPr>
          <w:rFonts w:ascii="Cambria Math" w:hAnsi="Cambria Math"/>
          <w:color w:val="333333"/>
          <w:shd w:val="clear" w:color="auto" w:fill="FFFFFF"/>
        </w:rPr>
      </w:pPr>
      <w:r w:rsidRPr="0026214F">
        <w:rPr>
          <w:rFonts w:ascii="Cambria Math" w:hAnsi="Cambria Math"/>
          <w:color w:val="333333"/>
          <w:shd w:val="clear" w:color="auto" w:fill="FFFFFF"/>
        </w:rPr>
        <w:t xml:space="preserve">Extensive </w:t>
      </w:r>
      <w:r w:rsidR="008B067A" w:rsidRPr="0026214F">
        <w:rPr>
          <w:rFonts w:ascii="Cambria Math" w:hAnsi="Cambria Math"/>
          <w:color w:val="333333"/>
          <w:shd w:val="clear" w:color="auto" w:fill="FFFFFF"/>
        </w:rPr>
        <w:t>e</w:t>
      </w:r>
      <w:r w:rsidRPr="0026214F">
        <w:rPr>
          <w:rFonts w:ascii="Cambria Math" w:hAnsi="Cambria Math"/>
          <w:color w:val="333333"/>
          <w:shd w:val="clear" w:color="auto" w:fill="FFFFFF"/>
        </w:rPr>
        <w:t xml:space="preserve">xperience in </w:t>
      </w:r>
      <w:r w:rsidR="008B067A" w:rsidRPr="0026214F">
        <w:rPr>
          <w:rFonts w:ascii="Cambria Math" w:hAnsi="Cambria Math"/>
          <w:color w:val="333333"/>
          <w:shd w:val="clear" w:color="auto" w:fill="FFFFFF"/>
        </w:rPr>
        <w:t>d</w:t>
      </w:r>
      <w:r w:rsidRPr="0026214F">
        <w:rPr>
          <w:rFonts w:ascii="Cambria Math" w:hAnsi="Cambria Math"/>
          <w:color w:val="333333"/>
          <w:shd w:val="clear" w:color="auto" w:fill="FFFFFF"/>
        </w:rPr>
        <w:t xml:space="preserve">ifferent Tools </w:t>
      </w:r>
      <w:r w:rsidRPr="0026214F">
        <w:rPr>
          <w:rFonts w:ascii="Cambria Math" w:hAnsi="Cambria Math"/>
          <w:b/>
          <w:color w:val="333333"/>
          <w:shd w:val="clear" w:color="auto" w:fill="FFFFFF"/>
        </w:rPr>
        <w:t>Quality Center, JIRA, Rally, TDP</w:t>
      </w:r>
      <w:r w:rsidRPr="0026214F">
        <w:rPr>
          <w:rFonts w:ascii="Cambria Math" w:hAnsi="Cambria Math"/>
          <w:color w:val="333333"/>
          <w:shd w:val="clear" w:color="auto" w:fill="FFFFFF"/>
        </w:rPr>
        <w:t xml:space="preserve"> - IBM Rational</w:t>
      </w:r>
    </w:p>
    <w:p w14:paraId="795B1948" w14:textId="77777777" w:rsidR="008B067A" w:rsidRPr="0026214F" w:rsidRDefault="008B067A" w:rsidP="00DD2AF6">
      <w:pPr>
        <w:numPr>
          <w:ilvl w:val="0"/>
          <w:numId w:val="18"/>
        </w:numPr>
        <w:suppressAutoHyphens w:val="0"/>
        <w:jc w:val="both"/>
        <w:rPr>
          <w:rFonts w:ascii="Cambria Math" w:hAnsi="Cambria Math"/>
          <w:color w:val="333333"/>
          <w:shd w:val="clear" w:color="auto" w:fill="FFFFFF"/>
        </w:rPr>
      </w:pPr>
      <w:r w:rsidRPr="0026214F">
        <w:rPr>
          <w:rFonts w:ascii="Cambria Math" w:hAnsi="Cambria Math"/>
          <w:color w:val="333333"/>
          <w:shd w:val="clear" w:color="auto" w:fill="FFFFFF"/>
        </w:rPr>
        <w:t>Having experience of working in the Global Delivery Model for more than 8 years and has experience in handling multiple projects at a time both at Offshore and Onsite.</w:t>
      </w:r>
    </w:p>
    <w:p w14:paraId="36E5CDC0" w14:textId="77777777" w:rsidR="008B067A" w:rsidRPr="0026214F" w:rsidRDefault="008B067A" w:rsidP="00DD2AF6">
      <w:pPr>
        <w:numPr>
          <w:ilvl w:val="0"/>
          <w:numId w:val="18"/>
        </w:numPr>
        <w:suppressAutoHyphens w:val="0"/>
        <w:jc w:val="both"/>
        <w:rPr>
          <w:rFonts w:ascii="Cambria Math" w:hAnsi="Cambria Math"/>
          <w:color w:val="333333"/>
          <w:shd w:val="clear" w:color="auto" w:fill="FFFFFF"/>
        </w:rPr>
      </w:pPr>
      <w:r w:rsidRPr="0026214F">
        <w:rPr>
          <w:rFonts w:ascii="Cambria Math" w:hAnsi="Cambria Math"/>
          <w:color w:val="333333"/>
          <w:shd w:val="clear" w:color="auto" w:fill="FFFFFF"/>
        </w:rPr>
        <w:t>Extensive experience in Agile Ceremonies and Methodologies</w:t>
      </w:r>
      <w:r w:rsidR="006405DF" w:rsidRPr="0026214F">
        <w:rPr>
          <w:rFonts w:ascii="Cambria Math" w:hAnsi="Cambria Math"/>
          <w:color w:val="333333"/>
          <w:shd w:val="clear" w:color="auto" w:fill="FFFFFF"/>
        </w:rPr>
        <w:t>.</w:t>
      </w:r>
    </w:p>
    <w:p w14:paraId="29131C7D" w14:textId="77777777" w:rsidR="006405DF" w:rsidRPr="0026214F" w:rsidRDefault="006405DF" w:rsidP="006405DF">
      <w:pPr>
        <w:numPr>
          <w:ilvl w:val="0"/>
          <w:numId w:val="18"/>
        </w:numPr>
        <w:suppressAutoHyphens w:val="0"/>
        <w:jc w:val="both"/>
        <w:rPr>
          <w:rFonts w:ascii="Cambria Math" w:hAnsi="Cambria Math"/>
          <w:color w:val="333333"/>
          <w:shd w:val="clear" w:color="auto" w:fill="FFFFFF"/>
        </w:rPr>
      </w:pPr>
      <w:r w:rsidRPr="0026214F">
        <w:rPr>
          <w:rFonts w:ascii="Cambria Math" w:hAnsi="Cambria Math"/>
          <w:color w:val="333333"/>
          <w:shd w:val="clear" w:color="auto" w:fill="FFFFFF"/>
        </w:rPr>
        <w:t xml:space="preserve">Daily interaction with technology staff including Developers, </w:t>
      </w:r>
      <w:r w:rsidRPr="00085EB2">
        <w:rPr>
          <w:rFonts w:ascii="Cambria Math" w:hAnsi="Cambria Math"/>
          <w:b/>
          <w:color w:val="333333"/>
          <w:shd w:val="clear" w:color="auto" w:fill="FFFFFF"/>
        </w:rPr>
        <w:t>DevOps</w:t>
      </w:r>
      <w:r w:rsidRPr="0026214F">
        <w:rPr>
          <w:rFonts w:ascii="Cambria Math" w:hAnsi="Cambria Math"/>
          <w:color w:val="333333"/>
          <w:shd w:val="clear" w:color="auto" w:fill="FFFFFF"/>
        </w:rPr>
        <w:t xml:space="preserve"> Engineers, Product management (Product Owners), and Program management to identify scope of projects and engage in creating Project plan, schedule, monitoring &amp; execution of projects till closure.</w:t>
      </w:r>
    </w:p>
    <w:p w14:paraId="5D38A3CD" w14:textId="77777777" w:rsidR="006405DF" w:rsidRPr="0026214F" w:rsidRDefault="006405DF" w:rsidP="006405DF">
      <w:pPr>
        <w:numPr>
          <w:ilvl w:val="0"/>
          <w:numId w:val="18"/>
        </w:numPr>
        <w:suppressAutoHyphens w:val="0"/>
        <w:jc w:val="both"/>
        <w:rPr>
          <w:rFonts w:ascii="Cambria Math" w:hAnsi="Cambria Math"/>
          <w:color w:val="333333"/>
          <w:shd w:val="clear" w:color="auto" w:fill="FFFFFF"/>
        </w:rPr>
      </w:pPr>
      <w:r w:rsidRPr="0026214F">
        <w:rPr>
          <w:rFonts w:ascii="Cambria Math" w:hAnsi="Cambria Math"/>
          <w:color w:val="333333"/>
          <w:shd w:val="clear" w:color="auto" w:fill="FFFFFF"/>
        </w:rPr>
        <w:t>Manage Large and big projects worth of $4 to $5 Million across multiple teams and different locations.</w:t>
      </w:r>
    </w:p>
    <w:p w14:paraId="60F0D8BF" w14:textId="77777777" w:rsidR="0026214F" w:rsidRPr="0026214F" w:rsidRDefault="0026214F" w:rsidP="0026214F">
      <w:pPr>
        <w:numPr>
          <w:ilvl w:val="0"/>
          <w:numId w:val="18"/>
        </w:numPr>
        <w:suppressAutoHyphens w:val="0"/>
        <w:jc w:val="both"/>
        <w:rPr>
          <w:rFonts w:ascii="Cambria Math" w:hAnsi="Cambria Math"/>
          <w:color w:val="333333"/>
          <w:shd w:val="clear" w:color="auto" w:fill="FFFFFF"/>
        </w:rPr>
      </w:pPr>
      <w:r w:rsidRPr="0026214F">
        <w:rPr>
          <w:rFonts w:ascii="Cambria Math" w:hAnsi="Cambria Math"/>
          <w:color w:val="333333"/>
          <w:shd w:val="clear" w:color="auto" w:fill="FFFFFF"/>
        </w:rPr>
        <w:t xml:space="preserve">Good Exposure to Global Delivery Model, done resourcing, planning, estimation, performance appraisal, team building for </w:t>
      </w:r>
      <w:r>
        <w:rPr>
          <w:rFonts w:ascii="Cambria Math" w:hAnsi="Cambria Math"/>
          <w:color w:val="333333"/>
          <w:shd w:val="clear" w:color="auto" w:fill="FFFFFF"/>
        </w:rPr>
        <w:t>2</w:t>
      </w:r>
      <w:r w:rsidRPr="0026214F">
        <w:rPr>
          <w:rFonts w:ascii="Cambria Math" w:hAnsi="Cambria Math"/>
          <w:color w:val="333333"/>
          <w:shd w:val="clear" w:color="auto" w:fill="FFFFFF"/>
        </w:rPr>
        <w:t xml:space="preserve">0- </w:t>
      </w:r>
      <w:r>
        <w:rPr>
          <w:rFonts w:ascii="Cambria Math" w:hAnsi="Cambria Math"/>
          <w:color w:val="333333"/>
          <w:shd w:val="clear" w:color="auto" w:fill="FFFFFF"/>
        </w:rPr>
        <w:t>3</w:t>
      </w:r>
      <w:r w:rsidRPr="0026214F">
        <w:rPr>
          <w:rFonts w:ascii="Cambria Math" w:hAnsi="Cambria Math"/>
          <w:color w:val="333333"/>
          <w:shd w:val="clear" w:color="auto" w:fill="FFFFFF"/>
        </w:rPr>
        <w:t xml:space="preserve">0 resources at Onsite &amp; Offshore. </w:t>
      </w:r>
    </w:p>
    <w:p w14:paraId="12B7F919" w14:textId="77777777" w:rsidR="0026214F" w:rsidRDefault="0026214F" w:rsidP="0026214F">
      <w:pPr>
        <w:numPr>
          <w:ilvl w:val="0"/>
          <w:numId w:val="18"/>
        </w:numPr>
        <w:shd w:val="clear" w:color="auto" w:fill="FFFFFF"/>
        <w:suppressAutoHyphens w:val="0"/>
        <w:jc w:val="both"/>
        <w:rPr>
          <w:rFonts w:ascii="Cambria Math" w:hAnsi="Cambria Math"/>
          <w:color w:val="333333"/>
          <w:shd w:val="clear" w:color="auto" w:fill="FFFFFF"/>
        </w:rPr>
      </w:pPr>
      <w:r>
        <w:rPr>
          <w:rFonts w:ascii="Cambria Math" w:hAnsi="Cambria Math"/>
          <w:color w:val="333333"/>
          <w:shd w:val="clear" w:color="auto" w:fill="FFFFFF"/>
        </w:rPr>
        <w:t>Excellent communication, interpersonal, analytical skills and strong ability to perform as part of a team.</w:t>
      </w:r>
    </w:p>
    <w:p w14:paraId="36DBE22A" w14:textId="77777777" w:rsidR="0026214F" w:rsidRPr="0026214F" w:rsidRDefault="0026214F" w:rsidP="0026214F">
      <w:pPr>
        <w:numPr>
          <w:ilvl w:val="0"/>
          <w:numId w:val="18"/>
        </w:numPr>
        <w:shd w:val="clear" w:color="auto" w:fill="FFFFFF"/>
        <w:suppressAutoHyphens w:val="0"/>
        <w:jc w:val="both"/>
        <w:rPr>
          <w:rFonts w:ascii="Cambria Math" w:hAnsi="Cambria Math"/>
          <w:color w:val="333333"/>
          <w:shd w:val="clear" w:color="auto" w:fill="FFFFFF"/>
        </w:rPr>
      </w:pPr>
      <w:r>
        <w:rPr>
          <w:rFonts w:ascii="Cambria Math" w:hAnsi="Cambria Math"/>
          <w:color w:val="333333"/>
          <w:shd w:val="clear" w:color="auto" w:fill="FFFFFF"/>
        </w:rPr>
        <w:t xml:space="preserve">Great understanding of Agile Manifesto, Frameworks and Principles. </w:t>
      </w:r>
    </w:p>
    <w:p w14:paraId="2C8033EF" w14:textId="77777777" w:rsidR="002150F8" w:rsidRPr="007828F0" w:rsidRDefault="002150F8" w:rsidP="00210E79">
      <w:pPr>
        <w:widowControl w:val="0"/>
        <w:numPr>
          <w:ilvl w:val="0"/>
          <w:numId w:val="18"/>
        </w:numPr>
        <w:autoSpaceDE w:val="0"/>
        <w:jc w:val="both"/>
        <w:rPr>
          <w:rFonts w:ascii="Cambria Math" w:hAnsi="Cambria Math"/>
          <w:color w:val="333333"/>
          <w:shd w:val="clear" w:color="auto" w:fill="FFFFFF"/>
        </w:rPr>
      </w:pPr>
      <w:r w:rsidRPr="007828F0">
        <w:rPr>
          <w:rFonts w:ascii="Cambria Math" w:hAnsi="Cambria Math"/>
          <w:color w:val="333333"/>
          <w:shd w:val="clear" w:color="auto" w:fill="FFFFFF"/>
        </w:rPr>
        <w:t>Exp</w:t>
      </w:r>
      <w:r w:rsidR="00E92A6F" w:rsidRPr="007828F0">
        <w:rPr>
          <w:rFonts w:ascii="Cambria Math" w:hAnsi="Cambria Math"/>
          <w:color w:val="333333"/>
          <w:shd w:val="clear" w:color="auto" w:fill="FFFFFF"/>
        </w:rPr>
        <w:t>osure to Mobile Automation tool</w:t>
      </w:r>
      <w:r w:rsidRPr="007828F0">
        <w:rPr>
          <w:rFonts w:ascii="Cambria Math" w:hAnsi="Cambria Math"/>
          <w:color w:val="333333"/>
          <w:shd w:val="clear" w:color="auto" w:fill="FFFFFF"/>
        </w:rPr>
        <w:t xml:space="preserve"> – </w:t>
      </w:r>
      <w:r w:rsidRPr="007828F0">
        <w:rPr>
          <w:rFonts w:ascii="Cambria Math" w:hAnsi="Cambria Math"/>
          <w:b/>
          <w:color w:val="333333"/>
          <w:shd w:val="clear" w:color="auto" w:fill="FFFFFF"/>
        </w:rPr>
        <w:t>Z</w:t>
      </w:r>
      <w:r w:rsidR="005D1646" w:rsidRPr="007828F0">
        <w:rPr>
          <w:rFonts w:ascii="Cambria Math" w:hAnsi="Cambria Math"/>
          <w:b/>
          <w:color w:val="333333"/>
          <w:shd w:val="clear" w:color="auto" w:fill="FFFFFF"/>
        </w:rPr>
        <w:t>AP-</w:t>
      </w:r>
      <w:proofErr w:type="spellStart"/>
      <w:r w:rsidR="005D1646" w:rsidRPr="007828F0">
        <w:rPr>
          <w:rFonts w:ascii="Cambria Math" w:hAnsi="Cambria Math"/>
          <w:b/>
          <w:color w:val="333333"/>
          <w:shd w:val="clear" w:color="auto" w:fill="FFFFFF"/>
        </w:rPr>
        <w:t>fiX</w:t>
      </w:r>
      <w:proofErr w:type="spellEnd"/>
      <w:r w:rsidR="00E92A6F" w:rsidRPr="007828F0">
        <w:rPr>
          <w:rFonts w:ascii="Cambria Math" w:hAnsi="Cambria Math"/>
          <w:color w:val="333333"/>
          <w:shd w:val="clear" w:color="auto" w:fill="FFFFFF"/>
        </w:rPr>
        <w:t xml:space="preserve"> for automating test scripts to be run on various mobile devices.</w:t>
      </w:r>
    </w:p>
    <w:p w14:paraId="4D552706" w14:textId="77777777" w:rsidR="006322A4" w:rsidRPr="007828F0" w:rsidRDefault="006322A4" w:rsidP="00210E79">
      <w:pPr>
        <w:widowControl w:val="0"/>
        <w:numPr>
          <w:ilvl w:val="0"/>
          <w:numId w:val="18"/>
        </w:numPr>
        <w:autoSpaceDE w:val="0"/>
        <w:jc w:val="both"/>
        <w:rPr>
          <w:rFonts w:ascii="Cambria Math" w:hAnsi="Cambria Math"/>
          <w:color w:val="333333"/>
          <w:shd w:val="clear" w:color="auto" w:fill="FFFFFF"/>
        </w:rPr>
      </w:pPr>
      <w:r w:rsidRPr="007828F0">
        <w:rPr>
          <w:rFonts w:ascii="Cambria Math" w:hAnsi="Cambria Math"/>
          <w:color w:val="333333"/>
          <w:shd w:val="clear" w:color="auto" w:fill="FFFFFF"/>
        </w:rPr>
        <w:t xml:space="preserve">Around 2yrs of experience on </w:t>
      </w:r>
      <w:r w:rsidRPr="007828F0">
        <w:rPr>
          <w:rFonts w:ascii="Cambria Math" w:hAnsi="Cambria Math"/>
          <w:b/>
          <w:color w:val="333333"/>
          <w:shd w:val="clear" w:color="auto" w:fill="FFFFFF"/>
        </w:rPr>
        <w:t>VOIP</w:t>
      </w:r>
      <w:r w:rsidRPr="007828F0">
        <w:rPr>
          <w:rFonts w:ascii="Cambria Math" w:hAnsi="Cambria Math"/>
          <w:color w:val="333333"/>
          <w:shd w:val="clear" w:color="auto" w:fill="FFFFFF"/>
        </w:rPr>
        <w:t xml:space="preserve"> Protocol – </w:t>
      </w:r>
      <w:r w:rsidRPr="007828F0">
        <w:rPr>
          <w:rFonts w:ascii="Cambria Math" w:hAnsi="Cambria Math"/>
          <w:b/>
          <w:color w:val="333333"/>
          <w:shd w:val="clear" w:color="auto" w:fill="FFFFFF"/>
        </w:rPr>
        <w:t>SIP</w:t>
      </w:r>
    </w:p>
    <w:p w14:paraId="56C6EACB" w14:textId="77777777" w:rsidR="00584882" w:rsidRPr="007828F0" w:rsidRDefault="00584882" w:rsidP="00210E79">
      <w:pPr>
        <w:widowControl w:val="0"/>
        <w:numPr>
          <w:ilvl w:val="0"/>
          <w:numId w:val="18"/>
        </w:numPr>
        <w:autoSpaceDE w:val="0"/>
        <w:jc w:val="both"/>
        <w:rPr>
          <w:rFonts w:ascii="Cambria Math" w:hAnsi="Cambria Math"/>
          <w:color w:val="333333"/>
          <w:shd w:val="clear" w:color="auto" w:fill="FFFFFF"/>
        </w:rPr>
      </w:pPr>
      <w:r w:rsidRPr="007828F0">
        <w:rPr>
          <w:rFonts w:ascii="Cambria Math" w:hAnsi="Cambria Math"/>
          <w:color w:val="333333"/>
          <w:shd w:val="clear" w:color="auto" w:fill="FFFFFF"/>
        </w:rPr>
        <w:t>4 years of experience in telecom switching projects</w:t>
      </w:r>
      <w:r w:rsidR="00E86EA3" w:rsidRPr="007828F0">
        <w:rPr>
          <w:rFonts w:ascii="Cambria Math" w:hAnsi="Cambria Math"/>
          <w:color w:val="333333"/>
          <w:shd w:val="clear" w:color="auto" w:fill="FFFFFF"/>
        </w:rPr>
        <w:t xml:space="preserve"> in</w:t>
      </w:r>
      <w:r w:rsidRPr="007828F0">
        <w:rPr>
          <w:rFonts w:ascii="Cambria Math" w:hAnsi="Cambria Math"/>
          <w:color w:val="333333"/>
          <w:shd w:val="clear" w:color="auto" w:fill="FFFFFF"/>
        </w:rPr>
        <w:t xml:space="preserve"> </w:t>
      </w:r>
      <w:r w:rsidRPr="007828F0">
        <w:rPr>
          <w:rFonts w:ascii="Cambria Math" w:hAnsi="Cambria Math"/>
          <w:b/>
          <w:color w:val="333333"/>
          <w:shd w:val="clear" w:color="auto" w:fill="FFFFFF"/>
        </w:rPr>
        <w:t>Java</w:t>
      </w:r>
      <w:r w:rsidR="005631A5" w:rsidRPr="007828F0">
        <w:rPr>
          <w:rFonts w:ascii="Cambria Math" w:hAnsi="Cambria Math"/>
          <w:color w:val="333333"/>
          <w:shd w:val="clear" w:color="auto" w:fill="FFFFFF"/>
        </w:rPr>
        <w:t>.</w:t>
      </w:r>
    </w:p>
    <w:p w14:paraId="282A50E1" w14:textId="77777777" w:rsidR="00584882" w:rsidRPr="007828F0" w:rsidRDefault="00606D6D" w:rsidP="00210E79">
      <w:pPr>
        <w:widowControl w:val="0"/>
        <w:numPr>
          <w:ilvl w:val="0"/>
          <w:numId w:val="18"/>
        </w:numPr>
        <w:autoSpaceDE w:val="0"/>
        <w:jc w:val="both"/>
        <w:rPr>
          <w:rFonts w:ascii="Cambria Math" w:hAnsi="Cambria Math"/>
          <w:color w:val="333333"/>
          <w:shd w:val="clear" w:color="auto" w:fill="FFFFFF"/>
        </w:rPr>
      </w:pPr>
      <w:r w:rsidRPr="007828F0">
        <w:rPr>
          <w:rFonts w:ascii="Cambria Math" w:hAnsi="Cambria Math"/>
          <w:color w:val="333333"/>
          <w:shd w:val="clear" w:color="auto" w:fill="FFFFFF"/>
        </w:rPr>
        <w:t>5+</w:t>
      </w:r>
      <w:r w:rsidR="00584882" w:rsidRPr="007828F0">
        <w:rPr>
          <w:rFonts w:ascii="Cambria Math" w:hAnsi="Cambria Math"/>
          <w:color w:val="333333"/>
          <w:shd w:val="clear" w:color="auto" w:fill="FFFFFF"/>
        </w:rPr>
        <w:t xml:space="preserve"> </w:t>
      </w:r>
      <w:r w:rsidR="00DA0EDC" w:rsidRPr="007828F0">
        <w:rPr>
          <w:rFonts w:ascii="Cambria Math" w:hAnsi="Cambria Math"/>
          <w:color w:val="333333"/>
          <w:shd w:val="clear" w:color="auto" w:fill="FFFFFF"/>
        </w:rPr>
        <w:t>years of</w:t>
      </w:r>
      <w:r w:rsidR="00584882" w:rsidRPr="007828F0">
        <w:rPr>
          <w:rFonts w:ascii="Cambria Math" w:hAnsi="Cambria Math"/>
          <w:color w:val="333333"/>
          <w:shd w:val="clear" w:color="auto" w:fill="FFFFFF"/>
        </w:rPr>
        <w:t xml:space="preserve"> </w:t>
      </w:r>
      <w:r w:rsidR="005650EC" w:rsidRPr="007828F0">
        <w:rPr>
          <w:rFonts w:ascii="Cambria Math" w:hAnsi="Cambria Math"/>
          <w:b/>
          <w:color w:val="333333"/>
          <w:shd w:val="clear" w:color="auto" w:fill="FFFFFF"/>
        </w:rPr>
        <w:t>onsite</w:t>
      </w:r>
      <w:r w:rsidR="00584882" w:rsidRPr="007828F0">
        <w:rPr>
          <w:rFonts w:ascii="Cambria Math" w:hAnsi="Cambria Math"/>
          <w:b/>
          <w:color w:val="333333"/>
          <w:shd w:val="clear" w:color="auto" w:fill="FFFFFF"/>
        </w:rPr>
        <w:t xml:space="preserve"> </w:t>
      </w:r>
      <w:r w:rsidR="00BF4622" w:rsidRPr="007828F0">
        <w:rPr>
          <w:rFonts w:ascii="Cambria Math" w:hAnsi="Cambria Math"/>
          <w:b/>
          <w:color w:val="333333"/>
          <w:shd w:val="clear" w:color="auto" w:fill="FFFFFF"/>
        </w:rPr>
        <w:t>exposure</w:t>
      </w:r>
      <w:r w:rsidR="00584882" w:rsidRPr="007828F0">
        <w:rPr>
          <w:rFonts w:ascii="Cambria Math" w:hAnsi="Cambria Math"/>
          <w:color w:val="333333"/>
          <w:shd w:val="clear" w:color="auto" w:fill="FFFFFF"/>
        </w:rPr>
        <w:t xml:space="preserve"> at client locations in USA</w:t>
      </w:r>
      <w:r w:rsidR="00E36AD2" w:rsidRPr="007828F0">
        <w:rPr>
          <w:rFonts w:ascii="Cambria Math" w:hAnsi="Cambria Math"/>
          <w:color w:val="333333"/>
          <w:shd w:val="clear" w:color="auto" w:fill="FFFFFF"/>
        </w:rPr>
        <w:t>, UK</w:t>
      </w:r>
      <w:r w:rsidR="00584882" w:rsidRPr="007828F0">
        <w:rPr>
          <w:rFonts w:ascii="Cambria Math" w:hAnsi="Cambria Math"/>
          <w:color w:val="333333"/>
          <w:shd w:val="clear" w:color="auto" w:fill="FFFFFF"/>
        </w:rPr>
        <w:t>.</w:t>
      </w:r>
    </w:p>
    <w:p w14:paraId="7A6D8720" w14:textId="77777777" w:rsidR="00584882" w:rsidRPr="00584882" w:rsidRDefault="00584882" w:rsidP="00207FFA">
      <w:pPr>
        <w:widowControl w:val="0"/>
        <w:autoSpaceDE w:val="0"/>
        <w:ind w:left="360"/>
        <w:rPr>
          <w:rFonts w:ascii="Verdana" w:hAnsi="Verdana" w:cs="Verdana"/>
          <w:sz w:val="20"/>
          <w:szCs w:val="20"/>
        </w:rPr>
      </w:pPr>
    </w:p>
    <w:p w14:paraId="56E5CA17" w14:textId="77777777" w:rsidR="009470D1" w:rsidRDefault="002F45D1" w:rsidP="009470D1">
      <w:pPr>
        <w:pBdr>
          <w:bottom w:val="single" w:sz="4" w:space="0" w:color="000000"/>
        </w:pBdr>
        <w:spacing w:before="240"/>
        <w:jc w:val="both"/>
        <w:rPr>
          <w:rFonts w:ascii="Verdana" w:hAnsi="Verdana"/>
          <w:b/>
          <w:color w:val="8064A2" w:themeColor="accent4"/>
          <w:sz w:val="20"/>
          <w:szCs w:val="20"/>
          <w:lang w:val="en-GB"/>
        </w:rPr>
      </w:pPr>
      <w:r w:rsidRPr="009470D1">
        <w:rPr>
          <w:rFonts w:ascii="Verdana" w:hAnsi="Verdana"/>
          <w:b/>
          <w:color w:val="8064A2" w:themeColor="accent4"/>
          <w:sz w:val="20"/>
          <w:szCs w:val="20"/>
          <w:lang w:val="en-GB"/>
        </w:rPr>
        <w:t>TECHNICAL COMPETENCIES:</w:t>
      </w:r>
    </w:p>
    <w:p w14:paraId="4886AABF" w14:textId="77777777" w:rsidR="00476662" w:rsidRDefault="00476662" w:rsidP="009470D1">
      <w:pPr>
        <w:pBdr>
          <w:bottom w:val="single" w:sz="4" w:space="0" w:color="000000"/>
        </w:pBdr>
        <w:spacing w:before="240"/>
        <w:jc w:val="both"/>
        <w:rPr>
          <w:rFonts w:ascii="Verdana" w:hAnsi="Verdana"/>
          <w:b/>
          <w:color w:val="8064A2" w:themeColor="accent4"/>
          <w:sz w:val="20"/>
          <w:szCs w:val="20"/>
          <w:lang w:val="en-GB"/>
        </w:rPr>
      </w:pPr>
    </w:p>
    <w:tbl>
      <w:tblPr>
        <w:tblStyle w:val="TableGrid"/>
        <w:tblW w:w="10345" w:type="dxa"/>
        <w:tblLook w:val="04A0" w:firstRow="1" w:lastRow="0" w:firstColumn="1" w:lastColumn="0" w:noHBand="0" w:noVBand="1"/>
      </w:tblPr>
      <w:tblGrid>
        <w:gridCol w:w="2515"/>
        <w:gridCol w:w="7830"/>
      </w:tblGrid>
      <w:tr w:rsidR="00476662" w14:paraId="4C654953" w14:textId="77777777" w:rsidTr="00476662">
        <w:tc>
          <w:tcPr>
            <w:tcW w:w="2515" w:type="dxa"/>
            <w:tcBorders>
              <w:top w:val="nil"/>
            </w:tcBorders>
          </w:tcPr>
          <w:p w14:paraId="71514BC8" w14:textId="77777777" w:rsidR="00476662" w:rsidRDefault="00476662" w:rsidP="00476662">
            <w:pPr>
              <w:widowControl w:val="0"/>
              <w:autoSpaceDE w:val="0"/>
            </w:pPr>
            <w:r w:rsidRPr="00487F85">
              <w:rPr>
                <w:rFonts w:ascii="Cambria Math" w:hAnsi="Cambria Math"/>
                <w:color w:val="333333"/>
                <w:shd w:val="clear" w:color="auto" w:fill="FFFFFF"/>
              </w:rPr>
              <w:t>Project Management</w:t>
            </w:r>
          </w:p>
        </w:tc>
        <w:tc>
          <w:tcPr>
            <w:tcW w:w="7830" w:type="dxa"/>
            <w:tcBorders>
              <w:top w:val="nil"/>
            </w:tcBorders>
          </w:tcPr>
          <w:p w14:paraId="56D53529" w14:textId="77777777" w:rsidR="00476662" w:rsidRDefault="00476662" w:rsidP="00476662">
            <w:pPr>
              <w:widowControl w:val="0"/>
              <w:autoSpaceDE w:val="0"/>
            </w:pPr>
            <w:r w:rsidRPr="00487F85">
              <w:rPr>
                <w:rFonts w:ascii="Cambria Math" w:hAnsi="Cambria Math"/>
                <w:color w:val="333333"/>
                <w:shd w:val="clear" w:color="auto" w:fill="FFFFFF"/>
              </w:rPr>
              <w:t>MS PowerPoint, MS Excel, MS Visio, Waterfall &amp; Agile/Scrum Methodology</w:t>
            </w:r>
          </w:p>
        </w:tc>
      </w:tr>
      <w:tr w:rsidR="00476662" w14:paraId="6C0E7439" w14:textId="77777777" w:rsidTr="00476662">
        <w:tc>
          <w:tcPr>
            <w:tcW w:w="2515" w:type="dxa"/>
            <w:tcBorders>
              <w:top w:val="nil"/>
            </w:tcBorders>
          </w:tcPr>
          <w:p w14:paraId="64BAD06A" w14:textId="77777777" w:rsidR="00476662" w:rsidRDefault="00476662" w:rsidP="00476662">
            <w:pPr>
              <w:widowControl w:val="0"/>
              <w:autoSpaceDE w:val="0"/>
            </w:pPr>
            <w:r w:rsidRPr="00487F85">
              <w:rPr>
                <w:rFonts w:ascii="Cambria Math" w:hAnsi="Cambria Math"/>
                <w:color w:val="333333"/>
                <w:shd w:val="clear" w:color="auto" w:fill="FFFFFF"/>
              </w:rPr>
              <w:t>Programming</w:t>
            </w:r>
            <w:r w:rsidRPr="00487F85">
              <w:rPr>
                <w:rFonts w:ascii="Cambria Math" w:hAnsi="Cambria Math"/>
                <w:color w:val="333333"/>
                <w:shd w:val="clear" w:color="auto" w:fill="FFFFFF"/>
              </w:rPr>
              <w:tab/>
            </w:r>
          </w:p>
        </w:tc>
        <w:tc>
          <w:tcPr>
            <w:tcW w:w="7830" w:type="dxa"/>
            <w:tcBorders>
              <w:top w:val="single" w:sz="4" w:space="0" w:color="auto"/>
            </w:tcBorders>
          </w:tcPr>
          <w:p w14:paraId="6DDA557C" w14:textId="77777777" w:rsidR="00476662" w:rsidRDefault="00476662" w:rsidP="00476662">
            <w:pPr>
              <w:widowControl w:val="0"/>
              <w:autoSpaceDE w:val="0"/>
            </w:pPr>
            <w:r w:rsidRPr="00487F85">
              <w:rPr>
                <w:rFonts w:ascii="Cambria Math" w:hAnsi="Cambria Math"/>
                <w:color w:val="333333"/>
                <w:shd w:val="clear" w:color="auto" w:fill="FFFFFF"/>
              </w:rPr>
              <w:t>Core Java</w:t>
            </w:r>
          </w:p>
        </w:tc>
      </w:tr>
      <w:tr w:rsidR="00476662" w14:paraId="5C8DF53F" w14:textId="77777777" w:rsidTr="00476662">
        <w:tc>
          <w:tcPr>
            <w:tcW w:w="2515" w:type="dxa"/>
            <w:tcBorders>
              <w:top w:val="nil"/>
            </w:tcBorders>
          </w:tcPr>
          <w:p w14:paraId="018DAA6B" w14:textId="77777777" w:rsidR="00476662" w:rsidRDefault="00476662" w:rsidP="00476662">
            <w:pPr>
              <w:widowControl w:val="0"/>
              <w:tabs>
                <w:tab w:val="center" w:pos="1149"/>
              </w:tabs>
              <w:autoSpaceDE w:val="0"/>
            </w:pPr>
            <w:r>
              <w:rPr>
                <w:rFonts w:ascii="Cambria Math" w:hAnsi="Cambria Math"/>
                <w:color w:val="333333"/>
                <w:shd w:val="clear" w:color="auto" w:fill="FFFFFF"/>
              </w:rPr>
              <w:t>Database</w:t>
            </w:r>
          </w:p>
        </w:tc>
        <w:tc>
          <w:tcPr>
            <w:tcW w:w="7830" w:type="dxa"/>
            <w:tcBorders>
              <w:top w:val="single" w:sz="4" w:space="0" w:color="auto"/>
            </w:tcBorders>
          </w:tcPr>
          <w:p w14:paraId="32CF7A27" w14:textId="77777777" w:rsidR="00476662" w:rsidRDefault="00476662" w:rsidP="00476662">
            <w:pPr>
              <w:widowControl w:val="0"/>
              <w:autoSpaceDE w:val="0"/>
            </w:pPr>
            <w:r w:rsidRPr="00487F85">
              <w:rPr>
                <w:rFonts w:ascii="Cambria Math" w:hAnsi="Cambria Math"/>
                <w:color w:val="333333"/>
                <w:shd w:val="clear" w:color="auto" w:fill="FFFFFF"/>
              </w:rPr>
              <w:t>LDAP, MySQL</w:t>
            </w:r>
          </w:p>
        </w:tc>
      </w:tr>
      <w:tr w:rsidR="00476662" w14:paraId="133B15D9" w14:textId="77777777" w:rsidTr="009043CD">
        <w:tc>
          <w:tcPr>
            <w:tcW w:w="2515" w:type="dxa"/>
          </w:tcPr>
          <w:p w14:paraId="4D065760" w14:textId="77777777" w:rsidR="00476662" w:rsidRDefault="00476662" w:rsidP="00476662">
            <w:pPr>
              <w:widowControl w:val="0"/>
              <w:autoSpaceDE w:val="0"/>
            </w:pPr>
            <w:r w:rsidRPr="00487F85">
              <w:rPr>
                <w:rFonts w:ascii="Cambria Math" w:hAnsi="Cambria Math"/>
                <w:color w:val="333333"/>
                <w:shd w:val="clear" w:color="auto" w:fill="FFFFFF"/>
              </w:rPr>
              <w:t>Operating Systems</w:t>
            </w:r>
          </w:p>
        </w:tc>
        <w:tc>
          <w:tcPr>
            <w:tcW w:w="7830" w:type="dxa"/>
          </w:tcPr>
          <w:p w14:paraId="0752EC2C" w14:textId="77777777" w:rsidR="00476662" w:rsidRDefault="00476662" w:rsidP="00476662">
            <w:pPr>
              <w:widowControl w:val="0"/>
              <w:autoSpaceDE w:val="0"/>
            </w:pPr>
            <w:r w:rsidRPr="00487F85">
              <w:rPr>
                <w:rFonts w:ascii="Cambria Math" w:hAnsi="Cambria Math"/>
                <w:color w:val="333333"/>
                <w:shd w:val="clear" w:color="auto" w:fill="FFFFFF"/>
              </w:rPr>
              <w:t>RHL 5, Solaris 8, Windows 7,10</w:t>
            </w:r>
          </w:p>
        </w:tc>
      </w:tr>
      <w:tr w:rsidR="00476662" w14:paraId="7BA6B7D5" w14:textId="77777777" w:rsidTr="009043CD">
        <w:tc>
          <w:tcPr>
            <w:tcW w:w="2515" w:type="dxa"/>
          </w:tcPr>
          <w:p w14:paraId="5CC1F2B5" w14:textId="77777777" w:rsidR="00476662" w:rsidRDefault="00476662" w:rsidP="00476662">
            <w:pPr>
              <w:widowControl w:val="0"/>
              <w:autoSpaceDE w:val="0"/>
            </w:pPr>
            <w:r w:rsidRPr="00487F85">
              <w:rPr>
                <w:rFonts w:ascii="Cambria Math" w:hAnsi="Cambria Math"/>
                <w:color w:val="333333"/>
                <w:shd w:val="clear" w:color="auto" w:fill="FFFFFF"/>
              </w:rPr>
              <w:t>Protocols</w:t>
            </w:r>
          </w:p>
        </w:tc>
        <w:tc>
          <w:tcPr>
            <w:tcW w:w="7830" w:type="dxa"/>
          </w:tcPr>
          <w:p w14:paraId="1788F188" w14:textId="77777777" w:rsidR="00476662" w:rsidRDefault="00476662" w:rsidP="00476662">
            <w:pPr>
              <w:widowControl w:val="0"/>
              <w:autoSpaceDE w:val="0"/>
            </w:pPr>
            <w:r w:rsidRPr="00487F85">
              <w:rPr>
                <w:rFonts w:ascii="Cambria Math" w:hAnsi="Cambria Math"/>
                <w:color w:val="333333"/>
                <w:shd w:val="clear" w:color="auto" w:fill="FFFFFF"/>
              </w:rPr>
              <w:t>SIP, MGCP, TCP/IP</w:t>
            </w:r>
          </w:p>
        </w:tc>
      </w:tr>
      <w:tr w:rsidR="00476662" w14:paraId="3A87A04C" w14:textId="77777777" w:rsidTr="009043CD">
        <w:tc>
          <w:tcPr>
            <w:tcW w:w="2515" w:type="dxa"/>
          </w:tcPr>
          <w:p w14:paraId="45E766E2" w14:textId="77777777" w:rsidR="00476662" w:rsidRDefault="00476662" w:rsidP="00476662">
            <w:pPr>
              <w:widowControl w:val="0"/>
              <w:autoSpaceDE w:val="0"/>
            </w:pPr>
            <w:r w:rsidRPr="00487F85">
              <w:rPr>
                <w:rFonts w:ascii="Cambria Math" w:hAnsi="Cambria Math"/>
                <w:color w:val="333333"/>
                <w:shd w:val="clear" w:color="auto" w:fill="FFFFFF"/>
              </w:rPr>
              <w:t>IDE</w:t>
            </w:r>
            <w:r w:rsidRPr="00487F85">
              <w:rPr>
                <w:rFonts w:ascii="Cambria Math" w:hAnsi="Cambria Math"/>
                <w:color w:val="333333"/>
                <w:shd w:val="clear" w:color="auto" w:fill="FFFFFF"/>
              </w:rPr>
              <w:tab/>
            </w:r>
          </w:p>
        </w:tc>
        <w:tc>
          <w:tcPr>
            <w:tcW w:w="7830" w:type="dxa"/>
          </w:tcPr>
          <w:p w14:paraId="5962B35B" w14:textId="77777777" w:rsidR="00476662" w:rsidRDefault="00476662" w:rsidP="00476662">
            <w:pPr>
              <w:widowControl w:val="0"/>
              <w:autoSpaceDE w:val="0"/>
            </w:pPr>
            <w:r w:rsidRPr="00487F85">
              <w:rPr>
                <w:rFonts w:ascii="Cambria Math" w:hAnsi="Cambria Math"/>
                <w:color w:val="333333"/>
                <w:shd w:val="clear" w:color="auto" w:fill="FFFFFF"/>
              </w:rPr>
              <w:t>Eclipse</w:t>
            </w:r>
            <w:r>
              <w:rPr>
                <w:rFonts w:ascii="Cambria Math" w:hAnsi="Cambria Math"/>
                <w:color w:val="333333"/>
                <w:shd w:val="clear" w:color="auto" w:fill="FFFFFF"/>
              </w:rPr>
              <w:t>4</w:t>
            </w:r>
            <w:r w:rsidRPr="00487F85">
              <w:rPr>
                <w:rFonts w:ascii="Cambria Math" w:hAnsi="Cambria Math"/>
                <w:color w:val="333333"/>
                <w:shd w:val="clear" w:color="auto" w:fill="FFFFFF"/>
              </w:rPr>
              <w:t>.</w:t>
            </w:r>
            <w:r>
              <w:rPr>
                <w:rFonts w:ascii="Cambria Math" w:hAnsi="Cambria Math"/>
                <w:color w:val="333333"/>
                <w:shd w:val="clear" w:color="auto" w:fill="FFFFFF"/>
              </w:rPr>
              <w:t>7</w:t>
            </w:r>
            <w:r w:rsidRPr="00487F85">
              <w:rPr>
                <w:rFonts w:ascii="Cambria Math" w:hAnsi="Cambria Math"/>
                <w:color w:val="333333"/>
                <w:shd w:val="clear" w:color="auto" w:fill="FFFFFF"/>
              </w:rPr>
              <w:t>, FlexBuilder3</w:t>
            </w:r>
          </w:p>
        </w:tc>
      </w:tr>
      <w:tr w:rsidR="00476662" w14:paraId="3A6B3BF1" w14:textId="77777777" w:rsidTr="009043CD">
        <w:tc>
          <w:tcPr>
            <w:tcW w:w="2515" w:type="dxa"/>
          </w:tcPr>
          <w:p w14:paraId="001D4F37" w14:textId="77777777" w:rsidR="00476662" w:rsidRPr="009470D1" w:rsidRDefault="00476662" w:rsidP="00476662">
            <w:pPr>
              <w:widowControl w:val="0"/>
              <w:autoSpaceDE w:val="0"/>
              <w:rPr>
                <w:rFonts w:ascii="Cambria Math" w:hAnsi="Cambria Math"/>
                <w:color w:val="333333"/>
                <w:shd w:val="clear" w:color="auto" w:fill="FFFFFF"/>
              </w:rPr>
            </w:pPr>
            <w:r w:rsidRPr="009470D1">
              <w:rPr>
                <w:rFonts w:ascii="Cambria Math" w:hAnsi="Cambria Math"/>
                <w:color w:val="333333"/>
                <w:shd w:val="clear" w:color="auto" w:fill="FFFFFF"/>
              </w:rPr>
              <w:t>Requirements/Defect Management Tools</w:t>
            </w:r>
          </w:p>
        </w:tc>
        <w:tc>
          <w:tcPr>
            <w:tcW w:w="7830" w:type="dxa"/>
          </w:tcPr>
          <w:p w14:paraId="7F74AF04" w14:textId="77777777" w:rsidR="00476662" w:rsidRPr="009470D1" w:rsidRDefault="00476662" w:rsidP="00476662">
            <w:pPr>
              <w:widowControl w:val="0"/>
              <w:autoSpaceDE w:val="0"/>
              <w:rPr>
                <w:rFonts w:ascii="Cambria Math" w:hAnsi="Cambria Math"/>
                <w:color w:val="333333"/>
                <w:shd w:val="clear" w:color="auto" w:fill="FFFFFF"/>
              </w:rPr>
            </w:pPr>
            <w:r w:rsidRPr="00487F85">
              <w:rPr>
                <w:rFonts w:ascii="Cambria Math" w:hAnsi="Cambria Math"/>
                <w:color w:val="333333"/>
                <w:shd w:val="clear" w:color="auto" w:fill="FFFFFF"/>
              </w:rPr>
              <w:t xml:space="preserve">Rational Clear Case, Clear quest, RTC, QC, </w:t>
            </w:r>
            <w:proofErr w:type="spellStart"/>
            <w:r w:rsidRPr="00487F85">
              <w:rPr>
                <w:rFonts w:ascii="Cambria Math" w:hAnsi="Cambria Math"/>
                <w:color w:val="333333"/>
                <w:shd w:val="clear" w:color="auto" w:fill="FFFFFF"/>
              </w:rPr>
              <w:t>TDP,Rally,JIRA</w:t>
            </w:r>
            <w:proofErr w:type="spellEnd"/>
          </w:p>
        </w:tc>
      </w:tr>
    </w:tbl>
    <w:p w14:paraId="3EE76EC8" w14:textId="77777777" w:rsidR="002A4A41" w:rsidRPr="0072101C" w:rsidRDefault="001727DD" w:rsidP="002A4A41">
      <w:pPr>
        <w:pBdr>
          <w:bottom w:val="single" w:sz="4" w:space="1" w:color="000000"/>
        </w:pBdr>
        <w:spacing w:before="240"/>
        <w:jc w:val="both"/>
        <w:rPr>
          <w:rFonts w:ascii="Verdana" w:hAnsi="Verdana"/>
          <w:b/>
          <w:color w:val="8064A2" w:themeColor="accent4"/>
          <w:sz w:val="20"/>
          <w:szCs w:val="20"/>
          <w:lang w:val="en-GB"/>
        </w:rPr>
      </w:pPr>
      <w:r>
        <w:rPr>
          <w:rFonts w:ascii="Verdana" w:hAnsi="Verdana"/>
          <w:b/>
          <w:color w:val="8064A2" w:themeColor="accent4"/>
          <w:sz w:val="20"/>
          <w:szCs w:val="20"/>
          <w:lang w:val="en-GB"/>
        </w:rPr>
        <w:lastRenderedPageBreak/>
        <w:t>SOFT SKILLS</w:t>
      </w:r>
      <w:r w:rsidR="002A4A41" w:rsidRPr="0072101C">
        <w:rPr>
          <w:rFonts w:ascii="Verdana" w:hAnsi="Verdana"/>
          <w:b/>
          <w:color w:val="8064A2" w:themeColor="accent4"/>
          <w:sz w:val="20"/>
          <w:szCs w:val="20"/>
          <w:lang w:val="en-GB"/>
        </w:rPr>
        <w:t>:</w:t>
      </w:r>
    </w:p>
    <w:p w14:paraId="4F91CD84" w14:textId="77777777" w:rsidR="002A4A41" w:rsidRDefault="002A4A41" w:rsidP="002A4A41">
      <w:pPr>
        <w:widowControl w:val="0"/>
        <w:autoSpaceDE w:val="0"/>
        <w:rPr>
          <w:rFonts w:ascii="Verdana" w:hAnsi="Verdana" w:cs="Verdana"/>
          <w:sz w:val="20"/>
          <w:szCs w:val="20"/>
        </w:rPr>
      </w:pPr>
    </w:p>
    <w:p w14:paraId="27861925" w14:textId="77777777" w:rsidR="002A4A41" w:rsidRPr="00C92DC4" w:rsidRDefault="002A4A41" w:rsidP="002A4A41">
      <w:pPr>
        <w:pStyle w:val="ListParagraph"/>
        <w:widowControl w:val="0"/>
        <w:numPr>
          <w:ilvl w:val="0"/>
          <w:numId w:val="38"/>
        </w:numPr>
        <w:autoSpaceDE w:val="0"/>
        <w:rPr>
          <w:rFonts w:ascii="Cambria Math" w:hAnsi="Cambria Math"/>
          <w:color w:val="333333"/>
          <w:sz w:val="24"/>
          <w:shd w:val="clear" w:color="auto" w:fill="FFFFFF"/>
          <w:lang w:eastAsia="ar-SA"/>
        </w:rPr>
      </w:pPr>
      <w:r w:rsidRPr="00C92DC4">
        <w:rPr>
          <w:rFonts w:ascii="Cambria Math" w:hAnsi="Cambria Math"/>
          <w:color w:val="333333"/>
          <w:sz w:val="24"/>
          <w:shd w:val="clear" w:color="auto" w:fill="FFFFFF"/>
          <w:lang w:eastAsia="ar-SA"/>
        </w:rPr>
        <w:t>Project planning &amp; resource allocation</w:t>
      </w:r>
      <w:r w:rsidR="004E687F" w:rsidRPr="00C92DC4">
        <w:rPr>
          <w:rFonts w:ascii="Cambria Math" w:hAnsi="Cambria Math"/>
          <w:color w:val="333333"/>
          <w:sz w:val="24"/>
          <w:shd w:val="clear" w:color="auto" w:fill="FFFFFF"/>
          <w:lang w:eastAsia="ar-SA"/>
        </w:rPr>
        <w:t>.</w:t>
      </w:r>
    </w:p>
    <w:p w14:paraId="5E7F7243" w14:textId="77777777" w:rsidR="008E22E7" w:rsidRPr="00C92DC4" w:rsidRDefault="008E22E7" w:rsidP="002A4A41">
      <w:pPr>
        <w:pStyle w:val="ListParagraph"/>
        <w:widowControl w:val="0"/>
        <w:numPr>
          <w:ilvl w:val="0"/>
          <w:numId w:val="38"/>
        </w:numPr>
        <w:autoSpaceDE w:val="0"/>
        <w:rPr>
          <w:rFonts w:ascii="Cambria Math" w:hAnsi="Cambria Math"/>
          <w:color w:val="333333"/>
          <w:sz w:val="24"/>
          <w:shd w:val="clear" w:color="auto" w:fill="FFFFFF"/>
          <w:lang w:eastAsia="ar-SA"/>
        </w:rPr>
      </w:pPr>
      <w:r w:rsidRPr="00C92DC4">
        <w:rPr>
          <w:rFonts w:ascii="Cambria Math" w:hAnsi="Cambria Math"/>
          <w:color w:val="333333"/>
          <w:sz w:val="24"/>
          <w:shd w:val="clear" w:color="auto" w:fill="FFFFFF"/>
          <w:lang w:eastAsia="ar-SA"/>
        </w:rPr>
        <w:t>Very good customer interaction skills</w:t>
      </w:r>
      <w:r w:rsidR="004E687F" w:rsidRPr="00C92DC4">
        <w:rPr>
          <w:rFonts w:ascii="Cambria Math" w:hAnsi="Cambria Math"/>
          <w:color w:val="333333"/>
          <w:sz w:val="24"/>
          <w:shd w:val="clear" w:color="auto" w:fill="FFFFFF"/>
          <w:lang w:eastAsia="ar-SA"/>
        </w:rPr>
        <w:t>.</w:t>
      </w:r>
    </w:p>
    <w:p w14:paraId="5A4F5BAA" w14:textId="77777777" w:rsidR="008E22E7" w:rsidRPr="00C92DC4" w:rsidRDefault="008E22E7" w:rsidP="002A4A41">
      <w:pPr>
        <w:pStyle w:val="ListParagraph"/>
        <w:widowControl w:val="0"/>
        <w:numPr>
          <w:ilvl w:val="0"/>
          <w:numId w:val="38"/>
        </w:numPr>
        <w:autoSpaceDE w:val="0"/>
        <w:rPr>
          <w:rFonts w:ascii="Cambria Math" w:hAnsi="Cambria Math"/>
          <w:color w:val="333333"/>
          <w:sz w:val="24"/>
          <w:shd w:val="clear" w:color="auto" w:fill="FFFFFF"/>
          <w:lang w:eastAsia="ar-SA"/>
        </w:rPr>
      </w:pPr>
      <w:r w:rsidRPr="00C92DC4">
        <w:rPr>
          <w:rFonts w:ascii="Cambria Math" w:hAnsi="Cambria Math"/>
          <w:color w:val="333333"/>
          <w:sz w:val="24"/>
          <w:shd w:val="clear" w:color="auto" w:fill="FFFFFF"/>
          <w:lang w:eastAsia="ar-SA"/>
        </w:rPr>
        <w:t xml:space="preserve">Ability to multi-task, </w:t>
      </w:r>
      <w:r w:rsidR="00D53978" w:rsidRPr="00C92DC4">
        <w:rPr>
          <w:rFonts w:ascii="Cambria Math" w:hAnsi="Cambria Math"/>
          <w:color w:val="333333"/>
          <w:sz w:val="24"/>
          <w:shd w:val="clear" w:color="auto" w:fill="FFFFFF"/>
          <w:lang w:eastAsia="ar-SA"/>
        </w:rPr>
        <w:t>and work under project pressure</w:t>
      </w:r>
      <w:r w:rsidR="004E687F" w:rsidRPr="00C92DC4">
        <w:rPr>
          <w:rFonts w:ascii="Cambria Math" w:hAnsi="Cambria Math"/>
          <w:color w:val="333333"/>
          <w:sz w:val="24"/>
          <w:shd w:val="clear" w:color="auto" w:fill="FFFFFF"/>
          <w:lang w:eastAsia="ar-SA"/>
        </w:rPr>
        <w:t>.</w:t>
      </w:r>
    </w:p>
    <w:p w14:paraId="317C751B" w14:textId="77777777" w:rsidR="00A85504" w:rsidRPr="00C92DC4" w:rsidRDefault="00A85504" w:rsidP="002A4A41">
      <w:pPr>
        <w:pStyle w:val="ListParagraph"/>
        <w:widowControl w:val="0"/>
        <w:numPr>
          <w:ilvl w:val="0"/>
          <w:numId w:val="38"/>
        </w:numPr>
        <w:autoSpaceDE w:val="0"/>
        <w:rPr>
          <w:rFonts w:ascii="Cambria Math" w:hAnsi="Cambria Math"/>
          <w:color w:val="333333"/>
          <w:sz w:val="24"/>
          <w:shd w:val="clear" w:color="auto" w:fill="FFFFFF"/>
          <w:lang w:eastAsia="ar-SA"/>
        </w:rPr>
      </w:pPr>
      <w:r w:rsidRPr="00C92DC4">
        <w:rPr>
          <w:rFonts w:ascii="Cambria Math" w:hAnsi="Cambria Math"/>
          <w:color w:val="333333"/>
          <w:sz w:val="24"/>
          <w:shd w:val="clear" w:color="auto" w:fill="FFFFFF"/>
          <w:lang w:eastAsia="ar-SA"/>
        </w:rPr>
        <w:t xml:space="preserve">Excellent verbal/written communication skills, </w:t>
      </w:r>
      <w:r w:rsidR="009D2183" w:rsidRPr="00C92DC4">
        <w:rPr>
          <w:rFonts w:ascii="Cambria Math" w:hAnsi="Cambria Math"/>
          <w:color w:val="333333"/>
          <w:sz w:val="24"/>
          <w:shd w:val="clear" w:color="auto" w:fill="FFFFFF"/>
          <w:lang w:eastAsia="ar-SA"/>
        </w:rPr>
        <w:t>t</w:t>
      </w:r>
      <w:r w:rsidRPr="00C92DC4">
        <w:rPr>
          <w:rFonts w:ascii="Cambria Math" w:hAnsi="Cambria Math"/>
          <w:color w:val="333333"/>
          <w:sz w:val="24"/>
          <w:shd w:val="clear" w:color="auto" w:fill="FFFFFF"/>
          <w:lang w:eastAsia="ar-SA"/>
        </w:rPr>
        <w:t>eamwork and interpersonal skills</w:t>
      </w:r>
      <w:r w:rsidR="004E687F" w:rsidRPr="00C92DC4">
        <w:rPr>
          <w:rFonts w:ascii="Cambria Math" w:hAnsi="Cambria Math"/>
          <w:color w:val="333333"/>
          <w:sz w:val="24"/>
          <w:shd w:val="clear" w:color="auto" w:fill="FFFFFF"/>
          <w:lang w:eastAsia="ar-SA"/>
        </w:rPr>
        <w:t>.</w:t>
      </w:r>
    </w:p>
    <w:p w14:paraId="0EA55950" w14:textId="77777777" w:rsidR="008E22E7" w:rsidRPr="00C92DC4" w:rsidRDefault="008E22E7" w:rsidP="002A4A41">
      <w:pPr>
        <w:pStyle w:val="ListParagraph"/>
        <w:widowControl w:val="0"/>
        <w:numPr>
          <w:ilvl w:val="0"/>
          <w:numId w:val="38"/>
        </w:numPr>
        <w:autoSpaceDE w:val="0"/>
        <w:rPr>
          <w:rFonts w:ascii="Cambria Math" w:hAnsi="Cambria Math"/>
          <w:color w:val="333333"/>
          <w:sz w:val="24"/>
          <w:shd w:val="clear" w:color="auto" w:fill="FFFFFF"/>
          <w:lang w:eastAsia="ar-SA"/>
        </w:rPr>
      </w:pPr>
      <w:r w:rsidRPr="00C92DC4">
        <w:rPr>
          <w:rFonts w:ascii="Cambria Math" w:hAnsi="Cambria Math"/>
          <w:color w:val="333333"/>
          <w:sz w:val="24"/>
          <w:shd w:val="clear" w:color="auto" w:fill="FFFFFF"/>
          <w:lang w:eastAsia="ar-SA"/>
        </w:rPr>
        <w:t>Ability to apply creativity and intelligence to craft test suites that uncover product defects</w:t>
      </w:r>
      <w:r w:rsidR="004E687F" w:rsidRPr="00C92DC4">
        <w:rPr>
          <w:rFonts w:ascii="Cambria Math" w:hAnsi="Cambria Math"/>
          <w:color w:val="333333"/>
          <w:sz w:val="24"/>
          <w:shd w:val="clear" w:color="auto" w:fill="FFFFFF"/>
          <w:lang w:eastAsia="ar-SA"/>
        </w:rPr>
        <w:t>.</w:t>
      </w:r>
    </w:p>
    <w:p w14:paraId="786016FE" w14:textId="77777777" w:rsidR="008E22E7" w:rsidRPr="00C92DC4" w:rsidRDefault="008E22E7" w:rsidP="002A4A41">
      <w:pPr>
        <w:pStyle w:val="ListParagraph"/>
        <w:widowControl w:val="0"/>
        <w:numPr>
          <w:ilvl w:val="0"/>
          <w:numId w:val="38"/>
        </w:numPr>
        <w:autoSpaceDE w:val="0"/>
        <w:rPr>
          <w:rFonts w:ascii="Cambria Math" w:hAnsi="Cambria Math"/>
          <w:color w:val="333333"/>
          <w:sz w:val="24"/>
          <w:shd w:val="clear" w:color="auto" w:fill="FFFFFF"/>
          <w:lang w:eastAsia="ar-SA"/>
        </w:rPr>
      </w:pPr>
      <w:r w:rsidRPr="00C92DC4">
        <w:rPr>
          <w:rFonts w:ascii="Cambria Math" w:hAnsi="Cambria Math"/>
          <w:color w:val="333333"/>
          <w:sz w:val="24"/>
          <w:shd w:val="clear" w:color="auto" w:fill="FFFFFF"/>
          <w:lang w:eastAsia="ar-SA"/>
        </w:rPr>
        <w:t xml:space="preserve">Ability to debug </w:t>
      </w:r>
      <w:r w:rsidR="00D53978" w:rsidRPr="00C92DC4">
        <w:rPr>
          <w:rFonts w:ascii="Cambria Math" w:hAnsi="Cambria Math"/>
          <w:color w:val="333333"/>
          <w:sz w:val="24"/>
          <w:shd w:val="clear" w:color="auto" w:fill="FFFFFF"/>
          <w:lang w:eastAsia="ar-SA"/>
        </w:rPr>
        <w:t>complicated system-level issues</w:t>
      </w:r>
      <w:r w:rsidR="004E687F" w:rsidRPr="00C92DC4">
        <w:rPr>
          <w:rFonts w:ascii="Cambria Math" w:hAnsi="Cambria Math"/>
          <w:color w:val="333333"/>
          <w:sz w:val="24"/>
          <w:shd w:val="clear" w:color="auto" w:fill="FFFFFF"/>
          <w:lang w:eastAsia="ar-SA"/>
        </w:rPr>
        <w:t>.</w:t>
      </w:r>
    </w:p>
    <w:p w14:paraId="195F12AD" w14:textId="77777777" w:rsidR="00C075CE" w:rsidRPr="00C92DC4" w:rsidRDefault="008E22E7" w:rsidP="002A4A41">
      <w:pPr>
        <w:pStyle w:val="ListParagraph"/>
        <w:widowControl w:val="0"/>
        <w:numPr>
          <w:ilvl w:val="0"/>
          <w:numId w:val="38"/>
        </w:numPr>
        <w:autoSpaceDE w:val="0"/>
        <w:rPr>
          <w:rFonts w:ascii="Cambria Math" w:hAnsi="Cambria Math"/>
          <w:color w:val="333333"/>
          <w:sz w:val="24"/>
          <w:shd w:val="clear" w:color="auto" w:fill="FFFFFF"/>
          <w:lang w:eastAsia="ar-SA"/>
        </w:rPr>
      </w:pPr>
      <w:r w:rsidRPr="00C92DC4">
        <w:rPr>
          <w:rFonts w:ascii="Cambria Math" w:hAnsi="Cambria Math"/>
          <w:color w:val="333333"/>
          <w:sz w:val="24"/>
          <w:shd w:val="clear" w:color="auto" w:fill="FFFFFF"/>
          <w:lang w:eastAsia="ar-SA"/>
        </w:rPr>
        <w:t>Reproduction and debugging of customer issues, handling of field queries</w:t>
      </w:r>
      <w:r w:rsidR="004E687F" w:rsidRPr="00C92DC4">
        <w:rPr>
          <w:rFonts w:ascii="Cambria Math" w:hAnsi="Cambria Math"/>
          <w:color w:val="333333"/>
          <w:sz w:val="24"/>
          <w:shd w:val="clear" w:color="auto" w:fill="FFFFFF"/>
          <w:lang w:eastAsia="ar-SA"/>
        </w:rPr>
        <w:t>.</w:t>
      </w:r>
    </w:p>
    <w:p w14:paraId="6F5C28D3" w14:textId="77777777" w:rsidR="00885173" w:rsidRPr="00C92DC4" w:rsidRDefault="00885173" w:rsidP="002A4A41">
      <w:pPr>
        <w:pStyle w:val="ListParagraph"/>
        <w:widowControl w:val="0"/>
        <w:numPr>
          <w:ilvl w:val="0"/>
          <w:numId w:val="38"/>
        </w:numPr>
        <w:autoSpaceDE w:val="0"/>
        <w:rPr>
          <w:rFonts w:ascii="Cambria Math" w:hAnsi="Cambria Math"/>
          <w:color w:val="333333"/>
          <w:sz w:val="24"/>
          <w:shd w:val="clear" w:color="auto" w:fill="FFFFFF"/>
          <w:lang w:eastAsia="ar-SA"/>
        </w:rPr>
      </w:pPr>
      <w:r w:rsidRPr="00C92DC4">
        <w:rPr>
          <w:rFonts w:ascii="Cambria Math" w:hAnsi="Cambria Math"/>
          <w:color w:val="333333"/>
          <w:sz w:val="24"/>
          <w:shd w:val="clear" w:color="auto" w:fill="FFFFFF"/>
          <w:lang w:eastAsia="ar-SA"/>
        </w:rPr>
        <w:t xml:space="preserve">Preparation of Estimation, Effort </w:t>
      </w:r>
      <w:proofErr w:type="gramStart"/>
      <w:r w:rsidRPr="00C92DC4">
        <w:rPr>
          <w:rFonts w:ascii="Cambria Math" w:hAnsi="Cambria Math"/>
          <w:color w:val="333333"/>
          <w:sz w:val="24"/>
          <w:shd w:val="clear" w:color="auto" w:fill="FFFFFF"/>
          <w:lang w:eastAsia="ar-SA"/>
        </w:rPr>
        <w:t>Tracking ,</w:t>
      </w:r>
      <w:proofErr w:type="gramEnd"/>
      <w:r w:rsidRPr="00C92DC4">
        <w:rPr>
          <w:rFonts w:ascii="Cambria Math" w:hAnsi="Cambria Math"/>
          <w:color w:val="333333"/>
          <w:sz w:val="24"/>
          <w:shd w:val="clear" w:color="auto" w:fill="FFFFFF"/>
          <w:lang w:eastAsia="ar-SA"/>
        </w:rPr>
        <w:t xml:space="preserve"> Customer Co-ordination, Test reporting</w:t>
      </w:r>
      <w:r w:rsidR="004E687F" w:rsidRPr="00C92DC4">
        <w:rPr>
          <w:rFonts w:ascii="Cambria Math" w:hAnsi="Cambria Math"/>
          <w:color w:val="333333"/>
          <w:sz w:val="24"/>
          <w:shd w:val="clear" w:color="auto" w:fill="FFFFFF"/>
          <w:lang w:eastAsia="ar-SA"/>
        </w:rPr>
        <w:t>.</w:t>
      </w:r>
    </w:p>
    <w:p w14:paraId="3D970669" w14:textId="77777777" w:rsidR="00885173" w:rsidRPr="00C92DC4" w:rsidRDefault="00885173" w:rsidP="002A4A41">
      <w:pPr>
        <w:pStyle w:val="ListParagraph"/>
        <w:widowControl w:val="0"/>
        <w:numPr>
          <w:ilvl w:val="0"/>
          <w:numId w:val="38"/>
        </w:numPr>
        <w:autoSpaceDE w:val="0"/>
        <w:rPr>
          <w:rFonts w:ascii="Cambria Math" w:hAnsi="Cambria Math"/>
          <w:color w:val="333333"/>
          <w:sz w:val="24"/>
          <w:shd w:val="clear" w:color="auto" w:fill="FFFFFF"/>
          <w:lang w:eastAsia="ar-SA"/>
        </w:rPr>
      </w:pPr>
      <w:r w:rsidRPr="00C92DC4">
        <w:rPr>
          <w:rFonts w:ascii="Cambria Math" w:hAnsi="Cambria Math"/>
          <w:color w:val="333333"/>
          <w:sz w:val="24"/>
          <w:shd w:val="clear" w:color="auto" w:fill="FFFFFF"/>
          <w:lang w:eastAsia="ar-SA"/>
        </w:rPr>
        <w:t>Scheduling, Defect Tracking, Metrics Reporting</w:t>
      </w:r>
      <w:r w:rsidR="004E687F" w:rsidRPr="00C92DC4">
        <w:rPr>
          <w:rFonts w:ascii="Cambria Math" w:hAnsi="Cambria Math"/>
          <w:color w:val="333333"/>
          <w:sz w:val="24"/>
          <w:shd w:val="clear" w:color="auto" w:fill="FFFFFF"/>
          <w:lang w:eastAsia="ar-SA"/>
        </w:rPr>
        <w:t>.</w:t>
      </w:r>
    </w:p>
    <w:p w14:paraId="65DDC960" w14:textId="77777777" w:rsidR="00885173" w:rsidRPr="00C92DC4" w:rsidRDefault="00885173" w:rsidP="002A4A41">
      <w:pPr>
        <w:pStyle w:val="ListParagraph"/>
        <w:widowControl w:val="0"/>
        <w:numPr>
          <w:ilvl w:val="0"/>
          <w:numId w:val="38"/>
        </w:numPr>
        <w:autoSpaceDE w:val="0"/>
        <w:rPr>
          <w:rFonts w:ascii="Cambria Math" w:hAnsi="Cambria Math"/>
          <w:color w:val="333333"/>
          <w:sz w:val="24"/>
          <w:shd w:val="clear" w:color="auto" w:fill="FFFFFF"/>
          <w:lang w:eastAsia="ar-SA"/>
        </w:rPr>
      </w:pPr>
      <w:r w:rsidRPr="00C92DC4">
        <w:rPr>
          <w:rFonts w:ascii="Cambria Math" w:hAnsi="Cambria Math"/>
          <w:color w:val="333333"/>
          <w:sz w:val="24"/>
          <w:shd w:val="clear" w:color="auto" w:fill="FFFFFF"/>
          <w:lang w:eastAsia="ar-SA"/>
        </w:rPr>
        <w:t>Defect Prediction &amp; Management</w:t>
      </w:r>
      <w:r w:rsidR="004E687F" w:rsidRPr="00C92DC4">
        <w:rPr>
          <w:rFonts w:ascii="Cambria Math" w:hAnsi="Cambria Math"/>
          <w:color w:val="333333"/>
          <w:sz w:val="24"/>
          <w:shd w:val="clear" w:color="auto" w:fill="FFFFFF"/>
          <w:lang w:eastAsia="ar-SA"/>
        </w:rPr>
        <w:t>.</w:t>
      </w:r>
    </w:p>
    <w:p w14:paraId="088362E9" w14:textId="77777777" w:rsidR="003663EB" w:rsidRPr="00C92DC4" w:rsidRDefault="00885173" w:rsidP="006F1A36">
      <w:pPr>
        <w:pStyle w:val="ListParagraph"/>
        <w:widowControl w:val="0"/>
        <w:numPr>
          <w:ilvl w:val="0"/>
          <w:numId w:val="38"/>
        </w:numPr>
        <w:autoSpaceDE w:val="0"/>
        <w:rPr>
          <w:rFonts w:ascii="Cambria Math" w:hAnsi="Cambria Math"/>
          <w:color w:val="333333"/>
          <w:sz w:val="24"/>
          <w:shd w:val="clear" w:color="auto" w:fill="FFFFFF"/>
          <w:lang w:eastAsia="ar-SA"/>
        </w:rPr>
      </w:pPr>
      <w:r w:rsidRPr="00C92DC4">
        <w:rPr>
          <w:rFonts w:ascii="Cambria Math" w:hAnsi="Cambria Math"/>
          <w:color w:val="333333"/>
          <w:sz w:val="24"/>
          <w:shd w:val="clear" w:color="auto" w:fill="FFFFFF"/>
          <w:lang w:eastAsia="ar-SA"/>
        </w:rPr>
        <w:t>On time delivery of testing tasks</w:t>
      </w:r>
      <w:r w:rsidR="004E687F" w:rsidRPr="00C92DC4">
        <w:rPr>
          <w:rFonts w:ascii="Cambria Math" w:hAnsi="Cambria Math"/>
          <w:color w:val="333333"/>
          <w:sz w:val="24"/>
          <w:shd w:val="clear" w:color="auto" w:fill="FFFFFF"/>
          <w:lang w:eastAsia="ar-SA"/>
        </w:rPr>
        <w:t>.</w:t>
      </w:r>
    </w:p>
    <w:p w14:paraId="337641DD" w14:textId="77777777" w:rsidR="00885173" w:rsidRPr="00C92DC4" w:rsidRDefault="00885173" w:rsidP="003663EB">
      <w:pPr>
        <w:pStyle w:val="ListParagraph"/>
        <w:widowControl w:val="0"/>
        <w:numPr>
          <w:ilvl w:val="0"/>
          <w:numId w:val="38"/>
        </w:numPr>
        <w:autoSpaceDE w:val="0"/>
        <w:rPr>
          <w:rFonts w:ascii="Cambria Math" w:hAnsi="Cambria Math"/>
          <w:color w:val="333333"/>
          <w:sz w:val="24"/>
          <w:shd w:val="clear" w:color="auto" w:fill="FFFFFF"/>
          <w:lang w:eastAsia="ar-SA"/>
        </w:rPr>
      </w:pPr>
      <w:r w:rsidRPr="00C92DC4">
        <w:rPr>
          <w:rFonts w:ascii="Cambria Math" w:hAnsi="Cambria Math"/>
          <w:color w:val="333333"/>
          <w:sz w:val="24"/>
          <w:shd w:val="clear" w:color="auto" w:fill="FFFFFF"/>
          <w:lang w:eastAsia="ar-SA"/>
        </w:rPr>
        <w:t>Team Handling (Goal Settings, Ev</w:t>
      </w:r>
      <w:r w:rsidR="00282015" w:rsidRPr="00C92DC4">
        <w:rPr>
          <w:rFonts w:ascii="Cambria Math" w:hAnsi="Cambria Math"/>
          <w:color w:val="333333"/>
          <w:sz w:val="24"/>
          <w:shd w:val="clear" w:color="auto" w:fill="FFFFFF"/>
          <w:lang w:eastAsia="ar-SA"/>
        </w:rPr>
        <w:t>aluation, Employee Development</w:t>
      </w:r>
      <w:r w:rsidR="001711C3" w:rsidRPr="00C92DC4">
        <w:rPr>
          <w:rFonts w:ascii="Cambria Math" w:hAnsi="Cambria Math"/>
          <w:color w:val="333333"/>
          <w:sz w:val="24"/>
          <w:shd w:val="clear" w:color="auto" w:fill="FFFFFF"/>
          <w:lang w:eastAsia="ar-SA"/>
        </w:rPr>
        <w:t>)</w:t>
      </w:r>
      <w:r w:rsidR="004E687F" w:rsidRPr="00C92DC4">
        <w:rPr>
          <w:rFonts w:ascii="Cambria Math" w:hAnsi="Cambria Math"/>
          <w:color w:val="333333"/>
          <w:sz w:val="24"/>
          <w:shd w:val="clear" w:color="auto" w:fill="FFFFFF"/>
          <w:lang w:eastAsia="ar-SA"/>
        </w:rPr>
        <w:t>.</w:t>
      </w:r>
    </w:p>
    <w:p w14:paraId="5AC97E1F" w14:textId="77777777" w:rsidR="007E7D4B" w:rsidRPr="00C92DC4" w:rsidRDefault="00CC4100" w:rsidP="000834C5">
      <w:pPr>
        <w:pStyle w:val="ListParagraph"/>
        <w:widowControl w:val="0"/>
        <w:numPr>
          <w:ilvl w:val="0"/>
          <w:numId w:val="38"/>
        </w:numPr>
        <w:autoSpaceDE w:val="0"/>
        <w:rPr>
          <w:rFonts w:ascii="Cambria Math" w:hAnsi="Cambria Math"/>
          <w:color w:val="333333"/>
          <w:sz w:val="24"/>
          <w:shd w:val="clear" w:color="auto" w:fill="FFFFFF"/>
          <w:lang w:eastAsia="ar-SA"/>
        </w:rPr>
      </w:pPr>
      <w:r w:rsidRPr="00C92DC4">
        <w:rPr>
          <w:rFonts w:ascii="Cambria Math" w:hAnsi="Cambria Math"/>
          <w:color w:val="333333"/>
          <w:sz w:val="24"/>
          <w:shd w:val="clear" w:color="auto" w:fill="FFFFFF"/>
          <w:lang w:eastAsia="ar-SA"/>
        </w:rPr>
        <w:t>Manage day to day operations for assigned staff and projects, including project management tasks such as resource allocation and prioritization, business case estimates, software quality</w:t>
      </w:r>
      <w:r w:rsidR="00BE6F89" w:rsidRPr="00C92DC4">
        <w:rPr>
          <w:rFonts w:ascii="Cambria Math" w:hAnsi="Cambria Math"/>
          <w:color w:val="333333"/>
          <w:sz w:val="24"/>
          <w:shd w:val="clear" w:color="auto" w:fill="FFFFFF"/>
          <w:lang w:eastAsia="ar-SA"/>
        </w:rPr>
        <w:t xml:space="preserve"> assessments, and time reporting. Also includes anticipating needs and implications of decisions, proactively wo</w:t>
      </w:r>
      <w:r w:rsidR="005F0F37" w:rsidRPr="00C92DC4">
        <w:rPr>
          <w:rFonts w:ascii="Cambria Math" w:hAnsi="Cambria Math"/>
          <w:color w:val="333333"/>
          <w:sz w:val="24"/>
          <w:shd w:val="clear" w:color="auto" w:fill="FFFFFF"/>
          <w:lang w:eastAsia="ar-SA"/>
        </w:rPr>
        <w:t>rking to identify, clarify</w:t>
      </w:r>
      <w:r w:rsidR="009D24FD" w:rsidRPr="00C92DC4">
        <w:rPr>
          <w:rFonts w:ascii="Cambria Math" w:hAnsi="Cambria Math"/>
          <w:color w:val="333333"/>
          <w:sz w:val="24"/>
          <w:shd w:val="clear" w:color="auto" w:fill="FFFFFF"/>
          <w:lang w:eastAsia="ar-SA"/>
        </w:rPr>
        <w:t>, resolve</w:t>
      </w:r>
      <w:r w:rsidR="00BE6F89" w:rsidRPr="00C92DC4">
        <w:rPr>
          <w:rFonts w:ascii="Cambria Math" w:hAnsi="Cambria Math"/>
          <w:color w:val="333333"/>
          <w:sz w:val="24"/>
          <w:shd w:val="clear" w:color="auto" w:fill="FFFFFF"/>
          <w:lang w:eastAsia="ar-SA"/>
        </w:rPr>
        <w:t xml:space="preserve"> issues, and removing barriers within and outside the organization in a timely manner</w:t>
      </w:r>
      <w:r w:rsidR="004E687F" w:rsidRPr="00C92DC4">
        <w:rPr>
          <w:rFonts w:ascii="Cambria Math" w:hAnsi="Cambria Math"/>
          <w:color w:val="333333"/>
          <w:sz w:val="24"/>
          <w:shd w:val="clear" w:color="auto" w:fill="FFFFFF"/>
          <w:lang w:eastAsia="ar-SA"/>
        </w:rPr>
        <w:t>.</w:t>
      </w:r>
    </w:p>
    <w:p w14:paraId="7EF845FF" w14:textId="77777777" w:rsidR="004E687F" w:rsidRPr="00C92DC4" w:rsidRDefault="007E7D4B" w:rsidP="004E687F">
      <w:pPr>
        <w:pStyle w:val="ListParagraph"/>
        <w:widowControl w:val="0"/>
        <w:numPr>
          <w:ilvl w:val="0"/>
          <w:numId w:val="38"/>
        </w:numPr>
        <w:autoSpaceDE w:val="0"/>
        <w:rPr>
          <w:rFonts w:ascii="Cambria Math" w:hAnsi="Cambria Math"/>
          <w:color w:val="333333"/>
          <w:sz w:val="24"/>
          <w:shd w:val="clear" w:color="auto" w:fill="FFFFFF"/>
          <w:lang w:eastAsia="ar-SA"/>
        </w:rPr>
      </w:pPr>
      <w:r w:rsidRPr="00C92DC4">
        <w:rPr>
          <w:rFonts w:ascii="Cambria Math" w:hAnsi="Cambria Math"/>
          <w:color w:val="333333"/>
          <w:sz w:val="24"/>
          <w:shd w:val="clear" w:color="auto" w:fill="FFFFFF"/>
          <w:lang w:eastAsia="ar-SA"/>
        </w:rPr>
        <w:t xml:space="preserve">Proven ability to engage and focus team members on highest priority, highest risk tasks. </w:t>
      </w:r>
    </w:p>
    <w:p w14:paraId="15A24691" w14:textId="77777777" w:rsidR="002F45D1" w:rsidRPr="00C92DC4" w:rsidRDefault="007E7D4B" w:rsidP="004E687F">
      <w:pPr>
        <w:pStyle w:val="ListParagraph"/>
        <w:widowControl w:val="0"/>
        <w:numPr>
          <w:ilvl w:val="0"/>
          <w:numId w:val="38"/>
        </w:numPr>
        <w:autoSpaceDE w:val="0"/>
        <w:rPr>
          <w:rFonts w:ascii="Cambria Math" w:hAnsi="Cambria Math"/>
          <w:color w:val="333333"/>
          <w:sz w:val="24"/>
          <w:shd w:val="clear" w:color="auto" w:fill="FFFFFF"/>
          <w:lang w:eastAsia="ar-SA"/>
        </w:rPr>
      </w:pPr>
      <w:r w:rsidRPr="00C92DC4">
        <w:rPr>
          <w:rFonts w:ascii="Cambria Math" w:hAnsi="Cambria Math"/>
          <w:color w:val="333333"/>
          <w:sz w:val="24"/>
          <w:shd w:val="clear" w:color="auto" w:fill="FFFFFF"/>
          <w:lang w:eastAsia="ar-SA"/>
        </w:rPr>
        <w:t>Self-motivated, apply good judgment, and willing and able to mentor others.</w:t>
      </w:r>
    </w:p>
    <w:p w14:paraId="0D79F721" w14:textId="77777777" w:rsidR="006A4E44" w:rsidRDefault="002F45D1" w:rsidP="00D209C2">
      <w:pPr>
        <w:pStyle w:val="Heading1"/>
        <w:tabs>
          <w:tab w:val="left" w:pos="0"/>
        </w:tabs>
        <w:spacing w:before="0"/>
        <w:ind w:left="720"/>
      </w:pPr>
      <w:r w:rsidRPr="00F032C1">
        <w:rPr>
          <w:b w:val="0"/>
        </w:rPr>
        <w:tab/>
      </w:r>
      <w:r w:rsidRPr="0088528C">
        <w:tab/>
        <w:t xml:space="preserve">                  </w:t>
      </w:r>
      <w:r w:rsidRPr="0088528C">
        <w:tab/>
      </w:r>
    </w:p>
    <w:p w14:paraId="1B0A6749" w14:textId="77777777" w:rsidR="00F032C1" w:rsidRPr="00D1124A" w:rsidRDefault="00F032C1" w:rsidP="00F032C1">
      <w:pPr>
        <w:pBdr>
          <w:bottom w:val="single" w:sz="4" w:space="1" w:color="000000"/>
        </w:pBdr>
        <w:spacing w:before="240"/>
        <w:jc w:val="both"/>
        <w:rPr>
          <w:rFonts w:ascii="Verdana" w:hAnsi="Verdana"/>
          <w:b/>
          <w:color w:val="8064A2" w:themeColor="accent4"/>
          <w:sz w:val="20"/>
          <w:szCs w:val="20"/>
          <w:lang w:val="en-GB"/>
        </w:rPr>
      </w:pPr>
      <w:r w:rsidRPr="00D1124A">
        <w:rPr>
          <w:rFonts w:ascii="Verdana" w:hAnsi="Verdana"/>
          <w:b/>
          <w:color w:val="8064A2" w:themeColor="accent4"/>
          <w:sz w:val="20"/>
          <w:szCs w:val="20"/>
          <w:lang w:val="en-GB"/>
        </w:rPr>
        <w:t>ACADEMICS:</w:t>
      </w:r>
    </w:p>
    <w:p w14:paraId="79291B21" w14:textId="77777777" w:rsidR="00F032C1" w:rsidRPr="00F511D7" w:rsidRDefault="00F032C1" w:rsidP="00F032C1">
      <w:pPr>
        <w:rPr>
          <w:rFonts w:asciiTheme="minorHAnsi" w:hAnsiTheme="minorHAnsi"/>
          <w:sz w:val="22"/>
          <w:szCs w:val="22"/>
          <w:lang w:val="en-GB"/>
        </w:rPr>
      </w:pPr>
    </w:p>
    <w:p w14:paraId="3902C95C" w14:textId="52C279A8" w:rsidR="00F032C1" w:rsidRPr="0057723E" w:rsidRDefault="00F032C1" w:rsidP="009D2183">
      <w:pPr>
        <w:pStyle w:val="ListParagraph"/>
        <w:numPr>
          <w:ilvl w:val="0"/>
          <w:numId w:val="40"/>
        </w:numPr>
        <w:rPr>
          <w:rFonts w:ascii="Cambria Math" w:hAnsi="Cambria Math"/>
          <w:color w:val="333333"/>
          <w:sz w:val="24"/>
          <w:shd w:val="clear" w:color="auto" w:fill="FFFFFF"/>
          <w:lang w:eastAsia="ar-SA"/>
        </w:rPr>
      </w:pPr>
      <w:r w:rsidRPr="0057723E">
        <w:rPr>
          <w:rFonts w:ascii="Cambria Math" w:hAnsi="Cambria Math"/>
          <w:b/>
          <w:color w:val="333333"/>
          <w:sz w:val="24"/>
          <w:shd w:val="clear" w:color="auto" w:fill="FFFFFF"/>
          <w:lang w:eastAsia="ar-SA"/>
        </w:rPr>
        <w:t>MBA</w:t>
      </w:r>
      <w:r w:rsidRPr="0057723E">
        <w:rPr>
          <w:rFonts w:ascii="Cambria Math" w:hAnsi="Cambria Math"/>
          <w:color w:val="333333"/>
          <w:sz w:val="24"/>
          <w:shd w:val="clear" w:color="auto" w:fill="FFFFFF"/>
          <w:lang w:eastAsia="ar-SA"/>
        </w:rPr>
        <w:t xml:space="preserve"> in International Business </w:t>
      </w:r>
      <w:r w:rsidR="00B71C49" w:rsidRPr="0057723E">
        <w:rPr>
          <w:rFonts w:ascii="Cambria Math" w:hAnsi="Cambria Math"/>
          <w:color w:val="333333"/>
          <w:sz w:val="24"/>
          <w:shd w:val="clear" w:color="auto" w:fill="FFFFFF"/>
          <w:lang w:eastAsia="ar-SA"/>
        </w:rPr>
        <w:t xml:space="preserve">(2010) </w:t>
      </w:r>
      <w:r w:rsidRPr="0057723E">
        <w:rPr>
          <w:rFonts w:ascii="Cambria Math" w:hAnsi="Cambria Math"/>
          <w:color w:val="333333"/>
          <w:sz w:val="24"/>
          <w:shd w:val="clear" w:color="auto" w:fill="FFFFFF"/>
          <w:lang w:eastAsia="ar-SA"/>
        </w:rPr>
        <w:t xml:space="preserve">through distance learning </w:t>
      </w:r>
    </w:p>
    <w:p w14:paraId="2E297F6E" w14:textId="7011BA1D" w:rsidR="00F032C1" w:rsidRPr="00800D4D" w:rsidRDefault="00F032C1" w:rsidP="00C80AD6">
      <w:pPr>
        <w:pStyle w:val="ListParagraph"/>
        <w:numPr>
          <w:ilvl w:val="0"/>
          <w:numId w:val="40"/>
        </w:numPr>
        <w:rPr>
          <w:rFonts w:ascii="Cambria Math" w:hAnsi="Cambria Math"/>
          <w:color w:val="333333"/>
          <w:shd w:val="clear" w:color="auto" w:fill="FFFFFF"/>
        </w:rPr>
      </w:pPr>
      <w:r w:rsidRPr="00800D4D">
        <w:rPr>
          <w:rFonts w:ascii="Cambria Math" w:hAnsi="Cambria Math"/>
          <w:b/>
          <w:color w:val="333333"/>
          <w:sz w:val="24"/>
          <w:shd w:val="clear" w:color="auto" w:fill="FFFFFF"/>
          <w:lang w:eastAsia="ar-SA"/>
        </w:rPr>
        <w:t xml:space="preserve">Bachelor of </w:t>
      </w:r>
      <w:r w:rsidR="00260B6C" w:rsidRPr="00800D4D">
        <w:rPr>
          <w:rFonts w:ascii="Cambria Math" w:hAnsi="Cambria Math"/>
          <w:b/>
          <w:color w:val="333333"/>
          <w:sz w:val="24"/>
          <w:shd w:val="clear" w:color="auto" w:fill="FFFFFF"/>
          <w:lang w:eastAsia="ar-SA"/>
        </w:rPr>
        <w:t>Engineering in</w:t>
      </w:r>
      <w:r w:rsidRPr="00800D4D">
        <w:rPr>
          <w:rFonts w:ascii="Cambria Math" w:hAnsi="Cambria Math"/>
          <w:b/>
          <w:color w:val="333333"/>
          <w:sz w:val="24"/>
          <w:shd w:val="clear" w:color="auto" w:fill="FFFFFF"/>
          <w:lang w:eastAsia="ar-SA"/>
        </w:rPr>
        <w:t xml:space="preserve"> Computer Science</w:t>
      </w:r>
      <w:r w:rsidRPr="00800D4D">
        <w:rPr>
          <w:rFonts w:ascii="Cambria Math" w:hAnsi="Cambria Math"/>
          <w:color w:val="333333"/>
          <w:sz w:val="24"/>
          <w:shd w:val="clear" w:color="auto" w:fill="FFFFFF"/>
          <w:lang w:eastAsia="ar-SA"/>
        </w:rPr>
        <w:t xml:space="preserve"> (2002), with an aggregate of 74% </w:t>
      </w:r>
    </w:p>
    <w:p w14:paraId="090A6FAA" w14:textId="77777777" w:rsidR="00081555" w:rsidRPr="00D1124A" w:rsidRDefault="00081555" w:rsidP="00081555">
      <w:pPr>
        <w:pBdr>
          <w:bottom w:val="single" w:sz="4" w:space="1" w:color="000000"/>
        </w:pBdr>
        <w:spacing w:before="240"/>
        <w:jc w:val="both"/>
        <w:rPr>
          <w:rFonts w:ascii="Verdana" w:hAnsi="Verdana"/>
          <w:b/>
          <w:color w:val="8064A2" w:themeColor="accent4"/>
          <w:sz w:val="20"/>
          <w:szCs w:val="20"/>
          <w:lang w:val="en-GB"/>
        </w:rPr>
      </w:pPr>
      <w:r w:rsidRPr="00D1124A">
        <w:rPr>
          <w:rFonts w:ascii="Verdana" w:hAnsi="Verdana"/>
          <w:b/>
          <w:color w:val="8064A2" w:themeColor="accent4"/>
          <w:sz w:val="20"/>
          <w:szCs w:val="20"/>
          <w:lang w:val="en-GB"/>
        </w:rPr>
        <w:t>PROJECT</w:t>
      </w:r>
      <w:r w:rsidR="004C2AFE" w:rsidRPr="00D1124A">
        <w:rPr>
          <w:rFonts w:ascii="Verdana" w:hAnsi="Verdana"/>
          <w:b/>
          <w:color w:val="8064A2" w:themeColor="accent4"/>
          <w:sz w:val="20"/>
          <w:szCs w:val="20"/>
          <w:lang w:val="en-GB"/>
        </w:rPr>
        <w:t>S</w:t>
      </w:r>
      <w:r w:rsidRPr="00D1124A">
        <w:rPr>
          <w:rFonts w:ascii="Verdana" w:hAnsi="Verdana"/>
          <w:b/>
          <w:color w:val="8064A2" w:themeColor="accent4"/>
          <w:sz w:val="20"/>
          <w:szCs w:val="20"/>
          <w:lang w:val="en-GB"/>
        </w:rPr>
        <w:t xml:space="preserve"> SUMMARY:</w:t>
      </w:r>
    </w:p>
    <w:p w14:paraId="706A71EB" w14:textId="77777777" w:rsidR="00081555" w:rsidRDefault="00081555">
      <w:pPr>
        <w:jc w:val="both"/>
      </w:pPr>
    </w:p>
    <w:p w14:paraId="3EA1482C" w14:textId="77777777" w:rsidR="005F1DE3" w:rsidRPr="005F1DE3" w:rsidRDefault="00A943DB" w:rsidP="004C2E83">
      <w:pPr>
        <w:pStyle w:val="Heading1"/>
        <w:numPr>
          <w:ilvl w:val="0"/>
          <w:numId w:val="34"/>
        </w:numPr>
        <w:spacing w:before="0"/>
        <w:ind w:firstLine="0"/>
        <w:rPr>
          <w:b w:val="0"/>
          <w:bCs/>
        </w:rPr>
      </w:pPr>
      <w:r>
        <w:rPr>
          <w:color w:val="4F81BD"/>
        </w:rPr>
        <w:t>Integration</w:t>
      </w:r>
      <w:r w:rsidR="005F1DE3">
        <w:rPr>
          <w:color w:val="4F81BD"/>
        </w:rPr>
        <w:t xml:space="preserve"> System</w:t>
      </w:r>
      <w:r>
        <w:rPr>
          <w:color w:val="4F81BD"/>
        </w:rPr>
        <w:t xml:space="preserve"> Testing </w:t>
      </w:r>
      <w:r w:rsidR="00B758BE">
        <w:rPr>
          <w:color w:val="4F81BD"/>
        </w:rPr>
        <w:t xml:space="preserve">of </w:t>
      </w:r>
      <w:r>
        <w:rPr>
          <w:color w:val="4F81BD"/>
        </w:rPr>
        <w:t xml:space="preserve">AT&amp;T Mobile Apps on </w:t>
      </w:r>
      <w:r w:rsidR="00A4723E">
        <w:rPr>
          <w:color w:val="4F81BD"/>
        </w:rPr>
        <w:t>various mobile</w:t>
      </w:r>
      <w:r>
        <w:rPr>
          <w:color w:val="4F81BD"/>
        </w:rPr>
        <w:t xml:space="preserve"> platforms</w:t>
      </w:r>
    </w:p>
    <w:p w14:paraId="4C5A86F1" w14:textId="77777777" w:rsidR="00B307D6" w:rsidRDefault="00164A6C" w:rsidP="005F1DE3">
      <w:pPr>
        <w:pStyle w:val="Heading1"/>
        <w:spacing w:before="0"/>
        <w:jc w:val="right"/>
        <w:rPr>
          <w:b w:val="0"/>
          <w:bCs/>
        </w:rPr>
      </w:pPr>
      <w:r>
        <w:rPr>
          <w:bCs/>
          <w:color w:val="4F81BD" w:themeColor="accent1"/>
        </w:rPr>
        <w:tab/>
      </w:r>
      <w:r w:rsidRPr="00373C11">
        <w:rPr>
          <w:rFonts w:ascii="Cambria Math" w:hAnsi="Cambria Math"/>
          <w:b w:val="0"/>
          <w:color w:val="333333"/>
          <w:sz w:val="24"/>
          <w:szCs w:val="24"/>
          <w:shd w:val="clear" w:color="auto" w:fill="FFFFFF"/>
          <w:lang w:val="en-US"/>
        </w:rPr>
        <w:t>Mar2013</w:t>
      </w:r>
      <w:r w:rsidR="00B307D6" w:rsidRPr="00373C11">
        <w:rPr>
          <w:rFonts w:ascii="Cambria Math" w:hAnsi="Cambria Math"/>
          <w:b w:val="0"/>
          <w:color w:val="333333"/>
          <w:sz w:val="24"/>
          <w:szCs w:val="24"/>
          <w:shd w:val="clear" w:color="auto" w:fill="FFFFFF"/>
          <w:lang w:val="en-US"/>
        </w:rPr>
        <w:t>-</w:t>
      </w:r>
      <w:r w:rsidR="00D209C2" w:rsidRPr="00373C11">
        <w:rPr>
          <w:rFonts w:ascii="Cambria Math" w:hAnsi="Cambria Math"/>
          <w:b w:val="0"/>
          <w:color w:val="333333"/>
          <w:sz w:val="24"/>
          <w:szCs w:val="24"/>
          <w:shd w:val="clear" w:color="auto" w:fill="FFFFFF"/>
          <w:lang w:val="en-US"/>
        </w:rPr>
        <w:t>Present</w:t>
      </w:r>
    </w:p>
    <w:p w14:paraId="47F7A5EA" w14:textId="77777777" w:rsidR="00B307D6" w:rsidRDefault="00B307D6" w:rsidP="00B307D6">
      <w:pPr>
        <w:rPr>
          <w:lang w:val="en-GB"/>
        </w:rPr>
      </w:pPr>
    </w:p>
    <w:p w14:paraId="02A4DE19" w14:textId="77777777" w:rsidR="00A224A6" w:rsidRPr="001011A2" w:rsidRDefault="00AF628D" w:rsidP="00E442AF">
      <w:pPr>
        <w:ind w:left="2160" w:hanging="2160"/>
        <w:jc w:val="both"/>
        <w:rPr>
          <w:rFonts w:ascii="Cambria Math" w:hAnsi="Cambria Math"/>
          <w:color w:val="333333"/>
          <w:shd w:val="clear" w:color="auto" w:fill="FFFFFF"/>
        </w:rPr>
      </w:pPr>
      <w:r>
        <w:rPr>
          <w:rFonts w:ascii="Cambria Math" w:hAnsi="Cambria Math"/>
          <w:color w:val="333333"/>
          <w:shd w:val="clear" w:color="auto" w:fill="FFFFFF"/>
        </w:rPr>
        <w:t>Role</w:t>
      </w:r>
      <w:r w:rsidR="00A224A6" w:rsidRPr="001011A2">
        <w:rPr>
          <w:rFonts w:ascii="Cambria Math" w:hAnsi="Cambria Math"/>
          <w:color w:val="333333"/>
          <w:shd w:val="clear" w:color="auto" w:fill="FFFFFF"/>
        </w:rPr>
        <w:t>:</w:t>
      </w:r>
      <w:r>
        <w:rPr>
          <w:rFonts w:ascii="Cambria Math" w:hAnsi="Cambria Math"/>
          <w:color w:val="333333"/>
          <w:shd w:val="clear" w:color="auto" w:fill="FFFFFF"/>
        </w:rPr>
        <w:tab/>
      </w:r>
      <w:r w:rsidR="00A224A6" w:rsidRPr="001011A2">
        <w:rPr>
          <w:rFonts w:ascii="Cambria Math" w:hAnsi="Cambria Math"/>
          <w:color w:val="333333"/>
          <w:shd w:val="clear" w:color="auto" w:fill="FFFFFF"/>
        </w:rPr>
        <w:t>Project Manager</w:t>
      </w:r>
    </w:p>
    <w:p w14:paraId="09E921A1" w14:textId="77777777" w:rsidR="00A224A6" w:rsidRPr="001011A2" w:rsidRDefault="00AF628D" w:rsidP="007705AD">
      <w:pPr>
        <w:ind w:left="2160" w:hanging="2160"/>
        <w:jc w:val="both"/>
        <w:rPr>
          <w:rFonts w:ascii="Cambria Math" w:hAnsi="Cambria Math"/>
          <w:color w:val="333333"/>
          <w:shd w:val="clear" w:color="auto" w:fill="FFFFFF"/>
        </w:rPr>
      </w:pPr>
      <w:r>
        <w:rPr>
          <w:rFonts w:ascii="Cambria Math" w:hAnsi="Cambria Math"/>
          <w:color w:val="333333"/>
          <w:shd w:val="clear" w:color="auto" w:fill="FFFFFF"/>
        </w:rPr>
        <w:t>Responsibilities</w:t>
      </w:r>
      <w:r w:rsidR="00B307D6" w:rsidRPr="001011A2">
        <w:rPr>
          <w:rFonts w:ascii="Cambria Math" w:hAnsi="Cambria Math"/>
          <w:color w:val="333333"/>
          <w:shd w:val="clear" w:color="auto" w:fill="FFFFFF"/>
        </w:rPr>
        <w:t xml:space="preserve">: </w:t>
      </w:r>
      <w:r>
        <w:rPr>
          <w:rFonts w:ascii="Cambria Math" w:hAnsi="Cambria Math"/>
          <w:color w:val="333333"/>
          <w:shd w:val="clear" w:color="auto" w:fill="FFFFFF"/>
        </w:rPr>
        <w:tab/>
      </w:r>
      <w:r w:rsidR="00A224A6" w:rsidRPr="001011A2">
        <w:rPr>
          <w:rFonts w:ascii="Cambria Math" w:hAnsi="Cambria Math"/>
          <w:color w:val="333333"/>
          <w:shd w:val="clear" w:color="auto" w:fill="FFFFFF"/>
        </w:rPr>
        <w:t>Plan, execute, and finalize projects within triple constraints working in an Onshore/Offshore delivery model -  delivering on time, within budget and scope objectives, including acquiring resources and coordinating efforts of team members to deliver projects according to plan. Identify, effectively communicate, resolve project issues and risks and develop risk mitigation plans. Effectively communicate project health to stakeholders. Coach, mentor, and motivate team members, influencing them to take positive action and accountability for assigned work.</w:t>
      </w:r>
    </w:p>
    <w:p w14:paraId="4FBBC7F9" w14:textId="77777777" w:rsidR="00B307D6" w:rsidRPr="001011A2" w:rsidRDefault="00AF628D" w:rsidP="00A224A6">
      <w:pPr>
        <w:ind w:left="2160" w:hanging="2160"/>
        <w:jc w:val="both"/>
        <w:rPr>
          <w:rFonts w:ascii="Cambria Math" w:hAnsi="Cambria Math"/>
          <w:color w:val="333333"/>
          <w:shd w:val="clear" w:color="auto" w:fill="FFFFFF"/>
        </w:rPr>
      </w:pPr>
      <w:r>
        <w:rPr>
          <w:rFonts w:ascii="Cambria Math" w:hAnsi="Cambria Math"/>
          <w:color w:val="333333"/>
          <w:shd w:val="clear" w:color="auto" w:fill="FFFFFF"/>
        </w:rPr>
        <w:t>Environment</w:t>
      </w:r>
      <w:r w:rsidR="00B307D6" w:rsidRPr="001011A2">
        <w:rPr>
          <w:rFonts w:ascii="Cambria Math" w:hAnsi="Cambria Math"/>
          <w:color w:val="333333"/>
          <w:shd w:val="clear" w:color="auto" w:fill="FFFFFF"/>
        </w:rPr>
        <w:t>:</w:t>
      </w:r>
      <w:r>
        <w:rPr>
          <w:rFonts w:ascii="Cambria Math" w:hAnsi="Cambria Math"/>
          <w:color w:val="333333"/>
          <w:shd w:val="clear" w:color="auto" w:fill="FFFFFF"/>
        </w:rPr>
        <w:tab/>
      </w:r>
      <w:r w:rsidR="00731441" w:rsidRPr="001011A2">
        <w:rPr>
          <w:rFonts w:ascii="Cambria Math" w:hAnsi="Cambria Math"/>
          <w:color w:val="333333"/>
          <w:shd w:val="clear" w:color="auto" w:fill="FFFFFF"/>
        </w:rPr>
        <w:t xml:space="preserve">iOS, Android and Windows native apps for AT&amp;T </w:t>
      </w:r>
      <w:r w:rsidR="00606D6D" w:rsidRPr="001011A2">
        <w:rPr>
          <w:rFonts w:ascii="Cambria Math" w:hAnsi="Cambria Math"/>
          <w:color w:val="333333"/>
          <w:shd w:val="clear" w:color="auto" w:fill="FFFFFF"/>
        </w:rPr>
        <w:t>mobile, tablets</w:t>
      </w:r>
      <w:r w:rsidR="00731441" w:rsidRPr="001011A2">
        <w:rPr>
          <w:rFonts w:ascii="Cambria Math" w:hAnsi="Cambria Math"/>
          <w:color w:val="333333"/>
          <w:shd w:val="clear" w:color="auto" w:fill="FFFFFF"/>
        </w:rPr>
        <w:t>.</w:t>
      </w:r>
    </w:p>
    <w:p w14:paraId="71F38BEA" w14:textId="77777777" w:rsidR="00AF628D" w:rsidRDefault="00AF628D">
      <w:pPr>
        <w:suppressAutoHyphens w:val="0"/>
        <w:rPr>
          <w:rFonts w:ascii="Cambria Math" w:hAnsi="Cambria Math"/>
          <w:color w:val="333333"/>
          <w:shd w:val="clear" w:color="auto" w:fill="FFFFFF"/>
        </w:rPr>
      </w:pPr>
      <w:r>
        <w:rPr>
          <w:rFonts w:ascii="Cambria Math" w:hAnsi="Cambria Math"/>
          <w:color w:val="333333"/>
          <w:shd w:val="clear" w:color="auto" w:fill="FFFFFF"/>
        </w:rPr>
        <w:br w:type="page"/>
      </w:r>
    </w:p>
    <w:p w14:paraId="274B7337" w14:textId="77777777" w:rsidR="00B307D6" w:rsidRPr="001011A2" w:rsidRDefault="00B307D6" w:rsidP="009C67FC">
      <w:pPr>
        <w:jc w:val="both"/>
        <w:rPr>
          <w:rFonts w:ascii="Cambria Math" w:hAnsi="Cambria Math"/>
          <w:color w:val="333333"/>
          <w:shd w:val="clear" w:color="auto" w:fill="FFFFFF"/>
        </w:rPr>
      </w:pPr>
    </w:p>
    <w:p w14:paraId="148FCB57" w14:textId="77777777" w:rsidR="00D9106F" w:rsidRPr="001011A2" w:rsidRDefault="00B307D6" w:rsidP="00373C11">
      <w:pPr>
        <w:jc w:val="both"/>
        <w:rPr>
          <w:rFonts w:ascii="Cambria Math" w:hAnsi="Cambria Math"/>
          <w:color w:val="333333"/>
          <w:shd w:val="clear" w:color="auto" w:fill="FFFFFF"/>
        </w:rPr>
      </w:pPr>
      <w:r w:rsidRPr="001011A2">
        <w:rPr>
          <w:rFonts w:ascii="Cambria Math" w:hAnsi="Cambria Math"/>
          <w:color w:val="333333"/>
          <w:shd w:val="clear" w:color="auto" w:fill="FFFFFF"/>
        </w:rPr>
        <w:t xml:space="preserve">    </w:t>
      </w:r>
      <w:r w:rsidR="00373C11">
        <w:rPr>
          <w:rFonts w:ascii="Cambria Math" w:hAnsi="Cambria Math"/>
          <w:color w:val="333333"/>
          <w:shd w:val="clear" w:color="auto" w:fill="FFFFFF"/>
        </w:rPr>
        <w:tab/>
      </w:r>
      <w:r w:rsidR="00D9106F" w:rsidRPr="001011A2">
        <w:rPr>
          <w:rFonts w:ascii="Cambria Math" w:hAnsi="Cambria Math"/>
          <w:color w:val="333333"/>
          <w:shd w:val="clear" w:color="auto" w:fill="FFFFFF"/>
        </w:rPr>
        <w:t xml:space="preserve">With a team of </w:t>
      </w:r>
      <w:r w:rsidR="00A224A6" w:rsidRPr="001011A2">
        <w:rPr>
          <w:rFonts w:ascii="Cambria Math" w:hAnsi="Cambria Math"/>
          <w:color w:val="333333"/>
          <w:shd w:val="clear" w:color="auto" w:fill="FFFFFF"/>
        </w:rPr>
        <w:t xml:space="preserve">2 PMs reporting to me at onshore and </w:t>
      </w:r>
      <w:r w:rsidR="00153A00">
        <w:rPr>
          <w:rFonts w:ascii="Cambria Math" w:hAnsi="Cambria Math"/>
          <w:color w:val="333333"/>
          <w:shd w:val="clear" w:color="auto" w:fill="FFFFFF"/>
        </w:rPr>
        <w:t>10</w:t>
      </w:r>
      <w:r w:rsidR="00A224A6" w:rsidRPr="001011A2">
        <w:rPr>
          <w:rFonts w:ascii="Cambria Math" w:hAnsi="Cambria Math"/>
          <w:color w:val="333333"/>
          <w:shd w:val="clear" w:color="auto" w:fill="FFFFFF"/>
        </w:rPr>
        <w:t xml:space="preserve"> offshore testing resources</w:t>
      </w:r>
      <w:r w:rsidR="00D9106F" w:rsidRPr="001011A2">
        <w:rPr>
          <w:rFonts w:ascii="Cambria Math" w:hAnsi="Cambria Math"/>
          <w:color w:val="333333"/>
          <w:shd w:val="clear" w:color="auto" w:fill="FFFFFF"/>
        </w:rPr>
        <w:t>, I’m responsible for delivering the AT&amp;T mobile applications into the market on different p</w:t>
      </w:r>
      <w:r w:rsidR="00526143" w:rsidRPr="001011A2">
        <w:rPr>
          <w:rFonts w:ascii="Cambria Math" w:hAnsi="Cambria Math"/>
          <w:color w:val="333333"/>
          <w:shd w:val="clear" w:color="auto" w:fill="FFFFFF"/>
        </w:rPr>
        <w:t xml:space="preserve">latforms such as iPhone, Android &amp; </w:t>
      </w:r>
      <w:r w:rsidR="00D9106F" w:rsidRPr="001011A2">
        <w:rPr>
          <w:rFonts w:ascii="Cambria Math" w:hAnsi="Cambria Math"/>
          <w:color w:val="333333"/>
          <w:shd w:val="clear" w:color="auto" w:fill="FFFFFF"/>
        </w:rPr>
        <w:t>Windows</w:t>
      </w:r>
      <w:r w:rsidR="00526143" w:rsidRPr="001011A2">
        <w:rPr>
          <w:rFonts w:ascii="Cambria Math" w:hAnsi="Cambria Math"/>
          <w:color w:val="333333"/>
          <w:shd w:val="clear" w:color="auto" w:fill="FFFFFF"/>
        </w:rPr>
        <w:t>.</w:t>
      </w:r>
      <w:r w:rsidR="00D9106F" w:rsidRPr="001011A2">
        <w:rPr>
          <w:rFonts w:ascii="Cambria Math" w:hAnsi="Cambria Math"/>
          <w:color w:val="333333"/>
          <w:shd w:val="clear" w:color="auto" w:fill="FFFFFF"/>
        </w:rPr>
        <w:t xml:space="preserve"> These apps are both in native and browser version. Every 3-4 months we work on new versions of the app and after several rounds of QA testing on the app, make it available to the end user.</w:t>
      </w:r>
    </w:p>
    <w:p w14:paraId="6B789195" w14:textId="77777777" w:rsidR="00B758BE" w:rsidRPr="001011A2" w:rsidRDefault="00B758BE" w:rsidP="00373C11">
      <w:pPr>
        <w:ind w:firstLine="720"/>
        <w:jc w:val="both"/>
        <w:rPr>
          <w:rFonts w:ascii="Cambria Math" w:hAnsi="Cambria Math"/>
          <w:color w:val="333333"/>
          <w:shd w:val="clear" w:color="auto" w:fill="FFFFFF"/>
        </w:rPr>
      </w:pPr>
      <w:r w:rsidRPr="001011A2">
        <w:rPr>
          <w:rFonts w:ascii="Cambria Math" w:hAnsi="Cambria Math"/>
          <w:color w:val="333333"/>
          <w:shd w:val="clear" w:color="auto" w:fill="FFFFFF"/>
        </w:rPr>
        <w:t>Have in depth knowledge of E2E Mobile Application to support wider range of Mobile Operation System, Mobile Devices and Tablets, our project feasibility guidelines and, most importantly, our proprietary customizations to Enterprise Mobile Platform with users to assist in determining current operating procedures, clarify program intent, identify problems and suggest modifications to adapt existing programs to new requirements and to increase operating efficiencies.</w:t>
      </w:r>
    </w:p>
    <w:p w14:paraId="0B75FE30" w14:textId="77777777" w:rsidR="008D0E4A" w:rsidRPr="001011A2" w:rsidRDefault="00B758BE" w:rsidP="00373C11">
      <w:pPr>
        <w:ind w:firstLine="720"/>
        <w:jc w:val="both"/>
        <w:rPr>
          <w:rFonts w:ascii="Cambria Math" w:hAnsi="Cambria Math"/>
          <w:color w:val="333333"/>
          <w:shd w:val="clear" w:color="auto" w:fill="FFFFFF"/>
        </w:rPr>
      </w:pPr>
      <w:r w:rsidRPr="001011A2">
        <w:rPr>
          <w:rFonts w:ascii="Cambria Math" w:hAnsi="Cambria Math"/>
          <w:color w:val="333333"/>
          <w:shd w:val="clear" w:color="auto" w:fill="FFFFFF"/>
        </w:rPr>
        <w:t>Fair knowledge to automation tools such as ZAP-</w:t>
      </w:r>
      <w:proofErr w:type="spellStart"/>
      <w:r w:rsidRPr="001011A2">
        <w:rPr>
          <w:rFonts w:ascii="Cambria Math" w:hAnsi="Cambria Math"/>
          <w:color w:val="333333"/>
          <w:shd w:val="clear" w:color="auto" w:fill="FFFFFF"/>
        </w:rPr>
        <w:t>fiX</w:t>
      </w:r>
      <w:proofErr w:type="spellEnd"/>
      <w:r w:rsidRPr="001011A2">
        <w:rPr>
          <w:rFonts w:ascii="Cambria Math" w:hAnsi="Cambria Math"/>
          <w:color w:val="333333"/>
          <w:shd w:val="clear" w:color="auto" w:fill="FFFFFF"/>
        </w:rPr>
        <w:t xml:space="preserve"> and Mobile labs to automate test </w:t>
      </w:r>
      <w:r w:rsidR="0047089D" w:rsidRPr="001011A2">
        <w:rPr>
          <w:rFonts w:ascii="Cambria Math" w:hAnsi="Cambria Math"/>
          <w:color w:val="333333"/>
          <w:shd w:val="clear" w:color="auto" w:fill="FFFFFF"/>
        </w:rPr>
        <w:t>scripts. The</w:t>
      </w:r>
      <w:r w:rsidR="003D21DC" w:rsidRPr="001011A2">
        <w:rPr>
          <w:rFonts w:ascii="Cambria Math" w:hAnsi="Cambria Math"/>
          <w:color w:val="333333"/>
          <w:shd w:val="clear" w:color="auto" w:fill="FFFFFF"/>
        </w:rPr>
        <w:t xml:space="preserve"> </w:t>
      </w:r>
      <w:proofErr w:type="spellStart"/>
      <w:r w:rsidR="003D21DC" w:rsidRPr="001011A2">
        <w:rPr>
          <w:rFonts w:ascii="Cambria Math" w:hAnsi="Cambria Math"/>
          <w:color w:val="333333"/>
          <w:shd w:val="clear" w:color="auto" w:fill="FFFFFF"/>
        </w:rPr>
        <w:t>my</w:t>
      </w:r>
      <w:r w:rsidR="00395BEC" w:rsidRPr="001011A2">
        <w:rPr>
          <w:rFonts w:ascii="Cambria Math" w:hAnsi="Cambria Math"/>
          <w:color w:val="333333"/>
          <w:shd w:val="clear" w:color="auto" w:fill="FFFFFF"/>
        </w:rPr>
        <w:t>AT&amp;T</w:t>
      </w:r>
      <w:proofErr w:type="spellEnd"/>
      <w:r w:rsidR="00395BEC" w:rsidRPr="001011A2">
        <w:rPr>
          <w:rFonts w:ascii="Cambria Math" w:hAnsi="Cambria Math"/>
          <w:color w:val="333333"/>
          <w:shd w:val="clear" w:color="auto" w:fill="FFFFFF"/>
        </w:rPr>
        <w:t xml:space="preserve"> mobile experience has</w:t>
      </w:r>
      <w:r w:rsidR="00BE74D1" w:rsidRPr="001011A2">
        <w:rPr>
          <w:rFonts w:ascii="Cambria Math" w:hAnsi="Cambria Math"/>
          <w:color w:val="333333"/>
          <w:shd w:val="clear" w:color="auto" w:fill="FFFFFF"/>
        </w:rPr>
        <w:t xml:space="preserve"> 4 </w:t>
      </w:r>
      <w:r w:rsidR="00395BEC" w:rsidRPr="001011A2">
        <w:rPr>
          <w:rFonts w:ascii="Cambria Math" w:hAnsi="Cambria Math"/>
          <w:color w:val="333333"/>
          <w:shd w:val="clear" w:color="auto" w:fill="FFFFFF"/>
        </w:rPr>
        <w:t xml:space="preserve">different versions - </w:t>
      </w:r>
      <w:r w:rsidR="003D21DC" w:rsidRPr="001011A2">
        <w:rPr>
          <w:rFonts w:ascii="Cambria Math" w:hAnsi="Cambria Math"/>
          <w:color w:val="333333"/>
          <w:shd w:val="clear" w:color="auto" w:fill="FFFFFF"/>
        </w:rPr>
        <w:t>3 Mobile apps and a Mobile HTML web site</w:t>
      </w:r>
      <w:r w:rsidR="00B307D6" w:rsidRPr="001011A2">
        <w:rPr>
          <w:rFonts w:ascii="Cambria Math" w:hAnsi="Cambria Math"/>
          <w:color w:val="333333"/>
          <w:shd w:val="clear" w:color="auto" w:fill="FFFFFF"/>
        </w:rPr>
        <w:t>.</w:t>
      </w:r>
      <w:r w:rsidR="00EF082B" w:rsidRPr="001011A2">
        <w:rPr>
          <w:rFonts w:ascii="Cambria Math" w:hAnsi="Cambria Math"/>
          <w:color w:val="333333"/>
          <w:shd w:val="clear" w:color="auto" w:fill="FFFFFF"/>
        </w:rPr>
        <w:t xml:space="preserve"> Every release has new features being added for AT&amp;T mobile customers</w:t>
      </w:r>
      <w:r w:rsidR="00BE74D1" w:rsidRPr="001011A2">
        <w:rPr>
          <w:rFonts w:ascii="Cambria Math" w:hAnsi="Cambria Math"/>
          <w:color w:val="333333"/>
          <w:shd w:val="clear" w:color="auto" w:fill="FFFFFF"/>
        </w:rPr>
        <w:t xml:space="preserve">. Working in agile methodology demands continuous development and testing in </w:t>
      </w:r>
      <w:r w:rsidR="008D0E4A" w:rsidRPr="001011A2">
        <w:rPr>
          <w:rFonts w:ascii="Cambria Math" w:hAnsi="Cambria Math"/>
          <w:color w:val="333333"/>
          <w:shd w:val="clear" w:color="auto" w:fill="FFFFFF"/>
        </w:rPr>
        <w:t xml:space="preserve">parallel one sprint after another. Interacting with client right from the requirements stage, </w:t>
      </w:r>
      <w:r w:rsidR="00E442AF" w:rsidRPr="001011A2">
        <w:rPr>
          <w:rFonts w:ascii="Cambria Math" w:hAnsi="Cambria Math"/>
          <w:color w:val="333333"/>
          <w:shd w:val="clear" w:color="auto" w:fill="FFFFFF"/>
        </w:rPr>
        <w:t>h</w:t>
      </w:r>
      <w:r w:rsidR="008D0E4A" w:rsidRPr="001011A2">
        <w:rPr>
          <w:rFonts w:ascii="Cambria Math" w:hAnsi="Cambria Math"/>
          <w:color w:val="333333"/>
          <w:shd w:val="clear" w:color="auto" w:fill="FFFFFF"/>
        </w:rPr>
        <w:t>ighlighting about the issues, risks,</w:t>
      </w:r>
      <w:r w:rsidR="00E442AF" w:rsidRPr="001011A2">
        <w:rPr>
          <w:rFonts w:ascii="Cambria Math" w:hAnsi="Cambria Math"/>
          <w:color w:val="333333"/>
          <w:shd w:val="clear" w:color="auto" w:fill="FFFFFF"/>
        </w:rPr>
        <w:t xml:space="preserve"> reporting </w:t>
      </w:r>
      <w:r w:rsidR="008D0E4A" w:rsidRPr="001011A2">
        <w:rPr>
          <w:rFonts w:ascii="Cambria Math" w:hAnsi="Cambria Math"/>
          <w:color w:val="333333"/>
          <w:shd w:val="clear" w:color="auto" w:fill="FFFFFF"/>
        </w:rPr>
        <w:t>daily status of project related activities, to delivery of the application.</w:t>
      </w:r>
    </w:p>
    <w:p w14:paraId="48A5310F" w14:textId="77777777" w:rsidR="00B70642" w:rsidRDefault="00B70642" w:rsidP="00D9106F">
      <w:pPr>
        <w:suppressAutoHyphens w:val="0"/>
        <w:rPr>
          <w:rFonts w:asciiTheme="minorHAnsi" w:hAnsiTheme="minorHAnsi" w:cs="Arial"/>
          <w:bCs/>
          <w:sz w:val="22"/>
          <w:szCs w:val="22"/>
        </w:rPr>
      </w:pPr>
    </w:p>
    <w:p w14:paraId="0457DA14" w14:textId="77777777" w:rsidR="00BF4622" w:rsidRPr="001011A2" w:rsidRDefault="00BF4622" w:rsidP="00B70642">
      <w:pPr>
        <w:pStyle w:val="Heading1"/>
        <w:numPr>
          <w:ilvl w:val="0"/>
          <w:numId w:val="34"/>
        </w:numPr>
        <w:spacing w:before="0"/>
        <w:ind w:firstLine="0"/>
        <w:rPr>
          <w:rFonts w:ascii="Cambria Math" w:hAnsi="Cambria Math"/>
          <w:b w:val="0"/>
          <w:color w:val="333333"/>
          <w:sz w:val="24"/>
          <w:szCs w:val="24"/>
          <w:shd w:val="clear" w:color="auto" w:fill="FFFFFF"/>
          <w:lang w:val="en-US"/>
        </w:rPr>
      </w:pPr>
      <w:r w:rsidRPr="00B70642">
        <w:rPr>
          <w:bCs/>
          <w:color w:val="4F81BD" w:themeColor="accent1"/>
        </w:rPr>
        <w:t xml:space="preserve">Development Integration </w:t>
      </w:r>
      <w:r w:rsidR="00C85D6A" w:rsidRPr="00B70642">
        <w:rPr>
          <w:bCs/>
          <w:color w:val="4F81BD" w:themeColor="accent1"/>
        </w:rPr>
        <w:t>Testing (</w:t>
      </w:r>
      <w:r w:rsidRPr="00B70642">
        <w:rPr>
          <w:bCs/>
          <w:color w:val="4F81BD" w:themeColor="accent1"/>
        </w:rPr>
        <w:t>DIT)</w:t>
      </w:r>
      <w:r w:rsidRPr="00B70642">
        <w:rPr>
          <w:bCs/>
          <w:color w:val="4F81BD" w:themeColor="accent1"/>
        </w:rPr>
        <w:tab/>
      </w:r>
      <w:r w:rsidRPr="00B70642">
        <w:rPr>
          <w:bCs/>
          <w:color w:val="4F81BD" w:themeColor="accent1"/>
        </w:rPr>
        <w:tab/>
      </w:r>
      <w:r w:rsidRPr="00B70642">
        <w:rPr>
          <w:bCs/>
          <w:color w:val="4F81BD" w:themeColor="accent1"/>
        </w:rPr>
        <w:tab/>
        <w:t xml:space="preserve">     </w:t>
      </w:r>
      <w:r w:rsidRPr="001011A2">
        <w:rPr>
          <w:rFonts w:ascii="Cambria Math" w:hAnsi="Cambria Math"/>
          <w:b w:val="0"/>
          <w:color w:val="333333"/>
          <w:sz w:val="24"/>
          <w:szCs w:val="24"/>
          <w:shd w:val="clear" w:color="auto" w:fill="FFFFFF"/>
          <w:lang w:val="en-US"/>
        </w:rPr>
        <w:t>July</w:t>
      </w:r>
      <w:r w:rsidR="00DA0EDC" w:rsidRPr="001011A2">
        <w:rPr>
          <w:rFonts w:ascii="Cambria Math" w:hAnsi="Cambria Math"/>
          <w:b w:val="0"/>
          <w:color w:val="333333"/>
          <w:sz w:val="24"/>
          <w:szCs w:val="24"/>
          <w:shd w:val="clear" w:color="auto" w:fill="FFFFFF"/>
          <w:lang w:val="en-US"/>
        </w:rPr>
        <w:t>20</w:t>
      </w:r>
      <w:r w:rsidRPr="001011A2">
        <w:rPr>
          <w:rFonts w:ascii="Cambria Math" w:hAnsi="Cambria Math"/>
          <w:b w:val="0"/>
          <w:color w:val="333333"/>
          <w:sz w:val="24"/>
          <w:szCs w:val="24"/>
          <w:shd w:val="clear" w:color="auto" w:fill="FFFFFF"/>
          <w:lang w:val="en-US"/>
        </w:rPr>
        <w:t>11-</w:t>
      </w:r>
      <w:r w:rsidR="00422EB2" w:rsidRPr="001011A2">
        <w:rPr>
          <w:rFonts w:ascii="Cambria Math" w:hAnsi="Cambria Math"/>
          <w:b w:val="0"/>
          <w:color w:val="333333"/>
          <w:sz w:val="24"/>
          <w:szCs w:val="24"/>
          <w:shd w:val="clear" w:color="auto" w:fill="FFFFFF"/>
          <w:lang w:val="en-US"/>
        </w:rPr>
        <w:t>Feb2013</w:t>
      </w:r>
    </w:p>
    <w:p w14:paraId="3955EBA3" w14:textId="77777777" w:rsidR="00BF4622" w:rsidRPr="001011A2" w:rsidRDefault="00BF4622" w:rsidP="00BF4622">
      <w:pPr>
        <w:rPr>
          <w:rFonts w:ascii="Cambria Math" w:hAnsi="Cambria Math"/>
          <w:color w:val="333333"/>
          <w:shd w:val="clear" w:color="auto" w:fill="FFFFFF"/>
        </w:rPr>
      </w:pPr>
    </w:p>
    <w:p w14:paraId="303D92CC" w14:textId="77777777" w:rsidR="009D2183" w:rsidRPr="001011A2" w:rsidRDefault="00BF4622" w:rsidP="00BF4622">
      <w:pPr>
        <w:widowControl w:val="0"/>
        <w:autoSpaceDE w:val="0"/>
        <w:rPr>
          <w:rFonts w:ascii="Cambria Math" w:hAnsi="Cambria Math"/>
          <w:color w:val="333333"/>
          <w:shd w:val="clear" w:color="auto" w:fill="FFFFFF"/>
        </w:rPr>
      </w:pPr>
      <w:r w:rsidRPr="001011A2">
        <w:rPr>
          <w:rFonts w:ascii="Cambria Math" w:hAnsi="Cambria Math"/>
          <w:color w:val="333333"/>
          <w:shd w:val="clear" w:color="auto" w:fill="FFFFFF"/>
        </w:rPr>
        <w:t>Responsibilities</w:t>
      </w:r>
      <w:r w:rsidRPr="001011A2">
        <w:rPr>
          <w:rFonts w:ascii="Cambria Math" w:hAnsi="Cambria Math"/>
          <w:color w:val="333333"/>
          <w:shd w:val="clear" w:color="auto" w:fill="FFFFFF"/>
        </w:rPr>
        <w:tab/>
        <w:t xml:space="preserve">: Smoke testing of daily/weekly </w:t>
      </w:r>
      <w:r w:rsidR="00526143" w:rsidRPr="001011A2">
        <w:rPr>
          <w:rFonts w:ascii="Cambria Math" w:hAnsi="Cambria Math"/>
          <w:color w:val="333333"/>
          <w:shd w:val="clear" w:color="auto" w:fill="FFFFFF"/>
        </w:rPr>
        <w:t>builds, Writing</w:t>
      </w:r>
      <w:r w:rsidR="009D2183" w:rsidRPr="001011A2">
        <w:rPr>
          <w:rFonts w:ascii="Cambria Math" w:hAnsi="Cambria Math"/>
          <w:color w:val="333333"/>
          <w:shd w:val="clear" w:color="auto" w:fill="FFFFFF"/>
        </w:rPr>
        <w:t xml:space="preserve"> test </w:t>
      </w:r>
      <w:r w:rsidR="00526143" w:rsidRPr="001011A2">
        <w:rPr>
          <w:rFonts w:ascii="Cambria Math" w:hAnsi="Cambria Math"/>
          <w:color w:val="333333"/>
          <w:shd w:val="clear" w:color="auto" w:fill="FFFFFF"/>
        </w:rPr>
        <w:t>cases, execution</w:t>
      </w:r>
      <w:r w:rsidR="009D2183" w:rsidRPr="001011A2">
        <w:rPr>
          <w:rFonts w:ascii="Cambria Math" w:hAnsi="Cambria Math"/>
          <w:color w:val="333333"/>
          <w:shd w:val="clear" w:color="auto" w:fill="FFFFFF"/>
        </w:rPr>
        <w:t xml:space="preserve"> </w:t>
      </w:r>
      <w:r w:rsidRPr="001011A2">
        <w:rPr>
          <w:rFonts w:ascii="Cambria Math" w:hAnsi="Cambria Math"/>
          <w:color w:val="333333"/>
          <w:shd w:val="clear" w:color="auto" w:fill="FFFFFF"/>
        </w:rPr>
        <w:t xml:space="preserve">and </w:t>
      </w:r>
    </w:p>
    <w:p w14:paraId="453579FF" w14:textId="77777777" w:rsidR="009D2183" w:rsidRPr="001011A2" w:rsidRDefault="009D2183" w:rsidP="009D2183">
      <w:pPr>
        <w:widowControl w:val="0"/>
        <w:autoSpaceDE w:val="0"/>
        <w:ind w:left="2160"/>
        <w:rPr>
          <w:rFonts w:ascii="Cambria Math" w:hAnsi="Cambria Math"/>
          <w:color w:val="333333"/>
          <w:shd w:val="clear" w:color="auto" w:fill="FFFFFF"/>
        </w:rPr>
      </w:pPr>
      <w:r w:rsidRPr="001011A2">
        <w:rPr>
          <w:rFonts w:ascii="Cambria Math" w:hAnsi="Cambria Math"/>
          <w:color w:val="333333"/>
          <w:shd w:val="clear" w:color="auto" w:fill="FFFFFF"/>
        </w:rPr>
        <w:t xml:space="preserve">   </w:t>
      </w:r>
      <w:r w:rsidR="00526143" w:rsidRPr="001011A2">
        <w:rPr>
          <w:rFonts w:ascii="Cambria Math" w:hAnsi="Cambria Math"/>
          <w:color w:val="333333"/>
          <w:shd w:val="clear" w:color="auto" w:fill="FFFFFF"/>
        </w:rPr>
        <w:t>Reporting</w:t>
      </w:r>
      <w:r w:rsidR="00BF4622" w:rsidRPr="001011A2">
        <w:rPr>
          <w:rFonts w:ascii="Cambria Math" w:hAnsi="Cambria Math"/>
          <w:color w:val="333333"/>
          <w:shd w:val="clear" w:color="auto" w:fill="FFFFFF"/>
        </w:rPr>
        <w:t xml:space="preserve"> the status</w:t>
      </w:r>
      <w:r w:rsidRPr="001011A2">
        <w:rPr>
          <w:rFonts w:ascii="Cambria Math" w:hAnsi="Cambria Math"/>
          <w:color w:val="333333"/>
          <w:shd w:val="clear" w:color="auto" w:fill="FFFFFF"/>
        </w:rPr>
        <w:t xml:space="preserve">/defects to the management team both </w:t>
      </w:r>
    </w:p>
    <w:p w14:paraId="2F95F5F8" w14:textId="77777777" w:rsidR="00BF4622" w:rsidRPr="001011A2" w:rsidRDefault="009D2183" w:rsidP="009D2183">
      <w:pPr>
        <w:widowControl w:val="0"/>
        <w:autoSpaceDE w:val="0"/>
        <w:ind w:left="2160"/>
        <w:rPr>
          <w:rFonts w:ascii="Cambria Math" w:hAnsi="Cambria Math"/>
          <w:color w:val="333333"/>
          <w:shd w:val="clear" w:color="auto" w:fill="FFFFFF"/>
        </w:rPr>
      </w:pPr>
      <w:r w:rsidRPr="001011A2">
        <w:rPr>
          <w:rFonts w:ascii="Cambria Math" w:hAnsi="Cambria Math"/>
          <w:color w:val="333333"/>
          <w:shd w:val="clear" w:color="auto" w:fill="FFFFFF"/>
        </w:rPr>
        <w:t xml:space="preserve">   </w:t>
      </w:r>
      <w:r w:rsidR="00526143" w:rsidRPr="001011A2">
        <w:rPr>
          <w:rFonts w:ascii="Cambria Math" w:hAnsi="Cambria Math"/>
          <w:color w:val="333333"/>
          <w:shd w:val="clear" w:color="auto" w:fill="FFFFFF"/>
        </w:rPr>
        <w:t>Onshore/offshore</w:t>
      </w:r>
      <w:r w:rsidRPr="001011A2">
        <w:rPr>
          <w:rFonts w:ascii="Cambria Math" w:hAnsi="Cambria Math"/>
          <w:color w:val="333333"/>
          <w:shd w:val="clear" w:color="auto" w:fill="FFFFFF"/>
        </w:rPr>
        <w:t>.</w:t>
      </w:r>
      <w:r w:rsidR="00BF4622" w:rsidRPr="001011A2">
        <w:rPr>
          <w:rFonts w:ascii="Cambria Math" w:hAnsi="Cambria Math"/>
          <w:color w:val="333333"/>
          <w:shd w:val="clear" w:color="auto" w:fill="FFFFFF"/>
        </w:rPr>
        <w:tab/>
      </w:r>
    </w:p>
    <w:p w14:paraId="2709E5C4" w14:textId="77777777" w:rsidR="00BF4622" w:rsidRPr="001011A2" w:rsidRDefault="00BF4622" w:rsidP="00BF4622">
      <w:pPr>
        <w:rPr>
          <w:rFonts w:ascii="Cambria Math" w:hAnsi="Cambria Math"/>
          <w:color w:val="333333"/>
          <w:shd w:val="clear" w:color="auto" w:fill="FFFFFF"/>
        </w:rPr>
      </w:pPr>
      <w:r w:rsidRPr="001011A2">
        <w:rPr>
          <w:rFonts w:ascii="Cambria Math" w:hAnsi="Cambria Math"/>
          <w:color w:val="333333"/>
          <w:shd w:val="clear" w:color="auto" w:fill="FFFFFF"/>
        </w:rPr>
        <w:t>Environment</w:t>
      </w:r>
      <w:r w:rsidRPr="001011A2">
        <w:rPr>
          <w:rFonts w:ascii="Cambria Math" w:hAnsi="Cambria Math"/>
          <w:color w:val="333333"/>
          <w:shd w:val="clear" w:color="auto" w:fill="FFFFFF"/>
        </w:rPr>
        <w:tab/>
      </w:r>
      <w:r w:rsidRPr="001011A2">
        <w:rPr>
          <w:rFonts w:ascii="Cambria Math" w:hAnsi="Cambria Math"/>
          <w:color w:val="333333"/>
          <w:shd w:val="clear" w:color="auto" w:fill="FFFFFF"/>
        </w:rPr>
        <w:tab/>
        <w:t>:  Eclipse Galileo</w:t>
      </w:r>
      <w:r w:rsidR="00C85D6A" w:rsidRPr="001011A2">
        <w:rPr>
          <w:rFonts w:ascii="Cambria Math" w:hAnsi="Cambria Math"/>
          <w:color w:val="333333"/>
          <w:shd w:val="clear" w:color="auto" w:fill="FFFFFF"/>
        </w:rPr>
        <w:t>, RTC</w:t>
      </w:r>
    </w:p>
    <w:p w14:paraId="41C04C4C" w14:textId="77777777" w:rsidR="00BF4622" w:rsidRPr="001011A2" w:rsidRDefault="00BF4622" w:rsidP="00BF4622">
      <w:pPr>
        <w:rPr>
          <w:rFonts w:ascii="Cambria Math" w:hAnsi="Cambria Math"/>
          <w:color w:val="333333"/>
          <w:shd w:val="clear" w:color="auto" w:fill="FFFFFF"/>
        </w:rPr>
      </w:pPr>
    </w:p>
    <w:p w14:paraId="093BCD04" w14:textId="77777777" w:rsidR="00BF4622" w:rsidRPr="001011A2" w:rsidRDefault="00BF4622" w:rsidP="00E662B6">
      <w:pPr>
        <w:jc w:val="both"/>
        <w:rPr>
          <w:rFonts w:ascii="Cambria Math" w:hAnsi="Cambria Math"/>
          <w:color w:val="333333"/>
          <w:shd w:val="clear" w:color="auto" w:fill="FFFFFF"/>
        </w:rPr>
      </w:pPr>
      <w:r w:rsidRPr="001011A2">
        <w:rPr>
          <w:rFonts w:ascii="Cambria Math" w:hAnsi="Cambria Math"/>
          <w:color w:val="333333"/>
          <w:shd w:val="clear" w:color="auto" w:fill="FFFFFF"/>
        </w:rPr>
        <w:t xml:space="preserve">    Handling a team of 5 doing smoke testing of </w:t>
      </w:r>
      <w:r w:rsidR="004B1AB3" w:rsidRPr="001011A2">
        <w:rPr>
          <w:rFonts w:ascii="Cambria Math" w:hAnsi="Cambria Math"/>
          <w:color w:val="333333"/>
          <w:shd w:val="clear" w:color="auto" w:fill="FFFFFF"/>
        </w:rPr>
        <w:t>our client</w:t>
      </w:r>
      <w:r w:rsidRPr="001011A2">
        <w:rPr>
          <w:rFonts w:ascii="Cambria Math" w:hAnsi="Cambria Math"/>
          <w:color w:val="333333"/>
          <w:shd w:val="clear" w:color="auto" w:fill="FFFFFF"/>
        </w:rPr>
        <w:t xml:space="preserve"> product</w:t>
      </w:r>
      <w:r w:rsidR="004B1AB3" w:rsidRPr="001011A2">
        <w:rPr>
          <w:rFonts w:ascii="Cambria Math" w:hAnsi="Cambria Math"/>
          <w:color w:val="333333"/>
          <w:shd w:val="clear" w:color="auto" w:fill="FFFFFF"/>
        </w:rPr>
        <w:t xml:space="preserve"> UDA. </w:t>
      </w:r>
      <w:r w:rsidR="00C85D6A" w:rsidRPr="001011A2">
        <w:rPr>
          <w:rFonts w:ascii="Cambria Math" w:hAnsi="Cambria Math"/>
          <w:color w:val="333333"/>
          <w:shd w:val="clear" w:color="auto" w:fill="FFFFFF"/>
        </w:rPr>
        <w:t>UDA (</w:t>
      </w:r>
      <w:r w:rsidR="004B1AB3" w:rsidRPr="001011A2">
        <w:rPr>
          <w:rFonts w:ascii="Cambria Math" w:hAnsi="Cambria Math"/>
          <w:color w:val="333333"/>
          <w:shd w:val="clear" w:color="auto" w:fill="FFFFFF"/>
        </w:rPr>
        <w:t xml:space="preserve">Unified Desktop Application) is a PC based software application that is used by many Stock Exchange brokers around the globe who do world-wide trading by making </w:t>
      </w:r>
      <w:r w:rsidR="00C85D6A" w:rsidRPr="001011A2">
        <w:rPr>
          <w:rFonts w:ascii="Cambria Math" w:hAnsi="Cambria Math"/>
          <w:color w:val="333333"/>
          <w:shd w:val="clear" w:color="auto" w:fill="FFFFFF"/>
        </w:rPr>
        <w:t>calls, texting</w:t>
      </w:r>
      <w:r w:rsidR="004B1AB3" w:rsidRPr="001011A2">
        <w:rPr>
          <w:rFonts w:ascii="Cambria Math" w:hAnsi="Cambria Math"/>
          <w:color w:val="333333"/>
          <w:shd w:val="clear" w:color="auto" w:fill="FFFFFF"/>
        </w:rPr>
        <w:t xml:space="preserve"> &amp; voice mail features. Every release has a new set of features added to the product and the same will be tested offshore by my team before releasing the product for System testing.  The team identifies the defect well before in hand and informs the development team about them before the Quality Testing team raises a bug. Ours is like </w:t>
      </w:r>
      <w:r w:rsidR="00C85D6A" w:rsidRPr="001011A2">
        <w:rPr>
          <w:rFonts w:ascii="Cambria Math" w:hAnsi="Cambria Math"/>
          <w:color w:val="333333"/>
          <w:shd w:val="clear" w:color="auto" w:fill="FFFFFF"/>
        </w:rPr>
        <w:t>an</w:t>
      </w:r>
      <w:r w:rsidR="004B1AB3" w:rsidRPr="001011A2">
        <w:rPr>
          <w:rFonts w:ascii="Cambria Math" w:hAnsi="Cambria Math"/>
          <w:color w:val="333333"/>
          <w:shd w:val="clear" w:color="auto" w:fill="FFFFFF"/>
        </w:rPr>
        <w:t xml:space="preserve"> interface between the Dev and Quality Engineering team working together to report issues and the status first-hand to the management team both offshore &amp; onshore.</w:t>
      </w:r>
    </w:p>
    <w:p w14:paraId="5634B7EB" w14:textId="77777777" w:rsidR="004B1AB3" w:rsidRPr="00BF4622" w:rsidRDefault="004B1AB3" w:rsidP="00BF4622">
      <w:pPr>
        <w:rPr>
          <w:lang w:val="en-GB"/>
        </w:rPr>
      </w:pPr>
    </w:p>
    <w:p w14:paraId="3F808551" w14:textId="77777777" w:rsidR="001F687C" w:rsidRPr="001011A2" w:rsidRDefault="001F687C" w:rsidP="000D19A0">
      <w:pPr>
        <w:pStyle w:val="Heading1"/>
        <w:numPr>
          <w:ilvl w:val="0"/>
          <w:numId w:val="34"/>
        </w:numPr>
        <w:spacing w:before="0"/>
        <w:rPr>
          <w:rFonts w:ascii="Cambria Math" w:hAnsi="Cambria Math"/>
          <w:b w:val="0"/>
          <w:color w:val="333333"/>
          <w:sz w:val="24"/>
          <w:szCs w:val="24"/>
          <w:shd w:val="clear" w:color="auto" w:fill="FFFFFF"/>
          <w:lang w:val="en-US"/>
        </w:rPr>
      </w:pPr>
      <w:r>
        <w:rPr>
          <w:bCs/>
          <w:color w:val="4F81BD" w:themeColor="accent1"/>
        </w:rPr>
        <w:t xml:space="preserve">Interoperability Testing </w:t>
      </w:r>
      <w:r w:rsidRPr="00B75C89">
        <w:rPr>
          <w:bCs/>
        </w:rPr>
        <w:tab/>
      </w:r>
      <w:r w:rsidRPr="00B75C89">
        <w:rPr>
          <w:bCs/>
        </w:rPr>
        <w:tab/>
      </w:r>
      <w:r w:rsidRPr="00B75C89">
        <w:rPr>
          <w:bCs/>
        </w:rPr>
        <w:tab/>
      </w:r>
      <w:r w:rsidRPr="00B75C89">
        <w:rPr>
          <w:bCs/>
        </w:rPr>
        <w:tab/>
      </w:r>
      <w:r w:rsidRPr="00B75C89">
        <w:rPr>
          <w:bCs/>
        </w:rPr>
        <w:tab/>
      </w:r>
      <w:r w:rsidRPr="00B75C89">
        <w:rPr>
          <w:bCs/>
        </w:rPr>
        <w:tab/>
      </w:r>
      <w:r w:rsidRPr="00B75C89">
        <w:rPr>
          <w:bCs/>
        </w:rPr>
        <w:tab/>
      </w:r>
      <w:r w:rsidRPr="001011A2">
        <w:rPr>
          <w:rFonts w:ascii="Cambria Math" w:hAnsi="Cambria Math"/>
          <w:b w:val="0"/>
          <w:color w:val="333333"/>
          <w:sz w:val="24"/>
          <w:szCs w:val="24"/>
          <w:shd w:val="clear" w:color="auto" w:fill="FFFFFF"/>
          <w:lang w:val="en-US"/>
        </w:rPr>
        <w:t>Jan</w:t>
      </w:r>
      <w:r w:rsidR="00DA0EDC" w:rsidRPr="001011A2">
        <w:rPr>
          <w:rFonts w:ascii="Cambria Math" w:hAnsi="Cambria Math"/>
          <w:b w:val="0"/>
          <w:color w:val="333333"/>
          <w:sz w:val="24"/>
          <w:szCs w:val="24"/>
          <w:shd w:val="clear" w:color="auto" w:fill="FFFFFF"/>
          <w:lang w:val="en-US"/>
        </w:rPr>
        <w:t>20</w:t>
      </w:r>
      <w:r w:rsidRPr="001011A2">
        <w:rPr>
          <w:rFonts w:ascii="Cambria Math" w:hAnsi="Cambria Math"/>
          <w:b w:val="0"/>
          <w:color w:val="333333"/>
          <w:sz w:val="24"/>
          <w:szCs w:val="24"/>
          <w:shd w:val="clear" w:color="auto" w:fill="FFFFFF"/>
          <w:lang w:val="en-US"/>
        </w:rPr>
        <w:t>11-</w:t>
      </w:r>
      <w:r w:rsidR="00BF4622" w:rsidRPr="001011A2">
        <w:rPr>
          <w:rFonts w:ascii="Cambria Math" w:hAnsi="Cambria Math"/>
          <w:b w:val="0"/>
          <w:color w:val="333333"/>
          <w:sz w:val="24"/>
          <w:szCs w:val="24"/>
          <w:shd w:val="clear" w:color="auto" w:fill="FFFFFF"/>
          <w:lang w:val="en-US"/>
        </w:rPr>
        <w:t>June</w:t>
      </w:r>
      <w:r w:rsidR="00DA0EDC" w:rsidRPr="001011A2">
        <w:rPr>
          <w:rFonts w:ascii="Cambria Math" w:hAnsi="Cambria Math"/>
          <w:b w:val="0"/>
          <w:color w:val="333333"/>
          <w:sz w:val="24"/>
          <w:szCs w:val="24"/>
          <w:shd w:val="clear" w:color="auto" w:fill="FFFFFF"/>
          <w:lang w:val="en-US"/>
        </w:rPr>
        <w:t>20</w:t>
      </w:r>
      <w:r w:rsidR="00BF4622" w:rsidRPr="001011A2">
        <w:rPr>
          <w:rFonts w:ascii="Cambria Math" w:hAnsi="Cambria Math"/>
          <w:b w:val="0"/>
          <w:color w:val="333333"/>
          <w:sz w:val="24"/>
          <w:szCs w:val="24"/>
          <w:shd w:val="clear" w:color="auto" w:fill="FFFFFF"/>
          <w:lang w:val="en-US"/>
        </w:rPr>
        <w:t>11</w:t>
      </w:r>
    </w:p>
    <w:p w14:paraId="40875130" w14:textId="77777777" w:rsidR="001F687C" w:rsidRPr="001011A2" w:rsidRDefault="001F687C" w:rsidP="001F687C">
      <w:pPr>
        <w:tabs>
          <w:tab w:val="left" w:pos="360"/>
          <w:tab w:val="left" w:pos="4965"/>
        </w:tabs>
        <w:jc w:val="both"/>
        <w:rPr>
          <w:rFonts w:ascii="Cambria Math" w:hAnsi="Cambria Math"/>
          <w:color w:val="333333"/>
          <w:shd w:val="clear" w:color="auto" w:fill="FFFFFF"/>
        </w:rPr>
      </w:pPr>
    </w:p>
    <w:p w14:paraId="22427355" w14:textId="77777777" w:rsidR="001F687C" w:rsidRPr="001011A2" w:rsidRDefault="001F687C" w:rsidP="001F687C">
      <w:pPr>
        <w:widowControl w:val="0"/>
        <w:autoSpaceDE w:val="0"/>
        <w:rPr>
          <w:rFonts w:ascii="Cambria Math" w:hAnsi="Cambria Math"/>
          <w:color w:val="333333"/>
          <w:shd w:val="clear" w:color="auto" w:fill="FFFFFF"/>
        </w:rPr>
      </w:pPr>
      <w:r w:rsidRPr="001011A2">
        <w:rPr>
          <w:rFonts w:ascii="Cambria Math" w:hAnsi="Cambria Math"/>
          <w:color w:val="333333"/>
          <w:shd w:val="clear" w:color="auto" w:fill="FFFFFF"/>
        </w:rPr>
        <w:t>Responsibilities</w:t>
      </w:r>
      <w:r w:rsidRPr="001011A2">
        <w:rPr>
          <w:rFonts w:ascii="Cambria Math" w:hAnsi="Cambria Math"/>
          <w:color w:val="333333"/>
          <w:shd w:val="clear" w:color="auto" w:fill="FFFFFF"/>
        </w:rPr>
        <w:tab/>
        <w:t>: Interoperability testing with the third party vendor devices</w:t>
      </w:r>
      <w:r w:rsidRPr="001011A2">
        <w:rPr>
          <w:rFonts w:ascii="Cambria Math" w:hAnsi="Cambria Math"/>
          <w:color w:val="333333"/>
          <w:shd w:val="clear" w:color="auto" w:fill="FFFFFF"/>
        </w:rPr>
        <w:tab/>
      </w:r>
    </w:p>
    <w:p w14:paraId="6A4F5600" w14:textId="77777777" w:rsidR="001F687C" w:rsidRPr="001011A2" w:rsidRDefault="001F687C" w:rsidP="001F687C">
      <w:pPr>
        <w:tabs>
          <w:tab w:val="left" w:pos="360"/>
        </w:tabs>
        <w:jc w:val="both"/>
        <w:rPr>
          <w:rFonts w:ascii="Cambria Math" w:hAnsi="Cambria Math"/>
          <w:color w:val="333333"/>
          <w:shd w:val="clear" w:color="auto" w:fill="FFFFFF"/>
        </w:rPr>
      </w:pPr>
      <w:r w:rsidRPr="001011A2">
        <w:rPr>
          <w:rFonts w:ascii="Cambria Math" w:hAnsi="Cambria Math"/>
          <w:color w:val="333333"/>
          <w:shd w:val="clear" w:color="auto" w:fill="FFFFFF"/>
        </w:rPr>
        <w:t>Environment</w:t>
      </w:r>
      <w:r w:rsidRPr="001011A2">
        <w:rPr>
          <w:rFonts w:ascii="Cambria Math" w:hAnsi="Cambria Math"/>
          <w:color w:val="333333"/>
          <w:shd w:val="clear" w:color="auto" w:fill="FFFFFF"/>
        </w:rPr>
        <w:tab/>
      </w:r>
      <w:r w:rsidRPr="001011A2">
        <w:rPr>
          <w:rFonts w:ascii="Cambria Math" w:hAnsi="Cambria Math"/>
          <w:color w:val="333333"/>
          <w:shd w:val="clear" w:color="auto" w:fill="FFFFFF"/>
        </w:rPr>
        <w:tab/>
        <w:t>:  Audio Codes Media Gateway, Cisco Call Manager, Avaya PBX</w:t>
      </w:r>
    </w:p>
    <w:p w14:paraId="00A31AD7" w14:textId="77777777" w:rsidR="001F687C" w:rsidRPr="001011A2" w:rsidRDefault="001F687C" w:rsidP="001F687C">
      <w:pPr>
        <w:rPr>
          <w:rFonts w:ascii="Cambria Math" w:hAnsi="Cambria Math"/>
          <w:color w:val="333333"/>
          <w:shd w:val="clear" w:color="auto" w:fill="FFFFFF"/>
        </w:rPr>
      </w:pPr>
    </w:p>
    <w:p w14:paraId="0C495F9C" w14:textId="77777777" w:rsidR="001F687C" w:rsidRPr="001011A2" w:rsidRDefault="00C85D6A" w:rsidP="00E662B6">
      <w:pPr>
        <w:ind w:firstLine="720"/>
        <w:jc w:val="both"/>
        <w:rPr>
          <w:rFonts w:ascii="Cambria Math" w:hAnsi="Cambria Math"/>
          <w:color w:val="333333"/>
          <w:shd w:val="clear" w:color="auto" w:fill="FFFFFF"/>
        </w:rPr>
      </w:pPr>
      <w:r w:rsidRPr="001011A2">
        <w:rPr>
          <w:rFonts w:ascii="Cambria Math" w:hAnsi="Cambria Math"/>
          <w:color w:val="333333"/>
          <w:shd w:val="clear" w:color="auto" w:fill="FFFFFF"/>
        </w:rPr>
        <w:t>Testing our</w:t>
      </w:r>
      <w:r w:rsidR="001F687C" w:rsidRPr="001011A2">
        <w:rPr>
          <w:rFonts w:ascii="Cambria Math" w:hAnsi="Cambria Math"/>
          <w:color w:val="333333"/>
          <w:shd w:val="clear" w:color="auto" w:fill="FFFFFF"/>
        </w:rPr>
        <w:t xml:space="preserve"> client’s VOIP product with other vendors in the market like Cisco and Avaya. Also testing the </w:t>
      </w:r>
      <w:r w:rsidRPr="001011A2">
        <w:rPr>
          <w:rFonts w:ascii="Cambria Math" w:hAnsi="Cambria Math"/>
          <w:color w:val="333333"/>
          <w:shd w:val="clear" w:color="auto" w:fill="FFFFFF"/>
        </w:rPr>
        <w:t>SBC (</w:t>
      </w:r>
      <w:r w:rsidR="001F687C" w:rsidRPr="001011A2">
        <w:rPr>
          <w:rFonts w:ascii="Cambria Math" w:hAnsi="Cambria Math"/>
          <w:color w:val="333333"/>
          <w:shd w:val="clear" w:color="auto" w:fill="FFFFFF"/>
        </w:rPr>
        <w:t>Session Border Controller) functionality of the Media Gateway from Audio Codes.</w:t>
      </w:r>
    </w:p>
    <w:p w14:paraId="75E58B4F" w14:textId="77777777" w:rsidR="00E662B6" w:rsidRDefault="00E662B6">
      <w:pPr>
        <w:suppressAutoHyphens w:val="0"/>
        <w:rPr>
          <w:rFonts w:asciiTheme="minorHAnsi" w:hAnsiTheme="minorHAnsi"/>
          <w:sz w:val="22"/>
          <w:szCs w:val="22"/>
          <w:lang w:val="en-GB"/>
        </w:rPr>
      </w:pPr>
      <w:r>
        <w:rPr>
          <w:rFonts w:asciiTheme="minorHAnsi" w:hAnsiTheme="minorHAnsi"/>
          <w:sz w:val="22"/>
          <w:szCs w:val="22"/>
          <w:lang w:val="en-GB"/>
        </w:rPr>
        <w:br w:type="page"/>
      </w:r>
    </w:p>
    <w:p w14:paraId="021E3E6A" w14:textId="77777777" w:rsidR="001F687C" w:rsidRPr="001F687C" w:rsidRDefault="001F687C" w:rsidP="001F687C">
      <w:pPr>
        <w:ind w:firstLine="720"/>
        <w:rPr>
          <w:rFonts w:asciiTheme="minorHAnsi" w:hAnsiTheme="minorHAnsi"/>
          <w:sz w:val="22"/>
          <w:szCs w:val="22"/>
          <w:lang w:val="en-GB"/>
        </w:rPr>
      </w:pPr>
    </w:p>
    <w:p w14:paraId="5D4D292B" w14:textId="77777777" w:rsidR="00B75C89" w:rsidRPr="001011A2" w:rsidRDefault="00B75C89" w:rsidP="000D19A0">
      <w:pPr>
        <w:pStyle w:val="Heading1"/>
        <w:numPr>
          <w:ilvl w:val="0"/>
          <w:numId w:val="34"/>
        </w:numPr>
        <w:spacing w:before="0"/>
        <w:rPr>
          <w:rFonts w:ascii="Cambria Math" w:hAnsi="Cambria Math"/>
          <w:b w:val="0"/>
          <w:color w:val="333333"/>
          <w:sz w:val="24"/>
          <w:szCs w:val="24"/>
          <w:shd w:val="clear" w:color="auto" w:fill="FFFFFF"/>
          <w:lang w:val="en-US"/>
        </w:rPr>
      </w:pPr>
      <w:r w:rsidRPr="00B75C89">
        <w:rPr>
          <w:bCs/>
          <w:color w:val="4F81BD" w:themeColor="accent1"/>
        </w:rPr>
        <w:t xml:space="preserve">Dunkin </w:t>
      </w:r>
      <w:r w:rsidR="004B1AB3">
        <w:rPr>
          <w:bCs/>
          <w:color w:val="4F81BD" w:themeColor="accent1"/>
        </w:rPr>
        <w:t>UDA</w:t>
      </w:r>
      <w:r w:rsidRPr="00B75C89">
        <w:rPr>
          <w:bCs/>
          <w:color w:val="4F81BD" w:themeColor="accent1"/>
        </w:rPr>
        <w:t xml:space="preserve"> Simulator</w:t>
      </w:r>
      <w:r w:rsidRPr="00B75C89">
        <w:rPr>
          <w:bCs/>
        </w:rPr>
        <w:tab/>
      </w:r>
      <w:r w:rsidRPr="00B75C89">
        <w:rPr>
          <w:bCs/>
        </w:rPr>
        <w:tab/>
      </w:r>
      <w:r w:rsidRPr="00B75C89">
        <w:rPr>
          <w:bCs/>
        </w:rPr>
        <w:tab/>
      </w:r>
      <w:r w:rsidRPr="00B75C89">
        <w:rPr>
          <w:bCs/>
        </w:rPr>
        <w:tab/>
      </w:r>
      <w:r w:rsidRPr="00B75C89">
        <w:rPr>
          <w:bCs/>
        </w:rPr>
        <w:tab/>
      </w:r>
      <w:r w:rsidRPr="00B75C89">
        <w:rPr>
          <w:bCs/>
        </w:rPr>
        <w:tab/>
      </w:r>
      <w:r w:rsidRPr="00B75C89">
        <w:rPr>
          <w:bCs/>
        </w:rPr>
        <w:tab/>
      </w:r>
      <w:r w:rsidRPr="001011A2">
        <w:rPr>
          <w:rFonts w:ascii="Cambria Math" w:hAnsi="Cambria Math"/>
          <w:b w:val="0"/>
          <w:color w:val="333333"/>
          <w:sz w:val="24"/>
          <w:szCs w:val="24"/>
          <w:shd w:val="clear" w:color="auto" w:fill="FFFFFF"/>
          <w:lang w:val="en-US"/>
        </w:rPr>
        <w:t>May</w:t>
      </w:r>
      <w:r w:rsidR="00DA0EDC" w:rsidRPr="001011A2">
        <w:rPr>
          <w:rFonts w:ascii="Cambria Math" w:hAnsi="Cambria Math"/>
          <w:b w:val="0"/>
          <w:color w:val="333333"/>
          <w:sz w:val="24"/>
          <w:szCs w:val="24"/>
          <w:shd w:val="clear" w:color="auto" w:fill="FFFFFF"/>
          <w:lang w:val="en-US"/>
        </w:rPr>
        <w:t>20</w:t>
      </w:r>
      <w:r w:rsidRPr="001011A2">
        <w:rPr>
          <w:rFonts w:ascii="Cambria Math" w:hAnsi="Cambria Math"/>
          <w:b w:val="0"/>
          <w:color w:val="333333"/>
          <w:sz w:val="24"/>
          <w:szCs w:val="24"/>
          <w:shd w:val="clear" w:color="auto" w:fill="FFFFFF"/>
          <w:lang w:val="en-US"/>
        </w:rPr>
        <w:t>10-</w:t>
      </w:r>
      <w:r w:rsidR="001F687C" w:rsidRPr="001011A2">
        <w:rPr>
          <w:rFonts w:ascii="Cambria Math" w:hAnsi="Cambria Math"/>
          <w:b w:val="0"/>
          <w:color w:val="333333"/>
          <w:sz w:val="24"/>
          <w:szCs w:val="24"/>
          <w:shd w:val="clear" w:color="auto" w:fill="FFFFFF"/>
          <w:lang w:val="en-US"/>
        </w:rPr>
        <w:t>Dec</w:t>
      </w:r>
      <w:r w:rsidR="00DA0EDC" w:rsidRPr="001011A2">
        <w:rPr>
          <w:rFonts w:ascii="Cambria Math" w:hAnsi="Cambria Math"/>
          <w:b w:val="0"/>
          <w:color w:val="333333"/>
          <w:sz w:val="24"/>
          <w:szCs w:val="24"/>
          <w:shd w:val="clear" w:color="auto" w:fill="FFFFFF"/>
          <w:lang w:val="en-US"/>
        </w:rPr>
        <w:t>20</w:t>
      </w:r>
      <w:r w:rsidR="001F687C" w:rsidRPr="001011A2">
        <w:rPr>
          <w:rFonts w:ascii="Cambria Math" w:hAnsi="Cambria Math"/>
          <w:b w:val="0"/>
          <w:color w:val="333333"/>
          <w:sz w:val="24"/>
          <w:szCs w:val="24"/>
          <w:shd w:val="clear" w:color="auto" w:fill="FFFFFF"/>
          <w:lang w:val="en-US"/>
        </w:rPr>
        <w:t>10</w:t>
      </w:r>
    </w:p>
    <w:p w14:paraId="74314D75" w14:textId="77777777" w:rsidR="00B75C89" w:rsidRPr="001011A2" w:rsidRDefault="00B75C89" w:rsidP="00B75C89">
      <w:pPr>
        <w:tabs>
          <w:tab w:val="left" w:pos="360"/>
          <w:tab w:val="left" w:pos="4965"/>
        </w:tabs>
        <w:jc w:val="both"/>
        <w:rPr>
          <w:rFonts w:ascii="Cambria Math" w:hAnsi="Cambria Math"/>
          <w:color w:val="333333"/>
          <w:shd w:val="clear" w:color="auto" w:fill="FFFFFF"/>
        </w:rPr>
      </w:pPr>
    </w:p>
    <w:p w14:paraId="2275757F" w14:textId="77777777" w:rsidR="00B75C89" w:rsidRPr="001011A2" w:rsidRDefault="00B75C89" w:rsidP="00F511D7">
      <w:pPr>
        <w:widowControl w:val="0"/>
        <w:autoSpaceDE w:val="0"/>
        <w:rPr>
          <w:rFonts w:ascii="Cambria Math" w:hAnsi="Cambria Math"/>
          <w:color w:val="333333"/>
          <w:shd w:val="clear" w:color="auto" w:fill="FFFFFF"/>
        </w:rPr>
      </w:pPr>
      <w:r w:rsidRPr="001011A2">
        <w:rPr>
          <w:rFonts w:ascii="Cambria Math" w:hAnsi="Cambria Math"/>
          <w:color w:val="333333"/>
          <w:shd w:val="clear" w:color="auto" w:fill="FFFFFF"/>
        </w:rPr>
        <w:t>Responsibilities</w:t>
      </w:r>
      <w:r w:rsidR="00F511D7" w:rsidRPr="001011A2">
        <w:rPr>
          <w:rFonts w:ascii="Cambria Math" w:hAnsi="Cambria Math"/>
          <w:color w:val="333333"/>
          <w:shd w:val="clear" w:color="auto" w:fill="FFFFFF"/>
        </w:rPr>
        <w:tab/>
      </w:r>
      <w:r w:rsidRPr="001011A2">
        <w:rPr>
          <w:rFonts w:ascii="Cambria Math" w:hAnsi="Cambria Math"/>
          <w:color w:val="333333"/>
          <w:shd w:val="clear" w:color="auto" w:fill="FFFFFF"/>
        </w:rPr>
        <w:t>:</w:t>
      </w:r>
      <w:r w:rsidR="00F511D7" w:rsidRPr="001011A2">
        <w:rPr>
          <w:rFonts w:ascii="Cambria Math" w:hAnsi="Cambria Math"/>
          <w:color w:val="333333"/>
          <w:shd w:val="clear" w:color="auto" w:fill="FFFFFF"/>
        </w:rPr>
        <w:t xml:space="preserve"> </w:t>
      </w:r>
      <w:r w:rsidRPr="001011A2">
        <w:rPr>
          <w:rFonts w:ascii="Cambria Math" w:hAnsi="Cambria Math"/>
          <w:color w:val="333333"/>
          <w:shd w:val="clear" w:color="auto" w:fill="FFFFFF"/>
        </w:rPr>
        <w:t>Development, Testing</w:t>
      </w:r>
      <w:r w:rsidRPr="001011A2">
        <w:rPr>
          <w:rFonts w:ascii="Cambria Math" w:hAnsi="Cambria Math"/>
          <w:color w:val="333333"/>
          <w:shd w:val="clear" w:color="auto" w:fill="FFFFFF"/>
        </w:rPr>
        <w:tab/>
      </w:r>
    </w:p>
    <w:p w14:paraId="0F294382" w14:textId="77777777" w:rsidR="00B75C89" w:rsidRPr="001011A2" w:rsidRDefault="00F511D7" w:rsidP="00B75C89">
      <w:pPr>
        <w:tabs>
          <w:tab w:val="left" w:pos="360"/>
        </w:tabs>
        <w:jc w:val="both"/>
        <w:rPr>
          <w:rFonts w:ascii="Cambria Math" w:hAnsi="Cambria Math"/>
          <w:color w:val="333333"/>
          <w:shd w:val="clear" w:color="auto" w:fill="FFFFFF"/>
        </w:rPr>
      </w:pPr>
      <w:r w:rsidRPr="001011A2">
        <w:rPr>
          <w:rFonts w:ascii="Cambria Math" w:hAnsi="Cambria Math"/>
          <w:color w:val="333333"/>
          <w:shd w:val="clear" w:color="auto" w:fill="FFFFFF"/>
        </w:rPr>
        <w:t>Environment</w:t>
      </w:r>
      <w:r w:rsidRPr="001011A2">
        <w:rPr>
          <w:rFonts w:ascii="Cambria Math" w:hAnsi="Cambria Math"/>
          <w:color w:val="333333"/>
          <w:shd w:val="clear" w:color="auto" w:fill="FFFFFF"/>
        </w:rPr>
        <w:tab/>
      </w:r>
      <w:r w:rsidRPr="001011A2">
        <w:rPr>
          <w:rFonts w:ascii="Cambria Math" w:hAnsi="Cambria Math"/>
          <w:color w:val="333333"/>
          <w:shd w:val="clear" w:color="auto" w:fill="FFFFFF"/>
        </w:rPr>
        <w:tab/>
      </w:r>
      <w:r w:rsidR="00B75C89" w:rsidRPr="001011A2">
        <w:rPr>
          <w:rFonts w:ascii="Cambria Math" w:hAnsi="Cambria Math"/>
          <w:color w:val="333333"/>
          <w:shd w:val="clear" w:color="auto" w:fill="FFFFFF"/>
        </w:rPr>
        <w:t xml:space="preserve">: </w:t>
      </w:r>
      <w:r w:rsidRPr="001011A2">
        <w:rPr>
          <w:rFonts w:ascii="Cambria Math" w:hAnsi="Cambria Math"/>
          <w:color w:val="333333"/>
          <w:shd w:val="clear" w:color="auto" w:fill="FFFFFF"/>
        </w:rPr>
        <w:t xml:space="preserve"> </w:t>
      </w:r>
      <w:r w:rsidR="00B75C89" w:rsidRPr="001011A2">
        <w:rPr>
          <w:rFonts w:ascii="Cambria Math" w:hAnsi="Cambria Math"/>
          <w:color w:val="333333"/>
          <w:shd w:val="clear" w:color="auto" w:fill="FFFFFF"/>
        </w:rPr>
        <w:t>PHP</w:t>
      </w:r>
      <w:r w:rsidR="00F33DB3" w:rsidRPr="001011A2">
        <w:rPr>
          <w:rFonts w:ascii="Cambria Math" w:hAnsi="Cambria Math"/>
          <w:color w:val="333333"/>
          <w:shd w:val="clear" w:color="auto" w:fill="FFFFFF"/>
        </w:rPr>
        <w:t>, XML, HTML, AJAX, JSON, JQUERY, MYSQL</w:t>
      </w:r>
    </w:p>
    <w:p w14:paraId="3D0F98CF" w14:textId="77777777" w:rsidR="00B75C89" w:rsidRPr="001011A2" w:rsidRDefault="00B75C89" w:rsidP="00B75C89">
      <w:pPr>
        <w:rPr>
          <w:rFonts w:ascii="Cambria Math" w:hAnsi="Cambria Math"/>
          <w:color w:val="333333"/>
          <w:shd w:val="clear" w:color="auto" w:fill="FFFFFF"/>
        </w:rPr>
      </w:pPr>
    </w:p>
    <w:p w14:paraId="1A661B16" w14:textId="77777777" w:rsidR="00C075CE" w:rsidRPr="001011A2" w:rsidRDefault="00FB3A01" w:rsidP="00F511D7">
      <w:pPr>
        <w:jc w:val="both"/>
        <w:rPr>
          <w:rFonts w:ascii="Cambria Math" w:hAnsi="Cambria Math"/>
          <w:color w:val="333333"/>
          <w:shd w:val="clear" w:color="auto" w:fill="FFFFFF"/>
        </w:rPr>
      </w:pPr>
      <w:r w:rsidRPr="001011A2">
        <w:rPr>
          <w:rFonts w:ascii="Cambria Math" w:hAnsi="Cambria Math"/>
          <w:color w:val="333333"/>
          <w:shd w:val="clear" w:color="auto" w:fill="FFFFFF"/>
        </w:rPr>
        <w:tab/>
        <w:t>UDA stands for Unified Desktop Application. UDA is basically a client application on the user’s desktop</w:t>
      </w:r>
      <w:r w:rsidR="00F511D7" w:rsidRPr="001011A2">
        <w:rPr>
          <w:rFonts w:ascii="Cambria Math" w:hAnsi="Cambria Math"/>
          <w:color w:val="333333"/>
          <w:shd w:val="clear" w:color="auto" w:fill="FFFFFF"/>
        </w:rPr>
        <w:t xml:space="preserve"> used to make/receive calls just like a physical telephone. There are two modules here </w:t>
      </w:r>
      <w:r w:rsidR="00F33DB3" w:rsidRPr="001011A2">
        <w:rPr>
          <w:rFonts w:ascii="Cambria Math" w:hAnsi="Cambria Math"/>
          <w:color w:val="333333"/>
          <w:shd w:val="clear" w:color="auto" w:fill="FFFFFF"/>
        </w:rPr>
        <w:t>client (</w:t>
      </w:r>
      <w:r w:rsidR="00F511D7" w:rsidRPr="001011A2">
        <w:rPr>
          <w:rFonts w:ascii="Cambria Math" w:hAnsi="Cambria Math"/>
          <w:color w:val="333333"/>
          <w:shd w:val="clear" w:color="auto" w:fill="FFFFFF"/>
        </w:rPr>
        <w:t xml:space="preserve">UDAC) and </w:t>
      </w:r>
      <w:r w:rsidR="00F33DB3" w:rsidRPr="001011A2">
        <w:rPr>
          <w:rFonts w:ascii="Cambria Math" w:hAnsi="Cambria Math"/>
          <w:color w:val="333333"/>
          <w:shd w:val="clear" w:color="auto" w:fill="FFFFFF"/>
        </w:rPr>
        <w:t>server (</w:t>
      </w:r>
      <w:r w:rsidR="00F511D7" w:rsidRPr="001011A2">
        <w:rPr>
          <w:rFonts w:ascii="Cambria Math" w:hAnsi="Cambria Math"/>
          <w:color w:val="333333"/>
          <w:shd w:val="clear" w:color="auto" w:fill="FFFFFF"/>
        </w:rPr>
        <w:t xml:space="preserve">UDAS). To test the individual UDAC and UDAS, PHP simulator was developed to verify the XML message exchanges between the components. This would aid in unit testing of the individual modules without any dependency on the other module. </w:t>
      </w:r>
    </w:p>
    <w:p w14:paraId="5A29E552" w14:textId="77777777" w:rsidR="00C075CE" w:rsidRDefault="00C075CE">
      <w:pPr>
        <w:suppressAutoHyphens w:val="0"/>
        <w:rPr>
          <w:rFonts w:asciiTheme="minorHAnsi" w:hAnsiTheme="minorHAnsi" w:cs="Arial"/>
          <w:color w:val="333333"/>
          <w:sz w:val="22"/>
          <w:szCs w:val="22"/>
        </w:rPr>
      </w:pPr>
    </w:p>
    <w:p w14:paraId="144F5BD3" w14:textId="77777777" w:rsidR="00B7040F" w:rsidRPr="001011A2" w:rsidRDefault="00B7040F" w:rsidP="009006D8">
      <w:pPr>
        <w:pStyle w:val="Heading1"/>
        <w:numPr>
          <w:ilvl w:val="0"/>
          <w:numId w:val="34"/>
        </w:numPr>
        <w:spacing w:before="0"/>
        <w:rPr>
          <w:rFonts w:ascii="Cambria Math" w:hAnsi="Cambria Math"/>
          <w:b w:val="0"/>
          <w:color w:val="333333"/>
          <w:sz w:val="24"/>
          <w:szCs w:val="24"/>
          <w:shd w:val="clear" w:color="auto" w:fill="FFFFFF"/>
          <w:lang w:val="en-US"/>
        </w:rPr>
      </w:pPr>
      <w:r w:rsidRPr="003451C5">
        <w:rPr>
          <w:bCs/>
          <w:color w:val="4F81BD" w:themeColor="accent1"/>
        </w:rPr>
        <w:t>Dunkin CDI Simulator</w:t>
      </w:r>
      <w:r w:rsidR="00BE429A" w:rsidRPr="00BE429A">
        <w:rPr>
          <w:bCs/>
        </w:rPr>
        <w:tab/>
      </w:r>
      <w:r w:rsidR="00BE429A" w:rsidRPr="00BE429A">
        <w:rPr>
          <w:bCs/>
        </w:rPr>
        <w:tab/>
      </w:r>
      <w:r w:rsidR="00BE429A" w:rsidRPr="00BE429A">
        <w:rPr>
          <w:bCs/>
        </w:rPr>
        <w:tab/>
      </w:r>
      <w:r w:rsidR="00BE429A" w:rsidRPr="00BE429A">
        <w:rPr>
          <w:bCs/>
        </w:rPr>
        <w:tab/>
      </w:r>
      <w:r w:rsidR="00BE429A" w:rsidRPr="00BE429A">
        <w:rPr>
          <w:bCs/>
        </w:rPr>
        <w:tab/>
      </w:r>
      <w:r w:rsidR="00BE429A" w:rsidRPr="00BE429A">
        <w:rPr>
          <w:bCs/>
        </w:rPr>
        <w:tab/>
      </w:r>
      <w:r w:rsidR="00BE429A" w:rsidRPr="00BE429A">
        <w:rPr>
          <w:bCs/>
        </w:rPr>
        <w:tab/>
      </w:r>
      <w:r w:rsidR="009006D8">
        <w:rPr>
          <w:bCs/>
        </w:rPr>
        <w:t xml:space="preserve">     </w:t>
      </w:r>
      <w:r w:rsidR="00B75C89" w:rsidRPr="001011A2">
        <w:rPr>
          <w:rFonts w:ascii="Cambria Math" w:hAnsi="Cambria Math"/>
          <w:b w:val="0"/>
          <w:color w:val="333333"/>
          <w:sz w:val="24"/>
          <w:szCs w:val="24"/>
          <w:shd w:val="clear" w:color="auto" w:fill="FFFFFF"/>
          <w:lang w:val="en-US"/>
        </w:rPr>
        <w:t>Feb</w:t>
      </w:r>
      <w:r w:rsidR="00DA0EDC" w:rsidRPr="001011A2">
        <w:rPr>
          <w:rFonts w:ascii="Cambria Math" w:hAnsi="Cambria Math"/>
          <w:b w:val="0"/>
          <w:color w:val="333333"/>
          <w:sz w:val="24"/>
          <w:szCs w:val="24"/>
          <w:shd w:val="clear" w:color="auto" w:fill="FFFFFF"/>
          <w:lang w:val="en-US"/>
        </w:rPr>
        <w:t>20</w:t>
      </w:r>
      <w:r w:rsidR="00B75C89" w:rsidRPr="001011A2">
        <w:rPr>
          <w:rFonts w:ascii="Cambria Math" w:hAnsi="Cambria Math"/>
          <w:b w:val="0"/>
          <w:color w:val="333333"/>
          <w:sz w:val="24"/>
          <w:szCs w:val="24"/>
          <w:shd w:val="clear" w:color="auto" w:fill="FFFFFF"/>
          <w:lang w:val="en-US"/>
        </w:rPr>
        <w:t>10 –May</w:t>
      </w:r>
      <w:r w:rsidR="00DA0EDC" w:rsidRPr="001011A2">
        <w:rPr>
          <w:rFonts w:ascii="Cambria Math" w:hAnsi="Cambria Math"/>
          <w:b w:val="0"/>
          <w:color w:val="333333"/>
          <w:sz w:val="24"/>
          <w:szCs w:val="24"/>
          <w:shd w:val="clear" w:color="auto" w:fill="FFFFFF"/>
          <w:lang w:val="en-US"/>
        </w:rPr>
        <w:t>20</w:t>
      </w:r>
      <w:r w:rsidR="00B75C89" w:rsidRPr="001011A2">
        <w:rPr>
          <w:rFonts w:ascii="Cambria Math" w:hAnsi="Cambria Math"/>
          <w:b w:val="0"/>
          <w:color w:val="333333"/>
          <w:sz w:val="24"/>
          <w:szCs w:val="24"/>
          <w:shd w:val="clear" w:color="auto" w:fill="FFFFFF"/>
          <w:lang w:val="en-US"/>
        </w:rPr>
        <w:t>10</w:t>
      </w:r>
    </w:p>
    <w:p w14:paraId="438269BF" w14:textId="77777777" w:rsidR="00B7040F" w:rsidRPr="001011A2" w:rsidRDefault="00B7040F" w:rsidP="00BE429A">
      <w:pPr>
        <w:rPr>
          <w:rFonts w:ascii="Cambria Math" w:hAnsi="Cambria Math"/>
          <w:color w:val="333333"/>
          <w:shd w:val="clear" w:color="auto" w:fill="FFFFFF"/>
        </w:rPr>
      </w:pPr>
    </w:p>
    <w:p w14:paraId="7D1F91C9" w14:textId="77777777" w:rsidR="00B7040F" w:rsidRPr="001011A2" w:rsidRDefault="00B7040F" w:rsidP="00F511D7">
      <w:pPr>
        <w:widowControl w:val="0"/>
        <w:autoSpaceDE w:val="0"/>
        <w:rPr>
          <w:rFonts w:ascii="Cambria Math" w:hAnsi="Cambria Math"/>
          <w:color w:val="333333"/>
          <w:shd w:val="clear" w:color="auto" w:fill="FFFFFF"/>
        </w:rPr>
      </w:pPr>
      <w:r w:rsidRPr="001011A2">
        <w:rPr>
          <w:rFonts w:ascii="Cambria Math" w:hAnsi="Cambria Math"/>
          <w:color w:val="333333"/>
          <w:shd w:val="clear" w:color="auto" w:fill="FFFFFF"/>
        </w:rPr>
        <w:t>Responsibilities</w:t>
      </w:r>
      <w:r w:rsidR="00F511D7" w:rsidRPr="001011A2">
        <w:rPr>
          <w:rFonts w:ascii="Cambria Math" w:hAnsi="Cambria Math"/>
          <w:color w:val="333333"/>
          <w:shd w:val="clear" w:color="auto" w:fill="FFFFFF"/>
        </w:rPr>
        <w:tab/>
      </w:r>
      <w:r w:rsidRPr="001011A2">
        <w:rPr>
          <w:rFonts w:ascii="Cambria Math" w:hAnsi="Cambria Math"/>
          <w:color w:val="333333"/>
          <w:shd w:val="clear" w:color="auto" w:fill="FFFFFF"/>
        </w:rPr>
        <w:t>: Development, Testing</w:t>
      </w:r>
      <w:r w:rsidRPr="001011A2">
        <w:rPr>
          <w:rFonts w:ascii="Cambria Math" w:hAnsi="Cambria Math"/>
          <w:color w:val="333333"/>
          <w:shd w:val="clear" w:color="auto" w:fill="FFFFFF"/>
        </w:rPr>
        <w:tab/>
      </w:r>
    </w:p>
    <w:p w14:paraId="3F28BE36" w14:textId="77777777" w:rsidR="00B7040F" w:rsidRPr="001011A2" w:rsidRDefault="00B7040F" w:rsidP="00F511D7">
      <w:pPr>
        <w:widowControl w:val="0"/>
        <w:autoSpaceDE w:val="0"/>
        <w:rPr>
          <w:rFonts w:ascii="Cambria Math" w:hAnsi="Cambria Math"/>
          <w:color w:val="333333"/>
          <w:shd w:val="clear" w:color="auto" w:fill="FFFFFF"/>
        </w:rPr>
      </w:pPr>
      <w:r w:rsidRPr="001011A2">
        <w:rPr>
          <w:rFonts w:ascii="Cambria Math" w:hAnsi="Cambria Math"/>
          <w:color w:val="333333"/>
          <w:shd w:val="clear" w:color="auto" w:fill="FFFFFF"/>
        </w:rPr>
        <w:t xml:space="preserve">Environment </w:t>
      </w:r>
      <w:r w:rsidRPr="001011A2">
        <w:rPr>
          <w:rFonts w:ascii="Cambria Math" w:hAnsi="Cambria Math"/>
          <w:color w:val="333333"/>
          <w:shd w:val="clear" w:color="auto" w:fill="FFFFFF"/>
        </w:rPr>
        <w:tab/>
        <w:t xml:space="preserve">  </w:t>
      </w:r>
      <w:r w:rsidR="009C6850" w:rsidRPr="001011A2">
        <w:rPr>
          <w:rFonts w:ascii="Cambria Math" w:hAnsi="Cambria Math"/>
          <w:color w:val="333333"/>
          <w:shd w:val="clear" w:color="auto" w:fill="FFFFFF"/>
        </w:rPr>
        <w:tab/>
      </w:r>
      <w:r w:rsidRPr="001011A2">
        <w:rPr>
          <w:rFonts w:ascii="Cambria Math" w:hAnsi="Cambria Math"/>
          <w:color w:val="333333"/>
          <w:shd w:val="clear" w:color="auto" w:fill="FFFFFF"/>
        </w:rPr>
        <w:t xml:space="preserve">: Linux, C++, </w:t>
      </w:r>
      <w:proofErr w:type="spellStart"/>
      <w:r w:rsidRPr="001011A2">
        <w:rPr>
          <w:rFonts w:ascii="Cambria Math" w:hAnsi="Cambria Math"/>
          <w:color w:val="333333"/>
          <w:shd w:val="clear" w:color="auto" w:fill="FFFFFF"/>
        </w:rPr>
        <w:t>libCurl</w:t>
      </w:r>
      <w:proofErr w:type="spellEnd"/>
    </w:p>
    <w:p w14:paraId="1915F091" w14:textId="77777777" w:rsidR="00B7040F" w:rsidRPr="001011A2" w:rsidRDefault="00B7040F" w:rsidP="00F511D7">
      <w:pPr>
        <w:jc w:val="both"/>
        <w:rPr>
          <w:rFonts w:ascii="Cambria Math" w:hAnsi="Cambria Math"/>
          <w:color w:val="333333"/>
          <w:shd w:val="clear" w:color="auto" w:fill="FFFFFF"/>
        </w:rPr>
      </w:pPr>
    </w:p>
    <w:p w14:paraId="79BAA112" w14:textId="77777777" w:rsidR="00B7040F" w:rsidRPr="001011A2" w:rsidRDefault="00B7040F" w:rsidP="00C075CE">
      <w:pPr>
        <w:ind w:firstLine="360"/>
        <w:jc w:val="both"/>
        <w:rPr>
          <w:rFonts w:ascii="Cambria Math" w:hAnsi="Cambria Math"/>
          <w:color w:val="333333"/>
          <w:shd w:val="clear" w:color="auto" w:fill="FFFFFF"/>
        </w:rPr>
      </w:pPr>
      <w:r w:rsidRPr="001011A2">
        <w:rPr>
          <w:rFonts w:ascii="Cambria Math" w:hAnsi="Cambria Math"/>
          <w:color w:val="333333"/>
          <w:shd w:val="clear" w:color="auto" w:fill="FFFFFF"/>
        </w:rPr>
        <w:t xml:space="preserve">During the initial iterations of Dunkin development, there was a need for testing the elements individually with the corresponding supported protocols. With the aim of testing Voice Application Server, the CDI Simulator is an attempt to develop and execute the Integration test cases automatically by simulating Turret &amp; UDA using third party tools. CDI simulator will enable testing of all performance related capacities. The objective of this CDI simulator </w:t>
      </w:r>
      <w:r w:rsidR="00210E79" w:rsidRPr="001011A2">
        <w:rPr>
          <w:rFonts w:ascii="Cambria Math" w:hAnsi="Cambria Math"/>
          <w:color w:val="333333"/>
          <w:shd w:val="clear" w:color="auto" w:fill="FFFFFF"/>
        </w:rPr>
        <w:t>follows:</w:t>
      </w:r>
      <w:r w:rsidRPr="001011A2">
        <w:rPr>
          <w:rFonts w:ascii="Cambria Math" w:hAnsi="Cambria Math"/>
          <w:color w:val="333333"/>
          <w:shd w:val="clear" w:color="auto" w:fill="FFFFFF"/>
        </w:rPr>
        <w:t xml:space="preserve"> </w:t>
      </w:r>
    </w:p>
    <w:p w14:paraId="07C22ACD" w14:textId="77777777" w:rsidR="00EB27F6" w:rsidRPr="001011A2" w:rsidRDefault="00EB27F6" w:rsidP="00F511D7">
      <w:pPr>
        <w:jc w:val="both"/>
        <w:rPr>
          <w:rFonts w:ascii="Cambria Math" w:hAnsi="Cambria Math"/>
          <w:color w:val="333333"/>
          <w:shd w:val="clear" w:color="auto" w:fill="FFFFFF"/>
        </w:rPr>
      </w:pPr>
    </w:p>
    <w:p w14:paraId="3EF0A64E" w14:textId="77777777" w:rsidR="00B7040F" w:rsidRPr="001011A2" w:rsidRDefault="00B7040F" w:rsidP="00F511D7">
      <w:pPr>
        <w:pStyle w:val="ListParagraph"/>
        <w:numPr>
          <w:ilvl w:val="0"/>
          <w:numId w:val="35"/>
        </w:numPr>
        <w:jc w:val="both"/>
        <w:rPr>
          <w:rFonts w:ascii="Cambria Math" w:hAnsi="Cambria Math"/>
          <w:color w:val="333333"/>
          <w:sz w:val="24"/>
          <w:shd w:val="clear" w:color="auto" w:fill="FFFFFF"/>
          <w:lang w:eastAsia="ar-SA"/>
        </w:rPr>
      </w:pPr>
      <w:r w:rsidRPr="001011A2">
        <w:rPr>
          <w:rFonts w:ascii="Cambria Math" w:hAnsi="Cambria Math"/>
          <w:color w:val="333333"/>
          <w:sz w:val="24"/>
          <w:shd w:val="clear" w:color="auto" w:fill="FFFFFF"/>
          <w:lang w:eastAsia="ar-SA"/>
        </w:rPr>
        <w:t xml:space="preserve">Multiple instances of this automation software </w:t>
      </w:r>
      <w:r w:rsidR="00BE429A" w:rsidRPr="001011A2">
        <w:rPr>
          <w:rFonts w:ascii="Cambria Math" w:hAnsi="Cambria Math"/>
          <w:color w:val="333333"/>
          <w:sz w:val="24"/>
          <w:shd w:val="clear" w:color="auto" w:fill="FFFFFF"/>
          <w:lang w:eastAsia="ar-SA"/>
        </w:rPr>
        <w:t>shall</w:t>
      </w:r>
      <w:r w:rsidRPr="001011A2">
        <w:rPr>
          <w:rFonts w:ascii="Cambria Math" w:hAnsi="Cambria Math"/>
          <w:color w:val="333333"/>
          <w:sz w:val="24"/>
          <w:shd w:val="clear" w:color="auto" w:fill="FFFFFF"/>
          <w:lang w:eastAsia="ar-SA"/>
        </w:rPr>
        <w:t xml:space="preserve"> be invoked to simulate multiple Turrets</w:t>
      </w:r>
    </w:p>
    <w:p w14:paraId="3128E224" w14:textId="77777777" w:rsidR="00BE429A" w:rsidRPr="001011A2" w:rsidRDefault="00BE429A" w:rsidP="00F511D7">
      <w:pPr>
        <w:pStyle w:val="ListParagraph"/>
        <w:numPr>
          <w:ilvl w:val="0"/>
          <w:numId w:val="35"/>
        </w:numPr>
        <w:jc w:val="both"/>
        <w:rPr>
          <w:rFonts w:ascii="Cambria Math" w:hAnsi="Cambria Math"/>
          <w:color w:val="333333"/>
          <w:sz w:val="24"/>
          <w:shd w:val="clear" w:color="auto" w:fill="FFFFFF"/>
          <w:lang w:eastAsia="ar-SA"/>
        </w:rPr>
      </w:pPr>
      <w:r w:rsidRPr="001011A2">
        <w:rPr>
          <w:rFonts w:ascii="Cambria Math" w:hAnsi="Cambria Math"/>
          <w:color w:val="333333"/>
          <w:sz w:val="24"/>
          <w:shd w:val="clear" w:color="auto" w:fill="FFFFFF"/>
          <w:lang w:eastAsia="ar-SA"/>
        </w:rPr>
        <w:t>Ability to respond to messages from A/S especially for various voice applications</w:t>
      </w:r>
      <w:r w:rsidR="00E621A3" w:rsidRPr="001011A2">
        <w:rPr>
          <w:rFonts w:ascii="Cambria Math" w:hAnsi="Cambria Math"/>
          <w:color w:val="333333"/>
          <w:sz w:val="24"/>
          <w:shd w:val="clear" w:color="auto" w:fill="FFFFFF"/>
          <w:lang w:eastAsia="ar-SA"/>
        </w:rPr>
        <w:t>.</w:t>
      </w:r>
    </w:p>
    <w:p w14:paraId="087856D3" w14:textId="77777777" w:rsidR="00BE429A" w:rsidRPr="001011A2" w:rsidRDefault="00BE429A" w:rsidP="00F511D7">
      <w:pPr>
        <w:pStyle w:val="ListParagraph"/>
        <w:numPr>
          <w:ilvl w:val="0"/>
          <w:numId w:val="35"/>
        </w:numPr>
        <w:jc w:val="both"/>
        <w:rPr>
          <w:rFonts w:ascii="Cambria Math" w:hAnsi="Cambria Math"/>
          <w:color w:val="333333"/>
          <w:sz w:val="24"/>
          <w:shd w:val="clear" w:color="auto" w:fill="FFFFFF"/>
          <w:lang w:eastAsia="ar-SA"/>
        </w:rPr>
      </w:pPr>
      <w:r w:rsidRPr="001011A2">
        <w:rPr>
          <w:rFonts w:ascii="Cambria Math" w:hAnsi="Cambria Math"/>
          <w:color w:val="333333"/>
          <w:sz w:val="24"/>
          <w:shd w:val="clear" w:color="auto" w:fill="FFFFFF"/>
          <w:lang w:eastAsia="ar-SA"/>
        </w:rPr>
        <w:t>Ability to update Line Status from Application Server</w:t>
      </w:r>
      <w:r w:rsidR="00E621A3" w:rsidRPr="001011A2">
        <w:rPr>
          <w:rFonts w:ascii="Cambria Math" w:hAnsi="Cambria Math"/>
          <w:color w:val="333333"/>
          <w:sz w:val="24"/>
          <w:shd w:val="clear" w:color="auto" w:fill="FFFFFF"/>
          <w:lang w:eastAsia="ar-SA"/>
        </w:rPr>
        <w:t>.</w:t>
      </w:r>
    </w:p>
    <w:p w14:paraId="0BA784AB" w14:textId="77777777" w:rsidR="00BE429A" w:rsidRPr="001011A2" w:rsidRDefault="00BE429A" w:rsidP="00F511D7">
      <w:pPr>
        <w:pStyle w:val="ListParagraph"/>
        <w:numPr>
          <w:ilvl w:val="0"/>
          <w:numId w:val="35"/>
        </w:numPr>
        <w:jc w:val="both"/>
        <w:rPr>
          <w:rFonts w:ascii="Cambria Math" w:hAnsi="Cambria Math"/>
          <w:color w:val="333333"/>
          <w:sz w:val="24"/>
          <w:shd w:val="clear" w:color="auto" w:fill="FFFFFF"/>
          <w:lang w:eastAsia="ar-SA"/>
        </w:rPr>
      </w:pPr>
      <w:r w:rsidRPr="001011A2">
        <w:rPr>
          <w:rFonts w:ascii="Cambria Math" w:hAnsi="Cambria Math"/>
          <w:color w:val="333333"/>
          <w:sz w:val="24"/>
          <w:shd w:val="clear" w:color="auto" w:fill="FFFFFF"/>
          <w:lang w:eastAsia="ar-SA"/>
        </w:rPr>
        <w:t>Ability to easily upgrade simulator to different Dunkin releases</w:t>
      </w:r>
      <w:r w:rsidR="00E621A3" w:rsidRPr="001011A2">
        <w:rPr>
          <w:rFonts w:ascii="Cambria Math" w:hAnsi="Cambria Math"/>
          <w:color w:val="333333"/>
          <w:sz w:val="24"/>
          <w:shd w:val="clear" w:color="auto" w:fill="FFFFFF"/>
          <w:lang w:eastAsia="ar-SA"/>
        </w:rPr>
        <w:t>.</w:t>
      </w:r>
    </w:p>
    <w:p w14:paraId="34994773" w14:textId="77777777" w:rsidR="00B7040F" w:rsidRPr="001011A2" w:rsidRDefault="00BE429A" w:rsidP="00F511D7">
      <w:pPr>
        <w:pStyle w:val="ListParagraph"/>
        <w:numPr>
          <w:ilvl w:val="0"/>
          <w:numId w:val="35"/>
        </w:numPr>
        <w:jc w:val="both"/>
        <w:rPr>
          <w:rFonts w:ascii="Cambria Math" w:hAnsi="Cambria Math"/>
          <w:color w:val="333333"/>
          <w:sz w:val="24"/>
          <w:shd w:val="clear" w:color="auto" w:fill="FFFFFF"/>
          <w:lang w:eastAsia="ar-SA"/>
        </w:rPr>
      </w:pPr>
      <w:bookmarkStart w:id="0" w:name="_Toc245787736"/>
      <w:bookmarkStart w:id="1" w:name="_Toc245788030"/>
      <w:bookmarkStart w:id="2" w:name="_Toc245825015"/>
      <w:bookmarkStart w:id="3" w:name="_Toc246053076"/>
      <w:r w:rsidRPr="001011A2">
        <w:rPr>
          <w:rFonts w:ascii="Cambria Math" w:hAnsi="Cambria Math"/>
          <w:color w:val="333333"/>
          <w:sz w:val="24"/>
          <w:shd w:val="clear" w:color="auto" w:fill="FFFFFF"/>
          <w:lang w:eastAsia="ar-SA"/>
        </w:rPr>
        <w:t xml:space="preserve">Aid in system performance testing, especially for </w:t>
      </w:r>
      <w:bookmarkEnd w:id="0"/>
      <w:bookmarkEnd w:id="1"/>
      <w:bookmarkEnd w:id="2"/>
      <w:bookmarkEnd w:id="3"/>
      <w:r w:rsidRPr="001011A2">
        <w:rPr>
          <w:rFonts w:ascii="Cambria Math" w:hAnsi="Cambria Math"/>
          <w:color w:val="333333"/>
          <w:sz w:val="24"/>
          <w:shd w:val="clear" w:color="auto" w:fill="FFFFFF"/>
          <w:lang w:eastAsia="ar-SA"/>
        </w:rPr>
        <w:t>application/media servers</w:t>
      </w:r>
      <w:r w:rsidR="00E621A3" w:rsidRPr="001011A2">
        <w:rPr>
          <w:rFonts w:ascii="Cambria Math" w:hAnsi="Cambria Math"/>
          <w:color w:val="333333"/>
          <w:sz w:val="24"/>
          <w:shd w:val="clear" w:color="auto" w:fill="FFFFFF"/>
          <w:lang w:eastAsia="ar-SA"/>
        </w:rPr>
        <w:t>.</w:t>
      </w:r>
    </w:p>
    <w:p w14:paraId="7756CA82" w14:textId="77777777" w:rsidR="005D21B6" w:rsidRDefault="00BE429A" w:rsidP="00F511D7">
      <w:pPr>
        <w:pStyle w:val="ListParagraph"/>
        <w:numPr>
          <w:ilvl w:val="0"/>
          <w:numId w:val="35"/>
        </w:numPr>
        <w:jc w:val="both"/>
        <w:rPr>
          <w:rFonts w:ascii="Cambria Math" w:hAnsi="Cambria Math"/>
          <w:color w:val="333333"/>
          <w:sz w:val="24"/>
          <w:shd w:val="clear" w:color="auto" w:fill="FFFFFF"/>
          <w:lang w:eastAsia="ar-SA"/>
        </w:rPr>
      </w:pPr>
      <w:r w:rsidRPr="001011A2">
        <w:rPr>
          <w:rFonts w:ascii="Cambria Math" w:hAnsi="Cambria Math"/>
          <w:color w:val="333333"/>
          <w:sz w:val="24"/>
          <w:shd w:val="clear" w:color="auto" w:fill="FFFFFF"/>
          <w:lang w:eastAsia="ar-SA"/>
        </w:rPr>
        <w:t xml:space="preserve">Provides the performance test report based on collected data e.g. CPU usage, successful calls, number of simultaneous calls, CPS, Line Status updates, call failure </w:t>
      </w:r>
      <w:r w:rsidR="000B69AB" w:rsidRPr="001011A2">
        <w:rPr>
          <w:rFonts w:ascii="Cambria Math" w:hAnsi="Cambria Math"/>
          <w:color w:val="333333"/>
          <w:sz w:val="24"/>
          <w:shd w:val="clear" w:color="auto" w:fill="FFFFFF"/>
          <w:lang w:eastAsia="ar-SA"/>
        </w:rPr>
        <w:t>etc.</w:t>
      </w:r>
    </w:p>
    <w:p w14:paraId="57A3E538" w14:textId="77777777" w:rsidR="00BE429A" w:rsidRPr="001011A2" w:rsidRDefault="00BE429A" w:rsidP="005D21B6">
      <w:pPr>
        <w:pStyle w:val="ListParagraph"/>
        <w:jc w:val="both"/>
        <w:rPr>
          <w:rFonts w:ascii="Cambria Math" w:hAnsi="Cambria Math"/>
          <w:color w:val="333333"/>
          <w:sz w:val="24"/>
          <w:shd w:val="clear" w:color="auto" w:fill="FFFFFF"/>
          <w:lang w:eastAsia="ar-SA"/>
        </w:rPr>
      </w:pPr>
    </w:p>
    <w:p w14:paraId="459D8942" w14:textId="77777777" w:rsidR="00081555" w:rsidRPr="001011A2" w:rsidRDefault="00CC70EA" w:rsidP="009006D8">
      <w:pPr>
        <w:pStyle w:val="Heading1"/>
        <w:numPr>
          <w:ilvl w:val="0"/>
          <w:numId w:val="34"/>
        </w:numPr>
        <w:rPr>
          <w:rFonts w:ascii="Cambria Math" w:hAnsi="Cambria Math"/>
          <w:b w:val="0"/>
          <w:color w:val="333333"/>
          <w:sz w:val="24"/>
          <w:szCs w:val="24"/>
          <w:shd w:val="clear" w:color="auto" w:fill="FFFFFF"/>
          <w:lang w:val="en-US"/>
        </w:rPr>
      </w:pPr>
      <w:r w:rsidRPr="003451C5">
        <w:rPr>
          <w:color w:val="4F81BD" w:themeColor="accent1"/>
        </w:rPr>
        <w:t>IQ/Impact: IPC Professional Services</w:t>
      </w:r>
      <w:r w:rsidR="00081555" w:rsidRPr="0070387B">
        <w:rPr>
          <w:bCs/>
        </w:rPr>
        <w:tab/>
      </w:r>
      <w:r w:rsidR="00745AD1">
        <w:tab/>
      </w:r>
      <w:r w:rsidR="00745AD1">
        <w:tab/>
      </w:r>
      <w:r w:rsidR="00745AD1">
        <w:tab/>
      </w:r>
      <w:r w:rsidR="00BE429A">
        <w:tab/>
        <w:t xml:space="preserve">       </w:t>
      </w:r>
      <w:r w:rsidR="009006D8">
        <w:t xml:space="preserve"> </w:t>
      </w:r>
      <w:r w:rsidRPr="001011A2">
        <w:rPr>
          <w:rFonts w:ascii="Cambria Math" w:hAnsi="Cambria Math"/>
          <w:b w:val="0"/>
          <w:color w:val="333333"/>
          <w:sz w:val="24"/>
          <w:szCs w:val="24"/>
          <w:shd w:val="clear" w:color="auto" w:fill="FFFFFF"/>
          <w:lang w:val="en-US"/>
        </w:rPr>
        <w:t>Mar</w:t>
      </w:r>
      <w:r w:rsidR="00DA0EDC" w:rsidRPr="001011A2">
        <w:rPr>
          <w:rFonts w:ascii="Cambria Math" w:hAnsi="Cambria Math"/>
          <w:b w:val="0"/>
          <w:color w:val="333333"/>
          <w:sz w:val="24"/>
          <w:szCs w:val="24"/>
          <w:shd w:val="clear" w:color="auto" w:fill="FFFFFF"/>
          <w:lang w:val="en-US"/>
        </w:rPr>
        <w:t>20</w:t>
      </w:r>
      <w:r w:rsidR="00745AD1" w:rsidRPr="001011A2">
        <w:rPr>
          <w:rFonts w:ascii="Cambria Math" w:hAnsi="Cambria Math"/>
          <w:b w:val="0"/>
          <w:color w:val="333333"/>
          <w:sz w:val="24"/>
          <w:szCs w:val="24"/>
          <w:shd w:val="clear" w:color="auto" w:fill="FFFFFF"/>
          <w:lang w:val="en-US"/>
        </w:rPr>
        <w:t>0</w:t>
      </w:r>
      <w:r w:rsidR="005B32A2" w:rsidRPr="001011A2">
        <w:rPr>
          <w:rFonts w:ascii="Cambria Math" w:hAnsi="Cambria Math"/>
          <w:b w:val="0"/>
          <w:color w:val="333333"/>
          <w:sz w:val="24"/>
          <w:szCs w:val="24"/>
          <w:shd w:val="clear" w:color="auto" w:fill="FFFFFF"/>
          <w:lang w:val="en-US"/>
        </w:rPr>
        <w:t>9</w:t>
      </w:r>
      <w:r w:rsidR="00081555" w:rsidRPr="001011A2">
        <w:rPr>
          <w:rFonts w:ascii="Cambria Math" w:hAnsi="Cambria Math"/>
          <w:b w:val="0"/>
          <w:color w:val="333333"/>
          <w:sz w:val="24"/>
          <w:szCs w:val="24"/>
          <w:shd w:val="clear" w:color="auto" w:fill="FFFFFF"/>
          <w:lang w:val="en-US"/>
        </w:rPr>
        <w:t xml:space="preserve"> – </w:t>
      </w:r>
      <w:r w:rsidR="00BE429A" w:rsidRPr="001011A2">
        <w:rPr>
          <w:rFonts w:ascii="Cambria Math" w:hAnsi="Cambria Math"/>
          <w:b w:val="0"/>
          <w:color w:val="333333"/>
          <w:sz w:val="24"/>
          <w:szCs w:val="24"/>
          <w:shd w:val="clear" w:color="auto" w:fill="FFFFFF"/>
          <w:lang w:val="en-US"/>
        </w:rPr>
        <w:t>Jan</w:t>
      </w:r>
      <w:r w:rsidR="00DA0EDC" w:rsidRPr="001011A2">
        <w:rPr>
          <w:rFonts w:ascii="Cambria Math" w:hAnsi="Cambria Math"/>
          <w:b w:val="0"/>
          <w:color w:val="333333"/>
          <w:sz w:val="24"/>
          <w:szCs w:val="24"/>
          <w:shd w:val="clear" w:color="auto" w:fill="FFFFFF"/>
          <w:lang w:val="en-US"/>
        </w:rPr>
        <w:t>20</w:t>
      </w:r>
      <w:r w:rsidR="00BE429A" w:rsidRPr="001011A2">
        <w:rPr>
          <w:rFonts w:ascii="Cambria Math" w:hAnsi="Cambria Math"/>
          <w:b w:val="0"/>
          <w:color w:val="333333"/>
          <w:sz w:val="24"/>
          <w:szCs w:val="24"/>
          <w:shd w:val="clear" w:color="auto" w:fill="FFFFFF"/>
          <w:lang w:val="en-US"/>
        </w:rPr>
        <w:t>10</w:t>
      </w:r>
    </w:p>
    <w:p w14:paraId="47A782BE" w14:textId="77777777" w:rsidR="00BE4892" w:rsidRPr="001011A2" w:rsidRDefault="00BE4892" w:rsidP="00081555">
      <w:pPr>
        <w:tabs>
          <w:tab w:val="left" w:pos="360"/>
        </w:tabs>
        <w:jc w:val="both"/>
        <w:rPr>
          <w:rFonts w:ascii="Cambria Math" w:hAnsi="Cambria Math"/>
          <w:color w:val="333333"/>
          <w:shd w:val="clear" w:color="auto" w:fill="FFFFFF"/>
        </w:rPr>
      </w:pPr>
    </w:p>
    <w:p w14:paraId="004F7DBB" w14:textId="77777777" w:rsidR="00081555" w:rsidRPr="001011A2" w:rsidRDefault="00081555" w:rsidP="00F511D7">
      <w:pPr>
        <w:widowControl w:val="0"/>
        <w:autoSpaceDE w:val="0"/>
        <w:rPr>
          <w:rFonts w:ascii="Cambria Math" w:hAnsi="Cambria Math"/>
          <w:color w:val="333333"/>
          <w:shd w:val="clear" w:color="auto" w:fill="FFFFFF"/>
        </w:rPr>
      </w:pPr>
      <w:r w:rsidRPr="001011A2">
        <w:rPr>
          <w:rFonts w:ascii="Cambria Math" w:hAnsi="Cambria Math"/>
          <w:color w:val="333333"/>
          <w:shd w:val="clear" w:color="auto" w:fill="FFFFFF"/>
        </w:rPr>
        <w:t>R</w:t>
      </w:r>
      <w:r w:rsidR="00CC70EA" w:rsidRPr="001011A2">
        <w:rPr>
          <w:rFonts w:ascii="Cambria Math" w:hAnsi="Cambria Math"/>
          <w:color w:val="333333"/>
          <w:shd w:val="clear" w:color="auto" w:fill="FFFFFF"/>
        </w:rPr>
        <w:t>esponsibili</w:t>
      </w:r>
      <w:r w:rsidR="003E57BD" w:rsidRPr="001011A2">
        <w:rPr>
          <w:rFonts w:ascii="Cambria Math" w:hAnsi="Cambria Math"/>
          <w:color w:val="333333"/>
          <w:shd w:val="clear" w:color="auto" w:fill="FFFFFF"/>
        </w:rPr>
        <w:t>ti</w:t>
      </w:r>
      <w:r w:rsidR="00F511D7" w:rsidRPr="001011A2">
        <w:rPr>
          <w:rFonts w:ascii="Cambria Math" w:hAnsi="Cambria Math"/>
          <w:color w:val="333333"/>
          <w:shd w:val="clear" w:color="auto" w:fill="FFFFFF"/>
        </w:rPr>
        <w:t>es</w:t>
      </w:r>
      <w:r w:rsidR="00F511D7" w:rsidRPr="001011A2">
        <w:rPr>
          <w:rFonts w:ascii="Cambria Math" w:hAnsi="Cambria Math"/>
          <w:color w:val="333333"/>
          <w:shd w:val="clear" w:color="auto" w:fill="FFFFFF"/>
        </w:rPr>
        <w:tab/>
      </w:r>
      <w:r w:rsidRPr="001011A2">
        <w:rPr>
          <w:rFonts w:ascii="Cambria Math" w:hAnsi="Cambria Math"/>
          <w:color w:val="333333"/>
          <w:shd w:val="clear" w:color="auto" w:fill="FFFFFF"/>
        </w:rPr>
        <w:t>:</w:t>
      </w:r>
      <w:r w:rsidR="009C6850" w:rsidRPr="001011A2">
        <w:rPr>
          <w:rFonts w:ascii="Cambria Math" w:hAnsi="Cambria Math"/>
          <w:color w:val="333333"/>
          <w:shd w:val="clear" w:color="auto" w:fill="FFFFFF"/>
        </w:rPr>
        <w:t xml:space="preserve"> </w:t>
      </w:r>
      <w:r w:rsidR="00E36AD2" w:rsidRPr="001011A2">
        <w:rPr>
          <w:rFonts w:ascii="Cambria Math" w:hAnsi="Cambria Math"/>
          <w:color w:val="333333"/>
          <w:shd w:val="clear" w:color="auto" w:fill="FFFFFF"/>
        </w:rPr>
        <w:t>Development, Testing</w:t>
      </w:r>
      <w:r w:rsidR="004A7EEB" w:rsidRPr="001011A2">
        <w:rPr>
          <w:rFonts w:ascii="Cambria Math" w:hAnsi="Cambria Math"/>
          <w:color w:val="333333"/>
          <w:shd w:val="clear" w:color="auto" w:fill="FFFFFF"/>
        </w:rPr>
        <w:tab/>
      </w:r>
    </w:p>
    <w:p w14:paraId="04972616" w14:textId="77777777" w:rsidR="00CC70EA" w:rsidRPr="001011A2" w:rsidRDefault="00F511D7" w:rsidP="00F511D7">
      <w:pPr>
        <w:widowControl w:val="0"/>
        <w:autoSpaceDE w:val="0"/>
        <w:rPr>
          <w:rFonts w:ascii="Cambria Math" w:hAnsi="Cambria Math"/>
          <w:color w:val="333333"/>
          <w:shd w:val="clear" w:color="auto" w:fill="FFFFFF"/>
        </w:rPr>
      </w:pPr>
      <w:r w:rsidRPr="001011A2">
        <w:rPr>
          <w:rFonts w:ascii="Cambria Math" w:hAnsi="Cambria Math"/>
          <w:color w:val="333333"/>
          <w:shd w:val="clear" w:color="auto" w:fill="FFFFFF"/>
        </w:rPr>
        <w:t>Environment</w:t>
      </w:r>
      <w:r w:rsidRPr="001011A2">
        <w:rPr>
          <w:rFonts w:ascii="Cambria Math" w:hAnsi="Cambria Math"/>
          <w:color w:val="333333"/>
          <w:shd w:val="clear" w:color="auto" w:fill="FFFFFF"/>
        </w:rPr>
        <w:tab/>
      </w:r>
      <w:r w:rsidRPr="001011A2">
        <w:rPr>
          <w:rFonts w:ascii="Cambria Math" w:hAnsi="Cambria Math"/>
          <w:color w:val="333333"/>
          <w:shd w:val="clear" w:color="auto" w:fill="FFFFFF"/>
        </w:rPr>
        <w:tab/>
      </w:r>
      <w:r w:rsidR="00745AD1" w:rsidRPr="001011A2">
        <w:rPr>
          <w:rFonts w:ascii="Cambria Math" w:hAnsi="Cambria Math"/>
          <w:color w:val="333333"/>
          <w:shd w:val="clear" w:color="auto" w:fill="FFFFFF"/>
        </w:rPr>
        <w:t>:</w:t>
      </w:r>
      <w:r w:rsidR="009C6850" w:rsidRPr="001011A2">
        <w:rPr>
          <w:rFonts w:ascii="Cambria Math" w:hAnsi="Cambria Math"/>
          <w:color w:val="333333"/>
          <w:shd w:val="clear" w:color="auto" w:fill="FFFFFF"/>
        </w:rPr>
        <w:t xml:space="preserve"> </w:t>
      </w:r>
      <w:r w:rsidR="00CC70EA" w:rsidRPr="001011A2">
        <w:rPr>
          <w:rFonts w:ascii="Cambria Math" w:hAnsi="Cambria Math"/>
          <w:color w:val="333333"/>
          <w:shd w:val="clear" w:color="auto" w:fill="FFFFFF"/>
        </w:rPr>
        <w:t xml:space="preserve">Windows, Core Java, Servlet, FLEX, Swing, SQL Server </w:t>
      </w:r>
    </w:p>
    <w:p w14:paraId="359CC17B" w14:textId="77777777" w:rsidR="00081555" w:rsidRPr="001011A2" w:rsidRDefault="00081555" w:rsidP="00F511D7">
      <w:pPr>
        <w:ind w:firstLine="360"/>
        <w:jc w:val="both"/>
        <w:rPr>
          <w:rFonts w:ascii="Cambria Math" w:hAnsi="Cambria Math"/>
          <w:color w:val="333333"/>
          <w:shd w:val="clear" w:color="auto" w:fill="FFFFFF"/>
        </w:rPr>
      </w:pPr>
      <w:r w:rsidRPr="001011A2">
        <w:rPr>
          <w:rFonts w:ascii="Cambria Math" w:hAnsi="Cambria Math"/>
          <w:color w:val="333333"/>
          <w:shd w:val="clear" w:color="auto" w:fill="FFFFFF"/>
        </w:rPr>
        <w:tab/>
      </w:r>
      <w:r w:rsidRPr="001011A2">
        <w:rPr>
          <w:rFonts w:ascii="Cambria Math" w:hAnsi="Cambria Math"/>
          <w:color w:val="333333"/>
          <w:shd w:val="clear" w:color="auto" w:fill="FFFFFF"/>
        </w:rPr>
        <w:tab/>
      </w:r>
      <w:r w:rsidRPr="001011A2">
        <w:rPr>
          <w:rFonts w:ascii="Cambria Math" w:hAnsi="Cambria Math"/>
          <w:color w:val="333333"/>
          <w:shd w:val="clear" w:color="auto" w:fill="FFFFFF"/>
        </w:rPr>
        <w:tab/>
      </w:r>
      <w:r w:rsidRPr="001011A2">
        <w:rPr>
          <w:rFonts w:ascii="Cambria Math" w:hAnsi="Cambria Math"/>
          <w:color w:val="333333"/>
          <w:shd w:val="clear" w:color="auto" w:fill="FFFFFF"/>
        </w:rPr>
        <w:tab/>
      </w:r>
      <w:r w:rsidRPr="001011A2">
        <w:rPr>
          <w:rFonts w:ascii="Cambria Math" w:hAnsi="Cambria Math"/>
          <w:color w:val="333333"/>
          <w:shd w:val="clear" w:color="auto" w:fill="FFFFFF"/>
        </w:rPr>
        <w:tab/>
      </w:r>
      <w:r w:rsidRPr="001011A2">
        <w:rPr>
          <w:rFonts w:ascii="Cambria Math" w:hAnsi="Cambria Math"/>
          <w:color w:val="333333"/>
          <w:shd w:val="clear" w:color="auto" w:fill="FFFFFF"/>
        </w:rPr>
        <w:tab/>
      </w:r>
      <w:r w:rsidRPr="001011A2">
        <w:rPr>
          <w:rFonts w:ascii="Cambria Math" w:hAnsi="Cambria Math"/>
          <w:color w:val="333333"/>
          <w:shd w:val="clear" w:color="auto" w:fill="FFFFFF"/>
        </w:rPr>
        <w:tab/>
      </w:r>
      <w:r w:rsidRPr="001011A2">
        <w:rPr>
          <w:rFonts w:ascii="Cambria Math" w:hAnsi="Cambria Math"/>
          <w:color w:val="333333"/>
          <w:shd w:val="clear" w:color="auto" w:fill="FFFFFF"/>
        </w:rPr>
        <w:tab/>
      </w:r>
      <w:r w:rsidRPr="001011A2">
        <w:rPr>
          <w:rFonts w:ascii="Cambria Math" w:hAnsi="Cambria Math"/>
          <w:color w:val="333333"/>
          <w:shd w:val="clear" w:color="auto" w:fill="FFFFFF"/>
        </w:rPr>
        <w:tab/>
        <w:t xml:space="preserve">     </w:t>
      </w:r>
    </w:p>
    <w:p w14:paraId="59B76954" w14:textId="77777777" w:rsidR="007A423B" w:rsidRDefault="00CC70EA" w:rsidP="00261142">
      <w:pPr>
        <w:ind w:firstLine="360"/>
        <w:jc w:val="both"/>
        <w:rPr>
          <w:rFonts w:ascii="Verdana" w:hAnsi="Verdana"/>
          <w:b/>
          <w:bCs/>
          <w:sz w:val="20"/>
          <w:szCs w:val="20"/>
          <w:lang w:val="en-GB"/>
        </w:rPr>
      </w:pPr>
      <w:r w:rsidRPr="001011A2">
        <w:rPr>
          <w:rFonts w:ascii="Cambria Math" w:hAnsi="Cambria Math"/>
          <w:color w:val="333333"/>
          <w:shd w:val="clear" w:color="auto" w:fill="FFFFFF"/>
        </w:rPr>
        <w:t> IQ/Impact is a PC application that works in conjunction with the trader’s turret. The application provides the trader, the ability to monitor and answer incoming calls as well as place calls on hold, transfer or divert them and retrieve or disconnect the call. The Trader can also make outbound calls from the directory, call list, and a follow up list or by manually typing in a number or a contact name. They can also intercom another trader as well as be aware of other trader’s presence. The application can also invoke a screen pop within Outlook or any web browser based application.</w:t>
      </w:r>
    </w:p>
    <w:p w14:paraId="6C50A6D0" w14:textId="77777777" w:rsidR="00E662B6" w:rsidRDefault="00E662B6">
      <w:pPr>
        <w:suppressAutoHyphens w:val="0"/>
        <w:rPr>
          <w:rFonts w:ascii="Verdana" w:hAnsi="Verdana"/>
          <w:b/>
          <w:bCs/>
          <w:sz w:val="20"/>
          <w:szCs w:val="20"/>
          <w:lang w:val="en-GB"/>
        </w:rPr>
      </w:pPr>
      <w:r>
        <w:rPr>
          <w:rFonts w:ascii="Verdana" w:hAnsi="Verdana"/>
          <w:b/>
          <w:bCs/>
          <w:sz w:val="20"/>
          <w:szCs w:val="20"/>
          <w:lang w:val="en-GB"/>
        </w:rPr>
        <w:br w:type="page"/>
      </w:r>
    </w:p>
    <w:p w14:paraId="6D1C5798" w14:textId="77777777" w:rsidR="00745AD1" w:rsidRDefault="00745AD1" w:rsidP="00081555">
      <w:pPr>
        <w:rPr>
          <w:rFonts w:ascii="Verdana" w:hAnsi="Verdana"/>
          <w:b/>
          <w:bCs/>
          <w:sz w:val="20"/>
          <w:szCs w:val="20"/>
          <w:lang w:val="en-GB"/>
        </w:rPr>
      </w:pPr>
    </w:p>
    <w:p w14:paraId="735960EB" w14:textId="77777777" w:rsidR="00081555" w:rsidRPr="001011A2" w:rsidRDefault="00210E79" w:rsidP="009006D8">
      <w:pPr>
        <w:pStyle w:val="Heading1"/>
        <w:numPr>
          <w:ilvl w:val="0"/>
          <w:numId w:val="34"/>
        </w:numPr>
        <w:tabs>
          <w:tab w:val="left" w:pos="360"/>
        </w:tabs>
        <w:spacing w:before="0"/>
        <w:rPr>
          <w:rFonts w:ascii="Cambria Math" w:hAnsi="Cambria Math"/>
          <w:b w:val="0"/>
          <w:color w:val="333333"/>
          <w:sz w:val="24"/>
          <w:szCs w:val="24"/>
          <w:shd w:val="clear" w:color="auto" w:fill="FFFFFF"/>
          <w:lang w:val="en-US"/>
        </w:rPr>
      </w:pPr>
      <w:r w:rsidRPr="003451C5">
        <w:rPr>
          <w:color w:val="4F81BD" w:themeColor="accent1"/>
        </w:rPr>
        <w:t>IPC:</w:t>
      </w:r>
      <w:r w:rsidR="00BE429A" w:rsidRPr="003451C5">
        <w:rPr>
          <w:color w:val="4F81BD" w:themeColor="accent1"/>
        </w:rPr>
        <w:t xml:space="preserve"> </w:t>
      </w:r>
      <w:r w:rsidR="00AF3D8D" w:rsidRPr="003451C5">
        <w:rPr>
          <w:color w:val="4F81BD" w:themeColor="accent1"/>
        </w:rPr>
        <w:t>Switch/Network configuration and Demo</w:t>
      </w:r>
      <w:r w:rsidR="00AF3D8D">
        <w:t xml:space="preserve">    </w:t>
      </w:r>
      <w:r w:rsidR="009006D8">
        <w:t xml:space="preserve">                                </w:t>
      </w:r>
      <w:r w:rsidR="00AF3D8D" w:rsidRPr="001011A2">
        <w:rPr>
          <w:rFonts w:ascii="Cambria Math" w:hAnsi="Cambria Math"/>
          <w:b w:val="0"/>
          <w:color w:val="333333"/>
          <w:sz w:val="24"/>
          <w:szCs w:val="24"/>
          <w:shd w:val="clear" w:color="auto" w:fill="FFFFFF"/>
          <w:lang w:val="en-US"/>
        </w:rPr>
        <w:t>Apr</w:t>
      </w:r>
      <w:r w:rsidR="00DA0EDC" w:rsidRPr="001011A2">
        <w:rPr>
          <w:rFonts w:ascii="Cambria Math" w:hAnsi="Cambria Math"/>
          <w:b w:val="0"/>
          <w:color w:val="333333"/>
          <w:sz w:val="24"/>
          <w:szCs w:val="24"/>
          <w:shd w:val="clear" w:color="auto" w:fill="FFFFFF"/>
          <w:lang w:val="en-US"/>
        </w:rPr>
        <w:t>20</w:t>
      </w:r>
      <w:r w:rsidR="00AF3D8D" w:rsidRPr="001011A2">
        <w:rPr>
          <w:rFonts w:ascii="Cambria Math" w:hAnsi="Cambria Math"/>
          <w:b w:val="0"/>
          <w:color w:val="333333"/>
          <w:sz w:val="24"/>
          <w:szCs w:val="24"/>
          <w:shd w:val="clear" w:color="auto" w:fill="FFFFFF"/>
          <w:lang w:val="en-US"/>
        </w:rPr>
        <w:t>08 – Feb</w:t>
      </w:r>
      <w:r w:rsidR="00DA0EDC" w:rsidRPr="001011A2">
        <w:rPr>
          <w:rFonts w:ascii="Cambria Math" w:hAnsi="Cambria Math"/>
          <w:b w:val="0"/>
          <w:color w:val="333333"/>
          <w:sz w:val="24"/>
          <w:szCs w:val="24"/>
          <w:shd w:val="clear" w:color="auto" w:fill="FFFFFF"/>
          <w:lang w:val="en-US"/>
        </w:rPr>
        <w:t>20</w:t>
      </w:r>
      <w:r w:rsidR="00AF3D8D" w:rsidRPr="001011A2">
        <w:rPr>
          <w:rFonts w:ascii="Cambria Math" w:hAnsi="Cambria Math"/>
          <w:b w:val="0"/>
          <w:color w:val="333333"/>
          <w:sz w:val="24"/>
          <w:szCs w:val="24"/>
          <w:shd w:val="clear" w:color="auto" w:fill="FFFFFF"/>
          <w:lang w:val="en-US"/>
        </w:rPr>
        <w:t>0</w:t>
      </w:r>
      <w:r w:rsidR="005B32A2" w:rsidRPr="001011A2">
        <w:rPr>
          <w:rFonts w:ascii="Cambria Math" w:hAnsi="Cambria Math"/>
          <w:b w:val="0"/>
          <w:color w:val="333333"/>
          <w:sz w:val="24"/>
          <w:szCs w:val="24"/>
          <w:shd w:val="clear" w:color="auto" w:fill="FFFFFF"/>
          <w:lang w:val="en-US"/>
        </w:rPr>
        <w:t>9</w:t>
      </w:r>
    </w:p>
    <w:p w14:paraId="46E81D91" w14:textId="77777777" w:rsidR="00AF3D8D" w:rsidRPr="001011A2" w:rsidRDefault="00AF3D8D" w:rsidP="009006D8">
      <w:pPr>
        <w:jc w:val="right"/>
        <w:rPr>
          <w:rFonts w:ascii="Cambria Math" w:hAnsi="Cambria Math"/>
          <w:color w:val="333333"/>
          <w:shd w:val="clear" w:color="auto" w:fill="FFFFFF"/>
        </w:rPr>
      </w:pPr>
    </w:p>
    <w:p w14:paraId="51C329CD" w14:textId="77777777" w:rsidR="00AF3D8D" w:rsidRPr="001011A2" w:rsidRDefault="00AF3D8D" w:rsidP="00F511D7">
      <w:pPr>
        <w:widowControl w:val="0"/>
        <w:autoSpaceDE w:val="0"/>
        <w:rPr>
          <w:rFonts w:ascii="Cambria Math" w:hAnsi="Cambria Math"/>
          <w:color w:val="333333"/>
          <w:shd w:val="clear" w:color="auto" w:fill="FFFFFF"/>
        </w:rPr>
      </w:pPr>
      <w:r w:rsidRPr="001011A2">
        <w:rPr>
          <w:rFonts w:ascii="Cambria Math" w:hAnsi="Cambria Math"/>
          <w:color w:val="333333"/>
          <w:shd w:val="clear" w:color="auto" w:fill="FFFFFF"/>
        </w:rPr>
        <w:t>Responsibili</w:t>
      </w:r>
      <w:r w:rsidR="003E57BD" w:rsidRPr="001011A2">
        <w:rPr>
          <w:rFonts w:ascii="Cambria Math" w:hAnsi="Cambria Math"/>
          <w:color w:val="333333"/>
          <w:shd w:val="clear" w:color="auto" w:fill="FFFFFF"/>
        </w:rPr>
        <w:t>ti</w:t>
      </w:r>
      <w:r w:rsidR="00F511D7" w:rsidRPr="001011A2">
        <w:rPr>
          <w:rFonts w:ascii="Cambria Math" w:hAnsi="Cambria Math"/>
          <w:color w:val="333333"/>
          <w:shd w:val="clear" w:color="auto" w:fill="FFFFFF"/>
        </w:rPr>
        <w:t>es</w:t>
      </w:r>
      <w:r w:rsidR="00F511D7" w:rsidRPr="001011A2">
        <w:rPr>
          <w:rFonts w:ascii="Cambria Math" w:hAnsi="Cambria Math"/>
          <w:color w:val="333333"/>
          <w:shd w:val="clear" w:color="auto" w:fill="FFFFFF"/>
        </w:rPr>
        <w:tab/>
      </w:r>
      <w:r w:rsidRPr="001011A2">
        <w:rPr>
          <w:rFonts w:ascii="Cambria Math" w:hAnsi="Cambria Math"/>
          <w:color w:val="333333"/>
          <w:shd w:val="clear" w:color="auto" w:fill="FFFFFF"/>
        </w:rPr>
        <w:t>: Configuring, Installing, Testing &amp; Bug Fixing.</w:t>
      </w:r>
    </w:p>
    <w:p w14:paraId="47278D6A" w14:textId="77777777" w:rsidR="00081555" w:rsidRPr="001011A2" w:rsidRDefault="00081555" w:rsidP="00F511D7">
      <w:pPr>
        <w:ind w:firstLine="360"/>
        <w:jc w:val="both"/>
        <w:rPr>
          <w:rFonts w:ascii="Cambria Math" w:hAnsi="Cambria Math"/>
          <w:color w:val="333333"/>
          <w:shd w:val="clear" w:color="auto" w:fill="FFFFFF"/>
        </w:rPr>
      </w:pPr>
      <w:r w:rsidRPr="001011A2">
        <w:rPr>
          <w:rFonts w:ascii="Cambria Math" w:hAnsi="Cambria Math"/>
          <w:color w:val="333333"/>
          <w:shd w:val="clear" w:color="auto" w:fill="FFFFFF"/>
        </w:rPr>
        <w:tab/>
        <w:t xml:space="preserve">     </w:t>
      </w:r>
    </w:p>
    <w:p w14:paraId="53690395" w14:textId="77777777" w:rsidR="00BE429A" w:rsidRPr="001011A2" w:rsidRDefault="00AF3D8D" w:rsidP="008E38EC">
      <w:pPr>
        <w:ind w:firstLine="360"/>
        <w:jc w:val="both"/>
        <w:rPr>
          <w:rFonts w:ascii="Cambria Math" w:hAnsi="Cambria Math"/>
          <w:color w:val="333333"/>
          <w:shd w:val="clear" w:color="auto" w:fill="FFFFFF"/>
        </w:rPr>
      </w:pPr>
      <w:r w:rsidRPr="001011A2">
        <w:rPr>
          <w:rFonts w:ascii="Cambria Math" w:hAnsi="Cambria Math"/>
          <w:color w:val="333333"/>
          <w:shd w:val="clear" w:color="auto" w:fill="FFFFFF"/>
        </w:rPr>
        <w:t xml:space="preserve">This job </w:t>
      </w:r>
      <w:r w:rsidR="00E36AD2" w:rsidRPr="001011A2">
        <w:rPr>
          <w:rFonts w:ascii="Cambria Math" w:hAnsi="Cambria Math"/>
          <w:color w:val="333333"/>
          <w:shd w:val="clear" w:color="auto" w:fill="FFFFFF"/>
        </w:rPr>
        <w:t>involved</w:t>
      </w:r>
      <w:r w:rsidRPr="001011A2">
        <w:rPr>
          <w:rFonts w:ascii="Cambria Math" w:hAnsi="Cambria Math"/>
          <w:color w:val="333333"/>
          <w:shd w:val="clear" w:color="auto" w:fill="FFFFFF"/>
        </w:rPr>
        <w:t xml:space="preserve"> configuring the </w:t>
      </w:r>
      <w:r w:rsidR="00BE429A" w:rsidRPr="001011A2">
        <w:rPr>
          <w:rFonts w:ascii="Cambria Math" w:hAnsi="Cambria Math"/>
          <w:color w:val="333333"/>
          <w:shd w:val="clear" w:color="auto" w:fill="FFFFFF"/>
        </w:rPr>
        <w:t>IPC’s Alliance switch, TCS server and IQ/Impact application</w:t>
      </w:r>
      <w:r w:rsidRPr="001011A2">
        <w:rPr>
          <w:rFonts w:ascii="Cambria Math" w:hAnsi="Cambria Math"/>
          <w:color w:val="333333"/>
          <w:shd w:val="clear" w:color="auto" w:fill="FFFFFF"/>
        </w:rPr>
        <w:t xml:space="preserve"> in the network, test it thoroughly and educating the end customer on the </w:t>
      </w:r>
      <w:r w:rsidR="00E36AD2" w:rsidRPr="001011A2">
        <w:rPr>
          <w:rFonts w:ascii="Cambria Math" w:hAnsi="Cambria Math"/>
          <w:color w:val="333333"/>
          <w:shd w:val="clear" w:color="auto" w:fill="FFFFFF"/>
        </w:rPr>
        <w:t>usage</w:t>
      </w:r>
      <w:r w:rsidRPr="001011A2">
        <w:rPr>
          <w:rFonts w:ascii="Cambria Math" w:hAnsi="Cambria Math"/>
          <w:color w:val="333333"/>
          <w:shd w:val="clear" w:color="auto" w:fill="FFFFFF"/>
        </w:rPr>
        <w:t>. Also involved co-</w:t>
      </w:r>
      <w:r w:rsidR="00E36AD2" w:rsidRPr="001011A2">
        <w:rPr>
          <w:rFonts w:ascii="Cambria Math" w:hAnsi="Cambria Math"/>
          <w:color w:val="333333"/>
          <w:shd w:val="clear" w:color="auto" w:fill="FFFFFF"/>
        </w:rPr>
        <w:t>coordinating</w:t>
      </w:r>
      <w:r w:rsidRPr="001011A2">
        <w:rPr>
          <w:rFonts w:ascii="Cambria Math" w:hAnsi="Cambria Math"/>
          <w:color w:val="333333"/>
          <w:shd w:val="clear" w:color="auto" w:fill="FFFFFF"/>
        </w:rPr>
        <w:t xml:space="preserve"> with the offshore and onshore team dur</w:t>
      </w:r>
      <w:r w:rsidR="00BE429A" w:rsidRPr="001011A2">
        <w:rPr>
          <w:rFonts w:ascii="Cambria Math" w:hAnsi="Cambria Math"/>
          <w:color w:val="333333"/>
          <w:shd w:val="clear" w:color="auto" w:fill="FFFFFF"/>
        </w:rPr>
        <w:t>ing the installation task. Have i</w:t>
      </w:r>
      <w:r w:rsidRPr="001011A2">
        <w:rPr>
          <w:rFonts w:ascii="Cambria Math" w:hAnsi="Cambria Math"/>
          <w:color w:val="333333"/>
          <w:shd w:val="clear" w:color="auto" w:fill="FFFFFF"/>
        </w:rPr>
        <w:t>nstalled/configured for 4 different clients</w:t>
      </w:r>
      <w:r w:rsidR="00C90011" w:rsidRPr="001011A2">
        <w:rPr>
          <w:rFonts w:ascii="Cambria Math" w:hAnsi="Cambria Math"/>
          <w:color w:val="333333"/>
          <w:shd w:val="clear" w:color="auto" w:fill="FFFFFF"/>
        </w:rPr>
        <w:t>,</w:t>
      </w:r>
      <w:r w:rsidRPr="001011A2">
        <w:rPr>
          <w:rFonts w:ascii="Cambria Math" w:hAnsi="Cambria Math"/>
          <w:color w:val="333333"/>
          <w:shd w:val="clear" w:color="auto" w:fill="FFFFFF"/>
        </w:rPr>
        <w:t xml:space="preserve"> onsite.</w:t>
      </w:r>
    </w:p>
    <w:p w14:paraId="7EBB506E" w14:textId="77777777" w:rsidR="00C075CE" w:rsidRDefault="00C075CE" w:rsidP="00081555">
      <w:pPr>
        <w:tabs>
          <w:tab w:val="left" w:pos="360"/>
        </w:tabs>
        <w:ind w:left="360"/>
        <w:rPr>
          <w:rFonts w:ascii="Verdana" w:hAnsi="Verdana" w:cs="Verdana"/>
          <w:b/>
          <w:iCs/>
          <w:sz w:val="20"/>
          <w:szCs w:val="20"/>
        </w:rPr>
      </w:pPr>
    </w:p>
    <w:p w14:paraId="73097BFA" w14:textId="77777777" w:rsidR="002B79C3" w:rsidRPr="001011A2" w:rsidRDefault="003B014F" w:rsidP="009006D8">
      <w:pPr>
        <w:pStyle w:val="ListParagraph"/>
        <w:numPr>
          <w:ilvl w:val="0"/>
          <w:numId w:val="34"/>
        </w:numPr>
        <w:jc w:val="both"/>
        <w:rPr>
          <w:rFonts w:ascii="Cambria Math" w:hAnsi="Cambria Math"/>
          <w:color w:val="333333"/>
          <w:sz w:val="24"/>
          <w:shd w:val="clear" w:color="auto" w:fill="FFFFFF"/>
          <w:lang w:eastAsia="ar-SA"/>
        </w:rPr>
      </w:pPr>
      <w:r w:rsidRPr="003451C5">
        <w:rPr>
          <w:rFonts w:ascii="Verdana" w:hAnsi="Verdana"/>
          <w:b/>
          <w:color w:val="4F81BD" w:themeColor="accent1"/>
          <w:szCs w:val="20"/>
          <w:lang w:val="en-GB"/>
        </w:rPr>
        <w:t xml:space="preserve"> </w:t>
      </w:r>
      <w:r w:rsidR="002B79C3" w:rsidRPr="003451C5">
        <w:rPr>
          <w:rFonts w:ascii="Verdana" w:hAnsi="Verdana"/>
          <w:b/>
          <w:color w:val="4F81BD" w:themeColor="accent1"/>
          <w:szCs w:val="20"/>
          <w:lang w:val="en-GB"/>
        </w:rPr>
        <w:t>SIP Registration &amp; Location Server for Release 3.0</w:t>
      </w:r>
      <w:r w:rsidR="00BE429A">
        <w:rPr>
          <w:rFonts w:ascii="Verdana" w:hAnsi="Verdana"/>
          <w:szCs w:val="20"/>
          <w:lang w:val="en-GB"/>
        </w:rPr>
        <w:t xml:space="preserve">                    </w:t>
      </w:r>
      <w:r w:rsidR="009006D8">
        <w:rPr>
          <w:rFonts w:ascii="Verdana" w:hAnsi="Verdana"/>
          <w:szCs w:val="20"/>
          <w:lang w:val="en-GB"/>
        </w:rPr>
        <w:t xml:space="preserve">        </w:t>
      </w:r>
      <w:r w:rsidR="00BE429A" w:rsidRPr="001011A2">
        <w:rPr>
          <w:rFonts w:ascii="Cambria Math" w:hAnsi="Cambria Math"/>
          <w:color w:val="333333"/>
          <w:sz w:val="24"/>
          <w:shd w:val="clear" w:color="auto" w:fill="FFFFFF"/>
          <w:lang w:eastAsia="ar-SA"/>
        </w:rPr>
        <w:t>Sep</w:t>
      </w:r>
      <w:r w:rsidR="00DA0EDC" w:rsidRPr="001011A2">
        <w:rPr>
          <w:rFonts w:ascii="Cambria Math" w:hAnsi="Cambria Math"/>
          <w:color w:val="333333"/>
          <w:sz w:val="24"/>
          <w:shd w:val="clear" w:color="auto" w:fill="FFFFFF"/>
          <w:lang w:eastAsia="ar-SA"/>
        </w:rPr>
        <w:t>20</w:t>
      </w:r>
      <w:r w:rsidR="002B79C3" w:rsidRPr="001011A2">
        <w:rPr>
          <w:rFonts w:ascii="Cambria Math" w:hAnsi="Cambria Math"/>
          <w:color w:val="333333"/>
          <w:sz w:val="24"/>
          <w:shd w:val="clear" w:color="auto" w:fill="FFFFFF"/>
          <w:lang w:eastAsia="ar-SA"/>
        </w:rPr>
        <w:t>07 – Mar</w:t>
      </w:r>
      <w:r w:rsidR="00DA0EDC" w:rsidRPr="001011A2">
        <w:rPr>
          <w:rFonts w:ascii="Cambria Math" w:hAnsi="Cambria Math"/>
          <w:color w:val="333333"/>
          <w:sz w:val="24"/>
          <w:shd w:val="clear" w:color="auto" w:fill="FFFFFF"/>
          <w:lang w:eastAsia="ar-SA"/>
        </w:rPr>
        <w:t>20</w:t>
      </w:r>
      <w:r w:rsidR="002B79C3" w:rsidRPr="001011A2">
        <w:rPr>
          <w:rFonts w:ascii="Cambria Math" w:hAnsi="Cambria Math"/>
          <w:color w:val="333333"/>
          <w:sz w:val="24"/>
          <w:shd w:val="clear" w:color="auto" w:fill="FFFFFF"/>
          <w:lang w:eastAsia="ar-SA"/>
        </w:rPr>
        <w:t>08</w:t>
      </w:r>
    </w:p>
    <w:p w14:paraId="4DE614F0" w14:textId="77777777" w:rsidR="002B79C3" w:rsidRPr="001011A2" w:rsidRDefault="002B79C3" w:rsidP="002B79C3">
      <w:pPr>
        <w:ind w:left="360"/>
        <w:rPr>
          <w:rFonts w:ascii="Cambria Math" w:hAnsi="Cambria Math"/>
          <w:color w:val="333333"/>
          <w:shd w:val="clear" w:color="auto" w:fill="FFFFFF"/>
        </w:rPr>
      </w:pPr>
    </w:p>
    <w:p w14:paraId="0EBE236B" w14:textId="77777777" w:rsidR="002B79C3" w:rsidRPr="001011A2" w:rsidRDefault="002B79C3" w:rsidP="002B79C3">
      <w:pPr>
        <w:jc w:val="both"/>
        <w:rPr>
          <w:rFonts w:ascii="Cambria Math" w:hAnsi="Cambria Math"/>
          <w:color w:val="333333"/>
          <w:shd w:val="clear" w:color="auto" w:fill="FFFFFF"/>
        </w:rPr>
      </w:pPr>
      <w:r w:rsidRPr="001011A2">
        <w:rPr>
          <w:rFonts w:ascii="Cambria Math" w:hAnsi="Cambria Math"/>
          <w:color w:val="333333"/>
          <w:shd w:val="clear" w:color="auto" w:fill="FFFFFF"/>
        </w:rPr>
        <w:t>Client</w:t>
      </w:r>
      <w:r w:rsidR="00AA6851">
        <w:rPr>
          <w:rFonts w:ascii="Cambria Math" w:hAnsi="Cambria Math"/>
          <w:color w:val="333333"/>
          <w:shd w:val="clear" w:color="auto" w:fill="FFFFFF"/>
        </w:rPr>
        <w:tab/>
      </w:r>
      <w:r w:rsidR="00AA6851">
        <w:rPr>
          <w:rFonts w:ascii="Cambria Math" w:hAnsi="Cambria Math"/>
          <w:color w:val="333333"/>
          <w:shd w:val="clear" w:color="auto" w:fill="FFFFFF"/>
        </w:rPr>
        <w:tab/>
      </w:r>
      <w:r w:rsidR="00AA6851">
        <w:rPr>
          <w:rFonts w:ascii="Cambria Math" w:hAnsi="Cambria Math"/>
          <w:color w:val="333333"/>
          <w:shd w:val="clear" w:color="auto" w:fill="FFFFFF"/>
        </w:rPr>
        <w:tab/>
      </w:r>
      <w:r w:rsidR="00AA6851">
        <w:rPr>
          <w:rFonts w:ascii="Cambria Math" w:hAnsi="Cambria Math"/>
          <w:color w:val="333333"/>
          <w:shd w:val="clear" w:color="auto" w:fill="FFFFFF"/>
        </w:rPr>
        <w:tab/>
      </w:r>
      <w:r w:rsidRPr="001011A2">
        <w:rPr>
          <w:rFonts w:ascii="Cambria Math" w:hAnsi="Cambria Math"/>
          <w:color w:val="333333"/>
          <w:shd w:val="clear" w:color="auto" w:fill="FFFFFF"/>
        </w:rPr>
        <w:t>:</w:t>
      </w:r>
      <w:r w:rsidR="00F87108" w:rsidRPr="001011A2">
        <w:rPr>
          <w:rFonts w:ascii="Cambria Math" w:hAnsi="Cambria Math"/>
          <w:color w:val="333333"/>
          <w:shd w:val="clear" w:color="auto" w:fill="FFFFFF"/>
        </w:rPr>
        <w:t xml:space="preserve"> </w:t>
      </w:r>
      <w:proofErr w:type="spellStart"/>
      <w:r w:rsidRPr="001011A2">
        <w:rPr>
          <w:rFonts w:ascii="Cambria Math" w:hAnsi="Cambria Math"/>
          <w:color w:val="333333"/>
          <w:shd w:val="clear" w:color="auto" w:fill="FFFFFF"/>
        </w:rPr>
        <w:t>CopperCom</w:t>
      </w:r>
      <w:proofErr w:type="spellEnd"/>
      <w:r w:rsidRPr="001011A2">
        <w:rPr>
          <w:rFonts w:ascii="Cambria Math" w:hAnsi="Cambria Math"/>
          <w:color w:val="333333"/>
          <w:shd w:val="clear" w:color="auto" w:fill="FFFFFF"/>
        </w:rPr>
        <w:t>, Florida, USA</w:t>
      </w:r>
    </w:p>
    <w:p w14:paraId="2F616663" w14:textId="77777777" w:rsidR="002B79C3" w:rsidRPr="001011A2" w:rsidRDefault="002B79C3" w:rsidP="002B79C3">
      <w:pPr>
        <w:jc w:val="both"/>
        <w:rPr>
          <w:rFonts w:ascii="Cambria Math" w:hAnsi="Cambria Math"/>
          <w:color w:val="333333"/>
          <w:shd w:val="clear" w:color="auto" w:fill="FFFFFF"/>
        </w:rPr>
      </w:pPr>
      <w:r w:rsidRPr="001011A2">
        <w:rPr>
          <w:rFonts w:ascii="Cambria Math" w:hAnsi="Cambria Math"/>
          <w:color w:val="333333"/>
          <w:shd w:val="clear" w:color="auto" w:fill="FFFFFF"/>
        </w:rPr>
        <w:t>Language/Technology</w:t>
      </w:r>
      <w:r w:rsidR="00AA6851">
        <w:rPr>
          <w:rFonts w:ascii="Cambria Math" w:hAnsi="Cambria Math"/>
          <w:color w:val="333333"/>
          <w:shd w:val="clear" w:color="auto" w:fill="FFFFFF"/>
        </w:rPr>
        <w:tab/>
      </w:r>
      <w:r w:rsidRPr="001011A2">
        <w:rPr>
          <w:rFonts w:ascii="Cambria Math" w:hAnsi="Cambria Math"/>
          <w:color w:val="333333"/>
          <w:shd w:val="clear" w:color="auto" w:fill="FFFFFF"/>
        </w:rPr>
        <w:t>:</w:t>
      </w:r>
      <w:r w:rsidR="00F87108" w:rsidRPr="001011A2">
        <w:rPr>
          <w:rFonts w:ascii="Cambria Math" w:hAnsi="Cambria Math"/>
          <w:color w:val="333333"/>
          <w:shd w:val="clear" w:color="auto" w:fill="FFFFFF"/>
        </w:rPr>
        <w:t xml:space="preserve"> </w:t>
      </w:r>
      <w:r w:rsidRPr="001011A2">
        <w:rPr>
          <w:rFonts w:ascii="Cambria Math" w:hAnsi="Cambria Math"/>
          <w:color w:val="333333"/>
          <w:shd w:val="clear" w:color="auto" w:fill="FFFFFF"/>
        </w:rPr>
        <w:t>C++, LDAP Netscape Directory Server</w:t>
      </w:r>
    </w:p>
    <w:p w14:paraId="46A1A561" w14:textId="77777777" w:rsidR="002B79C3" w:rsidRPr="001011A2" w:rsidRDefault="002B79C3" w:rsidP="002B79C3">
      <w:pPr>
        <w:rPr>
          <w:rFonts w:ascii="Cambria Math" w:hAnsi="Cambria Math"/>
          <w:color w:val="333333"/>
          <w:shd w:val="clear" w:color="auto" w:fill="FFFFFF"/>
        </w:rPr>
      </w:pPr>
      <w:r w:rsidRPr="001011A2">
        <w:rPr>
          <w:rFonts w:ascii="Cambria Math" w:hAnsi="Cambria Math"/>
          <w:color w:val="333333"/>
          <w:shd w:val="clear" w:color="auto" w:fill="FFFFFF"/>
        </w:rPr>
        <w:t>Team Size</w:t>
      </w:r>
      <w:r w:rsidR="00F87108" w:rsidRPr="001011A2">
        <w:rPr>
          <w:rFonts w:ascii="Cambria Math" w:hAnsi="Cambria Math"/>
          <w:color w:val="333333"/>
          <w:shd w:val="clear" w:color="auto" w:fill="FFFFFF"/>
        </w:rPr>
        <w:tab/>
      </w:r>
      <w:r w:rsidR="00F87108" w:rsidRPr="001011A2">
        <w:rPr>
          <w:rFonts w:ascii="Cambria Math" w:hAnsi="Cambria Math"/>
          <w:color w:val="333333"/>
          <w:shd w:val="clear" w:color="auto" w:fill="FFFFFF"/>
        </w:rPr>
        <w:tab/>
      </w:r>
      <w:r w:rsidR="00AA6851">
        <w:rPr>
          <w:rFonts w:ascii="Cambria Math" w:hAnsi="Cambria Math"/>
          <w:color w:val="333333"/>
          <w:shd w:val="clear" w:color="auto" w:fill="FFFFFF"/>
        </w:rPr>
        <w:tab/>
      </w:r>
      <w:r w:rsidRPr="001011A2">
        <w:rPr>
          <w:rFonts w:ascii="Cambria Math" w:hAnsi="Cambria Math"/>
          <w:color w:val="333333"/>
          <w:shd w:val="clear" w:color="auto" w:fill="FFFFFF"/>
        </w:rPr>
        <w:t>:</w:t>
      </w:r>
      <w:r w:rsidR="00F87108" w:rsidRPr="001011A2">
        <w:rPr>
          <w:rFonts w:ascii="Cambria Math" w:hAnsi="Cambria Math"/>
          <w:color w:val="333333"/>
          <w:shd w:val="clear" w:color="auto" w:fill="FFFFFF"/>
        </w:rPr>
        <w:t xml:space="preserve"> </w:t>
      </w:r>
      <w:r w:rsidRPr="001011A2">
        <w:rPr>
          <w:rFonts w:ascii="Cambria Math" w:hAnsi="Cambria Math"/>
          <w:color w:val="333333"/>
          <w:shd w:val="clear" w:color="auto" w:fill="FFFFFF"/>
        </w:rPr>
        <w:t>4</w:t>
      </w:r>
    </w:p>
    <w:p w14:paraId="425243AB" w14:textId="77777777" w:rsidR="002B79C3" w:rsidRPr="001011A2" w:rsidRDefault="002B79C3" w:rsidP="002B79C3">
      <w:pPr>
        <w:rPr>
          <w:rFonts w:ascii="Cambria Math" w:hAnsi="Cambria Math"/>
          <w:color w:val="333333"/>
          <w:shd w:val="clear" w:color="auto" w:fill="FFFFFF"/>
        </w:rPr>
      </w:pPr>
      <w:r w:rsidRPr="001011A2">
        <w:rPr>
          <w:rFonts w:ascii="Cambria Math" w:hAnsi="Cambria Math"/>
          <w:color w:val="333333"/>
          <w:shd w:val="clear" w:color="auto" w:fill="FFFFFF"/>
        </w:rPr>
        <w:t>Duration</w:t>
      </w:r>
      <w:r w:rsidR="00F87108" w:rsidRPr="001011A2">
        <w:rPr>
          <w:rFonts w:ascii="Cambria Math" w:hAnsi="Cambria Math"/>
          <w:color w:val="333333"/>
          <w:shd w:val="clear" w:color="auto" w:fill="FFFFFF"/>
        </w:rPr>
        <w:tab/>
      </w:r>
      <w:r w:rsidR="00AA6851">
        <w:rPr>
          <w:rFonts w:ascii="Cambria Math" w:hAnsi="Cambria Math"/>
          <w:color w:val="333333"/>
          <w:shd w:val="clear" w:color="auto" w:fill="FFFFFF"/>
        </w:rPr>
        <w:tab/>
      </w:r>
      <w:r w:rsidR="00F87108" w:rsidRPr="001011A2">
        <w:rPr>
          <w:rFonts w:ascii="Cambria Math" w:hAnsi="Cambria Math"/>
          <w:color w:val="333333"/>
          <w:shd w:val="clear" w:color="auto" w:fill="FFFFFF"/>
        </w:rPr>
        <w:tab/>
      </w:r>
      <w:r w:rsidRPr="001011A2">
        <w:rPr>
          <w:rFonts w:ascii="Cambria Math" w:hAnsi="Cambria Math"/>
          <w:color w:val="333333"/>
          <w:shd w:val="clear" w:color="auto" w:fill="FFFFFF"/>
        </w:rPr>
        <w:t>:</w:t>
      </w:r>
      <w:r w:rsidR="00F87108" w:rsidRPr="001011A2">
        <w:rPr>
          <w:rFonts w:ascii="Cambria Math" w:hAnsi="Cambria Math"/>
          <w:color w:val="333333"/>
          <w:shd w:val="clear" w:color="auto" w:fill="FFFFFF"/>
        </w:rPr>
        <w:t xml:space="preserve"> </w:t>
      </w:r>
      <w:r w:rsidR="00322259" w:rsidRPr="001011A2">
        <w:rPr>
          <w:rFonts w:ascii="Cambria Math" w:hAnsi="Cambria Math"/>
          <w:color w:val="333333"/>
          <w:shd w:val="clear" w:color="auto" w:fill="FFFFFF"/>
        </w:rPr>
        <w:t>7</w:t>
      </w:r>
      <w:r w:rsidRPr="001011A2">
        <w:rPr>
          <w:rFonts w:ascii="Cambria Math" w:hAnsi="Cambria Math"/>
          <w:color w:val="333333"/>
          <w:shd w:val="clear" w:color="auto" w:fill="FFFFFF"/>
        </w:rPr>
        <w:t xml:space="preserve"> months</w:t>
      </w:r>
    </w:p>
    <w:p w14:paraId="68FAD142" w14:textId="77777777" w:rsidR="002B79C3" w:rsidRPr="001011A2" w:rsidRDefault="002B79C3" w:rsidP="002B79C3">
      <w:pPr>
        <w:jc w:val="both"/>
        <w:rPr>
          <w:rFonts w:ascii="Cambria Math" w:hAnsi="Cambria Math"/>
          <w:color w:val="333333"/>
          <w:shd w:val="clear" w:color="auto" w:fill="FFFFFF"/>
        </w:rPr>
      </w:pPr>
    </w:p>
    <w:p w14:paraId="793ABE85" w14:textId="77777777" w:rsidR="002B79C3" w:rsidRPr="001011A2" w:rsidRDefault="002B79C3" w:rsidP="00E662B6">
      <w:pPr>
        <w:jc w:val="both"/>
        <w:rPr>
          <w:rFonts w:ascii="Cambria Math" w:hAnsi="Cambria Math"/>
          <w:color w:val="333333"/>
          <w:shd w:val="clear" w:color="auto" w:fill="FFFFFF"/>
        </w:rPr>
      </w:pPr>
      <w:r w:rsidRPr="001011A2">
        <w:rPr>
          <w:rFonts w:ascii="Cambria Math" w:hAnsi="Cambria Math"/>
          <w:color w:val="333333"/>
          <w:shd w:val="clear" w:color="auto" w:fill="FFFFFF"/>
        </w:rPr>
        <w:t xml:space="preserve">Project Details:  Registration server keeps track of the SIP users registered (called binding) with a database called Location services, provides authentication capabilities to registrations. Registration details are maintained to provide SIP access to only valid users. </w:t>
      </w:r>
      <w:r w:rsidR="00210E79" w:rsidRPr="001011A2">
        <w:rPr>
          <w:rFonts w:ascii="Cambria Math" w:hAnsi="Cambria Math"/>
          <w:color w:val="333333"/>
          <w:shd w:val="clear" w:color="auto" w:fill="FFFFFF"/>
        </w:rPr>
        <w:t>Whereas</w:t>
      </w:r>
      <w:r w:rsidRPr="001011A2">
        <w:rPr>
          <w:rFonts w:ascii="Cambria Math" w:hAnsi="Cambria Math"/>
          <w:color w:val="333333"/>
          <w:shd w:val="clear" w:color="auto" w:fill="FFFFFF"/>
        </w:rPr>
        <w:t xml:space="preserve"> the Location Services contains a list of bindings of address-of-record keys to zero or more contact addresses</w:t>
      </w:r>
    </w:p>
    <w:p w14:paraId="5DABE395" w14:textId="77777777" w:rsidR="002B79C3" w:rsidRPr="001011A2" w:rsidRDefault="002B79C3" w:rsidP="002B79C3">
      <w:pPr>
        <w:jc w:val="both"/>
        <w:rPr>
          <w:rFonts w:ascii="Cambria Math" w:hAnsi="Cambria Math"/>
          <w:color w:val="333333"/>
          <w:shd w:val="clear" w:color="auto" w:fill="FFFFFF"/>
        </w:rPr>
      </w:pPr>
    </w:p>
    <w:p w14:paraId="2646C14B" w14:textId="77777777" w:rsidR="00261142" w:rsidRDefault="002B79C3" w:rsidP="00B53DA2">
      <w:pPr>
        <w:jc w:val="both"/>
        <w:rPr>
          <w:shd w:val="clear" w:color="auto" w:fill="FFFFFF"/>
        </w:rPr>
      </w:pPr>
      <w:r w:rsidRPr="001011A2">
        <w:rPr>
          <w:rFonts w:ascii="Cambria Math" w:hAnsi="Cambria Math"/>
          <w:color w:val="333333"/>
          <w:shd w:val="clear" w:color="auto" w:fill="FFFFFF"/>
        </w:rPr>
        <w:t>Role:  Involved in Design, Implementation and Testing.</w:t>
      </w:r>
    </w:p>
    <w:p w14:paraId="03721EE2" w14:textId="77777777" w:rsidR="00AA6851" w:rsidRDefault="00AA6851" w:rsidP="00AA6851">
      <w:pPr>
        <w:jc w:val="both"/>
        <w:rPr>
          <w:b/>
        </w:rPr>
      </w:pPr>
    </w:p>
    <w:p w14:paraId="4C178643" w14:textId="77777777" w:rsidR="003E57BD" w:rsidRPr="001011A2" w:rsidRDefault="003E57BD" w:rsidP="009006D8">
      <w:pPr>
        <w:pStyle w:val="Heading1"/>
        <w:numPr>
          <w:ilvl w:val="0"/>
          <w:numId w:val="34"/>
        </w:numPr>
        <w:spacing w:before="0"/>
        <w:rPr>
          <w:rFonts w:ascii="Cambria Math" w:hAnsi="Cambria Math"/>
          <w:b w:val="0"/>
          <w:color w:val="333333"/>
          <w:sz w:val="24"/>
          <w:szCs w:val="24"/>
          <w:shd w:val="clear" w:color="auto" w:fill="FFFFFF"/>
          <w:lang w:val="en-US"/>
        </w:rPr>
      </w:pPr>
      <w:r w:rsidRPr="003451C5">
        <w:rPr>
          <w:color w:val="4F81BD" w:themeColor="accent1"/>
        </w:rPr>
        <w:t>Implementation of COPS Protocol</w:t>
      </w:r>
      <w:r w:rsidR="00BE429A" w:rsidRPr="00BE429A">
        <w:rPr>
          <w:rFonts w:cs="Arial"/>
          <w:color w:val="333333"/>
        </w:rPr>
        <w:t xml:space="preserve"> </w:t>
      </w:r>
      <w:r w:rsidR="00BE429A">
        <w:rPr>
          <w:rFonts w:cs="Arial"/>
          <w:color w:val="333333"/>
        </w:rPr>
        <w:tab/>
      </w:r>
      <w:r w:rsidR="00BE429A">
        <w:rPr>
          <w:rFonts w:cs="Arial"/>
          <w:color w:val="333333"/>
        </w:rPr>
        <w:tab/>
      </w:r>
      <w:r w:rsidR="00BE429A">
        <w:rPr>
          <w:rFonts w:cs="Arial"/>
          <w:color w:val="333333"/>
        </w:rPr>
        <w:tab/>
      </w:r>
      <w:r w:rsidR="009006D8">
        <w:rPr>
          <w:rFonts w:cs="Arial"/>
          <w:color w:val="333333"/>
        </w:rPr>
        <w:t xml:space="preserve">                           </w:t>
      </w:r>
      <w:r w:rsidR="009006D8" w:rsidRPr="001011A2">
        <w:rPr>
          <w:rFonts w:ascii="Cambria Math" w:hAnsi="Cambria Math"/>
          <w:b w:val="0"/>
          <w:color w:val="333333"/>
          <w:sz w:val="24"/>
          <w:szCs w:val="24"/>
          <w:shd w:val="clear" w:color="auto" w:fill="FFFFFF"/>
          <w:lang w:val="en-US"/>
        </w:rPr>
        <w:t>May</w:t>
      </w:r>
      <w:r w:rsidR="00DA0EDC" w:rsidRPr="001011A2">
        <w:rPr>
          <w:rFonts w:ascii="Cambria Math" w:hAnsi="Cambria Math"/>
          <w:b w:val="0"/>
          <w:color w:val="333333"/>
          <w:sz w:val="24"/>
          <w:szCs w:val="24"/>
          <w:shd w:val="clear" w:color="auto" w:fill="FFFFFF"/>
          <w:lang w:val="en-US"/>
        </w:rPr>
        <w:t>20</w:t>
      </w:r>
      <w:r w:rsidR="009006D8" w:rsidRPr="001011A2">
        <w:rPr>
          <w:rFonts w:ascii="Cambria Math" w:hAnsi="Cambria Math"/>
          <w:b w:val="0"/>
          <w:color w:val="333333"/>
          <w:sz w:val="24"/>
          <w:szCs w:val="24"/>
          <w:shd w:val="clear" w:color="auto" w:fill="FFFFFF"/>
          <w:lang w:val="en-US"/>
        </w:rPr>
        <w:t>07 – Aug</w:t>
      </w:r>
      <w:r w:rsidR="00DA0EDC" w:rsidRPr="001011A2">
        <w:rPr>
          <w:rFonts w:ascii="Cambria Math" w:hAnsi="Cambria Math"/>
          <w:b w:val="0"/>
          <w:color w:val="333333"/>
          <w:sz w:val="24"/>
          <w:szCs w:val="24"/>
          <w:shd w:val="clear" w:color="auto" w:fill="FFFFFF"/>
          <w:lang w:val="en-US"/>
        </w:rPr>
        <w:t>20</w:t>
      </w:r>
      <w:r w:rsidR="00BE429A" w:rsidRPr="001011A2">
        <w:rPr>
          <w:rFonts w:ascii="Cambria Math" w:hAnsi="Cambria Math"/>
          <w:b w:val="0"/>
          <w:color w:val="333333"/>
          <w:sz w:val="24"/>
          <w:szCs w:val="24"/>
          <w:shd w:val="clear" w:color="auto" w:fill="FFFFFF"/>
          <w:lang w:val="en-US"/>
        </w:rPr>
        <w:t>07</w:t>
      </w:r>
    </w:p>
    <w:p w14:paraId="3D86A117" w14:textId="77777777" w:rsidR="002B79C3" w:rsidRPr="001011A2" w:rsidRDefault="002B79C3" w:rsidP="00F511D7">
      <w:pPr>
        <w:jc w:val="both"/>
        <w:rPr>
          <w:rFonts w:ascii="Cambria Math" w:hAnsi="Cambria Math"/>
          <w:color w:val="333333"/>
          <w:shd w:val="clear" w:color="auto" w:fill="FFFFFF"/>
        </w:rPr>
      </w:pPr>
    </w:p>
    <w:p w14:paraId="70DEC6A5" w14:textId="77777777" w:rsidR="00E662B6" w:rsidRPr="00E662B6" w:rsidRDefault="00E662B6" w:rsidP="00E662B6">
      <w:pPr>
        <w:jc w:val="both"/>
        <w:rPr>
          <w:rFonts w:ascii="Cambria Math" w:hAnsi="Cambria Math"/>
          <w:color w:val="333333"/>
          <w:shd w:val="clear" w:color="auto" w:fill="FFFFFF"/>
        </w:rPr>
      </w:pPr>
      <w:r>
        <w:rPr>
          <w:rFonts w:ascii="Cambria Math" w:hAnsi="Cambria Math"/>
          <w:color w:val="333333"/>
          <w:shd w:val="clear" w:color="auto" w:fill="FFFFFF"/>
        </w:rPr>
        <w:t>Role</w:t>
      </w:r>
      <w:r w:rsidR="00086331">
        <w:rPr>
          <w:rFonts w:ascii="Cambria Math" w:hAnsi="Cambria Math"/>
          <w:color w:val="333333"/>
          <w:shd w:val="clear" w:color="auto" w:fill="FFFFFF"/>
        </w:rPr>
        <w:tab/>
      </w:r>
      <w:r w:rsidR="00086331">
        <w:rPr>
          <w:rFonts w:ascii="Cambria Math" w:hAnsi="Cambria Math"/>
          <w:color w:val="333333"/>
          <w:shd w:val="clear" w:color="auto" w:fill="FFFFFF"/>
        </w:rPr>
        <w:tab/>
      </w:r>
      <w:r w:rsidR="000B69AB">
        <w:rPr>
          <w:rFonts w:ascii="Cambria Math" w:hAnsi="Cambria Math"/>
          <w:color w:val="333333"/>
          <w:shd w:val="clear" w:color="auto" w:fill="FFFFFF"/>
        </w:rPr>
        <w:t>:</w:t>
      </w:r>
      <w:r w:rsidR="000B69AB" w:rsidRPr="00E662B6">
        <w:rPr>
          <w:rFonts w:ascii="Cambria Math" w:hAnsi="Cambria Math"/>
          <w:color w:val="333333"/>
          <w:shd w:val="clear" w:color="auto" w:fill="FFFFFF"/>
        </w:rPr>
        <w:t xml:space="preserve"> Involved</w:t>
      </w:r>
      <w:r w:rsidRPr="00E662B6">
        <w:rPr>
          <w:rFonts w:ascii="Cambria Math" w:hAnsi="Cambria Math"/>
          <w:color w:val="333333"/>
          <w:shd w:val="clear" w:color="auto" w:fill="FFFFFF"/>
        </w:rPr>
        <w:t xml:space="preserve"> in Design, Implementation, Unit Testing and Bug Fixing.</w:t>
      </w:r>
    </w:p>
    <w:p w14:paraId="2D77993C" w14:textId="77777777" w:rsidR="003E57BD" w:rsidRPr="001011A2" w:rsidRDefault="003E57BD" w:rsidP="003E57BD">
      <w:pPr>
        <w:jc w:val="both"/>
        <w:rPr>
          <w:rFonts w:ascii="Cambria Math" w:hAnsi="Cambria Math"/>
          <w:color w:val="333333"/>
          <w:shd w:val="clear" w:color="auto" w:fill="FFFFFF"/>
        </w:rPr>
      </w:pPr>
      <w:r w:rsidRPr="001011A2">
        <w:rPr>
          <w:rFonts w:ascii="Cambria Math" w:hAnsi="Cambria Math"/>
          <w:color w:val="333333"/>
          <w:shd w:val="clear" w:color="auto" w:fill="FFFFFF"/>
        </w:rPr>
        <w:t>Client</w:t>
      </w:r>
      <w:r w:rsidR="00086331">
        <w:rPr>
          <w:rFonts w:ascii="Cambria Math" w:hAnsi="Cambria Math"/>
          <w:color w:val="333333"/>
          <w:shd w:val="clear" w:color="auto" w:fill="FFFFFF"/>
        </w:rPr>
        <w:tab/>
      </w:r>
      <w:r w:rsidR="00086331">
        <w:rPr>
          <w:rFonts w:ascii="Cambria Math" w:hAnsi="Cambria Math"/>
          <w:color w:val="333333"/>
          <w:shd w:val="clear" w:color="auto" w:fill="FFFFFF"/>
        </w:rPr>
        <w:tab/>
      </w:r>
      <w:r w:rsidR="000B69AB" w:rsidRPr="001011A2">
        <w:rPr>
          <w:rFonts w:ascii="Cambria Math" w:hAnsi="Cambria Math"/>
          <w:color w:val="333333"/>
          <w:shd w:val="clear" w:color="auto" w:fill="FFFFFF"/>
        </w:rPr>
        <w:t>: Tech</w:t>
      </w:r>
      <w:r w:rsidR="00E36AD2" w:rsidRPr="001011A2">
        <w:rPr>
          <w:rFonts w:ascii="Cambria Math" w:hAnsi="Cambria Math"/>
          <w:color w:val="333333"/>
          <w:shd w:val="clear" w:color="auto" w:fill="FFFFFF"/>
        </w:rPr>
        <w:t xml:space="preserve"> Mahindra</w:t>
      </w:r>
      <w:r w:rsidRPr="001011A2">
        <w:rPr>
          <w:rFonts w:ascii="Cambria Math" w:hAnsi="Cambria Math"/>
          <w:color w:val="333333"/>
          <w:shd w:val="clear" w:color="auto" w:fill="FFFFFF"/>
        </w:rPr>
        <w:t>, Internal Project</w:t>
      </w:r>
    </w:p>
    <w:p w14:paraId="603E5ED9" w14:textId="77777777" w:rsidR="003E57BD" w:rsidRPr="001011A2" w:rsidRDefault="003E57BD" w:rsidP="00F511D7">
      <w:pPr>
        <w:jc w:val="both"/>
        <w:rPr>
          <w:rFonts w:ascii="Cambria Math" w:hAnsi="Cambria Math"/>
          <w:color w:val="333333"/>
          <w:shd w:val="clear" w:color="auto" w:fill="FFFFFF"/>
        </w:rPr>
      </w:pPr>
      <w:r w:rsidRPr="001011A2">
        <w:rPr>
          <w:rFonts w:ascii="Cambria Math" w:hAnsi="Cambria Math"/>
          <w:color w:val="333333"/>
          <w:shd w:val="clear" w:color="auto" w:fill="FFFFFF"/>
        </w:rPr>
        <w:t>Team Size</w:t>
      </w:r>
      <w:r w:rsidR="00086331">
        <w:rPr>
          <w:rFonts w:ascii="Cambria Math" w:hAnsi="Cambria Math"/>
          <w:color w:val="333333"/>
          <w:shd w:val="clear" w:color="auto" w:fill="FFFFFF"/>
        </w:rPr>
        <w:tab/>
      </w:r>
      <w:r w:rsidR="000B69AB" w:rsidRPr="001011A2">
        <w:rPr>
          <w:rFonts w:ascii="Cambria Math" w:hAnsi="Cambria Math"/>
          <w:color w:val="333333"/>
          <w:shd w:val="clear" w:color="auto" w:fill="FFFFFF"/>
        </w:rPr>
        <w:t>: 4</w:t>
      </w:r>
    </w:p>
    <w:p w14:paraId="53C992AF" w14:textId="77777777" w:rsidR="003E57BD" w:rsidRPr="001011A2" w:rsidRDefault="003E57BD" w:rsidP="00F511D7">
      <w:pPr>
        <w:jc w:val="both"/>
        <w:rPr>
          <w:rFonts w:ascii="Cambria Math" w:hAnsi="Cambria Math"/>
          <w:color w:val="333333"/>
          <w:shd w:val="clear" w:color="auto" w:fill="FFFFFF"/>
        </w:rPr>
      </w:pPr>
      <w:r w:rsidRPr="001011A2">
        <w:rPr>
          <w:rFonts w:ascii="Cambria Math" w:hAnsi="Cambria Math"/>
          <w:color w:val="333333"/>
          <w:shd w:val="clear" w:color="auto" w:fill="FFFFFF"/>
        </w:rPr>
        <w:t>Duration</w:t>
      </w:r>
      <w:r w:rsidR="00086331">
        <w:rPr>
          <w:rFonts w:ascii="Cambria Math" w:hAnsi="Cambria Math"/>
          <w:color w:val="333333"/>
          <w:shd w:val="clear" w:color="auto" w:fill="FFFFFF"/>
        </w:rPr>
        <w:tab/>
      </w:r>
      <w:r w:rsidR="000B69AB" w:rsidRPr="001011A2">
        <w:rPr>
          <w:rFonts w:ascii="Cambria Math" w:hAnsi="Cambria Math"/>
          <w:color w:val="333333"/>
          <w:shd w:val="clear" w:color="auto" w:fill="FFFFFF"/>
        </w:rPr>
        <w:t>: 4</w:t>
      </w:r>
      <w:r w:rsidR="00BE429A" w:rsidRPr="001011A2">
        <w:rPr>
          <w:rFonts w:ascii="Cambria Math" w:hAnsi="Cambria Math"/>
          <w:color w:val="333333"/>
          <w:shd w:val="clear" w:color="auto" w:fill="FFFFFF"/>
        </w:rPr>
        <w:t xml:space="preserve"> months</w:t>
      </w:r>
    </w:p>
    <w:p w14:paraId="770D13F8" w14:textId="77777777" w:rsidR="003E57BD" w:rsidRPr="001011A2" w:rsidRDefault="003E57BD" w:rsidP="00F511D7">
      <w:pPr>
        <w:jc w:val="both"/>
        <w:rPr>
          <w:rFonts w:ascii="Cambria Math" w:hAnsi="Cambria Math"/>
          <w:color w:val="333333"/>
          <w:shd w:val="clear" w:color="auto" w:fill="FFFFFF"/>
        </w:rPr>
      </w:pPr>
    </w:p>
    <w:p w14:paraId="4BC40D79" w14:textId="77777777" w:rsidR="003E57BD" w:rsidRPr="001011A2" w:rsidRDefault="003E57BD" w:rsidP="00210E79">
      <w:pPr>
        <w:jc w:val="both"/>
        <w:rPr>
          <w:rFonts w:ascii="Cambria Math" w:hAnsi="Cambria Math"/>
          <w:color w:val="333333"/>
          <w:shd w:val="clear" w:color="auto" w:fill="FFFFFF"/>
        </w:rPr>
      </w:pPr>
      <w:r w:rsidRPr="001011A2">
        <w:rPr>
          <w:rFonts w:ascii="Cambria Math" w:hAnsi="Cambria Math"/>
          <w:color w:val="333333"/>
          <w:shd w:val="clear" w:color="auto" w:fill="FFFFFF"/>
        </w:rPr>
        <w:t xml:space="preserve">Project Details:  Implementation of Common Open Policy </w:t>
      </w:r>
      <w:r w:rsidR="00E36AD2" w:rsidRPr="001011A2">
        <w:rPr>
          <w:rFonts w:ascii="Cambria Math" w:hAnsi="Cambria Math"/>
          <w:color w:val="333333"/>
          <w:shd w:val="clear" w:color="auto" w:fill="FFFFFF"/>
        </w:rPr>
        <w:t>Service</w:t>
      </w:r>
      <w:r w:rsidRPr="001011A2">
        <w:rPr>
          <w:rFonts w:ascii="Cambria Math" w:hAnsi="Cambria Math"/>
          <w:color w:val="333333"/>
          <w:shd w:val="clear" w:color="auto" w:fill="FFFFFF"/>
        </w:rPr>
        <w:t xml:space="preserve"> (COPS) Protocol Frame work. This protocol is basically a Client/Server Protocol where the </w:t>
      </w:r>
      <w:r w:rsidR="00E36AD2" w:rsidRPr="001011A2">
        <w:rPr>
          <w:rFonts w:ascii="Cambria Math" w:hAnsi="Cambria Math"/>
          <w:color w:val="333333"/>
          <w:shd w:val="clear" w:color="auto" w:fill="FFFFFF"/>
        </w:rPr>
        <w:t>Server (</w:t>
      </w:r>
      <w:r w:rsidRPr="001011A2">
        <w:rPr>
          <w:rFonts w:ascii="Cambria Math" w:hAnsi="Cambria Math"/>
          <w:color w:val="333333"/>
          <w:shd w:val="clear" w:color="auto" w:fill="FFFFFF"/>
        </w:rPr>
        <w:t xml:space="preserve">PDP) analyzes the information, takes the decision, and relays it to the </w:t>
      </w:r>
      <w:r w:rsidR="00E36AD2" w:rsidRPr="001011A2">
        <w:rPr>
          <w:rFonts w:ascii="Cambria Math" w:hAnsi="Cambria Math"/>
          <w:color w:val="333333"/>
          <w:shd w:val="clear" w:color="auto" w:fill="FFFFFF"/>
        </w:rPr>
        <w:t>client (</w:t>
      </w:r>
      <w:r w:rsidRPr="001011A2">
        <w:rPr>
          <w:rFonts w:ascii="Cambria Math" w:hAnsi="Cambria Math"/>
          <w:color w:val="333333"/>
          <w:shd w:val="clear" w:color="auto" w:fill="FFFFFF"/>
        </w:rPr>
        <w:t>PEP)</w:t>
      </w:r>
    </w:p>
    <w:p w14:paraId="3B45C8E1" w14:textId="77777777" w:rsidR="003E57BD" w:rsidRPr="00F511D7" w:rsidRDefault="003E57BD" w:rsidP="00F511D7">
      <w:pPr>
        <w:jc w:val="both"/>
        <w:rPr>
          <w:rFonts w:asciiTheme="minorHAnsi" w:hAnsiTheme="minorHAnsi" w:cs="Arial"/>
          <w:color w:val="333333"/>
          <w:sz w:val="22"/>
          <w:szCs w:val="22"/>
        </w:rPr>
      </w:pPr>
    </w:p>
    <w:p w14:paraId="7F38251E" w14:textId="77777777" w:rsidR="003E57BD" w:rsidRPr="003E57BD" w:rsidRDefault="003E57BD" w:rsidP="003E57BD">
      <w:pPr>
        <w:jc w:val="both"/>
        <w:rPr>
          <w:rFonts w:ascii="Verdana" w:hAnsi="Verdana" w:cs="Arial"/>
          <w:color w:val="333333"/>
          <w:sz w:val="20"/>
          <w:szCs w:val="20"/>
        </w:rPr>
      </w:pPr>
    </w:p>
    <w:p w14:paraId="27F4F7BF" w14:textId="77777777" w:rsidR="003E57BD" w:rsidRPr="003E57BD" w:rsidRDefault="003E57BD" w:rsidP="003E57BD">
      <w:pPr>
        <w:jc w:val="both"/>
        <w:rPr>
          <w:rFonts w:ascii="Verdana" w:hAnsi="Verdana" w:cs="Arial"/>
          <w:color w:val="333333"/>
          <w:sz w:val="20"/>
          <w:szCs w:val="20"/>
        </w:rPr>
      </w:pPr>
    </w:p>
    <w:p w14:paraId="7BD119FF" w14:textId="77777777" w:rsidR="003E57BD" w:rsidRPr="001011A2" w:rsidRDefault="003E57BD" w:rsidP="009006D8">
      <w:pPr>
        <w:pStyle w:val="ListParagraph"/>
        <w:numPr>
          <w:ilvl w:val="0"/>
          <w:numId w:val="34"/>
        </w:numPr>
        <w:jc w:val="both"/>
        <w:rPr>
          <w:rFonts w:ascii="Cambria Math" w:hAnsi="Cambria Math"/>
          <w:color w:val="333333"/>
          <w:sz w:val="24"/>
          <w:shd w:val="clear" w:color="auto" w:fill="FFFFFF"/>
          <w:lang w:eastAsia="ar-SA"/>
        </w:rPr>
      </w:pPr>
      <w:r w:rsidRPr="003451C5">
        <w:rPr>
          <w:rFonts w:ascii="Verdana" w:hAnsi="Verdana"/>
          <w:b/>
          <w:color w:val="4F81BD" w:themeColor="accent1"/>
          <w:szCs w:val="20"/>
          <w:lang w:val="en-GB"/>
        </w:rPr>
        <w:t>Implementation of SIP CALEA for Release 3.21</w:t>
      </w:r>
      <w:r w:rsidRPr="00BE429A">
        <w:rPr>
          <w:rFonts w:ascii="Verdana" w:hAnsi="Verdana"/>
          <w:b/>
          <w:szCs w:val="20"/>
          <w:lang w:val="en-GB"/>
        </w:rPr>
        <w:t xml:space="preserve"> </w:t>
      </w:r>
      <w:r w:rsidR="00BE429A">
        <w:rPr>
          <w:rFonts w:ascii="Verdana" w:hAnsi="Verdana"/>
          <w:b/>
          <w:szCs w:val="20"/>
          <w:lang w:val="en-GB"/>
        </w:rPr>
        <w:tab/>
      </w:r>
      <w:r w:rsidR="009006D8">
        <w:rPr>
          <w:rFonts w:ascii="Verdana" w:hAnsi="Verdana"/>
          <w:b/>
          <w:szCs w:val="20"/>
          <w:lang w:val="en-GB"/>
        </w:rPr>
        <w:t xml:space="preserve">                            </w:t>
      </w:r>
      <w:r w:rsidR="00BE429A" w:rsidRPr="001011A2">
        <w:rPr>
          <w:rFonts w:ascii="Cambria Math" w:hAnsi="Cambria Math"/>
          <w:color w:val="333333"/>
          <w:sz w:val="24"/>
          <w:shd w:val="clear" w:color="auto" w:fill="FFFFFF"/>
          <w:lang w:eastAsia="ar-SA"/>
        </w:rPr>
        <w:t>Nov</w:t>
      </w:r>
      <w:r w:rsidR="00DA0EDC" w:rsidRPr="001011A2">
        <w:rPr>
          <w:rFonts w:ascii="Cambria Math" w:hAnsi="Cambria Math"/>
          <w:color w:val="333333"/>
          <w:sz w:val="24"/>
          <w:shd w:val="clear" w:color="auto" w:fill="FFFFFF"/>
          <w:lang w:eastAsia="ar-SA"/>
        </w:rPr>
        <w:t>20</w:t>
      </w:r>
      <w:r w:rsidR="00BE429A" w:rsidRPr="001011A2">
        <w:rPr>
          <w:rFonts w:ascii="Cambria Math" w:hAnsi="Cambria Math"/>
          <w:color w:val="333333"/>
          <w:sz w:val="24"/>
          <w:shd w:val="clear" w:color="auto" w:fill="FFFFFF"/>
          <w:lang w:eastAsia="ar-SA"/>
        </w:rPr>
        <w:t>06 – Apr</w:t>
      </w:r>
      <w:r w:rsidR="00DA0EDC" w:rsidRPr="001011A2">
        <w:rPr>
          <w:rFonts w:ascii="Cambria Math" w:hAnsi="Cambria Math"/>
          <w:color w:val="333333"/>
          <w:sz w:val="24"/>
          <w:shd w:val="clear" w:color="auto" w:fill="FFFFFF"/>
          <w:lang w:eastAsia="ar-SA"/>
        </w:rPr>
        <w:t>20</w:t>
      </w:r>
      <w:r w:rsidR="00BE429A" w:rsidRPr="001011A2">
        <w:rPr>
          <w:rFonts w:ascii="Cambria Math" w:hAnsi="Cambria Math"/>
          <w:color w:val="333333"/>
          <w:sz w:val="24"/>
          <w:shd w:val="clear" w:color="auto" w:fill="FFFFFF"/>
          <w:lang w:eastAsia="ar-SA"/>
        </w:rPr>
        <w:t>07</w:t>
      </w:r>
    </w:p>
    <w:p w14:paraId="1FDF5402" w14:textId="77777777" w:rsidR="003E57BD" w:rsidRPr="001011A2" w:rsidRDefault="003E57BD" w:rsidP="003E57BD">
      <w:pPr>
        <w:jc w:val="both"/>
        <w:rPr>
          <w:rFonts w:ascii="Cambria Math" w:hAnsi="Cambria Math"/>
          <w:color w:val="333333"/>
          <w:shd w:val="clear" w:color="auto" w:fill="FFFFFF"/>
        </w:rPr>
      </w:pPr>
    </w:p>
    <w:p w14:paraId="55A69AAE" w14:textId="77777777" w:rsidR="00066CC1" w:rsidRPr="001011A2" w:rsidRDefault="00066CC1" w:rsidP="00066CC1">
      <w:pPr>
        <w:jc w:val="both"/>
        <w:rPr>
          <w:rFonts w:ascii="Cambria Math" w:hAnsi="Cambria Math"/>
          <w:color w:val="333333"/>
          <w:shd w:val="clear" w:color="auto" w:fill="FFFFFF"/>
        </w:rPr>
      </w:pPr>
      <w:r w:rsidRPr="001011A2">
        <w:rPr>
          <w:rFonts w:ascii="Cambria Math" w:hAnsi="Cambria Math"/>
          <w:color w:val="333333"/>
          <w:shd w:val="clear" w:color="auto" w:fill="FFFFFF"/>
        </w:rPr>
        <w:t>Role</w:t>
      </w:r>
      <w:r>
        <w:rPr>
          <w:rFonts w:ascii="Cambria Math" w:hAnsi="Cambria Math"/>
          <w:color w:val="333333"/>
          <w:shd w:val="clear" w:color="auto" w:fill="FFFFFF"/>
        </w:rPr>
        <w:tab/>
      </w:r>
      <w:r>
        <w:rPr>
          <w:rFonts w:ascii="Cambria Math" w:hAnsi="Cambria Math"/>
          <w:color w:val="333333"/>
          <w:shd w:val="clear" w:color="auto" w:fill="FFFFFF"/>
        </w:rPr>
        <w:tab/>
      </w:r>
      <w:r w:rsidRPr="001011A2">
        <w:rPr>
          <w:rFonts w:ascii="Cambria Math" w:hAnsi="Cambria Math"/>
          <w:color w:val="333333"/>
          <w:shd w:val="clear" w:color="auto" w:fill="FFFFFF"/>
        </w:rPr>
        <w:t>: Involved in Design, Implementation, Unit Testing and Bug Fixing.</w:t>
      </w:r>
    </w:p>
    <w:p w14:paraId="7388E9C3" w14:textId="77777777" w:rsidR="003E57BD" w:rsidRPr="001011A2" w:rsidRDefault="003E57BD" w:rsidP="003E57BD">
      <w:pPr>
        <w:jc w:val="both"/>
        <w:rPr>
          <w:rFonts w:ascii="Cambria Math" w:hAnsi="Cambria Math"/>
          <w:color w:val="333333"/>
          <w:shd w:val="clear" w:color="auto" w:fill="FFFFFF"/>
        </w:rPr>
      </w:pPr>
      <w:r w:rsidRPr="001011A2">
        <w:rPr>
          <w:rFonts w:ascii="Cambria Math" w:hAnsi="Cambria Math"/>
          <w:color w:val="333333"/>
          <w:shd w:val="clear" w:color="auto" w:fill="FFFFFF"/>
        </w:rPr>
        <w:t>Client</w:t>
      </w:r>
      <w:r w:rsidR="00A56BC1" w:rsidRPr="001011A2">
        <w:rPr>
          <w:rFonts w:ascii="Cambria Math" w:hAnsi="Cambria Math"/>
          <w:color w:val="333333"/>
          <w:shd w:val="clear" w:color="auto" w:fill="FFFFFF"/>
        </w:rPr>
        <w:tab/>
      </w:r>
      <w:r w:rsidR="00A56BC1" w:rsidRPr="001011A2">
        <w:rPr>
          <w:rFonts w:ascii="Cambria Math" w:hAnsi="Cambria Math"/>
          <w:color w:val="333333"/>
          <w:shd w:val="clear" w:color="auto" w:fill="FFFFFF"/>
        </w:rPr>
        <w:tab/>
      </w:r>
      <w:r w:rsidRPr="001011A2">
        <w:rPr>
          <w:rFonts w:ascii="Cambria Math" w:hAnsi="Cambria Math"/>
          <w:color w:val="333333"/>
          <w:shd w:val="clear" w:color="auto" w:fill="FFFFFF"/>
        </w:rPr>
        <w:t>:</w:t>
      </w:r>
      <w:r w:rsidR="00A56BC1" w:rsidRPr="001011A2">
        <w:rPr>
          <w:rFonts w:ascii="Cambria Math" w:hAnsi="Cambria Math"/>
          <w:color w:val="333333"/>
          <w:shd w:val="clear" w:color="auto" w:fill="FFFFFF"/>
        </w:rPr>
        <w:t xml:space="preserve"> </w:t>
      </w:r>
      <w:proofErr w:type="spellStart"/>
      <w:r w:rsidRPr="001011A2">
        <w:rPr>
          <w:rFonts w:ascii="Cambria Math" w:hAnsi="Cambria Math"/>
          <w:color w:val="333333"/>
          <w:shd w:val="clear" w:color="auto" w:fill="FFFFFF"/>
        </w:rPr>
        <w:t>CopperCom</w:t>
      </w:r>
      <w:proofErr w:type="spellEnd"/>
      <w:r w:rsidRPr="001011A2">
        <w:rPr>
          <w:rFonts w:ascii="Cambria Math" w:hAnsi="Cambria Math"/>
          <w:color w:val="333333"/>
          <w:shd w:val="clear" w:color="auto" w:fill="FFFFFF"/>
        </w:rPr>
        <w:t>, Florida, USA</w:t>
      </w:r>
    </w:p>
    <w:p w14:paraId="667CD4E6" w14:textId="77777777" w:rsidR="003E57BD" w:rsidRPr="001011A2" w:rsidRDefault="003E57BD" w:rsidP="00F511D7">
      <w:pPr>
        <w:jc w:val="both"/>
        <w:rPr>
          <w:rFonts w:ascii="Cambria Math" w:hAnsi="Cambria Math"/>
          <w:color w:val="333333"/>
          <w:shd w:val="clear" w:color="auto" w:fill="FFFFFF"/>
        </w:rPr>
      </w:pPr>
      <w:r w:rsidRPr="001011A2">
        <w:rPr>
          <w:rFonts w:ascii="Cambria Math" w:hAnsi="Cambria Math"/>
          <w:color w:val="333333"/>
          <w:shd w:val="clear" w:color="auto" w:fill="FFFFFF"/>
        </w:rPr>
        <w:t>Team Size</w:t>
      </w:r>
      <w:r w:rsidR="00A56BC1" w:rsidRPr="001011A2">
        <w:rPr>
          <w:rFonts w:ascii="Cambria Math" w:hAnsi="Cambria Math"/>
          <w:color w:val="333333"/>
          <w:shd w:val="clear" w:color="auto" w:fill="FFFFFF"/>
        </w:rPr>
        <w:tab/>
      </w:r>
      <w:r w:rsidRPr="001011A2">
        <w:rPr>
          <w:rFonts w:ascii="Cambria Math" w:hAnsi="Cambria Math"/>
          <w:color w:val="333333"/>
          <w:shd w:val="clear" w:color="auto" w:fill="FFFFFF"/>
        </w:rPr>
        <w:t>:</w:t>
      </w:r>
      <w:r w:rsidR="00A56BC1" w:rsidRPr="001011A2">
        <w:rPr>
          <w:rFonts w:ascii="Cambria Math" w:hAnsi="Cambria Math"/>
          <w:color w:val="333333"/>
          <w:shd w:val="clear" w:color="auto" w:fill="FFFFFF"/>
        </w:rPr>
        <w:t xml:space="preserve"> </w:t>
      </w:r>
      <w:r w:rsidRPr="001011A2">
        <w:rPr>
          <w:rFonts w:ascii="Cambria Math" w:hAnsi="Cambria Math"/>
          <w:color w:val="333333"/>
          <w:shd w:val="clear" w:color="auto" w:fill="FFFFFF"/>
        </w:rPr>
        <w:t>4</w:t>
      </w:r>
    </w:p>
    <w:p w14:paraId="5E006D85" w14:textId="77777777" w:rsidR="003E57BD" w:rsidRPr="001011A2" w:rsidRDefault="003E57BD" w:rsidP="00F511D7">
      <w:pPr>
        <w:jc w:val="both"/>
        <w:rPr>
          <w:rFonts w:ascii="Cambria Math" w:hAnsi="Cambria Math"/>
          <w:color w:val="333333"/>
          <w:shd w:val="clear" w:color="auto" w:fill="FFFFFF"/>
        </w:rPr>
      </w:pPr>
      <w:r w:rsidRPr="001011A2">
        <w:rPr>
          <w:rFonts w:ascii="Cambria Math" w:hAnsi="Cambria Math"/>
          <w:color w:val="333333"/>
          <w:shd w:val="clear" w:color="auto" w:fill="FFFFFF"/>
        </w:rPr>
        <w:t>Duration</w:t>
      </w:r>
      <w:r w:rsidR="00A56BC1" w:rsidRPr="001011A2">
        <w:rPr>
          <w:rFonts w:ascii="Cambria Math" w:hAnsi="Cambria Math"/>
          <w:color w:val="333333"/>
          <w:shd w:val="clear" w:color="auto" w:fill="FFFFFF"/>
        </w:rPr>
        <w:tab/>
      </w:r>
      <w:r w:rsidRPr="001011A2">
        <w:rPr>
          <w:rFonts w:ascii="Cambria Math" w:hAnsi="Cambria Math"/>
          <w:color w:val="333333"/>
          <w:shd w:val="clear" w:color="auto" w:fill="FFFFFF"/>
        </w:rPr>
        <w:t>:</w:t>
      </w:r>
      <w:r w:rsidR="00A56BC1" w:rsidRPr="001011A2">
        <w:rPr>
          <w:rFonts w:ascii="Cambria Math" w:hAnsi="Cambria Math"/>
          <w:color w:val="333333"/>
          <w:shd w:val="clear" w:color="auto" w:fill="FFFFFF"/>
        </w:rPr>
        <w:t xml:space="preserve"> </w:t>
      </w:r>
      <w:r w:rsidR="009006D8" w:rsidRPr="001011A2">
        <w:rPr>
          <w:rFonts w:ascii="Cambria Math" w:hAnsi="Cambria Math"/>
          <w:color w:val="333333"/>
          <w:shd w:val="clear" w:color="auto" w:fill="FFFFFF"/>
        </w:rPr>
        <w:t>6 months</w:t>
      </w:r>
    </w:p>
    <w:p w14:paraId="51766BB8" w14:textId="77777777" w:rsidR="003E57BD" w:rsidRPr="001011A2" w:rsidRDefault="003E57BD" w:rsidP="00F511D7">
      <w:pPr>
        <w:jc w:val="both"/>
        <w:rPr>
          <w:rFonts w:ascii="Cambria Math" w:hAnsi="Cambria Math"/>
          <w:color w:val="333333"/>
          <w:shd w:val="clear" w:color="auto" w:fill="FFFFFF"/>
        </w:rPr>
      </w:pPr>
    </w:p>
    <w:p w14:paraId="470F5AF8" w14:textId="77777777" w:rsidR="003E57BD" w:rsidRPr="001011A2" w:rsidRDefault="003E57BD" w:rsidP="00210E79">
      <w:pPr>
        <w:jc w:val="both"/>
        <w:rPr>
          <w:rFonts w:ascii="Cambria Math" w:hAnsi="Cambria Math"/>
          <w:color w:val="333333"/>
          <w:shd w:val="clear" w:color="auto" w:fill="FFFFFF"/>
        </w:rPr>
      </w:pPr>
      <w:r w:rsidRPr="001011A2">
        <w:rPr>
          <w:rFonts w:ascii="Cambria Math" w:hAnsi="Cambria Math"/>
          <w:color w:val="333333"/>
          <w:shd w:val="clear" w:color="auto" w:fill="FFFFFF"/>
        </w:rPr>
        <w:t xml:space="preserve">Project Details:  Law enforcement agencies are authorized to tap and record suspect voice conversations. This provision presently available with circuit switched networks needs to be extended to VOIP network, and trace signaling messages and tap into voice sessions that occur on the IP network as well. </w:t>
      </w:r>
    </w:p>
    <w:p w14:paraId="3321AFDD" w14:textId="77777777" w:rsidR="00E9510D" w:rsidRPr="001011A2" w:rsidRDefault="00E9510D" w:rsidP="00210E79">
      <w:pPr>
        <w:jc w:val="both"/>
        <w:rPr>
          <w:rFonts w:ascii="Cambria Math" w:hAnsi="Cambria Math"/>
          <w:color w:val="333333"/>
          <w:shd w:val="clear" w:color="auto" w:fill="FFFFFF"/>
        </w:rPr>
      </w:pPr>
    </w:p>
    <w:p w14:paraId="2E648DF9" w14:textId="77777777" w:rsidR="00A42A87" w:rsidRPr="00F511D7" w:rsidRDefault="00A42A87" w:rsidP="00210E79">
      <w:pPr>
        <w:jc w:val="both"/>
        <w:rPr>
          <w:rFonts w:asciiTheme="minorHAnsi" w:hAnsiTheme="minorHAnsi" w:cs="Arial"/>
          <w:color w:val="333333"/>
          <w:sz w:val="22"/>
          <w:szCs w:val="22"/>
        </w:rPr>
      </w:pPr>
    </w:p>
    <w:p w14:paraId="62A75761" w14:textId="77777777" w:rsidR="003E57BD" w:rsidRPr="003E57BD" w:rsidRDefault="003E57BD" w:rsidP="003E57BD">
      <w:pPr>
        <w:rPr>
          <w:rFonts w:ascii="Verdana" w:hAnsi="Verdana" w:cs="Arial"/>
          <w:color w:val="333333"/>
          <w:sz w:val="20"/>
          <w:szCs w:val="20"/>
        </w:rPr>
      </w:pPr>
    </w:p>
    <w:p w14:paraId="48D020D8" w14:textId="77777777" w:rsidR="003E57BD" w:rsidRPr="001011A2" w:rsidRDefault="00B6392A" w:rsidP="009006D8">
      <w:pPr>
        <w:pStyle w:val="ListParagraph"/>
        <w:numPr>
          <w:ilvl w:val="0"/>
          <w:numId w:val="34"/>
        </w:numPr>
        <w:jc w:val="both"/>
        <w:rPr>
          <w:rFonts w:ascii="Cambria Math" w:hAnsi="Cambria Math"/>
          <w:color w:val="333333"/>
          <w:sz w:val="24"/>
          <w:shd w:val="clear" w:color="auto" w:fill="FFFFFF"/>
          <w:lang w:eastAsia="ar-SA"/>
        </w:rPr>
      </w:pPr>
      <w:r w:rsidRPr="003451C5">
        <w:rPr>
          <w:rFonts w:ascii="Verdana" w:hAnsi="Verdana"/>
          <w:b/>
          <w:color w:val="4F81BD" w:themeColor="accent1"/>
          <w:szCs w:val="20"/>
          <w:lang w:val="en-GB"/>
        </w:rPr>
        <w:t>MGCP CC</w:t>
      </w:r>
      <w:r w:rsidR="003E57BD" w:rsidRPr="003451C5">
        <w:rPr>
          <w:rFonts w:ascii="Verdana" w:hAnsi="Verdana"/>
          <w:b/>
          <w:color w:val="4F81BD" w:themeColor="accent1"/>
          <w:szCs w:val="20"/>
          <w:lang w:val="en-GB"/>
        </w:rPr>
        <w:t xml:space="preserve"> Call Processing feature for Release 3.2</w:t>
      </w:r>
      <w:r w:rsidR="003E57BD" w:rsidRPr="009006D8">
        <w:rPr>
          <w:rFonts w:ascii="Verdana" w:hAnsi="Verdana"/>
          <w:b/>
          <w:szCs w:val="20"/>
          <w:lang w:val="en-GB"/>
        </w:rPr>
        <w:t xml:space="preserve"> </w:t>
      </w:r>
      <w:r w:rsidR="009006D8">
        <w:rPr>
          <w:rFonts w:ascii="Verdana" w:hAnsi="Verdana"/>
          <w:b/>
          <w:szCs w:val="20"/>
          <w:lang w:val="en-GB"/>
        </w:rPr>
        <w:tab/>
        <w:t xml:space="preserve">                      </w:t>
      </w:r>
      <w:r w:rsidR="009006D8" w:rsidRPr="001011A2">
        <w:rPr>
          <w:rFonts w:ascii="Cambria Math" w:hAnsi="Cambria Math"/>
          <w:color w:val="333333"/>
          <w:sz w:val="24"/>
          <w:shd w:val="clear" w:color="auto" w:fill="FFFFFF"/>
          <w:lang w:eastAsia="ar-SA"/>
        </w:rPr>
        <w:t>May</w:t>
      </w:r>
      <w:r w:rsidR="00DA0EDC" w:rsidRPr="001011A2">
        <w:rPr>
          <w:rFonts w:ascii="Cambria Math" w:hAnsi="Cambria Math"/>
          <w:color w:val="333333"/>
          <w:sz w:val="24"/>
          <w:shd w:val="clear" w:color="auto" w:fill="FFFFFF"/>
          <w:lang w:eastAsia="ar-SA"/>
        </w:rPr>
        <w:t>20</w:t>
      </w:r>
      <w:r w:rsidR="009006D8" w:rsidRPr="001011A2">
        <w:rPr>
          <w:rFonts w:ascii="Cambria Math" w:hAnsi="Cambria Math"/>
          <w:color w:val="333333"/>
          <w:sz w:val="24"/>
          <w:shd w:val="clear" w:color="auto" w:fill="FFFFFF"/>
          <w:lang w:eastAsia="ar-SA"/>
        </w:rPr>
        <w:t>06 – Oct</w:t>
      </w:r>
      <w:r w:rsidR="00DA0EDC" w:rsidRPr="001011A2">
        <w:rPr>
          <w:rFonts w:ascii="Cambria Math" w:hAnsi="Cambria Math"/>
          <w:color w:val="333333"/>
          <w:sz w:val="24"/>
          <w:shd w:val="clear" w:color="auto" w:fill="FFFFFF"/>
          <w:lang w:eastAsia="ar-SA"/>
        </w:rPr>
        <w:t>20</w:t>
      </w:r>
      <w:r w:rsidR="009006D8" w:rsidRPr="001011A2">
        <w:rPr>
          <w:rFonts w:ascii="Cambria Math" w:hAnsi="Cambria Math"/>
          <w:color w:val="333333"/>
          <w:sz w:val="24"/>
          <w:shd w:val="clear" w:color="auto" w:fill="FFFFFF"/>
          <w:lang w:eastAsia="ar-SA"/>
        </w:rPr>
        <w:t>06</w:t>
      </w:r>
    </w:p>
    <w:p w14:paraId="7388DAED" w14:textId="77777777" w:rsidR="003E57BD" w:rsidRPr="001011A2" w:rsidRDefault="003E57BD" w:rsidP="003E57BD">
      <w:pPr>
        <w:jc w:val="both"/>
        <w:rPr>
          <w:rFonts w:ascii="Cambria Math" w:hAnsi="Cambria Math"/>
          <w:color w:val="333333"/>
          <w:shd w:val="clear" w:color="auto" w:fill="FFFFFF"/>
        </w:rPr>
      </w:pPr>
    </w:p>
    <w:p w14:paraId="6443BBD8" w14:textId="77777777" w:rsidR="00066CC1" w:rsidRPr="001011A2" w:rsidRDefault="00066CC1" w:rsidP="00066CC1">
      <w:pPr>
        <w:jc w:val="both"/>
        <w:rPr>
          <w:rFonts w:ascii="Cambria Math" w:hAnsi="Cambria Math"/>
          <w:color w:val="333333"/>
          <w:shd w:val="clear" w:color="auto" w:fill="FFFFFF"/>
        </w:rPr>
      </w:pPr>
      <w:r w:rsidRPr="001011A2">
        <w:rPr>
          <w:rFonts w:ascii="Cambria Math" w:hAnsi="Cambria Math"/>
          <w:color w:val="333333"/>
          <w:shd w:val="clear" w:color="auto" w:fill="FFFFFF"/>
        </w:rPr>
        <w:t>Role</w:t>
      </w:r>
      <w:r>
        <w:rPr>
          <w:rFonts w:ascii="Cambria Math" w:hAnsi="Cambria Math"/>
          <w:color w:val="333333"/>
          <w:shd w:val="clear" w:color="auto" w:fill="FFFFFF"/>
        </w:rPr>
        <w:tab/>
      </w:r>
      <w:r>
        <w:rPr>
          <w:rFonts w:ascii="Cambria Math" w:hAnsi="Cambria Math"/>
          <w:color w:val="333333"/>
          <w:shd w:val="clear" w:color="auto" w:fill="FFFFFF"/>
        </w:rPr>
        <w:tab/>
      </w:r>
      <w:r w:rsidRPr="001011A2">
        <w:rPr>
          <w:rFonts w:ascii="Cambria Math" w:hAnsi="Cambria Math"/>
          <w:color w:val="333333"/>
          <w:shd w:val="clear" w:color="auto" w:fill="FFFFFF"/>
        </w:rPr>
        <w:t>: Involved in Design, Implementation, Unit Testing and Bug Fixing.</w:t>
      </w:r>
    </w:p>
    <w:p w14:paraId="158A3027" w14:textId="77777777" w:rsidR="003E57BD" w:rsidRPr="001011A2" w:rsidRDefault="003E57BD" w:rsidP="003E57BD">
      <w:pPr>
        <w:jc w:val="both"/>
        <w:rPr>
          <w:rFonts w:ascii="Cambria Math" w:hAnsi="Cambria Math"/>
          <w:color w:val="333333"/>
          <w:shd w:val="clear" w:color="auto" w:fill="FFFFFF"/>
        </w:rPr>
      </w:pPr>
      <w:r w:rsidRPr="001011A2">
        <w:rPr>
          <w:rFonts w:ascii="Cambria Math" w:hAnsi="Cambria Math"/>
          <w:color w:val="333333"/>
          <w:shd w:val="clear" w:color="auto" w:fill="FFFFFF"/>
        </w:rPr>
        <w:t>Client</w:t>
      </w:r>
      <w:r w:rsidR="00F87108" w:rsidRPr="001011A2">
        <w:rPr>
          <w:rFonts w:ascii="Cambria Math" w:hAnsi="Cambria Math"/>
          <w:color w:val="333333"/>
          <w:shd w:val="clear" w:color="auto" w:fill="FFFFFF"/>
        </w:rPr>
        <w:tab/>
      </w:r>
      <w:r w:rsidR="00F87108" w:rsidRPr="001011A2">
        <w:rPr>
          <w:rFonts w:ascii="Cambria Math" w:hAnsi="Cambria Math"/>
          <w:color w:val="333333"/>
          <w:shd w:val="clear" w:color="auto" w:fill="FFFFFF"/>
        </w:rPr>
        <w:tab/>
      </w:r>
      <w:r w:rsidRPr="001011A2">
        <w:rPr>
          <w:rFonts w:ascii="Cambria Math" w:hAnsi="Cambria Math"/>
          <w:color w:val="333333"/>
          <w:shd w:val="clear" w:color="auto" w:fill="FFFFFF"/>
        </w:rPr>
        <w:t>:</w:t>
      </w:r>
      <w:r w:rsidR="00F87108" w:rsidRPr="001011A2">
        <w:rPr>
          <w:rFonts w:ascii="Cambria Math" w:hAnsi="Cambria Math"/>
          <w:color w:val="333333"/>
          <w:shd w:val="clear" w:color="auto" w:fill="FFFFFF"/>
        </w:rPr>
        <w:t xml:space="preserve"> </w:t>
      </w:r>
      <w:proofErr w:type="spellStart"/>
      <w:r w:rsidRPr="001011A2">
        <w:rPr>
          <w:rFonts w:ascii="Cambria Math" w:hAnsi="Cambria Math"/>
          <w:color w:val="333333"/>
          <w:shd w:val="clear" w:color="auto" w:fill="FFFFFF"/>
        </w:rPr>
        <w:t>CopperCom</w:t>
      </w:r>
      <w:proofErr w:type="spellEnd"/>
      <w:r w:rsidRPr="001011A2">
        <w:rPr>
          <w:rFonts w:ascii="Cambria Math" w:hAnsi="Cambria Math"/>
          <w:color w:val="333333"/>
          <w:shd w:val="clear" w:color="auto" w:fill="FFFFFF"/>
        </w:rPr>
        <w:t>, Florida, USA</w:t>
      </w:r>
    </w:p>
    <w:p w14:paraId="7166041C" w14:textId="77777777" w:rsidR="003E57BD" w:rsidRPr="001011A2" w:rsidRDefault="003E57BD" w:rsidP="00F511D7">
      <w:pPr>
        <w:jc w:val="both"/>
        <w:rPr>
          <w:rFonts w:ascii="Cambria Math" w:hAnsi="Cambria Math"/>
          <w:color w:val="333333"/>
          <w:shd w:val="clear" w:color="auto" w:fill="FFFFFF"/>
        </w:rPr>
      </w:pPr>
      <w:r w:rsidRPr="001011A2">
        <w:rPr>
          <w:rFonts w:ascii="Cambria Math" w:hAnsi="Cambria Math"/>
          <w:color w:val="333333"/>
          <w:shd w:val="clear" w:color="auto" w:fill="FFFFFF"/>
        </w:rPr>
        <w:t>Team Size</w:t>
      </w:r>
      <w:r w:rsidR="00F87108" w:rsidRPr="001011A2">
        <w:rPr>
          <w:rFonts w:ascii="Cambria Math" w:hAnsi="Cambria Math"/>
          <w:color w:val="333333"/>
          <w:shd w:val="clear" w:color="auto" w:fill="FFFFFF"/>
        </w:rPr>
        <w:tab/>
      </w:r>
      <w:r w:rsidRPr="001011A2">
        <w:rPr>
          <w:rFonts w:ascii="Cambria Math" w:hAnsi="Cambria Math"/>
          <w:color w:val="333333"/>
          <w:shd w:val="clear" w:color="auto" w:fill="FFFFFF"/>
        </w:rPr>
        <w:t>:</w:t>
      </w:r>
      <w:r w:rsidR="00F87108" w:rsidRPr="001011A2">
        <w:rPr>
          <w:rFonts w:ascii="Cambria Math" w:hAnsi="Cambria Math"/>
          <w:color w:val="333333"/>
          <w:shd w:val="clear" w:color="auto" w:fill="FFFFFF"/>
        </w:rPr>
        <w:t xml:space="preserve"> </w:t>
      </w:r>
      <w:r w:rsidRPr="001011A2">
        <w:rPr>
          <w:rFonts w:ascii="Cambria Math" w:hAnsi="Cambria Math"/>
          <w:color w:val="333333"/>
          <w:shd w:val="clear" w:color="auto" w:fill="FFFFFF"/>
        </w:rPr>
        <w:t>12</w:t>
      </w:r>
    </w:p>
    <w:p w14:paraId="71B88BFF" w14:textId="77777777" w:rsidR="003E57BD" w:rsidRPr="001011A2" w:rsidRDefault="003E57BD" w:rsidP="00F511D7">
      <w:pPr>
        <w:jc w:val="both"/>
        <w:rPr>
          <w:rFonts w:ascii="Cambria Math" w:hAnsi="Cambria Math"/>
          <w:color w:val="333333"/>
          <w:shd w:val="clear" w:color="auto" w:fill="FFFFFF"/>
        </w:rPr>
      </w:pPr>
      <w:r w:rsidRPr="001011A2">
        <w:rPr>
          <w:rFonts w:ascii="Cambria Math" w:hAnsi="Cambria Math"/>
          <w:color w:val="333333"/>
          <w:shd w:val="clear" w:color="auto" w:fill="FFFFFF"/>
        </w:rPr>
        <w:t>Duration</w:t>
      </w:r>
      <w:r w:rsidR="00F87108" w:rsidRPr="001011A2">
        <w:rPr>
          <w:rFonts w:ascii="Cambria Math" w:hAnsi="Cambria Math"/>
          <w:color w:val="333333"/>
          <w:shd w:val="clear" w:color="auto" w:fill="FFFFFF"/>
        </w:rPr>
        <w:tab/>
      </w:r>
      <w:r w:rsidRPr="001011A2">
        <w:rPr>
          <w:rFonts w:ascii="Cambria Math" w:hAnsi="Cambria Math"/>
          <w:color w:val="333333"/>
          <w:shd w:val="clear" w:color="auto" w:fill="FFFFFF"/>
        </w:rPr>
        <w:t>:</w:t>
      </w:r>
      <w:r w:rsidR="00F87108" w:rsidRPr="001011A2">
        <w:rPr>
          <w:rFonts w:ascii="Cambria Math" w:hAnsi="Cambria Math"/>
          <w:color w:val="333333"/>
          <w:shd w:val="clear" w:color="auto" w:fill="FFFFFF"/>
        </w:rPr>
        <w:t xml:space="preserve"> </w:t>
      </w:r>
      <w:r w:rsidR="009006D8" w:rsidRPr="001011A2">
        <w:rPr>
          <w:rFonts w:ascii="Cambria Math" w:hAnsi="Cambria Math"/>
          <w:color w:val="333333"/>
          <w:shd w:val="clear" w:color="auto" w:fill="FFFFFF"/>
        </w:rPr>
        <w:t>6 months</w:t>
      </w:r>
    </w:p>
    <w:p w14:paraId="4FDFB025" w14:textId="77777777" w:rsidR="00C075CE" w:rsidRPr="001011A2" w:rsidRDefault="00C075CE" w:rsidP="00210E79">
      <w:pPr>
        <w:jc w:val="both"/>
        <w:rPr>
          <w:rFonts w:ascii="Cambria Math" w:hAnsi="Cambria Math"/>
          <w:color w:val="333333"/>
          <w:shd w:val="clear" w:color="auto" w:fill="FFFFFF"/>
        </w:rPr>
      </w:pPr>
    </w:p>
    <w:p w14:paraId="537554AE" w14:textId="77777777" w:rsidR="003E57BD" w:rsidRPr="001011A2" w:rsidRDefault="003E57BD" w:rsidP="00210E79">
      <w:pPr>
        <w:jc w:val="both"/>
        <w:rPr>
          <w:rFonts w:ascii="Cambria Math" w:hAnsi="Cambria Math"/>
          <w:color w:val="333333"/>
          <w:shd w:val="clear" w:color="auto" w:fill="FFFFFF"/>
        </w:rPr>
      </w:pPr>
      <w:r w:rsidRPr="001011A2">
        <w:rPr>
          <w:rFonts w:ascii="Cambria Math" w:hAnsi="Cambria Math"/>
          <w:color w:val="333333"/>
          <w:shd w:val="clear" w:color="auto" w:fill="FFFFFF"/>
        </w:rPr>
        <w:t>Project Details:  MGCP - protocol used to route packet calls over the IP network.  The CSX2100 switch to route MGCP-to-MGCP, both to subscribers on the switch. Additionally, the CSX2100 will serve MGCP-to-PSTN, PSTN-to-MGCP, MGCP-to-SIP, and SIP-to-MGCP calls.</w:t>
      </w:r>
    </w:p>
    <w:p w14:paraId="573E7DDD" w14:textId="77777777" w:rsidR="00E9510D" w:rsidRPr="001011A2" w:rsidRDefault="00E9510D" w:rsidP="00210E79">
      <w:pPr>
        <w:jc w:val="both"/>
        <w:rPr>
          <w:rFonts w:ascii="Cambria Math" w:hAnsi="Cambria Math"/>
          <w:color w:val="333333"/>
          <w:shd w:val="clear" w:color="auto" w:fill="FFFFFF"/>
        </w:rPr>
      </w:pPr>
    </w:p>
    <w:p w14:paraId="136F5B48" w14:textId="77777777" w:rsidR="002B79C3" w:rsidRPr="003E57BD" w:rsidRDefault="002B79C3" w:rsidP="003E57BD">
      <w:pPr>
        <w:jc w:val="both"/>
        <w:rPr>
          <w:rFonts w:ascii="Verdana" w:hAnsi="Verdana" w:cs="Arial"/>
          <w:color w:val="333333"/>
          <w:sz w:val="20"/>
          <w:szCs w:val="20"/>
        </w:rPr>
      </w:pPr>
    </w:p>
    <w:p w14:paraId="320DA463" w14:textId="77777777" w:rsidR="003E57BD" w:rsidRPr="001011A2" w:rsidRDefault="003E57BD" w:rsidP="009006D8">
      <w:pPr>
        <w:pStyle w:val="ListParagraph"/>
        <w:numPr>
          <w:ilvl w:val="0"/>
          <w:numId w:val="34"/>
        </w:numPr>
        <w:jc w:val="both"/>
        <w:rPr>
          <w:rFonts w:ascii="Cambria Math" w:hAnsi="Cambria Math"/>
          <w:color w:val="333333"/>
          <w:sz w:val="24"/>
          <w:shd w:val="clear" w:color="auto" w:fill="FFFFFF"/>
          <w:lang w:eastAsia="ar-SA"/>
        </w:rPr>
      </w:pPr>
      <w:r w:rsidRPr="003451C5">
        <w:rPr>
          <w:rFonts w:ascii="Verdana" w:hAnsi="Verdana"/>
          <w:b/>
          <w:color w:val="4F81BD" w:themeColor="accent1"/>
          <w:szCs w:val="20"/>
          <w:lang w:val="en-GB"/>
        </w:rPr>
        <w:t xml:space="preserve">Regression Testing of all </w:t>
      </w:r>
      <w:proofErr w:type="spellStart"/>
      <w:r w:rsidRPr="003451C5">
        <w:rPr>
          <w:rFonts w:ascii="Verdana" w:hAnsi="Verdana"/>
          <w:b/>
          <w:color w:val="4F81BD" w:themeColor="accent1"/>
          <w:szCs w:val="20"/>
          <w:lang w:val="en-GB"/>
        </w:rPr>
        <w:t>Rel</w:t>
      </w:r>
      <w:proofErr w:type="spellEnd"/>
      <w:r w:rsidRPr="003451C5">
        <w:rPr>
          <w:rFonts w:ascii="Verdana" w:hAnsi="Verdana"/>
          <w:b/>
          <w:color w:val="4F81BD" w:themeColor="accent1"/>
          <w:szCs w:val="20"/>
          <w:lang w:val="en-GB"/>
        </w:rPr>
        <w:t xml:space="preserve"> 3.1 Features</w:t>
      </w:r>
      <w:r w:rsidR="009006D8" w:rsidRPr="009006D8">
        <w:rPr>
          <w:rFonts w:ascii="Verdana" w:hAnsi="Verdana" w:cs="Arial"/>
          <w:color w:val="333333"/>
          <w:szCs w:val="20"/>
        </w:rPr>
        <w:t xml:space="preserve"> </w:t>
      </w:r>
      <w:r w:rsidR="009006D8" w:rsidRPr="009006D8">
        <w:rPr>
          <w:rFonts w:ascii="Verdana" w:hAnsi="Verdana" w:cs="Arial"/>
          <w:color w:val="333333"/>
          <w:szCs w:val="20"/>
        </w:rPr>
        <w:tab/>
      </w:r>
      <w:r w:rsidR="009006D8" w:rsidRPr="009006D8">
        <w:rPr>
          <w:rFonts w:ascii="Verdana" w:hAnsi="Verdana" w:cs="Arial"/>
          <w:color w:val="333333"/>
          <w:szCs w:val="20"/>
        </w:rPr>
        <w:tab/>
      </w:r>
      <w:r w:rsidR="009006D8">
        <w:rPr>
          <w:rFonts w:ascii="Verdana" w:hAnsi="Verdana" w:cs="Arial"/>
          <w:color w:val="333333"/>
          <w:szCs w:val="20"/>
        </w:rPr>
        <w:t xml:space="preserve">                            </w:t>
      </w:r>
      <w:r w:rsidR="009006D8" w:rsidRPr="001011A2">
        <w:rPr>
          <w:rFonts w:ascii="Cambria Math" w:hAnsi="Cambria Math"/>
          <w:color w:val="333333"/>
          <w:sz w:val="24"/>
          <w:shd w:val="clear" w:color="auto" w:fill="FFFFFF"/>
          <w:lang w:eastAsia="ar-SA"/>
        </w:rPr>
        <w:t>Feb</w:t>
      </w:r>
      <w:r w:rsidR="00DA0EDC" w:rsidRPr="001011A2">
        <w:rPr>
          <w:rFonts w:ascii="Cambria Math" w:hAnsi="Cambria Math"/>
          <w:color w:val="333333"/>
          <w:sz w:val="24"/>
          <w:shd w:val="clear" w:color="auto" w:fill="FFFFFF"/>
          <w:lang w:eastAsia="ar-SA"/>
        </w:rPr>
        <w:t>20</w:t>
      </w:r>
      <w:r w:rsidR="009006D8" w:rsidRPr="001011A2">
        <w:rPr>
          <w:rFonts w:ascii="Cambria Math" w:hAnsi="Cambria Math"/>
          <w:color w:val="333333"/>
          <w:sz w:val="24"/>
          <w:shd w:val="clear" w:color="auto" w:fill="FFFFFF"/>
          <w:lang w:eastAsia="ar-SA"/>
        </w:rPr>
        <w:t>06 – Apr</w:t>
      </w:r>
      <w:r w:rsidR="00DA0EDC" w:rsidRPr="001011A2">
        <w:rPr>
          <w:rFonts w:ascii="Cambria Math" w:hAnsi="Cambria Math"/>
          <w:color w:val="333333"/>
          <w:sz w:val="24"/>
          <w:shd w:val="clear" w:color="auto" w:fill="FFFFFF"/>
          <w:lang w:eastAsia="ar-SA"/>
        </w:rPr>
        <w:t>20</w:t>
      </w:r>
      <w:r w:rsidR="009006D8" w:rsidRPr="001011A2">
        <w:rPr>
          <w:rFonts w:ascii="Cambria Math" w:hAnsi="Cambria Math"/>
          <w:color w:val="333333"/>
          <w:sz w:val="24"/>
          <w:shd w:val="clear" w:color="auto" w:fill="FFFFFF"/>
          <w:lang w:eastAsia="ar-SA"/>
        </w:rPr>
        <w:t>06</w:t>
      </w:r>
    </w:p>
    <w:p w14:paraId="50682B87" w14:textId="77777777" w:rsidR="003E57BD" w:rsidRPr="001011A2" w:rsidRDefault="003E57BD" w:rsidP="003E57BD">
      <w:pPr>
        <w:jc w:val="both"/>
        <w:rPr>
          <w:rFonts w:ascii="Cambria Math" w:hAnsi="Cambria Math"/>
          <w:color w:val="333333"/>
          <w:shd w:val="clear" w:color="auto" w:fill="FFFFFF"/>
        </w:rPr>
      </w:pPr>
    </w:p>
    <w:p w14:paraId="475AB169" w14:textId="77777777" w:rsidR="00473777" w:rsidRPr="0015794C" w:rsidRDefault="00473777" w:rsidP="00473777">
      <w:pPr>
        <w:jc w:val="both"/>
        <w:rPr>
          <w:rFonts w:ascii="Cambria Math" w:hAnsi="Cambria Math"/>
          <w:color w:val="333333"/>
          <w:shd w:val="clear" w:color="auto" w:fill="FFFFFF"/>
        </w:rPr>
      </w:pPr>
      <w:r w:rsidRPr="0015794C">
        <w:rPr>
          <w:rFonts w:ascii="Cambria Math" w:hAnsi="Cambria Math"/>
          <w:color w:val="333333"/>
          <w:shd w:val="clear" w:color="auto" w:fill="FFFFFF"/>
        </w:rPr>
        <w:t>Role</w:t>
      </w:r>
      <w:r>
        <w:rPr>
          <w:rFonts w:ascii="Cambria Math" w:hAnsi="Cambria Math"/>
          <w:color w:val="333333"/>
          <w:shd w:val="clear" w:color="auto" w:fill="FFFFFF"/>
        </w:rPr>
        <w:tab/>
      </w:r>
      <w:r>
        <w:rPr>
          <w:rFonts w:ascii="Cambria Math" w:hAnsi="Cambria Math"/>
          <w:color w:val="333333"/>
          <w:shd w:val="clear" w:color="auto" w:fill="FFFFFF"/>
        </w:rPr>
        <w:tab/>
      </w:r>
      <w:r w:rsidRPr="0015794C">
        <w:rPr>
          <w:rFonts w:ascii="Cambria Math" w:hAnsi="Cambria Math"/>
          <w:color w:val="333333"/>
          <w:shd w:val="clear" w:color="auto" w:fill="FFFFFF"/>
        </w:rPr>
        <w:t>: Involved in Designing of Test Cases and executing them.</w:t>
      </w:r>
    </w:p>
    <w:p w14:paraId="7D54DB0A" w14:textId="77777777" w:rsidR="003E57BD" w:rsidRPr="001011A2" w:rsidRDefault="003E57BD" w:rsidP="003E57BD">
      <w:pPr>
        <w:jc w:val="both"/>
        <w:rPr>
          <w:rFonts w:ascii="Cambria Math" w:hAnsi="Cambria Math"/>
          <w:color w:val="333333"/>
          <w:shd w:val="clear" w:color="auto" w:fill="FFFFFF"/>
        </w:rPr>
      </w:pPr>
      <w:r w:rsidRPr="001011A2">
        <w:rPr>
          <w:rFonts w:ascii="Cambria Math" w:hAnsi="Cambria Math"/>
          <w:color w:val="333333"/>
          <w:shd w:val="clear" w:color="auto" w:fill="FFFFFF"/>
        </w:rPr>
        <w:t>Client</w:t>
      </w:r>
      <w:r w:rsidR="00F87108" w:rsidRPr="001011A2">
        <w:rPr>
          <w:rFonts w:ascii="Cambria Math" w:hAnsi="Cambria Math"/>
          <w:color w:val="333333"/>
          <w:shd w:val="clear" w:color="auto" w:fill="FFFFFF"/>
        </w:rPr>
        <w:tab/>
      </w:r>
      <w:r w:rsidR="00F87108" w:rsidRPr="001011A2">
        <w:rPr>
          <w:rFonts w:ascii="Cambria Math" w:hAnsi="Cambria Math"/>
          <w:color w:val="333333"/>
          <w:shd w:val="clear" w:color="auto" w:fill="FFFFFF"/>
        </w:rPr>
        <w:tab/>
      </w:r>
      <w:r w:rsidRPr="001011A2">
        <w:rPr>
          <w:rFonts w:ascii="Cambria Math" w:hAnsi="Cambria Math"/>
          <w:color w:val="333333"/>
          <w:shd w:val="clear" w:color="auto" w:fill="FFFFFF"/>
        </w:rPr>
        <w:t>:</w:t>
      </w:r>
      <w:r w:rsidR="00F87108" w:rsidRPr="001011A2">
        <w:rPr>
          <w:rFonts w:ascii="Cambria Math" w:hAnsi="Cambria Math"/>
          <w:color w:val="333333"/>
          <w:shd w:val="clear" w:color="auto" w:fill="FFFFFF"/>
        </w:rPr>
        <w:t xml:space="preserve"> </w:t>
      </w:r>
      <w:proofErr w:type="spellStart"/>
      <w:r w:rsidRPr="001011A2">
        <w:rPr>
          <w:rFonts w:ascii="Cambria Math" w:hAnsi="Cambria Math"/>
          <w:color w:val="333333"/>
          <w:shd w:val="clear" w:color="auto" w:fill="FFFFFF"/>
        </w:rPr>
        <w:t>CopperCom</w:t>
      </w:r>
      <w:proofErr w:type="spellEnd"/>
      <w:r w:rsidRPr="001011A2">
        <w:rPr>
          <w:rFonts w:ascii="Cambria Math" w:hAnsi="Cambria Math"/>
          <w:color w:val="333333"/>
          <w:shd w:val="clear" w:color="auto" w:fill="FFFFFF"/>
        </w:rPr>
        <w:t>, Florida, USA</w:t>
      </w:r>
    </w:p>
    <w:p w14:paraId="3B63FCEE" w14:textId="77777777" w:rsidR="003E57BD" w:rsidRPr="001011A2" w:rsidRDefault="003E57BD" w:rsidP="00F511D7">
      <w:pPr>
        <w:jc w:val="both"/>
        <w:rPr>
          <w:rFonts w:ascii="Cambria Math" w:hAnsi="Cambria Math"/>
          <w:color w:val="333333"/>
          <w:shd w:val="clear" w:color="auto" w:fill="FFFFFF"/>
        </w:rPr>
      </w:pPr>
      <w:r w:rsidRPr="001011A2">
        <w:rPr>
          <w:rFonts w:ascii="Cambria Math" w:hAnsi="Cambria Math"/>
          <w:color w:val="333333"/>
          <w:shd w:val="clear" w:color="auto" w:fill="FFFFFF"/>
        </w:rPr>
        <w:t>Team Size</w:t>
      </w:r>
      <w:r w:rsidR="00F87108" w:rsidRPr="001011A2">
        <w:rPr>
          <w:rFonts w:ascii="Cambria Math" w:hAnsi="Cambria Math"/>
          <w:color w:val="333333"/>
          <w:shd w:val="clear" w:color="auto" w:fill="FFFFFF"/>
        </w:rPr>
        <w:tab/>
      </w:r>
      <w:r w:rsidRPr="001011A2">
        <w:rPr>
          <w:rFonts w:ascii="Cambria Math" w:hAnsi="Cambria Math"/>
          <w:color w:val="333333"/>
          <w:shd w:val="clear" w:color="auto" w:fill="FFFFFF"/>
        </w:rPr>
        <w:t>:</w:t>
      </w:r>
      <w:r w:rsidR="00F87108" w:rsidRPr="001011A2">
        <w:rPr>
          <w:rFonts w:ascii="Cambria Math" w:hAnsi="Cambria Math"/>
          <w:color w:val="333333"/>
          <w:shd w:val="clear" w:color="auto" w:fill="FFFFFF"/>
        </w:rPr>
        <w:t xml:space="preserve"> </w:t>
      </w:r>
      <w:r w:rsidRPr="001011A2">
        <w:rPr>
          <w:rFonts w:ascii="Cambria Math" w:hAnsi="Cambria Math"/>
          <w:color w:val="333333"/>
          <w:shd w:val="clear" w:color="auto" w:fill="FFFFFF"/>
        </w:rPr>
        <w:t>4</w:t>
      </w:r>
    </w:p>
    <w:p w14:paraId="05EAF854" w14:textId="77777777" w:rsidR="003E57BD" w:rsidRPr="001011A2" w:rsidRDefault="003E57BD" w:rsidP="00F511D7">
      <w:pPr>
        <w:jc w:val="both"/>
        <w:rPr>
          <w:rFonts w:ascii="Cambria Math" w:hAnsi="Cambria Math"/>
          <w:color w:val="333333"/>
          <w:shd w:val="clear" w:color="auto" w:fill="FFFFFF"/>
        </w:rPr>
      </w:pPr>
      <w:r w:rsidRPr="001011A2">
        <w:rPr>
          <w:rFonts w:ascii="Cambria Math" w:hAnsi="Cambria Math"/>
          <w:color w:val="333333"/>
          <w:shd w:val="clear" w:color="auto" w:fill="FFFFFF"/>
        </w:rPr>
        <w:t>Duration</w:t>
      </w:r>
      <w:r w:rsidR="00F87108" w:rsidRPr="001011A2">
        <w:rPr>
          <w:rFonts w:ascii="Cambria Math" w:hAnsi="Cambria Math"/>
          <w:color w:val="333333"/>
          <w:shd w:val="clear" w:color="auto" w:fill="FFFFFF"/>
        </w:rPr>
        <w:tab/>
      </w:r>
      <w:r w:rsidRPr="001011A2">
        <w:rPr>
          <w:rFonts w:ascii="Cambria Math" w:hAnsi="Cambria Math"/>
          <w:color w:val="333333"/>
          <w:shd w:val="clear" w:color="auto" w:fill="FFFFFF"/>
        </w:rPr>
        <w:t>:</w:t>
      </w:r>
      <w:r w:rsidR="00F87108" w:rsidRPr="001011A2">
        <w:rPr>
          <w:rFonts w:ascii="Cambria Math" w:hAnsi="Cambria Math"/>
          <w:color w:val="333333"/>
          <w:shd w:val="clear" w:color="auto" w:fill="FFFFFF"/>
        </w:rPr>
        <w:t xml:space="preserve"> </w:t>
      </w:r>
      <w:r w:rsidR="009006D8" w:rsidRPr="001011A2">
        <w:rPr>
          <w:rFonts w:ascii="Cambria Math" w:hAnsi="Cambria Math"/>
          <w:color w:val="333333"/>
          <w:shd w:val="clear" w:color="auto" w:fill="FFFFFF"/>
        </w:rPr>
        <w:t>3 months</w:t>
      </w:r>
    </w:p>
    <w:p w14:paraId="22455508" w14:textId="77777777" w:rsidR="003E57BD" w:rsidRPr="001011A2" w:rsidRDefault="003E57BD" w:rsidP="00F511D7">
      <w:pPr>
        <w:jc w:val="both"/>
        <w:rPr>
          <w:rFonts w:ascii="Cambria Math" w:hAnsi="Cambria Math"/>
          <w:color w:val="333333"/>
          <w:shd w:val="clear" w:color="auto" w:fill="FFFFFF"/>
        </w:rPr>
      </w:pPr>
    </w:p>
    <w:p w14:paraId="58DBD551" w14:textId="77777777" w:rsidR="003E57BD" w:rsidRPr="001011A2" w:rsidRDefault="003E57BD" w:rsidP="00210E79">
      <w:pPr>
        <w:jc w:val="both"/>
        <w:rPr>
          <w:rFonts w:ascii="Cambria Math" w:hAnsi="Cambria Math"/>
          <w:color w:val="333333"/>
          <w:shd w:val="clear" w:color="auto" w:fill="FFFFFF"/>
        </w:rPr>
      </w:pPr>
      <w:r w:rsidRPr="001011A2">
        <w:rPr>
          <w:rFonts w:ascii="Cambria Math" w:hAnsi="Cambria Math"/>
          <w:color w:val="333333"/>
          <w:shd w:val="clear" w:color="auto" w:fill="FFFFFF"/>
        </w:rPr>
        <w:t xml:space="preserve">Project Details:  Testing was an onsite support at the </w:t>
      </w:r>
      <w:r w:rsidR="00C90011" w:rsidRPr="001011A2">
        <w:rPr>
          <w:rFonts w:ascii="Cambria Math" w:hAnsi="Cambria Math"/>
          <w:color w:val="333333"/>
          <w:shd w:val="clear" w:color="auto" w:fill="FFFFFF"/>
        </w:rPr>
        <w:t>client’s p</w:t>
      </w:r>
      <w:r w:rsidRPr="001011A2">
        <w:rPr>
          <w:rFonts w:ascii="Cambria Math" w:hAnsi="Cambria Math"/>
          <w:color w:val="333333"/>
          <w:shd w:val="clear" w:color="auto" w:fill="FFFFFF"/>
        </w:rPr>
        <w:t>lace in Boca Raton, Florida, to help them in their testing activities and the FCS (First Customer Shipment) requirements.</w:t>
      </w:r>
    </w:p>
    <w:p w14:paraId="04937439" w14:textId="77777777" w:rsidR="00E9510D" w:rsidRPr="00F511D7" w:rsidRDefault="00E9510D" w:rsidP="003E57BD">
      <w:pPr>
        <w:jc w:val="both"/>
        <w:rPr>
          <w:rFonts w:asciiTheme="minorHAnsi" w:hAnsiTheme="minorHAnsi" w:cs="Arial"/>
          <w:color w:val="333333"/>
          <w:sz w:val="22"/>
          <w:szCs w:val="22"/>
        </w:rPr>
      </w:pPr>
    </w:p>
    <w:p w14:paraId="27DE627C" w14:textId="77777777" w:rsidR="009006D8" w:rsidRPr="003E57BD" w:rsidRDefault="009006D8" w:rsidP="003E57BD">
      <w:pPr>
        <w:rPr>
          <w:rFonts w:ascii="Verdana" w:hAnsi="Verdana" w:cs="Arial"/>
          <w:color w:val="333333"/>
          <w:sz w:val="20"/>
          <w:szCs w:val="20"/>
        </w:rPr>
      </w:pPr>
    </w:p>
    <w:p w14:paraId="1974F63B" w14:textId="77777777" w:rsidR="003E57BD" w:rsidRPr="001011A2" w:rsidRDefault="003E57BD" w:rsidP="009006D8">
      <w:pPr>
        <w:pStyle w:val="ListParagraph"/>
        <w:numPr>
          <w:ilvl w:val="0"/>
          <w:numId w:val="34"/>
        </w:numPr>
        <w:jc w:val="both"/>
        <w:rPr>
          <w:rFonts w:ascii="Cambria Math" w:hAnsi="Cambria Math"/>
          <w:color w:val="333333"/>
          <w:sz w:val="24"/>
          <w:shd w:val="clear" w:color="auto" w:fill="FFFFFF"/>
          <w:lang w:eastAsia="ar-SA"/>
        </w:rPr>
      </w:pPr>
      <w:r w:rsidRPr="003451C5">
        <w:rPr>
          <w:rFonts w:ascii="Verdana" w:hAnsi="Verdana"/>
          <w:b/>
          <w:color w:val="4F81BD" w:themeColor="accent1"/>
          <w:szCs w:val="20"/>
          <w:lang w:val="en-GB"/>
        </w:rPr>
        <w:t>BBG-IP Enhancements</w:t>
      </w:r>
      <w:r w:rsidR="009006D8" w:rsidRPr="009006D8">
        <w:rPr>
          <w:rFonts w:ascii="Verdana" w:hAnsi="Verdana" w:cs="Arial"/>
          <w:color w:val="333333"/>
          <w:szCs w:val="20"/>
        </w:rPr>
        <w:t xml:space="preserve"> </w:t>
      </w:r>
      <w:r w:rsidR="009006D8">
        <w:rPr>
          <w:rFonts w:ascii="Verdana" w:hAnsi="Verdana" w:cs="Arial"/>
          <w:color w:val="333333"/>
          <w:szCs w:val="20"/>
        </w:rPr>
        <w:tab/>
      </w:r>
      <w:r w:rsidR="009006D8">
        <w:rPr>
          <w:rFonts w:ascii="Verdana" w:hAnsi="Verdana" w:cs="Arial"/>
          <w:color w:val="333333"/>
          <w:szCs w:val="20"/>
        </w:rPr>
        <w:tab/>
      </w:r>
      <w:r w:rsidR="009006D8">
        <w:rPr>
          <w:rFonts w:ascii="Verdana" w:hAnsi="Verdana" w:cs="Arial"/>
          <w:color w:val="333333"/>
          <w:szCs w:val="20"/>
        </w:rPr>
        <w:tab/>
        <w:t xml:space="preserve">                                               </w:t>
      </w:r>
      <w:r w:rsidR="009006D8" w:rsidRPr="001011A2">
        <w:rPr>
          <w:rFonts w:ascii="Cambria Math" w:hAnsi="Cambria Math"/>
          <w:color w:val="333333"/>
          <w:sz w:val="24"/>
          <w:shd w:val="clear" w:color="auto" w:fill="FFFFFF"/>
          <w:lang w:eastAsia="ar-SA"/>
        </w:rPr>
        <w:t>Feb</w:t>
      </w:r>
      <w:r w:rsidR="00DA0EDC" w:rsidRPr="001011A2">
        <w:rPr>
          <w:rFonts w:ascii="Cambria Math" w:hAnsi="Cambria Math"/>
          <w:color w:val="333333"/>
          <w:sz w:val="24"/>
          <w:shd w:val="clear" w:color="auto" w:fill="FFFFFF"/>
          <w:lang w:eastAsia="ar-SA"/>
        </w:rPr>
        <w:t>20</w:t>
      </w:r>
      <w:r w:rsidR="009006D8" w:rsidRPr="001011A2">
        <w:rPr>
          <w:rFonts w:ascii="Cambria Math" w:hAnsi="Cambria Math"/>
          <w:color w:val="333333"/>
          <w:sz w:val="24"/>
          <w:shd w:val="clear" w:color="auto" w:fill="FFFFFF"/>
          <w:lang w:eastAsia="ar-SA"/>
        </w:rPr>
        <w:t>05 – Feb</w:t>
      </w:r>
      <w:r w:rsidR="00DA0EDC" w:rsidRPr="001011A2">
        <w:rPr>
          <w:rFonts w:ascii="Cambria Math" w:hAnsi="Cambria Math"/>
          <w:color w:val="333333"/>
          <w:sz w:val="24"/>
          <w:shd w:val="clear" w:color="auto" w:fill="FFFFFF"/>
          <w:lang w:eastAsia="ar-SA"/>
        </w:rPr>
        <w:t>20</w:t>
      </w:r>
      <w:r w:rsidR="009006D8" w:rsidRPr="001011A2">
        <w:rPr>
          <w:rFonts w:ascii="Cambria Math" w:hAnsi="Cambria Math"/>
          <w:color w:val="333333"/>
          <w:sz w:val="24"/>
          <w:shd w:val="clear" w:color="auto" w:fill="FFFFFF"/>
          <w:lang w:eastAsia="ar-SA"/>
        </w:rPr>
        <w:t xml:space="preserve">06 </w:t>
      </w:r>
    </w:p>
    <w:p w14:paraId="3716FE57" w14:textId="77777777" w:rsidR="003E57BD" w:rsidRPr="001011A2" w:rsidRDefault="003E57BD" w:rsidP="003E57BD">
      <w:pPr>
        <w:rPr>
          <w:rFonts w:ascii="Cambria Math" w:hAnsi="Cambria Math"/>
          <w:color w:val="333333"/>
          <w:shd w:val="clear" w:color="auto" w:fill="FFFFFF"/>
        </w:rPr>
      </w:pPr>
    </w:p>
    <w:p w14:paraId="08281F55" w14:textId="77777777" w:rsidR="006E240C" w:rsidRPr="001011A2" w:rsidRDefault="006E240C" w:rsidP="006E240C">
      <w:pPr>
        <w:jc w:val="both"/>
        <w:rPr>
          <w:rFonts w:ascii="Cambria Math" w:hAnsi="Cambria Math"/>
          <w:color w:val="333333"/>
          <w:shd w:val="clear" w:color="auto" w:fill="FFFFFF"/>
        </w:rPr>
      </w:pPr>
      <w:r w:rsidRPr="001011A2">
        <w:rPr>
          <w:rFonts w:ascii="Cambria Math" w:hAnsi="Cambria Math"/>
          <w:color w:val="333333"/>
          <w:shd w:val="clear" w:color="auto" w:fill="FFFFFF"/>
        </w:rPr>
        <w:t>Role</w:t>
      </w:r>
      <w:r>
        <w:rPr>
          <w:rFonts w:ascii="Cambria Math" w:hAnsi="Cambria Math"/>
          <w:color w:val="333333"/>
          <w:shd w:val="clear" w:color="auto" w:fill="FFFFFF"/>
        </w:rPr>
        <w:tab/>
      </w:r>
      <w:r>
        <w:rPr>
          <w:rFonts w:ascii="Cambria Math" w:hAnsi="Cambria Math"/>
          <w:color w:val="333333"/>
          <w:shd w:val="clear" w:color="auto" w:fill="FFFFFF"/>
        </w:rPr>
        <w:tab/>
      </w:r>
      <w:r>
        <w:rPr>
          <w:rFonts w:ascii="Cambria Math" w:hAnsi="Cambria Math"/>
          <w:color w:val="333333"/>
          <w:shd w:val="clear" w:color="auto" w:fill="FFFFFF"/>
        </w:rPr>
        <w:tab/>
      </w:r>
      <w:r>
        <w:rPr>
          <w:rFonts w:ascii="Cambria Math" w:hAnsi="Cambria Math"/>
          <w:color w:val="333333"/>
          <w:shd w:val="clear" w:color="auto" w:fill="FFFFFF"/>
        </w:rPr>
        <w:tab/>
        <w:t>: High Level Design</w:t>
      </w:r>
      <w:r w:rsidR="000B69AB">
        <w:rPr>
          <w:rFonts w:ascii="Cambria Math" w:hAnsi="Cambria Math"/>
          <w:color w:val="333333"/>
          <w:shd w:val="clear" w:color="auto" w:fill="FFFFFF"/>
        </w:rPr>
        <w:t>,</w:t>
      </w:r>
      <w:r w:rsidR="000B69AB" w:rsidRPr="001011A2">
        <w:rPr>
          <w:rFonts w:ascii="Cambria Math" w:hAnsi="Cambria Math"/>
          <w:color w:val="333333"/>
          <w:shd w:val="clear" w:color="auto" w:fill="FFFFFF"/>
        </w:rPr>
        <w:t xml:space="preserve"> GUI</w:t>
      </w:r>
      <w:r w:rsidRPr="001011A2">
        <w:rPr>
          <w:rFonts w:ascii="Cambria Math" w:hAnsi="Cambria Math"/>
          <w:color w:val="333333"/>
          <w:shd w:val="clear" w:color="auto" w:fill="FFFFFF"/>
        </w:rPr>
        <w:t xml:space="preserve"> and Database modification.</w:t>
      </w:r>
    </w:p>
    <w:p w14:paraId="0646BD8C" w14:textId="77777777" w:rsidR="003E57BD" w:rsidRPr="001011A2" w:rsidRDefault="003E57BD" w:rsidP="00F511D7">
      <w:pPr>
        <w:jc w:val="both"/>
        <w:rPr>
          <w:rFonts w:ascii="Cambria Math" w:hAnsi="Cambria Math"/>
          <w:color w:val="333333"/>
          <w:shd w:val="clear" w:color="auto" w:fill="FFFFFF"/>
        </w:rPr>
      </w:pPr>
      <w:r w:rsidRPr="001011A2">
        <w:rPr>
          <w:rFonts w:ascii="Cambria Math" w:hAnsi="Cambria Math"/>
          <w:color w:val="333333"/>
          <w:shd w:val="clear" w:color="auto" w:fill="FFFFFF"/>
        </w:rPr>
        <w:t>Client</w:t>
      </w:r>
      <w:r w:rsidR="00F87108" w:rsidRPr="001011A2">
        <w:rPr>
          <w:rFonts w:ascii="Cambria Math" w:hAnsi="Cambria Math"/>
          <w:color w:val="333333"/>
          <w:shd w:val="clear" w:color="auto" w:fill="FFFFFF"/>
        </w:rPr>
        <w:tab/>
      </w:r>
      <w:r w:rsidR="00F87108" w:rsidRPr="001011A2">
        <w:rPr>
          <w:rFonts w:ascii="Cambria Math" w:hAnsi="Cambria Math"/>
          <w:color w:val="333333"/>
          <w:shd w:val="clear" w:color="auto" w:fill="FFFFFF"/>
        </w:rPr>
        <w:tab/>
      </w:r>
      <w:r w:rsidR="00F87108" w:rsidRPr="001011A2">
        <w:rPr>
          <w:rFonts w:ascii="Cambria Math" w:hAnsi="Cambria Math"/>
          <w:color w:val="333333"/>
          <w:shd w:val="clear" w:color="auto" w:fill="FFFFFF"/>
        </w:rPr>
        <w:tab/>
      </w:r>
      <w:r w:rsidR="00F87108" w:rsidRPr="001011A2">
        <w:rPr>
          <w:rFonts w:ascii="Cambria Math" w:hAnsi="Cambria Math"/>
          <w:color w:val="333333"/>
          <w:shd w:val="clear" w:color="auto" w:fill="FFFFFF"/>
        </w:rPr>
        <w:tab/>
      </w:r>
      <w:r w:rsidRPr="001011A2">
        <w:rPr>
          <w:rFonts w:ascii="Cambria Math" w:hAnsi="Cambria Math"/>
          <w:color w:val="333333"/>
          <w:shd w:val="clear" w:color="auto" w:fill="FFFFFF"/>
        </w:rPr>
        <w:t>:</w:t>
      </w:r>
      <w:r w:rsidR="00F87108" w:rsidRPr="001011A2">
        <w:rPr>
          <w:rFonts w:ascii="Cambria Math" w:hAnsi="Cambria Math"/>
          <w:color w:val="333333"/>
          <w:shd w:val="clear" w:color="auto" w:fill="FFFFFF"/>
        </w:rPr>
        <w:t xml:space="preserve"> </w:t>
      </w:r>
      <w:proofErr w:type="spellStart"/>
      <w:r w:rsidRPr="001011A2">
        <w:rPr>
          <w:rFonts w:ascii="Cambria Math" w:hAnsi="Cambria Math"/>
          <w:color w:val="333333"/>
          <w:shd w:val="clear" w:color="auto" w:fill="FFFFFF"/>
        </w:rPr>
        <w:t>CopperCom</w:t>
      </w:r>
      <w:proofErr w:type="spellEnd"/>
      <w:r w:rsidRPr="001011A2">
        <w:rPr>
          <w:rFonts w:ascii="Cambria Math" w:hAnsi="Cambria Math"/>
          <w:color w:val="333333"/>
          <w:shd w:val="clear" w:color="auto" w:fill="FFFFFF"/>
        </w:rPr>
        <w:t>, Florida, USA</w:t>
      </w:r>
    </w:p>
    <w:p w14:paraId="62E26A24" w14:textId="77777777" w:rsidR="003E57BD" w:rsidRPr="001011A2" w:rsidRDefault="003E57BD" w:rsidP="00F511D7">
      <w:pPr>
        <w:jc w:val="both"/>
        <w:rPr>
          <w:rFonts w:ascii="Cambria Math" w:hAnsi="Cambria Math"/>
          <w:color w:val="333333"/>
          <w:shd w:val="clear" w:color="auto" w:fill="FFFFFF"/>
        </w:rPr>
      </w:pPr>
      <w:r w:rsidRPr="001011A2">
        <w:rPr>
          <w:rFonts w:ascii="Cambria Math" w:hAnsi="Cambria Math"/>
          <w:color w:val="333333"/>
          <w:shd w:val="clear" w:color="auto" w:fill="FFFFFF"/>
        </w:rPr>
        <w:t>Language/Technology</w:t>
      </w:r>
      <w:r w:rsidR="00F87108" w:rsidRPr="001011A2">
        <w:rPr>
          <w:rFonts w:ascii="Cambria Math" w:hAnsi="Cambria Math"/>
          <w:color w:val="333333"/>
          <w:shd w:val="clear" w:color="auto" w:fill="FFFFFF"/>
        </w:rPr>
        <w:tab/>
      </w:r>
      <w:r w:rsidRPr="001011A2">
        <w:rPr>
          <w:rFonts w:ascii="Cambria Math" w:hAnsi="Cambria Math"/>
          <w:color w:val="333333"/>
          <w:shd w:val="clear" w:color="auto" w:fill="FFFFFF"/>
        </w:rPr>
        <w:t>:</w:t>
      </w:r>
      <w:r w:rsidR="00F87108" w:rsidRPr="001011A2">
        <w:rPr>
          <w:rFonts w:ascii="Cambria Math" w:hAnsi="Cambria Math"/>
          <w:color w:val="333333"/>
          <w:shd w:val="clear" w:color="auto" w:fill="FFFFFF"/>
        </w:rPr>
        <w:t xml:space="preserve"> </w:t>
      </w:r>
      <w:r w:rsidRPr="001011A2">
        <w:rPr>
          <w:rFonts w:ascii="Cambria Math" w:hAnsi="Cambria Math"/>
          <w:color w:val="333333"/>
          <w:shd w:val="clear" w:color="auto" w:fill="FFFFFF"/>
        </w:rPr>
        <w:t>Java</w:t>
      </w:r>
    </w:p>
    <w:p w14:paraId="230ECF75" w14:textId="77777777" w:rsidR="003E57BD" w:rsidRPr="001011A2" w:rsidRDefault="003E57BD" w:rsidP="00F511D7">
      <w:pPr>
        <w:jc w:val="both"/>
        <w:rPr>
          <w:rFonts w:ascii="Cambria Math" w:hAnsi="Cambria Math"/>
          <w:color w:val="333333"/>
          <w:shd w:val="clear" w:color="auto" w:fill="FFFFFF"/>
        </w:rPr>
      </w:pPr>
      <w:r w:rsidRPr="001011A2">
        <w:rPr>
          <w:rFonts w:ascii="Cambria Math" w:hAnsi="Cambria Math"/>
          <w:color w:val="333333"/>
          <w:shd w:val="clear" w:color="auto" w:fill="FFFFFF"/>
        </w:rPr>
        <w:t>Database</w:t>
      </w:r>
      <w:r w:rsidR="00F87108" w:rsidRPr="001011A2">
        <w:rPr>
          <w:rFonts w:ascii="Cambria Math" w:hAnsi="Cambria Math"/>
          <w:color w:val="333333"/>
          <w:shd w:val="clear" w:color="auto" w:fill="FFFFFF"/>
        </w:rPr>
        <w:tab/>
      </w:r>
      <w:r w:rsidR="00F87108" w:rsidRPr="001011A2">
        <w:rPr>
          <w:rFonts w:ascii="Cambria Math" w:hAnsi="Cambria Math"/>
          <w:color w:val="333333"/>
          <w:shd w:val="clear" w:color="auto" w:fill="FFFFFF"/>
        </w:rPr>
        <w:tab/>
      </w:r>
      <w:r w:rsidR="00F87108" w:rsidRPr="001011A2">
        <w:rPr>
          <w:rFonts w:ascii="Cambria Math" w:hAnsi="Cambria Math"/>
          <w:color w:val="333333"/>
          <w:shd w:val="clear" w:color="auto" w:fill="FFFFFF"/>
        </w:rPr>
        <w:tab/>
      </w:r>
      <w:r w:rsidRPr="001011A2">
        <w:rPr>
          <w:rFonts w:ascii="Cambria Math" w:hAnsi="Cambria Math"/>
          <w:color w:val="333333"/>
          <w:shd w:val="clear" w:color="auto" w:fill="FFFFFF"/>
        </w:rPr>
        <w:t>:</w:t>
      </w:r>
      <w:r w:rsidR="00F87108" w:rsidRPr="001011A2">
        <w:rPr>
          <w:rFonts w:ascii="Cambria Math" w:hAnsi="Cambria Math"/>
          <w:color w:val="333333"/>
          <w:shd w:val="clear" w:color="auto" w:fill="FFFFFF"/>
        </w:rPr>
        <w:t xml:space="preserve"> </w:t>
      </w:r>
      <w:r w:rsidRPr="001011A2">
        <w:rPr>
          <w:rFonts w:ascii="Cambria Math" w:hAnsi="Cambria Math"/>
          <w:color w:val="333333"/>
          <w:shd w:val="clear" w:color="auto" w:fill="FFFFFF"/>
        </w:rPr>
        <w:t>LDAP Netscape Directory Server5.1</w:t>
      </w:r>
    </w:p>
    <w:p w14:paraId="0A396FF5" w14:textId="77777777" w:rsidR="003E57BD" w:rsidRPr="001011A2" w:rsidRDefault="003E57BD" w:rsidP="00F511D7">
      <w:pPr>
        <w:jc w:val="both"/>
        <w:rPr>
          <w:rFonts w:ascii="Cambria Math" w:hAnsi="Cambria Math"/>
          <w:color w:val="333333"/>
          <w:shd w:val="clear" w:color="auto" w:fill="FFFFFF"/>
        </w:rPr>
      </w:pPr>
      <w:r w:rsidRPr="001011A2">
        <w:rPr>
          <w:rFonts w:ascii="Cambria Math" w:hAnsi="Cambria Math"/>
          <w:color w:val="333333"/>
          <w:shd w:val="clear" w:color="auto" w:fill="FFFFFF"/>
        </w:rPr>
        <w:t>Duration</w:t>
      </w:r>
      <w:r w:rsidR="00F87108" w:rsidRPr="001011A2">
        <w:rPr>
          <w:rFonts w:ascii="Cambria Math" w:hAnsi="Cambria Math"/>
          <w:color w:val="333333"/>
          <w:shd w:val="clear" w:color="auto" w:fill="FFFFFF"/>
        </w:rPr>
        <w:tab/>
      </w:r>
      <w:r w:rsidR="00F87108" w:rsidRPr="001011A2">
        <w:rPr>
          <w:rFonts w:ascii="Cambria Math" w:hAnsi="Cambria Math"/>
          <w:color w:val="333333"/>
          <w:shd w:val="clear" w:color="auto" w:fill="FFFFFF"/>
        </w:rPr>
        <w:tab/>
      </w:r>
      <w:r w:rsidR="00F87108" w:rsidRPr="001011A2">
        <w:rPr>
          <w:rFonts w:ascii="Cambria Math" w:hAnsi="Cambria Math"/>
          <w:color w:val="333333"/>
          <w:shd w:val="clear" w:color="auto" w:fill="FFFFFF"/>
        </w:rPr>
        <w:tab/>
      </w:r>
      <w:r w:rsidRPr="001011A2">
        <w:rPr>
          <w:rFonts w:ascii="Cambria Math" w:hAnsi="Cambria Math"/>
          <w:color w:val="333333"/>
          <w:shd w:val="clear" w:color="auto" w:fill="FFFFFF"/>
        </w:rPr>
        <w:t>:</w:t>
      </w:r>
      <w:r w:rsidR="00F87108" w:rsidRPr="001011A2">
        <w:rPr>
          <w:rFonts w:ascii="Cambria Math" w:hAnsi="Cambria Math"/>
          <w:color w:val="333333"/>
          <w:shd w:val="clear" w:color="auto" w:fill="FFFFFF"/>
        </w:rPr>
        <w:t xml:space="preserve"> </w:t>
      </w:r>
      <w:r w:rsidR="009006D8" w:rsidRPr="001011A2">
        <w:rPr>
          <w:rFonts w:ascii="Cambria Math" w:hAnsi="Cambria Math"/>
          <w:color w:val="333333"/>
          <w:shd w:val="clear" w:color="auto" w:fill="FFFFFF"/>
        </w:rPr>
        <w:t>12 months</w:t>
      </w:r>
    </w:p>
    <w:p w14:paraId="5888C32C" w14:textId="77777777" w:rsidR="003E57BD" w:rsidRPr="001011A2" w:rsidRDefault="003E57BD" w:rsidP="00F511D7">
      <w:pPr>
        <w:jc w:val="both"/>
        <w:rPr>
          <w:rFonts w:ascii="Cambria Math" w:hAnsi="Cambria Math"/>
          <w:color w:val="333333"/>
          <w:shd w:val="clear" w:color="auto" w:fill="FFFFFF"/>
        </w:rPr>
      </w:pPr>
      <w:r w:rsidRPr="001011A2">
        <w:rPr>
          <w:rFonts w:ascii="Cambria Math" w:hAnsi="Cambria Math"/>
          <w:color w:val="333333"/>
          <w:shd w:val="clear" w:color="auto" w:fill="FFFFFF"/>
        </w:rPr>
        <w:tab/>
      </w:r>
      <w:r w:rsidRPr="001011A2">
        <w:rPr>
          <w:rFonts w:ascii="Cambria Math" w:hAnsi="Cambria Math"/>
          <w:color w:val="333333"/>
          <w:shd w:val="clear" w:color="auto" w:fill="FFFFFF"/>
        </w:rPr>
        <w:tab/>
      </w:r>
    </w:p>
    <w:p w14:paraId="11B45F88" w14:textId="77777777" w:rsidR="003E57BD" w:rsidRPr="001011A2" w:rsidRDefault="003E57BD" w:rsidP="00F511D7">
      <w:pPr>
        <w:jc w:val="both"/>
        <w:rPr>
          <w:rFonts w:ascii="Cambria Math" w:hAnsi="Cambria Math"/>
          <w:color w:val="333333"/>
          <w:shd w:val="clear" w:color="auto" w:fill="FFFFFF"/>
        </w:rPr>
      </w:pPr>
      <w:r w:rsidRPr="001011A2">
        <w:rPr>
          <w:rFonts w:ascii="Cambria Math" w:hAnsi="Cambria Math"/>
          <w:color w:val="333333"/>
          <w:shd w:val="clear" w:color="auto" w:fill="FFFFFF"/>
        </w:rPr>
        <w:t xml:space="preserve">Project Details: </w:t>
      </w:r>
    </w:p>
    <w:p w14:paraId="4FC19123" w14:textId="77777777" w:rsidR="003E57BD" w:rsidRPr="001011A2" w:rsidRDefault="003E57BD" w:rsidP="00A56BC1">
      <w:pPr>
        <w:pStyle w:val="ListParagraph"/>
        <w:numPr>
          <w:ilvl w:val="0"/>
          <w:numId w:val="37"/>
        </w:numPr>
        <w:jc w:val="both"/>
        <w:rPr>
          <w:rFonts w:ascii="Cambria Math" w:hAnsi="Cambria Math"/>
          <w:color w:val="333333"/>
          <w:sz w:val="24"/>
          <w:shd w:val="clear" w:color="auto" w:fill="FFFFFF"/>
          <w:lang w:eastAsia="ar-SA"/>
        </w:rPr>
      </w:pPr>
      <w:r w:rsidRPr="001011A2">
        <w:rPr>
          <w:rFonts w:ascii="Cambria Math" w:hAnsi="Cambria Math"/>
          <w:color w:val="333333"/>
          <w:sz w:val="24"/>
          <w:shd w:val="clear" w:color="auto" w:fill="FFFFFF"/>
          <w:lang w:eastAsia="ar-SA"/>
        </w:rPr>
        <w:t xml:space="preserve">Call Transfer </w:t>
      </w:r>
      <w:r w:rsidR="00C90011" w:rsidRPr="001011A2">
        <w:rPr>
          <w:rFonts w:ascii="Cambria Math" w:hAnsi="Cambria Math"/>
          <w:color w:val="333333"/>
          <w:sz w:val="24"/>
          <w:shd w:val="clear" w:color="auto" w:fill="FFFFFF"/>
          <w:lang w:eastAsia="ar-SA"/>
        </w:rPr>
        <w:t>s</w:t>
      </w:r>
      <w:r w:rsidRPr="001011A2">
        <w:rPr>
          <w:rFonts w:ascii="Cambria Math" w:hAnsi="Cambria Math"/>
          <w:color w:val="333333"/>
          <w:sz w:val="24"/>
          <w:shd w:val="clear" w:color="auto" w:fill="FFFFFF"/>
          <w:lang w:eastAsia="ar-SA"/>
        </w:rPr>
        <w:t>ub-features – Restricting Call Transfer to certain call types; e.g., intra group only</w:t>
      </w:r>
      <w:r w:rsidR="00F33DB3" w:rsidRPr="001011A2">
        <w:rPr>
          <w:rFonts w:ascii="Cambria Math" w:hAnsi="Cambria Math"/>
          <w:color w:val="333333"/>
          <w:sz w:val="24"/>
          <w:shd w:val="clear" w:color="auto" w:fill="FFFFFF"/>
          <w:lang w:eastAsia="ar-SA"/>
        </w:rPr>
        <w:t>, etc</w:t>
      </w:r>
      <w:r w:rsidRPr="001011A2">
        <w:rPr>
          <w:rFonts w:ascii="Cambria Math" w:hAnsi="Cambria Math"/>
          <w:color w:val="333333"/>
          <w:sz w:val="24"/>
          <w:shd w:val="clear" w:color="auto" w:fill="FFFFFF"/>
          <w:lang w:eastAsia="ar-SA"/>
        </w:rPr>
        <w:t>.</w:t>
      </w:r>
    </w:p>
    <w:p w14:paraId="4FE9D669" w14:textId="77777777" w:rsidR="003E57BD" w:rsidRPr="001011A2" w:rsidRDefault="003E57BD" w:rsidP="00A56BC1">
      <w:pPr>
        <w:pStyle w:val="ListParagraph"/>
        <w:numPr>
          <w:ilvl w:val="0"/>
          <w:numId w:val="37"/>
        </w:numPr>
        <w:jc w:val="both"/>
        <w:rPr>
          <w:rFonts w:ascii="Cambria Math" w:hAnsi="Cambria Math"/>
          <w:color w:val="333333"/>
          <w:sz w:val="24"/>
          <w:shd w:val="clear" w:color="auto" w:fill="FFFFFF"/>
          <w:lang w:eastAsia="ar-SA"/>
        </w:rPr>
      </w:pPr>
      <w:r w:rsidRPr="001011A2">
        <w:rPr>
          <w:rFonts w:ascii="Cambria Math" w:hAnsi="Cambria Math"/>
          <w:color w:val="333333"/>
          <w:sz w:val="24"/>
          <w:shd w:val="clear" w:color="auto" w:fill="FFFFFF"/>
          <w:lang w:eastAsia="ar-SA"/>
        </w:rPr>
        <w:t>Call Forwarding sub-features – Providing Call Forwarding variations tailoring for BBG usage.</w:t>
      </w:r>
    </w:p>
    <w:p w14:paraId="58D36D29" w14:textId="77777777" w:rsidR="003E57BD" w:rsidRPr="001011A2" w:rsidRDefault="003E57BD" w:rsidP="00A56BC1">
      <w:pPr>
        <w:pStyle w:val="ListParagraph"/>
        <w:numPr>
          <w:ilvl w:val="0"/>
          <w:numId w:val="37"/>
        </w:numPr>
        <w:jc w:val="both"/>
        <w:rPr>
          <w:rFonts w:ascii="Cambria Math" w:hAnsi="Cambria Math"/>
          <w:color w:val="333333"/>
          <w:sz w:val="24"/>
          <w:shd w:val="clear" w:color="auto" w:fill="FFFFFF"/>
          <w:lang w:eastAsia="ar-SA"/>
        </w:rPr>
      </w:pPr>
      <w:r w:rsidRPr="001011A2">
        <w:rPr>
          <w:rFonts w:ascii="Cambria Math" w:hAnsi="Cambria Math"/>
          <w:color w:val="333333"/>
          <w:sz w:val="24"/>
          <w:shd w:val="clear" w:color="auto" w:fill="FFFFFF"/>
          <w:lang w:eastAsia="ar-SA"/>
        </w:rPr>
        <w:t>Intercom Dialing Expansion – Allowing 3-5 digit extension dialing, where the extension number needs not be aligned with the PSTN Direct Dialed address.  Currently, the CSX system supports 4-digit extension dialing, where the 4 digits are the same as the last four digits of the PSTN DDD address.</w:t>
      </w:r>
    </w:p>
    <w:p w14:paraId="420F90C4" w14:textId="77777777" w:rsidR="003E57BD" w:rsidRPr="001011A2" w:rsidRDefault="003E57BD" w:rsidP="00A56BC1">
      <w:pPr>
        <w:pStyle w:val="ListParagraph"/>
        <w:numPr>
          <w:ilvl w:val="0"/>
          <w:numId w:val="37"/>
        </w:numPr>
        <w:jc w:val="both"/>
        <w:rPr>
          <w:rFonts w:ascii="Cambria Math" w:hAnsi="Cambria Math"/>
          <w:color w:val="333333"/>
          <w:sz w:val="24"/>
          <w:shd w:val="clear" w:color="auto" w:fill="FFFFFF"/>
          <w:lang w:eastAsia="ar-SA"/>
        </w:rPr>
      </w:pPr>
      <w:r w:rsidRPr="001011A2">
        <w:rPr>
          <w:rFonts w:ascii="Cambria Math" w:hAnsi="Cambria Math"/>
          <w:color w:val="333333"/>
          <w:sz w:val="24"/>
          <w:shd w:val="clear" w:color="auto" w:fill="FFFFFF"/>
          <w:lang w:eastAsia="ar-SA"/>
        </w:rPr>
        <w:t>Assume Dial ‘9’ options to ‘escape’ to PSTN dialing.  In this case, special prefixes are assumed for Intercom Dialing.</w:t>
      </w:r>
    </w:p>
    <w:p w14:paraId="6A3184FE" w14:textId="77777777" w:rsidR="003E57BD" w:rsidRPr="001011A2" w:rsidRDefault="003E57BD" w:rsidP="00A56BC1">
      <w:pPr>
        <w:pStyle w:val="ListParagraph"/>
        <w:numPr>
          <w:ilvl w:val="0"/>
          <w:numId w:val="37"/>
        </w:numPr>
        <w:jc w:val="both"/>
        <w:rPr>
          <w:rFonts w:ascii="Cambria Math" w:hAnsi="Cambria Math"/>
          <w:color w:val="333333"/>
          <w:sz w:val="24"/>
          <w:shd w:val="clear" w:color="auto" w:fill="FFFFFF"/>
          <w:lang w:eastAsia="ar-SA"/>
        </w:rPr>
      </w:pPr>
      <w:r w:rsidRPr="001011A2">
        <w:rPr>
          <w:rFonts w:ascii="Cambria Math" w:hAnsi="Cambria Math"/>
          <w:color w:val="333333"/>
          <w:sz w:val="24"/>
          <w:shd w:val="clear" w:color="auto" w:fill="FFFFFF"/>
          <w:lang w:eastAsia="ar-SA"/>
        </w:rPr>
        <w:t xml:space="preserve">Variable length Inter-Digit </w:t>
      </w:r>
      <w:r w:rsidR="00E36AD2" w:rsidRPr="001011A2">
        <w:rPr>
          <w:rFonts w:ascii="Cambria Math" w:hAnsi="Cambria Math"/>
          <w:color w:val="333333"/>
          <w:sz w:val="24"/>
          <w:shd w:val="clear" w:color="auto" w:fill="FFFFFF"/>
          <w:lang w:eastAsia="ar-SA"/>
        </w:rPr>
        <w:t>Timing –</w:t>
      </w:r>
      <w:r w:rsidRPr="001011A2">
        <w:rPr>
          <w:rFonts w:ascii="Cambria Math" w:hAnsi="Cambria Math"/>
          <w:color w:val="333333"/>
          <w:sz w:val="24"/>
          <w:shd w:val="clear" w:color="auto" w:fill="FFFFFF"/>
          <w:lang w:eastAsia="ar-SA"/>
        </w:rPr>
        <w:t xml:space="preserve"> </w:t>
      </w:r>
      <w:r w:rsidR="00E36AD2" w:rsidRPr="001011A2">
        <w:rPr>
          <w:rFonts w:ascii="Cambria Math" w:hAnsi="Cambria Math"/>
          <w:color w:val="333333"/>
          <w:sz w:val="24"/>
          <w:shd w:val="clear" w:color="auto" w:fill="FFFFFF"/>
          <w:lang w:eastAsia="ar-SA"/>
        </w:rPr>
        <w:t>Accommodating ‘slow</w:t>
      </w:r>
      <w:r w:rsidRPr="001011A2">
        <w:rPr>
          <w:rFonts w:ascii="Cambria Math" w:hAnsi="Cambria Math"/>
          <w:color w:val="333333"/>
          <w:sz w:val="24"/>
          <w:shd w:val="clear" w:color="auto" w:fill="FFFFFF"/>
          <w:lang w:eastAsia="ar-SA"/>
        </w:rPr>
        <w:t xml:space="preserve">-dialers.’ </w:t>
      </w:r>
    </w:p>
    <w:p w14:paraId="08C803A8" w14:textId="77777777" w:rsidR="003E57BD" w:rsidRPr="001011A2" w:rsidRDefault="003E57BD" w:rsidP="00A56BC1">
      <w:pPr>
        <w:pStyle w:val="ListParagraph"/>
        <w:numPr>
          <w:ilvl w:val="0"/>
          <w:numId w:val="37"/>
        </w:numPr>
        <w:jc w:val="both"/>
        <w:rPr>
          <w:rFonts w:ascii="Cambria Math" w:hAnsi="Cambria Math"/>
          <w:color w:val="333333"/>
          <w:sz w:val="24"/>
          <w:shd w:val="clear" w:color="auto" w:fill="FFFFFF"/>
          <w:lang w:eastAsia="ar-SA"/>
        </w:rPr>
      </w:pPr>
      <w:r w:rsidRPr="001011A2">
        <w:rPr>
          <w:rFonts w:ascii="Cambria Math" w:hAnsi="Cambria Math"/>
          <w:color w:val="333333"/>
          <w:sz w:val="24"/>
          <w:shd w:val="clear" w:color="auto" w:fill="FFFFFF"/>
          <w:lang w:eastAsia="ar-SA"/>
        </w:rPr>
        <w:t>Increased number of lines per BBG system – Extending the BBG capacity to allow up to 1,000 subscriber lines per BBG.</w:t>
      </w:r>
    </w:p>
    <w:p w14:paraId="7C40EF69" w14:textId="77777777" w:rsidR="006E240C" w:rsidRDefault="006E240C">
      <w:pPr>
        <w:suppressAutoHyphens w:val="0"/>
        <w:rPr>
          <w:rFonts w:ascii="Cambria Math" w:hAnsi="Cambria Math"/>
          <w:color w:val="333333"/>
          <w:shd w:val="clear" w:color="auto" w:fill="FFFFFF"/>
        </w:rPr>
      </w:pPr>
      <w:r>
        <w:rPr>
          <w:rFonts w:ascii="Cambria Math" w:hAnsi="Cambria Math"/>
          <w:color w:val="333333"/>
          <w:shd w:val="clear" w:color="auto" w:fill="FFFFFF"/>
        </w:rPr>
        <w:br w:type="page"/>
      </w:r>
    </w:p>
    <w:p w14:paraId="622D95DD" w14:textId="77777777" w:rsidR="003E57BD" w:rsidRPr="001011A2" w:rsidRDefault="003E57BD" w:rsidP="00F511D7">
      <w:pPr>
        <w:jc w:val="both"/>
        <w:rPr>
          <w:rFonts w:ascii="Cambria Math" w:hAnsi="Cambria Math"/>
          <w:color w:val="333333"/>
          <w:shd w:val="clear" w:color="auto" w:fill="FFFFFF"/>
        </w:rPr>
      </w:pPr>
    </w:p>
    <w:p w14:paraId="09DB2FE8" w14:textId="77777777" w:rsidR="00B71C49" w:rsidRDefault="00B71C49" w:rsidP="00F511D7">
      <w:pPr>
        <w:jc w:val="both"/>
        <w:rPr>
          <w:rFonts w:asciiTheme="minorHAnsi" w:hAnsiTheme="minorHAnsi" w:cs="Arial"/>
          <w:color w:val="333333"/>
          <w:sz w:val="22"/>
          <w:szCs w:val="22"/>
        </w:rPr>
      </w:pPr>
    </w:p>
    <w:p w14:paraId="38C98AFC" w14:textId="77777777" w:rsidR="00B71C49" w:rsidRPr="001011A2" w:rsidRDefault="00B71C49" w:rsidP="00B71C49">
      <w:pPr>
        <w:pStyle w:val="ListParagraph"/>
        <w:numPr>
          <w:ilvl w:val="0"/>
          <w:numId w:val="34"/>
        </w:numPr>
        <w:jc w:val="both"/>
        <w:rPr>
          <w:rFonts w:ascii="Cambria Math" w:hAnsi="Cambria Math"/>
          <w:color w:val="333333"/>
          <w:sz w:val="24"/>
          <w:shd w:val="clear" w:color="auto" w:fill="FFFFFF"/>
          <w:lang w:eastAsia="ar-SA"/>
        </w:rPr>
      </w:pPr>
      <w:r w:rsidRPr="003451C5">
        <w:rPr>
          <w:rFonts w:ascii="Verdana" w:hAnsi="Verdana"/>
          <w:b/>
          <w:color w:val="4F81BD" w:themeColor="accent1"/>
          <w:szCs w:val="20"/>
          <w:lang w:val="en-GB"/>
        </w:rPr>
        <w:t>DS3 Probe</w:t>
      </w:r>
      <w:r>
        <w:rPr>
          <w:rFonts w:ascii="Verdana" w:hAnsi="Verdana"/>
          <w:b/>
          <w:szCs w:val="20"/>
          <w:lang w:val="en-GB"/>
        </w:rPr>
        <w:tab/>
      </w:r>
      <w:r>
        <w:rPr>
          <w:rFonts w:ascii="Verdana" w:hAnsi="Verdana"/>
          <w:b/>
          <w:szCs w:val="20"/>
          <w:lang w:val="en-GB"/>
        </w:rPr>
        <w:tab/>
      </w:r>
      <w:r>
        <w:rPr>
          <w:rFonts w:ascii="Verdana" w:hAnsi="Verdana"/>
          <w:b/>
          <w:szCs w:val="20"/>
          <w:lang w:val="en-GB"/>
        </w:rPr>
        <w:tab/>
      </w:r>
      <w:r>
        <w:rPr>
          <w:rFonts w:ascii="Verdana" w:hAnsi="Verdana"/>
          <w:b/>
          <w:szCs w:val="20"/>
          <w:lang w:val="en-GB"/>
        </w:rPr>
        <w:tab/>
        <w:t xml:space="preserve">                                                             </w:t>
      </w:r>
      <w:r w:rsidRPr="001011A2">
        <w:rPr>
          <w:rFonts w:ascii="Cambria Math" w:hAnsi="Cambria Math"/>
          <w:color w:val="333333"/>
          <w:sz w:val="24"/>
          <w:shd w:val="clear" w:color="auto" w:fill="FFFFFF"/>
          <w:lang w:eastAsia="ar-SA"/>
        </w:rPr>
        <w:t>Oct</w:t>
      </w:r>
      <w:r w:rsidR="00DA0EDC" w:rsidRPr="001011A2">
        <w:rPr>
          <w:rFonts w:ascii="Cambria Math" w:hAnsi="Cambria Math"/>
          <w:color w:val="333333"/>
          <w:sz w:val="24"/>
          <w:shd w:val="clear" w:color="auto" w:fill="FFFFFF"/>
          <w:lang w:eastAsia="ar-SA"/>
        </w:rPr>
        <w:t>20</w:t>
      </w:r>
      <w:r w:rsidRPr="001011A2">
        <w:rPr>
          <w:rFonts w:ascii="Cambria Math" w:hAnsi="Cambria Math"/>
          <w:color w:val="333333"/>
          <w:sz w:val="24"/>
          <w:shd w:val="clear" w:color="auto" w:fill="FFFFFF"/>
          <w:lang w:eastAsia="ar-SA"/>
        </w:rPr>
        <w:t>04 – Jan</w:t>
      </w:r>
      <w:r w:rsidR="00DA0EDC" w:rsidRPr="001011A2">
        <w:rPr>
          <w:rFonts w:ascii="Cambria Math" w:hAnsi="Cambria Math"/>
          <w:color w:val="333333"/>
          <w:sz w:val="24"/>
          <w:shd w:val="clear" w:color="auto" w:fill="FFFFFF"/>
          <w:lang w:eastAsia="ar-SA"/>
        </w:rPr>
        <w:t>20</w:t>
      </w:r>
      <w:r w:rsidRPr="001011A2">
        <w:rPr>
          <w:rFonts w:ascii="Cambria Math" w:hAnsi="Cambria Math"/>
          <w:color w:val="333333"/>
          <w:sz w:val="24"/>
          <w:shd w:val="clear" w:color="auto" w:fill="FFFFFF"/>
          <w:lang w:eastAsia="ar-SA"/>
        </w:rPr>
        <w:t>05</w:t>
      </w:r>
    </w:p>
    <w:p w14:paraId="26E5A5C3" w14:textId="77777777" w:rsidR="00B71C49" w:rsidRPr="001011A2" w:rsidRDefault="00B71C49" w:rsidP="00B71C49">
      <w:pPr>
        <w:rPr>
          <w:rFonts w:ascii="Cambria Math" w:hAnsi="Cambria Math"/>
          <w:color w:val="333333"/>
          <w:shd w:val="clear" w:color="auto" w:fill="FFFFFF"/>
        </w:rPr>
      </w:pPr>
    </w:p>
    <w:p w14:paraId="5314F6DE" w14:textId="77777777" w:rsidR="00B2354F" w:rsidRDefault="00B2354F" w:rsidP="00B2354F">
      <w:pPr>
        <w:jc w:val="both"/>
        <w:rPr>
          <w:shd w:val="clear" w:color="auto" w:fill="FFFFFF"/>
        </w:rPr>
      </w:pPr>
      <w:r w:rsidRPr="001011A2">
        <w:rPr>
          <w:rFonts w:ascii="Cambria Math" w:hAnsi="Cambria Math"/>
          <w:color w:val="333333"/>
          <w:shd w:val="clear" w:color="auto" w:fill="FFFFFF"/>
        </w:rPr>
        <w:t>Role</w:t>
      </w:r>
      <w:r>
        <w:rPr>
          <w:rFonts w:ascii="Cambria Math" w:hAnsi="Cambria Math"/>
          <w:color w:val="333333"/>
          <w:shd w:val="clear" w:color="auto" w:fill="FFFFFF"/>
        </w:rPr>
        <w:tab/>
      </w:r>
      <w:r>
        <w:rPr>
          <w:rFonts w:ascii="Cambria Math" w:hAnsi="Cambria Math"/>
          <w:color w:val="333333"/>
          <w:shd w:val="clear" w:color="auto" w:fill="FFFFFF"/>
        </w:rPr>
        <w:tab/>
      </w:r>
      <w:r>
        <w:rPr>
          <w:rFonts w:ascii="Cambria Math" w:hAnsi="Cambria Math"/>
          <w:color w:val="333333"/>
          <w:shd w:val="clear" w:color="auto" w:fill="FFFFFF"/>
        </w:rPr>
        <w:tab/>
      </w:r>
      <w:r>
        <w:rPr>
          <w:rFonts w:ascii="Cambria Math" w:hAnsi="Cambria Math"/>
          <w:color w:val="333333"/>
          <w:shd w:val="clear" w:color="auto" w:fill="FFFFFF"/>
        </w:rPr>
        <w:tab/>
      </w:r>
      <w:r w:rsidRPr="001011A2">
        <w:rPr>
          <w:rFonts w:ascii="Cambria Math" w:hAnsi="Cambria Math"/>
          <w:color w:val="333333"/>
          <w:shd w:val="clear" w:color="auto" w:fill="FFFFFF"/>
        </w:rPr>
        <w:t xml:space="preserve">: Writing test application for testing the framer driver. </w:t>
      </w:r>
    </w:p>
    <w:p w14:paraId="664F71FF" w14:textId="77777777" w:rsidR="00B71C49" w:rsidRPr="001011A2" w:rsidRDefault="00B71C49" w:rsidP="00B71C49">
      <w:pPr>
        <w:jc w:val="both"/>
        <w:rPr>
          <w:rFonts w:ascii="Cambria Math" w:hAnsi="Cambria Math"/>
          <w:color w:val="333333"/>
          <w:shd w:val="clear" w:color="auto" w:fill="FFFFFF"/>
        </w:rPr>
      </w:pPr>
      <w:r w:rsidRPr="001011A2">
        <w:rPr>
          <w:rFonts w:ascii="Cambria Math" w:hAnsi="Cambria Math"/>
          <w:color w:val="333333"/>
          <w:shd w:val="clear" w:color="auto" w:fill="FFFFFF"/>
        </w:rPr>
        <w:t>Client</w:t>
      </w:r>
      <w:r w:rsidRPr="001011A2">
        <w:rPr>
          <w:rFonts w:ascii="Cambria Math" w:hAnsi="Cambria Math"/>
          <w:color w:val="333333"/>
          <w:shd w:val="clear" w:color="auto" w:fill="FFFFFF"/>
        </w:rPr>
        <w:tab/>
      </w:r>
      <w:r w:rsidRPr="001011A2">
        <w:rPr>
          <w:rFonts w:ascii="Cambria Math" w:hAnsi="Cambria Math"/>
          <w:color w:val="333333"/>
          <w:shd w:val="clear" w:color="auto" w:fill="FFFFFF"/>
        </w:rPr>
        <w:tab/>
      </w:r>
      <w:r w:rsidRPr="001011A2">
        <w:rPr>
          <w:rFonts w:ascii="Cambria Math" w:hAnsi="Cambria Math"/>
          <w:color w:val="333333"/>
          <w:shd w:val="clear" w:color="auto" w:fill="FFFFFF"/>
        </w:rPr>
        <w:tab/>
      </w:r>
      <w:r w:rsidRPr="001011A2">
        <w:rPr>
          <w:rFonts w:ascii="Cambria Math" w:hAnsi="Cambria Math"/>
          <w:color w:val="333333"/>
          <w:shd w:val="clear" w:color="auto" w:fill="FFFFFF"/>
        </w:rPr>
        <w:tab/>
        <w:t xml:space="preserve">: </w:t>
      </w:r>
      <w:proofErr w:type="spellStart"/>
      <w:r w:rsidRPr="001011A2">
        <w:rPr>
          <w:rFonts w:ascii="Cambria Math" w:hAnsi="Cambria Math"/>
          <w:color w:val="333333"/>
          <w:shd w:val="clear" w:color="auto" w:fill="FFFFFF"/>
        </w:rPr>
        <w:t>Paradyne</w:t>
      </w:r>
      <w:proofErr w:type="spellEnd"/>
      <w:r w:rsidRPr="001011A2">
        <w:rPr>
          <w:rFonts w:ascii="Cambria Math" w:hAnsi="Cambria Math"/>
          <w:color w:val="333333"/>
          <w:shd w:val="clear" w:color="auto" w:fill="FFFFFF"/>
        </w:rPr>
        <w:t>, USA</w:t>
      </w:r>
    </w:p>
    <w:p w14:paraId="10D52B31" w14:textId="77777777" w:rsidR="00B71C49" w:rsidRPr="001011A2" w:rsidRDefault="00B71C49" w:rsidP="00B71C49">
      <w:pPr>
        <w:jc w:val="both"/>
        <w:rPr>
          <w:rFonts w:ascii="Cambria Math" w:hAnsi="Cambria Math"/>
          <w:color w:val="333333"/>
          <w:shd w:val="clear" w:color="auto" w:fill="FFFFFF"/>
        </w:rPr>
      </w:pPr>
      <w:r w:rsidRPr="001011A2">
        <w:rPr>
          <w:rFonts w:ascii="Cambria Math" w:hAnsi="Cambria Math"/>
          <w:color w:val="333333"/>
          <w:shd w:val="clear" w:color="auto" w:fill="FFFFFF"/>
        </w:rPr>
        <w:t>Language/Technology</w:t>
      </w:r>
      <w:r w:rsidRPr="001011A2">
        <w:rPr>
          <w:rFonts w:ascii="Cambria Math" w:hAnsi="Cambria Math"/>
          <w:color w:val="333333"/>
          <w:shd w:val="clear" w:color="auto" w:fill="FFFFFF"/>
        </w:rPr>
        <w:tab/>
        <w:t>: C, VxWorks</w:t>
      </w:r>
    </w:p>
    <w:p w14:paraId="5CE6AB53" w14:textId="77777777" w:rsidR="00B71C49" w:rsidRPr="001011A2" w:rsidRDefault="00B71C49" w:rsidP="00B71C49">
      <w:pPr>
        <w:jc w:val="both"/>
        <w:rPr>
          <w:rFonts w:ascii="Cambria Math" w:hAnsi="Cambria Math"/>
          <w:color w:val="333333"/>
          <w:shd w:val="clear" w:color="auto" w:fill="FFFFFF"/>
        </w:rPr>
      </w:pPr>
      <w:r w:rsidRPr="001011A2">
        <w:rPr>
          <w:rFonts w:ascii="Cambria Math" w:hAnsi="Cambria Math"/>
          <w:color w:val="333333"/>
          <w:shd w:val="clear" w:color="auto" w:fill="FFFFFF"/>
        </w:rPr>
        <w:t>Team Size</w:t>
      </w:r>
      <w:r w:rsidRPr="001011A2">
        <w:rPr>
          <w:rFonts w:ascii="Cambria Math" w:hAnsi="Cambria Math"/>
          <w:color w:val="333333"/>
          <w:shd w:val="clear" w:color="auto" w:fill="FFFFFF"/>
        </w:rPr>
        <w:tab/>
      </w:r>
      <w:r w:rsidRPr="001011A2">
        <w:rPr>
          <w:rFonts w:ascii="Cambria Math" w:hAnsi="Cambria Math"/>
          <w:color w:val="333333"/>
          <w:shd w:val="clear" w:color="auto" w:fill="FFFFFF"/>
        </w:rPr>
        <w:tab/>
      </w:r>
      <w:r w:rsidRPr="001011A2">
        <w:rPr>
          <w:rFonts w:ascii="Cambria Math" w:hAnsi="Cambria Math"/>
          <w:color w:val="333333"/>
          <w:shd w:val="clear" w:color="auto" w:fill="FFFFFF"/>
        </w:rPr>
        <w:tab/>
        <w:t>: 3</w:t>
      </w:r>
    </w:p>
    <w:p w14:paraId="184775A8" w14:textId="77777777" w:rsidR="00B71C49" w:rsidRPr="001011A2" w:rsidRDefault="00B71C49" w:rsidP="00B71C49">
      <w:pPr>
        <w:jc w:val="both"/>
        <w:rPr>
          <w:rFonts w:ascii="Cambria Math" w:hAnsi="Cambria Math"/>
          <w:color w:val="333333"/>
          <w:shd w:val="clear" w:color="auto" w:fill="FFFFFF"/>
        </w:rPr>
      </w:pPr>
      <w:r w:rsidRPr="001011A2">
        <w:rPr>
          <w:rFonts w:ascii="Cambria Math" w:hAnsi="Cambria Math"/>
          <w:color w:val="333333"/>
          <w:shd w:val="clear" w:color="auto" w:fill="FFFFFF"/>
        </w:rPr>
        <w:t>Duration</w:t>
      </w:r>
      <w:r w:rsidRPr="001011A2">
        <w:rPr>
          <w:rFonts w:ascii="Cambria Math" w:hAnsi="Cambria Math"/>
          <w:color w:val="333333"/>
          <w:shd w:val="clear" w:color="auto" w:fill="FFFFFF"/>
        </w:rPr>
        <w:tab/>
      </w:r>
      <w:r w:rsidRPr="001011A2">
        <w:rPr>
          <w:rFonts w:ascii="Cambria Math" w:hAnsi="Cambria Math"/>
          <w:color w:val="333333"/>
          <w:shd w:val="clear" w:color="auto" w:fill="FFFFFF"/>
        </w:rPr>
        <w:tab/>
      </w:r>
      <w:r w:rsidRPr="001011A2">
        <w:rPr>
          <w:rFonts w:ascii="Cambria Math" w:hAnsi="Cambria Math"/>
          <w:color w:val="333333"/>
          <w:shd w:val="clear" w:color="auto" w:fill="FFFFFF"/>
        </w:rPr>
        <w:tab/>
        <w:t>: 4 months</w:t>
      </w:r>
    </w:p>
    <w:p w14:paraId="08797418" w14:textId="77777777" w:rsidR="00B71C49" w:rsidRPr="001011A2" w:rsidRDefault="00B71C49" w:rsidP="00B71C49">
      <w:pPr>
        <w:jc w:val="both"/>
        <w:rPr>
          <w:rFonts w:ascii="Cambria Math" w:hAnsi="Cambria Math"/>
          <w:color w:val="333333"/>
          <w:shd w:val="clear" w:color="auto" w:fill="FFFFFF"/>
        </w:rPr>
      </w:pPr>
    </w:p>
    <w:p w14:paraId="366769D4" w14:textId="77777777" w:rsidR="00B71C49" w:rsidRPr="001011A2" w:rsidRDefault="00B71C49" w:rsidP="00B71C49">
      <w:pPr>
        <w:jc w:val="both"/>
        <w:rPr>
          <w:rFonts w:ascii="Cambria Math" w:hAnsi="Cambria Math"/>
          <w:color w:val="333333"/>
          <w:shd w:val="clear" w:color="auto" w:fill="FFFFFF"/>
        </w:rPr>
      </w:pPr>
      <w:r w:rsidRPr="001011A2">
        <w:rPr>
          <w:rFonts w:ascii="Cambria Math" w:hAnsi="Cambria Math"/>
          <w:color w:val="333333"/>
          <w:shd w:val="clear" w:color="auto" w:fill="FFFFFF"/>
        </w:rPr>
        <w:t>Project Details: The product consists of DS3 Line Interface cards – one for incoming traffic and second for outgoing traffic. The DS3 lines carry ATM cells in which IP and Non IP traffic are embedded. The DS3 Line Interface Unit terminates the DS3. In the receive direction the DS3 header is removed and the Header Error check is performed and the ATM cells are transmitted on the UTOPIA Bus. In the Transmit direction the DS3 framer frames the ATM cells received from the UTOPIA Bus. The T3 driver in the physical layer will ensure that the DS3 line is configured and the Performance monitoring and Alarms handling activities for the DS3 are in place.</w:t>
      </w:r>
    </w:p>
    <w:p w14:paraId="3853AAD4" w14:textId="77777777" w:rsidR="00B71C49" w:rsidRPr="001011A2" w:rsidRDefault="00B71C49" w:rsidP="00B71C49">
      <w:pPr>
        <w:jc w:val="both"/>
        <w:rPr>
          <w:rFonts w:ascii="Cambria Math" w:hAnsi="Cambria Math"/>
          <w:color w:val="333333"/>
          <w:shd w:val="clear" w:color="auto" w:fill="FFFFFF"/>
        </w:rPr>
      </w:pPr>
    </w:p>
    <w:p w14:paraId="7CCD656C" w14:textId="77777777" w:rsidR="00B71C49" w:rsidRDefault="00B71C49" w:rsidP="00B71C49">
      <w:pPr>
        <w:pStyle w:val="Heading1"/>
        <w:tabs>
          <w:tab w:val="left" w:pos="360"/>
        </w:tabs>
        <w:spacing w:before="0"/>
        <w:ind w:left="600"/>
        <w:rPr>
          <w:rFonts w:cs="Arial"/>
          <w:b w:val="0"/>
          <w:color w:val="333333"/>
          <w:lang w:val="en-US"/>
        </w:rPr>
      </w:pPr>
    </w:p>
    <w:p w14:paraId="6EB8DB57" w14:textId="77777777" w:rsidR="00B71C49" w:rsidRPr="001011A2" w:rsidRDefault="00B71C49" w:rsidP="00B71C49">
      <w:pPr>
        <w:pStyle w:val="Heading1"/>
        <w:numPr>
          <w:ilvl w:val="0"/>
          <w:numId w:val="34"/>
        </w:numPr>
        <w:tabs>
          <w:tab w:val="left" w:pos="360"/>
        </w:tabs>
        <w:spacing w:before="0"/>
        <w:jc w:val="both"/>
        <w:rPr>
          <w:rFonts w:ascii="Cambria Math" w:hAnsi="Cambria Math"/>
          <w:b w:val="0"/>
          <w:color w:val="333333"/>
          <w:sz w:val="24"/>
          <w:szCs w:val="24"/>
          <w:shd w:val="clear" w:color="auto" w:fill="FFFFFF"/>
          <w:lang w:val="en-US"/>
        </w:rPr>
      </w:pPr>
      <w:r w:rsidRPr="003451C5">
        <w:rPr>
          <w:color w:val="4F81BD" w:themeColor="accent1"/>
        </w:rPr>
        <w:t>System Maintenance for Rel3.21</w:t>
      </w:r>
      <w:r w:rsidRPr="00E9510D">
        <w:tab/>
      </w:r>
      <w:r w:rsidRPr="00E9510D">
        <w:tab/>
      </w:r>
      <w:r>
        <w:t xml:space="preserve">                                       </w:t>
      </w:r>
      <w:r w:rsidRPr="001011A2">
        <w:rPr>
          <w:rFonts w:ascii="Cambria Math" w:hAnsi="Cambria Math"/>
          <w:b w:val="0"/>
          <w:color w:val="333333"/>
          <w:sz w:val="24"/>
          <w:szCs w:val="24"/>
          <w:shd w:val="clear" w:color="auto" w:fill="FFFFFF"/>
          <w:lang w:val="en-US"/>
        </w:rPr>
        <w:t>Jan</w:t>
      </w:r>
      <w:r w:rsidR="00DA0EDC" w:rsidRPr="001011A2">
        <w:rPr>
          <w:rFonts w:ascii="Cambria Math" w:hAnsi="Cambria Math"/>
          <w:b w:val="0"/>
          <w:color w:val="333333"/>
          <w:sz w:val="24"/>
          <w:szCs w:val="24"/>
          <w:shd w:val="clear" w:color="auto" w:fill="FFFFFF"/>
          <w:lang w:val="en-US"/>
        </w:rPr>
        <w:t>2004</w:t>
      </w:r>
      <w:r w:rsidRPr="001011A2">
        <w:rPr>
          <w:rFonts w:ascii="Cambria Math" w:hAnsi="Cambria Math"/>
          <w:b w:val="0"/>
          <w:color w:val="333333"/>
          <w:sz w:val="24"/>
          <w:szCs w:val="24"/>
          <w:shd w:val="clear" w:color="auto" w:fill="FFFFFF"/>
          <w:lang w:val="en-US"/>
        </w:rPr>
        <w:t>–Sep</w:t>
      </w:r>
      <w:r w:rsidR="00DA0EDC" w:rsidRPr="001011A2">
        <w:rPr>
          <w:rFonts w:ascii="Cambria Math" w:hAnsi="Cambria Math"/>
          <w:b w:val="0"/>
          <w:color w:val="333333"/>
          <w:sz w:val="24"/>
          <w:szCs w:val="24"/>
          <w:shd w:val="clear" w:color="auto" w:fill="FFFFFF"/>
          <w:lang w:val="en-US"/>
        </w:rPr>
        <w:t>20</w:t>
      </w:r>
      <w:r w:rsidRPr="001011A2">
        <w:rPr>
          <w:rFonts w:ascii="Cambria Math" w:hAnsi="Cambria Math"/>
          <w:b w:val="0"/>
          <w:color w:val="333333"/>
          <w:sz w:val="24"/>
          <w:szCs w:val="24"/>
          <w:shd w:val="clear" w:color="auto" w:fill="FFFFFF"/>
          <w:lang w:val="en-US"/>
        </w:rPr>
        <w:t>04</w:t>
      </w:r>
      <w:r w:rsidRPr="001011A2">
        <w:rPr>
          <w:rFonts w:ascii="Cambria Math" w:hAnsi="Cambria Math"/>
          <w:b w:val="0"/>
          <w:color w:val="333333"/>
          <w:sz w:val="24"/>
          <w:szCs w:val="24"/>
          <w:shd w:val="clear" w:color="auto" w:fill="FFFFFF"/>
          <w:lang w:val="en-US"/>
        </w:rPr>
        <w:tab/>
      </w:r>
      <w:r w:rsidRPr="001011A2">
        <w:rPr>
          <w:rFonts w:ascii="Cambria Math" w:hAnsi="Cambria Math"/>
          <w:b w:val="0"/>
          <w:color w:val="333333"/>
          <w:sz w:val="24"/>
          <w:szCs w:val="24"/>
          <w:shd w:val="clear" w:color="auto" w:fill="FFFFFF"/>
          <w:lang w:val="en-US"/>
        </w:rPr>
        <w:tab/>
      </w:r>
      <w:r w:rsidRPr="001011A2">
        <w:rPr>
          <w:rFonts w:ascii="Cambria Math" w:hAnsi="Cambria Math"/>
          <w:b w:val="0"/>
          <w:color w:val="333333"/>
          <w:sz w:val="24"/>
          <w:szCs w:val="24"/>
          <w:shd w:val="clear" w:color="auto" w:fill="FFFFFF"/>
          <w:lang w:val="en-US"/>
        </w:rPr>
        <w:tab/>
      </w:r>
    </w:p>
    <w:p w14:paraId="44C3833A" w14:textId="77777777" w:rsidR="00BF624E" w:rsidRPr="00BF624E" w:rsidRDefault="00BF624E" w:rsidP="00BF624E">
      <w:pPr>
        <w:pStyle w:val="ListParagraph"/>
        <w:ind w:left="0"/>
        <w:jc w:val="both"/>
        <w:rPr>
          <w:rFonts w:ascii="Cambria Math" w:hAnsi="Cambria Math"/>
          <w:color w:val="333333"/>
          <w:sz w:val="24"/>
          <w:shd w:val="clear" w:color="auto" w:fill="FFFFFF"/>
          <w:lang w:eastAsia="ar-SA"/>
        </w:rPr>
      </w:pPr>
      <w:r w:rsidRPr="00BF624E">
        <w:rPr>
          <w:rFonts w:ascii="Cambria Math" w:hAnsi="Cambria Math"/>
          <w:color w:val="333333"/>
          <w:sz w:val="24"/>
          <w:shd w:val="clear" w:color="auto" w:fill="FFFFFF"/>
          <w:lang w:eastAsia="ar-SA"/>
        </w:rPr>
        <w:t>Role</w:t>
      </w:r>
      <w:r>
        <w:rPr>
          <w:rFonts w:ascii="Cambria Math" w:hAnsi="Cambria Math"/>
          <w:color w:val="333333"/>
          <w:sz w:val="24"/>
          <w:shd w:val="clear" w:color="auto" w:fill="FFFFFF"/>
          <w:lang w:eastAsia="ar-SA"/>
        </w:rPr>
        <w:tab/>
      </w:r>
      <w:r>
        <w:rPr>
          <w:rFonts w:ascii="Cambria Math" w:hAnsi="Cambria Math"/>
          <w:color w:val="333333"/>
          <w:sz w:val="24"/>
          <w:shd w:val="clear" w:color="auto" w:fill="FFFFFF"/>
          <w:lang w:eastAsia="ar-SA"/>
        </w:rPr>
        <w:tab/>
      </w:r>
      <w:r w:rsidRPr="00BF624E">
        <w:rPr>
          <w:rFonts w:ascii="Cambria Math" w:hAnsi="Cambria Math"/>
          <w:color w:val="333333"/>
          <w:sz w:val="24"/>
          <w:shd w:val="clear" w:color="auto" w:fill="FFFFFF"/>
          <w:lang w:eastAsia="ar-SA"/>
        </w:rPr>
        <w:t>: Integration Testing, Bug Fixing, Installations and Configurations.</w:t>
      </w:r>
    </w:p>
    <w:p w14:paraId="1B8E3432" w14:textId="77777777" w:rsidR="00B71C49" w:rsidRPr="001011A2" w:rsidRDefault="00B71C49" w:rsidP="00B71C49">
      <w:pPr>
        <w:jc w:val="both"/>
        <w:rPr>
          <w:rFonts w:ascii="Cambria Math" w:hAnsi="Cambria Math"/>
          <w:color w:val="333333"/>
          <w:shd w:val="clear" w:color="auto" w:fill="FFFFFF"/>
        </w:rPr>
      </w:pPr>
      <w:r w:rsidRPr="001011A2">
        <w:rPr>
          <w:rFonts w:ascii="Cambria Math" w:hAnsi="Cambria Math"/>
          <w:color w:val="333333"/>
          <w:shd w:val="clear" w:color="auto" w:fill="FFFFFF"/>
        </w:rPr>
        <w:t>Client</w:t>
      </w:r>
      <w:r w:rsidRPr="001011A2">
        <w:rPr>
          <w:rFonts w:ascii="Cambria Math" w:hAnsi="Cambria Math"/>
          <w:color w:val="333333"/>
          <w:shd w:val="clear" w:color="auto" w:fill="FFFFFF"/>
        </w:rPr>
        <w:tab/>
      </w:r>
      <w:r w:rsidRPr="001011A2">
        <w:rPr>
          <w:rFonts w:ascii="Cambria Math" w:hAnsi="Cambria Math"/>
          <w:color w:val="333333"/>
          <w:shd w:val="clear" w:color="auto" w:fill="FFFFFF"/>
        </w:rPr>
        <w:tab/>
        <w:t xml:space="preserve">: </w:t>
      </w:r>
      <w:proofErr w:type="spellStart"/>
      <w:r w:rsidRPr="001011A2">
        <w:rPr>
          <w:rFonts w:ascii="Cambria Math" w:hAnsi="Cambria Math"/>
          <w:color w:val="333333"/>
          <w:shd w:val="clear" w:color="auto" w:fill="FFFFFF"/>
        </w:rPr>
        <w:t>CopperCom</w:t>
      </w:r>
      <w:proofErr w:type="spellEnd"/>
      <w:r w:rsidRPr="001011A2">
        <w:rPr>
          <w:rFonts w:ascii="Cambria Math" w:hAnsi="Cambria Math"/>
          <w:color w:val="333333"/>
          <w:shd w:val="clear" w:color="auto" w:fill="FFFFFF"/>
        </w:rPr>
        <w:t>, Florida, USA</w:t>
      </w:r>
    </w:p>
    <w:p w14:paraId="397519C3" w14:textId="77777777" w:rsidR="00B71C49" w:rsidRPr="001011A2" w:rsidRDefault="00B71C49" w:rsidP="00B71C49">
      <w:pPr>
        <w:jc w:val="both"/>
        <w:rPr>
          <w:rFonts w:ascii="Cambria Math" w:hAnsi="Cambria Math"/>
          <w:color w:val="333333"/>
          <w:shd w:val="clear" w:color="auto" w:fill="FFFFFF"/>
        </w:rPr>
      </w:pPr>
      <w:r w:rsidRPr="001011A2">
        <w:rPr>
          <w:rFonts w:ascii="Cambria Math" w:hAnsi="Cambria Math"/>
          <w:color w:val="333333"/>
          <w:shd w:val="clear" w:color="auto" w:fill="FFFFFF"/>
        </w:rPr>
        <w:t>Team Size</w:t>
      </w:r>
      <w:r w:rsidRPr="001011A2">
        <w:rPr>
          <w:rFonts w:ascii="Cambria Math" w:hAnsi="Cambria Math"/>
          <w:color w:val="333333"/>
          <w:shd w:val="clear" w:color="auto" w:fill="FFFFFF"/>
        </w:rPr>
        <w:tab/>
        <w:t>: 4</w:t>
      </w:r>
    </w:p>
    <w:p w14:paraId="5C6A1F23" w14:textId="77777777" w:rsidR="00B71C49" w:rsidRPr="001011A2" w:rsidRDefault="00B71C49" w:rsidP="00B71C49">
      <w:pPr>
        <w:jc w:val="both"/>
        <w:rPr>
          <w:rFonts w:ascii="Cambria Math" w:hAnsi="Cambria Math"/>
          <w:color w:val="333333"/>
          <w:shd w:val="clear" w:color="auto" w:fill="FFFFFF"/>
        </w:rPr>
      </w:pPr>
      <w:r w:rsidRPr="001011A2">
        <w:rPr>
          <w:rFonts w:ascii="Cambria Math" w:hAnsi="Cambria Math"/>
          <w:color w:val="333333"/>
          <w:shd w:val="clear" w:color="auto" w:fill="FFFFFF"/>
        </w:rPr>
        <w:t>Duration</w:t>
      </w:r>
      <w:r w:rsidRPr="001011A2">
        <w:rPr>
          <w:rFonts w:ascii="Cambria Math" w:hAnsi="Cambria Math"/>
          <w:color w:val="333333"/>
          <w:shd w:val="clear" w:color="auto" w:fill="FFFFFF"/>
        </w:rPr>
        <w:tab/>
        <w:t>: 9 months</w:t>
      </w:r>
    </w:p>
    <w:p w14:paraId="6E395EA0" w14:textId="77777777" w:rsidR="00B71C49" w:rsidRPr="001011A2" w:rsidRDefault="00B71C49" w:rsidP="00B71C49">
      <w:pPr>
        <w:jc w:val="both"/>
        <w:rPr>
          <w:rFonts w:ascii="Cambria Math" w:hAnsi="Cambria Math"/>
          <w:color w:val="333333"/>
          <w:shd w:val="clear" w:color="auto" w:fill="FFFFFF"/>
        </w:rPr>
      </w:pPr>
    </w:p>
    <w:p w14:paraId="29F002F5" w14:textId="77777777" w:rsidR="00B71C49" w:rsidRPr="001011A2" w:rsidRDefault="00B71C49" w:rsidP="00B71C49">
      <w:pPr>
        <w:jc w:val="both"/>
        <w:rPr>
          <w:rFonts w:ascii="Cambria Math" w:hAnsi="Cambria Math"/>
          <w:color w:val="333333"/>
          <w:shd w:val="clear" w:color="auto" w:fill="FFFFFF"/>
        </w:rPr>
      </w:pPr>
      <w:r w:rsidRPr="001011A2">
        <w:rPr>
          <w:rFonts w:ascii="Cambria Math" w:hAnsi="Cambria Math"/>
          <w:color w:val="333333"/>
          <w:shd w:val="clear" w:color="auto" w:fill="FFFFFF"/>
        </w:rPr>
        <w:t>Project Details:  Fixing bugs as part of the Releases delivered so far. It’s a maintenance activity supporting the customer with their customer’s issues. Upgrading the switch software with the new releases and configuring the new network elements.</w:t>
      </w:r>
    </w:p>
    <w:p w14:paraId="77AE3AF4" w14:textId="77777777" w:rsidR="00B71C49" w:rsidRPr="001011A2" w:rsidRDefault="00B71C49" w:rsidP="00B71C49">
      <w:pPr>
        <w:jc w:val="both"/>
        <w:rPr>
          <w:rFonts w:ascii="Cambria Math" w:hAnsi="Cambria Math"/>
          <w:color w:val="333333"/>
          <w:shd w:val="clear" w:color="auto" w:fill="FFFFFF"/>
        </w:rPr>
      </w:pPr>
    </w:p>
    <w:p w14:paraId="7218AD8E" w14:textId="77777777" w:rsidR="00831DE5" w:rsidRDefault="00831DE5" w:rsidP="00B71C49">
      <w:pPr>
        <w:jc w:val="both"/>
        <w:rPr>
          <w:rFonts w:asciiTheme="minorHAnsi" w:hAnsiTheme="minorHAnsi" w:cs="Arial"/>
          <w:color w:val="333333"/>
          <w:sz w:val="22"/>
          <w:szCs w:val="22"/>
        </w:rPr>
      </w:pPr>
    </w:p>
    <w:p w14:paraId="37C717CC" w14:textId="77777777" w:rsidR="00B71C49" w:rsidRPr="001011A2" w:rsidRDefault="00B71C49" w:rsidP="00B71C49">
      <w:pPr>
        <w:pStyle w:val="Heading8"/>
        <w:numPr>
          <w:ilvl w:val="0"/>
          <w:numId w:val="34"/>
        </w:numPr>
        <w:jc w:val="both"/>
        <w:rPr>
          <w:rFonts w:ascii="Cambria Math" w:hAnsi="Cambria Math" w:cs="Times New Roman"/>
          <w:b w:val="0"/>
          <w:bCs w:val="0"/>
          <w:color w:val="333333"/>
          <w:sz w:val="24"/>
          <w:szCs w:val="24"/>
          <w:shd w:val="clear" w:color="auto" w:fill="FFFFFF"/>
        </w:rPr>
      </w:pPr>
      <w:r w:rsidRPr="003451C5">
        <w:rPr>
          <w:rFonts w:ascii="Verdana" w:hAnsi="Verdana" w:cs="Times New Roman"/>
          <w:bCs w:val="0"/>
          <w:color w:val="4F81BD" w:themeColor="accent1"/>
          <w:sz w:val="20"/>
          <w:szCs w:val="20"/>
          <w:lang w:val="en-GB"/>
        </w:rPr>
        <w:t>Updating database for all features from Release 2.2b</w:t>
      </w:r>
      <w:r>
        <w:rPr>
          <w:rFonts w:ascii="Verdana" w:hAnsi="Verdana" w:cs="Times New Roman"/>
          <w:bCs w:val="0"/>
          <w:sz w:val="20"/>
          <w:szCs w:val="20"/>
          <w:lang w:val="en-GB"/>
        </w:rPr>
        <w:tab/>
      </w:r>
      <w:r w:rsidRPr="001011A2">
        <w:rPr>
          <w:rFonts w:ascii="Cambria Math" w:hAnsi="Cambria Math" w:cs="Times New Roman"/>
          <w:b w:val="0"/>
          <w:bCs w:val="0"/>
          <w:color w:val="333333"/>
          <w:sz w:val="24"/>
          <w:szCs w:val="24"/>
          <w:shd w:val="clear" w:color="auto" w:fill="FFFFFF"/>
        </w:rPr>
        <w:t xml:space="preserve">                 July</w:t>
      </w:r>
      <w:r w:rsidR="00DA0EDC" w:rsidRPr="001011A2">
        <w:rPr>
          <w:rFonts w:ascii="Cambria Math" w:hAnsi="Cambria Math" w:cs="Times New Roman"/>
          <w:b w:val="0"/>
          <w:bCs w:val="0"/>
          <w:color w:val="333333"/>
          <w:sz w:val="24"/>
          <w:szCs w:val="24"/>
          <w:shd w:val="clear" w:color="auto" w:fill="FFFFFF"/>
        </w:rPr>
        <w:t>20</w:t>
      </w:r>
      <w:r w:rsidRPr="001011A2">
        <w:rPr>
          <w:rFonts w:ascii="Cambria Math" w:hAnsi="Cambria Math" w:cs="Times New Roman"/>
          <w:b w:val="0"/>
          <w:bCs w:val="0"/>
          <w:color w:val="333333"/>
          <w:sz w:val="24"/>
          <w:szCs w:val="24"/>
          <w:shd w:val="clear" w:color="auto" w:fill="FFFFFF"/>
        </w:rPr>
        <w:t>03 – Dec</w:t>
      </w:r>
      <w:r w:rsidR="00DA0EDC" w:rsidRPr="001011A2">
        <w:rPr>
          <w:rFonts w:ascii="Cambria Math" w:hAnsi="Cambria Math" w:cs="Times New Roman"/>
          <w:b w:val="0"/>
          <w:bCs w:val="0"/>
          <w:color w:val="333333"/>
          <w:sz w:val="24"/>
          <w:szCs w:val="24"/>
          <w:shd w:val="clear" w:color="auto" w:fill="FFFFFF"/>
        </w:rPr>
        <w:t>20</w:t>
      </w:r>
      <w:r w:rsidRPr="001011A2">
        <w:rPr>
          <w:rFonts w:ascii="Cambria Math" w:hAnsi="Cambria Math" w:cs="Times New Roman"/>
          <w:b w:val="0"/>
          <w:bCs w:val="0"/>
          <w:color w:val="333333"/>
          <w:sz w:val="24"/>
          <w:szCs w:val="24"/>
          <w:shd w:val="clear" w:color="auto" w:fill="FFFFFF"/>
        </w:rPr>
        <w:t>03</w:t>
      </w:r>
    </w:p>
    <w:p w14:paraId="6BE8C6A5" w14:textId="77777777" w:rsidR="00B71C49" w:rsidRPr="001011A2" w:rsidRDefault="00B71C49" w:rsidP="00B71C49">
      <w:pPr>
        <w:jc w:val="both"/>
        <w:rPr>
          <w:rFonts w:ascii="Cambria Math" w:hAnsi="Cambria Math"/>
          <w:color w:val="333333"/>
          <w:shd w:val="clear" w:color="auto" w:fill="FFFFFF"/>
        </w:rPr>
      </w:pPr>
    </w:p>
    <w:p w14:paraId="5C19AA77" w14:textId="77777777" w:rsidR="00332DFB" w:rsidRPr="001011A2" w:rsidRDefault="00332DFB" w:rsidP="00332DFB">
      <w:pPr>
        <w:jc w:val="both"/>
        <w:rPr>
          <w:rFonts w:ascii="Cambria Math" w:hAnsi="Cambria Math"/>
          <w:color w:val="333333"/>
          <w:shd w:val="clear" w:color="auto" w:fill="FFFFFF"/>
        </w:rPr>
      </w:pPr>
      <w:r w:rsidRPr="001011A2">
        <w:rPr>
          <w:rFonts w:ascii="Cambria Math" w:hAnsi="Cambria Math"/>
          <w:color w:val="333333"/>
          <w:shd w:val="clear" w:color="auto" w:fill="FFFFFF"/>
        </w:rPr>
        <w:t>Role</w:t>
      </w:r>
      <w:r>
        <w:rPr>
          <w:rFonts w:ascii="Cambria Math" w:hAnsi="Cambria Math"/>
          <w:color w:val="333333"/>
          <w:shd w:val="clear" w:color="auto" w:fill="FFFFFF"/>
        </w:rPr>
        <w:tab/>
      </w:r>
      <w:r>
        <w:rPr>
          <w:rFonts w:ascii="Cambria Math" w:hAnsi="Cambria Math"/>
          <w:color w:val="333333"/>
          <w:shd w:val="clear" w:color="auto" w:fill="FFFFFF"/>
        </w:rPr>
        <w:tab/>
      </w:r>
      <w:r>
        <w:rPr>
          <w:rFonts w:ascii="Cambria Math" w:hAnsi="Cambria Math"/>
          <w:color w:val="333333"/>
          <w:shd w:val="clear" w:color="auto" w:fill="FFFFFF"/>
        </w:rPr>
        <w:tab/>
      </w:r>
      <w:r>
        <w:rPr>
          <w:rFonts w:ascii="Cambria Math" w:hAnsi="Cambria Math"/>
          <w:color w:val="333333"/>
          <w:shd w:val="clear" w:color="auto" w:fill="FFFFFF"/>
        </w:rPr>
        <w:tab/>
        <w:t>:</w:t>
      </w:r>
      <w:r w:rsidRPr="001011A2">
        <w:rPr>
          <w:rFonts w:ascii="Cambria Math" w:hAnsi="Cambria Math"/>
          <w:color w:val="333333"/>
          <w:shd w:val="clear" w:color="auto" w:fill="FFFFFF"/>
        </w:rPr>
        <w:t xml:space="preserve"> Involved in Design, Implementation and Testing.</w:t>
      </w:r>
    </w:p>
    <w:p w14:paraId="5FAD8141" w14:textId="77777777" w:rsidR="00B71C49" w:rsidRPr="001011A2" w:rsidRDefault="00B71C49" w:rsidP="00B71C49">
      <w:pPr>
        <w:jc w:val="both"/>
        <w:rPr>
          <w:rFonts w:ascii="Cambria Math" w:hAnsi="Cambria Math"/>
          <w:color w:val="333333"/>
          <w:shd w:val="clear" w:color="auto" w:fill="FFFFFF"/>
        </w:rPr>
      </w:pPr>
      <w:r w:rsidRPr="001011A2">
        <w:rPr>
          <w:rFonts w:ascii="Cambria Math" w:hAnsi="Cambria Math"/>
          <w:color w:val="333333"/>
          <w:shd w:val="clear" w:color="auto" w:fill="FFFFFF"/>
        </w:rPr>
        <w:t>Client</w:t>
      </w:r>
      <w:r w:rsidRPr="001011A2">
        <w:rPr>
          <w:rFonts w:ascii="Cambria Math" w:hAnsi="Cambria Math"/>
          <w:color w:val="333333"/>
          <w:shd w:val="clear" w:color="auto" w:fill="FFFFFF"/>
        </w:rPr>
        <w:tab/>
      </w:r>
      <w:r w:rsidRPr="001011A2">
        <w:rPr>
          <w:rFonts w:ascii="Cambria Math" w:hAnsi="Cambria Math"/>
          <w:color w:val="333333"/>
          <w:shd w:val="clear" w:color="auto" w:fill="FFFFFF"/>
        </w:rPr>
        <w:tab/>
      </w:r>
      <w:r w:rsidRPr="001011A2">
        <w:rPr>
          <w:rFonts w:ascii="Cambria Math" w:hAnsi="Cambria Math"/>
          <w:color w:val="333333"/>
          <w:shd w:val="clear" w:color="auto" w:fill="FFFFFF"/>
        </w:rPr>
        <w:tab/>
      </w:r>
      <w:r w:rsidRPr="001011A2">
        <w:rPr>
          <w:rFonts w:ascii="Cambria Math" w:hAnsi="Cambria Math"/>
          <w:color w:val="333333"/>
          <w:shd w:val="clear" w:color="auto" w:fill="FFFFFF"/>
        </w:rPr>
        <w:tab/>
        <w:t xml:space="preserve">: </w:t>
      </w:r>
      <w:proofErr w:type="spellStart"/>
      <w:r w:rsidRPr="001011A2">
        <w:rPr>
          <w:rFonts w:ascii="Cambria Math" w:hAnsi="Cambria Math"/>
          <w:color w:val="333333"/>
          <w:shd w:val="clear" w:color="auto" w:fill="FFFFFF"/>
        </w:rPr>
        <w:t>CopperCom</w:t>
      </w:r>
      <w:proofErr w:type="spellEnd"/>
      <w:r w:rsidRPr="001011A2">
        <w:rPr>
          <w:rFonts w:ascii="Cambria Math" w:hAnsi="Cambria Math"/>
          <w:color w:val="333333"/>
          <w:shd w:val="clear" w:color="auto" w:fill="FFFFFF"/>
        </w:rPr>
        <w:t>, Florida, USA</w:t>
      </w:r>
    </w:p>
    <w:p w14:paraId="1E447547" w14:textId="77777777" w:rsidR="00B71C49" w:rsidRPr="001011A2" w:rsidRDefault="00B71C49" w:rsidP="00B71C49">
      <w:pPr>
        <w:jc w:val="both"/>
        <w:rPr>
          <w:rFonts w:ascii="Cambria Math" w:hAnsi="Cambria Math"/>
          <w:color w:val="333333"/>
          <w:shd w:val="clear" w:color="auto" w:fill="FFFFFF"/>
        </w:rPr>
      </w:pPr>
      <w:r w:rsidRPr="001011A2">
        <w:rPr>
          <w:rFonts w:ascii="Cambria Math" w:hAnsi="Cambria Math"/>
          <w:color w:val="333333"/>
          <w:shd w:val="clear" w:color="auto" w:fill="FFFFFF"/>
        </w:rPr>
        <w:t>Language/Technology</w:t>
      </w:r>
      <w:r w:rsidRPr="001011A2">
        <w:rPr>
          <w:rFonts w:ascii="Cambria Math" w:hAnsi="Cambria Math"/>
          <w:color w:val="333333"/>
          <w:shd w:val="clear" w:color="auto" w:fill="FFFFFF"/>
        </w:rPr>
        <w:tab/>
        <w:t xml:space="preserve">: Java, LDAP Netscape Directory Server </w:t>
      </w:r>
    </w:p>
    <w:p w14:paraId="4353F664" w14:textId="77777777" w:rsidR="00B71C49" w:rsidRPr="001011A2" w:rsidRDefault="00B71C49" w:rsidP="00B71C49">
      <w:pPr>
        <w:jc w:val="both"/>
        <w:rPr>
          <w:rFonts w:ascii="Cambria Math" w:hAnsi="Cambria Math"/>
          <w:color w:val="333333"/>
          <w:shd w:val="clear" w:color="auto" w:fill="FFFFFF"/>
        </w:rPr>
      </w:pPr>
      <w:r w:rsidRPr="001011A2">
        <w:rPr>
          <w:rFonts w:ascii="Cambria Math" w:hAnsi="Cambria Math"/>
          <w:color w:val="333333"/>
          <w:shd w:val="clear" w:color="auto" w:fill="FFFFFF"/>
        </w:rPr>
        <w:t>Team Size</w:t>
      </w:r>
      <w:r w:rsidRPr="001011A2">
        <w:rPr>
          <w:rFonts w:ascii="Cambria Math" w:hAnsi="Cambria Math"/>
          <w:color w:val="333333"/>
          <w:shd w:val="clear" w:color="auto" w:fill="FFFFFF"/>
        </w:rPr>
        <w:tab/>
      </w:r>
      <w:r w:rsidRPr="001011A2">
        <w:rPr>
          <w:rFonts w:ascii="Cambria Math" w:hAnsi="Cambria Math"/>
          <w:color w:val="333333"/>
          <w:shd w:val="clear" w:color="auto" w:fill="FFFFFF"/>
        </w:rPr>
        <w:tab/>
      </w:r>
      <w:r w:rsidRPr="001011A2">
        <w:rPr>
          <w:rFonts w:ascii="Cambria Math" w:hAnsi="Cambria Math"/>
          <w:color w:val="333333"/>
          <w:shd w:val="clear" w:color="auto" w:fill="FFFFFF"/>
        </w:rPr>
        <w:tab/>
        <w:t>: 2</w:t>
      </w:r>
    </w:p>
    <w:p w14:paraId="07202CC1" w14:textId="77777777" w:rsidR="00B71C49" w:rsidRPr="001011A2" w:rsidRDefault="00B71C49" w:rsidP="00B71C49">
      <w:pPr>
        <w:jc w:val="both"/>
        <w:rPr>
          <w:rFonts w:ascii="Cambria Math" w:hAnsi="Cambria Math"/>
          <w:color w:val="333333"/>
          <w:shd w:val="clear" w:color="auto" w:fill="FFFFFF"/>
        </w:rPr>
      </w:pPr>
      <w:r w:rsidRPr="001011A2">
        <w:rPr>
          <w:rFonts w:ascii="Cambria Math" w:hAnsi="Cambria Math"/>
          <w:color w:val="333333"/>
          <w:shd w:val="clear" w:color="auto" w:fill="FFFFFF"/>
        </w:rPr>
        <w:t>Duration</w:t>
      </w:r>
      <w:r w:rsidRPr="001011A2">
        <w:rPr>
          <w:rFonts w:ascii="Cambria Math" w:hAnsi="Cambria Math"/>
          <w:color w:val="333333"/>
          <w:shd w:val="clear" w:color="auto" w:fill="FFFFFF"/>
        </w:rPr>
        <w:tab/>
      </w:r>
      <w:r w:rsidRPr="001011A2">
        <w:rPr>
          <w:rFonts w:ascii="Cambria Math" w:hAnsi="Cambria Math"/>
          <w:color w:val="333333"/>
          <w:shd w:val="clear" w:color="auto" w:fill="FFFFFF"/>
        </w:rPr>
        <w:tab/>
      </w:r>
      <w:r w:rsidRPr="001011A2">
        <w:rPr>
          <w:rFonts w:ascii="Cambria Math" w:hAnsi="Cambria Math"/>
          <w:color w:val="333333"/>
          <w:shd w:val="clear" w:color="auto" w:fill="FFFFFF"/>
        </w:rPr>
        <w:tab/>
        <w:t>: 6 months</w:t>
      </w:r>
    </w:p>
    <w:p w14:paraId="78619418" w14:textId="77777777" w:rsidR="00B71C49" w:rsidRPr="001011A2" w:rsidRDefault="00B71C49" w:rsidP="00B71C49">
      <w:pPr>
        <w:jc w:val="both"/>
        <w:rPr>
          <w:rFonts w:ascii="Cambria Math" w:hAnsi="Cambria Math"/>
          <w:color w:val="333333"/>
          <w:shd w:val="clear" w:color="auto" w:fill="FFFFFF"/>
        </w:rPr>
      </w:pPr>
    </w:p>
    <w:p w14:paraId="527B4E76" w14:textId="77777777" w:rsidR="00B71C49" w:rsidRPr="001011A2" w:rsidRDefault="00B71C49" w:rsidP="00B71C49">
      <w:pPr>
        <w:jc w:val="both"/>
        <w:rPr>
          <w:rFonts w:ascii="Cambria Math" w:hAnsi="Cambria Math"/>
          <w:color w:val="333333"/>
          <w:shd w:val="clear" w:color="auto" w:fill="FFFFFF"/>
        </w:rPr>
      </w:pPr>
      <w:r w:rsidRPr="001011A2">
        <w:rPr>
          <w:rFonts w:ascii="Cambria Math" w:hAnsi="Cambria Math"/>
          <w:color w:val="333333"/>
          <w:shd w:val="clear" w:color="auto" w:fill="FFFFFF"/>
        </w:rPr>
        <w:t>Project Details:  Creating new database objects and modifying the existing ones for feature interactions with the LDAP Netscape Directory Server. Also caching the required objects for faster access.</w:t>
      </w:r>
    </w:p>
    <w:p w14:paraId="5F7DD484" w14:textId="77777777" w:rsidR="00B71C49" w:rsidRPr="001011A2" w:rsidRDefault="00B71C49" w:rsidP="00B71C49">
      <w:pPr>
        <w:jc w:val="both"/>
        <w:rPr>
          <w:rFonts w:ascii="Cambria Math" w:hAnsi="Cambria Math"/>
          <w:color w:val="333333"/>
          <w:shd w:val="clear" w:color="auto" w:fill="FFFFFF"/>
        </w:rPr>
      </w:pPr>
    </w:p>
    <w:p w14:paraId="794EA903" w14:textId="77777777" w:rsidR="00B71C49" w:rsidRDefault="00B71C49" w:rsidP="00B71C49">
      <w:pPr>
        <w:jc w:val="both"/>
        <w:rPr>
          <w:rFonts w:asciiTheme="minorHAnsi" w:hAnsiTheme="minorHAnsi" w:cs="Arial"/>
          <w:color w:val="333333"/>
          <w:sz w:val="22"/>
          <w:szCs w:val="22"/>
        </w:rPr>
      </w:pPr>
    </w:p>
    <w:p w14:paraId="59B6C8DB" w14:textId="77777777" w:rsidR="00D07003" w:rsidRDefault="00D07003">
      <w:pPr>
        <w:suppressAutoHyphens w:val="0"/>
        <w:rPr>
          <w:rFonts w:ascii="Verdana" w:hAnsi="Verdana" w:cs="Arial"/>
          <w:color w:val="8064A2" w:themeColor="accent4"/>
          <w:sz w:val="20"/>
          <w:szCs w:val="20"/>
        </w:rPr>
      </w:pPr>
      <w:r>
        <w:rPr>
          <w:rFonts w:ascii="Verdana" w:hAnsi="Verdana" w:cs="Arial"/>
          <w:color w:val="8064A2" w:themeColor="accent4"/>
          <w:sz w:val="20"/>
          <w:szCs w:val="20"/>
        </w:rPr>
        <w:br w:type="page"/>
      </w:r>
    </w:p>
    <w:p w14:paraId="544461A2" w14:textId="77777777" w:rsidR="00B71C49" w:rsidRPr="00D1124A" w:rsidRDefault="00B71C49" w:rsidP="00B71C49">
      <w:pPr>
        <w:jc w:val="both"/>
        <w:rPr>
          <w:rFonts w:ascii="Verdana" w:hAnsi="Verdana" w:cs="Arial"/>
          <w:color w:val="8064A2" w:themeColor="accent4"/>
          <w:sz w:val="20"/>
          <w:szCs w:val="20"/>
        </w:rPr>
      </w:pPr>
    </w:p>
    <w:p w14:paraId="5E626927" w14:textId="77777777" w:rsidR="00B71C49" w:rsidRPr="00D1124A" w:rsidRDefault="00B71C49" w:rsidP="00B71C49">
      <w:pPr>
        <w:pBdr>
          <w:bottom w:val="single" w:sz="6" w:space="1" w:color="auto"/>
        </w:pBdr>
        <w:suppressAutoHyphens w:val="0"/>
        <w:rPr>
          <w:rFonts w:ascii="Verdana" w:hAnsi="Verdana"/>
          <w:b/>
          <w:color w:val="8064A2" w:themeColor="accent4"/>
          <w:sz w:val="20"/>
          <w:szCs w:val="20"/>
          <w:lang w:val="en-GB"/>
        </w:rPr>
      </w:pPr>
      <w:r w:rsidRPr="00D1124A">
        <w:rPr>
          <w:rFonts w:ascii="Verdana" w:hAnsi="Verdana"/>
          <w:b/>
          <w:color w:val="8064A2" w:themeColor="accent4"/>
          <w:sz w:val="20"/>
          <w:szCs w:val="20"/>
          <w:lang w:val="en-GB"/>
        </w:rPr>
        <w:t>WORKSHOPS/TRAINING PROGRAMS ATTENDED:</w:t>
      </w:r>
    </w:p>
    <w:p w14:paraId="0068ED31" w14:textId="77777777" w:rsidR="00B71C49" w:rsidRPr="00F60F94" w:rsidRDefault="00B71C49" w:rsidP="00B71C49">
      <w:pPr>
        <w:suppressAutoHyphens w:val="0"/>
        <w:rPr>
          <w:rFonts w:ascii="Verdana" w:hAnsi="Verdana" w:cs="Arial"/>
          <w:color w:val="333333"/>
          <w:sz w:val="20"/>
          <w:szCs w:val="20"/>
        </w:rPr>
      </w:pPr>
    </w:p>
    <w:p w14:paraId="5460131E" w14:textId="77777777" w:rsidR="00B71C49" w:rsidRPr="002B490C" w:rsidRDefault="00B71C49" w:rsidP="00B71C49">
      <w:pPr>
        <w:rPr>
          <w:rFonts w:ascii="Verdana" w:hAnsi="Verdana" w:cs="Arial"/>
          <w:b/>
          <w:color w:val="4F81BD" w:themeColor="accent1"/>
          <w:sz w:val="20"/>
          <w:szCs w:val="20"/>
        </w:rPr>
      </w:pPr>
      <w:r w:rsidRPr="002B490C">
        <w:rPr>
          <w:rFonts w:ascii="Verdana" w:hAnsi="Verdana" w:cs="Arial"/>
          <w:b/>
          <w:color w:val="4F81BD" w:themeColor="accent1"/>
          <w:sz w:val="20"/>
          <w:szCs w:val="20"/>
        </w:rPr>
        <w:t>Technical</w:t>
      </w:r>
    </w:p>
    <w:p w14:paraId="04CA4716" w14:textId="77777777" w:rsidR="00B71C49" w:rsidRPr="00670586" w:rsidRDefault="00B71C49" w:rsidP="00B71C49">
      <w:pPr>
        <w:rPr>
          <w:rFonts w:ascii="Verdana" w:hAnsi="Verdana" w:cs="Arial"/>
          <w:color w:val="333333"/>
          <w:sz w:val="20"/>
          <w:szCs w:val="20"/>
        </w:rPr>
      </w:pPr>
    </w:p>
    <w:p w14:paraId="5F15C90B" w14:textId="77777777" w:rsidR="00BB22AF" w:rsidRPr="001011A2" w:rsidRDefault="00BB22AF" w:rsidP="00BB22AF">
      <w:pPr>
        <w:pStyle w:val="ListParagraph"/>
        <w:numPr>
          <w:ilvl w:val="0"/>
          <w:numId w:val="36"/>
        </w:numPr>
        <w:jc w:val="both"/>
        <w:rPr>
          <w:rFonts w:ascii="Cambria Math" w:hAnsi="Cambria Math"/>
          <w:color w:val="333333"/>
          <w:sz w:val="24"/>
          <w:shd w:val="clear" w:color="auto" w:fill="FFFFFF"/>
          <w:lang w:eastAsia="ar-SA"/>
        </w:rPr>
      </w:pPr>
      <w:r w:rsidRPr="001011A2">
        <w:rPr>
          <w:rFonts w:ascii="Cambria Math" w:hAnsi="Cambria Math"/>
          <w:color w:val="333333"/>
          <w:sz w:val="24"/>
          <w:shd w:val="clear" w:color="auto" w:fill="FFFFFF"/>
          <w:lang w:eastAsia="ar-SA"/>
        </w:rPr>
        <w:t xml:space="preserve">Flex3.0 Training – </w:t>
      </w:r>
      <w:proofErr w:type="spellStart"/>
      <w:r w:rsidRPr="001011A2">
        <w:rPr>
          <w:rFonts w:ascii="Cambria Math" w:hAnsi="Cambria Math"/>
          <w:color w:val="333333"/>
          <w:sz w:val="24"/>
          <w:shd w:val="clear" w:color="auto" w:fill="FFFFFF"/>
          <w:lang w:eastAsia="ar-SA"/>
        </w:rPr>
        <w:t>Edujini</w:t>
      </w:r>
      <w:proofErr w:type="spellEnd"/>
      <w:r w:rsidRPr="001011A2">
        <w:rPr>
          <w:rFonts w:ascii="Cambria Math" w:hAnsi="Cambria Math"/>
          <w:color w:val="333333"/>
          <w:sz w:val="24"/>
          <w:shd w:val="clear" w:color="auto" w:fill="FFFFFF"/>
          <w:lang w:eastAsia="ar-SA"/>
        </w:rPr>
        <w:t xml:space="preserve"> Labs – Oct’08</w:t>
      </w:r>
    </w:p>
    <w:p w14:paraId="61CE91B9" w14:textId="77777777" w:rsidR="00BB22AF" w:rsidRPr="001011A2" w:rsidRDefault="00BB22AF" w:rsidP="00BB22AF">
      <w:pPr>
        <w:pStyle w:val="ListParagraph"/>
        <w:numPr>
          <w:ilvl w:val="0"/>
          <w:numId w:val="36"/>
        </w:numPr>
        <w:jc w:val="both"/>
        <w:rPr>
          <w:rFonts w:ascii="Cambria Math" w:hAnsi="Cambria Math"/>
          <w:color w:val="333333"/>
          <w:sz w:val="24"/>
          <w:shd w:val="clear" w:color="auto" w:fill="FFFFFF"/>
          <w:lang w:eastAsia="ar-SA"/>
        </w:rPr>
      </w:pPr>
      <w:r w:rsidRPr="001011A2">
        <w:rPr>
          <w:rFonts w:ascii="Cambria Math" w:hAnsi="Cambria Math"/>
          <w:color w:val="333333"/>
          <w:sz w:val="24"/>
          <w:shd w:val="clear" w:color="auto" w:fill="FFFFFF"/>
          <w:lang w:eastAsia="ar-SA"/>
        </w:rPr>
        <w:t>SQL Training – ESG-</w:t>
      </w:r>
      <w:proofErr w:type="spellStart"/>
      <w:r w:rsidRPr="001011A2">
        <w:rPr>
          <w:rFonts w:ascii="Cambria Math" w:hAnsi="Cambria Math"/>
          <w:color w:val="333333"/>
          <w:sz w:val="24"/>
          <w:shd w:val="clear" w:color="auto" w:fill="FFFFFF"/>
          <w:lang w:eastAsia="ar-SA"/>
        </w:rPr>
        <w:t>B,Tech</w:t>
      </w:r>
      <w:proofErr w:type="spellEnd"/>
      <w:r w:rsidRPr="001011A2">
        <w:rPr>
          <w:rFonts w:ascii="Cambria Math" w:hAnsi="Cambria Math"/>
          <w:color w:val="333333"/>
          <w:sz w:val="24"/>
          <w:shd w:val="clear" w:color="auto" w:fill="FFFFFF"/>
          <w:lang w:eastAsia="ar-SA"/>
        </w:rPr>
        <w:t xml:space="preserve"> Mahindra – Aug’08</w:t>
      </w:r>
    </w:p>
    <w:p w14:paraId="4CB9412B" w14:textId="77777777" w:rsidR="00BB22AF" w:rsidRPr="001011A2" w:rsidRDefault="00BB22AF" w:rsidP="00BB22AF">
      <w:pPr>
        <w:pStyle w:val="ListParagraph"/>
        <w:numPr>
          <w:ilvl w:val="0"/>
          <w:numId w:val="36"/>
        </w:numPr>
        <w:jc w:val="both"/>
        <w:rPr>
          <w:rFonts w:ascii="Cambria Math" w:hAnsi="Cambria Math"/>
          <w:color w:val="333333"/>
          <w:sz w:val="24"/>
          <w:shd w:val="clear" w:color="auto" w:fill="FFFFFF"/>
          <w:lang w:eastAsia="ar-SA"/>
        </w:rPr>
      </w:pPr>
      <w:r w:rsidRPr="001011A2">
        <w:rPr>
          <w:rFonts w:ascii="Cambria Math" w:hAnsi="Cambria Math"/>
          <w:color w:val="333333"/>
          <w:sz w:val="24"/>
          <w:shd w:val="clear" w:color="auto" w:fill="FFFFFF"/>
          <w:lang w:eastAsia="ar-SA"/>
        </w:rPr>
        <w:t>XML Training - ESG-B, Tech Mahindra – Feb’08</w:t>
      </w:r>
    </w:p>
    <w:p w14:paraId="7A05FC17" w14:textId="77777777" w:rsidR="00BB22AF" w:rsidRPr="001011A2" w:rsidRDefault="00BB22AF" w:rsidP="00BB22AF">
      <w:pPr>
        <w:pStyle w:val="ListParagraph"/>
        <w:numPr>
          <w:ilvl w:val="0"/>
          <w:numId w:val="36"/>
        </w:numPr>
        <w:jc w:val="both"/>
        <w:rPr>
          <w:rFonts w:ascii="Cambria Math" w:hAnsi="Cambria Math"/>
          <w:color w:val="333333"/>
          <w:sz w:val="24"/>
          <w:shd w:val="clear" w:color="auto" w:fill="FFFFFF"/>
          <w:lang w:eastAsia="ar-SA"/>
        </w:rPr>
      </w:pPr>
      <w:r w:rsidRPr="001011A2">
        <w:rPr>
          <w:rFonts w:ascii="Cambria Math" w:hAnsi="Cambria Math"/>
          <w:color w:val="333333"/>
          <w:sz w:val="24"/>
          <w:shd w:val="clear" w:color="auto" w:fill="FFFFFF"/>
          <w:lang w:eastAsia="ar-SA"/>
        </w:rPr>
        <w:t>Professional training on Sun Java Programming (Java 2) from a Sun Authorized Training   center - Oct05</w:t>
      </w:r>
    </w:p>
    <w:p w14:paraId="52A4E6A8" w14:textId="77777777" w:rsidR="00AA6851" w:rsidRPr="00B40357" w:rsidRDefault="00B71C49" w:rsidP="00813D1C">
      <w:pPr>
        <w:pStyle w:val="ListParagraph"/>
        <w:numPr>
          <w:ilvl w:val="0"/>
          <w:numId w:val="36"/>
        </w:numPr>
        <w:jc w:val="both"/>
        <w:rPr>
          <w:shd w:val="clear" w:color="auto" w:fill="FFFFFF"/>
        </w:rPr>
      </w:pPr>
      <w:r w:rsidRPr="007C3EFD">
        <w:rPr>
          <w:rFonts w:ascii="Cambria Math" w:hAnsi="Cambria Math"/>
          <w:color w:val="333333"/>
          <w:sz w:val="24"/>
          <w:shd w:val="clear" w:color="auto" w:fill="FFFFFF"/>
          <w:lang w:eastAsia="ar-SA"/>
        </w:rPr>
        <w:t>C/C++ - Apr'04</w:t>
      </w:r>
    </w:p>
    <w:p w14:paraId="1B318EE1" w14:textId="77777777" w:rsidR="00B40357" w:rsidRPr="007C3EFD" w:rsidRDefault="00B40357" w:rsidP="00B40357">
      <w:pPr>
        <w:pStyle w:val="ListParagraph"/>
        <w:jc w:val="both"/>
        <w:rPr>
          <w:shd w:val="clear" w:color="auto" w:fill="FFFFFF"/>
        </w:rPr>
      </w:pPr>
    </w:p>
    <w:p w14:paraId="5A34A234" w14:textId="77777777" w:rsidR="009775D7" w:rsidRPr="00F511D7" w:rsidRDefault="009775D7" w:rsidP="009775D7">
      <w:pPr>
        <w:pStyle w:val="ListParagraph"/>
        <w:jc w:val="both"/>
        <w:rPr>
          <w:rFonts w:asciiTheme="minorHAnsi" w:hAnsiTheme="minorHAnsi" w:cs="Arial"/>
          <w:color w:val="333333"/>
          <w:sz w:val="22"/>
          <w:szCs w:val="22"/>
        </w:rPr>
      </w:pPr>
    </w:p>
    <w:p w14:paraId="303F7A29" w14:textId="77777777" w:rsidR="009775D7" w:rsidRDefault="009775D7" w:rsidP="00B71C49">
      <w:pPr>
        <w:pBdr>
          <w:bottom w:val="single" w:sz="6" w:space="1" w:color="auto"/>
        </w:pBdr>
        <w:suppressAutoHyphens w:val="0"/>
        <w:rPr>
          <w:rFonts w:ascii="Verdana" w:hAnsi="Verdana"/>
          <w:b/>
          <w:color w:val="8064A2" w:themeColor="accent4"/>
          <w:sz w:val="20"/>
          <w:szCs w:val="20"/>
          <w:lang w:val="en-GB"/>
        </w:rPr>
      </w:pPr>
    </w:p>
    <w:p w14:paraId="0E3E457F" w14:textId="77777777" w:rsidR="00B71C49" w:rsidRPr="00D1124A" w:rsidRDefault="00B71C49" w:rsidP="00B71C49">
      <w:pPr>
        <w:pBdr>
          <w:bottom w:val="single" w:sz="6" w:space="1" w:color="auto"/>
        </w:pBdr>
        <w:suppressAutoHyphens w:val="0"/>
        <w:rPr>
          <w:rFonts w:ascii="Verdana" w:hAnsi="Verdana"/>
          <w:b/>
          <w:color w:val="8064A2" w:themeColor="accent4"/>
          <w:sz w:val="20"/>
          <w:szCs w:val="20"/>
          <w:lang w:val="en-GB"/>
        </w:rPr>
      </w:pPr>
      <w:r w:rsidRPr="00D1124A">
        <w:rPr>
          <w:rFonts w:ascii="Verdana" w:hAnsi="Verdana"/>
          <w:b/>
          <w:color w:val="8064A2" w:themeColor="accent4"/>
          <w:sz w:val="20"/>
          <w:szCs w:val="20"/>
          <w:lang w:val="en-GB"/>
        </w:rPr>
        <w:t>PERSONAL Details:</w:t>
      </w:r>
    </w:p>
    <w:p w14:paraId="05FCE15F" w14:textId="77777777" w:rsidR="00B71C49" w:rsidRDefault="00B71C49" w:rsidP="00B71C49">
      <w:pPr>
        <w:suppressAutoHyphens w:val="0"/>
        <w:rPr>
          <w:rFonts w:ascii="Verdana" w:hAnsi="Verdana"/>
          <w:b/>
          <w:color w:val="A50005"/>
          <w:sz w:val="20"/>
          <w:szCs w:val="20"/>
          <w:lang w:val="en-GB"/>
        </w:rPr>
      </w:pPr>
    </w:p>
    <w:p w14:paraId="515EB0E2" w14:textId="37F29BC7" w:rsidR="00EB27F6" w:rsidRPr="001011A2" w:rsidRDefault="00EB27F6" w:rsidP="00B71C49">
      <w:pPr>
        <w:rPr>
          <w:rFonts w:ascii="Cambria Math" w:hAnsi="Cambria Math"/>
          <w:color w:val="333333"/>
          <w:shd w:val="clear" w:color="auto" w:fill="FFFFFF"/>
        </w:rPr>
      </w:pPr>
      <w:r w:rsidRPr="001011A2">
        <w:rPr>
          <w:rFonts w:ascii="Cambria Math" w:hAnsi="Cambria Math"/>
          <w:color w:val="333333"/>
          <w:shd w:val="clear" w:color="auto" w:fill="FFFFFF"/>
        </w:rPr>
        <w:t>Email</w:t>
      </w:r>
      <w:r w:rsidRPr="001011A2">
        <w:rPr>
          <w:rFonts w:ascii="Cambria Math" w:hAnsi="Cambria Math"/>
          <w:color w:val="333333"/>
          <w:shd w:val="clear" w:color="auto" w:fill="FFFFFF"/>
        </w:rPr>
        <w:tab/>
      </w:r>
      <w:r w:rsidRPr="001011A2">
        <w:rPr>
          <w:rFonts w:ascii="Cambria Math" w:hAnsi="Cambria Math"/>
          <w:color w:val="333333"/>
          <w:shd w:val="clear" w:color="auto" w:fill="FFFFFF"/>
        </w:rPr>
        <w:tab/>
      </w:r>
      <w:r w:rsidRPr="001011A2">
        <w:rPr>
          <w:rFonts w:ascii="Cambria Math" w:hAnsi="Cambria Math"/>
          <w:color w:val="333333"/>
          <w:shd w:val="clear" w:color="auto" w:fill="FFFFFF"/>
        </w:rPr>
        <w:tab/>
        <w:t xml:space="preserve">: </w:t>
      </w:r>
      <w:hyperlink r:id="rId8" w:history="1">
        <w:r w:rsidR="00D91B75" w:rsidRPr="009E783F">
          <w:rPr>
            <w:rStyle w:val="Hyperlink"/>
            <w:rFonts w:ascii="Cambria Math" w:hAnsi="Cambria Math"/>
            <w:shd w:val="clear" w:color="auto" w:fill="FFFFFF"/>
          </w:rPr>
          <w:t>Candidate68@gmail.com</w:t>
        </w:r>
      </w:hyperlink>
    </w:p>
    <w:p w14:paraId="38B4B0DC" w14:textId="77777777" w:rsidR="00EB27F6" w:rsidRPr="001011A2" w:rsidRDefault="00EB27F6" w:rsidP="00B71C49">
      <w:pPr>
        <w:rPr>
          <w:rFonts w:ascii="Cambria Math" w:hAnsi="Cambria Math"/>
          <w:color w:val="333333"/>
          <w:shd w:val="clear" w:color="auto" w:fill="FFFFFF"/>
        </w:rPr>
      </w:pPr>
      <w:r w:rsidRPr="001011A2">
        <w:rPr>
          <w:rFonts w:ascii="Cambria Math" w:hAnsi="Cambria Math"/>
          <w:color w:val="333333"/>
          <w:shd w:val="clear" w:color="auto" w:fill="FFFFFF"/>
        </w:rPr>
        <w:t>Mobile</w:t>
      </w:r>
      <w:r w:rsidRPr="001011A2">
        <w:rPr>
          <w:rFonts w:ascii="Cambria Math" w:hAnsi="Cambria Math"/>
          <w:color w:val="333333"/>
          <w:shd w:val="clear" w:color="auto" w:fill="FFFFFF"/>
        </w:rPr>
        <w:tab/>
      </w:r>
      <w:r w:rsidRPr="001011A2">
        <w:rPr>
          <w:rFonts w:ascii="Cambria Math" w:hAnsi="Cambria Math"/>
          <w:color w:val="333333"/>
          <w:shd w:val="clear" w:color="auto" w:fill="FFFFFF"/>
        </w:rPr>
        <w:tab/>
      </w:r>
      <w:r w:rsidRPr="001011A2">
        <w:rPr>
          <w:rFonts w:ascii="Cambria Math" w:hAnsi="Cambria Math"/>
          <w:color w:val="333333"/>
          <w:shd w:val="clear" w:color="auto" w:fill="FFFFFF"/>
        </w:rPr>
        <w:tab/>
        <w:t xml:space="preserve">: </w:t>
      </w:r>
      <w:r w:rsidR="00C707A7" w:rsidRPr="001011A2">
        <w:rPr>
          <w:rFonts w:ascii="Cambria Math" w:hAnsi="Cambria Math"/>
          <w:color w:val="333333"/>
          <w:shd w:val="clear" w:color="auto" w:fill="FFFFFF"/>
        </w:rPr>
        <w:t>(+1)3148149041</w:t>
      </w:r>
    </w:p>
    <w:p w14:paraId="06F1AAD6" w14:textId="77777777" w:rsidR="00B71C49" w:rsidRPr="001011A2" w:rsidRDefault="00B71C49" w:rsidP="00DE06A1">
      <w:pPr>
        <w:rPr>
          <w:rFonts w:ascii="Cambria Math" w:hAnsi="Cambria Math"/>
          <w:color w:val="333333"/>
          <w:shd w:val="clear" w:color="auto" w:fill="FFFFFF"/>
        </w:rPr>
      </w:pPr>
      <w:r w:rsidRPr="001011A2">
        <w:rPr>
          <w:rFonts w:ascii="Cambria Math" w:hAnsi="Cambria Math"/>
          <w:color w:val="333333"/>
          <w:shd w:val="clear" w:color="auto" w:fill="FFFFFF"/>
        </w:rPr>
        <w:t>Visa Details</w:t>
      </w:r>
      <w:r w:rsidRPr="001011A2">
        <w:rPr>
          <w:rFonts w:ascii="Cambria Math" w:hAnsi="Cambria Math"/>
          <w:color w:val="333333"/>
          <w:shd w:val="clear" w:color="auto" w:fill="FFFFFF"/>
        </w:rPr>
        <w:tab/>
      </w:r>
      <w:r w:rsidRPr="001011A2">
        <w:rPr>
          <w:rFonts w:ascii="Cambria Math" w:hAnsi="Cambria Math"/>
          <w:color w:val="333333"/>
          <w:shd w:val="clear" w:color="auto" w:fill="FFFFFF"/>
        </w:rPr>
        <w:tab/>
        <w:t xml:space="preserve">: </w:t>
      </w:r>
      <w:r w:rsidR="006F7BB5" w:rsidRPr="001011A2">
        <w:rPr>
          <w:rFonts w:ascii="Cambria Math" w:hAnsi="Cambria Math"/>
          <w:color w:val="333333"/>
          <w:shd w:val="clear" w:color="auto" w:fill="FFFFFF"/>
        </w:rPr>
        <w:t>H1B</w:t>
      </w:r>
      <w:r w:rsidR="00FB4044">
        <w:rPr>
          <w:rFonts w:ascii="Cambria Math" w:hAnsi="Cambria Math"/>
          <w:color w:val="333333"/>
          <w:shd w:val="clear" w:color="auto" w:fill="FFFFFF"/>
        </w:rPr>
        <w:t>/I-94</w:t>
      </w:r>
      <w:r w:rsidR="006F7BB5" w:rsidRPr="001011A2">
        <w:rPr>
          <w:rFonts w:ascii="Cambria Math" w:hAnsi="Cambria Math"/>
          <w:color w:val="333333"/>
          <w:shd w:val="clear" w:color="auto" w:fill="FFFFFF"/>
        </w:rPr>
        <w:t xml:space="preserve"> </w:t>
      </w:r>
      <w:r w:rsidR="002C23E6" w:rsidRPr="001011A2">
        <w:rPr>
          <w:rFonts w:ascii="Cambria Math" w:hAnsi="Cambria Math"/>
          <w:color w:val="333333"/>
          <w:shd w:val="clear" w:color="auto" w:fill="FFFFFF"/>
        </w:rPr>
        <w:t>until July2018</w:t>
      </w:r>
    </w:p>
    <w:sectPr w:rsidR="00B71C49" w:rsidRPr="001011A2" w:rsidSect="00295B9C">
      <w:headerReference w:type="even" r:id="rId9"/>
      <w:headerReference w:type="default" r:id="rId10"/>
      <w:footerReference w:type="even" r:id="rId11"/>
      <w:footerReference w:type="default" r:id="rId12"/>
      <w:headerReference w:type="first" r:id="rId13"/>
      <w:footerReference w:type="first" r:id="rId14"/>
      <w:footnotePr>
        <w:pos w:val="beneathText"/>
      </w:footnotePr>
      <w:pgSz w:w="12240" w:h="15840"/>
      <w:pgMar w:top="776" w:right="1138" w:bottom="776" w:left="1138" w:header="397"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98C96E" w14:textId="77777777" w:rsidR="00B71CC0" w:rsidRDefault="00B71CC0">
      <w:r>
        <w:separator/>
      </w:r>
    </w:p>
  </w:endnote>
  <w:endnote w:type="continuationSeparator" w:id="0">
    <w:p w14:paraId="712AC0DB" w14:textId="77777777" w:rsidR="00B71CC0" w:rsidRDefault="00B71C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50A557" w14:textId="77777777" w:rsidR="00DA0EDC" w:rsidRDefault="00DA0E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A170D5" w14:textId="77777777" w:rsidR="005B32A2" w:rsidRPr="00DA0EDC" w:rsidRDefault="005B32A2" w:rsidP="00DA0ED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DE688E" w14:textId="77777777" w:rsidR="00DA0EDC" w:rsidRDefault="00DA0E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EA3997" w14:textId="77777777" w:rsidR="00B71CC0" w:rsidRDefault="00B71CC0">
      <w:r>
        <w:separator/>
      </w:r>
    </w:p>
  </w:footnote>
  <w:footnote w:type="continuationSeparator" w:id="0">
    <w:p w14:paraId="2953C629" w14:textId="77777777" w:rsidR="00B71CC0" w:rsidRDefault="00B71C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66FCEB" w14:textId="77777777" w:rsidR="00DA0EDC" w:rsidRDefault="00DA0E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831797" w14:textId="77777777" w:rsidR="005B32A2" w:rsidRDefault="005B32A2">
    <w:pPr>
      <w:pStyle w:val="Header"/>
      <w:jc w:val="right"/>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130AFC" w14:textId="77777777" w:rsidR="00DA0EDC" w:rsidRDefault="00DA0E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singleLevel"/>
    <w:tmpl w:val="00000001"/>
    <w:name w:val="WW8Num6"/>
    <w:lvl w:ilvl="0">
      <w:start w:val="1"/>
      <w:numFmt w:val="bullet"/>
      <w:lvlText w:val=""/>
      <w:lvlJc w:val="left"/>
      <w:pPr>
        <w:tabs>
          <w:tab w:val="num" w:pos="0"/>
        </w:tabs>
        <w:ind w:left="0" w:firstLine="0"/>
      </w:pPr>
      <w:rPr>
        <w:rFonts w:ascii="Symbol" w:hAnsi="Symbol"/>
      </w:rPr>
    </w:lvl>
  </w:abstractNum>
  <w:abstractNum w:abstractNumId="1" w15:restartNumberingAfterBreak="0">
    <w:nsid w:val="00000002"/>
    <w:multiLevelType w:val="singleLevel"/>
    <w:tmpl w:val="00000002"/>
    <w:name w:val="WW8Num7"/>
    <w:lvl w:ilvl="0">
      <w:start w:val="1"/>
      <w:numFmt w:val="bullet"/>
      <w:lvlText w:val=""/>
      <w:lvlJc w:val="left"/>
      <w:pPr>
        <w:tabs>
          <w:tab w:val="num" w:pos="360"/>
        </w:tabs>
        <w:ind w:left="360" w:hanging="360"/>
      </w:pPr>
      <w:rPr>
        <w:rFonts w:ascii="Wingdings" w:hAnsi="Wingdings"/>
      </w:rPr>
    </w:lvl>
  </w:abstractNum>
  <w:abstractNum w:abstractNumId="2" w15:restartNumberingAfterBreak="0">
    <w:nsid w:val="00000003"/>
    <w:multiLevelType w:val="singleLevel"/>
    <w:tmpl w:val="00000003"/>
    <w:name w:val="WW8Num8"/>
    <w:lvl w:ilvl="0">
      <w:start w:val="1"/>
      <w:numFmt w:val="bullet"/>
      <w:lvlText w:val=""/>
      <w:lvlJc w:val="left"/>
      <w:pPr>
        <w:tabs>
          <w:tab w:val="num" w:pos="360"/>
        </w:tabs>
        <w:ind w:left="360" w:hanging="360"/>
      </w:pPr>
      <w:rPr>
        <w:rFonts w:ascii="Wingdings" w:hAnsi="Wingdings"/>
      </w:rPr>
    </w:lvl>
  </w:abstractNum>
  <w:abstractNum w:abstractNumId="3" w15:restartNumberingAfterBreak="0">
    <w:nsid w:val="00000004"/>
    <w:multiLevelType w:val="singleLevel"/>
    <w:tmpl w:val="00000004"/>
    <w:name w:val="WW8Num11"/>
    <w:lvl w:ilvl="0">
      <w:start w:val="1"/>
      <w:numFmt w:val="decimal"/>
      <w:lvlText w:val="%1."/>
      <w:lvlJc w:val="left"/>
      <w:pPr>
        <w:tabs>
          <w:tab w:val="num" w:pos="480"/>
        </w:tabs>
        <w:ind w:left="480" w:hanging="360"/>
      </w:pPr>
    </w:lvl>
  </w:abstractNum>
  <w:abstractNum w:abstractNumId="4" w15:restartNumberingAfterBreak="0">
    <w:nsid w:val="00000005"/>
    <w:multiLevelType w:val="singleLevel"/>
    <w:tmpl w:val="00000005"/>
    <w:name w:val="WW8Num15"/>
    <w:lvl w:ilvl="0">
      <w:start w:val="1"/>
      <w:numFmt w:val="bullet"/>
      <w:lvlText w:val=""/>
      <w:lvlJc w:val="left"/>
      <w:pPr>
        <w:tabs>
          <w:tab w:val="num" w:pos="360"/>
        </w:tabs>
        <w:ind w:left="360" w:hanging="360"/>
      </w:pPr>
      <w:rPr>
        <w:rFonts w:ascii="Wingdings" w:hAnsi="Wingdings"/>
      </w:rPr>
    </w:lvl>
  </w:abstractNum>
  <w:abstractNum w:abstractNumId="5" w15:restartNumberingAfterBreak="0">
    <w:nsid w:val="00000006"/>
    <w:multiLevelType w:val="singleLevel"/>
    <w:tmpl w:val="00000006"/>
    <w:name w:val="WW8Num26"/>
    <w:lvl w:ilvl="0">
      <w:start w:val="1"/>
      <w:numFmt w:val="bullet"/>
      <w:lvlText w:val=""/>
      <w:lvlJc w:val="left"/>
      <w:pPr>
        <w:tabs>
          <w:tab w:val="num" w:pos="360"/>
        </w:tabs>
        <w:ind w:left="360" w:hanging="360"/>
      </w:pPr>
      <w:rPr>
        <w:rFonts w:ascii="Wingdings" w:hAnsi="Wingdings"/>
      </w:rPr>
    </w:lvl>
  </w:abstractNum>
  <w:abstractNum w:abstractNumId="6" w15:restartNumberingAfterBreak="0">
    <w:nsid w:val="00000007"/>
    <w:multiLevelType w:val="singleLevel"/>
    <w:tmpl w:val="00000007"/>
    <w:name w:val="WW8Num28"/>
    <w:lvl w:ilvl="0">
      <w:start w:val="1"/>
      <w:numFmt w:val="bullet"/>
      <w:lvlText w:val=""/>
      <w:lvlJc w:val="left"/>
      <w:pPr>
        <w:tabs>
          <w:tab w:val="num" w:pos="360"/>
        </w:tabs>
        <w:ind w:left="360" w:hanging="360"/>
      </w:pPr>
      <w:rPr>
        <w:rFonts w:ascii="Wingdings" w:hAnsi="Wingdings"/>
      </w:rPr>
    </w:lvl>
  </w:abstractNum>
  <w:abstractNum w:abstractNumId="7" w15:restartNumberingAfterBreak="0">
    <w:nsid w:val="00000008"/>
    <w:multiLevelType w:val="singleLevel"/>
    <w:tmpl w:val="00000008"/>
    <w:name w:val="WW8Num29"/>
    <w:lvl w:ilvl="0">
      <w:start w:val="1"/>
      <w:numFmt w:val="bullet"/>
      <w:lvlText w:val=""/>
      <w:lvlJc w:val="left"/>
      <w:pPr>
        <w:tabs>
          <w:tab w:val="num" w:pos="360"/>
        </w:tabs>
        <w:ind w:left="360" w:hanging="360"/>
      </w:pPr>
      <w:rPr>
        <w:rFonts w:ascii="Wingdings" w:hAnsi="Wingdings"/>
      </w:rPr>
    </w:lvl>
  </w:abstractNum>
  <w:abstractNum w:abstractNumId="8" w15:restartNumberingAfterBreak="0">
    <w:nsid w:val="00000009"/>
    <w:multiLevelType w:val="singleLevel"/>
    <w:tmpl w:val="00000009"/>
    <w:name w:val="WW8Num31"/>
    <w:lvl w:ilvl="0">
      <w:start w:val="1"/>
      <w:numFmt w:val="bullet"/>
      <w:lvlText w:val=""/>
      <w:lvlJc w:val="left"/>
      <w:pPr>
        <w:tabs>
          <w:tab w:val="num" w:pos="360"/>
        </w:tabs>
        <w:ind w:left="360" w:hanging="360"/>
      </w:pPr>
      <w:rPr>
        <w:rFonts w:ascii="Wingdings" w:hAnsi="Wingdings"/>
      </w:rPr>
    </w:lvl>
  </w:abstractNum>
  <w:abstractNum w:abstractNumId="9" w15:restartNumberingAfterBreak="0">
    <w:nsid w:val="0000000A"/>
    <w:multiLevelType w:val="singleLevel"/>
    <w:tmpl w:val="0000000A"/>
    <w:name w:val="WW8Num36"/>
    <w:lvl w:ilvl="0">
      <w:start w:val="1"/>
      <w:numFmt w:val="bullet"/>
      <w:lvlText w:val=""/>
      <w:lvlJc w:val="left"/>
      <w:pPr>
        <w:tabs>
          <w:tab w:val="num" w:pos="360"/>
        </w:tabs>
        <w:ind w:left="360" w:hanging="360"/>
      </w:pPr>
      <w:rPr>
        <w:rFonts w:ascii="Wingdings" w:hAnsi="Wingdings"/>
      </w:rPr>
    </w:lvl>
  </w:abstractNum>
  <w:abstractNum w:abstractNumId="10" w15:restartNumberingAfterBreak="0">
    <w:nsid w:val="0000000B"/>
    <w:multiLevelType w:val="singleLevel"/>
    <w:tmpl w:val="0000000B"/>
    <w:name w:val="WW8Num38"/>
    <w:lvl w:ilvl="0">
      <w:start w:val="1"/>
      <w:numFmt w:val="bullet"/>
      <w:lvlText w:val=""/>
      <w:lvlJc w:val="left"/>
      <w:pPr>
        <w:tabs>
          <w:tab w:val="num" w:pos="360"/>
        </w:tabs>
        <w:ind w:left="360" w:hanging="360"/>
      </w:pPr>
      <w:rPr>
        <w:rFonts w:ascii="Wingdings" w:hAnsi="Wingdings"/>
      </w:rPr>
    </w:lvl>
  </w:abstractNum>
  <w:abstractNum w:abstractNumId="11" w15:restartNumberingAfterBreak="0">
    <w:nsid w:val="0000000C"/>
    <w:multiLevelType w:val="singleLevel"/>
    <w:tmpl w:val="0000000C"/>
    <w:name w:val="WW8Num39"/>
    <w:lvl w:ilvl="0">
      <w:start w:val="1"/>
      <w:numFmt w:val="bullet"/>
      <w:lvlText w:val=""/>
      <w:lvlJc w:val="left"/>
      <w:pPr>
        <w:tabs>
          <w:tab w:val="num" w:pos="360"/>
        </w:tabs>
        <w:ind w:left="360" w:hanging="360"/>
      </w:pPr>
      <w:rPr>
        <w:rFonts w:ascii="Wingdings" w:hAnsi="Wingdings"/>
      </w:rPr>
    </w:lvl>
  </w:abstractNum>
  <w:abstractNum w:abstractNumId="12" w15:restartNumberingAfterBreak="0">
    <w:nsid w:val="0000000D"/>
    <w:multiLevelType w:val="multilevel"/>
    <w:tmpl w:val="0000000D"/>
    <w:name w:val="Outline"/>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rPr>
    </w:lvl>
  </w:abstractNum>
  <w:abstractNum w:abstractNumId="13" w15:restartNumberingAfterBreak="0">
    <w:nsid w:val="03C1364F"/>
    <w:multiLevelType w:val="hybridMultilevel"/>
    <w:tmpl w:val="F98ACBAC"/>
    <w:lvl w:ilvl="0" w:tplc="4E4C16FA">
      <w:start w:val="4"/>
      <w:numFmt w:val="decimal"/>
      <w:lvlText w:val="%1."/>
      <w:lvlJc w:val="left"/>
      <w:pPr>
        <w:tabs>
          <w:tab w:val="num" w:pos="480"/>
        </w:tabs>
        <w:ind w:left="480" w:hanging="360"/>
      </w:pPr>
      <w:rPr>
        <w:rFonts w:hint="default"/>
      </w:rPr>
    </w:lvl>
    <w:lvl w:ilvl="1" w:tplc="04090019" w:tentative="1">
      <w:start w:val="1"/>
      <w:numFmt w:val="lowerLetter"/>
      <w:lvlText w:val="%2."/>
      <w:lvlJc w:val="left"/>
      <w:pPr>
        <w:tabs>
          <w:tab w:val="num" w:pos="1200"/>
        </w:tabs>
        <w:ind w:left="1200" w:hanging="360"/>
      </w:pPr>
    </w:lvl>
    <w:lvl w:ilvl="2" w:tplc="0409001B" w:tentative="1">
      <w:start w:val="1"/>
      <w:numFmt w:val="lowerRoman"/>
      <w:lvlText w:val="%3."/>
      <w:lvlJc w:val="right"/>
      <w:pPr>
        <w:tabs>
          <w:tab w:val="num" w:pos="1920"/>
        </w:tabs>
        <w:ind w:left="1920" w:hanging="180"/>
      </w:pPr>
    </w:lvl>
    <w:lvl w:ilvl="3" w:tplc="0409000F" w:tentative="1">
      <w:start w:val="1"/>
      <w:numFmt w:val="decimal"/>
      <w:lvlText w:val="%4."/>
      <w:lvlJc w:val="left"/>
      <w:pPr>
        <w:tabs>
          <w:tab w:val="num" w:pos="2640"/>
        </w:tabs>
        <w:ind w:left="2640" w:hanging="360"/>
      </w:pPr>
    </w:lvl>
    <w:lvl w:ilvl="4" w:tplc="04090019" w:tentative="1">
      <w:start w:val="1"/>
      <w:numFmt w:val="lowerLetter"/>
      <w:lvlText w:val="%5."/>
      <w:lvlJc w:val="left"/>
      <w:pPr>
        <w:tabs>
          <w:tab w:val="num" w:pos="3360"/>
        </w:tabs>
        <w:ind w:left="3360" w:hanging="360"/>
      </w:pPr>
    </w:lvl>
    <w:lvl w:ilvl="5" w:tplc="0409001B" w:tentative="1">
      <w:start w:val="1"/>
      <w:numFmt w:val="lowerRoman"/>
      <w:lvlText w:val="%6."/>
      <w:lvlJc w:val="right"/>
      <w:pPr>
        <w:tabs>
          <w:tab w:val="num" w:pos="4080"/>
        </w:tabs>
        <w:ind w:left="4080" w:hanging="180"/>
      </w:pPr>
    </w:lvl>
    <w:lvl w:ilvl="6" w:tplc="0409000F" w:tentative="1">
      <w:start w:val="1"/>
      <w:numFmt w:val="decimal"/>
      <w:lvlText w:val="%7."/>
      <w:lvlJc w:val="left"/>
      <w:pPr>
        <w:tabs>
          <w:tab w:val="num" w:pos="4800"/>
        </w:tabs>
        <w:ind w:left="4800" w:hanging="360"/>
      </w:pPr>
    </w:lvl>
    <w:lvl w:ilvl="7" w:tplc="04090019" w:tentative="1">
      <w:start w:val="1"/>
      <w:numFmt w:val="lowerLetter"/>
      <w:lvlText w:val="%8."/>
      <w:lvlJc w:val="left"/>
      <w:pPr>
        <w:tabs>
          <w:tab w:val="num" w:pos="5520"/>
        </w:tabs>
        <w:ind w:left="5520" w:hanging="360"/>
      </w:pPr>
    </w:lvl>
    <w:lvl w:ilvl="8" w:tplc="0409001B" w:tentative="1">
      <w:start w:val="1"/>
      <w:numFmt w:val="lowerRoman"/>
      <w:lvlText w:val="%9."/>
      <w:lvlJc w:val="right"/>
      <w:pPr>
        <w:tabs>
          <w:tab w:val="num" w:pos="6240"/>
        </w:tabs>
        <w:ind w:left="6240" w:hanging="180"/>
      </w:pPr>
    </w:lvl>
  </w:abstractNum>
  <w:abstractNum w:abstractNumId="14" w15:restartNumberingAfterBreak="0">
    <w:nsid w:val="052804CB"/>
    <w:multiLevelType w:val="hybridMultilevel"/>
    <w:tmpl w:val="81E488D2"/>
    <w:lvl w:ilvl="0" w:tplc="7F2EB012">
      <w:start w:val="1"/>
      <w:numFmt w:val="decimal"/>
      <w:lvlText w:val="%1."/>
      <w:lvlJc w:val="left"/>
      <w:pPr>
        <w:ind w:left="0" w:hanging="360"/>
      </w:pPr>
      <w:rPr>
        <w:b/>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5" w15:restartNumberingAfterBreak="0">
    <w:nsid w:val="0D8B51DF"/>
    <w:multiLevelType w:val="hybridMultilevel"/>
    <w:tmpl w:val="B51A44D6"/>
    <w:lvl w:ilvl="0" w:tplc="523411CA">
      <w:start w:val="10"/>
      <w:numFmt w:val="decimal"/>
      <w:lvlText w:val="%1."/>
      <w:lvlJc w:val="left"/>
      <w:pPr>
        <w:tabs>
          <w:tab w:val="num" w:pos="1080"/>
        </w:tabs>
        <w:ind w:left="1080" w:hanging="4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104C723B"/>
    <w:multiLevelType w:val="hybridMultilevel"/>
    <w:tmpl w:val="A2E0FD50"/>
    <w:lvl w:ilvl="0" w:tplc="FFFFFFFF">
      <w:start w:val="1"/>
      <w:numFmt w:val="bullet"/>
      <w:pStyle w:val="Note"/>
      <w:lvlText w:val=""/>
      <w:lvlJc w:val="left"/>
      <w:pPr>
        <w:tabs>
          <w:tab w:val="num" w:pos="720"/>
        </w:tabs>
        <w:ind w:left="720" w:hanging="360"/>
      </w:pPr>
      <w:rPr>
        <w:rFonts w:ascii="Wingdings" w:hAnsi="Wingdings" w:hint="default"/>
      </w:rPr>
    </w:lvl>
    <w:lvl w:ilvl="1" w:tplc="FFFFFFFF">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5FB045D"/>
    <w:multiLevelType w:val="hybridMultilevel"/>
    <w:tmpl w:val="01D47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D6A3236"/>
    <w:multiLevelType w:val="hybridMultilevel"/>
    <w:tmpl w:val="0DD02B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1FB46606"/>
    <w:multiLevelType w:val="hybridMultilevel"/>
    <w:tmpl w:val="21868300"/>
    <w:lvl w:ilvl="0" w:tplc="EDB4AB82">
      <w:start w:val="1"/>
      <w:numFmt w:val="decimal"/>
      <w:lvlText w:val="%1"/>
      <w:lvlJc w:val="left"/>
      <w:pPr>
        <w:tabs>
          <w:tab w:val="num" w:pos="480"/>
        </w:tabs>
        <w:ind w:left="480" w:hanging="360"/>
      </w:pPr>
      <w:rPr>
        <w:rFonts w:hint="default"/>
      </w:rPr>
    </w:lvl>
    <w:lvl w:ilvl="1" w:tplc="04090019" w:tentative="1">
      <w:start w:val="1"/>
      <w:numFmt w:val="lowerLetter"/>
      <w:lvlText w:val="%2."/>
      <w:lvlJc w:val="left"/>
      <w:pPr>
        <w:tabs>
          <w:tab w:val="num" w:pos="1200"/>
        </w:tabs>
        <w:ind w:left="1200" w:hanging="360"/>
      </w:pPr>
    </w:lvl>
    <w:lvl w:ilvl="2" w:tplc="0409001B" w:tentative="1">
      <w:start w:val="1"/>
      <w:numFmt w:val="lowerRoman"/>
      <w:lvlText w:val="%3."/>
      <w:lvlJc w:val="right"/>
      <w:pPr>
        <w:tabs>
          <w:tab w:val="num" w:pos="1920"/>
        </w:tabs>
        <w:ind w:left="1920" w:hanging="180"/>
      </w:pPr>
    </w:lvl>
    <w:lvl w:ilvl="3" w:tplc="0409000F" w:tentative="1">
      <w:start w:val="1"/>
      <w:numFmt w:val="decimal"/>
      <w:lvlText w:val="%4."/>
      <w:lvlJc w:val="left"/>
      <w:pPr>
        <w:tabs>
          <w:tab w:val="num" w:pos="2640"/>
        </w:tabs>
        <w:ind w:left="2640" w:hanging="360"/>
      </w:pPr>
    </w:lvl>
    <w:lvl w:ilvl="4" w:tplc="04090019" w:tentative="1">
      <w:start w:val="1"/>
      <w:numFmt w:val="lowerLetter"/>
      <w:lvlText w:val="%5."/>
      <w:lvlJc w:val="left"/>
      <w:pPr>
        <w:tabs>
          <w:tab w:val="num" w:pos="3360"/>
        </w:tabs>
        <w:ind w:left="3360" w:hanging="360"/>
      </w:pPr>
    </w:lvl>
    <w:lvl w:ilvl="5" w:tplc="0409001B" w:tentative="1">
      <w:start w:val="1"/>
      <w:numFmt w:val="lowerRoman"/>
      <w:lvlText w:val="%6."/>
      <w:lvlJc w:val="right"/>
      <w:pPr>
        <w:tabs>
          <w:tab w:val="num" w:pos="4080"/>
        </w:tabs>
        <w:ind w:left="4080" w:hanging="180"/>
      </w:pPr>
    </w:lvl>
    <w:lvl w:ilvl="6" w:tplc="0409000F" w:tentative="1">
      <w:start w:val="1"/>
      <w:numFmt w:val="decimal"/>
      <w:lvlText w:val="%7."/>
      <w:lvlJc w:val="left"/>
      <w:pPr>
        <w:tabs>
          <w:tab w:val="num" w:pos="4800"/>
        </w:tabs>
        <w:ind w:left="4800" w:hanging="360"/>
      </w:pPr>
    </w:lvl>
    <w:lvl w:ilvl="7" w:tplc="04090019" w:tentative="1">
      <w:start w:val="1"/>
      <w:numFmt w:val="lowerLetter"/>
      <w:lvlText w:val="%8."/>
      <w:lvlJc w:val="left"/>
      <w:pPr>
        <w:tabs>
          <w:tab w:val="num" w:pos="5520"/>
        </w:tabs>
        <w:ind w:left="5520" w:hanging="360"/>
      </w:pPr>
    </w:lvl>
    <w:lvl w:ilvl="8" w:tplc="0409001B" w:tentative="1">
      <w:start w:val="1"/>
      <w:numFmt w:val="lowerRoman"/>
      <w:lvlText w:val="%9."/>
      <w:lvlJc w:val="right"/>
      <w:pPr>
        <w:tabs>
          <w:tab w:val="num" w:pos="6240"/>
        </w:tabs>
        <w:ind w:left="6240" w:hanging="180"/>
      </w:pPr>
    </w:lvl>
  </w:abstractNum>
  <w:abstractNum w:abstractNumId="20" w15:restartNumberingAfterBreak="0">
    <w:nsid w:val="27970BAA"/>
    <w:multiLevelType w:val="hybridMultilevel"/>
    <w:tmpl w:val="22ACAB64"/>
    <w:lvl w:ilvl="0" w:tplc="04090005">
      <w:start w:val="1"/>
      <w:numFmt w:val="bullet"/>
      <w:lvlText w:val=""/>
      <w:lvlJc w:val="left"/>
      <w:pPr>
        <w:ind w:left="792" w:hanging="360"/>
      </w:pPr>
      <w:rPr>
        <w:rFonts w:ascii="Wingdings" w:hAnsi="Wingdings" w:hint="default"/>
      </w:rPr>
    </w:lvl>
    <w:lvl w:ilvl="1" w:tplc="04090003">
      <w:start w:val="1"/>
      <w:numFmt w:val="bullet"/>
      <w:lvlText w:val="o"/>
      <w:lvlJc w:val="left"/>
      <w:pPr>
        <w:ind w:left="1512" w:hanging="360"/>
      </w:pPr>
      <w:rPr>
        <w:rFonts w:ascii="Courier New" w:hAnsi="Courier New" w:hint="default"/>
      </w:rPr>
    </w:lvl>
    <w:lvl w:ilvl="2" w:tplc="04090005">
      <w:start w:val="1"/>
      <w:numFmt w:val="bullet"/>
      <w:lvlText w:val=""/>
      <w:lvlJc w:val="left"/>
      <w:pPr>
        <w:ind w:left="2232" w:hanging="360"/>
      </w:pPr>
      <w:rPr>
        <w:rFonts w:ascii="Wingdings" w:hAnsi="Wingdings" w:hint="default"/>
      </w:rPr>
    </w:lvl>
    <w:lvl w:ilvl="3" w:tplc="04090001">
      <w:start w:val="1"/>
      <w:numFmt w:val="bullet"/>
      <w:lvlText w:val=""/>
      <w:lvlJc w:val="left"/>
      <w:pPr>
        <w:ind w:left="2952" w:hanging="360"/>
      </w:pPr>
      <w:rPr>
        <w:rFonts w:ascii="Symbol" w:hAnsi="Symbol" w:hint="default"/>
      </w:rPr>
    </w:lvl>
    <w:lvl w:ilvl="4" w:tplc="04090003">
      <w:start w:val="1"/>
      <w:numFmt w:val="bullet"/>
      <w:lvlText w:val="o"/>
      <w:lvlJc w:val="left"/>
      <w:pPr>
        <w:ind w:left="3672" w:hanging="360"/>
      </w:pPr>
      <w:rPr>
        <w:rFonts w:ascii="Courier New" w:hAnsi="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1" w15:restartNumberingAfterBreak="0">
    <w:nsid w:val="2FD83B1F"/>
    <w:multiLevelType w:val="hybridMultilevel"/>
    <w:tmpl w:val="B41AE6EE"/>
    <w:lvl w:ilvl="0" w:tplc="EF02E5D8">
      <w:start w:val="8"/>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36913BD"/>
    <w:multiLevelType w:val="hybridMultilevel"/>
    <w:tmpl w:val="80047F34"/>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 w15:restartNumberingAfterBreak="0">
    <w:nsid w:val="3E020CAF"/>
    <w:multiLevelType w:val="hybridMultilevel"/>
    <w:tmpl w:val="A7C6D6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FC36739"/>
    <w:multiLevelType w:val="hybridMultilevel"/>
    <w:tmpl w:val="8F8435F6"/>
    <w:lvl w:ilvl="0" w:tplc="40090001">
      <w:start w:val="1"/>
      <w:numFmt w:val="bullet"/>
      <w:lvlText w:val=""/>
      <w:lvlJc w:val="left"/>
      <w:pPr>
        <w:tabs>
          <w:tab w:val="num" w:pos="720"/>
        </w:tabs>
        <w:ind w:left="720" w:hanging="360"/>
      </w:pPr>
      <w:rPr>
        <w:rFonts w:ascii="Symbol" w:hAnsi="Symbol" w:hint="default"/>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DE87616"/>
    <w:multiLevelType w:val="hybridMultilevel"/>
    <w:tmpl w:val="779E50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F2D2C9B"/>
    <w:multiLevelType w:val="hybridMultilevel"/>
    <w:tmpl w:val="01FA0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1A304D"/>
    <w:multiLevelType w:val="hybridMultilevel"/>
    <w:tmpl w:val="14BE1736"/>
    <w:lvl w:ilvl="0" w:tplc="3D461216">
      <w:start w:val="4"/>
      <w:numFmt w:val="decimal"/>
      <w:lvlText w:val="%1"/>
      <w:lvlJc w:val="left"/>
      <w:pPr>
        <w:tabs>
          <w:tab w:val="num" w:pos="480"/>
        </w:tabs>
        <w:ind w:left="480" w:hanging="360"/>
      </w:pPr>
      <w:rPr>
        <w:rFonts w:hint="default"/>
      </w:rPr>
    </w:lvl>
    <w:lvl w:ilvl="1" w:tplc="04090019" w:tentative="1">
      <w:start w:val="1"/>
      <w:numFmt w:val="lowerLetter"/>
      <w:lvlText w:val="%2."/>
      <w:lvlJc w:val="left"/>
      <w:pPr>
        <w:tabs>
          <w:tab w:val="num" w:pos="1200"/>
        </w:tabs>
        <w:ind w:left="1200" w:hanging="360"/>
      </w:pPr>
    </w:lvl>
    <w:lvl w:ilvl="2" w:tplc="0409001B" w:tentative="1">
      <w:start w:val="1"/>
      <w:numFmt w:val="lowerRoman"/>
      <w:lvlText w:val="%3."/>
      <w:lvlJc w:val="right"/>
      <w:pPr>
        <w:tabs>
          <w:tab w:val="num" w:pos="1920"/>
        </w:tabs>
        <w:ind w:left="1920" w:hanging="180"/>
      </w:pPr>
    </w:lvl>
    <w:lvl w:ilvl="3" w:tplc="0409000F" w:tentative="1">
      <w:start w:val="1"/>
      <w:numFmt w:val="decimal"/>
      <w:lvlText w:val="%4."/>
      <w:lvlJc w:val="left"/>
      <w:pPr>
        <w:tabs>
          <w:tab w:val="num" w:pos="2640"/>
        </w:tabs>
        <w:ind w:left="2640" w:hanging="360"/>
      </w:pPr>
    </w:lvl>
    <w:lvl w:ilvl="4" w:tplc="04090019" w:tentative="1">
      <w:start w:val="1"/>
      <w:numFmt w:val="lowerLetter"/>
      <w:lvlText w:val="%5."/>
      <w:lvlJc w:val="left"/>
      <w:pPr>
        <w:tabs>
          <w:tab w:val="num" w:pos="3360"/>
        </w:tabs>
        <w:ind w:left="3360" w:hanging="360"/>
      </w:pPr>
    </w:lvl>
    <w:lvl w:ilvl="5" w:tplc="0409001B" w:tentative="1">
      <w:start w:val="1"/>
      <w:numFmt w:val="lowerRoman"/>
      <w:lvlText w:val="%6."/>
      <w:lvlJc w:val="right"/>
      <w:pPr>
        <w:tabs>
          <w:tab w:val="num" w:pos="4080"/>
        </w:tabs>
        <w:ind w:left="4080" w:hanging="180"/>
      </w:pPr>
    </w:lvl>
    <w:lvl w:ilvl="6" w:tplc="0409000F" w:tentative="1">
      <w:start w:val="1"/>
      <w:numFmt w:val="decimal"/>
      <w:lvlText w:val="%7."/>
      <w:lvlJc w:val="left"/>
      <w:pPr>
        <w:tabs>
          <w:tab w:val="num" w:pos="4800"/>
        </w:tabs>
        <w:ind w:left="4800" w:hanging="360"/>
      </w:pPr>
    </w:lvl>
    <w:lvl w:ilvl="7" w:tplc="04090019" w:tentative="1">
      <w:start w:val="1"/>
      <w:numFmt w:val="lowerLetter"/>
      <w:lvlText w:val="%8."/>
      <w:lvlJc w:val="left"/>
      <w:pPr>
        <w:tabs>
          <w:tab w:val="num" w:pos="5520"/>
        </w:tabs>
        <w:ind w:left="5520" w:hanging="360"/>
      </w:pPr>
    </w:lvl>
    <w:lvl w:ilvl="8" w:tplc="0409001B" w:tentative="1">
      <w:start w:val="1"/>
      <w:numFmt w:val="lowerRoman"/>
      <w:lvlText w:val="%9."/>
      <w:lvlJc w:val="right"/>
      <w:pPr>
        <w:tabs>
          <w:tab w:val="num" w:pos="6240"/>
        </w:tabs>
        <w:ind w:left="6240" w:hanging="180"/>
      </w:pPr>
    </w:lvl>
  </w:abstractNum>
  <w:abstractNum w:abstractNumId="28" w15:restartNumberingAfterBreak="0">
    <w:nsid w:val="513817B2"/>
    <w:multiLevelType w:val="hybridMultilevel"/>
    <w:tmpl w:val="9AE49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DA3999"/>
    <w:multiLevelType w:val="hybridMultilevel"/>
    <w:tmpl w:val="A1D88360"/>
    <w:lvl w:ilvl="0" w:tplc="0409000B">
      <w:start w:val="1"/>
      <w:numFmt w:val="bullet"/>
      <w:lvlText w:val=""/>
      <w:lvlJc w:val="left"/>
      <w:pPr>
        <w:tabs>
          <w:tab w:val="num" w:pos="1440"/>
        </w:tabs>
        <w:ind w:left="1440" w:hanging="360"/>
      </w:pPr>
      <w:rPr>
        <w:rFonts w:ascii="Wingdings" w:hAnsi="Wingding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0" w15:restartNumberingAfterBreak="0">
    <w:nsid w:val="573B41E8"/>
    <w:multiLevelType w:val="hybridMultilevel"/>
    <w:tmpl w:val="3D16D8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96F5341"/>
    <w:multiLevelType w:val="hybridMultilevel"/>
    <w:tmpl w:val="5142B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AE1DED"/>
    <w:multiLevelType w:val="hybridMultilevel"/>
    <w:tmpl w:val="A384799E"/>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C22488D"/>
    <w:multiLevelType w:val="hybridMultilevel"/>
    <w:tmpl w:val="4EF6CD9A"/>
    <w:lvl w:ilvl="0" w:tplc="3AC27AC4">
      <w:start w:val="1"/>
      <w:numFmt w:val="lowerLetter"/>
      <w:lvlText w:val="%1)"/>
      <w:lvlJc w:val="left"/>
      <w:pPr>
        <w:tabs>
          <w:tab w:val="num" w:pos="840"/>
        </w:tabs>
        <w:ind w:left="840" w:hanging="360"/>
      </w:pPr>
      <w:rPr>
        <w:rFonts w:hint="default"/>
      </w:rPr>
    </w:lvl>
    <w:lvl w:ilvl="1" w:tplc="04090019" w:tentative="1">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34" w15:restartNumberingAfterBreak="0">
    <w:nsid w:val="620C275B"/>
    <w:multiLevelType w:val="hybridMultilevel"/>
    <w:tmpl w:val="EB722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7B3E91"/>
    <w:multiLevelType w:val="hybridMultilevel"/>
    <w:tmpl w:val="10DAB8BE"/>
    <w:lvl w:ilvl="0" w:tplc="2370E79C">
      <w:start w:val="10"/>
      <w:numFmt w:val="decimal"/>
      <w:lvlText w:val="%1"/>
      <w:lvlJc w:val="left"/>
      <w:pPr>
        <w:tabs>
          <w:tab w:val="num" w:pos="960"/>
        </w:tabs>
        <w:ind w:left="960" w:hanging="360"/>
      </w:pPr>
      <w:rPr>
        <w:rFonts w:hint="default"/>
        <w:b/>
      </w:rPr>
    </w:lvl>
    <w:lvl w:ilvl="1" w:tplc="04090019" w:tentative="1">
      <w:start w:val="1"/>
      <w:numFmt w:val="lowerLetter"/>
      <w:lvlText w:val="%2."/>
      <w:lvlJc w:val="left"/>
      <w:pPr>
        <w:tabs>
          <w:tab w:val="num" w:pos="1680"/>
        </w:tabs>
        <w:ind w:left="1680" w:hanging="360"/>
      </w:pPr>
    </w:lvl>
    <w:lvl w:ilvl="2" w:tplc="0409001B" w:tentative="1">
      <w:start w:val="1"/>
      <w:numFmt w:val="lowerRoman"/>
      <w:lvlText w:val="%3."/>
      <w:lvlJc w:val="right"/>
      <w:pPr>
        <w:tabs>
          <w:tab w:val="num" w:pos="2400"/>
        </w:tabs>
        <w:ind w:left="2400" w:hanging="180"/>
      </w:pPr>
    </w:lvl>
    <w:lvl w:ilvl="3" w:tplc="0409000F" w:tentative="1">
      <w:start w:val="1"/>
      <w:numFmt w:val="decimal"/>
      <w:lvlText w:val="%4."/>
      <w:lvlJc w:val="left"/>
      <w:pPr>
        <w:tabs>
          <w:tab w:val="num" w:pos="3120"/>
        </w:tabs>
        <w:ind w:left="3120" w:hanging="360"/>
      </w:pPr>
    </w:lvl>
    <w:lvl w:ilvl="4" w:tplc="04090019" w:tentative="1">
      <w:start w:val="1"/>
      <w:numFmt w:val="lowerLetter"/>
      <w:lvlText w:val="%5."/>
      <w:lvlJc w:val="left"/>
      <w:pPr>
        <w:tabs>
          <w:tab w:val="num" w:pos="3840"/>
        </w:tabs>
        <w:ind w:left="3840" w:hanging="360"/>
      </w:pPr>
    </w:lvl>
    <w:lvl w:ilvl="5" w:tplc="0409001B" w:tentative="1">
      <w:start w:val="1"/>
      <w:numFmt w:val="lowerRoman"/>
      <w:lvlText w:val="%6."/>
      <w:lvlJc w:val="right"/>
      <w:pPr>
        <w:tabs>
          <w:tab w:val="num" w:pos="4560"/>
        </w:tabs>
        <w:ind w:left="4560" w:hanging="180"/>
      </w:pPr>
    </w:lvl>
    <w:lvl w:ilvl="6" w:tplc="0409000F" w:tentative="1">
      <w:start w:val="1"/>
      <w:numFmt w:val="decimal"/>
      <w:lvlText w:val="%7."/>
      <w:lvlJc w:val="left"/>
      <w:pPr>
        <w:tabs>
          <w:tab w:val="num" w:pos="5280"/>
        </w:tabs>
        <w:ind w:left="5280" w:hanging="360"/>
      </w:pPr>
    </w:lvl>
    <w:lvl w:ilvl="7" w:tplc="04090019" w:tentative="1">
      <w:start w:val="1"/>
      <w:numFmt w:val="lowerLetter"/>
      <w:lvlText w:val="%8."/>
      <w:lvlJc w:val="left"/>
      <w:pPr>
        <w:tabs>
          <w:tab w:val="num" w:pos="6000"/>
        </w:tabs>
        <w:ind w:left="6000" w:hanging="360"/>
      </w:pPr>
    </w:lvl>
    <w:lvl w:ilvl="8" w:tplc="0409001B" w:tentative="1">
      <w:start w:val="1"/>
      <w:numFmt w:val="lowerRoman"/>
      <w:lvlText w:val="%9."/>
      <w:lvlJc w:val="right"/>
      <w:pPr>
        <w:tabs>
          <w:tab w:val="num" w:pos="6720"/>
        </w:tabs>
        <w:ind w:left="6720" w:hanging="180"/>
      </w:pPr>
    </w:lvl>
  </w:abstractNum>
  <w:abstractNum w:abstractNumId="36" w15:restartNumberingAfterBreak="0">
    <w:nsid w:val="6B266F33"/>
    <w:multiLevelType w:val="hybridMultilevel"/>
    <w:tmpl w:val="87DCA1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C6C4028"/>
    <w:multiLevelType w:val="hybridMultilevel"/>
    <w:tmpl w:val="E2CC4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C814E54"/>
    <w:multiLevelType w:val="hybridMultilevel"/>
    <w:tmpl w:val="563EF952"/>
    <w:lvl w:ilvl="0" w:tplc="E2021A7C">
      <w:start w:val="10"/>
      <w:numFmt w:val="decimal"/>
      <w:lvlText w:val="%1."/>
      <w:lvlJc w:val="left"/>
      <w:pPr>
        <w:tabs>
          <w:tab w:val="num" w:pos="960"/>
        </w:tabs>
        <w:ind w:left="960" w:hanging="360"/>
      </w:pPr>
      <w:rPr>
        <w:rFonts w:hint="default"/>
        <w:b/>
      </w:rPr>
    </w:lvl>
    <w:lvl w:ilvl="1" w:tplc="04090019" w:tentative="1">
      <w:start w:val="1"/>
      <w:numFmt w:val="lowerLetter"/>
      <w:lvlText w:val="%2."/>
      <w:lvlJc w:val="left"/>
      <w:pPr>
        <w:tabs>
          <w:tab w:val="num" w:pos="1680"/>
        </w:tabs>
        <w:ind w:left="1680" w:hanging="360"/>
      </w:pPr>
    </w:lvl>
    <w:lvl w:ilvl="2" w:tplc="0409001B" w:tentative="1">
      <w:start w:val="1"/>
      <w:numFmt w:val="lowerRoman"/>
      <w:lvlText w:val="%3."/>
      <w:lvlJc w:val="right"/>
      <w:pPr>
        <w:tabs>
          <w:tab w:val="num" w:pos="2400"/>
        </w:tabs>
        <w:ind w:left="2400" w:hanging="180"/>
      </w:pPr>
    </w:lvl>
    <w:lvl w:ilvl="3" w:tplc="0409000F" w:tentative="1">
      <w:start w:val="1"/>
      <w:numFmt w:val="decimal"/>
      <w:lvlText w:val="%4."/>
      <w:lvlJc w:val="left"/>
      <w:pPr>
        <w:tabs>
          <w:tab w:val="num" w:pos="3120"/>
        </w:tabs>
        <w:ind w:left="3120" w:hanging="360"/>
      </w:pPr>
    </w:lvl>
    <w:lvl w:ilvl="4" w:tplc="04090019" w:tentative="1">
      <w:start w:val="1"/>
      <w:numFmt w:val="lowerLetter"/>
      <w:lvlText w:val="%5."/>
      <w:lvlJc w:val="left"/>
      <w:pPr>
        <w:tabs>
          <w:tab w:val="num" w:pos="3840"/>
        </w:tabs>
        <w:ind w:left="3840" w:hanging="360"/>
      </w:pPr>
    </w:lvl>
    <w:lvl w:ilvl="5" w:tplc="0409001B" w:tentative="1">
      <w:start w:val="1"/>
      <w:numFmt w:val="lowerRoman"/>
      <w:lvlText w:val="%6."/>
      <w:lvlJc w:val="right"/>
      <w:pPr>
        <w:tabs>
          <w:tab w:val="num" w:pos="4560"/>
        </w:tabs>
        <w:ind w:left="4560" w:hanging="180"/>
      </w:pPr>
    </w:lvl>
    <w:lvl w:ilvl="6" w:tplc="0409000F" w:tentative="1">
      <w:start w:val="1"/>
      <w:numFmt w:val="decimal"/>
      <w:lvlText w:val="%7."/>
      <w:lvlJc w:val="left"/>
      <w:pPr>
        <w:tabs>
          <w:tab w:val="num" w:pos="5280"/>
        </w:tabs>
        <w:ind w:left="5280" w:hanging="360"/>
      </w:pPr>
    </w:lvl>
    <w:lvl w:ilvl="7" w:tplc="04090019" w:tentative="1">
      <w:start w:val="1"/>
      <w:numFmt w:val="lowerLetter"/>
      <w:lvlText w:val="%8."/>
      <w:lvlJc w:val="left"/>
      <w:pPr>
        <w:tabs>
          <w:tab w:val="num" w:pos="6000"/>
        </w:tabs>
        <w:ind w:left="6000" w:hanging="360"/>
      </w:pPr>
    </w:lvl>
    <w:lvl w:ilvl="8" w:tplc="0409001B" w:tentative="1">
      <w:start w:val="1"/>
      <w:numFmt w:val="lowerRoman"/>
      <w:lvlText w:val="%9."/>
      <w:lvlJc w:val="right"/>
      <w:pPr>
        <w:tabs>
          <w:tab w:val="num" w:pos="6720"/>
        </w:tabs>
        <w:ind w:left="6720" w:hanging="180"/>
      </w:pPr>
    </w:lvl>
  </w:abstractNum>
  <w:abstractNum w:abstractNumId="39" w15:restartNumberingAfterBreak="0">
    <w:nsid w:val="6F3D54D6"/>
    <w:multiLevelType w:val="hybridMultilevel"/>
    <w:tmpl w:val="DEC02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7E634E"/>
    <w:multiLevelType w:val="hybridMultilevel"/>
    <w:tmpl w:val="FE48D9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8DD07A1"/>
    <w:multiLevelType w:val="hybridMultilevel"/>
    <w:tmpl w:val="665C4BCC"/>
    <w:lvl w:ilvl="0" w:tplc="38AA2BAA">
      <w:start w:val="10"/>
      <w:numFmt w:val="decimal"/>
      <w:lvlText w:val="%1."/>
      <w:lvlJc w:val="left"/>
      <w:pPr>
        <w:tabs>
          <w:tab w:val="num" w:pos="960"/>
        </w:tabs>
        <w:ind w:left="960" w:hanging="360"/>
      </w:pPr>
      <w:rPr>
        <w:rFonts w:cs="Arial" w:hint="default"/>
        <w:b/>
        <w:color w:val="333333"/>
      </w:rPr>
    </w:lvl>
    <w:lvl w:ilvl="1" w:tplc="04090019" w:tentative="1">
      <w:start w:val="1"/>
      <w:numFmt w:val="lowerLetter"/>
      <w:lvlText w:val="%2."/>
      <w:lvlJc w:val="left"/>
      <w:pPr>
        <w:tabs>
          <w:tab w:val="num" w:pos="1680"/>
        </w:tabs>
        <w:ind w:left="1680" w:hanging="360"/>
      </w:pPr>
    </w:lvl>
    <w:lvl w:ilvl="2" w:tplc="0409001B" w:tentative="1">
      <w:start w:val="1"/>
      <w:numFmt w:val="lowerRoman"/>
      <w:lvlText w:val="%3."/>
      <w:lvlJc w:val="right"/>
      <w:pPr>
        <w:tabs>
          <w:tab w:val="num" w:pos="2400"/>
        </w:tabs>
        <w:ind w:left="2400" w:hanging="180"/>
      </w:pPr>
    </w:lvl>
    <w:lvl w:ilvl="3" w:tplc="0409000F" w:tentative="1">
      <w:start w:val="1"/>
      <w:numFmt w:val="decimal"/>
      <w:lvlText w:val="%4."/>
      <w:lvlJc w:val="left"/>
      <w:pPr>
        <w:tabs>
          <w:tab w:val="num" w:pos="3120"/>
        </w:tabs>
        <w:ind w:left="3120" w:hanging="360"/>
      </w:pPr>
    </w:lvl>
    <w:lvl w:ilvl="4" w:tplc="04090019" w:tentative="1">
      <w:start w:val="1"/>
      <w:numFmt w:val="lowerLetter"/>
      <w:lvlText w:val="%5."/>
      <w:lvlJc w:val="left"/>
      <w:pPr>
        <w:tabs>
          <w:tab w:val="num" w:pos="3840"/>
        </w:tabs>
        <w:ind w:left="3840" w:hanging="360"/>
      </w:pPr>
    </w:lvl>
    <w:lvl w:ilvl="5" w:tplc="0409001B" w:tentative="1">
      <w:start w:val="1"/>
      <w:numFmt w:val="lowerRoman"/>
      <w:lvlText w:val="%6."/>
      <w:lvlJc w:val="right"/>
      <w:pPr>
        <w:tabs>
          <w:tab w:val="num" w:pos="4560"/>
        </w:tabs>
        <w:ind w:left="4560" w:hanging="180"/>
      </w:pPr>
    </w:lvl>
    <w:lvl w:ilvl="6" w:tplc="0409000F" w:tentative="1">
      <w:start w:val="1"/>
      <w:numFmt w:val="decimal"/>
      <w:lvlText w:val="%7."/>
      <w:lvlJc w:val="left"/>
      <w:pPr>
        <w:tabs>
          <w:tab w:val="num" w:pos="5280"/>
        </w:tabs>
        <w:ind w:left="5280" w:hanging="360"/>
      </w:pPr>
    </w:lvl>
    <w:lvl w:ilvl="7" w:tplc="04090019" w:tentative="1">
      <w:start w:val="1"/>
      <w:numFmt w:val="lowerLetter"/>
      <w:lvlText w:val="%8."/>
      <w:lvlJc w:val="left"/>
      <w:pPr>
        <w:tabs>
          <w:tab w:val="num" w:pos="6000"/>
        </w:tabs>
        <w:ind w:left="6000" w:hanging="360"/>
      </w:pPr>
    </w:lvl>
    <w:lvl w:ilvl="8" w:tplc="0409001B" w:tentative="1">
      <w:start w:val="1"/>
      <w:numFmt w:val="lowerRoman"/>
      <w:lvlText w:val="%9."/>
      <w:lvlJc w:val="right"/>
      <w:pPr>
        <w:tabs>
          <w:tab w:val="num" w:pos="6720"/>
        </w:tabs>
        <w:ind w:left="6720" w:hanging="180"/>
      </w:pPr>
    </w:lvl>
  </w:abstractNum>
  <w:abstractNum w:abstractNumId="42" w15:restartNumberingAfterBreak="0">
    <w:nsid w:val="7DD06A6E"/>
    <w:multiLevelType w:val="hybridMultilevel"/>
    <w:tmpl w:val="8A185F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64060366">
    <w:abstractNumId w:val="0"/>
  </w:num>
  <w:num w:numId="2" w16cid:durableId="626273797">
    <w:abstractNumId w:val="1"/>
  </w:num>
  <w:num w:numId="3" w16cid:durableId="653215308">
    <w:abstractNumId w:val="2"/>
  </w:num>
  <w:num w:numId="4" w16cid:durableId="667636295">
    <w:abstractNumId w:val="3"/>
  </w:num>
  <w:num w:numId="5" w16cid:durableId="1741099316">
    <w:abstractNumId w:val="4"/>
  </w:num>
  <w:num w:numId="6" w16cid:durableId="708147799">
    <w:abstractNumId w:val="5"/>
  </w:num>
  <w:num w:numId="7" w16cid:durableId="66193807">
    <w:abstractNumId w:val="6"/>
  </w:num>
  <w:num w:numId="8" w16cid:durableId="48067966">
    <w:abstractNumId w:val="7"/>
  </w:num>
  <w:num w:numId="9" w16cid:durableId="1220244215">
    <w:abstractNumId w:val="8"/>
  </w:num>
  <w:num w:numId="10" w16cid:durableId="497769847">
    <w:abstractNumId w:val="9"/>
  </w:num>
  <w:num w:numId="11" w16cid:durableId="1117333337">
    <w:abstractNumId w:val="10"/>
  </w:num>
  <w:num w:numId="12" w16cid:durableId="1161000792">
    <w:abstractNumId w:val="11"/>
  </w:num>
  <w:num w:numId="13" w16cid:durableId="1167211457">
    <w:abstractNumId w:val="12"/>
  </w:num>
  <w:num w:numId="14" w16cid:durableId="289745949">
    <w:abstractNumId w:val="33"/>
  </w:num>
  <w:num w:numId="15" w16cid:durableId="200797752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203402419">
    <w:abstractNumId w:val="36"/>
  </w:num>
  <w:num w:numId="17" w16cid:durableId="29496659">
    <w:abstractNumId w:val="22"/>
  </w:num>
  <w:num w:numId="18" w16cid:durableId="225189783">
    <w:abstractNumId w:val="25"/>
  </w:num>
  <w:num w:numId="19" w16cid:durableId="1196112155">
    <w:abstractNumId w:val="16"/>
  </w:num>
  <w:num w:numId="20" w16cid:durableId="1150514231">
    <w:abstractNumId w:val="23"/>
  </w:num>
  <w:num w:numId="21" w16cid:durableId="1278760802">
    <w:abstractNumId w:val="21"/>
  </w:num>
  <w:num w:numId="22" w16cid:durableId="1069425376">
    <w:abstractNumId w:val="15"/>
  </w:num>
  <w:num w:numId="23" w16cid:durableId="1281378362">
    <w:abstractNumId w:val="27"/>
  </w:num>
  <w:num w:numId="24" w16cid:durableId="1062557676">
    <w:abstractNumId w:val="19"/>
  </w:num>
  <w:num w:numId="25" w16cid:durableId="120655024">
    <w:abstractNumId w:val="13"/>
  </w:num>
  <w:num w:numId="26" w16cid:durableId="1174222950">
    <w:abstractNumId w:val="35"/>
  </w:num>
  <w:num w:numId="27" w16cid:durableId="531305949">
    <w:abstractNumId w:val="38"/>
  </w:num>
  <w:num w:numId="28" w16cid:durableId="2092580055">
    <w:abstractNumId w:val="24"/>
  </w:num>
  <w:num w:numId="29" w16cid:durableId="347221146">
    <w:abstractNumId w:val="30"/>
  </w:num>
  <w:num w:numId="30" w16cid:durableId="1008602452">
    <w:abstractNumId w:val="40"/>
  </w:num>
  <w:num w:numId="31" w16cid:durableId="1794707876">
    <w:abstractNumId w:val="41"/>
  </w:num>
  <w:num w:numId="32" w16cid:durableId="510413137">
    <w:abstractNumId w:val="20"/>
  </w:num>
  <w:num w:numId="33" w16cid:durableId="1498112842">
    <w:abstractNumId w:val="37"/>
  </w:num>
  <w:num w:numId="34" w16cid:durableId="2090148916">
    <w:abstractNumId w:val="14"/>
  </w:num>
  <w:num w:numId="35" w16cid:durableId="1809088131">
    <w:abstractNumId w:val="34"/>
  </w:num>
  <w:num w:numId="36" w16cid:durableId="775293429">
    <w:abstractNumId w:val="17"/>
  </w:num>
  <w:num w:numId="37" w16cid:durableId="1919485379">
    <w:abstractNumId w:val="28"/>
  </w:num>
  <w:num w:numId="38" w16cid:durableId="679937626">
    <w:abstractNumId w:val="32"/>
  </w:num>
  <w:num w:numId="39" w16cid:durableId="1007252807">
    <w:abstractNumId w:val="31"/>
  </w:num>
  <w:num w:numId="40" w16cid:durableId="833643438">
    <w:abstractNumId w:val="26"/>
  </w:num>
  <w:num w:numId="41" w16cid:durableId="1273977269">
    <w:abstractNumId w:val="29"/>
  </w:num>
  <w:num w:numId="42" w16cid:durableId="1358579933">
    <w:abstractNumId w:val="39"/>
  </w:num>
  <w:num w:numId="43" w16cid:durableId="1741513475">
    <w:abstractNumId w:val="42"/>
  </w:num>
  <w:num w:numId="44" w16cid:durableId="33646769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0"/>
  <w:displayHorizontalDrawingGridEvery w:val="0"/>
  <w:displayVerticalDrawingGridEvery w:val="0"/>
  <w:noPunctuationKerning/>
  <w:characterSpacingControl w:val="doNotCompress"/>
  <w:hdrShapeDefaults>
    <o:shapedefaults v:ext="edit" spidmax="2050"/>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6A11"/>
    <w:rsid w:val="00005776"/>
    <w:rsid w:val="000068E5"/>
    <w:rsid w:val="00013506"/>
    <w:rsid w:val="00017743"/>
    <w:rsid w:val="00021931"/>
    <w:rsid w:val="00040455"/>
    <w:rsid w:val="00043D2A"/>
    <w:rsid w:val="00057486"/>
    <w:rsid w:val="00064C5B"/>
    <w:rsid w:val="00066CC1"/>
    <w:rsid w:val="0007115A"/>
    <w:rsid w:val="00075578"/>
    <w:rsid w:val="00077485"/>
    <w:rsid w:val="00081555"/>
    <w:rsid w:val="000819AB"/>
    <w:rsid w:val="00083D08"/>
    <w:rsid w:val="00085EB2"/>
    <w:rsid w:val="00086331"/>
    <w:rsid w:val="000912EE"/>
    <w:rsid w:val="00091DD1"/>
    <w:rsid w:val="00092641"/>
    <w:rsid w:val="00095CEB"/>
    <w:rsid w:val="000A16A7"/>
    <w:rsid w:val="000B0F09"/>
    <w:rsid w:val="000B69AB"/>
    <w:rsid w:val="000D0360"/>
    <w:rsid w:val="000D19A0"/>
    <w:rsid w:val="000D602D"/>
    <w:rsid w:val="000E773C"/>
    <w:rsid w:val="000F34AD"/>
    <w:rsid w:val="000F4DD2"/>
    <w:rsid w:val="001011A2"/>
    <w:rsid w:val="001073C1"/>
    <w:rsid w:val="00115CEE"/>
    <w:rsid w:val="001202C7"/>
    <w:rsid w:val="0012407F"/>
    <w:rsid w:val="001256D3"/>
    <w:rsid w:val="0013042E"/>
    <w:rsid w:val="001314F5"/>
    <w:rsid w:val="00142D50"/>
    <w:rsid w:val="00153A00"/>
    <w:rsid w:val="00153E05"/>
    <w:rsid w:val="0015794C"/>
    <w:rsid w:val="00164A6C"/>
    <w:rsid w:val="001711C3"/>
    <w:rsid w:val="00171D0F"/>
    <w:rsid w:val="001727DD"/>
    <w:rsid w:val="0017367F"/>
    <w:rsid w:val="001B6A4C"/>
    <w:rsid w:val="001C04CE"/>
    <w:rsid w:val="001D752C"/>
    <w:rsid w:val="001F687C"/>
    <w:rsid w:val="00207FFA"/>
    <w:rsid w:val="00210E79"/>
    <w:rsid w:val="002114DB"/>
    <w:rsid w:val="002150F8"/>
    <w:rsid w:val="00216866"/>
    <w:rsid w:val="002205DB"/>
    <w:rsid w:val="002218CE"/>
    <w:rsid w:val="00223CAE"/>
    <w:rsid w:val="00230B93"/>
    <w:rsid w:val="00250104"/>
    <w:rsid w:val="00253E16"/>
    <w:rsid w:val="00257ED7"/>
    <w:rsid w:val="00260B6C"/>
    <w:rsid w:val="00261142"/>
    <w:rsid w:val="0026214F"/>
    <w:rsid w:val="00263C5B"/>
    <w:rsid w:val="00281434"/>
    <w:rsid w:val="00282015"/>
    <w:rsid w:val="00294BC1"/>
    <w:rsid w:val="00295B9C"/>
    <w:rsid w:val="002A4A41"/>
    <w:rsid w:val="002B002B"/>
    <w:rsid w:val="002B07D5"/>
    <w:rsid w:val="002B12C8"/>
    <w:rsid w:val="002B490C"/>
    <w:rsid w:val="002B6D78"/>
    <w:rsid w:val="002B79C3"/>
    <w:rsid w:val="002C23E6"/>
    <w:rsid w:val="002E70E4"/>
    <w:rsid w:val="002F24E1"/>
    <w:rsid w:val="002F2DE8"/>
    <w:rsid w:val="002F45D1"/>
    <w:rsid w:val="00300904"/>
    <w:rsid w:val="003045A1"/>
    <w:rsid w:val="00305FB3"/>
    <w:rsid w:val="00307EB6"/>
    <w:rsid w:val="003103FB"/>
    <w:rsid w:val="00315340"/>
    <w:rsid w:val="003172F8"/>
    <w:rsid w:val="00322259"/>
    <w:rsid w:val="00323CEB"/>
    <w:rsid w:val="00332DFB"/>
    <w:rsid w:val="003368A8"/>
    <w:rsid w:val="003451C5"/>
    <w:rsid w:val="0035282D"/>
    <w:rsid w:val="003663EB"/>
    <w:rsid w:val="00373C11"/>
    <w:rsid w:val="00395BEC"/>
    <w:rsid w:val="00396130"/>
    <w:rsid w:val="003A0010"/>
    <w:rsid w:val="003B014F"/>
    <w:rsid w:val="003B7D6C"/>
    <w:rsid w:val="003D081F"/>
    <w:rsid w:val="003D21DC"/>
    <w:rsid w:val="003E3D1F"/>
    <w:rsid w:val="003E57BD"/>
    <w:rsid w:val="004012AD"/>
    <w:rsid w:val="00415252"/>
    <w:rsid w:val="00415DD5"/>
    <w:rsid w:val="00415DDE"/>
    <w:rsid w:val="004164C2"/>
    <w:rsid w:val="00422EB2"/>
    <w:rsid w:val="0042566E"/>
    <w:rsid w:val="00426890"/>
    <w:rsid w:val="004378FA"/>
    <w:rsid w:val="00447FCC"/>
    <w:rsid w:val="004552EA"/>
    <w:rsid w:val="00457D6E"/>
    <w:rsid w:val="004623AD"/>
    <w:rsid w:val="0047089D"/>
    <w:rsid w:val="00471BC6"/>
    <w:rsid w:val="00472DA7"/>
    <w:rsid w:val="00472DC9"/>
    <w:rsid w:val="00473777"/>
    <w:rsid w:val="00476662"/>
    <w:rsid w:val="00487F85"/>
    <w:rsid w:val="00490950"/>
    <w:rsid w:val="00490BB2"/>
    <w:rsid w:val="004A7EEB"/>
    <w:rsid w:val="004B0628"/>
    <w:rsid w:val="004B1AB3"/>
    <w:rsid w:val="004C2AFE"/>
    <w:rsid w:val="004C2E83"/>
    <w:rsid w:val="004E1F38"/>
    <w:rsid w:val="004E687F"/>
    <w:rsid w:val="004F13E3"/>
    <w:rsid w:val="004F21D7"/>
    <w:rsid w:val="004F5678"/>
    <w:rsid w:val="00505953"/>
    <w:rsid w:val="00510C90"/>
    <w:rsid w:val="00520702"/>
    <w:rsid w:val="00526143"/>
    <w:rsid w:val="00540A58"/>
    <w:rsid w:val="00551267"/>
    <w:rsid w:val="00552148"/>
    <w:rsid w:val="005631A5"/>
    <w:rsid w:val="005650EC"/>
    <w:rsid w:val="0057195D"/>
    <w:rsid w:val="005728DA"/>
    <w:rsid w:val="0057723E"/>
    <w:rsid w:val="00584882"/>
    <w:rsid w:val="005908B7"/>
    <w:rsid w:val="00590FF1"/>
    <w:rsid w:val="005A53AF"/>
    <w:rsid w:val="005A62C7"/>
    <w:rsid w:val="005A7CC0"/>
    <w:rsid w:val="005B0153"/>
    <w:rsid w:val="005B2D1B"/>
    <w:rsid w:val="005B32A2"/>
    <w:rsid w:val="005B483F"/>
    <w:rsid w:val="005B60C6"/>
    <w:rsid w:val="005C6280"/>
    <w:rsid w:val="005D06E0"/>
    <w:rsid w:val="005D1646"/>
    <w:rsid w:val="005D21B6"/>
    <w:rsid w:val="005E20D4"/>
    <w:rsid w:val="005F0F37"/>
    <w:rsid w:val="005F1DE3"/>
    <w:rsid w:val="005F3D52"/>
    <w:rsid w:val="00606D6D"/>
    <w:rsid w:val="00622103"/>
    <w:rsid w:val="006238F4"/>
    <w:rsid w:val="006322A4"/>
    <w:rsid w:val="006405DF"/>
    <w:rsid w:val="0065084B"/>
    <w:rsid w:val="0065588F"/>
    <w:rsid w:val="006653A8"/>
    <w:rsid w:val="00670586"/>
    <w:rsid w:val="0067261B"/>
    <w:rsid w:val="006750FF"/>
    <w:rsid w:val="00694DC2"/>
    <w:rsid w:val="006A4E44"/>
    <w:rsid w:val="006C6CA5"/>
    <w:rsid w:val="006D3C1F"/>
    <w:rsid w:val="006E0DDD"/>
    <w:rsid w:val="006E240C"/>
    <w:rsid w:val="006E5D58"/>
    <w:rsid w:val="006F70D0"/>
    <w:rsid w:val="006F7BB5"/>
    <w:rsid w:val="00702CD9"/>
    <w:rsid w:val="0070387B"/>
    <w:rsid w:val="00703AD7"/>
    <w:rsid w:val="007073DD"/>
    <w:rsid w:val="0071033A"/>
    <w:rsid w:val="00711102"/>
    <w:rsid w:val="00720185"/>
    <w:rsid w:val="0072101C"/>
    <w:rsid w:val="00731441"/>
    <w:rsid w:val="00745AD1"/>
    <w:rsid w:val="007545C8"/>
    <w:rsid w:val="007705AD"/>
    <w:rsid w:val="00776621"/>
    <w:rsid w:val="007828F0"/>
    <w:rsid w:val="00782CCF"/>
    <w:rsid w:val="00784F8A"/>
    <w:rsid w:val="00793B24"/>
    <w:rsid w:val="007942EA"/>
    <w:rsid w:val="007973B1"/>
    <w:rsid w:val="007A3386"/>
    <w:rsid w:val="007A423B"/>
    <w:rsid w:val="007C064B"/>
    <w:rsid w:val="007C346B"/>
    <w:rsid w:val="007C3EFD"/>
    <w:rsid w:val="007D21A6"/>
    <w:rsid w:val="007E6A66"/>
    <w:rsid w:val="007E7D4B"/>
    <w:rsid w:val="00800D4D"/>
    <w:rsid w:val="0081079A"/>
    <w:rsid w:val="0081406F"/>
    <w:rsid w:val="008247C1"/>
    <w:rsid w:val="00827138"/>
    <w:rsid w:val="00831DE5"/>
    <w:rsid w:val="008320EE"/>
    <w:rsid w:val="008405A6"/>
    <w:rsid w:val="00856A11"/>
    <w:rsid w:val="00865682"/>
    <w:rsid w:val="00867E3B"/>
    <w:rsid w:val="00873269"/>
    <w:rsid w:val="0088320F"/>
    <w:rsid w:val="00885173"/>
    <w:rsid w:val="0088528C"/>
    <w:rsid w:val="00887A9C"/>
    <w:rsid w:val="0089372E"/>
    <w:rsid w:val="008956AE"/>
    <w:rsid w:val="008A2369"/>
    <w:rsid w:val="008A61D6"/>
    <w:rsid w:val="008B067A"/>
    <w:rsid w:val="008B5B10"/>
    <w:rsid w:val="008C1B54"/>
    <w:rsid w:val="008C7127"/>
    <w:rsid w:val="008C7A5E"/>
    <w:rsid w:val="008D0E4A"/>
    <w:rsid w:val="008D4C27"/>
    <w:rsid w:val="008E22E7"/>
    <w:rsid w:val="008E38EC"/>
    <w:rsid w:val="008E7D3E"/>
    <w:rsid w:val="009006D8"/>
    <w:rsid w:val="00914A8E"/>
    <w:rsid w:val="009470D1"/>
    <w:rsid w:val="009775D7"/>
    <w:rsid w:val="00991496"/>
    <w:rsid w:val="00995302"/>
    <w:rsid w:val="009B0856"/>
    <w:rsid w:val="009C3389"/>
    <w:rsid w:val="009C3B42"/>
    <w:rsid w:val="009C67FC"/>
    <w:rsid w:val="009C6850"/>
    <w:rsid w:val="009D2183"/>
    <w:rsid w:val="009D24FD"/>
    <w:rsid w:val="009D2568"/>
    <w:rsid w:val="009E2719"/>
    <w:rsid w:val="00A111E2"/>
    <w:rsid w:val="00A20CFD"/>
    <w:rsid w:val="00A224A6"/>
    <w:rsid w:val="00A25822"/>
    <w:rsid w:val="00A276BF"/>
    <w:rsid w:val="00A37251"/>
    <w:rsid w:val="00A42543"/>
    <w:rsid w:val="00A42A87"/>
    <w:rsid w:val="00A4723E"/>
    <w:rsid w:val="00A56415"/>
    <w:rsid w:val="00A56BC1"/>
    <w:rsid w:val="00A64B89"/>
    <w:rsid w:val="00A73A06"/>
    <w:rsid w:val="00A74F8F"/>
    <w:rsid w:val="00A85504"/>
    <w:rsid w:val="00A85CEF"/>
    <w:rsid w:val="00A86BB7"/>
    <w:rsid w:val="00A943DB"/>
    <w:rsid w:val="00A95031"/>
    <w:rsid w:val="00AA6851"/>
    <w:rsid w:val="00AE5625"/>
    <w:rsid w:val="00AE5DF9"/>
    <w:rsid w:val="00AF0863"/>
    <w:rsid w:val="00AF3D8D"/>
    <w:rsid w:val="00AF628D"/>
    <w:rsid w:val="00B022D1"/>
    <w:rsid w:val="00B026C0"/>
    <w:rsid w:val="00B02E7A"/>
    <w:rsid w:val="00B062C2"/>
    <w:rsid w:val="00B069DC"/>
    <w:rsid w:val="00B2354F"/>
    <w:rsid w:val="00B257FC"/>
    <w:rsid w:val="00B307D6"/>
    <w:rsid w:val="00B40357"/>
    <w:rsid w:val="00B4720B"/>
    <w:rsid w:val="00B53DA2"/>
    <w:rsid w:val="00B6392A"/>
    <w:rsid w:val="00B7040F"/>
    <w:rsid w:val="00B70642"/>
    <w:rsid w:val="00B71C49"/>
    <w:rsid w:val="00B71CC0"/>
    <w:rsid w:val="00B7493C"/>
    <w:rsid w:val="00B75816"/>
    <w:rsid w:val="00B758BE"/>
    <w:rsid w:val="00B75ADD"/>
    <w:rsid w:val="00B75C89"/>
    <w:rsid w:val="00B93F9F"/>
    <w:rsid w:val="00BA10A0"/>
    <w:rsid w:val="00BB22AF"/>
    <w:rsid w:val="00BB3233"/>
    <w:rsid w:val="00BD4FBA"/>
    <w:rsid w:val="00BD500A"/>
    <w:rsid w:val="00BE1775"/>
    <w:rsid w:val="00BE429A"/>
    <w:rsid w:val="00BE4892"/>
    <w:rsid w:val="00BE6F89"/>
    <w:rsid w:val="00BE74D1"/>
    <w:rsid w:val="00BF3663"/>
    <w:rsid w:val="00BF4622"/>
    <w:rsid w:val="00BF624E"/>
    <w:rsid w:val="00BF6613"/>
    <w:rsid w:val="00C075CE"/>
    <w:rsid w:val="00C148FB"/>
    <w:rsid w:val="00C408BE"/>
    <w:rsid w:val="00C44457"/>
    <w:rsid w:val="00C4624A"/>
    <w:rsid w:val="00C51F68"/>
    <w:rsid w:val="00C53C66"/>
    <w:rsid w:val="00C623D1"/>
    <w:rsid w:val="00C707A7"/>
    <w:rsid w:val="00C7326B"/>
    <w:rsid w:val="00C85D6A"/>
    <w:rsid w:val="00C90011"/>
    <w:rsid w:val="00C92DC4"/>
    <w:rsid w:val="00CA287A"/>
    <w:rsid w:val="00CA3F65"/>
    <w:rsid w:val="00CA6F23"/>
    <w:rsid w:val="00CC1E98"/>
    <w:rsid w:val="00CC4100"/>
    <w:rsid w:val="00CC70EA"/>
    <w:rsid w:val="00CD509A"/>
    <w:rsid w:val="00CE7CFC"/>
    <w:rsid w:val="00CF4512"/>
    <w:rsid w:val="00CF56FE"/>
    <w:rsid w:val="00D05A70"/>
    <w:rsid w:val="00D07003"/>
    <w:rsid w:val="00D1124A"/>
    <w:rsid w:val="00D209C2"/>
    <w:rsid w:val="00D23DA7"/>
    <w:rsid w:val="00D24359"/>
    <w:rsid w:val="00D33AD7"/>
    <w:rsid w:val="00D4573F"/>
    <w:rsid w:val="00D5172E"/>
    <w:rsid w:val="00D53978"/>
    <w:rsid w:val="00D56FED"/>
    <w:rsid w:val="00D826A1"/>
    <w:rsid w:val="00D9106F"/>
    <w:rsid w:val="00D91B75"/>
    <w:rsid w:val="00DA0EDC"/>
    <w:rsid w:val="00DA33CF"/>
    <w:rsid w:val="00DA6414"/>
    <w:rsid w:val="00DD2AF6"/>
    <w:rsid w:val="00DE06A1"/>
    <w:rsid w:val="00DE36C3"/>
    <w:rsid w:val="00E16A33"/>
    <w:rsid w:val="00E20414"/>
    <w:rsid w:val="00E2543A"/>
    <w:rsid w:val="00E27FC9"/>
    <w:rsid w:val="00E3239F"/>
    <w:rsid w:val="00E36AD2"/>
    <w:rsid w:val="00E42505"/>
    <w:rsid w:val="00E442AF"/>
    <w:rsid w:val="00E45D01"/>
    <w:rsid w:val="00E56D7C"/>
    <w:rsid w:val="00E60E51"/>
    <w:rsid w:val="00E621A3"/>
    <w:rsid w:val="00E65979"/>
    <w:rsid w:val="00E662B6"/>
    <w:rsid w:val="00E86EA3"/>
    <w:rsid w:val="00E9025C"/>
    <w:rsid w:val="00E92478"/>
    <w:rsid w:val="00E92A6F"/>
    <w:rsid w:val="00E94773"/>
    <w:rsid w:val="00E9510D"/>
    <w:rsid w:val="00EB1055"/>
    <w:rsid w:val="00EB27F6"/>
    <w:rsid w:val="00EC3D26"/>
    <w:rsid w:val="00ED781F"/>
    <w:rsid w:val="00EE122F"/>
    <w:rsid w:val="00EE21B1"/>
    <w:rsid w:val="00EE2CAD"/>
    <w:rsid w:val="00EF082B"/>
    <w:rsid w:val="00EF282F"/>
    <w:rsid w:val="00EF3124"/>
    <w:rsid w:val="00F03260"/>
    <w:rsid w:val="00F032C1"/>
    <w:rsid w:val="00F044F8"/>
    <w:rsid w:val="00F161CC"/>
    <w:rsid w:val="00F16417"/>
    <w:rsid w:val="00F33DB3"/>
    <w:rsid w:val="00F511D7"/>
    <w:rsid w:val="00F56022"/>
    <w:rsid w:val="00F60F94"/>
    <w:rsid w:val="00F62702"/>
    <w:rsid w:val="00F655EB"/>
    <w:rsid w:val="00F67A3F"/>
    <w:rsid w:val="00F73074"/>
    <w:rsid w:val="00F84749"/>
    <w:rsid w:val="00F84F6E"/>
    <w:rsid w:val="00F87108"/>
    <w:rsid w:val="00F96EC8"/>
    <w:rsid w:val="00FA42F8"/>
    <w:rsid w:val="00FB3A01"/>
    <w:rsid w:val="00FB4044"/>
    <w:rsid w:val="00FD76DF"/>
    <w:rsid w:val="00FD7A94"/>
    <w:rsid w:val="00FE38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31E4D9"/>
  <w15:docId w15:val="{0287076E-D2AE-444C-8EFD-A9FA759EA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26890"/>
    <w:pPr>
      <w:suppressAutoHyphens/>
    </w:pPr>
    <w:rPr>
      <w:sz w:val="24"/>
      <w:szCs w:val="24"/>
      <w:lang w:eastAsia="ar-SA"/>
    </w:rPr>
  </w:style>
  <w:style w:type="paragraph" w:styleId="Heading1">
    <w:name w:val="heading 1"/>
    <w:basedOn w:val="Normal"/>
    <w:next w:val="Normal"/>
    <w:qFormat/>
    <w:rsid w:val="00426890"/>
    <w:pPr>
      <w:keepNext/>
      <w:spacing w:before="240"/>
      <w:outlineLvl w:val="0"/>
    </w:pPr>
    <w:rPr>
      <w:rFonts w:ascii="Verdana" w:hAnsi="Verdana"/>
      <w:b/>
      <w:sz w:val="20"/>
      <w:szCs w:val="20"/>
      <w:lang w:val="en-GB"/>
    </w:rPr>
  </w:style>
  <w:style w:type="paragraph" w:styleId="Heading2">
    <w:name w:val="heading 2"/>
    <w:basedOn w:val="Normal"/>
    <w:next w:val="Normal"/>
    <w:qFormat/>
    <w:rsid w:val="00426890"/>
    <w:pPr>
      <w:keepNext/>
      <w:outlineLvl w:val="1"/>
    </w:pPr>
    <w:rPr>
      <w:rFonts w:ascii="Verdana" w:hAnsi="Verdana"/>
      <w:i/>
      <w:iCs/>
      <w:sz w:val="20"/>
      <w:szCs w:val="20"/>
      <w:lang w:val="en-GB"/>
    </w:rPr>
  </w:style>
  <w:style w:type="paragraph" w:styleId="Heading3">
    <w:name w:val="heading 3"/>
    <w:basedOn w:val="Normal"/>
    <w:next w:val="Normal"/>
    <w:qFormat/>
    <w:rsid w:val="00426890"/>
    <w:pPr>
      <w:keepNext/>
      <w:ind w:firstLine="720"/>
      <w:jc w:val="center"/>
      <w:outlineLvl w:val="2"/>
    </w:pPr>
    <w:rPr>
      <w:rFonts w:ascii="Verdana" w:hAnsi="Verdana"/>
      <w:b/>
      <w:sz w:val="20"/>
      <w:szCs w:val="20"/>
      <w:u w:val="single"/>
      <w:lang w:val="en-GB"/>
    </w:rPr>
  </w:style>
  <w:style w:type="paragraph" w:styleId="Heading4">
    <w:name w:val="heading 4"/>
    <w:basedOn w:val="Normal"/>
    <w:next w:val="Normal"/>
    <w:qFormat/>
    <w:rsid w:val="00426890"/>
    <w:pPr>
      <w:keepNext/>
      <w:outlineLvl w:val="3"/>
    </w:pPr>
    <w:rPr>
      <w:b/>
      <w:bCs/>
      <w:sz w:val="22"/>
    </w:rPr>
  </w:style>
  <w:style w:type="paragraph" w:styleId="Heading5">
    <w:name w:val="heading 5"/>
    <w:basedOn w:val="Normal"/>
    <w:next w:val="Normal"/>
    <w:qFormat/>
    <w:rsid w:val="00426890"/>
    <w:pPr>
      <w:keepNext/>
      <w:tabs>
        <w:tab w:val="num" w:pos="3240"/>
      </w:tabs>
      <w:autoSpaceDE w:val="0"/>
      <w:ind w:left="3240" w:hanging="360"/>
      <w:jc w:val="both"/>
      <w:outlineLvl w:val="4"/>
    </w:pPr>
    <w:rPr>
      <w:rFonts w:ascii="Arial" w:hAnsi="Arial" w:cs="Arial"/>
      <w:b/>
      <w:szCs w:val="22"/>
    </w:rPr>
  </w:style>
  <w:style w:type="paragraph" w:styleId="Heading6">
    <w:name w:val="heading 6"/>
    <w:basedOn w:val="Normal"/>
    <w:next w:val="Normal"/>
    <w:qFormat/>
    <w:rsid w:val="00426890"/>
    <w:pPr>
      <w:keepNext/>
      <w:tabs>
        <w:tab w:val="num" w:pos="3960"/>
      </w:tabs>
      <w:autoSpaceDE w:val="0"/>
      <w:ind w:left="3960" w:hanging="360"/>
      <w:jc w:val="both"/>
      <w:outlineLvl w:val="5"/>
    </w:pPr>
    <w:rPr>
      <w:rFonts w:ascii="Arial" w:hAnsi="Arial" w:cs="Arial"/>
      <w:b/>
      <w:bCs/>
      <w:sz w:val="22"/>
      <w:szCs w:val="22"/>
    </w:rPr>
  </w:style>
  <w:style w:type="paragraph" w:styleId="Heading8">
    <w:name w:val="heading 8"/>
    <w:basedOn w:val="Normal"/>
    <w:next w:val="Normal"/>
    <w:qFormat/>
    <w:rsid w:val="00426890"/>
    <w:pPr>
      <w:keepNext/>
      <w:tabs>
        <w:tab w:val="num" w:pos="5400"/>
      </w:tabs>
      <w:autoSpaceDE w:val="0"/>
      <w:ind w:left="5400" w:hanging="360"/>
      <w:outlineLvl w:val="7"/>
    </w:pPr>
    <w:rPr>
      <w:rFonts w:ascii="Arial" w:hAnsi="Arial" w:cs="Arial"/>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426890"/>
    <w:rPr>
      <w:rFonts w:ascii="Symbol" w:hAnsi="Symbol"/>
    </w:rPr>
  </w:style>
  <w:style w:type="character" w:customStyle="1" w:styleId="WW8Num4z0">
    <w:name w:val="WW8Num4z0"/>
    <w:rsid w:val="00426890"/>
    <w:rPr>
      <w:rFonts w:ascii="Symbol" w:hAnsi="Symbol"/>
      <w:sz w:val="20"/>
    </w:rPr>
  </w:style>
  <w:style w:type="character" w:customStyle="1" w:styleId="WW8Num5z0">
    <w:name w:val="WW8Num5z0"/>
    <w:rsid w:val="00426890"/>
    <w:rPr>
      <w:rFonts w:ascii="Symbol" w:hAnsi="Symbol"/>
    </w:rPr>
  </w:style>
  <w:style w:type="character" w:customStyle="1" w:styleId="WW8Num6z0">
    <w:name w:val="WW8Num6z0"/>
    <w:rsid w:val="00426890"/>
    <w:rPr>
      <w:rFonts w:ascii="Symbol" w:hAnsi="Symbol"/>
    </w:rPr>
  </w:style>
  <w:style w:type="character" w:customStyle="1" w:styleId="WW8Num7z0">
    <w:name w:val="WW8Num7z0"/>
    <w:rsid w:val="00426890"/>
    <w:rPr>
      <w:rFonts w:ascii="Wingdings" w:hAnsi="Wingdings"/>
    </w:rPr>
  </w:style>
  <w:style w:type="character" w:customStyle="1" w:styleId="WW8Num8z0">
    <w:name w:val="WW8Num8z0"/>
    <w:rsid w:val="00426890"/>
    <w:rPr>
      <w:rFonts w:ascii="Wingdings" w:hAnsi="Wingdings"/>
    </w:rPr>
  </w:style>
  <w:style w:type="character" w:customStyle="1" w:styleId="WW8Num10z0">
    <w:name w:val="WW8Num10z0"/>
    <w:rsid w:val="00426890"/>
    <w:rPr>
      <w:rFonts w:ascii="Wingdings" w:hAnsi="Wingdings"/>
    </w:rPr>
  </w:style>
  <w:style w:type="character" w:customStyle="1" w:styleId="WW8Num10z1">
    <w:name w:val="WW8Num10z1"/>
    <w:rsid w:val="00426890"/>
    <w:rPr>
      <w:rFonts w:ascii="Courier New" w:hAnsi="Courier New"/>
    </w:rPr>
  </w:style>
  <w:style w:type="character" w:customStyle="1" w:styleId="WW8Num10z3">
    <w:name w:val="WW8Num10z3"/>
    <w:rsid w:val="00426890"/>
    <w:rPr>
      <w:rFonts w:ascii="Symbol" w:hAnsi="Symbol"/>
    </w:rPr>
  </w:style>
  <w:style w:type="character" w:customStyle="1" w:styleId="WW8Num12z0">
    <w:name w:val="WW8Num12z0"/>
    <w:rsid w:val="00426890"/>
    <w:rPr>
      <w:rFonts w:ascii="Wingdings" w:hAnsi="Wingdings"/>
    </w:rPr>
  </w:style>
  <w:style w:type="character" w:customStyle="1" w:styleId="WW8Num12z1">
    <w:name w:val="WW8Num12z1"/>
    <w:rsid w:val="00426890"/>
    <w:rPr>
      <w:rFonts w:ascii="Courier New" w:hAnsi="Courier New"/>
    </w:rPr>
  </w:style>
  <w:style w:type="character" w:customStyle="1" w:styleId="WW8Num12z3">
    <w:name w:val="WW8Num12z3"/>
    <w:rsid w:val="00426890"/>
    <w:rPr>
      <w:rFonts w:ascii="Symbol" w:hAnsi="Symbol"/>
    </w:rPr>
  </w:style>
  <w:style w:type="character" w:customStyle="1" w:styleId="WW8Num14z0">
    <w:name w:val="WW8Num14z0"/>
    <w:rsid w:val="00426890"/>
    <w:rPr>
      <w:rFonts w:ascii="Wingdings" w:hAnsi="Wingdings"/>
    </w:rPr>
  </w:style>
  <w:style w:type="character" w:customStyle="1" w:styleId="WW8Num14z1">
    <w:name w:val="WW8Num14z1"/>
    <w:rsid w:val="00426890"/>
    <w:rPr>
      <w:rFonts w:ascii="Courier New" w:hAnsi="Courier New"/>
    </w:rPr>
  </w:style>
  <w:style w:type="character" w:customStyle="1" w:styleId="WW8Num14z3">
    <w:name w:val="WW8Num14z3"/>
    <w:rsid w:val="00426890"/>
    <w:rPr>
      <w:rFonts w:ascii="Symbol" w:hAnsi="Symbol"/>
    </w:rPr>
  </w:style>
  <w:style w:type="character" w:customStyle="1" w:styleId="WW8Num15z0">
    <w:name w:val="WW8Num15z0"/>
    <w:rsid w:val="00426890"/>
    <w:rPr>
      <w:rFonts w:ascii="Wingdings" w:hAnsi="Wingdings"/>
    </w:rPr>
  </w:style>
  <w:style w:type="character" w:customStyle="1" w:styleId="WW8Num15z3">
    <w:name w:val="WW8Num15z3"/>
    <w:rsid w:val="00426890"/>
    <w:rPr>
      <w:rFonts w:ascii="Symbol" w:hAnsi="Symbol"/>
    </w:rPr>
  </w:style>
  <w:style w:type="character" w:customStyle="1" w:styleId="WW8Num15z4">
    <w:name w:val="WW8Num15z4"/>
    <w:rsid w:val="00426890"/>
    <w:rPr>
      <w:rFonts w:ascii="Courier New" w:hAnsi="Courier New" w:cs="Courier New"/>
    </w:rPr>
  </w:style>
  <w:style w:type="character" w:customStyle="1" w:styleId="WW8Num16z0">
    <w:name w:val="WW8Num16z0"/>
    <w:rsid w:val="00426890"/>
    <w:rPr>
      <w:rFonts w:ascii="Wingdings" w:hAnsi="Wingdings"/>
    </w:rPr>
  </w:style>
  <w:style w:type="character" w:customStyle="1" w:styleId="WW8Num16z1">
    <w:name w:val="WW8Num16z1"/>
    <w:rsid w:val="00426890"/>
    <w:rPr>
      <w:rFonts w:ascii="Courier New" w:hAnsi="Courier New"/>
    </w:rPr>
  </w:style>
  <w:style w:type="character" w:customStyle="1" w:styleId="WW8Num16z3">
    <w:name w:val="WW8Num16z3"/>
    <w:rsid w:val="00426890"/>
    <w:rPr>
      <w:rFonts w:ascii="Symbol" w:hAnsi="Symbol"/>
    </w:rPr>
  </w:style>
  <w:style w:type="character" w:customStyle="1" w:styleId="WW8Num18z0">
    <w:name w:val="WW8Num18z0"/>
    <w:rsid w:val="00426890"/>
    <w:rPr>
      <w:rFonts w:ascii="Wingdings" w:hAnsi="Wingdings"/>
    </w:rPr>
  </w:style>
  <w:style w:type="character" w:customStyle="1" w:styleId="WW8Num18z1">
    <w:name w:val="WW8Num18z1"/>
    <w:rsid w:val="00426890"/>
    <w:rPr>
      <w:rFonts w:ascii="Courier New" w:hAnsi="Courier New"/>
    </w:rPr>
  </w:style>
  <w:style w:type="character" w:customStyle="1" w:styleId="WW8Num18z3">
    <w:name w:val="WW8Num18z3"/>
    <w:rsid w:val="00426890"/>
    <w:rPr>
      <w:rFonts w:ascii="Symbol" w:hAnsi="Symbol"/>
    </w:rPr>
  </w:style>
  <w:style w:type="character" w:customStyle="1" w:styleId="WW8Num19z0">
    <w:name w:val="WW8Num19z0"/>
    <w:rsid w:val="00426890"/>
    <w:rPr>
      <w:rFonts w:ascii="Wingdings" w:hAnsi="Wingdings"/>
    </w:rPr>
  </w:style>
  <w:style w:type="character" w:customStyle="1" w:styleId="WW8Num19z1">
    <w:name w:val="WW8Num19z1"/>
    <w:rsid w:val="00426890"/>
    <w:rPr>
      <w:rFonts w:ascii="Courier New" w:hAnsi="Courier New" w:cs="Courier New"/>
    </w:rPr>
  </w:style>
  <w:style w:type="character" w:customStyle="1" w:styleId="WW8Num19z3">
    <w:name w:val="WW8Num19z3"/>
    <w:rsid w:val="00426890"/>
    <w:rPr>
      <w:rFonts w:ascii="Symbol" w:hAnsi="Symbol"/>
    </w:rPr>
  </w:style>
  <w:style w:type="character" w:customStyle="1" w:styleId="WW8Num20z0">
    <w:name w:val="WW8Num20z0"/>
    <w:rsid w:val="00426890"/>
    <w:rPr>
      <w:rFonts w:ascii="Wingdings" w:hAnsi="Wingdings"/>
    </w:rPr>
  </w:style>
  <w:style w:type="character" w:customStyle="1" w:styleId="WW8Num20z1">
    <w:name w:val="WW8Num20z1"/>
    <w:rsid w:val="00426890"/>
    <w:rPr>
      <w:rFonts w:ascii="Courier New" w:hAnsi="Courier New"/>
    </w:rPr>
  </w:style>
  <w:style w:type="character" w:customStyle="1" w:styleId="WW8Num20z3">
    <w:name w:val="WW8Num20z3"/>
    <w:rsid w:val="00426890"/>
    <w:rPr>
      <w:rFonts w:ascii="Symbol" w:hAnsi="Symbol"/>
    </w:rPr>
  </w:style>
  <w:style w:type="character" w:customStyle="1" w:styleId="WW8Num21z0">
    <w:name w:val="WW8Num21z0"/>
    <w:rsid w:val="00426890"/>
    <w:rPr>
      <w:rFonts w:ascii="Wingdings" w:hAnsi="Wingdings"/>
    </w:rPr>
  </w:style>
  <w:style w:type="character" w:customStyle="1" w:styleId="WW8Num21z1">
    <w:name w:val="WW8Num21z1"/>
    <w:rsid w:val="00426890"/>
    <w:rPr>
      <w:rFonts w:ascii="Courier New" w:hAnsi="Courier New"/>
    </w:rPr>
  </w:style>
  <w:style w:type="character" w:customStyle="1" w:styleId="WW8Num21z3">
    <w:name w:val="WW8Num21z3"/>
    <w:rsid w:val="00426890"/>
    <w:rPr>
      <w:rFonts w:ascii="Symbol" w:hAnsi="Symbol"/>
    </w:rPr>
  </w:style>
  <w:style w:type="character" w:customStyle="1" w:styleId="WW8Num24z0">
    <w:name w:val="WW8Num24z0"/>
    <w:rsid w:val="00426890"/>
    <w:rPr>
      <w:rFonts w:ascii="Wingdings" w:hAnsi="Wingdings"/>
    </w:rPr>
  </w:style>
  <w:style w:type="character" w:customStyle="1" w:styleId="WW8Num24z1">
    <w:name w:val="WW8Num24z1"/>
    <w:rsid w:val="00426890"/>
    <w:rPr>
      <w:rFonts w:ascii="Courier New" w:hAnsi="Courier New"/>
    </w:rPr>
  </w:style>
  <w:style w:type="character" w:customStyle="1" w:styleId="WW8Num24z3">
    <w:name w:val="WW8Num24z3"/>
    <w:rsid w:val="00426890"/>
    <w:rPr>
      <w:rFonts w:ascii="Symbol" w:hAnsi="Symbol"/>
    </w:rPr>
  </w:style>
  <w:style w:type="character" w:customStyle="1" w:styleId="WW8Num26z0">
    <w:name w:val="WW8Num26z0"/>
    <w:rsid w:val="00426890"/>
    <w:rPr>
      <w:rFonts w:ascii="Wingdings" w:hAnsi="Wingdings"/>
    </w:rPr>
  </w:style>
  <w:style w:type="character" w:customStyle="1" w:styleId="WW8Num26z3">
    <w:name w:val="WW8Num26z3"/>
    <w:rsid w:val="00426890"/>
    <w:rPr>
      <w:rFonts w:ascii="Symbol" w:hAnsi="Symbol"/>
    </w:rPr>
  </w:style>
  <w:style w:type="character" w:customStyle="1" w:styleId="WW8Num26z4">
    <w:name w:val="WW8Num26z4"/>
    <w:rsid w:val="00426890"/>
    <w:rPr>
      <w:rFonts w:ascii="Courier New" w:hAnsi="Courier New" w:cs="Courier New"/>
    </w:rPr>
  </w:style>
  <w:style w:type="character" w:customStyle="1" w:styleId="WW8Num28z0">
    <w:name w:val="WW8Num28z0"/>
    <w:rsid w:val="00426890"/>
    <w:rPr>
      <w:rFonts w:ascii="Wingdings" w:hAnsi="Wingdings"/>
    </w:rPr>
  </w:style>
  <w:style w:type="character" w:customStyle="1" w:styleId="WW8Num28z1">
    <w:name w:val="WW8Num28z1"/>
    <w:rsid w:val="00426890"/>
    <w:rPr>
      <w:rFonts w:ascii="Courier New" w:hAnsi="Courier New" w:cs="Courier New"/>
    </w:rPr>
  </w:style>
  <w:style w:type="character" w:customStyle="1" w:styleId="WW8Num28z3">
    <w:name w:val="WW8Num28z3"/>
    <w:rsid w:val="00426890"/>
    <w:rPr>
      <w:rFonts w:ascii="Symbol" w:hAnsi="Symbol"/>
    </w:rPr>
  </w:style>
  <w:style w:type="character" w:customStyle="1" w:styleId="WW8Num29z0">
    <w:name w:val="WW8Num29z0"/>
    <w:rsid w:val="00426890"/>
    <w:rPr>
      <w:rFonts w:ascii="Wingdings" w:hAnsi="Wingdings"/>
    </w:rPr>
  </w:style>
  <w:style w:type="character" w:customStyle="1" w:styleId="WW8Num29z1">
    <w:name w:val="WW8Num29z1"/>
    <w:rsid w:val="00426890"/>
    <w:rPr>
      <w:rFonts w:ascii="Courier New" w:hAnsi="Courier New" w:cs="Courier New"/>
    </w:rPr>
  </w:style>
  <w:style w:type="character" w:customStyle="1" w:styleId="WW8Num29z3">
    <w:name w:val="WW8Num29z3"/>
    <w:rsid w:val="00426890"/>
    <w:rPr>
      <w:rFonts w:ascii="Symbol" w:hAnsi="Symbol"/>
    </w:rPr>
  </w:style>
  <w:style w:type="character" w:customStyle="1" w:styleId="WW8Num30z0">
    <w:name w:val="WW8Num30z0"/>
    <w:rsid w:val="00426890"/>
    <w:rPr>
      <w:rFonts w:ascii="Symbol" w:hAnsi="Symbol"/>
    </w:rPr>
  </w:style>
  <w:style w:type="character" w:customStyle="1" w:styleId="WW8Num30z1">
    <w:name w:val="WW8Num30z1"/>
    <w:rsid w:val="00426890"/>
    <w:rPr>
      <w:rFonts w:ascii="Courier New" w:hAnsi="Courier New" w:cs="Courier New"/>
    </w:rPr>
  </w:style>
  <w:style w:type="character" w:customStyle="1" w:styleId="WW8Num30z2">
    <w:name w:val="WW8Num30z2"/>
    <w:rsid w:val="00426890"/>
    <w:rPr>
      <w:rFonts w:ascii="Wingdings" w:hAnsi="Wingdings"/>
    </w:rPr>
  </w:style>
  <w:style w:type="character" w:customStyle="1" w:styleId="WW8Num31z0">
    <w:name w:val="WW8Num31z0"/>
    <w:rsid w:val="00426890"/>
    <w:rPr>
      <w:rFonts w:ascii="Wingdings" w:hAnsi="Wingdings"/>
    </w:rPr>
  </w:style>
  <w:style w:type="character" w:customStyle="1" w:styleId="WW8Num31z3">
    <w:name w:val="WW8Num31z3"/>
    <w:rsid w:val="00426890"/>
    <w:rPr>
      <w:rFonts w:ascii="Symbol" w:hAnsi="Symbol"/>
    </w:rPr>
  </w:style>
  <w:style w:type="character" w:customStyle="1" w:styleId="WW8Num31z4">
    <w:name w:val="WW8Num31z4"/>
    <w:rsid w:val="00426890"/>
    <w:rPr>
      <w:rFonts w:ascii="Courier New" w:hAnsi="Courier New" w:cs="Courier New"/>
    </w:rPr>
  </w:style>
  <w:style w:type="character" w:customStyle="1" w:styleId="WW8Num33z0">
    <w:name w:val="WW8Num33z0"/>
    <w:rsid w:val="00426890"/>
    <w:rPr>
      <w:rFonts w:ascii="Wingdings" w:hAnsi="Wingdings"/>
    </w:rPr>
  </w:style>
  <w:style w:type="character" w:customStyle="1" w:styleId="WW8Num33z1">
    <w:name w:val="WW8Num33z1"/>
    <w:rsid w:val="00426890"/>
    <w:rPr>
      <w:rFonts w:ascii="Courier New" w:hAnsi="Courier New"/>
    </w:rPr>
  </w:style>
  <w:style w:type="character" w:customStyle="1" w:styleId="WW8Num33z3">
    <w:name w:val="WW8Num33z3"/>
    <w:rsid w:val="00426890"/>
    <w:rPr>
      <w:rFonts w:ascii="Symbol" w:hAnsi="Symbol"/>
    </w:rPr>
  </w:style>
  <w:style w:type="character" w:customStyle="1" w:styleId="WW8Num34z0">
    <w:name w:val="WW8Num34z0"/>
    <w:rsid w:val="00426890"/>
    <w:rPr>
      <w:rFonts w:ascii="Wingdings" w:hAnsi="Wingdings"/>
    </w:rPr>
  </w:style>
  <w:style w:type="character" w:customStyle="1" w:styleId="WW8Num34z1">
    <w:name w:val="WW8Num34z1"/>
    <w:rsid w:val="00426890"/>
    <w:rPr>
      <w:rFonts w:ascii="Courier New" w:hAnsi="Courier New"/>
    </w:rPr>
  </w:style>
  <w:style w:type="character" w:customStyle="1" w:styleId="WW8Num34z3">
    <w:name w:val="WW8Num34z3"/>
    <w:rsid w:val="00426890"/>
    <w:rPr>
      <w:rFonts w:ascii="Symbol" w:hAnsi="Symbol"/>
    </w:rPr>
  </w:style>
  <w:style w:type="character" w:customStyle="1" w:styleId="WW8Num35z0">
    <w:name w:val="WW8Num35z0"/>
    <w:rsid w:val="00426890"/>
    <w:rPr>
      <w:rFonts w:ascii="Wingdings" w:hAnsi="Wingdings"/>
    </w:rPr>
  </w:style>
  <w:style w:type="character" w:customStyle="1" w:styleId="WW8Num35z1">
    <w:name w:val="WW8Num35z1"/>
    <w:rsid w:val="00426890"/>
    <w:rPr>
      <w:rFonts w:ascii="Courier New" w:hAnsi="Courier New"/>
    </w:rPr>
  </w:style>
  <w:style w:type="character" w:customStyle="1" w:styleId="WW8Num35z3">
    <w:name w:val="WW8Num35z3"/>
    <w:rsid w:val="00426890"/>
    <w:rPr>
      <w:rFonts w:ascii="Symbol" w:hAnsi="Symbol"/>
    </w:rPr>
  </w:style>
  <w:style w:type="character" w:customStyle="1" w:styleId="WW8Num36z0">
    <w:name w:val="WW8Num36z0"/>
    <w:rsid w:val="00426890"/>
    <w:rPr>
      <w:rFonts w:ascii="Wingdings" w:hAnsi="Wingdings"/>
    </w:rPr>
  </w:style>
  <w:style w:type="character" w:customStyle="1" w:styleId="WW8Num36z1">
    <w:name w:val="WW8Num36z1"/>
    <w:rsid w:val="00426890"/>
    <w:rPr>
      <w:rFonts w:ascii="Courier New" w:hAnsi="Courier New" w:cs="Courier New"/>
    </w:rPr>
  </w:style>
  <w:style w:type="character" w:customStyle="1" w:styleId="WW8Num36z3">
    <w:name w:val="WW8Num36z3"/>
    <w:rsid w:val="00426890"/>
    <w:rPr>
      <w:rFonts w:ascii="Symbol" w:hAnsi="Symbol"/>
    </w:rPr>
  </w:style>
  <w:style w:type="character" w:customStyle="1" w:styleId="WW8Num38z0">
    <w:name w:val="WW8Num38z0"/>
    <w:rsid w:val="00426890"/>
    <w:rPr>
      <w:rFonts w:ascii="Wingdings" w:hAnsi="Wingdings"/>
    </w:rPr>
  </w:style>
  <w:style w:type="character" w:customStyle="1" w:styleId="WW8Num38z3">
    <w:name w:val="WW8Num38z3"/>
    <w:rsid w:val="00426890"/>
    <w:rPr>
      <w:rFonts w:ascii="Symbol" w:hAnsi="Symbol"/>
    </w:rPr>
  </w:style>
  <w:style w:type="character" w:customStyle="1" w:styleId="WW8Num38z4">
    <w:name w:val="WW8Num38z4"/>
    <w:rsid w:val="00426890"/>
    <w:rPr>
      <w:rFonts w:ascii="Courier New" w:hAnsi="Courier New" w:cs="Courier New"/>
    </w:rPr>
  </w:style>
  <w:style w:type="character" w:customStyle="1" w:styleId="WW8Num39z0">
    <w:name w:val="WW8Num39z0"/>
    <w:rsid w:val="00426890"/>
    <w:rPr>
      <w:rFonts w:ascii="Wingdings" w:hAnsi="Wingdings"/>
    </w:rPr>
  </w:style>
  <w:style w:type="character" w:customStyle="1" w:styleId="WW8Num39z1">
    <w:name w:val="WW8Num39z1"/>
    <w:rsid w:val="00426890"/>
    <w:rPr>
      <w:rFonts w:ascii="Courier New" w:hAnsi="Courier New" w:cs="Courier New"/>
    </w:rPr>
  </w:style>
  <w:style w:type="character" w:customStyle="1" w:styleId="WW8Num39z3">
    <w:name w:val="WW8Num39z3"/>
    <w:rsid w:val="00426890"/>
    <w:rPr>
      <w:rFonts w:ascii="Symbol" w:hAnsi="Symbol"/>
    </w:rPr>
  </w:style>
  <w:style w:type="character" w:customStyle="1" w:styleId="WW8Num8z1">
    <w:name w:val="WW8Num8z1"/>
    <w:rsid w:val="00426890"/>
    <w:rPr>
      <w:rFonts w:ascii="Courier New" w:hAnsi="Courier New"/>
    </w:rPr>
  </w:style>
  <w:style w:type="character" w:styleId="Strong">
    <w:name w:val="Strong"/>
    <w:basedOn w:val="DefaultParagraphFont"/>
    <w:qFormat/>
    <w:rsid w:val="00426890"/>
    <w:rPr>
      <w:b/>
      <w:bCs/>
    </w:rPr>
  </w:style>
  <w:style w:type="paragraph" w:customStyle="1" w:styleId="Heading">
    <w:name w:val="Heading"/>
    <w:basedOn w:val="Normal"/>
    <w:next w:val="BodyText"/>
    <w:rsid w:val="00426890"/>
    <w:pPr>
      <w:keepNext/>
      <w:spacing w:before="240" w:after="120"/>
    </w:pPr>
    <w:rPr>
      <w:rFonts w:ascii="Arial" w:eastAsia="MS Mincho" w:hAnsi="Arial" w:cs="Tahoma"/>
      <w:sz w:val="28"/>
      <w:szCs w:val="28"/>
    </w:rPr>
  </w:style>
  <w:style w:type="paragraph" w:styleId="BodyText">
    <w:name w:val="Body Text"/>
    <w:basedOn w:val="Normal"/>
    <w:rsid w:val="00426890"/>
    <w:pPr>
      <w:autoSpaceDE w:val="0"/>
      <w:spacing w:line="280" w:lineRule="exact"/>
      <w:jc w:val="both"/>
    </w:pPr>
    <w:rPr>
      <w:rFonts w:ascii="Arial" w:hAnsi="Arial" w:cs="Arial"/>
      <w:sz w:val="20"/>
      <w:szCs w:val="20"/>
    </w:rPr>
  </w:style>
  <w:style w:type="paragraph" w:styleId="List">
    <w:name w:val="List"/>
    <w:basedOn w:val="BodyText"/>
    <w:rsid w:val="00426890"/>
    <w:rPr>
      <w:rFonts w:cs="Tahoma"/>
    </w:rPr>
  </w:style>
  <w:style w:type="paragraph" w:styleId="Caption">
    <w:name w:val="caption"/>
    <w:basedOn w:val="Normal"/>
    <w:qFormat/>
    <w:rsid w:val="00426890"/>
    <w:pPr>
      <w:suppressLineNumbers/>
      <w:spacing w:before="120" w:after="120"/>
    </w:pPr>
    <w:rPr>
      <w:rFonts w:cs="Tahoma"/>
      <w:i/>
      <w:iCs/>
    </w:rPr>
  </w:style>
  <w:style w:type="paragraph" w:customStyle="1" w:styleId="Index">
    <w:name w:val="Index"/>
    <w:basedOn w:val="Normal"/>
    <w:rsid w:val="00426890"/>
    <w:pPr>
      <w:suppressLineNumbers/>
    </w:pPr>
    <w:rPr>
      <w:rFonts w:cs="Tahoma"/>
    </w:rPr>
  </w:style>
  <w:style w:type="paragraph" w:customStyle="1" w:styleId="Normal0">
    <w:name w:val="[Normal]"/>
    <w:rsid w:val="00426890"/>
    <w:pPr>
      <w:widowControl w:val="0"/>
      <w:suppressAutoHyphens/>
    </w:pPr>
    <w:rPr>
      <w:rFonts w:ascii="Arial" w:hAnsi="Arial"/>
      <w:sz w:val="24"/>
      <w:lang w:eastAsia="ar-SA"/>
    </w:rPr>
  </w:style>
  <w:style w:type="paragraph" w:styleId="Header">
    <w:name w:val="header"/>
    <w:basedOn w:val="Normal"/>
    <w:rsid w:val="00426890"/>
    <w:pPr>
      <w:tabs>
        <w:tab w:val="center" w:pos="4153"/>
        <w:tab w:val="right" w:pos="8306"/>
      </w:tabs>
    </w:pPr>
  </w:style>
  <w:style w:type="paragraph" w:customStyle="1" w:styleId="BodyText1">
    <w:name w:val="Body Text 1"/>
    <w:basedOn w:val="Normal"/>
    <w:rsid w:val="00426890"/>
    <w:pPr>
      <w:autoSpaceDE w:val="0"/>
      <w:spacing w:after="288"/>
      <w:ind w:left="720"/>
    </w:pPr>
    <w:rPr>
      <w:rFonts w:ascii="Arial" w:hAnsi="Arial" w:cs="Arial"/>
      <w:lang w:val="en-GB"/>
    </w:rPr>
  </w:style>
  <w:style w:type="paragraph" w:styleId="BodyTextIndent">
    <w:name w:val="Body Text Indent"/>
    <w:basedOn w:val="Normal"/>
    <w:rsid w:val="00426890"/>
    <w:pPr>
      <w:autoSpaceDE w:val="0"/>
      <w:spacing w:after="120"/>
      <w:ind w:left="360"/>
    </w:pPr>
    <w:rPr>
      <w:rFonts w:ascii="Arial" w:hAnsi="Arial" w:cs="Arial"/>
      <w:sz w:val="20"/>
      <w:szCs w:val="20"/>
    </w:rPr>
  </w:style>
  <w:style w:type="paragraph" w:styleId="Title">
    <w:name w:val="Title"/>
    <w:basedOn w:val="Normal"/>
    <w:next w:val="Subtitle"/>
    <w:qFormat/>
    <w:rsid w:val="00426890"/>
    <w:pPr>
      <w:jc w:val="center"/>
    </w:pPr>
    <w:rPr>
      <w:rFonts w:ascii="Verdana" w:hAnsi="Verdana" w:cs="Arial"/>
      <w:b/>
      <w:sz w:val="36"/>
    </w:rPr>
  </w:style>
  <w:style w:type="paragraph" w:styleId="Subtitle">
    <w:name w:val="Subtitle"/>
    <w:basedOn w:val="Heading"/>
    <w:next w:val="BodyText"/>
    <w:qFormat/>
    <w:rsid w:val="00426890"/>
    <w:pPr>
      <w:jc w:val="center"/>
    </w:pPr>
    <w:rPr>
      <w:i/>
      <w:iCs/>
    </w:rPr>
  </w:style>
  <w:style w:type="paragraph" w:styleId="BodyTextIndent2">
    <w:name w:val="Body Text Indent 2"/>
    <w:basedOn w:val="Normal"/>
    <w:rsid w:val="00426890"/>
    <w:pPr>
      <w:spacing w:line="280" w:lineRule="exact"/>
      <w:ind w:left="360"/>
    </w:pPr>
    <w:rPr>
      <w:rFonts w:ascii="Verdana" w:hAnsi="Verdana" w:cs="Arial"/>
      <w:color w:val="000000"/>
      <w:sz w:val="20"/>
      <w:szCs w:val="20"/>
    </w:rPr>
  </w:style>
  <w:style w:type="paragraph" w:styleId="Footer">
    <w:name w:val="footer"/>
    <w:basedOn w:val="Normal"/>
    <w:rsid w:val="00426890"/>
    <w:pPr>
      <w:tabs>
        <w:tab w:val="center" w:pos="4320"/>
        <w:tab w:val="right" w:pos="8640"/>
      </w:tabs>
    </w:pPr>
  </w:style>
  <w:style w:type="character" w:styleId="Hyperlink">
    <w:name w:val="Hyperlink"/>
    <w:basedOn w:val="DefaultParagraphFont"/>
    <w:rsid w:val="00EB1055"/>
    <w:rPr>
      <w:color w:val="0000FF"/>
      <w:u w:val="single"/>
    </w:rPr>
  </w:style>
  <w:style w:type="paragraph" w:styleId="DocumentMap">
    <w:name w:val="Document Map"/>
    <w:basedOn w:val="Normal"/>
    <w:link w:val="DocumentMapChar"/>
    <w:rsid w:val="00295B9C"/>
    <w:rPr>
      <w:rFonts w:ascii="Tahoma" w:hAnsi="Tahoma" w:cs="Tahoma"/>
      <w:sz w:val="16"/>
      <w:szCs w:val="16"/>
    </w:rPr>
  </w:style>
  <w:style w:type="character" w:customStyle="1" w:styleId="DocumentMapChar">
    <w:name w:val="Document Map Char"/>
    <w:basedOn w:val="DefaultParagraphFont"/>
    <w:link w:val="DocumentMap"/>
    <w:rsid w:val="00295B9C"/>
    <w:rPr>
      <w:rFonts w:ascii="Tahoma" w:hAnsi="Tahoma" w:cs="Tahoma"/>
      <w:sz w:val="16"/>
      <w:szCs w:val="16"/>
      <w:lang w:val="en-US" w:eastAsia="ar-SA"/>
    </w:rPr>
  </w:style>
  <w:style w:type="character" w:styleId="FollowedHyperlink">
    <w:name w:val="FollowedHyperlink"/>
    <w:basedOn w:val="DefaultParagraphFont"/>
    <w:rsid w:val="005B60C6"/>
    <w:rPr>
      <w:color w:val="800080"/>
      <w:u w:val="single"/>
    </w:rPr>
  </w:style>
  <w:style w:type="paragraph" w:styleId="BodyTextIndent3">
    <w:name w:val="Body Text Indent 3"/>
    <w:basedOn w:val="Normal"/>
    <w:rsid w:val="00584882"/>
    <w:pPr>
      <w:spacing w:after="120"/>
      <w:ind w:left="360"/>
    </w:pPr>
    <w:rPr>
      <w:sz w:val="16"/>
      <w:szCs w:val="16"/>
    </w:rPr>
  </w:style>
  <w:style w:type="paragraph" w:styleId="BodyText2">
    <w:name w:val="Body Text 2"/>
    <w:basedOn w:val="Normal"/>
    <w:rsid w:val="003E57BD"/>
    <w:pPr>
      <w:spacing w:after="120" w:line="480" w:lineRule="auto"/>
    </w:pPr>
  </w:style>
  <w:style w:type="paragraph" w:customStyle="1" w:styleId="Note">
    <w:name w:val="Note"/>
    <w:basedOn w:val="BodyText"/>
    <w:rsid w:val="003E57BD"/>
    <w:pPr>
      <w:numPr>
        <w:numId w:val="19"/>
      </w:numPr>
      <w:pBdr>
        <w:top w:val="single" w:sz="8" w:space="1" w:color="auto"/>
        <w:bottom w:val="single" w:sz="8" w:space="1" w:color="auto"/>
      </w:pBdr>
      <w:shd w:val="clear" w:color="auto" w:fill="E6E6E6"/>
      <w:suppressAutoHyphens w:val="0"/>
      <w:autoSpaceDE/>
      <w:spacing w:after="120" w:line="240" w:lineRule="auto"/>
    </w:pPr>
    <w:rPr>
      <w:rFonts w:ascii="Verdana" w:hAnsi="Verdana" w:cs="Times New Roman"/>
      <w:szCs w:val="24"/>
      <w:lang w:val="en-GB" w:eastAsia="en-US"/>
    </w:rPr>
  </w:style>
  <w:style w:type="paragraph" w:customStyle="1" w:styleId="CVhead">
    <w:name w:val="CV head"/>
    <w:basedOn w:val="BodyText"/>
    <w:rsid w:val="003E57BD"/>
    <w:pPr>
      <w:suppressAutoHyphens w:val="0"/>
      <w:autoSpaceDE/>
      <w:spacing w:after="120" w:line="240" w:lineRule="auto"/>
      <w:ind w:left="720"/>
      <w:jc w:val="left"/>
    </w:pPr>
    <w:rPr>
      <w:rFonts w:ascii="Georgia" w:hAnsi="Georgia" w:cs="Times New Roman"/>
      <w:b/>
      <w:lang w:val="en-GB" w:eastAsia="en-US"/>
    </w:rPr>
  </w:style>
  <w:style w:type="paragraph" w:customStyle="1" w:styleId="JobTitle">
    <w:name w:val="Job Title"/>
    <w:next w:val="Normal"/>
    <w:rsid w:val="003E57BD"/>
    <w:pPr>
      <w:spacing w:after="60" w:line="220" w:lineRule="atLeast"/>
    </w:pPr>
    <w:rPr>
      <w:rFonts w:ascii="Arial Black" w:hAnsi="Arial Black"/>
      <w:spacing w:val="-10"/>
    </w:rPr>
  </w:style>
  <w:style w:type="paragraph" w:styleId="ListParagraph">
    <w:name w:val="List Paragraph"/>
    <w:basedOn w:val="Normal"/>
    <w:link w:val="ListParagraphChar"/>
    <w:uiPriority w:val="99"/>
    <w:qFormat/>
    <w:rsid w:val="00BE429A"/>
    <w:pPr>
      <w:suppressAutoHyphens w:val="0"/>
      <w:ind w:left="720"/>
      <w:contextualSpacing/>
    </w:pPr>
    <w:rPr>
      <w:rFonts w:ascii="Arial" w:hAnsi="Arial"/>
      <w:sz w:val="20"/>
      <w:lang w:eastAsia="en-US"/>
    </w:rPr>
  </w:style>
  <w:style w:type="character" w:customStyle="1" w:styleId="ListParagraphChar">
    <w:name w:val="List Paragraph Char"/>
    <w:basedOn w:val="DefaultParagraphFont"/>
    <w:link w:val="ListParagraph"/>
    <w:uiPriority w:val="99"/>
    <w:locked/>
    <w:rsid w:val="00BE429A"/>
    <w:rPr>
      <w:rFonts w:ascii="Arial" w:hAnsi="Arial"/>
      <w:szCs w:val="24"/>
    </w:rPr>
  </w:style>
  <w:style w:type="paragraph" w:customStyle="1" w:styleId="Body2">
    <w:name w:val="Body_2"/>
    <w:basedOn w:val="Normal"/>
    <w:uiPriority w:val="99"/>
    <w:rsid w:val="00BE429A"/>
    <w:pPr>
      <w:suppressAutoHyphens w:val="0"/>
      <w:spacing w:after="60"/>
      <w:ind w:left="1224"/>
    </w:pPr>
    <w:rPr>
      <w:szCs w:val="20"/>
      <w:lang w:eastAsia="en-US"/>
    </w:rPr>
  </w:style>
  <w:style w:type="table" w:styleId="TableGrid">
    <w:name w:val="Table Grid"/>
    <w:basedOn w:val="TableNormal"/>
    <w:rsid w:val="009470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91B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895395">
      <w:bodyDiv w:val="1"/>
      <w:marLeft w:val="0"/>
      <w:marRight w:val="0"/>
      <w:marTop w:val="0"/>
      <w:marBottom w:val="0"/>
      <w:divBdr>
        <w:top w:val="none" w:sz="0" w:space="0" w:color="auto"/>
        <w:left w:val="none" w:sz="0" w:space="0" w:color="auto"/>
        <w:bottom w:val="none" w:sz="0" w:space="0" w:color="auto"/>
        <w:right w:val="none" w:sz="0" w:space="0" w:color="auto"/>
      </w:divBdr>
    </w:div>
    <w:div w:id="792556135">
      <w:bodyDiv w:val="1"/>
      <w:marLeft w:val="0"/>
      <w:marRight w:val="0"/>
      <w:marTop w:val="0"/>
      <w:marBottom w:val="0"/>
      <w:divBdr>
        <w:top w:val="none" w:sz="0" w:space="0" w:color="auto"/>
        <w:left w:val="none" w:sz="0" w:space="0" w:color="auto"/>
        <w:bottom w:val="none" w:sz="0" w:space="0" w:color="auto"/>
        <w:right w:val="none" w:sz="0" w:space="0" w:color="auto"/>
      </w:divBdr>
    </w:div>
    <w:div w:id="855576381">
      <w:bodyDiv w:val="1"/>
      <w:marLeft w:val="0"/>
      <w:marRight w:val="0"/>
      <w:marTop w:val="0"/>
      <w:marBottom w:val="0"/>
      <w:divBdr>
        <w:top w:val="none" w:sz="0" w:space="0" w:color="auto"/>
        <w:left w:val="none" w:sz="0" w:space="0" w:color="auto"/>
        <w:bottom w:val="none" w:sz="0" w:space="0" w:color="auto"/>
        <w:right w:val="none" w:sz="0" w:space="0" w:color="auto"/>
      </w:divBdr>
    </w:div>
    <w:div w:id="863716603">
      <w:bodyDiv w:val="1"/>
      <w:marLeft w:val="0"/>
      <w:marRight w:val="0"/>
      <w:marTop w:val="0"/>
      <w:marBottom w:val="0"/>
      <w:divBdr>
        <w:top w:val="none" w:sz="0" w:space="0" w:color="auto"/>
        <w:left w:val="none" w:sz="0" w:space="0" w:color="auto"/>
        <w:bottom w:val="none" w:sz="0" w:space="0" w:color="auto"/>
        <w:right w:val="none" w:sz="0" w:space="0" w:color="auto"/>
      </w:divBdr>
    </w:div>
    <w:div w:id="1151827877">
      <w:bodyDiv w:val="1"/>
      <w:marLeft w:val="0"/>
      <w:marRight w:val="0"/>
      <w:marTop w:val="0"/>
      <w:marBottom w:val="0"/>
      <w:divBdr>
        <w:top w:val="none" w:sz="0" w:space="0" w:color="auto"/>
        <w:left w:val="none" w:sz="0" w:space="0" w:color="auto"/>
        <w:bottom w:val="none" w:sz="0" w:space="0" w:color="auto"/>
        <w:right w:val="none" w:sz="0" w:space="0" w:color="auto"/>
      </w:divBdr>
    </w:div>
    <w:div w:id="1608154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ndidate68@gmail.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9F8091-98D9-4990-B50A-170153628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2482</Words>
  <Characters>14154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Srinivas N</vt:lpstr>
    </vt:vector>
  </TitlesOfParts>
  <Company>Tech mahindra</Company>
  <LinksUpToDate>false</LinksUpToDate>
  <CharactersWithSpaces>16603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Srinivas N</dc:title>
  <dc:creator>new</dc:creator>
  <cp:lastModifiedBy>Dr. Rakhee Das</cp:lastModifiedBy>
  <cp:revision>3</cp:revision>
  <cp:lastPrinted>2112-12-31T18:30:00Z</cp:lastPrinted>
  <dcterms:created xsi:type="dcterms:W3CDTF">2025-09-02T11:07:00Z</dcterms:created>
  <dcterms:modified xsi:type="dcterms:W3CDTF">2025-09-02T11:07:00Z</dcterms:modified>
</cp:coreProperties>
</file>