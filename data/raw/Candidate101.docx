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76630E2" w14:textId="7EC5D6B4" w:rsidR="00672E22" w:rsidRPr="009970DA" w:rsidRDefault="00F33C3A" w:rsidP="00672E22">
      <w:pPr>
        <w:rPr>
          <w:b/>
          <w:sz w:val="22"/>
          <w:szCs w:val="22"/>
        </w:rPr>
      </w:pPr>
      <w:r>
        <w:rPr>
          <w:b/>
          <w:sz w:val="22"/>
          <w:szCs w:val="22"/>
        </w:rPr>
        <w:t>Candidate101</w:t>
      </w:r>
    </w:p>
    <w:p w14:paraId="066E4248" w14:textId="77777777" w:rsidR="00672E22" w:rsidRPr="009970DA" w:rsidRDefault="00672E22" w:rsidP="00672E22">
      <w:pPr>
        <w:rPr>
          <w:b/>
          <w:sz w:val="22"/>
          <w:szCs w:val="22"/>
        </w:rPr>
      </w:pPr>
      <w:r w:rsidRPr="009970DA">
        <w:rPr>
          <w:b/>
          <w:sz w:val="22"/>
          <w:szCs w:val="22"/>
        </w:rPr>
        <w:t>917 388 9436</w:t>
      </w:r>
    </w:p>
    <w:p w14:paraId="4EF17CCD" w14:textId="69A4C917" w:rsidR="00672E22" w:rsidRPr="009970DA" w:rsidRDefault="00F33C3A" w:rsidP="00672E22">
      <w:pPr>
        <w:rPr>
          <w:b/>
          <w:sz w:val="22"/>
          <w:szCs w:val="22"/>
        </w:rPr>
      </w:pPr>
      <w:r>
        <w:rPr>
          <w:b/>
          <w:sz w:val="22"/>
          <w:szCs w:val="22"/>
        </w:rPr>
        <w:t>Candidate101</w:t>
      </w:r>
      <w:r w:rsidR="00672E22" w:rsidRPr="009970DA">
        <w:rPr>
          <w:b/>
          <w:sz w:val="22"/>
          <w:szCs w:val="22"/>
        </w:rPr>
        <w:t>40@gmail.com</w:t>
      </w:r>
    </w:p>
    <w:p w14:paraId="214DAA9A" w14:textId="77777777" w:rsidR="00672E22" w:rsidRPr="009970DA" w:rsidRDefault="00672E22" w:rsidP="00672E22">
      <w:pPr>
        <w:rPr>
          <w:b/>
          <w:sz w:val="22"/>
          <w:szCs w:val="22"/>
        </w:rPr>
      </w:pPr>
      <w:r w:rsidRPr="009970DA">
        <w:rPr>
          <w:b/>
          <w:sz w:val="22"/>
          <w:szCs w:val="22"/>
        </w:rPr>
        <w:t>Current Location: Chicago, IL</w:t>
      </w:r>
    </w:p>
    <w:p w14:paraId="3B969F87" w14:textId="77777777" w:rsidR="00672E22" w:rsidRPr="009970DA" w:rsidRDefault="00672E22" w:rsidP="00672E22">
      <w:pPr>
        <w:rPr>
          <w:b/>
          <w:sz w:val="22"/>
          <w:szCs w:val="22"/>
        </w:rPr>
      </w:pPr>
      <w:r w:rsidRPr="009970DA">
        <w:rPr>
          <w:b/>
          <w:sz w:val="22"/>
          <w:szCs w:val="22"/>
        </w:rPr>
        <w:t>Visa – H1b</w:t>
      </w:r>
    </w:p>
    <w:p w14:paraId="1C72BFC2" w14:textId="77777777" w:rsidR="00672E22" w:rsidRPr="009970DA" w:rsidRDefault="00672E22" w:rsidP="00672E22">
      <w:pPr>
        <w:rPr>
          <w:b/>
          <w:sz w:val="22"/>
          <w:szCs w:val="22"/>
        </w:rPr>
      </w:pPr>
      <w:r w:rsidRPr="009970DA">
        <w:rPr>
          <w:b/>
          <w:sz w:val="22"/>
          <w:szCs w:val="22"/>
        </w:rPr>
        <w:t>Open to relocate</w:t>
      </w:r>
    </w:p>
    <w:p w14:paraId="7933346A" w14:textId="77777777" w:rsidR="00672E22" w:rsidRPr="009970DA" w:rsidRDefault="00672E22">
      <w:pPr>
        <w:rPr>
          <w:sz w:val="22"/>
          <w:szCs w:val="22"/>
        </w:rPr>
      </w:pPr>
    </w:p>
    <w:tbl>
      <w:tblPr>
        <w:tblW w:w="0" w:type="auto"/>
        <w:tblLayout w:type="fixed"/>
        <w:tblLook w:val="0000" w:firstRow="0" w:lastRow="0" w:firstColumn="0" w:lastColumn="0" w:noHBand="0" w:noVBand="0"/>
      </w:tblPr>
      <w:tblGrid>
        <w:gridCol w:w="9216"/>
      </w:tblGrid>
      <w:tr w:rsidR="00D50258" w:rsidRPr="009970DA" w14:paraId="176FFADD" w14:textId="77777777">
        <w:trPr>
          <w:trHeight w:val="6255"/>
        </w:trPr>
        <w:tc>
          <w:tcPr>
            <w:tcW w:w="9216" w:type="dxa"/>
          </w:tcPr>
          <w:p w14:paraId="3C6EB687" w14:textId="77777777" w:rsidR="00D50258" w:rsidRPr="009970DA" w:rsidRDefault="00D50258">
            <w:pPr>
              <w:pStyle w:val="NoSpacing"/>
              <w:tabs>
                <w:tab w:val="left" w:pos="90"/>
                <w:tab w:val="left" w:pos="180"/>
              </w:tabs>
              <w:jc w:val="both"/>
              <w:rPr>
                <w:b/>
                <w:color w:val="000000"/>
                <w:sz w:val="22"/>
                <w:szCs w:val="22"/>
              </w:rPr>
            </w:pPr>
            <w:r w:rsidRPr="009970DA">
              <w:rPr>
                <w:b/>
                <w:sz w:val="22"/>
                <w:szCs w:val="22"/>
                <w:u w:val="single"/>
                <w:lang w:val="fr-FR"/>
              </w:rPr>
              <w:t>SUMMARY</w:t>
            </w:r>
          </w:p>
          <w:p w14:paraId="7E5D21CB" w14:textId="77777777" w:rsidR="00D50258" w:rsidRPr="009970DA" w:rsidRDefault="00D50258">
            <w:pPr>
              <w:tabs>
                <w:tab w:val="left" w:pos="90"/>
                <w:tab w:val="left" w:pos="180"/>
              </w:tabs>
              <w:jc w:val="both"/>
              <w:rPr>
                <w:sz w:val="22"/>
                <w:szCs w:val="22"/>
              </w:rPr>
            </w:pPr>
            <w:r w:rsidRPr="009970DA">
              <w:rPr>
                <w:b/>
                <w:color w:val="000000"/>
                <w:sz w:val="22"/>
                <w:szCs w:val="22"/>
              </w:rPr>
              <w:t>Technical Skills</w:t>
            </w:r>
          </w:p>
          <w:p w14:paraId="55E67742" w14:textId="77777777" w:rsidR="00D50258" w:rsidRPr="009970DA" w:rsidRDefault="00D50258">
            <w:pPr>
              <w:numPr>
                <w:ilvl w:val="0"/>
                <w:numId w:val="4"/>
              </w:numPr>
              <w:tabs>
                <w:tab w:val="left" w:pos="90"/>
                <w:tab w:val="left" w:pos="180"/>
              </w:tabs>
              <w:jc w:val="both"/>
              <w:rPr>
                <w:color w:val="000000"/>
                <w:sz w:val="22"/>
                <w:szCs w:val="22"/>
              </w:rPr>
            </w:pPr>
            <w:r w:rsidRPr="009970DA">
              <w:rPr>
                <w:sz w:val="22"/>
                <w:szCs w:val="22"/>
              </w:rPr>
              <w:t xml:space="preserve">12+ years of IT experience of which 9+ years of experience in </w:t>
            </w:r>
            <w:r w:rsidR="008F79C7" w:rsidRPr="008F79C7">
              <w:rPr>
                <w:b/>
                <w:sz w:val="22"/>
                <w:szCs w:val="22"/>
              </w:rPr>
              <w:t>Core Java</w:t>
            </w:r>
            <w:r w:rsidRPr="009970DA">
              <w:rPr>
                <w:sz w:val="22"/>
                <w:szCs w:val="22"/>
              </w:rPr>
              <w:t xml:space="preserve">, </w:t>
            </w:r>
            <w:r w:rsidR="008F79C7" w:rsidRPr="008F79C7">
              <w:rPr>
                <w:b/>
                <w:sz w:val="22"/>
                <w:szCs w:val="22"/>
              </w:rPr>
              <w:t>J2EE</w:t>
            </w:r>
            <w:r w:rsidRPr="009970DA">
              <w:rPr>
                <w:sz w:val="22"/>
                <w:szCs w:val="22"/>
              </w:rPr>
              <w:t>.</w:t>
            </w:r>
          </w:p>
          <w:p w14:paraId="057A0B67" w14:textId="77777777" w:rsidR="00D50258" w:rsidRPr="009970DA" w:rsidRDefault="00D50258">
            <w:pPr>
              <w:numPr>
                <w:ilvl w:val="0"/>
                <w:numId w:val="4"/>
              </w:numPr>
              <w:tabs>
                <w:tab w:val="left" w:pos="90"/>
                <w:tab w:val="left" w:pos="180"/>
              </w:tabs>
              <w:jc w:val="both"/>
              <w:rPr>
                <w:bCs/>
                <w:color w:val="000000"/>
                <w:sz w:val="22"/>
                <w:szCs w:val="22"/>
              </w:rPr>
            </w:pPr>
            <w:r w:rsidRPr="009970DA">
              <w:rPr>
                <w:color w:val="000000"/>
                <w:sz w:val="22"/>
                <w:szCs w:val="22"/>
              </w:rPr>
              <w:t xml:space="preserve">6+ years of full life cycle application development experience utilizing the Java. Have knowledge of </w:t>
            </w:r>
            <w:r w:rsidR="008F79C7" w:rsidRPr="008F79C7">
              <w:rPr>
                <w:b/>
                <w:bCs/>
                <w:color w:val="000000"/>
                <w:sz w:val="22"/>
                <w:szCs w:val="22"/>
              </w:rPr>
              <w:t>Agile</w:t>
            </w:r>
            <w:r w:rsidRPr="009970DA">
              <w:rPr>
                <w:bCs/>
                <w:color w:val="000000"/>
                <w:sz w:val="22"/>
                <w:szCs w:val="22"/>
              </w:rPr>
              <w:t xml:space="preserve"> Methodologies like Extreme programming, </w:t>
            </w:r>
            <w:r w:rsidR="008F79C7" w:rsidRPr="008F79C7">
              <w:rPr>
                <w:b/>
                <w:bCs/>
                <w:color w:val="000000"/>
                <w:sz w:val="22"/>
                <w:szCs w:val="22"/>
              </w:rPr>
              <w:t>SCRUM</w:t>
            </w:r>
            <w:r w:rsidRPr="009970DA">
              <w:rPr>
                <w:bCs/>
                <w:color w:val="000000"/>
                <w:sz w:val="22"/>
                <w:szCs w:val="22"/>
              </w:rPr>
              <w:t>.</w:t>
            </w:r>
          </w:p>
          <w:p w14:paraId="36141B87" w14:textId="77777777" w:rsidR="00D50258" w:rsidRPr="009970DA" w:rsidRDefault="00D50258">
            <w:pPr>
              <w:numPr>
                <w:ilvl w:val="0"/>
                <w:numId w:val="4"/>
              </w:numPr>
              <w:suppressAutoHyphens w:val="0"/>
              <w:spacing w:after="45"/>
              <w:rPr>
                <w:color w:val="000000"/>
                <w:sz w:val="22"/>
                <w:szCs w:val="22"/>
              </w:rPr>
            </w:pPr>
            <w:r w:rsidRPr="009970DA">
              <w:rPr>
                <w:bCs/>
                <w:color w:val="000000"/>
                <w:sz w:val="22"/>
                <w:szCs w:val="22"/>
              </w:rPr>
              <w:t>2+ years’ experience architecting</w:t>
            </w:r>
            <w:r w:rsidRPr="009970DA">
              <w:rPr>
                <w:color w:val="000000"/>
                <w:sz w:val="22"/>
                <w:szCs w:val="22"/>
              </w:rPr>
              <w:t xml:space="preserve"> end-to-end application flow while proposing UI wireframes, choosing frameworks, tools and process workflow providing high quality deliverables in Sprints.</w:t>
            </w:r>
            <w:r w:rsidR="00FD528C" w:rsidRPr="009970DA">
              <w:rPr>
                <w:color w:val="000000"/>
                <w:sz w:val="22"/>
                <w:szCs w:val="22"/>
              </w:rPr>
              <w:t xml:space="preserve"> Full Stack Java Developer.</w:t>
            </w:r>
          </w:p>
          <w:p w14:paraId="3C70CADB" w14:textId="77777777" w:rsidR="00D50258" w:rsidRPr="009970DA" w:rsidRDefault="00D50258">
            <w:pPr>
              <w:numPr>
                <w:ilvl w:val="0"/>
                <w:numId w:val="4"/>
              </w:numPr>
              <w:suppressAutoHyphens w:val="0"/>
              <w:spacing w:after="45"/>
              <w:rPr>
                <w:color w:val="000000"/>
                <w:sz w:val="22"/>
                <w:szCs w:val="22"/>
              </w:rPr>
            </w:pPr>
            <w:r w:rsidRPr="009970DA">
              <w:rPr>
                <w:color w:val="000000"/>
                <w:sz w:val="22"/>
                <w:szCs w:val="22"/>
              </w:rPr>
              <w:t xml:space="preserve">2+ Experience with </w:t>
            </w:r>
            <w:r w:rsidR="00D6552C" w:rsidRPr="009970DA">
              <w:rPr>
                <w:color w:val="000000"/>
                <w:sz w:val="22"/>
                <w:szCs w:val="22"/>
              </w:rPr>
              <w:t xml:space="preserve">(CI) </w:t>
            </w:r>
            <w:r w:rsidRPr="009970DA">
              <w:rPr>
                <w:color w:val="000000"/>
                <w:sz w:val="22"/>
                <w:szCs w:val="22"/>
              </w:rPr>
              <w:t>continuous integration methodology using Jenkins with build integrated unit testing, code coverage maintaining high quality of software deliverables.</w:t>
            </w:r>
          </w:p>
          <w:p w14:paraId="4E2311F8" w14:textId="77777777" w:rsidR="00D50258" w:rsidRPr="009970DA" w:rsidRDefault="00D50258">
            <w:pPr>
              <w:numPr>
                <w:ilvl w:val="0"/>
                <w:numId w:val="4"/>
              </w:numPr>
              <w:suppressAutoHyphens w:val="0"/>
              <w:spacing w:after="45"/>
              <w:rPr>
                <w:sz w:val="22"/>
                <w:szCs w:val="22"/>
              </w:rPr>
            </w:pPr>
            <w:r w:rsidRPr="009970DA">
              <w:rPr>
                <w:color w:val="000000"/>
                <w:sz w:val="22"/>
                <w:szCs w:val="22"/>
              </w:rPr>
              <w:t>8+ Years of product development experience (with Cisco Internet Operating System, Windows NT Virtual DOS Machine and NetExpert network fault, performance and service management application).</w:t>
            </w:r>
          </w:p>
          <w:p w14:paraId="32752BD7"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Possess excellent Technical background, communication, interpersonal, teamwork and presentation skills. Very </w:t>
            </w:r>
            <w:r w:rsidR="008F79C7" w:rsidRPr="008F79C7">
              <w:rPr>
                <w:b/>
                <w:sz w:val="22"/>
                <w:szCs w:val="22"/>
              </w:rPr>
              <w:t>Agile</w:t>
            </w:r>
            <w:r w:rsidRPr="009970DA">
              <w:rPr>
                <w:sz w:val="22"/>
                <w:szCs w:val="22"/>
              </w:rPr>
              <w:t xml:space="preserve"> in learning new technologies and frameworks.</w:t>
            </w:r>
          </w:p>
          <w:p w14:paraId="541F9B4A"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Extensive understanding and experience in the SDLC phases like Requirements Specification, Analysis, Design, Modelling, Implementation, Testing, Deployment and Maintenance with methodologies such as Waterfall, Incremental, Iterative and </w:t>
            </w:r>
            <w:r w:rsidR="008F79C7" w:rsidRPr="008F79C7">
              <w:rPr>
                <w:b/>
                <w:sz w:val="22"/>
                <w:szCs w:val="22"/>
              </w:rPr>
              <w:t>Agile</w:t>
            </w:r>
            <w:r w:rsidRPr="009970DA">
              <w:rPr>
                <w:sz w:val="22"/>
                <w:szCs w:val="22"/>
              </w:rPr>
              <w:t xml:space="preserve"> Models.</w:t>
            </w:r>
          </w:p>
          <w:p w14:paraId="5B954AF6"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Strong experience in process development writing Technical documents and status reports.</w:t>
            </w:r>
          </w:p>
          <w:p w14:paraId="09699A7C"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Customer Interface includes attending workshops for requirement gathering, analysis, clarifications with client, runtime troubleshooting of issues in production.</w:t>
            </w:r>
          </w:p>
          <w:p w14:paraId="335835BA"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Experience in TDD development model and writing unit test cases using </w:t>
            </w:r>
            <w:r w:rsidR="008F79C7" w:rsidRPr="008F79C7">
              <w:rPr>
                <w:b/>
                <w:sz w:val="22"/>
                <w:szCs w:val="22"/>
              </w:rPr>
              <w:t>JUnit</w:t>
            </w:r>
            <w:r w:rsidRPr="009970DA">
              <w:rPr>
                <w:sz w:val="22"/>
                <w:szCs w:val="22"/>
              </w:rPr>
              <w:t>, Mockito. Experience in working with a continuous integration model emphasis on quality deliverables.</w:t>
            </w:r>
          </w:p>
          <w:p w14:paraId="5A1200A1"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Distributed Application Development and Object Oriented Design and Development (OOAD).</w:t>
            </w:r>
          </w:p>
          <w:p w14:paraId="7FAEF514"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Good knowledge of REST Web services and </w:t>
            </w:r>
            <w:r w:rsidR="008F79C7" w:rsidRPr="008F79C7">
              <w:rPr>
                <w:b/>
                <w:sz w:val="22"/>
                <w:szCs w:val="22"/>
              </w:rPr>
              <w:t>XML</w:t>
            </w:r>
            <w:r w:rsidRPr="009970DA">
              <w:rPr>
                <w:sz w:val="22"/>
                <w:szCs w:val="22"/>
              </w:rPr>
              <w:t xml:space="preserve"> and JSON technologies.</w:t>
            </w:r>
          </w:p>
          <w:p w14:paraId="75FD033D"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Expertise in design and development of various web and enterprise applications using </w:t>
            </w:r>
            <w:r w:rsidR="008F79C7" w:rsidRPr="008F79C7">
              <w:rPr>
                <w:b/>
                <w:sz w:val="22"/>
                <w:szCs w:val="22"/>
              </w:rPr>
              <w:t>J2EE</w:t>
            </w:r>
            <w:r w:rsidRPr="009970DA">
              <w:rPr>
                <w:sz w:val="22"/>
                <w:szCs w:val="22"/>
              </w:rPr>
              <w:t xml:space="preserve"> technologies like JSP, Servlets, JDBC, </w:t>
            </w:r>
            <w:r w:rsidR="008F79C7" w:rsidRPr="008F79C7">
              <w:rPr>
                <w:b/>
                <w:sz w:val="22"/>
                <w:szCs w:val="22"/>
              </w:rPr>
              <w:t>XML</w:t>
            </w:r>
            <w:r w:rsidRPr="009970DA">
              <w:rPr>
                <w:sz w:val="22"/>
                <w:szCs w:val="22"/>
              </w:rPr>
              <w:t xml:space="preserve"> and REST Web Services.</w:t>
            </w:r>
          </w:p>
          <w:p w14:paraId="0672287C"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Experience in developing web pages using HTML5, CSS3, </w:t>
            </w:r>
            <w:r w:rsidR="008F79C7" w:rsidRPr="008F79C7">
              <w:rPr>
                <w:b/>
                <w:sz w:val="22"/>
                <w:szCs w:val="22"/>
              </w:rPr>
              <w:t>XML</w:t>
            </w:r>
            <w:r w:rsidRPr="009970DA">
              <w:rPr>
                <w:sz w:val="22"/>
                <w:szCs w:val="22"/>
              </w:rPr>
              <w:t>, JavaScript library, JQuery.</w:t>
            </w:r>
          </w:p>
          <w:p w14:paraId="6487D11F"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Developed web-based applications using Java, </w:t>
            </w:r>
            <w:r w:rsidR="008F79C7" w:rsidRPr="008F79C7">
              <w:rPr>
                <w:b/>
                <w:sz w:val="22"/>
                <w:szCs w:val="22"/>
              </w:rPr>
              <w:t>J2EE</w:t>
            </w:r>
            <w:r w:rsidRPr="009970DA">
              <w:rPr>
                <w:sz w:val="22"/>
                <w:szCs w:val="22"/>
              </w:rPr>
              <w:t xml:space="preserve">, </w:t>
            </w:r>
            <w:r w:rsidR="008F79C7" w:rsidRPr="008F79C7">
              <w:rPr>
                <w:b/>
                <w:sz w:val="22"/>
                <w:szCs w:val="22"/>
              </w:rPr>
              <w:t>Spring</w:t>
            </w:r>
            <w:r w:rsidRPr="009970DA">
              <w:rPr>
                <w:sz w:val="22"/>
                <w:szCs w:val="22"/>
              </w:rPr>
              <w:t xml:space="preserve">, Web Services (REST), </w:t>
            </w:r>
            <w:r w:rsidR="008F79C7" w:rsidRPr="008F79C7">
              <w:rPr>
                <w:b/>
                <w:sz w:val="22"/>
                <w:szCs w:val="22"/>
              </w:rPr>
              <w:t>MVC</w:t>
            </w:r>
            <w:r w:rsidRPr="009970DA">
              <w:rPr>
                <w:sz w:val="22"/>
                <w:szCs w:val="22"/>
              </w:rPr>
              <w:t xml:space="preserve"> framework (</w:t>
            </w:r>
            <w:r w:rsidR="008F79C7" w:rsidRPr="008F79C7">
              <w:rPr>
                <w:b/>
                <w:sz w:val="22"/>
                <w:szCs w:val="22"/>
              </w:rPr>
              <w:t>Spring</w:t>
            </w:r>
            <w:r w:rsidRPr="009970DA">
              <w:rPr>
                <w:sz w:val="22"/>
                <w:szCs w:val="22"/>
              </w:rPr>
              <w:t xml:space="preserve"> </w:t>
            </w:r>
            <w:r w:rsidR="008F79C7" w:rsidRPr="008F79C7">
              <w:rPr>
                <w:b/>
                <w:sz w:val="22"/>
                <w:szCs w:val="22"/>
              </w:rPr>
              <w:t>MVC</w:t>
            </w:r>
            <w:r w:rsidRPr="009970DA">
              <w:rPr>
                <w:sz w:val="22"/>
                <w:szCs w:val="22"/>
              </w:rPr>
              <w:t xml:space="preserve">), MVP, Oracle and </w:t>
            </w:r>
            <w:r w:rsidR="008F79C7" w:rsidRPr="008F79C7">
              <w:rPr>
                <w:b/>
                <w:sz w:val="22"/>
                <w:szCs w:val="22"/>
              </w:rPr>
              <w:t>SQL</w:t>
            </w:r>
            <w:r w:rsidRPr="009970DA">
              <w:rPr>
                <w:sz w:val="22"/>
                <w:szCs w:val="22"/>
              </w:rPr>
              <w:t>.</w:t>
            </w:r>
          </w:p>
          <w:p w14:paraId="496E7551"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Experience on Java </w:t>
            </w:r>
            <w:proofErr w:type="spellStart"/>
            <w:r w:rsidR="008F79C7" w:rsidRPr="008F79C7">
              <w:rPr>
                <w:b/>
                <w:sz w:val="22"/>
                <w:szCs w:val="22"/>
              </w:rPr>
              <w:t>MultiThreading</w:t>
            </w:r>
            <w:proofErr w:type="spellEnd"/>
            <w:r w:rsidRPr="009970DA">
              <w:rPr>
                <w:sz w:val="22"/>
                <w:szCs w:val="22"/>
              </w:rPr>
              <w:t xml:space="preserve">, Collection, Interfaces, Synchronization, and Exception Handling. Experience </w:t>
            </w:r>
            <w:proofErr w:type="spellStart"/>
            <w:r w:rsidR="008F79C7" w:rsidRPr="008F79C7">
              <w:rPr>
                <w:b/>
                <w:sz w:val="22"/>
                <w:szCs w:val="22"/>
              </w:rPr>
              <w:t>MultiThreading</w:t>
            </w:r>
            <w:proofErr w:type="spellEnd"/>
            <w:r w:rsidRPr="009970DA">
              <w:rPr>
                <w:sz w:val="22"/>
                <w:szCs w:val="22"/>
              </w:rPr>
              <w:t xml:space="preserve"> development using Runnable interfaces and Executor-service frameworks while leveraging thread pools.</w:t>
            </w:r>
          </w:p>
          <w:p w14:paraId="2D978336"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Experience in configuring, deploying web applications on JBOSS Application Servers, hands on using Apache Tomcat.</w:t>
            </w:r>
          </w:p>
          <w:p w14:paraId="28917FD7"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Hands on third party software integration with in house development.</w:t>
            </w:r>
          </w:p>
          <w:p w14:paraId="70E2310C"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Hands on experience on Oracle and </w:t>
            </w:r>
            <w:r w:rsidR="008F79C7" w:rsidRPr="008F79C7">
              <w:rPr>
                <w:b/>
                <w:sz w:val="22"/>
                <w:szCs w:val="22"/>
              </w:rPr>
              <w:t>SQL</w:t>
            </w:r>
            <w:r w:rsidRPr="009970DA">
              <w:rPr>
                <w:sz w:val="22"/>
                <w:szCs w:val="22"/>
              </w:rPr>
              <w:t xml:space="preserve"> on writing queries.</w:t>
            </w:r>
          </w:p>
          <w:p w14:paraId="30808050"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Hands on shell scripting and cron jobs configuration for system unit testing.</w:t>
            </w:r>
          </w:p>
          <w:p w14:paraId="4CC746B7"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Development experience on </w:t>
            </w:r>
            <w:r w:rsidR="008F79C7" w:rsidRPr="008F79C7">
              <w:rPr>
                <w:b/>
                <w:sz w:val="22"/>
                <w:szCs w:val="22"/>
              </w:rPr>
              <w:t>UNIX</w:t>
            </w:r>
            <w:r w:rsidRPr="009970DA">
              <w:rPr>
                <w:sz w:val="22"/>
                <w:szCs w:val="22"/>
              </w:rPr>
              <w:t xml:space="preserve">, </w:t>
            </w:r>
            <w:r w:rsidR="008F79C7" w:rsidRPr="008F79C7">
              <w:rPr>
                <w:b/>
                <w:sz w:val="22"/>
                <w:szCs w:val="22"/>
              </w:rPr>
              <w:t>Linux</w:t>
            </w:r>
            <w:r w:rsidRPr="009970DA">
              <w:rPr>
                <w:sz w:val="22"/>
                <w:szCs w:val="22"/>
              </w:rPr>
              <w:t xml:space="preserve"> platforms building, debugging, managing, monitoring and troubleshooting the system and process.</w:t>
            </w:r>
          </w:p>
          <w:p w14:paraId="13F0C987"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Extensive experience in C/C++ languages and integrating legacy applications to </w:t>
            </w:r>
            <w:r w:rsidR="008F79C7" w:rsidRPr="008F79C7">
              <w:rPr>
                <w:b/>
                <w:sz w:val="22"/>
                <w:szCs w:val="22"/>
              </w:rPr>
              <w:t>J2EE</w:t>
            </w:r>
            <w:r w:rsidRPr="009970DA">
              <w:rPr>
                <w:sz w:val="22"/>
                <w:szCs w:val="22"/>
              </w:rPr>
              <w:t xml:space="preserve"> enterprise application using (</w:t>
            </w:r>
            <w:r w:rsidR="008F79C7" w:rsidRPr="008F79C7">
              <w:rPr>
                <w:b/>
                <w:sz w:val="22"/>
                <w:szCs w:val="22"/>
              </w:rPr>
              <w:t>XML</w:t>
            </w:r>
            <w:r w:rsidRPr="009970DA">
              <w:rPr>
                <w:sz w:val="22"/>
                <w:szCs w:val="22"/>
              </w:rPr>
              <w:t>/XSD) middleware technologies.</w:t>
            </w:r>
          </w:p>
        </w:tc>
      </w:tr>
    </w:tbl>
    <w:p w14:paraId="3DF7BA51" w14:textId="77777777" w:rsidR="00672E22" w:rsidRPr="009970DA" w:rsidRDefault="00672E22">
      <w:pPr>
        <w:pStyle w:val="NoSpacing"/>
        <w:tabs>
          <w:tab w:val="left" w:pos="90"/>
          <w:tab w:val="left" w:pos="180"/>
        </w:tabs>
        <w:jc w:val="both"/>
        <w:rPr>
          <w:b/>
          <w:sz w:val="22"/>
          <w:szCs w:val="22"/>
          <w:u w:val="single"/>
          <w:lang w:val="fr-FR"/>
        </w:rPr>
      </w:pPr>
    </w:p>
    <w:p w14:paraId="63B37A95" w14:textId="77777777" w:rsidR="00D50258" w:rsidRPr="009970DA" w:rsidRDefault="00D50258">
      <w:pPr>
        <w:pStyle w:val="NoSpacing"/>
        <w:tabs>
          <w:tab w:val="left" w:pos="90"/>
          <w:tab w:val="left" w:pos="180"/>
        </w:tabs>
        <w:jc w:val="both"/>
        <w:rPr>
          <w:sz w:val="22"/>
          <w:szCs w:val="22"/>
          <w:lang w:val="fr-FR"/>
        </w:rPr>
      </w:pPr>
      <w:r w:rsidRPr="009970DA">
        <w:rPr>
          <w:b/>
          <w:sz w:val="22"/>
          <w:szCs w:val="22"/>
          <w:u w:val="single"/>
          <w:lang w:val="fr-FR"/>
        </w:rPr>
        <w:lastRenderedPageBreak/>
        <w:t>EDUCATION</w:t>
      </w:r>
    </w:p>
    <w:p w14:paraId="77729911" w14:textId="00EDA281" w:rsidR="00D50258" w:rsidRPr="009970DA" w:rsidRDefault="00D50258">
      <w:pPr>
        <w:pStyle w:val="NoSpacing"/>
        <w:numPr>
          <w:ilvl w:val="0"/>
          <w:numId w:val="7"/>
        </w:numPr>
        <w:tabs>
          <w:tab w:val="left" w:pos="90"/>
          <w:tab w:val="left" w:pos="180"/>
        </w:tabs>
        <w:jc w:val="both"/>
        <w:rPr>
          <w:sz w:val="22"/>
          <w:szCs w:val="22"/>
          <w:lang w:val="fr-FR"/>
        </w:rPr>
      </w:pPr>
      <w:r w:rsidRPr="009970DA">
        <w:rPr>
          <w:sz w:val="22"/>
          <w:szCs w:val="22"/>
          <w:lang w:val="fr-FR"/>
        </w:rPr>
        <w:t xml:space="preserve">BE Computer Engineering </w:t>
      </w:r>
      <w:r w:rsidR="00672E22" w:rsidRPr="009970DA">
        <w:rPr>
          <w:sz w:val="22"/>
          <w:szCs w:val="22"/>
          <w:lang w:val="fr-FR"/>
        </w:rPr>
        <w:t xml:space="preserve">- </w:t>
      </w:r>
      <w:r w:rsidRPr="009970DA">
        <w:rPr>
          <w:sz w:val="22"/>
          <w:szCs w:val="22"/>
          <w:lang w:val="fr-FR"/>
        </w:rPr>
        <w:t>1999</w:t>
      </w:r>
    </w:p>
    <w:p w14:paraId="02671372" w14:textId="5C20BE48" w:rsidR="00D50258" w:rsidRPr="009970DA" w:rsidRDefault="00D50258">
      <w:pPr>
        <w:pStyle w:val="NoSpacing"/>
        <w:numPr>
          <w:ilvl w:val="0"/>
          <w:numId w:val="7"/>
        </w:numPr>
        <w:tabs>
          <w:tab w:val="left" w:pos="90"/>
          <w:tab w:val="left" w:pos="180"/>
        </w:tabs>
        <w:jc w:val="both"/>
        <w:rPr>
          <w:b/>
          <w:sz w:val="22"/>
          <w:szCs w:val="22"/>
          <w:u w:val="single"/>
          <w:lang w:val="fr-FR"/>
        </w:rPr>
      </w:pPr>
      <w:r w:rsidRPr="009970DA">
        <w:rPr>
          <w:sz w:val="22"/>
          <w:szCs w:val="22"/>
          <w:lang w:val="fr-FR"/>
        </w:rPr>
        <w:t xml:space="preserve">MS in Computer Science </w:t>
      </w:r>
      <w:r w:rsidR="00672E22" w:rsidRPr="009970DA">
        <w:rPr>
          <w:sz w:val="22"/>
          <w:szCs w:val="22"/>
          <w:lang w:val="fr-FR"/>
        </w:rPr>
        <w:t xml:space="preserve">- </w:t>
      </w:r>
      <w:r w:rsidRPr="009970DA">
        <w:rPr>
          <w:sz w:val="22"/>
          <w:szCs w:val="22"/>
          <w:lang w:val="fr-FR"/>
        </w:rPr>
        <w:t>2001</w:t>
      </w:r>
    </w:p>
    <w:p w14:paraId="4761B00A" w14:textId="77777777" w:rsidR="00D50258" w:rsidRPr="009970DA" w:rsidRDefault="00D50258">
      <w:pPr>
        <w:pStyle w:val="NoSpacing"/>
        <w:tabs>
          <w:tab w:val="left" w:pos="90"/>
          <w:tab w:val="left" w:pos="180"/>
        </w:tabs>
        <w:jc w:val="both"/>
        <w:rPr>
          <w:b/>
          <w:sz w:val="22"/>
          <w:szCs w:val="22"/>
          <w:u w:val="single"/>
          <w:lang w:val="fr-FR"/>
        </w:rPr>
      </w:pPr>
    </w:p>
    <w:p w14:paraId="09AB4F3F" w14:textId="77777777" w:rsidR="00D50258" w:rsidRPr="009970DA" w:rsidRDefault="00D50258">
      <w:pPr>
        <w:pStyle w:val="NoSpacing"/>
        <w:tabs>
          <w:tab w:val="left" w:pos="90"/>
          <w:tab w:val="left" w:pos="180"/>
        </w:tabs>
        <w:jc w:val="both"/>
        <w:rPr>
          <w:sz w:val="22"/>
          <w:szCs w:val="22"/>
          <w:lang w:val="fr-FR"/>
        </w:rPr>
      </w:pPr>
      <w:r w:rsidRPr="009970DA">
        <w:rPr>
          <w:b/>
          <w:sz w:val="22"/>
          <w:szCs w:val="22"/>
          <w:u w:val="single"/>
          <w:lang w:val="fr-FR"/>
        </w:rPr>
        <w:t>CERTIFICATIONS</w:t>
      </w:r>
    </w:p>
    <w:p w14:paraId="0C0BE5AD" w14:textId="77777777" w:rsidR="00D50258" w:rsidRPr="009970DA" w:rsidRDefault="00D50258">
      <w:pPr>
        <w:pStyle w:val="NoSpacing"/>
        <w:numPr>
          <w:ilvl w:val="0"/>
          <w:numId w:val="3"/>
        </w:numPr>
        <w:tabs>
          <w:tab w:val="left" w:pos="90"/>
          <w:tab w:val="left" w:pos="180"/>
        </w:tabs>
        <w:jc w:val="both"/>
        <w:rPr>
          <w:sz w:val="22"/>
          <w:szCs w:val="22"/>
          <w:lang w:val="fr-FR"/>
        </w:rPr>
      </w:pPr>
      <w:r w:rsidRPr="009970DA">
        <w:rPr>
          <w:sz w:val="22"/>
          <w:szCs w:val="22"/>
          <w:lang w:val="fr-FR"/>
        </w:rPr>
        <w:t xml:space="preserve">Oracle </w:t>
      </w:r>
      <w:proofErr w:type="spellStart"/>
      <w:r w:rsidRPr="009970DA">
        <w:rPr>
          <w:sz w:val="22"/>
          <w:szCs w:val="22"/>
          <w:lang w:val="fr-FR"/>
        </w:rPr>
        <w:t>Certified</w:t>
      </w:r>
      <w:proofErr w:type="spellEnd"/>
      <w:r w:rsidRPr="009970DA">
        <w:rPr>
          <w:sz w:val="22"/>
          <w:szCs w:val="22"/>
          <w:lang w:val="fr-FR"/>
        </w:rPr>
        <w:t xml:space="preserve"> Java Programmer</w:t>
      </w:r>
    </w:p>
    <w:p w14:paraId="3F76E3C2" w14:textId="77777777" w:rsidR="00D50258" w:rsidRPr="009970DA" w:rsidRDefault="00D50258">
      <w:pPr>
        <w:pStyle w:val="NoSpacing"/>
        <w:numPr>
          <w:ilvl w:val="0"/>
          <w:numId w:val="3"/>
        </w:numPr>
        <w:tabs>
          <w:tab w:val="left" w:pos="90"/>
          <w:tab w:val="left" w:pos="180"/>
        </w:tabs>
        <w:jc w:val="both"/>
        <w:rPr>
          <w:sz w:val="22"/>
          <w:szCs w:val="22"/>
        </w:rPr>
      </w:pPr>
      <w:r w:rsidRPr="009970DA">
        <w:rPr>
          <w:sz w:val="22"/>
          <w:szCs w:val="22"/>
          <w:lang w:val="fr-FR"/>
        </w:rPr>
        <w:t xml:space="preserve">Oracle </w:t>
      </w:r>
      <w:proofErr w:type="spellStart"/>
      <w:r w:rsidRPr="009970DA">
        <w:rPr>
          <w:sz w:val="22"/>
          <w:szCs w:val="22"/>
          <w:lang w:val="fr-FR"/>
        </w:rPr>
        <w:t>Certified</w:t>
      </w:r>
      <w:proofErr w:type="spellEnd"/>
      <w:r w:rsidRPr="009970DA">
        <w:rPr>
          <w:sz w:val="22"/>
          <w:szCs w:val="22"/>
          <w:lang w:val="fr-FR"/>
        </w:rPr>
        <w:t xml:space="preserve"> Business Component </w:t>
      </w:r>
      <w:proofErr w:type="spellStart"/>
      <w:r w:rsidRPr="009970DA">
        <w:rPr>
          <w:sz w:val="22"/>
          <w:szCs w:val="22"/>
          <w:lang w:val="fr-FR"/>
        </w:rPr>
        <w:t>Developer</w:t>
      </w:r>
      <w:proofErr w:type="spellEnd"/>
    </w:p>
    <w:p w14:paraId="4F0C4F02" w14:textId="77777777" w:rsidR="00D50258" w:rsidRPr="009970DA" w:rsidRDefault="00D50258">
      <w:pPr>
        <w:pStyle w:val="NoSpacing"/>
        <w:tabs>
          <w:tab w:val="left" w:pos="90"/>
          <w:tab w:val="left" w:pos="180"/>
        </w:tabs>
        <w:jc w:val="both"/>
        <w:rPr>
          <w:sz w:val="22"/>
          <w:szCs w:val="22"/>
        </w:rPr>
      </w:pPr>
    </w:p>
    <w:tbl>
      <w:tblPr>
        <w:tblW w:w="0" w:type="auto"/>
        <w:tblLayout w:type="fixed"/>
        <w:tblLook w:val="0000" w:firstRow="0" w:lastRow="0" w:firstColumn="0" w:lastColumn="0" w:noHBand="0" w:noVBand="0"/>
      </w:tblPr>
      <w:tblGrid>
        <w:gridCol w:w="9208"/>
      </w:tblGrid>
      <w:tr w:rsidR="00D50258" w:rsidRPr="009970DA" w14:paraId="582820D5" w14:textId="77777777">
        <w:tc>
          <w:tcPr>
            <w:tcW w:w="9208" w:type="dxa"/>
          </w:tcPr>
          <w:p w14:paraId="263FEF26" w14:textId="77777777" w:rsidR="00D50258" w:rsidRPr="009970DA" w:rsidRDefault="00D50258">
            <w:pPr>
              <w:tabs>
                <w:tab w:val="left" w:pos="90"/>
                <w:tab w:val="left" w:pos="180"/>
              </w:tabs>
              <w:jc w:val="both"/>
              <w:rPr>
                <w:b/>
                <w:sz w:val="22"/>
                <w:szCs w:val="22"/>
              </w:rPr>
            </w:pPr>
            <w:r w:rsidRPr="009970DA">
              <w:rPr>
                <w:b/>
                <w:sz w:val="22"/>
                <w:szCs w:val="22"/>
                <w:u w:val="single"/>
                <w:lang w:val="fr-FR"/>
              </w:rPr>
              <w:t>TECHNICAL SKILLS</w:t>
            </w:r>
          </w:p>
          <w:p w14:paraId="7DC63C19" w14:textId="77777777" w:rsidR="00D50258" w:rsidRPr="009970DA" w:rsidRDefault="00D50258">
            <w:pPr>
              <w:tabs>
                <w:tab w:val="left" w:pos="90"/>
                <w:tab w:val="left" w:pos="180"/>
              </w:tabs>
              <w:jc w:val="both"/>
              <w:rPr>
                <w:b/>
                <w:sz w:val="22"/>
                <w:szCs w:val="22"/>
              </w:rPr>
            </w:pPr>
          </w:p>
          <w:tbl>
            <w:tblPr>
              <w:tblW w:w="0" w:type="auto"/>
              <w:tblLayout w:type="fixed"/>
              <w:tblLook w:val="0000" w:firstRow="0" w:lastRow="0" w:firstColumn="0" w:lastColumn="0" w:noHBand="0" w:noVBand="0"/>
            </w:tblPr>
            <w:tblGrid>
              <w:gridCol w:w="2880"/>
              <w:gridCol w:w="6215"/>
            </w:tblGrid>
            <w:tr w:rsidR="00D50258" w:rsidRPr="009970DA" w14:paraId="12936F39" w14:textId="77777777">
              <w:tc>
                <w:tcPr>
                  <w:tcW w:w="2880" w:type="dxa"/>
                </w:tcPr>
                <w:p w14:paraId="38FC8D3C" w14:textId="77777777" w:rsidR="00D50258" w:rsidRPr="009970DA" w:rsidRDefault="00D50258">
                  <w:pPr>
                    <w:tabs>
                      <w:tab w:val="left" w:pos="90"/>
                      <w:tab w:val="left" w:pos="180"/>
                    </w:tabs>
                    <w:jc w:val="both"/>
                    <w:rPr>
                      <w:sz w:val="22"/>
                      <w:szCs w:val="22"/>
                    </w:rPr>
                  </w:pPr>
                  <w:r w:rsidRPr="009970DA">
                    <w:rPr>
                      <w:b/>
                      <w:sz w:val="22"/>
                      <w:szCs w:val="22"/>
                    </w:rPr>
                    <w:t>Methodologies</w:t>
                  </w:r>
                </w:p>
              </w:tc>
              <w:tc>
                <w:tcPr>
                  <w:tcW w:w="6215" w:type="dxa"/>
                </w:tcPr>
                <w:p w14:paraId="4BC2FDE7" w14:textId="77777777" w:rsidR="00D50258" w:rsidRPr="009970DA" w:rsidRDefault="008F79C7">
                  <w:pPr>
                    <w:pStyle w:val="DefaultText1"/>
                    <w:tabs>
                      <w:tab w:val="left" w:pos="90"/>
                      <w:tab w:val="left" w:pos="180"/>
                    </w:tabs>
                    <w:jc w:val="both"/>
                    <w:rPr>
                      <w:rFonts w:ascii="Times New Roman" w:hAnsi="Times New Roman" w:cs="Times New Roman"/>
                      <w:sz w:val="22"/>
                      <w:szCs w:val="22"/>
                    </w:rPr>
                  </w:pPr>
                  <w:r w:rsidRPr="008F79C7">
                    <w:rPr>
                      <w:rFonts w:ascii="Times New Roman" w:hAnsi="Times New Roman" w:cs="Times New Roman"/>
                      <w:b/>
                      <w:sz w:val="22"/>
                      <w:szCs w:val="22"/>
                    </w:rPr>
                    <w:t>Agile</w:t>
                  </w:r>
                  <w:r w:rsidR="00D50258" w:rsidRPr="009970DA">
                    <w:rPr>
                      <w:rFonts w:ascii="Times New Roman" w:hAnsi="Times New Roman" w:cs="Times New Roman"/>
                      <w:sz w:val="22"/>
                      <w:szCs w:val="22"/>
                    </w:rPr>
                    <w:t xml:space="preserve">, Object Oriented Analysis and Design, Gang of Four and </w:t>
                  </w:r>
                  <w:r w:rsidRPr="008F79C7">
                    <w:rPr>
                      <w:rFonts w:ascii="Times New Roman" w:hAnsi="Times New Roman" w:cs="Times New Roman"/>
                      <w:b/>
                      <w:sz w:val="22"/>
                      <w:szCs w:val="22"/>
                    </w:rPr>
                    <w:t>J2EE</w:t>
                  </w:r>
                  <w:r w:rsidR="00D50258" w:rsidRPr="009970DA">
                    <w:rPr>
                      <w:rFonts w:ascii="Times New Roman" w:hAnsi="Times New Roman" w:cs="Times New Roman"/>
                      <w:sz w:val="22"/>
                      <w:szCs w:val="22"/>
                    </w:rPr>
                    <w:t xml:space="preserve"> Design Patterns, Domain Driven Design, Test Driven Development, Aspect Oriented Programming (AOP)</w:t>
                  </w:r>
                </w:p>
              </w:tc>
            </w:tr>
            <w:tr w:rsidR="00D50258" w:rsidRPr="009970DA" w14:paraId="2B142686" w14:textId="77777777">
              <w:tc>
                <w:tcPr>
                  <w:tcW w:w="2880" w:type="dxa"/>
                </w:tcPr>
                <w:p w14:paraId="3D1E8B30" w14:textId="77777777" w:rsidR="00D50258" w:rsidRPr="009970DA" w:rsidRDefault="00D50258">
                  <w:pPr>
                    <w:tabs>
                      <w:tab w:val="left" w:pos="90"/>
                      <w:tab w:val="left" w:pos="180"/>
                    </w:tabs>
                    <w:jc w:val="both"/>
                    <w:rPr>
                      <w:sz w:val="22"/>
                      <w:szCs w:val="22"/>
                    </w:rPr>
                  </w:pPr>
                  <w:r w:rsidRPr="009970DA">
                    <w:rPr>
                      <w:b/>
                      <w:sz w:val="22"/>
                      <w:szCs w:val="22"/>
                    </w:rPr>
                    <w:t>Software</w:t>
                  </w:r>
                  <w:r w:rsidRPr="009970DA">
                    <w:rPr>
                      <w:sz w:val="22"/>
                      <w:szCs w:val="22"/>
                    </w:rPr>
                    <w:t xml:space="preserve"> </w:t>
                  </w:r>
                  <w:r w:rsidRPr="009970DA">
                    <w:rPr>
                      <w:b/>
                      <w:sz w:val="22"/>
                      <w:szCs w:val="22"/>
                    </w:rPr>
                    <w:t>Specification</w:t>
                  </w:r>
                </w:p>
              </w:tc>
              <w:tc>
                <w:tcPr>
                  <w:tcW w:w="6215" w:type="dxa"/>
                </w:tcPr>
                <w:p w14:paraId="57CE9417" w14:textId="77777777" w:rsidR="00D50258" w:rsidRPr="009970DA" w:rsidRDefault="00D50258">
                  <w:pPr>
                    <w:tabs>
                      <w:tab w:val="left" w:pos="90"/>
                      <w:tab w:val="left" w:pos="180"/>
                    </w:tabs>
                    <w:jc w:val="both"/>
                    <w:rPr>
                      <w:sz w:val="22"/>
                      <w:szCs w:val="22"/>
                    </w:rPr>
                  </w:pPr>
                  <w:r w:rsidRPr="009970DA">
                    <w:rPr>
                      <w:sz w:val="22"/>
                      <w:szCs w:val="22"/>
                    </w:rPr>
                    <w:t xml:space="preserve">Java (JDK 1.8); JEE (JMS, JTA, JAX-RS, JAX-WS, JSP, </w:t>
                  </w:r>
                  <w:r w:rsidR="008F79C7" w:rsidRPr="008F79C7">
                    <w:rPr>
                      <w:b/>
                      <w:sz w:val="22"/>
                      <w:szCs w:val="22"/>
                    </w:rPr>
                    <w:t>XML</w:t>
                  </w:r>
                  <w:r w:rsidRPr="009970DA">
                    <w:rPr>
                      <w:sz w:val="22"/>
                      <w:szCs w:val="22"/>
                    </w:rPr>
                    <w:t xml:space="preserve">, JDBC, </w:t>
                  </w:r>
                  <w:r w:rsidR="008F79C7" w:rsidRPr="008F79C7">
                    <w:rPr>
                      <w:b/>
                      <w:sz w:val="22"/>
                      <w:szCs w:val="22"/>
                    </w:rPr>
                    <w:t>Hibernate</w:t>
                  </w:r>
                  <w:r w:rsidRPr="009970DA">
                    <w:rPr>
                      <w:sz w:val="22"/>
                      <w:szCs w:val="22"/>
                    </w:rPr>
                    <w:t>); C, C++</w:t>
                  </w:r>
                </w:p>
              </w:tc>
            </w:tr>
            <w:tr w:rsidR="00D50258" w:rsidRPr="009970DA" w14:paraId="6243F900" w14:textId="77777777">
              <w:tc>
                <w:tcPr>
                  <w:tcW w:w="2880" w:type="dxa"/>
                </w:tcPr>
                <w:p w14:paraId="3F16B94C" w14:textId="77777777" w:rsidR="00D50258" w:rsidRPr="009970DA" w:rsidRDefault="00D50258">
                  <w:pPr>
                    <w:tabs>
                      <w:tab w:val="left" w:pos="90"/>
                      <w:tab w:val="left" w:pos="180"/>
                    </w:tabs>
                    <w:jc w:val="both"/>
                    <w:rPr>
                      <w:sz w:val="22"/>
                      <w:szCs w:val="22"/>
                    </w:rPr>
                  </w:pPr>
                  <w:r w:rsidRPr="009970DA">
                    <w:rPr>
                      <w:b/>
                      <w:sz w:val="22"/>
                      <w:szCs w:val="22"/>
                    </w:rPr>
                    <w:t>Software Frameworks</w:t>
                  </w:r>
                </w:p>
              </w:tc>
              <w:tc>
                <w:tcPr>
                  <w:tcW w:w="6215" w:type="dxa"/>
                </w:tcPr>
                <w:p w14:paraId="65CF718C" w14:textId="77777777" w:rsidR="00D50258" w:rsidRPr="009970DA" w:rsidRDefault="008F79C7">
                  <w:pPr>
                    <w:tabs>
                      <w:tab w:val="left" w:pos="90"/>
                      <w:tab w:val="left" w:pos="180"/>
                    </w:tabs>
                    <w:jc w:val="both"/>
                    <w:rPr>
                      <w:sz w:val="22"/>
                      <w:szCs w:val="22"/>
                    </w:rPr>
                  </w:pPr>
                  <w:r w:rsidRPr="008F79C7">
                    <w:rPr>
                      <w:b/>
                      <w:sz w:val="22"/>
                      <w:szCs w:val="22"/>
                    </w:rPr>
                    <w:t>Spring</w:t>
                  </w:r>
                  <w:r w:rsidR="00D50258" w:rsidRPr="009970DA">
                    <w:rPr>
                      <w:sz w:val="22"/>
                      <w:szCs w:val="22"/>
                    </w:rPr>
                    <w:t xml:space="preserve"> 4.0.5</w:t>
                  </w:r>
                </w:p>
              </w:tc>
            </w:tr>
            <w:tr w:rsidR="00D50258" w:rsidRPr="009970DA" w14:paraId="3612EB28" w14:textId="77777777">
              <w:tc>
                <w:tcPr>
                  <w:tcW w:w="2880" w:type="dxa"/>
                </w:tcPr>
                <w:p w14:paraId="64B4597A" w14:textId="77777777" w:rsidR="00D50258" w:rsidRPr="009970DA" w:rsidRDefault="00D50258">
                  <w:pPr>
                    <w:tabs>
                      <w:tab w:val="left" w:pos="90"/>
                      <w:tab w:val="left" w:pos="180"/>
                    </w:tabs>
                    <w:jc w:val="both"/>
                    <w:rPr>
                      <w:sz w:val="22"/>
                      <w:szCs w:val="22"/>
                    </w:rPr>
                  </w:pPr>
                  <w:r w:rsidRPr="009970DA">
                    <w:rPr>
                      <w:b/>
                      <w:sz w:val="22"/>
                      <w:szCs w:val="22"/>
                    </w:rPr>
                    <w:t xml:space="preserve">Object/Relational Mapping </w:t>
                  </w:r>
                </w:p>
              </w:tc>
              <w:tc>
                <w:tcPr>
                  <w:tcW w:w="6215" w:type="dxa"/>
                </w:tcPr>
                <w:p w14:paraId="75D98D69" w14:textId="77777777" w:rsidR="00D50258" w:rsidRPr="009970DA" w:rsidRDefault="008F79C7">
                  <w:pPr>
                    <w:tabs>
                      <w:tab w:val="left" w:pos="90"/>
                      <w:tab w:val="left" w:pos="180"/>
                    </w:tabs>
                    <w:jc w:val="both"/>
                    <w:rPr>
                      <w:sz w:val="22"/>
                      <w:szCs w:val="22"/>
                    </w:rPr>
                  </w:pPr>
                  <w:r w:rsidRPr="008F79C7">
                    <w:rPr>
                      <w:b/>
                      <w:sz w:val="22"/>
                      <w:szCs w:val="22"/>
                    </w:rPr>
                    <w:t>Hibernate</w:t>
                  </w:r>
                  <w:r w:rsidR="00D50258" w:rsidRPr="009970DA">
                    <w:rPr>
                      <w:sz w:val="22"/>
                      <w:szCs w:val="22"/>
                    </w:rPr>
                    <w:t xml:space="preserve"> 4.3.5</w:t>
                  </w:r>
                </w:p>
              </w:tc>
            </w:tr>
            <w:tr w:rsidR="00D50258" w:rsidRPr="009970DA" w14:paraId="46505CA7" w14:textId="77777777">
              <w:tc>
                <w:tcPr>
                  <w:tcW w:w="2880" w:type="dxa"/>
                </w:tcPr>
                <w:p w14:paraId="0ED43AAC" w14:textId="77777777" w:rsidR="00D50258" w:rsidRPr="009970DA" w:rsidRDefault="00D50258">
                  <w:pPr>
                    <w:tabs>
                      <w:tab w:val="left" w:pos="90"/>
                      <w:tab w:val="left" w:pos="180"/>
                    </w:tabs>
                    <w:jc w:val="both"/>
                    <w:rPr>
                      <w:sz w:val="22"/>
                      <w:szCs w:val="22"/>
                    </w:rPr>
                  </w:pPr>
                  <w:r w:rsidRPr="009970DA">
                    <w:rPr>
                      <w:b/>
                      <w:sz w:val="22"/>
                      <w:szCs w:val="22"/>
                    </w:rPr>
                    <w:t xml:space="preserve">Unit Testing </w:t>
                  </w:r>
                </w:p>
              </w:tc>
              <w:tc>
                <w:tcPr>
                  <w:tcW w:w="6215" w:type="dxa"/>
                </w:tcPr>
                <w:p w14:paraId="7EDB837D" w14:textId="77777777" w:rsidR="00D50258" w:rsidRPr="009970DA" w:rsidRDefault="008F79C7">
                  <w:pPr>
                    <w:tabs>
                      <w:tab w:val="left" w:pos="90"/>
                      <w:tab w:val="left" w:pos="180"/>
                    </w:tabs>
                    <w:jc w:val="both"/>
                    <w:rPr>
                      <w:sz w:val="22"/>
                      <w:szCs w:val="22"/>
                    </w:rPr>
                  </w:pPr>
                  <w:r w:rsidRPr="008F79C7">
                    <w:rPr>
                      <w:b/>
                      <w:sz w:val="22"/>
                      <w:szCs w:val="22"/>
                    </w:rPr>
                    <w:t>JUnit</w:t>
                  </w:r>
                  <w:r w:rsidR="00D50258" w:rsidRPr="009970DA">
                    <w:rPr>
                      <w:sz w:val="22"/>
                      <w:szCs w:val="22"/>
                    </w:rPr>
                    <w:t xml:space="preserve">, </w:t>
                  </w:r>
                  <w:proofErr w:type="spellStart"/>
                  <w:r w:rsidR="00D50258" w:rsidRPr="009970DA">
                    <w:rPr>
                      <w:sz w:val="22"/>
                      <w:szCs w:val="22"/>
                    </w:rPr>
                    <w:t>Mokito</w:t>
                  </w:r>
                  <w:proofErr w:type="spellEnd"/>
                  <w:r w:rsidR="00D50258" w:rsidRPr="009970DA">
                    <w:rPr>
                      <w:sz w:val="22"/>
                      <w:szCs w:val="22"/>
                    </w:rPr>
                    <w:t xml:space="preserve">, </w:t>
                  </w:r>
                  <w:proofErr w:type="spellStart"/>
                  <w:r w:rsidR="00D50258" w:rsidRPr="009970DA">
                    <w:rPr>
                      <w:sz w:val="22"/>
                      <w:szCs w:val="22"/>
                    </w:rPr>
                    <w:t>JMock</w:t>
                  </w:r>
                  <w:proofErr w:type="spellEnd"/>
                </w:p>
              </w:tc>
            </w:tr>
            <w:tr w:rsidR="00D50258" w:rsidRPr="009970DA" w14:paraId="11E8E5BB" w14:textId="77777777">
              <w:tc>
                <w:tcPr>
                  <w:tcW w:w="2880" w:type="dxa"/>
                </w:tcPr>
                <w:p w14:paraId="13FF5175" w14:textId="77777777" w:rsidR="00D50258" w:rsidRPr="009970DA" w:rsidRDefault="00D50258">
                  <w:pPr>
                    <w:tabs>
                      <w:tab w:val="left" w:pos="90"/>
                      <w:tab w:val="left" w:pos="180"/>
                    </w:tabs>
                    <w:jc w:val="both"/>
                    <w:rPr>
                      <w:sz w:val="22"/>
                      <w:szCs w:val="22"/>
                    </w:rPr>
                  </w:pPr>
                  <w:r w:rsidRPr="009970DA">
                    <w:rPr>
                      <w:b/>
                      <w:sz w:val="22"/>
                      <w:szCs w:val="22"/>
                    </w:rPr>
                    <w:t>Database</w:t>
                  </w:r>
                </w:p>
              </w:tc>
              <w:tc>
                <w:tcPr>
                  <w:tcW w:w="6215" w:type="dxa"/>
                </w:tcPr>
                <w:p w14:paraId="44E4A05D" w14:textId="77777777" w:rsidR="00D50258" w:rsidRPr="009970DA" w:rsidRDefault="00D50258">
                  <w:pPr>
                    <w:tabs>
                      <w:tab w:val="left" w:pos="90"/>
                      <w:tab w:val="left" w:pos="180"/>
                    </w:tabs>
                    <w:jc w:val="both"/>
                    <w:rPr>
                      <w:sz w:val="22"/>
                      <w:szCs w:val="22"/>
                    </w:rPr>
                  </w:pPr>
                  <w:r w:rsidRPr="009970DA">
                    <w:rPr>
                      <w:sz w:val="22"/>
                      <w:szCs w:val="22"/>
                    </w:rPr>
                    <w:t xml:space="preserve">Oracle (11g,12c), </w:t>
                  </w:r>
                  <w:r w:rsidR="008F79C7" w:rsidRPr="008F79C7">
                    <w:rPr>
                      <w:b/>
                      <w:sz w:val="22"/>
                      <w:szCs w:val="22"/>
                    </w:rPr>
                    <w:t>SQL</w:t>
                  </w:r>
                  <w:r w:rsidRPr="009970DA">
                    <w:rPr>
                      <w:sz w:val="22"/>
                      <w:szCs w:val="22"/>
                    </w:rPr>
                    <w:t xml:space="preserve">, </w:t>
                  </w:r>
                  <w:r w:rsidR="008F79C7" w:rsidRPr="008F79C7">
                    <w:rPr>
                      <w:b/>
                      <w:sz w:val="22"/>
                      <w:szCs w:val="22"/>
                    </w:rPr>
                    <w:t>Hibernate</w:t>
                  </w:r>
                  <w:r w:rsidRPr="009970DA">
                    <w:rPr>
                      <w:sz w:val="22"/>
                      <w:szCs w:val="22"/>
                    </w:rPr>
                    <w:t xml:space="preserve"> Query Language (HQL), triggers and procedures , Microsoft </w:t>
                  </w:r>
                  <w:r w:rsidR="008F79C7" w:rsidRPr="008F79C7">
                    <w:rPr>
                      <w:b/>
                      <w:sz w:val="22"/>
                      <w:szCs w:val="22"/>
                    </w:rPr>
                    <w:t>SQL</w:t>
                  </w:r>
                  <w:r w:rsidRPr="009970DA">
                    <w:rPr>
                      <w:sz w:val="22"/>
                      <w:szCs w:val="22"/>
                    </w:rPr>
                    <w:t xml:space="preserve"> Server</w:t>
                  </w:r>
                </w:p>
              </w:tc>
            </w:tr>
            <w:tr w:rsidR="00D50258" w:rsidRPr="009970DA" w14:paraId="099E812F" w14:textId="77777777">
              <w:tc>
                <w:tcPr>
                  <w:tcW w:w="2880" w:type="dxa"/>
                </w:tcPr>
                <w:p w14:paraId="2EC1F786" w14:textId="77777777" w:rsidR="00D50258" w:rsidRPr="009970DA" w:rsidRDefault="00D50258">
                  <w:pPr>
                    <w:pStyle w:val="NoSpacing"/>
                    <w:tabs>
                      <w:tab w:val="left" w:pos="90"/>
                      <w:tab w:val="left" w:pos="180"/>
                    </w:tabs>
                    <w:jc w:val="both"/>
                    <w:rPr>
                      <w:sz w:val="22"/>
                      <w:szCs w:val="22"/>
                    </w:rPr>
                  </w:pPr>
                  <w:r w:rsidRPr="009970DA">
                    <w:rPr>
                      <w:b/>
                      <w:sz w:val="22"/>
                      <w:szCs w:val="22"/>
                    </w:rPr>
                    <w:t>Application Server</w:t>
                  </w:r>
                </w:p>
              </w:tc>
              <w:tc>
                <w:tcPr>
                  <w:tcW w:w="6215" w:type="dxa"/>
                </w:tcPr>
                <w:p w14:paraId="6241992F" w14:textId="77777777" w:rsidR="00D50258" w:rsidRPr="009970DA" w:rsidRDefault="00D50258">
                  <w:pPr>
                    <w:tabs>
                      <w:tab w:val="left" w:pos="90"/>
                      <w:tab w:val="left" w:pos="180"/>
                    </w:tabs>
                    <w:jc w:val="both"/>
                    <w:rPr>
                      <w:sz w:val="22"/>
                      <w:szCs w:val="22"/>
                    </w:rPr>
                  </w:pPr>
                  <w:r w:rsidRPr="009970DA">
                    <w:rPr>
                      <w:sz w:val="22"/>
                      <w:szCs w:val="22"/>
                    </w:rPr>
                    <w:t xml:space="preserve">JBOSS (5.1 ; </w:t>
                  </w:r>
                  <w:proofErr w:type="spellStart"/>
                  <w:r w:rsidRPr="009970DA">
                    <w:rPr>
                      <w:sz w:val="22"/>
                      <w:szCs w:val="22"/>
                    </w:rPr>
                    <w:t>WildFly</w:t>
                  </w:r>
                  <w:proofErr w:type="spellEnd"/>
                  <w:r w:rsidRPr="009970DA">
                    <w:rPr>
                      <w:sz w:val="22"/>
                      <w:szCs w:val="22"/>
                    </w:rPr>
                    <w:t>), Tomcat, WebLogic</w:t>
                  </w:r>
                </w:p>
              </w:tc>
            </w:tr>
            <w:tr w:rsidR="00D50258" w:rsidRPr="009970DA" w14:paraId="094CD0D8" w14:textId="77777777">
              <w:tc>
                <w:tcPr>
                  <w:tcW w:w="2880" w:type="dxa"/>
                </w:tcPr>
                <w:p w14:paraId="20CEAB23" w14:textId="77777777" w:rsidR="00D50258" w:rsidRPr="009970DA" w:rsidRDefault="00D50258">
                  <w:pPr>
                    <w:tabs>
                      <w:tab w:val="left" w:pos="90"/>
                      <w:tab w:val="left" w:pos="180"/>
                    </w:tabs>
                    <w:jc w:val="both"/>
                    <w:rPr>
                      <w:sz w:val="22"/>
                      <w:szCs w:val="22"/>
                    </w:rPr>
                  </w:pPr>
                  <w:r w:rsidRPr="009970DA">
                    <w:rPr>
                      <w:b/>
                      <w:sz w:val="22"/>
                      <w:szCs w:val="22"/>
                    </w:rPr>
                    <w:t>Front End</w:t>
                  </w:r>
                </w:p>
              </w:tc>
              <w:tc>
                <w:tcPr>
                  <w:tcW w:w="6215" w:type="dxa"/>
                </w:tcPr>
                <w:p w14:paraId="338826FF" w14:textId="77777777" w:rsidR="00D50258" w:rsidRPr="009970DA" w:rsidRDefault="00D50258">
                  <w:pPr>
                    <w:tabs>
                      <w:tab w:val="left" w:pos="90"/>
                      <w:tab w:val="left" w:pos="180"/>
                    </w:tabs>
                    <w:jc w:val="both"/>
                    <w:rPr>
                      <w:sz w:val="22"/>
                      <w:szCs w:val="22"/>
                    </w:rPr>
                  </w:pPr>
                  <w:r w:rsidRPr="009970DA">
                    <w:rPr>
                      <w:sz w:val="22"/>
                      <w:szCs w:val="22"/>
                    </w:rPr>
                    <w:t>AngularJS 2, JavaScript, GWT, HTML, CSS, Java Swing</w:t>
                  </w:r>
                </w:p>
              </w:tc>
            </w:tr>
            <w:tr w:rsidR="00D50258" w:rsidRPr="009970DA" w14:paraId="50C9DF14" w14:textId="77777777">
              <w:tc>
                <w:tcPr>
                  <w:tcW w:w="2880" w:type="dxa"/>
                </w:tcPr>
                <w:p w14:paraId="62F49787" w14:textId="77777777" w:rsidR="00D50258" w:rsidRPr="009970DA" w:rsidRDefault="00D50258">
                  <w:pPr>
                    <w:tabs>
                      <w:tab w:val="left" w:pos="90"/>
                      <w:tab w:val="left" w:pos="180"/>
                    </w:tabs>
                    <w:jc w:val="both"/>
                    <w:rPr>
                      <w:sz w:val="22"/>
                      <w:szCs w:val="22"/>
                    </w:rPr>
                  </w:pPr>
                  <w:r w:rsidRPr="009970DA">
                    <w:rPr>
                      <w:b/>
                      <w:sz w:val="22"/>
                      <w:szCs w:val="22"/>
                    </w:rPr>
                    <w:t>Middleware</w:t>
                  </w:r>
                </w:p>
              </w:tc>
              <w:tc>
                <w:tcPr>
                  <w:tcW w:w="6215" w:type="dxa"/>
                </w:tcPr>
                <w:p w14:paraId="5C660490" w14:textId="77777777" w:rsidR="00D50258" w:rsidRPr="009970DA" w:rsidRDefault="00D50258">
                  <w:pPr>
                    <w:tabs>
                      <w:tab w:val="left" w:pos="90"/>
                      <w:tab w:val="left" w:pos="180"/>
                    </w:tabs>
                    <w:jc w:val="both"/>
                    <w:rPr>
                      <w:sz w:val="22"/>
                      <w:szCs w:val="22"/>
                    </w:rPr>
                  </w:pPr>
                  <w:r w:rsidRPr="009970DA">
                    <w:rPr>
                      <w:sz w:val="22"/>
                      <w:szCs w:val="22"/>
                    </w:rPr>
                    <w:t xml:space="preserve">Glassfish ORB Daemon,  JDBC, MoM (JBOSS MQ), </w:t>
                  </w:r>
                  <w:r w:rsidR="008F79C7" w:rsidRPr="008F79C7">
                    <w:rPr>
                      <w:b/>
                      <w:sz w:val="22"/>
                      <w:szCs w:val="22"/>
                    </w:rPr>
                    <w:t>XML</w:t>
                  </w:r>
                  <w:r w:rsidRPr="009970DA">
                    <w:rPr>
                      <w:sz w:val="22"/>
                      <w:szCs w:val="22"/>
                    </w:rPr>
                    <w:t>, JSON</w:t>
                  </w:r>
                </w:p>
              </w:tc>
            </w:tr>
            <w:tr w:rsidR="00D50258" w:rsidRPr="009970DA" w14:paraId="55B9460C" w14:textId="77777777">
              <w:tc>
                <w:tcPr>
                  <w:tcW w:w="2880" w:type="dxa"/>
                </w:tcPr>
                <w:p w14:paraId="6B7FE924" w14:textId="77777777" w:rsidR="00D50258" w:rsidRPr="009970DA" w:rsidRDefault="00D50258">
                  <w:pPr>
                    <w:tabs>
                      <w:tab w:val="left" w:pos="90"/>
                      <w:tab w:val="left" w:pos="180"/>
                    </w:tabs>
                    <w:jc w:val="both"/>
                    <w:rPr>
                      <w:sz w:val="22"/>
                      <w:szCs w:val="22"/>
                    </w:rPr>
                  </w:pPr>
                  <w:r w:rsidRPr="009970DA">
                    <w:rPr>
                      <w:b/>
                      <w:sz w:val="22"/>
                      <w:szCs w:val="22"/>
                    </w:rPr>
                    <w:t>Tools &amp; Utilities</w:t>
                  </w:r>
                </w:p>
              </w:tc>
              <w:tc>
                <w:tcPr>
                  <w:tcW w:w="6215" w:type="dxa"/>
                </w:tcPr>
                <w:p w14:paraId="251FF2FB" w14:textId="77777777" w:rsidR="00D50258" w:rsidRPr="009970DA" w:rsidRDefault="00D50258">
                  <w:pPr>
                    <w:tabs>
                      <w:tab w:val="left" w:pos="90"/>
                      <w:tab w:val="left" w:pos="180"/>
                    </w:tabs>
                    <w:jc w:val="both"/>
                    <w:rPr>
                      <w:sz w:val="22"/>
                      <w:szCs w:val="22"/>
                    </w:rPr>
                  </w:pPr>
                  <w:r w:rsidRPr="009970DA">
                    <w:rPr>
                      <w:sz w:val="22"/>
                      <w:szCs w:val="22"/>
                    </w:rPr>
                    <w:t xml:space="preserve">NetBeans IDE, WebSphere Studio Application Developer, Eclipse, </w:t>
                  </w:r>
                  <w:proofErr w:type="spellStart"/>
                  <w:r w:rsidRPr="009970DA">
                    <w:rPr>
                      <w:sz w:val="22"/>
                      <w:szCs w:val="22"/>
                    </w:rPr>
                    <w:t>JVisual</w:t>
                  </w:r>
                  <w:proofErr w:type="spellEnd"/>
                  <w:r w:rsidRPr="009970DA">
                    <w:rPr>
                      <w:sz w:val="22"/>
                      <w:szCs w:val="22"/>
                    </w:rPr>
                    <w:t xml:space="preserve"> VM, Rational Tools (Rational Rose, Clear Case), </w:t>
                  </w:r>
                  <w:proofErr w:type="spellStart"/>
                  <w:r w:rsidRPr="009970DA">
                    <w:rPr>
                      <w:sz w:val="22"/>
                      <w:szCs w:val="22"/>
                    </w:rPr>
                    <w:t>libumem</w:t>
                  </w:r>
                  <w:proofErr w:type="spellEnd"/>
                  <w:r w:rsidRPr="009970DA">
                    <w:rPr>
                      <w:sz w:val="22"/>
                      <w:szCs w:val="22"/>
                    </w:rPr>
                    <w:t xml:space="preserve">, </w:t>
                  </w:r>
                  <w:proofErr w:type="spellStart"/>
                  <w:r w:rsidRPr="009970DA">
                    <w:rPr>
                      <w:sz w:val="22"/>
                      <w:szCs w:val="22"/>
                    </w:rPr>
                    <w:t>gdb</w:t>
                  </w:r>
                  <w:proofErr w:type="spellEnd"/>
                  <w:r w:rsidRPr="009970DA">
                    <w:rPr>
                      <w:sz w:val="22"/>
                      <w:szCs w:val="22"/>
                    </w:rPr>
                    <w:t xml:space="preserve">, Log4J, JIRA, Jenkins, </w:t>
                  </w:r>
                  <w:proofErr w:type="spellStart"/>
                  <w:r w:rsidRPr="009970DA">
                    <w:rPr>
                      <w:sz w:val="22"/>
                      <w:szCs w:val="22"/>
                    </w:rPr>
                    <w:t>JVisualVM</w:t>
                  </w:r>
                  <w:proofErr w:type="spellEnd"/>
                  <w:r w:rsidRPr="009970DA">
                    <w:rPr>
                      <w:sz w:val="22"/>
                      <w:szCs w:val="22"/>
                    </w:rPr>
                    <w:t xml:space="preserve">, JDB, </w:t>
                  </w:r>
                  <w:proofErr w:type="spellStart"/>
                  <w:r w:rsidRPr="009970DA">
                    <w:rPr>
                      <w:sz w:val="22"/>
                      <w:szCs w:val="22"/>
                    </w:rPr>
                    <w:t>JTop</w:t>
                  </w:r>
                  <w:proofErr w:type="spellEnd"/>
                  <w:r w:rsidRPr="009970DA">
                    <w:rPr>
                      <w:sz w:val="22"/>
                      <w:szCs w:val="22"/>
                    </w:rPr>
                    <w:t xml:space="preserve">, </w:t>
                  </w:r>
                  <w:proofErr w:type="spellStart"/>
                  <w:r w:rsidRPr="009970DA">
                    <w:rPr>
                      <w:sz w:val="22"/>
                      <w:szCs w:val="22"/>
                    </w:rPr>
                    <w:t>gdb</w:t>
                  </w:r>
                  <w:proofErr w:type="spellEnd"/>
                  <w:r w:rsidRPr="009970DA">
                    <w:rPr>
                      <w:sz w:val="22"/>
                      <w:szCs w:val="22"/>
                    </w:rPr>
                    <w:t xml:space="preserve">, </w:t>
                  </w:r>
                  <w:proofErr w:type="spellStart"/>
                  <w:r w:rsidRPr="009970DA">
                    <w:rPr>
                      <w:sz w:val="22"/>
                      <w:szCs w:val="22"/>
                    </w:rPr>
                    <w:t>mdb</w:t>
                  </w:r>
                  <w:proofErr w:type="spellEnd"/>
                  <w:r w:rsidRPr="009970DA">
                    <w:rPr>
                      <w:sz w:val="22"/>
                      <w:szCs w:val="22"/>
                    </w:rPr>
                    <w:t xml:space="preserve">, truss, </w:t>
                  </w:r>
                  <w:proofErr w:type="spellStart"/>
                  <w:r w:rsidRPr="009970DA">
                    <w:rPr>
                      <w:sz w:val="22"/>
                      <w:szCs w:val="22"/>
                    </w:rPr>
                    <w:t>strace</w:t>
                  </w:r>
                  <w:proofErr w:type="spellEnd"/>
                </w:p>
              </w:tc>
            </w:tr>
            <w:tr w:rsidR="00D50258" w:rsidRPr="009970DA" w14:paraId="733A07B8" w14:textId="77777777">
              <w:tc>
                <w:tcPr>
                  <w:tcW w:w="2880" w:type="dxa"/>
                </w:tcPr>
                <w:p w14:paraId="3FC12369" w14:textId="77777777" w:rsidR="00D50258" w:rsidRPr="009970DA" w:rsidRDefault="00D50258">
                  <w:pPr>
                    <w:tabs>
                      <w:tab w:val="left" w:pos="90"/>
                      <w:tab w:val="left" w:pos="180"/>
                    </w:tabs>
                    <w:jc w:val="both"/>
                    <w:rPr>
                      <w:sz w:val="22"/>
                      <w:szCs w:val="22"/>
                    </w:rPr>
                  </w:pPr>
                  <w:r w:rsidRPr="009970DA">
                    <w:rPr>
                      <w:b/>
                      <w:sz w:val="22"/>
                      <w:szCs w:val="22"/>
                    </w:rPr>
                    <w:t>Profiling                                                    &amp;</w:t>
                  </w:r>
                  <w:r w:rsidRPr="009970DA">
                    <w:rPr>
                      <w:sz w:val="22"/>
                      <w:szCs w:val="22"/>
                    </w:rPr>
                    <w:t xml:space="preserve"> </w:t>
                  </w:r>
                  <w:r w:rsidRPr="009970DA">
                    <w:rPr>
                      <w:b/>
                      <w:sz w:val="22"/>
                      <w:szCs w:val="22"/>
                    </w:rPr>
                    <w:t>Coverage</w:t>
                  </w:r>
                </w:p>
              </w:tc>
              <w:tc>
                <w:tcPr>
                  <w:tcW w:w="6215" w:type="dxa"/>
                </w:tcPr>
                <w:p w14:paraId="6F783FF2" w14:textId="77777777" w:rsidR="00D50258" w:rsidRPr="009970DA" w:rsidRDefault="00D50258">
                  <w:pPr>
                    <w:tabs>
                      <w:tab w:val="left" w:pos="90"/>
                      <w:tab w:val="left" w:pos="180"/>
                    </w:tabs>
                    <w:jc w:val="both"/>
                    <w:rPr>
                      <w:sz w:val="22"/>
                      <w:szCs w:val="22"/>
                    </w:rPr>
                  </w:pPr>
                  <w:proofErr w:type="spellStart"/>
                  <w:r w:rsidRPr="009970DA">
                    <w:rPr>
                      <w:sz w:val="22"/>
                      <w:szCs w:val="22"/>
                    </w:rPr>
                    <w:t>JProfile</w:t>
                  </w:r>
                  <w:proofErr w:type="spellEnd"/>
                  <w:r w:rsidRPr="009970DA">
                    <w:rPr>
                      <w:sz w:val="22"/>
                      <w:szCs w:val="22"/>
                    </w:rPr>
                    <w:t xml:space="preserve">, </w:t>
                  </w:r>
                  <w:proofErr w:type="spellStart"/>
                  <w:r w:rsidRPr="009970DA">
                    <w:rPr>
                      <w:sz w:val="22"/>
                      <w:szCs w:val="22"/>
                    </w:rPr>
                    <w:t>SunStudio</w:t>
                  </w:r>
                  <w:proofErr w:type="spellEnd"/>
                  <w:r w:rsidRPr="009970DA">
                    <w:rPr>
                      <w:sz w:val="22"/>
                      <w:szCs w:val="22"/>
                    </w:rPr>
                    <w:t xml:space="preserve"> Collect, SPOT, Rational Quantify, </w:t>
                  </w:r>
                  <w:proofErr w:type="spellStart"/>
                  <w:r w:rsidRPr="009970DA">
                    <w:rPr>
                      <w:sz w:val="22"/>
                      <w:szCs w:val="22"/>
                    </w:rPr>
                    <w:t>EclEmma</w:t>
                  </w:r>
                  <w:proofErr w:type="spellEnd"/>
                  <w:r w:rsidRPr="009970DA">
                    <w:rPr>
                      <w:sz w:val="22"/>
                      <w:szCs w:val="22"/>
                    </w:rPr>
                    <w:t xml:space="preserve">, </w:t>
                  </w:r>
                  <w:proofErr w:type="spellStart"/>
                  <w:r w:rsidRPr="009970DA">
                    <w:rPr>
                      <w:sz w:val="22"/>
                      <w:szCs w:val="22"/>
                    </w:rPr>
                    <w:t>JHiccup</w:t>
                  </w:r>
                  <w:proofErr w:type="spellEnd"/>
                  <w:r w:rsidRPr="009970DA">
                    <w:rPr>
                      <w:sz w:val="22"/>
                      <w:szCs w:val="22"/>
                    </w:rPr>
                    <w:t>, Sonar</w:t>
                  </w:r>
                </w:p>
              </w:tc>
            </w:tr>
            <w:tr w:rsidR="00D50258" w:rsidRPr="009970DA" w14:paraId="44B50A19" w14:textId="77777777">
              <w:tc>
                <w:tcPr>
                  <w:tcW w:w="2880" w:type="dxa"/>
                </w:tcPr>
                <w:p w14:paraId="144711C3" w14:textId="77777777" w:rsidR="00D50258" w:rsidRPr="009970DA" w:rsidRDefault="00D50258">
                  <w:pPr>
                    <w:tabs>
                      <w:tab w:val="left" w:pos="90"/>
                      <w:tab w:val="left" w:pos="180"/>
                    </w:tabs>
                    <w:jc w:val="both"/>
                    <w:rPr>
                      <w:sz w:val="22"/>
                      <w:szCs w:val="22"/>
                    </w:rPr>
                  </w:pPr>
                  <w:r w:rsidRPr="009970DA">
                    <w:rPr>
                      <w:b/>
                      <w:sz w:val="22"/>
                      <w:szCs w:val="22"/>
                    </w:rPr>
                    <w:t>Software</w:t>
                  </w:r>
                  <w:r w:rsidRPr="009970DA">
                    <w:rPr>
                      <w:sz w:val="22"/>
                      <w:szCs w:val="22"/>
                    </w:rPr>
                    <w:t xml:space="preserve"> </w:t>
                  </w:r>
                  <w:r w:rsidRPr="009970DA">
                    <w:rPr>
                      <w:b/>
                      <w:sz w:val="22"/>
                      <w:szCs w:val="22"/>
                    </w:rPr>
                    <w:t>Modelling</w:t>
                  </w:r>
                </w:p>
              </w:tc>
              <w:tc>
                <w:tcPr>
                  <w:tcW w:w="6215" w:type="dxa"/>
                </w:tcPr>
                <w:p w14:paraId="05811952" w14:textId="77777777" w:rsidR="00D50258" w:rsidRPr="009970DA" w:rsidRDefault="00D50258">
                  <w:pPr>
                    <w:tabs>
                      <w:tab w:val="left" w:pos="90"/>
                      <w:tab w:val="left" w:pos="180"/>
                    </w:tabs>
                    <w:jc w:val="both"/>
                    <w:rPr>
                      <w:sz w:val="22"/>
                      <w:szCs w:val="22"/>
                    </w:rPr>
                  </w:pPr>
                  <w:r w:rsidRPr="009970DA">
                    <w:rPr>
                      <w:sz w:val="22"/>
                      <w:szCs w:val="22"/>
                    </w:rPr>
                    <w:t>UML</w:t>
                  </w:r>
                </w:p>
              </w:tc>
            </w:tr>
            <w:tr w:rsidR="00D50258" w:rsidRPr="009970DA" w14:paraId="7A8990D3" w14:textId="77777777">
              <w:tc>
                <w:tcPr>
                  <w:tcW w:w="2880" w:type="dxa"/>
                </w:tcPr>
                <w:p w14:paraId="70513A78" w14:textId="77777777" w:rsidR="00D50258" w:rsidRPr="009970DA" w:rsidRDefault="00D50258">
                  <w:pPr>
                    <w:tabs>
                      <w:tab w:val="left" w:pos="90"/>
                      <w:tab w:val="left" w:pos="180"/>
                    </w:tabs>
                    <w:jc w:val="both"/>
                    <w:rPr>
                      <w:sz w:val="22"/>
                      <w:szCs w:val="22"/>
                    </w:rPr>
                  </w:pPr>
                  <w:r w:rsidRPr="009970DA">
                    <w:rPr>
                      <w:b/>
                      <w:sz w:val="22"/>
                      <w:szCs w:val="22"/>
                    </w:rPr>
                    <w:t xml:space="preserve">Reporting Tools </w:t>
                  </w:r>
                </w:p>
              </w:tc>
              <w:tc>
                <w:tcPr>
                  <w:tcW w:w="6215" w:type="dxa"/>
                </w:tcPr>
                <w:p w14:paraId="773D022E" w14:textId="77777777" w:rsidR="00D50258" w:rsidRPr="009970DA" w:rsidRDefault="00D50258">
                  <w:pPr>
                    <w:tabs>
                      <w:tab w:val="left" w:pos="90"/>
                      <w:tab w:val="left" w:pos="180"/>
                    </w:tabs>
                    <w:jc w:val="both"/>
                    <w:rPr>
                      <w:sz w:val="22"/>
                      <w:szCs w:val="22"/>
                    </w:rPr>
                  </w:pPr>
                  <w:r w:rsidRPr="009970DA">
                    <w:rPr>
                      <w:sz w:val="22"/>
                      <w:szCs w:val="22"/>
                    </w:rPr>
                    <w:t xml:space="preserve">Actuate (BIRT), </w:t>
                  </w:r>
                  <w:proofErr w:type="spellStart"/>
                  <w:r w:rsidRPr="009970DA">
                    <w:rPr>
                      <w:sz w:val="22"/>
                      <w:szCs w:val="22"/>
                    </w:rPr>
                    <w:t>WebFOCUS</w:t>
                  </w:r>
                  <w:proofErr w:type="spellEnd"/>
                  <w:r w:rsidRPr="009970DA">
                    <w:rPr>
                      <w:sz w:val="22"/>
                      <w:szCs w:val="22"/>
                    </w:rPr>
                    <w:t xml:space="preserve">, </w:t>
                  </w:r>
                </w:p>
              </w:tc>
            </w:tr>
            <w:tr w:rsidR="00D50258" w:rsidRPr="009970DA" w14:paraId="342089D0" w14:textId="77777777">
              <w:tc>
                <w:tcPr>
                  <w:tcW w:w="2880" w:type="dxa"/>
                </w:tcPr>
                <w:p w14:paraId="0A85E112" w14:textId="77777777" w:rsidR="00D50258" w:rsidRPr="009970DA" w:rsidRDefault="00D50258">
                  <w:pPr>
                    <w:tabs>
                      <w:tab w:val="left" w:pos="90"/>
                      <w:tab w:val="left" w:pos="180"/>
                    </w:tabs>
                    <w:jc w:val="both"/>
                    <w:rPr>
                      <w:sz w:val="22"/>
                      <w:szCs w:val="22"/>
                    </w:rPr>
                  </w:pPr>
                  <w:r w:rsidRPr="009970DA">
                    <w:rPr>
                      <w:b/>
                      <w:sz w:val="22"/>
                      <w:szCs w:val="22"/>
                    </w:rPr>
                    <w:t>Scripting/CLI</w:t>
                  </w:r>
                </w:p>
              </w:tc>
              <w:tc>
                <w:tcPr>
                  <w:tcW w:w="6215" w:type="dxa"/>
                </w:tcPr>
                <w:p w14:paraId="4D18311A" w14:textId="77777777" w:rsidR="00D50258" w:rsidRPr="009970DA" w:rsidRDefault="00D50258">
                  <w:pPr>
                    <w:tabs>
                      <w:tab w:val="left" w:pos="90"/>
                      <w:tab w:val="left" w:pos="180"/>
                    </w:tabs>
                    <w:jc w:val="both"/>
                    <w:rPr>
                      <w:sz w:val="22"/>
                      <w:szCs w:val="22"/>
                    </w:rPr>
                  </w:pPr>
                  <w:r w:rsidRPr="009970DA">
                    <w:rPr>
                      <w:sz w:val="22"/>
                      <w:szCs w:val="22"/>
                    </w:rPr>
                    <w:t xml:space="preserve">bash, shell, batch, cron, </w:t>
                  </w:r>
                  <w:r w:rsidR="008F79C7" w:rsidRPr="008F79C7">
                    <w:rPr>
                      <w:b/>
                      <w:sz w:val="22"/>
                      <w:szCs w:val="22"/>
                    </w:rPr>
                    <w:t>Linux</w:t>
                  </w:r>
                  <w:r w:rsidRPr="009970DA">
                    <w:rPr>
                      <w:sz w:val="22"/>
                      <w:szCs w:val="22"/>
                    </w:rPr>
                    <w:t xml:space="preserve"> CLI tools, </w:t>
                  </w:r>
                  <w:proofErr w:type="spellStart"/>
                  <w:r w:rsidRPr="009970DA">
                    <w:rPr>
                      <w:sz w:val="22"/>
                      <w:szCs w:val="22"/>
                    </w:rPr>
                    <w:t>perl</w:t>
                  </w:r>
                  <w:proofErr w:type="spellEnd"/>
                  <w:r w:rsidRPr="009970DA">
                    <w:rPr>
                      <w:sz w:val="22"/>
                      <w:szCs w:val="22"/>
                    </w:rPr>
                    <w:t>, groovy</w:t>
                  </w:r>
                </w:p>
              </w:tc>
            </w:tr>
            <w:tr w:rsidR="00D50258" w:rsidRPr="009970DA" w14:paraId="67BDAA55" w14:textId="77777777">
              <w:tc>
                <w:tcPr>
                  <w:tcW w:w="2880" w:type="dxa"/>
                </w:tcPr>
                <w:p w14:paraId="5F53C275" w14:textId="77777777" w:rsidR="00D50258" w:rsidRPr="009970DA" w:rsidRDefault="00D50258">
                  <w:pPr>
                    <w:tabs>
                      <w:tab w:val="left" w:pos="90"/>
                      <w:tab w:val="left" w:pos="180"/>
                    </w:tabs>
                    <w:jc w:val="both"/>
                    <w:rPr>
                      <w:sz w:val="22"/>
                      <w:szCs w:val="22"/>
                    </w:rPr>
                  </w:pPr>
                  <w:r w:rsidRPr="009970DA">
                    <w:rPr>
                      <w:b/>
                      <w:sz w:val="22"/>
                      <w:szCs w:val="22"/>
                    </w:rPr>
                    <w:t>Source Control</w:t>
                  </w:r>
                </w:p>
              </w:tc>
              <w:tc>
                <w:tcPr>
                  <w:tcW w:w="6215" w:type="dxa"/>
                </w:tcPr>
                <w:p w14:paraId="2B57F0CD" w14:textId="77777777" w:rsidR="00D50258" w:rsidRPr="009970DA" w:rsidRDefault="00D50258">
                  <w:pPr>
                    <w:tabs>
                      <w:tab w:val="left" w:pos="90"/>
                      <w:tab w:val="left" w:pos="180"/>
                    </w:tabs>
                    <w:jc w:val="both"/>
                    <w:rPr>
                      <w:sz w:val="22"/>
                      <w:szCs w:val="22"/>
                    </w:rPr>
                  </w:pPr>
                  <w:r w:rsidRPr="009970DA">
                    <w:rPr>
                      <w:sz w:val="22"/>
                      <w:szCs w:val="22"/>
                    </w:rPr>
                    <w:t xml:space="preserve">Git, Perforce, </w:t>
                  </w:r>
                  <w:proofErr w:type="spellStart"/>
                  <w:r w:rsidRPr="009970DA">
                    <w:rPr>
                      <w:sz w:val="22"/>
                      <w:szCs w:val="22"/>
                    </w:rPr>
                    <w:t>clearcase</w:t>
                  </w:r>
                  <w:proofErr w:type="spellEnd"/>
                  <w:r w:rsidRPr="009970DA">
                    <w:rPr>
                      <w:sz w:val="22"/>
                      <w:szCs w:val="22"/>
                    </w:rPr>
                    <w:t>, TFS</w:t>
                  </w:r>
                </w:p>
              </w:tc>
            </w:tr>
            <w:tr w:rsidR="00D50258" w:rsidRPr="009970DA" w14:paraId="5463CBCD" w14:textId="77777777">
              <w:tc>
                <w:tcPr>
                  <w:tcW w:w="2880" w:type="dxa"/>
                </w:tcPr>
                <w:p w14:paraId="723C721E" w14:textId="77777777" w:rsidR="00D50258" w:rsidRPr="009970DA" w:rsidRDefault="00D50258">
                  <w:pPr>
                    <w:pStyle w:val="NoSpacing"/>
                    <w:tabs>
                      <w:tab w:val="left" w:pos="90"/>
                      <w:tab w:val="left" w:pos="180"/>
                    </w:tabs>
                    <w:jc w:val="both"/>
                    <w:rPr>
                      <w:sz w:val="22"/>
                      <w:szCs w:val="22"/>
                    </w:rPr>
                  </w:pPr>
                  <w:r w:rsidRPr="009970DA">
                    <w:rPr>
                      <w:b/>
                      <w:sz w:val="22"/>
                      <w:szCs w:val="22"/>
                    </w:rPr>
                    <w:t>Operating Systems</w:t>
                  </w:r>
                </w:p>
              </w:tc>
              <w:tc>
                <w:tcPr>
                  <w:tcW w:w="6215" w:type="dxa"/>
                </w:tcPr>
                <w:p w14:paraId="13F2D0AD" w14:textId="77777777" w:rsidR="00D50258" w:rsidRPr="009970DA" w:rsidRDefault="008F79C7">
                  <w:pPr>
                    <w:tabs>
                      <w:tab w:val="left" w:pos="90"/>
                      <w:tab w:val="left" w:pos="180"/>
                    </w:tabs>
                    <w:jc w:val="both"/>
                    <w:rPr>
                      <w:sz w:val="22"/>
                      <w:szCs w:val="22"/>
                    </w:rPr>
                  </w:pPr>
                  <w:r w:rsidRPr="008F79C7">
                    <w:rPr>
                      <w:b/>
                      <w:sz w:val="22"/>
                      <w:szCs w:val="22"/>
                    </w:rPr>
                    <w:t>Unix</w:t>
                  </w:r>
                  <w:r w:rsidR="00D50258" w:rsidRPr="009970DA">
                    <w:rPr>
                      <w:sz w:val="22"/>
                      <w:szCs w:val="22"/>
                    </w:rPr>
                    <w:t xml:space="preserve"> (Solaris); Windows; </w:t>
                  </w:r>
                  <w:r w:rsidRPr="008F79C7">
                    <w:rPr>
                      <w:b/>
                      <w:sz w:val="22"/>
                      <w:szCs w:val="22"/>
                    </w:rPr>
                    <w:t>Linux</w:t>
                  </w:r>
                </w:p>
                <w:p w14:paraId="653C465A" w14:textId="77777777" w:rsidR="00D50258" w:rsidRPr="009970DA" w:rsidRDefault="00D50258">
                  <w:pPr>
                    <w:tabs>
                      <w:tab w:val="left" w:pos="90"/>
                      <w:tab w:val="left" w:pos="180"/>
                    </w:tabs>
                    <w:jc w:val="both"/>
                    <w:rPr>
                      <w:sz w:val="22"/>
                      <w:szCs w:val="22"/>
                    </w:rPr>
                  </w:pPr>
                </w:p>
              </w:tc>
            </w:tr>
          </w:tbl>
          <w:p w14:paraId="138E60E6" w14:textId="77777777" w:rsidR="00D50258" w:rsidRPr="009970DA" w:rsidRDefault="00D50258">
            <w:pPr>
              <w:rPr>
                <w:sz w:val="22"/>
                <w:szCs w:val="22"/>
              </w:rPr>
            </w:pPr>
          </w:p>
        </w:tc>
      </w:tr>
    </w:tbl>
    <w:p w14:paraId="16807DF2" w14:textId="77777777" w:rsidR="00D50258" w:rsidRPr="009970DA" w:rsidRDefault="00D50258">
      <w:pPr>
        <w:pStyle w:val="NoSpacing"/>
        <w:tabs>
          <w:tab w:val="left" w:pos="90"/>
          <w:tab w:val="left" w:pos="180"/>
        </w:tabs>
        <w:jc w:val="both"/>
        <w:rPr>
          <w:sz w:val="22"/>
          <w:szCs w:val="22"/>
        </w:rPr>
      </w:pPr>
    </w:p>
    <w:p w14:paraId="5A6C7C56" w14:textId="77777777" w:rsidR="00D50258" w:rsidRPr="009970DA" w:rsidRDefault="00D50258">
      <w:pPr>
        <w:pStyle w:val="NoSpacing"/>
        <w:tabs>
          <w:tab w:val="left" w:pos="90"/>
          <w:tab w:val="left" w:pos="180"/>
        </w:tabs>
        <w:jc w:val="both"/>
        <w:rPr>
          <w:b/>
          <w:sz w:val="22"/>
          <w:szCs w:val="22"/>
          <w:u w:val="single"/>
        </w:rPr>
      </w:pPr>
      <w:r w:rsidRPr="009970DA">
        <w:rPr>
          <w:b/>
          <w:sz w:val="22"/>
          <w:szCs w:val="22"/>
          <w:u w:val="single"/>
        </w:rPr>
        <w:t>PROFESSIONAL EXPERIENCE</w:t>
      </w:r>
    </w:p>
    <w:p w14:paraId="0EEADDC4" w14:textId="77777777" w:rsidR="00D50258" w:rsidRPr="009970DA" w:rsidRDefault="00D50258">
      <w:pPr>
        <w:pStyle w:val="NoSpacing"/>
        <w:tabs>
          <w:tab w:val="left" w:pos="90"/>
          <w:tab w:val="left" w:pos="180"/>
        </w:tabs>
        <w:jc w:val="both"/>
        <w:rPr>
          <w:b/>
          <w:sz w:val="22"/>
          <w:szCs w:val="22"/>
          <w:u w:val="single"/>
        </w:rPr>
      </w:pPr>
    </w:p>
    <w:p w14:paraId="634A589B" w14:textId="77777777" w:rsidR="00672E22" w:rsidRPr="009970DA" w:rsidRDefault="00672E22" w:rsidP="00672E22">
      <w:pPr>
        <w:pStyle w:val="NoSpacing"/>
        <w:tabs>
          <w:tab w:val="left" w:pos="90"/>
          <w:tab w:val="left" w:pos="180"/>
        </w:tabs>
        <w:jc w:val="both"/>
        <w:rPr>
          <w:sz w:val="22"/>
          <w:szCs w:val="22"/>
        </w:rPr>
      </w:pPr>
      <w:r w:rsidRPr="009970DA">
        <w:rPr>
          <w:b/>
          <w:sz w:val="22"/>
          <w:szCs w:val="22"/>
        </w:rPr>
        <w:t>Client: BP - Chicago, IL</w:t>
      </w:r>
      <w:r w:rsidRPr="009970DA">
        <w:rPr>
          <w:sz w:val="22"/>
          <w:szCs w:val="22"/>
        </w:rPr>
        <w:tab/>
      </w:r>
      <w:r w:rsidRPr="009970DA">
        <w:rPr>
          <w:sz w:val="22"/>
          <w:szCs w:val="22"/>
        </w:rPr>
        <w:tab/>
      </w:r>
      <w:r w:rsidRPr="009970DA">
        <w:rPr>
          <w:sz w:val="22"/>
          <w:szCs w:val="22"/>
        </w:rPr>
        <w:tab/>
      </w:r>
      <w:r w:rsidRPr="009970DA">
        <w:rPr>
          <w:sz w:val="22"/>
          <w:szCs w:val="22"/>
        </w:rPr>
        <w:tab/>
      </w:r>
      <w:r w:rsidRPr="009970DA">
        <w:rPr>
          <w:sz w:val="22"/>
          <w:szCs w:val="22"/>
        </w:rPr>
        <w:tab/>
      </w:r>
      <w:r w:rsidRPr="009970DA">
        <w:rPr>
          <w:b/>
          <w:sz w:val="22"/>
          <w:szCs w:val="22"/>
        </w:rPr>
        <w:t xml:space="preserve"> June’ 16 – Till Date</w:t>
      </w:r>
    </w:p>
    <w:p w14:paraId="36361930" w14:textId="77777777" w:rsidR="00672E22" w:rsidRPr="009970DA" w:rsidRDefault="00672E22" w:rsidP="00672E22">
      <w:pPr>
        <w:pStyle w:val="NoSpacing"/>
        <w:tabs>
          <w:tab w:val="left" w:pos="90"/>
          <w:tab w:val="left" w:pos="180"/>
        </w:tabs>
        <w:jc w:val="both"/>
        <w:rPr>
          <w:b/>
          <w:sz w:val="22"/>
          <w:szCs w:val="22"/>
        </w:rPr>
      </w:pPr>
      <w:r w:rsidRPr="009970DA">
        <w:rPr>
          <w:b/>
          <w:sz w:val="22"/>
          <w:szCs w:val="22"/>
        </w:rPr>
        <w:t>Java Solutions Architect / Java Developer</w:t>
      </w:r>
    </w:p>
    <w:p w14:paraId="547108F9" w14:textId="77777777" w:rsidR="00672E22" w:rsidRPr="009970DA" w:rsidRDefault="00672E22">
      <w:pPr>
        <w:pStyle w:val="NoSpacing"/>
        <w:tabs>
          <w:tab w:val="left" w:pos="90"/>
          <w:tab w:val="left" w:pos="180"/>
        </w:tabs>
        <w:jc w:val="both"/>
        <w:rPr>
          <w:sz w:val="22"/>
          <w:szCs w:val="22"/>
        </w:rPr>
      </w:pPr>
    </w:p>
    <w:p w14:paraId="0F721DB0" w14:textId="77777777" w:rsidR="00D50258" w:rsidRPr="009970DA" w:rsidRDefault="00D50258">
      <w:pPr>
        <w:pStyle w:val="NoSpacing"/>
        <w:tabs>
          <w:tab w:val="left" w:pos="90"/>
          <w:tab w:val="left" w:pos="180"/>
        </w:tabs>
        <w:jc w:val="both"/>
        <w:rPr>
          <w:sz w:val="22"/>
          <w:szCs w:val="22"/>
        </w:rPr>
      </w:pPr>
      <w:r w:rsidRPr="009970DA">
        <w:rPr>
          <w:sz w:val="22"/>
          <w:szCs w:val="22"/>
        </w:rPr>
        <w:t>BP is one of the world's leading integrated oil and gas companies.  Like all world class organization BP uses latest cutting technology to manage supply, customers, inventory, actuals and forecasting data. My job responsibilities in the organization is to help automate the existing manual operations and propose, design, develop software solutions.</w:t>
      </w:r>
    </w:p>
    <w:p w14:paraId="27E9ABA0" w14:textId="77777777" w:rsidR="00D50258" w:rsidRPr="009970DA" w:rsidRDefault="00D50258">
      <w:pPr>
        <w:pStyle w:val="NoSpacing"/>
        <w:tabs>
          <w:tab w:val="left" w:pos="90"/>
          <w:tab w:val="left" w:pos="180"/>
        </w:tabs>
        <w:jc w:val="both"/>
        <w:rPr>
          <w:sz w:val="22"/>
          <w:szCs w:val="22"/>
        </w:rPr>
      </w:pPr>
    </w:p>
    <w:p w14:paraId="4A69E5ED" w14:textId="77777777" w:rsidR="00D50258" w:rsidRPr="009970DA" w:rsidRDefault="00D50258">
      <w:pPr>
        <w:pStyle w:val="NoSpacing"/>
        <w:tabs>
          <w:tab w:val="left" w:pos="90"/>
          <w:tab w:val="left" w:pos="180"/>
        </w:tabs>
        <w:jc w:val="both"/>
        <w:rPr>
          <w:b/>
          <w:sz w:val="22"/>
          <w:szCs w:val="22"/>
        </w:rPr>
      </w:pPr>
      <w:r w:rsidRPr="009970DA">
        <w:rPr>
          <w:b/>
          <w:sz w:val="22"/>
          <w:szCs w:val="22"/>
        </w:rPr>
        <w:t>Senior Software Developer/Solution Architect</w:t>
      </w:r>
    </w:p>
    <w:p w14:paraId="5BA695E7" w14:textId="77777777" w:rsidR="00D50258" w:rsidRPr="009970DA" w:rsidRDefault="00D50258">
      <w:pPr>
        <w:rPr>
          <w:b/>
          <w:sz w:val="22"/>
          <w:szCs w:val="22"/>
        </w:rPr>
      </w:pPr>
      <w:r w:rsidRPr="009970DA">
        <w:rPr>
          <w:b/>
          <w:sz w:val="22"/>
          <w:szCs w:val="22"/>
        </w:rPr>
        <w:t>Projects:</w:t>
      </w:r>
    </w:p>
    <w:p w14:paraId="20D1B2D6" w14:textId="77777777" w:rsidR="00D50258" w:rsidRPr="009970DA" w:rsidRDefault="00D50258">
      <w:pPr>
        <w:rPr>
          <w:sz w:val="22"/>
          <w:szCs w:val="22"/>
        </w:rPr>
      </w:pPr>
      <w:r w:rsidRPr="009970DA">
        <w:rPr>
          <w:b/>
          <w:sz w:val="22"/>
          <w:szCs w:val="22"/>
        </w:rPr>
        <w:t>Fuel Equity Forecasting Tool</w:t>
      </w:r>
    </w:p>
    <w:p w14:paraId="27C66F25" w14:textId="77777777" w:rsidR="00D50258" w:rsidRPr="009970DA" w:rsidRDefault="00D50258">
      <w:pPr>
        <w:rPr>
          <w:sz w:val="22"/>
          <w:szCs w:val="22"/>
        </w:rPr>
      </w:pPr>
      <w:r w:rsidRPr="009970DA">
        <w:rPr>
          <w:sz w:val="22"/>
          <w:szCs w:val="22"/>
        </w:rPr>
        <w:t xml:space="preserve">RESTful web services for providing various views comparing datasets and display forecast and actual data for oil wells to aid in decision making for plan changes. The project uses Kerberos and </w:t>
      </w:r>
      <w:r w:rsidR="008F79C7" w:rsidRPr="008F79C7">
        <w:rPr>
          <w:b/>
          <w:sz w:val="22"/>
          <w:szCs w:val="22"/>
        </w:rPr>
        <w:t>LDAP</w:t>
      </w:r>
      <w:r w:rsidRPr="009970DA">
        <w:rPr>
          <w:sz w:val="22"/>
          <w:szCs w:val="22"/>
        </w:rPr>
        <w:t xml:space="preserve"> authentication. </w:t>
      </w:r>
    </w:p>
    <w:p w14:paraId="02A2A926" w14:textId="77777777" w:rsidR="00D50258" w:rsidRPr="009970DA" w:rsidRDefault="00D50258">
      <w:pPr>
        <w:pStyle w:val="ListParagraph"/>
        <w:numPr>
          <w:ilvl w:val="0"/>
          <w:numId w:val="6"/>
        </w:numPr>
        <w:suppressAutoHyphens w:val="0"/>
        <w:rPr>
          <w:sz w:val="22"/>
          <w:szCs w:val="22"/>
        </w:rPr>
      </w:pPr>
      <w:r w:rsidRPr="009970DA">
        <w:rPr>
          <w:sz w:val="22"/>
          <w:szCs w:val="22"/>
        </w:rPr>
        <w:lastRenderedPageBreak/>
        <w:t xml:space="preserve">Design and </w:t>
      </w:r>
      <w:r w:rsidR="00566626" w:rsidRPr="009970DA">
        <w:rPr>
          <w:sz w:val="22"/>
          <w:szCs w:val="22"/>
        </w:rPr>
        <w:t>Develop highly</w:t>
      </w:r>
      <w:r w:rsidRPr="009970DA">
        <w:rPr>
          <w:sz w:val="22"/>
          <w:szCs w:val="22"/>
        </w:rPr>
        <w:t xml:space="preserve"> available Web Services using </w:t>
      </w:r>
      <w:r w:rsidR="008F79C7" w:rsidRPr="008F79C7">
        <w:rPr>
          <w:b/>
          <w:sz w:val="22"/>
          <w:szCs w:val="22"/>
        </w:rPr>
        <w:t>Spring</w:t>
      </w:r>
      <w:r w:rsidRPr="009970DA">
        <w:rPr>
          <w:sz w:val="22"/>
          <w:szCs w:val="22"/>
        </w:rPr>
        <w:t xml:space="preserve"> RESTful technologies and Jersey implementation.</w:t>
      </w:r>
      <w:r w:rsidR="00AB6EDD" w:rsidRPr="009970DA">
        <w:rPr>
          <w:sz w:val="22"/>
          <w:szCs w:val="22"/>
        </w:rPr>
        <w:t xml:space="preserve"> The web services were reusable and versioned to provide for an upgrade path to existing API leveraging SOA software design, browser acting as service consumer and the Web Services were acting as service provider.</w:t>
      </w:r>
    </w:p>
    <w:p w14:paraId="353FCDF4" w14:textId="77777777" w:rsidR="00D50258" w:rsidRPr="009970DA" w:rsidRDefault="00D50258">
      <w:pPr>
        <w:pStyle w:val="ListParagraph"/>
        <w:numPr>
          <w:ilvl w:val="0"/>
          <w:numId w:val="6"/>
        </w:numPr>
        <w:suppressAutoHyphens w:val="0"/>
        <w:rPr>
          <w:sz w:val="22"/>
          <w:szCs w:val="22"/>
        </w:rPr>
      </w:pPr>
      <w:r w:rsidRPr="009970DA">
        <w:rPr>
          <w:sz w:val="22"/>
          <w:szCs w:val="22"/>
        </w:rPr>
        <w:t>Design Regression and Performance automated test suite using SOAPUI and groovy.</w:t>
      </w:r>
    </w:p>
    <w:p w14:paraId="6BCCD77E" w14:textId="77777777" w:rsidR="00D50258" w:rsidRPr="009970DA" w:rsidRDefault="00D50258">
      <w:pPr>
        <w:pStyle w:val="ListParagraph"/>
        <w:numPr>
          <w:ilvl w:val="0"/>
          <w:numId w:val="6"/>
        </w:numPr>
        <w:suppressAutoHyphens w:val="0"/>
        <w:rPr>
          <w:sz w:val="22"/>
          <w:szCs w:val="22"/>
        </w:rPr>
      </w:pPr>
      <w:r w:rsidRPr="009970DA">
        <w:rPr>
          <w:sz w:val="22"/>
          <w:szCs w:val="22"/>
        </w:rPr>
        <w:t>Interact with business to understand the requirements</w:t>
      </w:r>
    </w:p>
    <w:p w14:paraId="2C73E30D" w14:textId="77777777" w:rsidR="00D50258" w:rsidRPr="009970DA" w:rsidRDefault="00D50258">
      <w:pPr>
        <w:pStyle w:val="ListParagraph"/>
        <w:numPr>
          <w:ilvl w:val="0"/>
          <w:numId w:val="6"/>
        </w:numPr>
        <w:suppressAutoHyphens w:val="0"/>
        <w:rPr>
          <w:sz w:val="22"/>
          <w:szCs w:val="22"/>
        </w:rPr>
      </w:pPr>
      <w:r w:rsidRPr="009970DA">
        <w:rPr>
          <w:sz w:val="22"/>
          <w:szCs w:val="22"/>
        </w:rPr>
        <w:t>Coordinate with support team for software deployments and upgrade activities</w:t>
      </w:r>
    </w:p>
    <w:p w14:paraId="74DA4150" w14:textId="77777777" w:rsidR="00D50258" w:rsidRPr="009970DA" w:rsidRDefault="00D50258">
      <w:pPr>
        <w:pStyle w:val="ListParagraph"/>
        <w:numPr>
          <w:ilvl w:val="0"/>
          <w:numId w:val="6"/>
        </w:numPr>
        <w:suppressAutoHyphens w:val="0"/>
        <w:rPr>
          <w:sz w:val="22"/>
          <w:szCs w:val="22"/>
        </w:rPr>
      </w:pPr>
      <w:r w:rsidRPr="009970DA">
        <w:rPr>
          <w:sz w:val="22"/>
          <w:szCs w:val="22"/>
        </w:rPr>
        <w:t xml:space="preserve">Security Design for web services using </w:t>
      </w:r>
      <w:proofErr w:type="spellStart"/>
      <w:r w:rsidRPr="009970DA">
        <w:rPr>
          <w:sz w:val="22"/>
          <w:szCs w:val="22"/>
        </w:rPr>
        <w:t>Spengo</w:t>
      </w:r>
      <w:proofErr w:type="spellEnd"/>
      <w:r w:rsidRPr="009970DA">
        <w:rPr>
          <w:sz w:val="22"/>
          <w:szCs w:val="22"/>
        </w:rPr>
        <w:t xml:space="preserve"> Kerberos and </w:t>
      </w:r>
      <w:r w:rsidR="008F79C7" w:rsidRPr="008F79C7">
        <w:rPr>
          <w:b/>
          <w:sz w:val="22"/>
          <w:szCs w:val="22"/>
        </w:rPr>
        <w:t>LDAP</w:t>
      </w:r>
      <w:r w:rsidRPr="009970DA">
        <w:rPr>
          <w:sz w:val="22"/>
          <w:szCs w:val="22"/>
        </w:rPr>
        <w:t xml:space="preserve"> </w:t>
      </w:r>
    </w:p>
    <w:p w14:paraId="740880DC" w14:textId="77777777" w:rsidR="00D50258" w:rsidRPr="009970DA" w:rsidRDefault="008F79C7">
      <w:pPr>
        <w:pStyle w:val="ListParagraph"/>
        <w:numPr>
          <w:ilvl w:val="0"/>
          <w:numId w:val="6"/>
        </w:numPr>
        <w:suppressAutoHyphens w:val="0"/>
        <w:rPr>
          <w:sz w:val="22"/>
          <w:szCs w:val="22"/>
        </w:rPr>
      </w:pPr>
      <w:r w:rsidRPr="008F79C7">
        <w:rPr>
          <w:b/>
          <w:sz w:val="22"/>
          <w:szCs w:val="22"/>
        </w:rPr>
        <w:t>Spring</w:t>
      </w:r>
      <w:r w:rsidR="00D50258" w:rsidRPr="009970DA">
        <w:rPr>
          <w:sz w:val="22"/>
          <w:szCs w:val="22"/>
        </w:rPr>
        <w:t xml:space="preserve"> Data and </w:t>
      </w:r>
      <w:r w:rsidRPr="008F79C7">
        <w:rPr>
          <w:b/>
          <w:sz w:val="22"/>
          <w:szCs w:val="22"/>
        </w:rPr>
        <w:t>Hibernate</w:t>
      </w:r>
      <w:r w:rsidR="00D50258" w:rsidRPr="009970DA">
        <w:rPr>
          <w:sz w:val="22"/>
          <w:szCs w:val="22"/>
        </w:rPr>
        <w:t xml:space="preserve"> </w:t>
      </w:r>
      <w:r w:rsidR="008E3B4F" w:rsidRPr="009970DA">
        <w:rPr>
          <w:sz w:val="22"/>
          <w:szCs w:val="22"/>
        </w:rPr>
        <w:t xml:space="preserve">ORM </w:t>
      </w:r>
      <w:r w:rsidR="00D50258" w:rsidRPr="009970DA">
        <w:rPr>
          <w:sz w:val="22"/>
          <w:szCs w:val="22"/>
        </w:rPr>
        <w:t>for persistence</w:t>
      </w:r>
    </w:p>
    <w:p w14:paraId="05448038" w14:textId="77777777" w:rsidR="00D50258" w:rsidRPr="009970DA" w:rsidRDefault="008F79C7">
      <w:pPr>
        <w:pStyle w:val="ListParagraph"/>
        <w:numPr>
          <w:ilvl w:val="0"/>
          <w:numId w:val="6"/>
        </w:numPr>
        <w:suppressAutoHyphens w:val="0"/>
        <w:rPr>
          <w:sz w:val="22"/>
          <w:szCs w:val="22"/>
        </w:rPr>
      </w:pPr>
      <w:r w:rsidRPr="008F79C7">
        <w:rPr>
          <w:b/>
          <w:sz w:val="22"/>
          <w:szCs w:val="22"/>
        </w:rPr>
        <w:t>Spring</w:t>
      </w:r>
      <w:r w:rsidR="00D50258" w:rsidRPr="009970DA">
        <w:rPr>
          <w:sz w:val="22"/>
          <w:szCs w:val="22"/>
        </w:rPr>
        <w:t xml:space="preserve"> Kerberos Rest Template for remote server REST calls.</w:t>
      </w:r>
    </w:p>
    <w:p w14:paraId="2FF7A768" w14:textId="77777777" w:rsidR="00D50258" w:rsidRPr="009970DA" w:rsidRDefault="008F79C7">
      <w:pPr>
        <w:pStyle w:val="ListParagraph"/>
        <w:numPr>
          <w:ilvl w:val="0"/>
          <w:numId w:val="6"/>
        </w:numPr>
        <w:suppressAutoHyphens w:val="0"/>
        <w:rPr>
          <w:sz w:val="22"/>
          <w:szCs w:val="22"/>
        </w:rPr>
      </w:pPr>
      <w:r w:rsidRPr="008F79C7">
        <w:rPr>
          <w:b/>
          <w:sz w:val="22"/>
          <w:szCs w:val="22"/>
        </w:rPr>
        <w:t>Spring</w:t>
      </w:r>
      <w:r w:rsidR="00D50258" w:rsidRPr="009970DA">
        <w:rPr>
          <w:sz w:val="22"/>
          <w:szCs w:val="22"/>
        </w:rPr>
        <w:t xml:space="preserve"> for RESTful endpoints.</w:t>
      </w:r>
    </w:p>
    <w:p w14:paraId="4ADE0A10" w14:textId="77777777" w:rsidR="00D50258" w:rsidRPr="009970DA" w:rsidRDefault="00D50258">
      <w:pPr>
        <w:numPr>
          <w:ilvl w:val="0"/>
          <w:numId w:val="6"/>
        </w:numPr>
        <w:tabs>
          <w:tab w:val="left" w:pos="90"/>
          <w:tab w:val="left" w:pos="180"/>
        </w:tabs>
        <w:jc w:val="both"/>
        <w:rPr>
          <w:sz w:val="22"/>
          <w:szCs w:val="22"/>
        </w:rPr>
      </w:pPr>
      <w:r w:rsidRPr="009970DA">
        <w:rPr>
          <w:sz w:val="22"/>
          <w:szCs w:val="22"/>
        </w:rPr>
        <w:t xml:space="preserve">Developed </w:t>
      </w:r>
      <w:r w:rsidR="008F79C7" w:rsidRPr="008F79C7">
        <w:rPr>
          <w:b/>
          <w:sz w:val="22"/>
          <w:szCs w:val="22"/>
        </w:rPr>
        <w:t>JUnit</w:t>
      </w:r>
      <w:r w:rsidRPr="009970DA">
        <w:rPr>
          <w:sz w:val="22"/>
          <w:szCs w:val="22"/>
        </w:rPr>
        <w:t xml:space="preserve"> test cases for all the developed modules.</w:t>
      </w:r>
    </w:p>
    <w:p w14:paraId="4334D404" w14:textId="77777777" w:rsidR="00D50258" w:rsidRPr="009970DA" w:rsidRDefault="008F79C7">
      <w:pPr>
        <w:numPr>
          <w:ilvl w:val="0"/>
          <w:numId w:val="6"/>
        </w:numPr>
        <w:tabs>
          <w:tab w:val="left" w:pos="90"/>
          <w:tab w:val="left" w:pos="180"/>
        </w:tabs>
        <w:suppressAutoHyphens w:val="0"/>
        <w:jc w:val="both"/>
        <w:rPr>
          <w:sz w:val="22"/>
          <w:szCs w:val="22"/>
        </w:rPr>
      </w:pPr>
      <w:r w:rsidRPr="008F79C7">
        <w:rPr>
          <w:b/>
          <w:sz w:val="22"/>
          <w:szCs w:val="22"/>
        </w:rPr>
        <w:t>Agile</w:t>
      </w:r>
      <w:r w:rsidR="00D50258" w:rsidRPr="009970DA">
        <w:rPr>
          <w:sz w:val="22"/>
          <w:szCs w:val="22"/>
        </w:rPr>
        <w:t>/</w:t>
      </w:r>
      <w:r w:rsidRPr="008F79C7">
        <w:rPr>
          <w:b/>
          <w:sz w:val="22"/>
          <w:szCs w:val="22"/>
        </w:rPr>
        <w:t>SCRUM</w:t>
      </w:r>
      <w:r w:rsidR="00D50258" w:rsidRPr="009970DA">
        <w:rPr>
          <w:sz w:val="22"/>
          <w:szCs w:val="22"/>
        </w:rPr>
        <w:t xml:space="preserve"> was used as the project management methodology </w:t>
      </w:r>
    </w:p>
    <w:p w14:paraId="5CB66CE0" w14:textId="77777777" w:rsidR="00D50258" w:rsidRPr="009970DA" w:rsidRDefault="00D50258">
      <w:pPr>
        <w:numPr>
          <w:ilvl w:val="0"/>
          <w:numId w:val="6"/>
        </w:numPr>
        <w:tabs>
          <w:tab w:val="left" w:pos="90"/>
          <w:tab w:val="left" w:pos="180"/>
        </w:tabs>
        <w:suppressAutoHyphens w:val="0"/>
        <w:jc w:val="both"/>
        <w:rPr>
          <w:sz w:val="22"/>
          <w:szCs w:val="22"/>
        </w:rPr>
      </w:pPr>
      <w:r w:rsidRPr="009970DA">
        <w:rPr>
          <w:sz w:val="22"/>
          <w:szCs w:val="22"/>
        </w:rPr>
        <w:t>Jenkins for Self Service deployment portal</w:t>
      </w:r>
      <w:r w:rsidR="00E60E9B" w:rsidRPr="009970DA">
        <w:rPr>
          <w:sz w:val="22"/>
          <w:szCs w:val="22"/>
        </w:rPr>
        <w:t xml:space="preserve"> and Continuous Integration (CI)</w:t>
      </w:r>
      <w:r w:rsidRPr="009970DA">
        <w:rPr>
          <w:sz w:val="22"/>
          <w:szCs w:val="22"/>
        </w:rPr>
        <w:t>.</w:t>
      </w:r>
    </w:p>
    <w:p w14:paraId="5D7BBBE5" w14:textId="77777777" w:rsidR="00D50258" w:rsidRPr="009970DA" w:rsidRDefault="00D50258">
      <w:pPr>
        <w:pStyle w:val="ListParagraph"/>
        <w:suppressAutoHyphens w:val="0"/>
        <w:ind w:left="0"/>
        <w:rPr>
          <w:sz w:val="22"/>
          <w:szCs w:val="22"/>
        </w:rPr>
      </w:pPr>
    </w:p>
    <w:p w14:paraId="6EE416F5" w14:textId="77777777" w:rsidR="00D50258" w:rsidRPr="009970DA" w:rsidRDefault="00D50258">
      <w:pPr>
        <w:rPr>
          <w:sz w:val="22"/>
          <w:szCs w:val="22"/>
        </w:rPr>
      </w:pPr>
      <w:r w:rsidRPr="009970DA">
        <w:rPr>
          <w:b/>
          <w:sz w:val="22"/>
          <w:szCs w:val="22"/>
        </w:rPr>
        <w:t>Fuel Supply Dashboard Mobile Application</w:t>
      </w:r>
    </w:p>
    <w:p w14:paraId="3F519BE1" w14:textId="77777777" w:rsidR="00D50258" w:rsidRPr="009970DA" w:rsidRDefault="00D50258">
      <w:pPr>
        <w:rPr>
          <w:sz w:val="22"/>
          <w:szCs w:val="22"/>
        </w:rPr>
      </w:pPr>
      <w:r w:rsidRPr="009970DA">
        <w:rPr>
          <w:sz w:val="22"/>
          <w:szCs w:val="22"/>
        </w:rPr>
        <w:t>Design and develop SOAP based web services for mobile application dashboard to display  fuel supply status and customer information.</w:t>
      </w:r>
    </w:p>
    <w:p w14:paraId="38D5EFB7" w14:textId="77777777" w:rsidR="00D50258" w:rsidRPr="009970DA" w:rsidRDefault="00D50258">
      <w:pPr>
        <w:pStyle w:val="NoSpacing"/>
        <w:tabs>
          <w:tab w:val="left" w:pos="90"/>
          <w:tab w:val="left" w:pos="180"/>
        </w:tabs>
        <w:jc w:val="both"/>
        <w:rPr>
          <w:sz w:val="22"/>
          <w:szCs w:val="22"/>
        </w:rPr>
      </w:pPr>
    </w:p>
    <w:p w14:paraId="025A0551" w14:textId="77777777" w:rsidR="00D50258" w:rsidRPr="009970DA" w:rsidRDefault="00D50258">
      <w:pPr>
        <w:pStyle w:val="NoSpacing"/>
        <w:tabs>
          <w:tab w:val="left" w:pos="90"/>
          <w:tab w:val="left" w:pos="180"/>
        </w:tabs>
        <w:jc w:val="both"/>
        <w:rPr>
          <w:sz w:val="22"/>
          <w:szCs w:val="22"/>
        </w:rPr>
      </w:pPr>
      <w:r w:rsidRPr="009970DA">
        <w:rPr>
          <w:b/>
          <w:sz w:val="22"/>
          <w:szCs w:val="22"/>
          <w:u w:val="single"/>
        </w:rPr>
        <w:t>Responsibilities</w:t>
      </w:r>
      <w:r w:rsidRPr="009970DA">
        <w:rPr>
          <w:sz w:val="22"/>
          <w:szCs w:val="22"/>
          <w:u w:val="single"/>
        </w:rPr>
        <w:t>:</w:t>
      </w:r>
    </w:p>
    <w:p w14:paraId="528AB2FD" w14:textId="77777777" w:rsidR="00D50258" w:rsidRPr="009970DA" w:rsidRDefault="00D50258">
      <w:pPr>
        <w:pStyle w:val="ListParagraph"/>
        <w:numPr>
          <w:ilvl w:val="0"/>
          <w:numId w:val="6"/>
        </w:numPr>
        <w:suppressAutoHyphens w:val="0"/>
        <w:rPr>
          <w:sz w:val="22"/>
          <w:szCs w:val="22"/>
        </w:rPr>
      </w:pPr>
      <w:r w:rsidRPr="009970DA">
        <w:rPr>
          <w:sz w:val="22"/>
          <w:szCs w:val="22"/>
        </w:rPr>
        <w:t>Design and Develop Web Services using SOAP technologies.</w:t>
      </w:r>
    </w:p>
    <w:p w14:paraId="2E018774" w14:textId="77777777" w:rsidR="00D50258" w:rsidRPr="009970DA" w:rsidRDefault="00D50258">
      <w:pPr>
        <w:pStyle w:val="ListParagraph"/>
        <w:numPr>
          <w:ilvl w:val="0"/>
          <w:numId w:val="6"/>
        </w:numPr>
        <w:suppressAutoHyphens w:val="0"/>
        <w:rPr>
          <w:sz w:val="22"/>
          <w:szCs w:val="22"/>
        </w:rPr>
      </w:pPr>
      <w:r w:rsidRPr="009970DA">
        <w:rPr>
          <w:sz w:val="22"/>
          <w:szCs w:val="22"/>
        </w:rPr>
        <w:t xml:space="preserve">Develop Performance and Regression test suites using SOAP UI and groovy </w:t>
      </w:r>
    </w:p>
    <w:p w14:paraId="0BB63B12" w14:textId="77777777" w:rsidR="00D50258" w:rsidRPr="009970DA" w:rsidRDefault="00D50258">
      <w:pPr>
        <w:pStyle w:val="ListParagraph"/>
        <w:numPr>
          <w:ilvl w:val="0"/>
          <w:numId w:val="6"/>
        </w:numPr>
        <w:suppressAutoHyphens w:val="0"/>
        <w:rPr>
          <w:sz w:val="22"/>
          <w:szCs w:val="22"/>
        </w:rPr>
      </w:pPr>
      <w:r w:rsidRPr="009970DA">
        <w:rPr>
          <w:sz w:val="22"/>
          <w:szCs w:val="22"/>
        </w:rPr>
        <w:t>Interact with business to understand the requirements</w:t>
      </w:r>
    </w:p>
    <w:p w14:paraId="6904D16B" w14:textId="77777777" w:rsidR="00D50258" w:rsidRPr="009970DA" w:rsidRDefault="00D50258">
      <w:pPr>
        <w:pStyle w:val="ListParagraph"/>
        <w:numPr>
          <w:ilvl w:val="0"/>
          <w:numId w:val="6"/>
        </w:numPr>
        <w:suppressAutoHyphens w:val="0"/>
        <w:rPr>
          <w:sz w:val="22"/>
          <w:szCs w:val="22"/>
        </w:rPr>
      </w:pPr>
      <w:r w:rsidRPr="009970DA">
        <w:rPr>
          <w:sz w:val="22"/>
          <w:szCs w:val="22"/>
        </w:rPr>
        <w:t>Coordinate with support team for software deployments and upgrade activities</w:t>
      </w:r>
    </w:p>
    <w:p w14:paraId="78E2D254" w14:textId="77777777" w:rsidR="00D50258" w:rsidRPr="009970DA" w:rsidRDefault="00D50258">
      <w:pPr>
        <w:pStyle w:val="ListParagraph"/>
        <w:numPr>
          <w:ilvl w:val="0"/>
          <w:numId w:val="6"/>
        </w:numPr>
        <w:suppressAutoHyphens w:val="0"/>
        <w:rPr>
          <w:sz w:val="22"/>
          <w:szCs w:val="22"/>
        </w:rPr>
      </w:pPr>
      <w:r w:rsidRPr="009970DA">
        <w:rPr>
          <w:sz w:val="22"/>
          <w:szCs w:val="22"/>
        </w:rPr>
        <w:t>Coordinate with teams across the globe with interface development activities.</w:t>
      </w:r>
    </w:p>
    <w:p w14:paraId="30ABE644" w14:textId="77777777" w:rsidR="00D50258" w:rsidRPr="009970DA" w:rsidRDefault="00D50258">
      <w:pPr>
        <w:pStyle w:val="ListParagraph"/>
        <w:numPr>
          <w:ilvl w:val="0"/>
          <w:numId w:val="6"/>
        </w:numPr>
        <w:suppressAutoHyphens w:val="0"/>
        <w:rPr>
          <w:sz w:val="22"/>
          <w:szCs w:val="22"/>
        </w:rPr>
      </w:pPr>
      <w:r w:rsidRPr="009970DA">
        <w:rPr>
          <w:sz w:val="22"/>
          <w:szCs w:val="22"/>
        </w:rPr>
        <w:t>JAX-WS Reference Implementation (RI) for code generation from WSDL</w:t>
      </w:r>
    </w:p>
    <w:p w14:paraId="4DAD7B05" w14:textId="77777777" w:rsidR="00D50258" w:rsidRPr="009970DA" w:rsidRDefault="008F79C7">
      <w:pPr>
        <w:pStyle w:val="ListParagraph"/>
        <w:numPr>
          <w:ilvl w:val="0"/>
          <w:numId w:val="6"/>
        </w:numPr>
        <w:suppressAutoHyphens w:val="0"/>
        <w:rPr>
          <w:sz w:val="22"/>
          <w:szCs w:val="22"/>
        </w:rPr>
      </w:pPr>
      <w:r w:rsidRPr="008F79C7">
        <w:rPr>
          <w:b/>
          <w:sz w:val="22"/>
          <w:szCs w:val="22"/>
        </w:rPr>
        <w:t>Hibernate</w:t>
      </w:r>
      <w:r w:rsidR="008E3B4F" w:rsidRPr="009970DA">
        <w:rPr>
          <w:sz w:val="22"/>
          <w:szCs w:val="22"/>
        </w:rPr>
        <w:t xml:space="preserve"> ORM</w:t>
      </w:r>
      <w:r w:rsidR="00D50258" w:rsidRPr="009970DA">
        <w:rPr>
          <w:sz w:val="22"/>
          <w:szCs w:val="22"/>
        </w:rPr>
        <w:t xml:space="preserve"> and reverse engineering tools for data base access and integration</w:t>
      </w:r>
    </w:p>
    <w:p w14:paraId="13555120" w14:textId="77777777" w:rsidR="00D50258" w:rsidRPr="009970DA" w:rsidRDefault="00D50258">
      <w:pPr>
        <w:pStyle w:val="ListParagraph"/>
        <w:numPr>
          <w:ilvl w:val="0"/>
          <w:numId w:val="6"/>
        </w:numPr>
        <w:suppressAutoHyphens w:val="0"/>
        <w:rPr>
          <w:sz w:val="22"/>
          <w:szCs w:val="22"/>
        </w:rPr>
      </w:pPr>
      <w:proofErr w:type="spellStart"/>
      <w:r w:rsidRPr="009970DA">
        <w:rPr>
          <w:sz w:val="22"/>
          <w:szCs w:val="22"/>
        </w:rPr>
        <w:t>Orika</w:t>
      </w:r>
      <w:proofErr w:type="spellEnd"/>
      <w:r w:rsidRPr="009970DA">
        <w:rPr>
          <w:sz w:val="22"/>
          <w:szCs w:val="22"/>
        </w:rPr>
        <w:t xml:space="preserve"> Library for Mapping, filtering and modifying database parameters to SOAP web response.</w:t>
      </w:r>
    </w:p>
    <w:p w14:paraId="4B15F817" w14:textId="77777777" w:rsidR="00D50258" w:rsidRPr="009970DA" w:rsidRDefault="00D50258">
      <w:pPr>
        <w:pStyle w:val="ListParagraph"/>
        <w:numPr>
          <w:ilvl w:val="0"/>
          <w:numId w:val="6"/>
        </w:numPr>
        <w:suppressAutoHyphens w:val="0"/>
        <w:rPr>
          <w:sz w:val="22"/>
          <w:szCs w:val="22"/>
        </w:rPr>
      </w:pPr>
      <w:r w:rsidRPr="009970DA">
        <w:rPr>
          <w:sz w:val="22"/>
          <w:szCs w:val="22"/>
        </w:rPr>
        <w:t xml:space="preserve">Exposing Web Service Using </w:t>
      </w:r>
      <w:r w:rsidR="008F79C7" w:rsidRPr="008F79C7">
        <w:rPr>
          <w:b/>
          <w:sz w:val="22"/>
          <w:szCs w:val="22"/>
        </w:rPr>
        <w:t>Spring</w:t>
      </w:r>
      <w:r w:rsidRPr="009970DA">
        <w:rPr>
          <w:sz w:val="22"/>
          <w:szCs w:val="22"/>
        </w:rPr>
        <w:t xml:space="preserve"> JAX–WS RI support developed as part of the JAX–WS Commons project.  </w:t>
      </w:r>
    </w:p>
    <w:p w14:paraId="24DB5E6D" w14:textId="77777777" w:rsidR="00D50258" w:rsidRPr="009970DA" w:rsidRDefault="00D50258">
      <w:pPr>
        <w:pStyle w:val="ListParagraph"/>
        <w:numPr>
          <w:ilvl w:val="0"/>
          <w:numId w:val="6"/>
        </w:numPr>
        <w:suppressAutoHyphens w:val="0"/>
        <w:rPr>
          <w:sz w:val="22"/>
          <w:szCs w:val="22"/>
        </w:rPr>
      </w:pPr>
      <w:r w:rsidRPr="009970DA">
        <w:rPr>
          <w:sz w:val="22"/>
          <w:szCs w:val="22"/>
        </w:rPr>
        <w:t xml:space="preserve">Behaviour logging using </w:t>
      </w:r>
      <w:r w:rsidR="008F79C7" w:rsidRPr="008F79C7">
        <w:rPr>
          <w:b/>
          <w:sz w:val="22"/>
          <w:szCs w:val="22"/>
        </w:rPr>
        <w:t>Spring</w:t>
      </w:r>
      <w:r w:rsidRPr="009970DA">
        <w:rPr>
          <w:sz w:val="22"/>
          <w:szCs w:val="22"/>
        </w:rPr>
        <w:t xml:space="preserve"> AOP and Log4j.</w:t>
      </w:r>
    </w:p>
    <w:p w14:paraId="0EC24DCC" w14:textId="77777777" w:rsidR="00D50258" w:rsidRPr="009970DA" w:rsidRDefault="00D50258">
      <w:pPr>
        <w:numPr>
          <w:ilvl w:val="0"/>
          <w:numId w:val="6"/>
        </w:numPr>
        <w:tabs>
          <w:tab w:val="left" w:pos="90"/>
          <w:tab w:val="left" w:pos="180"/>
        </w:tabs>
        <w:jc w:val="both"/>
        <w:rPr>
          <w:sz w:val="22"/>
          <w:szCs w:val="22"/>
        </w:rPr>
      </w:pPr>
      <w:r w:rsidRPr="009970DA">
        <w:rPr>
          <w:sz w:val="22"/>
          <w:szCs w:val="22"/>
        </w:rPr>
        <w:t xml:space="preserve">Developed </w:t>
      </w:r>
      <w:r w:rsidR="008F79C7" w:rsidRPr="008F79C7">
        <w:rPr>
          <w:b/>
          <w:sz w:val="22"/>
          <w:szCs w:val="22"/>
        </w:rPr>
        <w:t>JUnit</w:t>
      </w:r>
      <w:r w:rsidRPr="009970DA">
        <w:rPr>
          <w:sz w:val="22"/>
          <w:szCs w:val="22"/>
        </w:rPr>
        <w:t xml:space="preserve"> test cases for all the developed modules.</w:t>
      </w:r>
    </w:p>
    <w:p w14:paraId="4F2F488D" w14:textId="77777777" w:rsidR="00D50258" w:rsidRPr="009970DA" w:rsidRDefault="008F79C7">
      <w:pPr>
        <w:numPr>
          <w:ilvl w:val="0"/>
          <w:numId w:val="6"/>
        </w:numPr>
        <w:tabs>
          <w:tab w:val="left" w:pos="90"/>
          <w:tab w:val="left" w:pos="180"/>
        </w:tabs>
        <w:suppressAutoHyphens w:val="0"/>
        <w:jc w:val="both"/>
        <w:rPr>
          <w:sz w:val="22"/>
          <w:szCs w:val="22"/>
        </w:rPr>
      </w:pPr>
      <w:r w:rsidRPr="008F79C7">
        <w:rPr>
          <w:b/>
          <w:sz w:val="22"/>
          <w:szCs w:val="22"/>
        </w:rPr>
        <w:t>Agile</w:t>
      </w:r>
      <w:r w:rsidR="00D50258" w:rsidRPr="009970DA">
        <w:rPr>
          <w:sz w:val="22"/>
          <w:szCs w:val="22"/>
        </w:rPr>
        <w:t>/</w:t>
      </w:r>
      <w:r w:rsidRPr="008F79C7">
        <w:rPr>
          <w:b/>
          <w:sz w:val="22"/>
          <w:szCs w:val="22"/>
        </w:rPr>
        <w:t>SCRUM</w:t>
      </w:r>
      <w:r w:rsidR="00D50258" w:rsidRPr="009970DA">
        <w:rPr>
          <w:sz w:val="22"/>
          <w:szCs w:val="22"/>
        </w:rPr>
        <w:t xml:space="preserve"> was used as the project management methodology </w:t>
      </w:r>
    </w:p>
    <w:p w14:paraId="63FF20F6" w14:textId="77777777" w:rsidR="00D50258" w:rsidRPr="009970DA" w:rsidRDefault="00D50258">
      <w:pPr>
        <w:numPr>
          <w:ilvl w:val="0"/>
          <w:numId w:val="6"/>
        </w:numPr>
        <w:tabs>
          <w:tab w:val="left" w:pos="90"/>
          <w:tab w:val="left" w:pos="180"/>
        </w:tabs>
        <w:suppressAutoHyphens w:val="0"/>
        <w:jc w:val="both"/>
        <w:rPr>
          <w:sz w:val="22"/>
          <w:szCs w:val="22"/>
        </w:rPr>
      </w:pPr>
      <w:r w:rsidRPr="009970DA">
        <w:rPr>
          <w:sz w:val="22"/>
          <w:szCs w:val="22"/>
        </w:rPr>
        <w:t xml:space="preserve">Jenkins </w:t>
      </w:r>
      <w:r w:rsidR="00FE67A3" w:rsidRPr="009970DA">
        <w:rPr>
          <w:sz w:val="22"/>
          <w:szCs w:val="22"/>
        </w:rPr>
        <w:t>DevOps tool</w:t>
      </w:r>
      <w:r w:rsidR="00AD1719" w:rsidRPr="009970DA">
        <w:rPr>
          <w:sz w:val="22"/>
          <w:szCs w:val="22"/>
        </w:rPr>
        <w:t>kit</w:t>
      </w:r>
      <w:r w:rsidR="00FE67A3" w:rsidRPr="009970DA">
        <w:rPr>
          <w:sz w:val="22"/>
          <w:szCs w:val="22"/>
        </w:rPr>
        <w:t xml:space="preserve"> </w:t>
      </w:r>
      <w:r w:rsidRPr="009970DA">
        <w:rPr>
          <w:sz w:val="22"/>
          <w:szCs w:val="22"/>
        </w:rPr>
        <w:t>for Self Service deployment portal.</w:t>
      </w:r>
    </w:p>
    <w:p w14:paraId="4DA0721B" w14:textId="77777777" w:rsidR="00D50258" w:rsidRPr="009970DA" w:rsidRDefault="00D50258">
      <w:pPr>
        <w:rPr>
          <w:sz w:val="22"/>
          <w:szCs w:val="22"/>
        </w:rPr>
      </w:pPr>
    </w:p>
    <w:p w14:paraId="1F464F80" w14:textId="77777777" w:rsidR="00D50258" w:rsidRPr="009970DA" w:rsidRDefault="00D50258">
      <w:pPr>
        <w:rPr>
          <w:sz w:val="22"/>
          <w:szCs w:val="22"/>
        </w:rPr>
      </w:pPr>
      <w:r w:rsidRPr="009970DA">
        <w:rPr>
          <w:b/>
          <w:bCs/>
          <w:sz w:val="22"/>
          <w:szCs w:val="22"/>
        </w:rPr>
        <w:t>Maintenance Activities for Software Solutions</w:t>
      </w:r>
    </w:p>
    <w:p w14:paraId="6764A53C" w14:textId="77777777" w:rsidR="00D50258" w:rsidRPr="009970DA" w:rsidRDefault="00D50258">
      <w:pPr>
        <w:pStyle w:val="ListParagraph"/>
        <w:numPr>
          <w:ilvl w:val="0"/>
          <w:numId w:val="6"/>
        </w:numPr>
        <w:suppressAutoHyphens w:val="0"/>
        <w:rPr>
          <w:sz w:val="22"/>
          <w:szCs w:val="22"/>
        </w:rPr>
      </w:pPr>
      <w:r w:rsidRPr="009970DA">
        <w:rPr>
          <w:sz w:val="22"/>
          <w:szCs w:val="22"/>
        </w:rPr>
        <w:t xml:space="preserve">Provide software support including fix issues and minor enhancements for Gasoline Blending Transaction Management system design in </w:t>
      </w:r>
      <w:r w:rsidR="008F79C7" w:rsidRPr="008F79C7">
        <w:rPr>
          <w:b/>
          <w:sz w:val="22"/>
          <w:szCs w:val="22"/>
        </w:rPr>
        <w:t>Spring</w:t>
      </w:r>
      <w:r w:rsidRPr="009970DA">
        <w:rPr>
          <w:sz w:val="22"/>
          <w:szCs w:val="22"/>
        </w:rPr>
        <w:t>/JPA running on Weblogic server.</w:t>
      </w:r>
    </w:p>
    <w:p w14:paraId="1B23D06E" w14:textId="77777777" w:rsidR="00D50258" w:rsidRPr="009970DA" w:rsidRDefault="007B4392">
      <w:pPr>
        <w:pStyle w:val="ListParagraph"/>
        <w:numPr>
          <w:ilvl w:val="0"/>
          <w:numId w:val="6"/>
        </w:numPr>
        <w:suppressAutoHyphens w:val="0"/>
        <w:rPr>
          <w:sz w:val="22"/>
          <w:szCs w:val="22"/>
        </w:rPr>
      </w:pPr>
      <w:r w:rsidRPr="009970DA">
        <w:rPr>
          <w:sz w:val="22"/>
          <w:szCs w:val="22"/>
        </w:rPr>
        <w:t xml:space="preserve">Provide software support </w:t>
      </w:r>
      <w:r w:rsidR="00D50258" w:rsidRPr="009970DA">
        <w:rPr>
          <w:sz w:val="22"/>
          <w:szCs w:val="22"/>
        </w:rPr>
        <w:t xml:space="preserve">for Trading News Portal designed in </w:t>
      </w:r>
      <w:r w:rsidR="008F79C7" w:rsidRPr="008F79C7">
        <w:rPr>
          <w:b/>
          <w:sz w:val="22"/>
          <w:szCs w:val="22"/>
        </w:rPr>
        <w:t>Spring</w:t>
      </w:r>
      <w:r w:rsidR="00D50258" w:rsidRPr="009970DA">
        <w:rPr>
          <w:sz w:val="22"/>
          <w:szCs w:val="22"/>
        </w:rPr>
        <w:t xml:space="preserve"> </w:t>
      </w:r>
      <w:r w:rsidR="008F79C7" w:rsidRPr="008F79C7">
        <w:rPr>
          <w:b/>
          <w:sz w:val="22"/>
          <w:szCs w:val="22"/>
        </w:rPr>
        <w:t>MVC</w:t>
      </w:r>
      <w:r w:rsidR="00D50258" w:rsidRPr="009970DA">
        <w:rPr>
          <w:sz w:val="22"/>
          <w:szCs w:val="22"/>
        </w:rPr>
        <w:t>/</w:t>
      </w:r>
      <w:r w:rsidR="008F79C7" w:rsidRPr="008F79C7">
        <w:rPr>
          <w:b/>
          <w:sz w:val="22"/>
          <w:szCs w:val="22"/>
        </w:rPr>
        <w:t>Hibernate</w:t>
      </w:r>
      <w:r w:rsidR="00D50258" w:rsidRPr="009970DA">
        <w:rPr>
          <w:sz w:val="22"/>
          <w:szCs w:val="22"/>
        </w:rPr>
        <w:t xml:space="preserve"> running on Tomcat server. Analysis of migration of application to </w:t>
      </w:r>
      <w:r w:rsidRPr="009970DA">
        <w:rPr>
          <w:sz w:val="22"/>
          <w:szCs w:val="22"/>
        </w:rPr>
        <w:t xml:space="preserve">Java 8 and </w:t>
      </w:r>
      <w:r w:rsidR="008F79C7" w:rsidRPr="008F79C7">
        <w:rPr>
          <w:b/>
          <w:sz w:val="22"/>
          <w:szCs w:val="22"/>
        </w:rPr>
        <w:t>Angular JS 2</w:t>
      </w:r>
      <w:r w:rsidRPr="009970DA">
        <w:rPr>
          <w:sz w:val="22"/>
          <w:szCs w:val="22"/>
        </w:rPr>
        <w:t xml:space="preserve"> </w:t>
      </w:r>
      <w:r w:rsidR="0003626E" w:rsidRPr="009970DA">
        <w:rPr>
          <w:sz w:val="22"/>
          <w:szCs w:val="22"/>
        </w:rPr>
        <w:t>based UI as Full Stack Java development.</w:t>
      </w:r>
      <w:r w:rsidRPr="009970DA">
        <w:rPr>
          <w:sz w:val="22"/>
          <w:szCs w:val="22"/>
        </w:rPr>
        <w:t xml:space="preserve"> Worked integrating Rest Services with </w:t>
      </w:r>
      <w:r w:rsidR="008F79C7" w:rsidRPr="008F79C7">
        <w:rPr>
          <w:b/>
          <w:sz w:val="22"/>
          <w:szCs w:val="22"/>
        </w:rPr>
        <w:t>Angular JS 2</w:t>
      </w:r>
      <w:r w:rsidRPr="009970DA">
        <w:rPr>
          <w:sz w:val="22"/>
          <w:szCs w:val="22"/>
        </w:rPr>
        <w:t xml:space="preserve"> UI framework. Used decorator for log enhancement.</w:t>
      </w:r>
    </w:p>
    <w:p w14:paraId="47FFD970" w14:textId="77777777" w:rsidR="00D50258" w:rsidRPr="009970DA" w:rsidRDefault="00D50258">
      <w:pPr>
        <w:rPr>
          <w:sz w:val="22"/>
          <w:szCs w:val="22"/>
        </w:rPr>
      </w:pPr>
    </w:p>
    <w:p w14:paraId="3D45707C" w14:textId="77777777" w:rsidR="00D50258" w:rsidRPr="009970DA" w:rsidRDefault="00D50258">
      <w:pPr>
        <w:pStyle w:val="NoSpacing"/>
        <w:tabs>
          <w:tab w:val="left" w:pos="90"/>
          <w:tab w:val="left" w:pos="180"/>
        </w:tabs>
        <w:jc w:val="both"/>
        <w:rPr>
          <w:b/>
          <w:sz w:val="22"/>
          <w:szCs w:val="22"/>
        </w:rPr>
      </w:pPr>
      <w:r w:rsidRPr="009970DA">
        <w:rPr>
          <w:b/>
          <w:sz w:val="22"/>
          <w:szCs w:val="22"/>
        </w:rPr>
        <w:t>Environment</w:t>
      </w:r>
      <w:r w:rsidRPr="009970DA">
        <w:rPr>
          <w:sz w:val="22"/>
          <w:szCs w:val="22"/>
        </w:rPr>
        <w:t xml:space="preserve">: Java 8, </w:t>
      </w:r>
      <w:r w:rsidR="008F79C7" w:rsidRPr="008F79C7">
        <w:rPr>
          <w:b/>
          <w:sz w:val="22"/>
          <w:szCs w:val="22"/>
        </w:rPr>
        <w:t>Spring</w:t>
      </w:r>
      <w:r w:rsidRPr="009970DA">
        <w:rPr>
          <w:sz w:val="22"/>
          <w:szCs w:val="22"/>
        </w:rPr>
        <w:t xml:space="preserve"> 4.0.5, </w:t>
      </w:r>
      <w:r w:rsidR="008F79C7" w:rsidRPr="008F79C7">
        <w:rPr>
          <w:b/>
          <w:sz w:val="22"/>
          <w:szCs w:val="22"/>
        </w:rPr>
        <w:t>Hibernate</w:t>
      </w:r>
      <w:r w:rsidRPr="009970DA">
        <w:rPr>
          <w:sz w:val="22"/>
          <w:szCs w:val="22"/>
        </w:rPr>
        <w:t xml:space="preserve"> 4.3.5, </w:t>
      </w:r>
      <w:r w:rsidR="008F79C7" w:rsidRPr="008F79C7">
        <w:rPr>
          <w:b/>
          <w:sz w:val="22"/>
          <w:szCs w:val="22"/>
        </w:rPr>
        <w:t>XML</w:t>
      </w:r>
      <w:r w:rsidRPr="009970DA">
        <w:rPr>
          <w:sz w:val="22"/>
          <w:szCs w:val="22"/>
        </w:rPr>
        <w:t>, HTML5, Maven, CSS, My</w:t>
      </w:r>
      <w:r w:rsidR="008F79C7" w:rsidRPr="008F79C7">
        <w:rPr>
          <w:b/>
          <w:sz w:val="22"/>
          <w:szCs w:val="22"/>
        </w:rPr>
        <w:t>SQL</w:t>
      </w:r>
      <w:r w:rsidRPr="009970DA">
        <w:rPr>
          <w:sz w:val="22"/>
          <w:szCs w:val="22"/>
        </w:rPr>
        <w:t xml:space="preserve">, Tomcat6.0/ 5.5, SOAP 1.0, JBOSS, SOAP-UI, </w:t>
      </w:r>
      <w:proofErr w:type="spellStart"/>
      <w:r w:rsidRPr="009970DA">
        <w:rPr>
          <w:sz w:val="22"/>
          <w:szCs w:val="22"/>
        </w:rPr>
        <w:t>Spengo</w:t>
      </w:r>
      <w:proofErr w:type="spellEnd"/>
      <w:r w:rsidRPr="009970DA">
        <w:rPr>
          <w:sz w:val="22"/>
          <w:szCs w:val="22"/>
        </w:rPr>
        <w:t xml:space="preserve"> Kerberos, Sprint Boot, groovy, JavaScript, JSP, Microsoft </w:t>
      </w:r>
      <w:r w:rsidR="008F79C7" w:rsidRPr="008F79C7">
        <w:rPr>
          <w:b/>
          <w:sz w:val="22"/>
          <w:szCs w:val="22"/>
        </w:rPr>
        <w:t>SQL</w:t>
      </w:r>
      <w:r w:rsidRPr="009970DA">
        <w:rPr>
          <w:sz w:val="22"/>
          <w:szCs w:val="22"/>
        </w:rPr>
        <w:t xml:space="preserve"> Server, WebLogic, Jenkins, </w:t>
      </w:r>
      <w:r w:rsidR="008F79C7" w:rsidRPr="008F79C7">
        <w:rPr>
          <w:b/>
          <w:sz w:val="22"/>
          <w:szCs w:val="22"/>
        </w:rPr>
        <w:t>Angular JS 2</w:t>
      </w:r>
      <w:r w:rsidRPr="009970DA">
        <w:rPr>
          <w:sz w:val="22"/>
          <w:szCs w:val="22"/>
        </w:rPr>
        <w:t>, TFS</w:t>
      </w:r>
      <w:r w:rsidR="008A31DB" w:rsidRPr="009970DA">
        <w:rPr>
          <w:sz w:val="22"/>
          <w:szCs w:val="22"/>
        </w:rPr>
        <w:t>, SOA</w:t>
      </w:r>
    </w:p>
    <w:p w14:paraId="2BF913DF" w14:textId="77777777" w:rsidR="00D50258" w:rsidRPr="009970DA" w:rsidRDefault="00D50258">
      <w:pPr>
        <w:pStyle w:val="NoSpacing"/>
        <w:tabs>
          <w:tab w:val="left" w:pos="90"/>
          <w:tab w:val="left" w:pos="180"/>
        </w:tabs>
        <w:jc w:val="both"/>
        <w:rPr>
          <w:b/>
          <w:sz w:val="22"/>
          <w:szCs w:val="22"/>
        </w:rPr>
      </w:pPr>
    </w:p>
    <w:p w14:paraId="0D7C2F27" w14:textId="77777777" w:rsidR="00D50258" w:rsidRPr="009970DA" w:rsidRDefault="00D50258">
      <w:pPr>
        <w:pStyle w:val="NoSpacing"/>
        <w:tabs>
          <w:tab w:val="left" w:pos="90"/>
          <w:tab w:val="left" w:pos="180"/>
        </w:tabs>
        <w:jc w:val="both"/>
        <w:rPr>
          <w:b/>
          <w:sz w:val="22"/>
          <w:szCs w:val="22"/>
        </w:rPr>
      </w:pPr>
      <w:r w:rsidRPr="009970DA">
        <w:rPr>
          <w:b/>
          <w:sz w:val="22"/>
          <w:szCs w:val="22"/>
        </w:rPr>
        <w:t>Client: Access Health</w:t>
      </w:r>
      <w:r w:rsidRPr="009970DA">
        <w:rPr>
          <w:b/>
          <w:sz w:val="22"/>
          <w:szCs w:val="22"/>
        </w:rPr>
        <w:tab/>
      </w:r>
      <w:r w:rsidRPr="009970DA">
        <w:rPr>
          <w:b/>
          <w:sz w:val="22"/>
          <w:szCs w:val="22"/>
        </w:rPr>
        <w:tab/>
        <w:t xml:space="preserve">                                                                  Oct’ 15 – May 16</w:t>
      </w:r>
    </w:p>
    <w:p w14:paraId="7029962D" w14:textId="77777777" w:rsidR="00D50258" w:rsidRPr="009970DA" w:rsidRDefault="00672E22">
      <w:pPr>
        <w:pStyle w:val="NoSpacing"/>
        <w:tabs>
          <w:tab w:val="left" w:pos="90"/>
          <w:tab w:val="left" w:pos="180"/>
        </w:tabs>
        <w:jc w:val="both"/>
        <w:rPr>
          <w:sz w:val="22"/>
          <w:szCs w:val="22"/>
        </w:rPr>
      </w:pPr>
      <w:r w:rsidRPr="009970DA">
        <w:rPr>
          <w:b/>
          <w:sz w:val="22"/>
          <w:szCs w:val="22"/>
        </w:rPr>
        <w:t>Lead Java Developer</w:t>
      </w:r>
    </w:p>
    <w:p w14:paraId="0673203B" w14:textId="77777777" w:rsidR="00D50258" w:rsidRPr="009970DA" w:rsidRDefault="00D50258">
      <w:pPr>
        <w:pStyle w:val="NoSpacing"/>
        <w:tabs>
          <w:tab w:val="left" w:pos="90"/>
          <w:tab w:val="left" w:pos="180"/>
        </w:tabs>
        <w:jc w:val="both"/>
        <w:rPr>
          <w:sz w:val="22"/>
          <w:szCs w:val="22"/>
        </w:rPr>
      </w:pPr>
      <w:r w:rsidRPr="009970DA">
        <w:rPr>
          <w:sz w:val="22"/>
          <w:szCs w:val="22"/>
        </w:rPr>
        <w:lastRenderedPageBreak/>
        <w:t xml:space="preserve">Development of financial reporting for one of the largest hospitals, based on clinical variables with data from three initial sources, helps the CFO to make business decisions effectively. Involved in integration of client </w:t>
      </w:r>
      <w:r w:rsidR="008F79C7" w:rsidRPr="008F79C7">
        <w:rPr>
          <w:b/>
          <w:sz w:val="22"/>
          <w:szCs w:val="22"/>
        </w:rPr>
        <w:t>J2EE</w:t>
      </w:r>
      <w:r w:rsidRPr="009970DA">
        <w:rPr>
          <w:sz w:val="22"/>
          <w:szCs w:val="22"/>
        </w:rPr>
        <w:t xml:space="preserve"> based web application system, software architecture, and service oriented architecture with BI reporting tool </w:t>
      </w:r>
      <w:proofErr w:type="spellStart"/>
      <w:r w:rsidRPr="009970DA">
        <w:rPr>
          <w:sz w:val="22"/>
          <w:szCs w:val="22"/>
        </w:rPr>
        <w:t>WebFOCUS</w:t>
      </w:r>
      <w:proofErr w:type="spellEnd"/>
      <w:r w:rsidRPr="009970DA">
        <w:rPr>
          <w:sz w:val="22"/>
          <w:szCs w:val="22"/>
        </w:rPr>
        <w:t xml:space="preserve"> reporting server web service framework</w:t>
      </w:r>
      <w:r w:rsidRPr="009970DA">
        <w:rPr>
          <w:sz w:val="22"/>
          <w:szCs w:val="22"/>
          <w:lang w:val="en-US"/>
        </w:rPr>
        <w:t xml:space="preserve">. Work on development and customization of user interfaces (UI) using JavaScript, </w:t>
      </w:r>
      <w:r w:rsidRPr="009970DA">
        <w:rPr>
          <w:sz w:val="22"/>
          <w:szCs w:val="22"/>
        </w:rPr>
        <w:t>JQuery</w:t>
      </w:r>
      <w:r w:rsidRPr="009970DA">
        <w:rPr>
          <w:sz w:val="22"/>
          <w:szCs w:val="22"/>
          <w:lang w:val="en-US"/>
        </w:rPr>
        <w:t>, JSP, HTML5 and CSS.</w:t>
      </w:r>
      <w:r w:rsidRPr="009970DA">
        <w:rPr>
          <w:sz w:val="22"/>
          <w:szCs w:val="22"/>
        </w:rPr>
        <w:t xml:space="preserve">  </w:t>
      </w:r>
    </w:p>
    <w:p w14:paraId="09A82FDC" w14:textId="77777777" w:rsidR="00D50258" w:rsidRPr="009970DA" w:rsidRDefault="00D50258">
      <w:pPr>
        <w:suppressAutoHyphens w:val="0"/>
        <w:autoSpaceDE w:val="0"/>
        <w:jc w:val="both"/>
        <w:rPr>
          <w:b/>
          <w:sz w:val="22"/>
          <w:szCs w:val="22"/>
          <w:u w:val="single"/>
        </w:rPr>
      </w:pPr>
      <w:r w:rsidRPr="009970DA">
        <w:rPr>
          <w:sz w:val="22"/>
          <w:szCs w:val="22"/>
        </w:rPr>
        <w:t xml:space="preserve">                                                                                        </w:t>
      </w:r>
    </w:p>
    <w:p w14:paraId="1440B5C9" w14:textId="77777777" w:rsidR="00D50258" w:rsidRPr="009970DA" w:rsidRDefault="00D50258">
      <w:pPr>
        <w:pStyle w:val="NoSpacing"/>
        <w:tabs>
          <w:tab w:val="left" w:pos="90"/>
          <w:tab w:val="left" w:pos="180"/>
        </w:tabs>
        <w:jc w:val="both"/>
        <w:rPr>
          <w:sz w:val="22"/>
          <w:szCs w:val="22"/>
        </w:rPr>
      </w:pPr>
      <w:r w:rsidRPr="009970DA">
        <w:rPr>
          <w:b/>
          <w:sz w:val="22"/>
          <w:szCs w:val="22"/>
          <w:u w:val="single"/>
        </w:rPr>
        <w:t>Responsibilities</w:t>
      </w:r>
      <w:r w:rsidRPr="009970DA">
        <w:rPr>
          <w:sz w:val="22"/>
          <w:szCs w:val="22"/>
          <w:u w:val="single"/>
        </w:rPr>
        <w:t>:</w:t>
      </w:r>
    </w:p>
    <w:p w14:paraId="118A8F9A"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As a Solution Architect, involved in design and making choices for appropriate persistence, UI, middleware, webserver and integration frameworks along with reporting framework.</w:t>
      </w:r>
    </w:p>
    <w:p w14:paraId="0BB3C789"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Customer interaction and analysis of customer environment for requirements specification and current operating environment.</w:t>
      </w:r>
    </w:p>
    <w:p w14:paraId="0AFA9C47"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Technical documentation and review for requirements specification, high level design and unit testing plan.</w:t>
      </w:r>
    </w:p>
    <w:p w14:paraId="4B4A0A89"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Developed RESTful web services using Jersey 2.x as JAX-RS 2.0 implementation.</w:t>
      </w:r>
    </w:p>
    <w:p w14:paraId="72831331"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Responsible for build (WAR) using maven and release the code from Perforce.</w:t>
      </w:r>
    </w:p>
    <w:p w14:paraId="29842E72"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Worked with UI designer for appropriate backend calls and handling expected output.</w:t>
      </w:r>
    </w:p>
    <w:p w14:paraId="4EF697C4"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Used JAX-RS, JAXB, DOM/SAX Parsers, HTML, CSS, JSP, Servlet, JavaScript and JQuery to construct the reports leveraging </w:t>
      </w:r>
      <w:proofErr w:type="spellStart"/>
      <w:r w:rsidRPr="009970DA">
        <w:rPr>
          <w:sz w:val="22"/>
          <w:szCs w:val="22"/>
        </w:rPr>
        <w:t>WebFOCUS</w:t>
      </w:r>
      <w:proofErr w:type="spellEnd"/>
      <w:r w:rsidRPr="009970DA">
        <w:rPr>
          <w:sz w:val="22"/>
          <w:szCs w:val="22"/>
        </w:rPr>
        <w:t xml:space="preserve"> web services framework.</w:t>
      </w:r>
    </w:p>
    <w:p w14:paraId="65291790"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Developed Servlets and JSP for web applications.</w:t>
      </w:r>
    </w:p>
    <w:p w14:paraId="7479D596"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Developed </w:t>
      </w:r>
      <w:r w:rsidR="008F79C7" w:rsidRPr="008F79C7">
        <w:rPr>
          <w:b/>
          <w:sz w:val="22"/>
          <w:szCs w:val="22"/>
        </w:rPr>
        <w:t>Spring</w:t>
      </w:r>
      <w:r w:rsidRPr="009970DA">
        <w:rPr>
          <w:sz w:val="22"/>
          <w:szCs w:val="22"/>
        </w:rPr>
        <w:t xml:space="preserve"> 3 </w:t>
      </w:r>
      <w:r w:rsidR="008F79C7" w:rsidRPr="008F79C7">
        <w:rPr>
          <w:b/>
          <w:sz w:val="22"/>
          <w:szCs w:val="22"/>
        </w:rPr>
        <w:t>MVC</w:t>
      </w:r>
      <w:r w:rsidRPr="009970DA">
        <w:rPr>
          <w:sz w:val="22"/>
          <w:szCs w:val="22"/>
        </w:rPr>
        <w:t xml:space="preserve"> restful web services using Jersey implementation for JAX-RS</w:t>
      </w:r>
    </w:p>
    <w:p w14:paraId="0103D960"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Worked with UI team in styling and integration of Web interface with server backend using JQuery,  JavaScript, HTML and CSS.</w:t>
      </w:r>
    </w:p>
    <w:p w14:paraId="0BB6F159"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Involved in the development of </w:t>
      </w:r>
      <w:r w:rsidR="008F79C7" w:rsidRPr="008F79C7">
        <w:rPr>
          <w:b/>
          <w:sz w:val="22"/>
          <w:szCs w:val="22"/>
        </w:rPr>
        <w:t>SQL</w:t>
      </w:r>
      <w:r w:rsidRPr="009970DA">
        <w:rPr>
          <w:sz w:val="22"/>
          <w:szCs w:val="22"/>
        </w:rPr>
        <w:t xml:space="preserve"> queries to get data from Oracle and My</w:t>
      </w:r>
      <w:r w:rsidR="008F79C7" w:rsidRPr="008F79C7">
        <w:rPr>
          <w:b/>
          <w:sz w:val="22"/>
          <w:szCs w:val="22"/>
        </w:rPr>
        <w:t>SQL</w:t>
      </w:r>
      <w:r w:rsidRPr="009970DA">
        <w:rPr>
          <w:sz w:val="22"/>
          <w:szCs w:val="22"/>
        </w:rPr>
        <w:t xml:space="preserve">. </w:t>
      </w:r>
    </w:p>
    <w:p w14:paraId="0455A307"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Developed </w:t>
      </w:r>
      <w:r w:rsidR="008F79C7" w:rsidRPr="008F79C7">
        <w:rPr>
          <w:b/>
          <w:sz w:val="22"/>
          <w:szCs w:val="22"/>
        </w:rPr>
        <w:t>JUnit</w:t>
      </w:r>
      <w:r w:rsidRPr="009970DA">
        <w:rPr>
          <w:sz w:val="22"/>
          <w:szCs w:val="22"/>
        </w:rPr>
        <w:t xml:space="preserve"> test cases for all the developed modules.</w:t>
      </w:r>
    </w:p>
    <w:p w14:paraId="645BEB4A" w14:textId="77777777" w:rsidR="00D50258" w:rsidRPr="009970DA" w:rsidRDefault="008F79C7">
      <w:pPr>
        <w:numPr>
          <w:ilvl w:val="0"/>
          <w:numId w:val="4"/>
        </w:numPr>
        <w:tabs>
          <w:tab w:val="left" w:pos="90"/>
          <w:tab w:val="left" w:pos="180"/>
        </w:tabs>
        <w:jc w:val="both"/>
        <w:rPr>
          <w:sz w:val="22"/>
          <w:szCs w:val="22"/>
        </w:rPr>
      </w:pPr>
      <w:r w:rsidRPr="008F79C7">
        <w:rPr>
          <w:b/>
          <w:sz w:val="22"/>
          <w:szCs w:val="22"/>
        </w:rPr>
        <w:t>Agile</w:t>
      </w:r>
      <w:r w:rsidR="00D50258" w:rsidRPr="009970DA">
        <w:rPr>
          <w:sz w:val="22"/>
          <w:szCs w:val="22"/>
        </w:rPr>
        <w:t>/</w:t>
      </w:r>
      <w:r w:rsidRPr="008F79C7">
        <w:rPr>
          <w:b/>
          <w:sz w:val="22"/>
          <w:szCs w:val="22"/>
        </w:rPr>
        <w:t>SCRUM</w:t>
      </w:r>
      <w:r w:rsidR="00D50258" w:rsidRPr="009970DA">
        <w:rPr>
          <w:sz w:val="22"/>
          <w:szCs w:val="22"/>
        </w:rPr>
        <w:t xml:space="preserve"> was used as the project management methodology </w:t>
      </w:r>
    </w:p>
    <w:p w14:paraId="355E70BB"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Monitoring Service Level Agreements (SLA) for all applications.</w:t>
      </w:r>
    </w:p>
    <w:p w14:paraId="031774E1"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Provided training to customer and post deployment support for any reported issues.</w:t>
      </w:r>
    </w:p>
    <w:p w14:paraId="35EB7F08"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Maintain code quality using build integrated code coverage and static analysis tools.</w:t>
      </w:r>
    </w:p>
    <w:p w14:paraId="26751E97" w14:textId="77777777" w:rsidR="00D50258" w:rsidRPr="009970DA" w:rsidRDefault="00D50258">
      <w:pPr>
        <w:numPr>
          <w:ilvl w:val="0"/>
          <w:numId w:val="4"/>
        </w:numPr>
        <w:tabs>
          <w:tab w:val="left" w:pos="90"/>
          <w:tab w:val="left" w:pos="180"/>
        </w:tabs>
        <w:jc w:val="both"/>
        <w:rPr>
          <w:b/>
          <w:sz w:val="22"/>
          <w:szCs w:val="22"/>
        </w:rPr>
      </w:pPr>
      <w:r w:rsidRPr="009970DA">
        <w:rPr>
          <w:sz w:val="22"/>
          <w:szCs w:val="22"/>
        </w:rPr>
        <w:t xml:space="preserve">Involved in integration of reporting database, BI tool </w:t>
      </w:r>
      <w:proofErr w:type="spellStart"/>
      <w:r w:rsidRPr="009970DA">
        <w:rPr>
          <w:sz w:val="22"/>
          <w:szCs w:val="22"/>
        </w:rPr>
        <w:t>WebFOCUS</w:t>
      </w:r>
      <w:proofErr w:type="spellEnd"/>
      <w:r w:rsidRPr="009970DA">
        <w:rPr>
          <w:sz w:val="22"/>
          <w:szCs w:val="22"/>
        </w:rPr>
        <w:t xml:space="preserve"> to </w:t>
      </w:r>
      <w:r w:rsidR="008F79C7" w:rsidRPr="008F79C7">
        <w:rPr>
          <w:b/>
          <w:sz w:val="22"/>
          <w:szCs w:val="22"/>
        </w:rPr>
        <w:t>J2EE</w:t>
      </w:r>
      <w:r w:rsidRPr="009970DA">
        <w:rPr>
          <w:sz w:val="22"/>
          <w:szCs w:val="22"/>
        </w:rPr>
        <w:t xml:space="preserve"> for generation of medical financial reports. </w:t>
      </w:r>
    </w:p>
    <w:p w14:paraId="762358AD" w14:textId="77777777" w:rsidR="00D50258" w:rsidRPr="009970DA" w:rsidRDefault="00D50258">
      <w:pPr>
        <w:pStyle w:val="NoSpacing"/>
        <w:tabs>
          <w:tab w:val="left" w:pos="90"/>
          <w:tab w:val="left" w:pos="180"/>
        </w:tabs>
        <w:jc w:val="both"/>
        <w:rPr>
          <w:sz w:val="22"/>
          <w:szCs w:val="22"/>
        </w:rPr>
      </w:pPr>
      <w:r w:rsidRPr="009970DA">
        <w:rPr>
          <w:b/>
          <w:sz w:val="22"/>
          <w:szCs w:val="22"/>
        </w:rPr>
        <w:t>Environment</w:t>
      </w:r>
      <w:r w:rsidRPr="009970DA">
        <w:rPr>
          <w:sz w:val="22"/>
          <w:szCs w:val="22"/>
        </w:rPr>
        <w:t xml:space="preserve">: Java, </w:t>
      </w:r>
      <w:r w:rsidR="008F79C7" w:rsidRPr="008F79C7">
        <w:rPr>
          <w:b/>
          <w:sz w:val="22"/>
          <w:szCs w:val="22"/>
        </w:rPr>
        <w:t>Spring</w:t>
      </w:r>
      <w:r w:rsidRPr="009970DA">
        <w:rPr>
          <w:sz w:val="22"/>
          <w:szCs w:val="22"/>
        </w:rPr>
        <w:t xml:space="preserve"> 3,0, </w:t>
      </w:r>
      <w:r w:rsidR="008F79C7" w:rsidRPr="008F79C7">
        <w:rPr>
          <w:b/>
          <w:sz w:val="22"/>
          <w:szCs w:val="22"/>
        </w:rPr>
        <w:t>Spring</w:t>
      </w:r>
      <w:r w:rsidRPr="009970DA">
        <w:rPr>
          <w:sz w:val="22"/>
          <w:szCs w:val="22"/>
        </w:rPr>
        <w:t xml:space="preserve"> 3 </w:t>
      </w:r>
      <w:r w:rsidR="008F79C7" w:rsidRPr="008F79C7">
        <w:rPr>
          <w:b/>
          <w:sz w:val="22"/>
          <w:szCs w:val="22"/>
        </w:rPr>
        <w:t>MVC</w:t>
      </w:r>
      <w:r w:rsidRPr="009970DA">
        <w:rPr>
          <w:sz w:val="22"/>
          <w:szCs w:val="22"/>
        </w:rPr>
        <w:t xml:space="preserve">, </w:t>
      </w:r>
      <w:r w:rsidR="008F79C7" w:rsidRPr="008F79C7">
        <w:rPr>
          <w:b/>
          <w:sz w:val="22"/>
          <w:szCs w:val="22"/>
        </w:rPr>
        <w:t>Spring</w:t>
      </w:r>
      <w:r w:rsidRPr="009970DA">
        <w:rPr>
          <w:sz w:val="22"/>
          <w:szCs w:val="22"/>
        </w:rPr>
        <w:t xml:space="preserve"> OAuth 2.0, </w:t>
      </w:r>
      <w:r w:rsidR="008F79C7" w:rsidRPr="008F79C7">
        <w:rPr>
          <w:b/>
          <w:sz w:val="22"/>
          <w:szCs w:val="22"/>
        </w:rPr>
        <w:t>XML</w:t>
      </w:r>
      <w:r w:rsidRPr="009970DA">
        <w:rPr>
          <w:sz w:val="22"/>
          <w:szCs w:val="22"/>
        </w:rPr>
        <w:t>, HTML5, ant, CSS, JavaScript, JQuery, JSP, My</w:t>
      </w:r>
      <w:r w:rsidR="008F79C7" w:rsidRPr="008F79C7">
        <w:rPr>
          <w:b/>
          <w:sz w:val="22"/>
          <w:szCs w:val="22"/>
        </w:rPr>
        <w:t>SQL</w:t>
      </w:r>
      <w:r w:rsidRPr="009970DA">
        <w:rPr>
          <w:sz w:val="22"/>
          <w:szCs w:val="22"/>
        </w:rPr>
        <w:t xml:space="preserve">, Tomcat6.0/ 5.5, Oracle, </w:t>
      </w:r>
      <w:proofErr w:type="spellStart"/>
      <w:r w:rsidRPr="009970DA">
        <w:rPr>
          <w:sz w:val="22"/>
          <w:szCs w:val="22"/>
        </w:rPr>
        <w:t>WebFOCUS</w:t>
      </w:r>
      <w:proofErr w:type="spellEnd"/>
      <w:r w:rsidRPr="009970DA">
        <w:rPr>
          <w:sz w:val="22"/>
          <w:szCs w:val="22"/>
        </w:rPr>
        <w:t>.</w:t>
      </w:r>
    </w:p>
    <w:p w14:paraId="450DCC2C" w14:textId="77777777" w:rsidR="00D50258" w:rsidRPr="009970DA" w:rsidRDefault="00D50258">
      <w:pPr>
        <w:pStyle w:val="NoSpacing"/>
        <w:tabs>
          <w:tab w:val="left" w:pos="90"/>
          <w:tab w:val="left" w:pos="180"/>
        </w:tabs>
        <w:jc w:val="both"/>
        <w:rPr>
          <w:sz w:val="22"/>
          <w:szCs w:val="22"/>
        </w:rPr>
      </w:pPr>
    </w:p>
    <w:p w14:paraId="3D5EA068" w14:textId="77777777" w:rsidR="00D50258" w:rsidRPr="009970DA" w:rsidRDefault="00D50258">
      <w:pPr>
        <w:pStyle w:val="NoSpacing"/>
        <w:tabs>
          <w:tab w:val="left" w:pos="90"/>
          <w:tab w:val="left" w:pos="180"/>
        </w:tabs>
        <w:jc w:val="both"/>
        <w:rPr>
          <w:b/>
          <w:sz w:val="22"/>
          <w:szCs w:val="22"/>
        </w:rPr>
      </w:pPr>
      <w:r w:rsidRPr="009970DA">
        <w:rPr>
          <w:b/>
          <w:sz w:val="22"/>
          <w:szCs w:val="22"/>
        </w:rPr>
        <w:t>Objective System Integrators</w:t>
      </w:r>
    </w:p>
    <w:p w14:paraId="723C8940" w14:textId="77777777" w:rsidR="00D50258" w:rsidRPr="009970DA" w:rsidRDefault="00D50258">
      <w:pPr>
        <w:pStyle w:val="NoSpacing"/>
        <w:tabs>
          <w:tab w:val="left" w:pos="90"/>
          <w:tab w:val="left" w:pos="180"/>
        </w:tabs>
        <w:jc w:val="both"/>
        <w:rPr>
          <w:b/>
          <w:sz w:val="22"/>
          <w:szCs w:val="22"/>
        </w:rPr>
      </w:pPr>
      <w:r w:rsidRPr="009970DA">
        <w:rPr>
          <w:b/>
          <w:sz w:val="22"/>
          <w:szCs w:val="22"/>
        </w:rPr>
        <w:t xml:space="preserve">Client: Verizon Wireless    </w:t>
      </w:r>
      <w:r w:rsidRPr="009970DA">
        <w:rPr>
          <w:b/>
          <w:sz w:val="22"/>
          <w:szCs w:val="22"/>
        </w:rPr>
        <w:tab/>
      </w:r>
      <w:r w:rsidRPr="009970DA">
        <w:rPr>
          <w:b/>
          <w:sz w:val="22"/>
          <w:szCs w:val="22"/>
        </w:rPr>
        <w:tab/>
        <w:t xml:space="preserve">      </w:t>
      </w:r>
      <w:r w:rsidRPr="009970DA">
        <w:rPr>
          <w:b/>
          <w:sz w:val="22"/>
          <w:szCs w:val="22"/>
        </w:rPr>
        <w:tab/>
        <w:t xml:space="preserve">                                  Aug’ 14 - Sept’ 15</w:t>
      </w:r>
    </w:p>
    <w:p w14:paraId="176A436E" w14:textId="77777777" w:rsidR="00D50258" w:rsidRPr="009970DA" w:rsidRDefault="00672E22">
      <w:pPr>
        <w:pStyle w:val="NoSpacing"/>
        <w:tabs>
          <w:tab w:val="left" w:pos="90"/>
          <w:tab w:val="left" w:pos="180"/>
        </w:tabs>
        <w:jc w:val="both"/>
        <w:rPr>
          <w:sz w:val="22"/>
          <w:szCs w:val="22"/>
        </w:rPr>
      </w:pPr>
      <w:r w:rsidRPr="009970DA">
        <w:rPr>
          <w:b/>
          <w:sz w:val="22"/>
          <w:szCs w:val="22"/>
        </w:rPr>
        <w:t xml:space="preserve">Java </w:t>
      </w:r>
      <w:r w:rsidR="00D50258" w:rsidRPr="009970DA">
        <w:rPr>
          <w:b/>
          <w:sz w:val="22"/>
          <w:szCs w:val="22"/>
        </w:rPr>
        <w:t xml:space="preserve">Technical Lead /Solution Architect </w:t>
      </w:r>
    </w:p>
    <w:p w14:paraId="62A98B15" w14:textId="77777777" w:rsidR="00672E22" w:rsidRPr="009970DA" w:rsidRDefault="00672E22">
      <w:pPr>
        <w:pStyle w:val="NoSpacing"/>
        <w:tabs>
          <w:tab w:val="left" w:pos="90"/>
          <w:tab w:val="left" w:pos="180"/>
        </w:tabs>
        <w:jc w:val="both"/>
        <w:rPr>
          <w:sz w:val="22"/>
          <w:szCs w:val="22"/>
        </w:rPr>
      </w:pPr>
    </w:p>
    <w:p w14:paraId="1D498058" w14:textId="77777777" w:rsidR="00D50258" w:rsidRPr="009970DA" w:rsidRDefault="00D50258">
      <w:pPr>
        <w:pStyle w:val="NoSpacing"/>
        <w:tabs>
          <w:tab w:val="left" w:pos="90"/>
          <w:tab w:val="left" w:pos="180"/>
        </w:tabs>
        <w:jc w:val="both"/>
        <w:rPr>
          <w:b/>
          <w:sz w:val="22"/>
          <w:szCs w:val="22"/>
        </w:rPr>
      </w:pPr>
      <w:r w:rsidRPr="009970DA">
        <w:rPr>
          <w:sz w:val="22"/>
          <w:szCs w:val="22"/>
        </w:rPr>
        <w:t xml:space="preserve">Designed input probe for data processing using JMS 1.1 and the correlation engine for incoming fault alarm. The input probe was designed using JMS Protocol based data source that connects to Service Aware Manager element management system listening for notifications regarding the managed elements and forwards JMS messages to custom client for processing.  The incoming fault alarms were correlated using </w:t>
      </w:r>
      <w:r w:rsidR="008F79C7" w:rsidRPr="008F79C7">
        <w:rPr>
          <w:b/>
          <w:sz w:val="22"/>
          <w:szCs w:val="22"/>
        </w:rPr>
        <w:t>Core Java</w:t>
      </w:r>
      <w:r w:rsidRPr="009970DA">
        <w:rPr>
          <w:sz w:val="22"/>
          <w:szCs w:val="22"/>
        </w:rPr>
        <w:t xml:space="preserve"> based correlation engine to correlate related alarms in attempt to reduce the total alarms raised. Remedy middleware used for Trouble Ticketing.</w:t>
      </w:r>
    </w:p>
    <w:p w14:paraId="27CD7009" w14:textId="77777777" w:rsidR="00D50258" w:rsidRPr="009970DA" w:rsidRDefault="00D50258">
      <w:pPr>
        <w:pStyle w:val="NoSpacing"/>
        <w:tabs>
          <w:tab w:val="left" w:pos="90"/>
          <w:tab w:val="left" w:pos="180"/>
        </w:tabs>
        <w:jc w:val="both"/>
        <w:rPr>
          <w:b/>
          <w:sz w:val="22"/>
          <w:szCs w:val="22"/>
        </w:rPr>
      </w:pPr>
    </w:p>
    <w:p w14:paraId="0F4FC85D" w14:textId="77777777" w:rsidR="00D50258" w:rsidRPr="009970DA" w:rsidRDefault="00D50258">
      <w:pPr>
        <w:pStyle w:val="NoSpacing"/>
        <w:tabs>
          <w:tab w:val="left" w:pos="90"/>
          <w:tab w:val="left" w:pos="180"/>
        </w:tabs>
        <w:jc w:val="both"/>
        <w:rPr>
          <w:sz w:val="22"/>
          <w:szCs w:val="22"/>
        </w:rPr>
      </w:pPr>
      <w:r w:rsidRPr="009970DA">
        <w:rPr>
          <w:b/>
          <w:sz w:val="22"/>
          <w:szCs w:val="22"/>
          <w:u w:val="single"/>
        </w:rPr>
        <w:t>Responsibilities</w:t>
      </w:r>
      <w:r w:rsidRPr="009970DA">
        <w:rPr>
          <w:sz w:val="22"/>
          <w:szCs w:val="22"/>
          <w:u w:val="single"/>
        </w:rPr>
        <w:t>:</w:t>
      </w:r>
    </w:p>
    <w:p w14:paraId="02C64904"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As a Solution Architect, involved in design in analysis of requirements, the design, development, integration, deployment, unit testing and maintenance activities.</w:t>
      </w:r>
    </w:p>
    <w:p w14:paraId="0BEBDEE5"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Responsible for build and release the code from </w:t>
      </w:r>
      <w:proofErr w:type="spellStart"/>
      <w:r w:rsidRPr="009970DA">
        <w:rPr>
          <w:sz w:val="22"/>
          <w:szCs w:val="22"/>
        </w:rPr>
        <w:t>clearcase</w:t>
      </w:r>
      <w:proofErr w:type="spellEnd"/>
      <w:r w:rsidRPr="009970DA">
        <w:rPr>
          <w:sz w:val="22"/>
          <w:szCs w:val="22"/>
        </w:rPr>
        <w:t>.</w:t>
      </w:r>
    </w:p>
    <w:p w14:paraId="72D2B2C2"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Designed synchronized multi-threaded </w:t>
      </w:r>
      <w:r w:rsidR="008F79C7" w:rsidRPr="008F79C7">
        <w:rPr>
          <w:b/>
          <w:sz w:val="22"/>
          <w:szCs w:val="22"/>
        </w:rPr>
        <w:t>Core Java</w:t>
      </w:r>
      <w:r w:rsidRPr="009970DA">
        <w:rPr>
          <w:sz w:val="22"/>
          <w:szCs w:val="22"/>
        </w:rPr>
        <w:t xml:space="preserve"> processing engine for parallel processing of high rate of fault alarms. Template </w:t>
      </w:r>
      <w:proofErr w:type="spellStart"/>
      <w:r w:rsidRPr="009970DA">
        <w:rPr>
          <w:sz w:val="22"/>
          <w:szCs w:val="22"/>
        </w:rPr>
        <w:t>GoF</w:t>
      </w:r>
      <w:proofErr w:type="spellEnd"/>
      <w:r w:rsidRPr="009970DA">
        <w:rPr>
          <w:sz w:val="22"/>
          <w:szCs w:val="22"/>
        </w:rPr>
        <w:t xml:space="preserve"> object oriented design patterns was extensively </w:t>
      </w:r>
      <w:r w:rsidRPr="009970DA">
        <w:rPr>
          <w:sz w:val="22"/>
          <w:szCs w:val="22"/>
        </w:rPr>
        <w:lastRenderedPageBreak/>
        <w:t>leveraged to ease configuration of the engine so that same engine could be made to run by just changing the configuration in the template.</w:t>
      </w:r>
    </w:p>
    <w:p w14:paraId="1820BCD2" w14:textId="77777777" w:rsidR="004548B9" w:rsidRPr="009970DA" w:rsidRDefault="004548B9">
      <w:pPr>
        <w:numPr>
          <w:ilvl w:val="0"/>
          <w:numId w:val="4"/>
        </w:numPr>
        <w:tabs>
          <w:tab w:val="left" w:pos="90"/>
          <w:tab w:val="left" w:pos="180"/>
        </w:tabs>
        <w:jc w:val="both"/>
        <w:rPr>
          <w:sz w:val="22"/>
          <w:szCs w:val="22"/>
        </w:rPr>
      </w:pPr>
      <w:r w:rsidRPr="009970DA">
        <w:rPr>
          <w:sz w:val="22"/>
          <w:szCs w:val="22"/>
        </w:rPr>
        <w:t>SOA software design using CORBA as interoperable engine between applications running on distributed systems. The correlation plugins software used configuration, management services provided by broker application.</w:t>
      </w:r>
      <w:r w:rsidR="00E62D55" w:rsidRPr="009970DA">
        <w:rPr>
          <w:sz w:val="22"/>
          <w:szCs w:val="22"/>
        </w:rPr>
        <w:t xml:space="preserve"> Used </w:t>
      </w:r>
      <w:r w:rsidR="008F79C7" w:rsidRPr="008F79C7">
        <w:rPr>
          <w:b/>
          <w:sz w:val="22"/>
          <w:szCs w:val="22"/>
        </w:rPr>
        <w:t>XML</w:t>
      </w:r>
      <w:r w:rsidR="00E62D55" w:rsidRPr="009970DA">
        <w:rPr>
          <w:sz w:val="22"/>
          <w:szCs w:val="22"/>
        </w:rPr>
        <w:t xml:space="preserve"> technologies XSL, XSLT, JAXB, parsers SAX,DOM.</w:t>
      </w:r>
    </w:p>
    <w:p w14:paraId="3AF894B0" w14:textId="77777777" w:rsidR="00D50258" w:rsidRPr="009970DA" w:rsidRDefault="008F79C7">
      <w:pPr>
        <w:numPr>
          <w:ilvl w:val="0"/>
          <w:numId w:val="4"/>
        </w:numPr>
        <w:tabs>
          <w:tab w:val="left" w:pos="90"/>
          <w:tab w:val="left" w:pos="180"/>
        </w:tabs>
        <w:jc w:val="both"/>
        <w:rPr>
          <w:sz w:val="22"/>
          <w:szCs w:val="22"/>
        </w:rPr>
      </w:pPr>
      <w:r w:rsidRPr="008F79C7">
        <w:rPr>
          <w:b/>
          <w:sz w:val="22"/>
          <w:szCs w:val="22"/>
        </w:rPr>
        <w:t>JUnit</w:t>
      </w:r>
      <w:r w:rsidR="00D50258" w:rsidRPr="009970DA">
        <w:rPr>
          <w:sz w:val="22"/>
          <w:szCs w:val="22"/>
        </w:rPr>
        <w:t xml:space="preserve"> and </w:t>
      </w:r>
      <w:proofErr w:type="spellStart"/>
      <w:r w:rsidR="00D50258" w:rsidRPr="009970DA">
        <w:rPr>
          <w:sz w:val="22"/>
          <w:szCs w:val="22"/>
        </w:rPr>
        <w:t>JMock</w:t>
      </w:r>
      <w:proofErr w:type="spellEnd"/>
      <w:r w:rsidR="00D50258" w:rsidRPr="009970DA">
        <w:rPr>
          <w:sz w:val="22"/>
          <w:szCs w:val="22"/>
        </w:rPr>
        <w:t xml:space="preserve"> used for writing unit test cases.</w:t>
      </w:r>
      <w:r w:rsidR="00DA6AA3" w:rsidRPr="009970DA">
        <w:rPr>
          <w:sz w:val="22"/>
          <w:szCs w:val="22"/>
        </w:rPr>
        <w:t xml:space="preserve"> JVM parameter tuning for system.</w:t>
      </w:r>
    </w:p>
    <w:p w14:paraId="6D6CF9F4" w14:textId="77777777" w:rsidR="00D50258" w:rsidRPr="009970DA" w:rsidRDefault="008F79C7">
      <w:pPr>
        <w:numPr>
          <w:ilvl w:val="0"/>
          <w:numId w:val="4"/>
        </w:numPr>
        <w:tabs>
          <w:tab w:val="left" w:pos="90"/>
          <w:tab w:val="left" w:pos="180"/>
        </w:tabs>
        <w:jc w:val="both"/>
        <w:rPr>
          <w:sz w:val="22"/>
          <w:szCs w:val="22"/>
        </w:rPr>
      </w:pPr>
      <w:r w:rsidRPr="008F79C7">
        <w:rPr>
          <w:b/>
          <w:sz w:val="22"/>
          <w:szCs w:val="22"/>
        </w:rPr>
        <w:t>Agile</w:t>
      </w:r>
      <w:r w:rsidR="00D50258" w:rsidRPr="009970DA">
        <w:rPr>
          <w:sz w:val="22"/>
          <w:szCs w:val="22"/>
        </w:rPr>
        <w:t>/</w:t>
      </w:r>
      <w:r w:rsidRPr="008F79C7">
        <w:rPr>
          <w:b/>
          <w:sz w:val="22"/>
          <w:szCs w:val="22"/>
        </w:rPr>
        <w:t>SCRUM</w:t>
      </w:r>
      <w:r w:rsidR="00D50258" w:rsidRPr="009970DA">
        <w:rPr>
          <w:sz w:val="22"/>
          <w:szCs w:val="22"/>
        </w:rPr>
        <w:t xml:space="preserve"> was used as the project management methodology </w:t>
      </w:r>
    </w:p>
    <w:p w14:paraId="08BDF390"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Test Driven Development methodology used for development.</w:t>
      </w:r>
    </w:p>
    <w:p w14:paraId="7A35A0C5"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Used continuous integration framework to integrate unit tests with build.</w:t>
      </w:r>
    </w:p>
    <w:p w14:paraId="76658E03"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Integrated third-party Remedy based trouble ticketing software.</w:t>
      </w:r>
    </w:p>
    <w:p w14:paraId="31061163"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Used </w:t>
      </w:r>
      <w:proofErr w:type="spellStart"/>
      <w:r w:rsidRPr="009970DA">
        <w:rPr>
          <w:sz w:val="22"/>
          <w:szCs w:val="22"/>
        </w:rPr>
        <w:t>findbugs</w:t>
      </w:r>
      <w:proofErr w:type="spellEnd"/>
      <w:r w:rsidRPr="009970DA">
        <w:rPr>
          <w:sz w:val="22"/>
          <w:szCs w:val="22"/>
        </w:rPr>
        <w:t xml:space="preserve">, </w:t>
      </w:r>
      <w:proofErr w:type="spellStart"/>
      <w:r w:rsidRPr="009970DA">
        <w:rPr>
          <w:sz w:val="22"/>
          <w:szCs w:val="22"/>
        </w:rPr>
        <w:t>checkstyle</w:t>
      </w:r>
      <w:proofErr w:type="spellEnd"/>
      <w:r w:rsidRPr="009970DA">
        <w:rPr>
          <w:sz w:val="22"/>
          <w:szCs w:val="22"/>
        </w:rPr>
        <w:t xml:space="preserve"> integration with build environment to ensure software quality.</w:t>
      </w:r>
    </w:p>
    <w:p w14:paraId="50D5C606"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Sonar used to measure code coverage of unit test cases.</w:t>
      </w:r>
    </w:p>
    <w:p w14:paraId="341AC3D3" w14:textId="77777777" w:rsidR="00D50258" w:rsidRPr="009970DA" w:rsidRDefault="00D50258">
      <w:pPr>
        <w:numPr>
          <w:ilvl w:val="0"/>
          <w:numId w:val="4"/>
        </w:numPr>
        <w:tabs>
          <w:tab w:val="left" w:pos="90"/>
          <w:tab w:val="left" w:pos="180"/>
        </w:tabs>
        <w:jc w:val="both"/>
        <w:rPr>
          <w:sz w:val="22"/>
          <w:szCs w:val="22"/>
        </w:rPr>
      </w:pPr>
      <w:proofErr w:type="spellStart"/>
      <w:r w:rsidRPr="009970DA">
        <w:rPr>
          <w:sz w:val="22"/>
          <w:szCs w:val="22"/>
        </w:rPr>
        <w:t>GoF</w:t>
      </w:r>
      <w:proofErr w:type="spellEnd"/>
      <w:r w:rsidRPr="009970DA">
        <w:rPr>
          <w:sz w:val="22"/>
          <w:szCs w:val="22"/>
        </w:rPr>
        <w:t xml:space="preserve"> design patterns used for development as appropriate. Extensively used template and adapter pattern for reusable code.</w:t>
      </w:r>
    </w:p>
    <w:p w14:paraId="01D741DC"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Profiling and tuning for optimization of code.</w:t>
      </w:r>
    </w:p>
    <w:p w14:paraId="3A063DFC"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Worked with QA in getting </w:t>
      </w:r>
      <w:proofErr w:type="spellStart"/>
      <w:r w:rsidRPr="009970DA">
        <w:rPr>
          <w:sz w:val="22"/>
          <w:szCs w:val="22"/>
        </w:rPr>
        <w:t>perl</w:t>
      </w:r>
      <w:proofErr w:type="spellEnd"/>
      <w:r w:rsidRPr="009970DA">
        <w:rPr>
          <w:sz w:val="22"/>
          <w:szCs w:val="22"/>
        </w:rPr>
        <w:t xml:space="preserve"> scripts running along with curl for black box testing.</w:t>
      </w:r>
    </w:p>
    <w:p w14:paraId="1C84B4B5"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Used curl, shell scripting, cron jobs for automatic deployment and testing of daily builds.</w:t>
      </w:r>
    </w:p>
    <w:p w14:paraId="2A154B2A"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Performing sanity test before making the application live after deployment.</w:t>
      </w:r>
    </w:p>
    <w:p w14:paraId="0DF141B5"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Monitoring Service Level Agreements (SLA) for all applications</w:t>
      </w:r>
    </w:p>
    <w:p w14:paraId="7B72801C"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Provided training to customer and post deployment support for any reported issues maintenance and further enhancement requests.</w:t>
      </w:r>
    </w:p>
    <w:p w14:paraId="72A9BDB0"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Interacted with onshore customer, support teams and product development teams offshore in an onshore offshore module practice while providing 24*7 support to customer.</w:t>
      </w:r>
    </w:p>
    <w:p w14:paraId="74DEEB2A" w14:textId="77777777" w:rsidR="00D50258" w:rsidRPr="009970DA" w:rsidRDefault="00D50258">
      <w:pPr>
        <w:tabs>
          <w:tab w:val="left" w:pos="90"/>
          <w:tab w:val="left" w:pos="180"/>
        </w:tabs>
        <w:ind w:left="360"/>
        <w:jc w:val="both"/>
        <w:rPr>
          <w:sz w:val="22"/>
          <w:szCs w:val="22"/>
        </w:rPr>
      </w:pPr>
    </w:p>
    <w:p w14:paraId="26F0AF8F" w14:textId="77777777" w:rsidR="00D50258" w:rsidRPr="009970DA" w:rsidRDefault="00D50258">
      <w:pPr>
        <w:tabs>
          <w:tab w:val="left" w:pos="90"/>
          <w:tab w:val="left" w:pos="180"/>
        </w:tabs>
        <w:jc w:val="both"/>
        <w:rPr>
          <w:sz w:val="22"/>
          <w:szCs w:val="22"/>
        </w:rPr>
      </w:pPr>
      <w:r w:rsidRPr="009970DA">
        <w:rPr>
          <w:b/>
          <w:sz w:val="22"/>
          <w:szCs w:val="22"/>
        </w:rPr>
        <w:t xml:space="preserve">Environment: </w:t>
      </w:r>
      <w:r w:rsidRPr="009970DA">
        <w:rPr>
          <w:sz w:val="22"/>
          <w:szCs w:val="22"/>
        </w:rPr>
        <w:t xml:space="preserve">JEE – [JDBC, Java, EJB 3.1, </w:t>
      </w:r>
      <w:r w:rsidR="008F79C7" w:rsidRPr="008F79C7">
        <w:rPr>
          <w:b/>
          <w:sz w:val="22"/>
          <w:szCs w:val="22"/>
        </w:rPr>
        <w:t>XML</w:t>
      </w:r>
      <w:r w:rsidRPr="009970DA">
        <w:rPr>
          <w:sz w:val="22"/>
          <w:szCs w:val="22"/>
        </w:rPr>
        <w:t xml:space="preserve">, JMS, JAXB, Oracle 12c, </w:t>
      </w:r>
      <w:r w:rsidR="008F79C7" w:rsidRPr="008F79C7">
        <w:rPr>
          <w:b/>
          <w:sz w:val="22"/>
          <w:szCs w:val="22"/>
        </w:rPr>
        <w:t>SQL</w:t>
      </w:r>
      <w:r w:rsidRPr="009970DA">
        <w:rPr>
          <w:sz w:val="22"/>
          <w:szCs w:val="22"/>
        </w:rPr>
        <w:t xml:space="preserve">, Solaris 10/11, RHEL 5.5/7.1, HTML, CSS, </w:t>
      </w:r>
      <w:r w:rsidR="008F79C7" w:rsidRPr="008F79C7">
        <w:rPr>
          <w:b/>
          <w:sz w:val="22"/>
          <w:szCs w:val="22"/>
        </w:rPr>
        <w:t>JUnit</w:t>
      </w:r>
      <w:r w:rsidRPr="009970DA">
        <w:rPr>
          <w:sz w:val="22"/>
          <w:szCs w:val="22"/>
        </w:rPr>
        <w:t xml:space="preserve">, </w:t>
      </w:r>
      <w:proofErr w:type="spellStart"/>
      <w:r w:rsidRPr="009970DA">
        <w:rPr>
          <w:sz w:val="22"/>
          <w:szCs w:val="22"/>
        </w:rPr>
        <w:t>JMock</w:t>
      </w:r>
      <w:proofErr w:type="spellEnd"/>
      <w:r w:rsidRPr="009970DA">
        <w:rPr>
          <w:sz w:val="22"/>
          <w:szCs w:val="22"/>
        </w:rPr>
        <w:t xml:space="preserve">, Jenkins, </w:t>
      </w:r>
      <w:proofErr w:type="spellStart"/>
      <w:r w:rsidRPr="009970DA">
        <w:rPr>
          <w:sz w:val="22"/>
          <w:szCs w:val="22"/>
        </w:rPr>
        <w:t>findbugs</w:t>
      </w:r>
      <w:proofErr w:type="spellEnd"/>
      <w:r w:rsidRPr="009970DA">
        <w:rPr>
          <w:sz w:val="22"/>
          <w:szCs w:val="22"/>
        </w:rPr>
        <w:t xml:space="preserve">, </w:t>
      </w:r>
      <w:proofErr w:type="spellStart"/>
      <w:r w:rsidRPr="009970DA">
        <w:rPr>
          <w:sz w:val="22"/>
          <w:szCs w:val="22"/>
        </w:rPr>
        <w:t>checkstyle</w:t>
      </w:r>
      <w:proofErr w:type="spellEnd"/>
      <w:r w:rsidRPr="009970DA">
        <w:rPr>
          <w:sz w:val="22"/>
          <w:szCs w:val="22"/>
        </w:rPr>
        <w:t xml:space="preserve">, Sonar, Selenium, curl, </w:t>
      </w:r>
      <w:proofErr w:type="spellStart"/>
      <w:r w:rsidRPr="009970DA">
        <w:rPr>
          <w:sz w:val="22"/>
          <w:szCs w:val="22"/>
        </w:rPr>
        <w:t>perl</w:t>
      </w:r>
      <w:proofErr w:type="spellEnd"/>
    </w:p>
    <w:p w14:paraId="7A8BB9D1" w14:textId="77777777" w:rsidR="00D50258" w:rsidRPr="009970DA" w:rsidRDefault="00D50258">
      <w:pPr>
        <w:pStyle w:val="NoSpacing"/>
        <w:tabs>
          <w:tab w:val="left" w:pos="90"/>
          <w:tab w:val="left" w:pos="180"/>
        </w:tabs>
        <w:jc w:val="both"/>
        <w:rPr>
          <w:sz w:val="22"/>
          <w:szCs w:val="22"/>
        </w:rPr>
      </w:pPr>
    </w:p>
    <w:p w14:paraId="5D6481F5" w14:textId="77777777" w:rsidR="00D50258" w:rsidRPr="009970DA" w:rsidRDefault="00D50258">
      <w:pPr>
        <w:pStyle w:val="NoSpacing"/>
        <w:tabs>
          <w:tab w:val="left" w:pos="90"/>
          <w:tab w:val="left" w:pos="180"/>
        </w:tabs>
        <w:jc w:val="both"/>
        <w:rPr>
          <w:b/>
          <w:sz w:val="22"/>
          <w:szCs w:val="22"/>
        </w:rPr>
      </w:pPr>
      <w:r w:rsidRPr="009970DA">
        <w:rPr>
          <w:b/>
          <w:sz w:val="22"/>
          <w:szCs w:val="22"/>
        </w:rPr>
        <w:t xml:space="preserve">Client: </w:t>
      </w:r>
      <w:proofErr w:type="spellStart"/>
      <w:r w:rsidRPr="009970DA">
        <w:rPr>
          <w:b/>
          <w:sz w:val="22"/>
          <w:szCs w:val="22"/>
        </w:rPr>
        <w:t>Surewest</w:t>
      </w:r>
      <w:proofErr w:type="spellEnd"/>
      <w:r w:rsidRPr="009970DA">
        <w:rPr>
          <w:b/>
          <w:sz w:val="22"/>
          <w:szCs w:val="22"/>
        </w:rPr>
        <w:t xml:space="preserve">    </w:t>
      </w:r>
      <w:r w:rsidRPr="009970DA">
        <w:rPr>
          <w:b/>
          <w:sz w:val="22"/>
          <w:szCs w:val="22"/>
        </w:rPr>
        <w:tab/>
      </w:r>
      <w:r w:rsidRPr="009970DA">
        <w:rPr>
          <w:b/>
          <w:sz w:val="22"/>
          <w:szCs w:val="22"/>
        </w:rPr>
        <w:tab/>
        <w:t xml:space="preserve">                                     </w:t>
      </w:r>
      <w:r w:rsidRPr="009970DA">
        <w:rPr>
          <w:b/>
          <w:sz w:val="22"/>
          <w:szCs w:val="22"/>
        </w:rPr>
        <w:tab/>
        <w:t xml:space="preserve">                                     Jul’ 12 - Jul’ 14</w:t>
      </w:r>
    </w:p>
    <w:p w14:paraId="73DA77BB" w14:textId="77777777" w:rsidR="00D50258" w:rsidRPr="009970DA" w:rsidRDefault="00D50258">
      <w:pPr>
        <w:pStyle w:val="NoSpacing"/>
        <w:tabs>
          <w:tab w:val="left" w:pos="90"/>
          <w:tab w:val="left" w:pos="180"/>
        </w:tabs>
        <w:jc w:val="both"/>
        <w:rPr>
          <w:sz w:val="22"/>
          <w:szCs w:val="22"/>
        </w:rPr>
      </w:pPr>
      <w:r w:rsidRPr="009970DA">
        <w:rPr>
          <w:b/>
          <w:sz w:val="22"/>
          <w:szCs w:val="22"/>
        </w:rPr>
        <w:t>Lead</w:t>
      </w:r>
      <w:r w:rsidR="00672E22" w:rsidRPr="009970DA">
        <w:rPr>
          <w:b/>
          <w:sz w:val="22"/>
          <w:szCs w:val="22"/>
        </w:rPr>
        <w:t xml:space="preserve"> Java</w:t>
      </w:r>
      <w:r w:rsidRPr="009970DA">
        <w:rPr>
          <w:b/>
          <w:sz w:val="22"/>
          <w:szCs w:val="22"/>
        </w:rPr>
        <w:t xml:space="preserve"> Developer</w:t>
      </w:r>
    </w:p>
    <w:p w14:paraId="1F303812" w14:textId="77777777" w:rsidR="00672E22" w:rsidRPr="009970DA" w:rsidRDefault="00672E22">
      <w:pPr>
        <w:pStyle w:val="NoSpacing"/>
        <w:tabs>
          <w:tab w:val="left" w:pos="90"/>
          <w:tab w:val="left" w:pos="180"/>
        </w:tabs>
        <w:jc w:val="both"/>
        <w:rPr>
          <w:sz w:val="22"/>
          <w:szCs w:val="22"/>
        </w:rPr>
      </w:pPr>
    </w:p>
    <w:p w14:paraId="17E3DD30" w14:textId="77777777" w:rsidR="00D50258" w:rsidRPr="009970DA" w:rsidRDefault="00D50258">
      <w:pPr>
        <w:pStyle w:val="NoSpacing"/>
        <w:tabs>
          <w:tab w:val="left" w:pos="90"/>
          <w:tab w:val="left" w:pos="180"/>
        </w:tabs>
        <w:jc w:val="both"/>
        <w:rPr>
          <w:b/>
          <w:sz w:val="22"/>
          <w:szCs w:val="22"/>
        </w:rPr>
      </w:pPr>
      <w:r w:rsidRPr="009970DA">
        <w:rPr>
          <w:sz w:val="22"/>
          <w:szCs w:val="22"/>
        </w:rPr>
        <w:t xml:space="preserve">IP Device Management and Reporting solution is used to manage fault and performance for SNMP enabled devices along with discovery of devices. The faults were listened as notifications from devices and performance management was done using SNMP polling. Template Method Pattern used for defining templates for the custom action on faults. State machine engine was designed to manage the state of devices. The discovery engine was developed using Rocket Software middleware. </w:t>
      </w:r>
    </w:p>
    <w:p w14:paraId="1BA93B54" w14:textId="77777777" w:rsidR="00D50258" w:rsidRPr="009970DA" w:rsidRDefault="00D50258">
      <w:pPr>
        <w:pStyle w:val="NoSpacing"/>
        <w:tabs>
          <w:tab w:val="left" w:pos="90"/>
          <w:tab w:val="left" w:pos="180"/>
        </w:tabs>
        <w:jc w:val="both"/>
        <w:rPr>
          <w:b/>
          <w:sz w:val="22"/>
          <w:szCs w:val="22"/>
        </w:rPr>
      </w:pPr>
    </w:p>
    <w:p w14:paraId="4655C488" w14:textId="77777777" w:rsidR="00D50258" w:rsidRPr="009970DA" w:rsidRDefault="00D50258">
      <w:pPr>
        <w:pStyle w:val="NoSpacing"/>
        <w:tabs>
          <w:tab w:val="left" w:pos="90"/>
          <w:tab w:val="left" w:pos="180"/>
        </w:tabs>
        <w:jc w:val="both"/>
        <w:rPr>
          <w:sz w:val="22"/>
          <w:szCs w:val="22"/>
        </w:rPr>
      </w:pPr>
      <w:r w:rsidRPr="009970DA">
        <w:rPr>
          <w:b/>
          <w:sz w:val="22"/>
          <w:szCs w:val="22"/>
          <w:u w:val="single"/>
        </w:rPr>
        <w:t>Responsibilities</w:t>
      </w:r>
      <w:r w:rsidRPr="009970DA">
        <w:rPr>
          <w:sz w:val="22"/>
          <w:szCs w:val="22"/>
          <w:u w:val="single"/>
        </w:rPr>
        <w:t>:</w:t>
      </w:r>
    </w:p>
    <w:p w14:paraId="63616607"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Worked as Team Lead and primary Architect for the project. </w:t>
      </w:r>
    </w:p>
    <w:p w14:paraId="2A940578"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Activities involved analysis of requirements, the design, development, integration, deployment and testing. Design UI, Middleware and reporting solution.</w:t>
      </w:r>
    </w:p>
    <w:p w14:paraId="0BA287CA"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Designed and developed application using JEE design patterns.</w:t>
      </w:r>
    </w:p>
    <w:p w14:paraId="754016E3"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Technical documentation and review for requirements specification, high level design and unit testing plan.</w:t>
      </w:r>
    </w:p>
    <w:p w14:paraId="36BAFFBF"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Developed enterprise server side solution used JBOSS </w:t>
      </w:r>
      <w:proofErr w:type="spellStart"/>
      <w:r w:rsidRPr="009970DA">
        <w:rPr>
          <w:sz w:val="22"/>
          <w:szCs w:val="22"/>
        </w:rPr>
        <w:t>Wildfly</w:t>
      </w:r>
      <w:proofErr w:type="spellEnd"/>
      <w:r w:rsidRPr="009970DA">
        <w:rPr>
          <w:sz w:val="22"/>
          <w:szCs w:val="22"/>
        </w:rPr>
        <w:t xml:space="preserve"> as the application server and REST Web Services.</w:t>
      </w:r>
    </w:p>
    <w:p w14:paraId="3EF210D6"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Designed message queue service provider using JBOSS MQ.</w:t>
      </w:r>
    </w:p>
    <w:p w14:paraId="677CC266"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Developed JMS client source and consumers using JMS specifications.</w:t>
      </w:r>
    </w:p>
    <w:p w14:paraId="383AA908"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Analysed and compared </w:t>
      </w:r>
      <w:r w:rsidR="008F79C7" w:rsidRPr="008F79C7">
        <w:rPr>
          <w:b/>
          <w:sz w:val="22"/>
          <w:szCs w:val="22"/>
        </w:rPr>
        <w:t>Spring</w:t>
      </w:r>
      <w:r w:rsidRPr="009970DA">
        <w:rPr>
          <w:sz w:val="22"/>
          <w:szCs w:val="22"/>
        </w:rPr>
        <w:t xml:space="preserve"> OAuth2 security and basic authentication and authorization of JBoss.</w:t>
      </w:r>
    </w:p>
    <w:p w14:paraId="3D7379EA"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Developed restful web services using Jersey 2.x as JAX-RS REST 2.0 implementation.</w:t>
      </w:r>
    </w:p>
    <w:p w14:paraId="1218CFF7" w14:textId="77777777" w:rsidR="00D50258" w:rsidRPr="009970DA" w:rsidRDefault="00D50258">
      <w:pPr>
        <w:numPr>
          <w:ilvl w:val="0"/>
          <w:numId w:val="4"/>
        </w:numPr>
        <w:tabs>
          <w:tab w:val="left" w:pos="90"/>
          <w:tab w:val="left" w:pos="180"/>
        </w:tabs>
        <w:jc w:val="both"/>
        <w:rPr>
          <w:sz w:val="22"/>
          <w:szCs w:val="22"/>
        </w:rPr>
      </w:pPr>
      <w:r w:rsidRPr="009970DA">
        <w:rPr>
          <w:sz w:val="22"/>
          <w:szCs w:val="22"/>
        </w:rPr>
        <w:lastRenderedPageBreak/>
        <w:t xml:space="preserve">Designed synchronized multithreaded engine to process multiple polling requests and response at the same time from various devices. </w:t>
      </w:r>
      <w:r w:rsidR="008F79C7" w:rsidRPr="008F79C7">
        <w:rPr>
          <w:b/>
          <w:sz w:val="22"/>
          <w:szCs w:val="22"/>
        </w:rPr>
        <w:t>MVC</w:t>
      </w:r>
      <w:r w:rsidRPr="009970DA">
        <w:rPr>
          <w:sz w:val="22"/>
          <w:szCs w:val="22"/>
        </w:rPr>
        <w:t xml:space="preserve"> and template design pattern was extensively used in the design for the correlation engine.</w:t>
      </w:r>
    </w:p>
    <w:p w14:paraId="5CEEF4EB"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Used load balancing algorithms to spread out SNMP polling requests over time to ease out the load on the system.</w:t>
      </w:r>
    </w:p>
    <w:p w14:paraId="5636D26E"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Responsible for build using maven and release the code from Perforce.</w:t>
      </w:r>
    </w:p>
    <w:p w14:paraId="1033B7DB"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Developed </w:t>
      </w:r>
      <w:r w:rsidR="008F79C7" w:rsidRPr="008F79C7">
        <w:rPr>
          <w:b/>
          <w:sz w:val="22"/>
          <w:szCs w:val="22"/>
        </w:rPr>
        <w:t>JUnit</w:t>
      </w:r>
      <w:r w:rsidRPr="009970DA">
        <w:rPr>
          <w:sz w:val="22"/>
          <w:szCs w:val="22"/>
        </w:rPr>
        <w:t xml:space="preserve"> test cases for all the developed modules.</w:t>
      </w:r>
    </w:p>
    <w:p w14:paraId="2B2103A2"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Developed standalone UI using Java Swing for configuration and testing of IP Management Solution that could be used alternatively with web UI.</w:t>
      </w:r>
    </w:p>
    <w:p w14:paraId="2C9524BC"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Developed </w:t>
      </w:r>
      <w:proofErr w:type="spellStart"/>
      <w:r w:rsidRPr="009970DA">
        <w:rPr>
          <w:sz w:val="22"/>
          <w:szCs w:val="22"/>
        </w:rPr>
        <w:t>perl</w:t>
      </w:r>
      <w:proofErr w:type="spellEnd"/>
      <w:r w:rsidRPr="009970DA">
        <w:rPr>
          <w:sz w:val="22"/>
          <w:szCs w:val="22"/>
        </w:rPr>
        <w:t xml:space="preserve"> scripts for black box testing.</w:t>
      </w:r>
    </w:p>
    <w:p w14:paraId="70AF13B0"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Developed shell script and cron jobs for automated unit testing in a continuous integration environment.</w:t>
      </w:r>
    </w:p>
    <w:p w14:paraId="07934D83"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Deployed JSP and server side components to the JBOSS </w:t>
      </w:r>
      <w:proofErr w:type="spellStart"/>
      <w:r w:rsidRPr="009970DA">
        <w:rPr>
          <w:sz w:val="22"/>
          <w:szCs w:val="22"/>
        </w:rPr>
        <w:t>Wildfly</w:t>
      </w:r>
      <w:proofErr w:type="spellEnd"/>
      <w:r w:rsidRPr="009970DA">
        <w:rPr>
          <w:sz w:val="22"/>
          <w:szCs w:val="22"/>
        </w:rPr>
        <w:t xml:space="preserve"> server.</w:t>
      </w:r>
    </w:p>
    <w:p w14:paraId="391156C2"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Created the domains, application servers and load balancers using JBOSS </w:t>
      </w:r>
      <w:proofErr w:type="spellStart"/>
      <w:r w:rsidRPr="009970DA">
        <w:rPr>
          <w:sz w:val="22"/>
          <w:szCs w:val="22"/>
        </w:rPr>
        <w:t>Wildfly</w:t>
      </w:r>
      <w:proofErr w:type="spellEnd"/>
      <w:r w:rsidRPr="009970DA">
        <w:rPr>
          <w:sz w:val="22"/>
          <w:szCs w:val="22"/>
        </w:rPr>
        <w:t>.</w:t>
      </w:r>
    </w:p>
    <w:p w14:paraId="693A24D8"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The project is developed using TDD methodology in </w:t>
      </w:r>
      <w:r w:rsidR="008F79C7" w:rsidRPr="008F79C7">
        <w:rPr>
          <w:b/>
          <w:sz w:val="22"/>
          <w:szCs w:val="22"/>
        </w:rPr>
        <w:t>Agile</w:t>
      </w:r>
      <w:r w:rsidRPr="009970DA">
        <w:rPr>
          <w:sz w:val="22"/>
          <w:szCs w:val="22"/>
        </w:rPr>
        <w:t>/</w:t>
      </w:r>
      <w:r w:rsidR="008F79C7" w:rsidRPr="008F79C7">
        <w:rPr>
          <w:b/>
          <w:sz w:val="22"/>
          <w:szCs w:val="22"/>
        </w:rPr>
        <w:t>SCRUM</w:t>
      </w:r>
      <w:r w:rsidRPr="009970DA">
        <w:rPr>
          <w:sz w:val="22"/>
          <w:szCs w:val="22"/>
        </w:rPr>
        <w:t xml:space="preserve"> used as the project management methodology.</w:t>
      </w:r>
    </w:p>
    <w:p w14:paraId="76A46089"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Designed Persistence layer and integration using JDBC (DAO), </w:t>
      </w:r>
      <w:r w:rsidR="008F79C7" w:rsidRPr="008F79C7">
        <w:rPr>
          <w:b/>
          <w:sz w:val="22"/>
          <w:szCs w:val="22"/>
        </w:rPr>
        <w:t>Hibernate</w:t>
      </w:r>
      <w:r w:rsidRPr="009970DA">
        <w:rPr>
          <w:sz w:val="22"/>
          <w:szCs w:val="22"/>
        </w:rPr>
        <w:t xml:space="preserve"> (Entity Beans).</w:t>
      </w:r>
    </w:p>
    <w:p w14:paraId="1B186175"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Continuous managed environment was managed using Jenkins </w:t>
      </w:r>
      <w:r w:rsidR="00A54BFC" w:rsidRPr="009970DA">
        <w:rPr>
          <w:sz w:val="22"/>
          <w:szCs w:val="22"/>
        </w:rPr>
        <w:t xml:space="preserve">DevOps </w:t>
      </w:r>
      <w:r w:rsidRPr="009970DA">
        <w:rPr>
          <w:sz w:val="22"/>
          <w:szCs w:val="22"/>
        </w:rPr>
        <w:t>with sonar for the code coverage.</w:t>
      </w:r>
    </w:p>
    <w:p w14:paraId="115F7862"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Performing sanity test before making the application live after deployment.</w:t>
      </w:r>
    </w:p>
    <w:p w14:paraId="169A07E5"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Monitoring Service Level Agreements (SLA) for all applications.</w:t>
      </w:r>
    </w:p>
    <w:p w14:paraId="2E2D89D3" w14:textId="77777777" w:rsidR="00D50258" w:rsidRPr="009970DA" w:rsidRDefault="00D50258">
      <w:pPr>
        <w:numPr>
          <w:ilvl w:val="0"/>
          <w:numId w:val="4"/>
        </w:numPr>
        <w:tabs>
          <w:tab w:val="left" w:pos="90"/>
          <w:tab w:val="left" w:pos="180"/>
        </w:tabs>
        <w:jc w:val="both"/>
        <w:rPr>
          <w:b/>
          <w:sz w:val="22"/>
          <w:szCs w:val="22"/>
        </w:rPr>
      </w:pPr>
      <w:r w:rsidRPr="009970DA">
        <w:rPr>
          <w:sz w:val="22"/>
          <w:szCs w:val="22"/>
        </w:rPr>
        <w:t>Provided training to customer and post deployment support for any reported issues.</w:t>
      </w:r>
    </w:p>
    <w:p w14:paraId="240D2EE2" w14:textId="77777777" w:rsidR="00D50258" w:rsidRPr="009970DA" w:rsidRDefault="00D50258">
      <w:pPr>
        <w:pStyle w:val="NoSpacing"/>
        <w:tabs>
          <w:tab w:val="left" w:pos="90"/>
          <w:tab w:val="left" w:pos="180"/>
        </w:tabs>
        <w:jc w:val="both"/>
        <w:rPr>
          <w:sz w:val="22"/>
          <w:szCs w:val="22"/>
        </w:rPr>
      </w:pPr>
      <w:r w:rsidRPr="009970DA">
        <w:rPr>
          <w:b/>
          <w:sz w:val="22"/>
          <w:szCs w:val="22"/>
        </w:rPr>
        <w:t>Environment</w:t>
      </w:r>
      <w:r w:rsidRPr="009970DA">
        <w:rPr>
          <w:sz w:val="22"/>
          <w:szCs w:val="22"/>
        </w:rPr>
        <w:t xml:space="preserve">: JEE – [JDBC, JAX-RS (Jersey 2.x), Java, </w:t>
      </w:r>
      <w:r w:rsidR="008F79C7" w:rsidRPr="008F79C7">
        <w:rPr>
          <w:b/>
          <w:sz w:val="22"/>
          <w:szCs w:val="22"/>
        </w:rPr>
        <w:t>XML</w:t>
      </w:r>
      <w:r w:rsidRPr="009970DA">
        <w:rPr>
          <w:sz w:val="22"/>
          <w:szCs w:val="22"/>
        </w:rPr>
        <w:t xml:space="preserve">, JSON, CDI, JMS, JAXB, JSON], Oracle 11g/12c, </w:t>
      </w:r>
      <w:r w:rsidR="008F79C7" w:rsidRPr="008F79C7">
        <w:rPr>
          <w:b/>
          <w:sz w:val="22"/>
          <w:szCs w:val="22"/>
        </w:rPr>
        <w:t>SQL</w:t>
      </w:r>
      <w:r w:rsidRPr="009970DA">
        <w:rPr>
          <w:sz w:val="22"/>
          <w:szCs w:val="22"/>
        </w:rPr>
        <w:t xml:space="preserve">, Java Swing, JBOSS </w:t>
      </w:r>
      <w:proofErr w:type="spellStart"/>
      <w:r w:rsidRPr="009970DA">
        <w:rPr>
          <w:sz w:val="22"/>
          <w:szCs w:val="22"/>
        </w:rPr>
        <w:t>Wildfly</w:t>
      </w:r>
      <w:proofErr w:type="spellEnd"/>
      <w:r w:rsidRPr="009970DA">
        <w:rPr>
          <w:sz w:val="22"/>
          <w:szCs w:val="22"/>
        </w:rPr>
        <w:t xml:space="preserve"> Application Server, Solaris 10/11, RHEL 5.5/7.1, JavaScript, GWT, HTML, CSS, </w:t>
      </w:r>
      <w:r w:rsidR="008F79C7" w:rsidRPr="008F79C7">
        <w:rPr>
          <w:b/>
          <w:sz w:val="22"/>
          <w:szCs w:val="22"/>
        </w:rPr>
        <w:t>JUnit</w:t>
      </w:r>
      <w:r w:rsidRPr="009970DA">
        <w:rPr>
          <w:sz w:val="22"/>
          <w:szCs w:val="22"/>
        </w:rPr>
        <w:t xml:space="preserve">, Mockito, </w:t>
      </w:r>
      <w:proofErr w:type="spellStart"/>
      <w:r w:rsidRPr="009970DA">
        <w:rPr>
          <w:sz w:val="22"/>
          <w:szCs w:val="22"/>
        </w:rPr>
        <w:t>perl</w:t>
      </w:r>
      <w:proofErr w:type="spellEnd"/>
      <w:r w:rsidRPr="009970DA">
        <w:rPr>
          <w:sz w:val="22"/>
          <w:szCs w:val="22"/>
        </w:rPr>
        <w:t>. NetBeans</w:t>
      </w:r>
    </w:p>
    <w:p w14:paraId="28CC55AA" w14:textId="77777777" w:rsidR="00D50258" w:rsidRPr="009970DA" w:rsidRDefault="00D50258">
      <w:pPr>
        <w:pStyle w:val="NoSpacing"/>
        <w:tabs>
          <w:tab w:val="left" w:pos="90"/>
          <w:tab w:val="left" w:pos="180"/>
        </w:tabs>
        <w:jc w:val="both"/>
        <w:rPr>
          <w:sz w:val="22"/>
          <w:szCs w:val="22"/>
        </w:rPr>
      </w:pPr>
    </w:p>
    <w:p w14:paraId="41FF3220" w14:textId="77777777" w:rsidR="00D50258" w:rsidRPr="009970DA" w:rsidRDefault="00D50258">
      <w:pPr>
        <w:pStyle w:val="NoSpacing"/>
        <w:tabs>
          <w:tab w:val="left" w:pos="90"/>
          <w:tab w:val="left" w:pos="180"/>
        </w:tabs>
        <w:jc w:val="both"/>
        <w:rPr>
          <w:b/>
          <w:sz w:val="22"/>
          <w:szCs w:val="22"/>
        </w:rPr>
      </w:pPr>
      <w:r w:rsidRPr="009970DA">
        <w:rPr>
          <w:b/>
          <w:sz w:val="22"/>
          <w:szCs w:val="22"/>
        </w:rPr>
        <w:t>Client: AT&amp;T Mobility,</w:t>
      </w:r>
      <w:r w:rsidRPr="009970DA">
        <w:rPr>
          <w:sz w:val="22"/>
          <w:szCs w:val="22"/>
        </w:rPr>
        <w:t xml:space="preserve"> </w:t>
      </w:r>
      <w:r w:rsidRPr="009970DA">
        <w:rPr>
          <w:b/>
          <w:sz w:val="22"/>
          <w:szCs w:val="22"/>
        </w:rPr>
        <w:t>NTT (Japan)</w:t>
      </w:r>
      <w:r w:rsidRPr="009970DA">
        <w:rPr>
          <w:b/>
          <w:sz w:val="22"/>
          <w:szCs w:val="22"/>
        </w:rPr>
        <w:tab/>
        <w:t xml:space="preserve">   </w:t>
      </w:r>
      <w:r w:rsidRPr="009970DA">
        <w:rPr>
          <w:b/>
          <w:sz w:val="22"/>
          <w:szCs w:val="22"/>
        </w:rPr>
        <w:tab/>
      </w:r>
      <w:r w:rsidRPr="009970DA">
        <w:rPr>
          <w:b/>
          <w:sz w:val="22"/>
          <w:szCs w:val="22"/>
        </w:rPr>
        <w:tab/>
      </w:r>
      <w:r w:rsidRPr="009970DA">
        <w:rPr>
          <w:b/>
          <w:sz w:val="22"/>
          <w:szCs w:val="22"/>
        </w:rPr>
        <w:tab/>
        <w:t xml:space="preserve">                            Jul’ 11 - Jul’ 12</w:t>
      </w:r>
    </w:p>
    <w:p w14:paraId="7632C785" w14:textId="77777777" w:rsidR="00D50258" w:rsidRPr="009970DA" w:rsidRDefault="00D50258">
      <w:pPr>
        <w:pStyle w:val="NoSpacing"/>
        <w:tabs>
          <w:tab w:val="left" w:pos="90"/>
          <w:tab w:val="left" w:pos="180"/>
        </w:tabs>
        <w:jc w:val="both"/>
        <w:rPr>
          <w:sz w:val="22"/>
          <w:szCs w:val="22"/>
        </w:rPr>
      </w:pPr>
      <w:r w:rsidRPr="009970DA">
        <w:rPr>
          <w:b/>
          <w:sz w:val="22"/>
          <w:szCs w:val="22"/>
        </w:rPr>
        <w:t xml:space="preserve">Sr. </w:t>
      </w:r>
      <w:r w:rsidR="00672E22" w:rsidRPr="009970DA">
        <w:rPr>
          <w:b/>
          <w:sz w:val="22"/>
          <w:szCs w:val="22"/>
        </w:rPr>
        <w:t xml:space="preserve">Java </w:t>
      </w:r>
      <w:r w:rsidRPr="009970DA">
        <w:rPr>
          <w:b/>
          <w:sz w:val="22"/>
          <w:szCs w:val="22"/>
        </w:rPr>
        <w:t>Developer</w:t>
      </w:r>
    </w:p>
    <w:p w14:paraId="151D279D" w14:textId="77777777" w:rsidR="00672E22" w:rsidRPr="009970DA" w:rsidRDefault="00672E22">
      <w:pPr>
        <w:suppressAutoHyphens w:val="0"/>
        <w:rPr>
          <w:sz w:val="22"/>
          <w:szCs w:val="22"/>
        </w:rPr>
      </w:pPr>
    </w:p>
    <w:p w14:paraId="1A8573E6" w14:textId="77777777" w:rsidR="00D50258" w:rsidRPr="009970DA" w:rsidRDefault="00D50258">
      <w:pPr>
        <w:suppressAutoHyphens w:val="0"/>
        <w:rPr>
          <w:b/>
          <w:sz w:val="22"/>
          <w:szCs w:val="22"/>
        </w:rPr>
      </w:pPr>
      <w:r w:rsidRPr="009970DA">
        <w:rPr>
          <w:sz w:val="22"/>
          <w:szCs w:val="22"/>
        </w:rPr>
        <w:t>Port legacy NetExpert C++ application to run on RHEL5.5 platform. Internationalization (i18n) support for legacy C++ NetExpert applications.</w:t>
      </w:r>
    </w:p>
    <w:p w14:paraId="0CBC0B6F" w14:textId="77777777" w:rsidR="00D50258" w:rsidRPr="009970DA" w:rsidRDefault="00D50258">
      <w:pPr>
        <w:pStyle w:val="NoSpacing"/>
        <w:tabs>
          <w:tab w:val="left" w:pos="90"/>
          <w:tab w:val="left" w:pos="180"/>
        </w:tabs>
        <w:jc w:val="both"/>
        <w:rPr>
          <w:b/>
          <w:sz w:val="22"/>
          <w:szCs w:val="22"/>
        </w:rPr>
      </w:pPr>
    </w:p>
    <w:p w14:paraId="250F62BD" w14:textId="77777777" w:rsidR="00D50258" w:rsidRPr="009970DA" w:rsidRDefault="00D50258">
      <w:pPr>
        <w:pStyle w:val="NoSpacing"/>
        <w:tabs>
          <w:tab w:val="left" w:pos="90"/>
          <w:tab w:val="left" w:pos="180"/>
        </w:tabs>
        <w:jc w:val="both"/>
        <w:rPr>
          <w:sz w:val="22"/>
          <w:szCs w:val="22"/>
        </w:rPr>
      </w:pPr>
      <w:r w:rsidRPr="009970DA">
        <w:rPr>
          <w:b/>
          <w:sz w:val="22"/>
          <w:szCs w:val="22"/>
          <w:u w:val="single"/>
        </w:rPr>
        <w:t>Responsibilities</w:t>
      </w:r>
      <w:r w:rsidRPr="009970DA">
        <w:rPr>
          <w:sz w:val="22"/>
          <w:szCs w:val="22"/>
          <w:u w:val="single"/>
        </w:rPr>
        <w:t>:</w:t>
      </w:r>
    </w:p>
    <w:p w14:paraId="5A4BB617"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Worked as Senior developer in porting </w:t>
      </w:r>
      <w:proofErr w:type="spellStart"/>
      <w:r w:rsidRPr="009970DA">
        <w:rPr>
          <w:sz w:val="22"/>
          <w:szCs w:val="22"/>
        </w:rPr>
        <w:t>NeExpert</w:t>
      </w:r>
      <w:proofErr w:type="spellEnd"/>
      <w:r w:rsidRPr="009970DA">
        <w:rPr>
          <w:sz w:val="22"/>
          <w:szCs w:val="22"/>
        </w:rPr>
        <w:t xml:space="preserve"> C++ legacy applications to run on </w:t>
      </w:r>
      <w:r w:rsidR="008F79C7" w:rsidRPr="008F79C7">
        <w:rPr>
          <w:b/>
          <w:sz w:val="22"/>
          <w:szCs w:val="22"/>
        </w:rPr>
        <w:t>Linux</w:t>
      </w:r>
      <w:r w:rsidRPr="009970DA">
        <w:rPr>
          <w:sz w:val="22"/>
          <w:szCs w:val="22"/>
        </w:rPr>
        <w:t xml:space="preserve"> platform and this activity also required migrating a lot of third party packages.  </w:t>
      </w:r>
    </w:p>
    <w:p w14:paraId="25956A7F"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i18n support was added to support Unicode, multi-byte characters and globalization of user interfaces and logged messages.</w:t>
      </w:r>
    </w:p>
    <w:p w14:paraId="70235151"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Involved in troubleshooting, maintenance activity for the released product leveraging tools </w:t>
      </w:r>
      <w:proofErr w:type="spellStart"/>
      <w:r w:rsidRPr="009970DA">
        <w:rPr>
          <w:sz w:val="22"/>
          <w:szCs w:val="22"/>
        </w:rPr>
        <w:t>gdb</w:t>
      </w:r>
      <w:proofErr w:type="spellEnd"/>
      <w:r w:rsidRPr="009970DA">
        <w:rPr>
          <w:sz w:val="22"/>
          <w:szCs w:val="22"/>
        </w:rPr>
        <w:t xml:space="preserve">, </w:t>
      </w:r>
      <w:proofErr w:type="spellStart"/>
      <w:r w:rsidRPr="009970DA">
        <w:rPr>
          <w:sz w:val="22"/>
          <w:szCs w:val="22"/>
        </w:rPr>
        <w:t>mdb</w:t>
      </w:r>
      <w:proofErr w:type="spellEnd"/>
      <w:r w:rsidRPr="009970DA">
        <w:rPr>
          <w:sz w:val="22"/>
          <w:szCs w:val="22"/>
        </w:rPr>
        <w:t xml:space="preserve">, </w:t>
      </w:r>
      <w:proofErr w:type="spellStart"/>
      <w:r w:rsidRPr="009970DA">
        <w:rPr>
          <w:sz w:val="22"/>
          <w:szCs w:val="22"/>
        </w:rPr>
        <w:t>strace</w:t>
      </w:r>
      <w:proofErr w:type="spellEnd"/>
      <w:r w:rsidRPr="009970DA">
        <w:rPr>
          <w:sz w:val="22"/>
          <w:szCs w:val="22"/>
        </w:rPr>
        <w:t xml:space="preserve">/truss. </w:t>
      </w:r>
    </w:p>
    <w:p w14:paraId="15F37FB2" w14:textId="77777777" w:rsidR="00D50258" w:rsidRPr="009970DA" w:rsidRDefault="00D50258">
      <w:pPr>
        <w:numPr>
          <w:ilvl w:val="0"/>
          <w:numId w:val="4"/>
        </w:numPr>
        <w:tabs>
          <w:tab w:val="left" w:pos="90"/>
          <w:tab w:val="left" w:pos="180"/>
        </w:tabs>
        <w:jc w:val="both"/>
        <w:rPr>
          <w:b/>
          <w:sz w:val="22"/>
          <w:szCs w:val="22"/>
        </w:rPr>
      </w:pPr>
      <w:r w:rsidRPr="009970DA">
        <w:rPr>
          <w:sz w:val="22"/>
          <w:szCs w:val="22"/>
        </w:rPr>
        <w:t>Involved in localization of legacy Java Swing based UI.</w:t>
      </w:r>
    </w:p>
    <w:p w14:paraId="39769F77" w14:textId="77777777" w:rsidR="00D50258" w:rsidRPr="009970DA" w:rsidRDefault="00D50258">
      <w:pPr>
        <w:pStyle w:val="NoSpacing"/>
        <w:tabs>
          <w:tab w:val="left" w:pos="90"/>
          <w:tab w:val="left" w:pos="180"/>
        </w:tabs>
        <w:jc w:val="both"/>
        <w:rPr>
          <w:sz w:val="22"/>
          <w:szCs w:val="22"/>
        </w:rPr>
      </w:pPr>
      <w:r w:rsidRPr="009970DA">
        <w:rPr>
          <w:b/>
          <w:sz w:val="22"/>
          <w:szCs w:val="22"/>
        </w:rPr>
        <w:t>Environment</w:t>
      </w:r>
      <w:r w:rsidRPr="009970DA">
        <w:rPr>
          <w:sz w:val="22"/>
          <w:szCs w:val="22"/>
        </w:rPr>
        <w:t xml:space="preserve">: C++, Oracle 11g/12c, </w:t>
      </w:r>
      <w:r w:rsidR="008F79C7" w:rsidRPr="008F79C7">
        <w:rPr>
          <w:b/>
          <w:sz w:val="22"/>
          <w:szCs w:val="22"/>
        </w:rPr>
        <w:t>SQL</w:t>
      </w:r>
      <w:r w:rsidRPr="009970DA">
        <w:rPr>
          <w:sz w:val="22"/>
          <w:szCs w:val="22"/>
        </w:rPr>
        <w:t>, Solaris 10/11, RHEL 5.5/7.1, Java Swing</w:t>
      </w:r>
    </w:p>
    <w:p w14:paraId="16D05CDE" w14:textId="77777777" w:rsidR="00D50258" w:rsidRPr="009970DA" w:rsidRDefault="00D50258">
      <w:pPr>
        <w:pStyle w:val="NoSpacing"/>
        <w:tabs>
          <w:tab w:val="left" w:pos="90"/>
          <w:tab w:val="left" w:pos="180"/>
        </w:tabs>
        <w:jc w:val="both"/>
        <w:rPr>
          <w:sz w:val="22"/>
          <w:szCs w:val="22"/>
        </w:rPr>
      </w:pPr>
    </w:p>
    <w:p w14:paraId="528772CF" w14:textId="77777777" w:rsidR="00D50258" w:rsidRPr="009970DA" w:rsidRDefault="00D50258">
      <w:pPr>
        <w:pStyle w:val="NoSpacing"/>
        <w:tabs>
          <w:tab w:val="left" w:pos="90"/>
          <w:tab w:val="left" w:pos="180"/>
        </w:tabs>
        <w:jc w:val="both"/>
        <w:rPr>
          <w:b/>
          <w:sz w:val="22"/>
          <w:szCs w:val="22"/>
        </w:rPr>
      </w:pPr>
      <w:r w:rsidRPr="009970DA">
        <w:rPr>
          <w:b/>
          <w:sz w:val="22"/>
          <w:szCs w:val="22"/>
        </w:rPr>
        <w:t>Client: VFNL</w:t>
      </w:r>
      <w:r w:rsidRPr="009970DA">
        <w:rPr>
          <w:b/>
          <w:sz w:val="22"/>
          <w:szCs w:val="22"/>
        </w:rPr>
        <w:tab/>
      </w:r>
      <w:r w:rsidRPr="009970DA">
        <w:rPr>
          <w:b/>
          <w:sz w:val="22"/>
          <w:szCs w:val="22"/>
        </w:rPr>
        <w:tab/>
      </w:r>
      <w:r w:rsidRPr="009970DA">
        <w:rPr>
          <w:b/>
          <w:sz w:val="22"/>
          <w:szCs w:val="22"/>
        </w:rPr>
        <w:tab/>
      </w:r>
      <w:r w:rsidRPr="009970DA">
        <w:rPr>
          <w:b/>
          <w:sz w:val="22"/>
          <w:szCs w:val="22"/>
        </w:rPr>
        <w:tab/>
      </w:r>
      <w:r w:rsidRPr="009970DA">
        <w:rPr>
          <w:b/>
          <w:sz w:val="22"/>
          <w:szCs w:val="22"/>
        </w:rPr>
        <w:tab/>
      </w:r>
      <w:r w:rsidRPr="009970DA">
        <w:rPr>
          <w:b/>
          <w:sz w:val="22"/>
          <w:szCs w:val="22"/>
        </w:rPr>
        <w:tab/>
        <w:t xml:space="preserve">    </w:t>
      </w:r>
      <w:r w:rsidRPr="009970DA">
        <w:rPr>
          <w:b/>
          <w:sz w:val="22"/>
          <w:szCs w:val="22"/>
        </w:rPr>
        <w:tab/>
      </w:r>
      <w:r w:rsidRPr="009970DA">
        <w:rPr>
          <w:b/>
          <w:sz w:val="22"/>
          <w:szCs w:val="22"/>
        </w:rPr>
        <w:tab/>
        <w:t xml:space="preserve">           Jul’ 08- Jun’ 11</w:t>
      </w:r>
    </w:p>
    <w:p w14:paraId="314C57F3" w14:textId="77777777" w:rsidR="00D50258" w:rsidRPr="009970DA" w:rsidRDefault="00D50258">
      <w:pPr>
        <w:pStyle w:val="NoSpacing"/>
        <w:tabs>
          <w:tab w:val="left" w:pos="90"/>
          <w:tab w:val="left" w:pos="180"/>
        </w:tabs>
        <w:jc w:val="both"/>
        <w:rPr>
          <w:sz w:val="22"/>
          <w:szCs w:val="22"/>
        </w:rPr>
      </w:pPr>
      <w:r w:rsidRPr="009970DA">
        <w:rPr>
          <w:b/>
          <w:sz w:val="22"/>
          <w:szCs w:val="22"/>
        </w:rPr>
        <w:t>Sr. Java Developer</w:t>
      </w:r>
    </w:p>
    <w:p w14:paraId="58D6DC91" w14:textId="77777777" w:rsidR="00D50258" w:rsidRPr="009970DA" w:rsidRDefault="00D50258">
      <w:pPr>
        <w:pStyle w:val="NoSpacing"/>
        <w:tabs>
          <w:tab w:val="left" w:pos="90"/>
          <w:tab w:val="left" w:pos="180"/>
        </w:tabs>
        <w:jc w:val="both"/>
        <w:rPr>
          <w:b/>
          <w:sz w:val="22"/>
          <w:szCs w:val="22"/>
        </w:rPr>
      </w:pPr>
      <w:r w:rsidRPr="009970DA">
        <w:rPr>
          <w:sz w:val="22"/>
          <w:szCs w:val="22"/>
        </w:rPr>
        <w:t xml:space="preserve">Service Assurance Solution – This is an enterprise server side solution which added service assurance over top of network assurance layer. The solutions was developed using JBOSS application server using Entity Java Beans 3.0 technology. </w:t>
      </w:r>
      <w:r w:rsidR="008F79C7" w:rsidRPr="008F79C7">
        <w:rPr>
          <w:b/>
          <w:sz w:val="22"/>
          <w:szCs w:val="22"/>
        </w:rPr>
        <w:t>Hibernate</w:t>
      </w:r>
      <w:r w:rsidRPr="009970DA">
        <w:rPr>
          <w:sz w:val="22"/>
          <w:szCs w:val="22"/>
        </w:rPr>
        <w:t xml:space="preserve"> as the JPA implementation. JBOSS messaging was used as implementation of JMS 1.1 for inter process communication and as a data source.</w:t>
      </w:r>
    </w:p>
    <w:p w14:paraId="45D897F8" w14:textId="77777777" w:rsidR="00D50258" w:rsidRPr="009970DA" w:rsidRDefault="00D50258">
      <w:pPr>
        <w:pStyle w:val="NoSpacing"/>
        <w:tabs>
          <w:tab w:val="left" w:pos="90"/>
          <w:tab w:val="left" w:pos="180"/>
        </w:tabs>
        <w:jc w:val="both"/>
        <w:rPr>
          <w:b/>
          <w:sz w:val="22"/>
          <w:szCs w:val="22"/>
        </w:rPr>
      </w:pPr>
    </w:p>
    <w:p w14:paraId="214AD126" w14:textId="77777777" w:rsidR="00D50258" w:rsidRPr="009970DA" w:rsidRDefault="00D50258">
      <w:pPr>
        <w:pStyle w:val="NoSpacing"/>
        <w:tabs>
          <w:tab w:val="left" w:pos="90"/>
          <w:tab w:val="left" w:pos="180"/>
        </w:tabs>
        <w:jc w:val="both"/>
        <w:rPr>
          <w:sz w:val="22"/>
          <w:szCs w:val="22"/>
        </w:rPr>
      </w:pPr>
      <w:r w:rsidRPr="009970DA">
        <w:rPr>
          <w:b/>
          <w:sz w:val="22"/>
          <w:szCs w:val="22"/>
          <w:u w:val="single"/>
        </w:rPr>
        <w:t>Responsibilities</w:t>
      </w:r>
      <w:r w:rsidRPr="009970DA">
        <w:rPr>
          <w:sz w:val="22"/>
          <w:szCs w:val="22"/>
          <w:u w:val="single"/>
        </w:rPr>
        <w:t>:</w:t>
      </w:r>
    </w:p>
    <w:p w14:paraId="4E46604B"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Worked as a Sr. Java Developer and involved in analysis of requirements, the design, development, integration, deployment, unit testing and maintenance activities.</w:t>
      </w:r>
    </w:p>
    <w:p w14:paraId="7CE8EDA4" w14:textId="77777777" w:rsidR="00D50258" w:rsidRPr="009970DA" w:rsidRDefault="00D50258">
      <w:pPr>
        <w:numPr>
          <w:ilvl w:val="0"/>
          <w:numId w:val="4"/>
        </w:numPr>
        <w:tabs>
          <w:tab w:val="left" w:pos="90"/>
          <w:tab w:val="left" w:pos="180"/>
        </w:tabs>
        <w:jc w:val="both"/>
        <w:rPr>
          <w:sz w:val="22"/>
          <w:szCs w:val="22"/>
        </w:rPr>
      </w:pPr>
      <w:r w:rsidRPr="009970DA">
        <w:rPr>
          <w:sz w:val="22"/>
          <w:szCs w:val="22"/>
        </w:rPr>
        <w:lastRenderedPageBreak/>
        <w:t xml:space="preserve">Responsible for build and release the code from </w:t>
      </w:r>
      <w:proofErr w:type="spellStart"/>
      <w:r w:rsidRPr="009970DA">
        <w:rPr>
          <w:sz w:val="22"/>
          <w:szCs w:val="22"/>
        </w:rPr>
        <w:t>clearcase</w:t>
      </w:r>
      <w:proofErr w:type="spellEnd"/>
      <w:r w:rsidRPr="009970DA">
        <w:rPr>
          <w:sz w:val="22"/>
          <w:szCs w:val="22"/>
        </w:rPr>
        <w:t>.</w:t>
      </w:r>
    </w:p>
    <w:p w14:paraId="0EF1A8F6" w14:textId="77777777" w:rsidR="00D50258" w:rsidRPr="009970DA" w:rsidRDefault="00D50258">
      <w:pPr>
        <w:numPr>
          <w:ilvl w:val="0"/>
          <w:numId w:val="4"/>
        </w:numPr>
        <w:tabs>
          <w:tab w:val="left" w:pos="90"/>
          <w:tab w:val="left" w:pos="180"/>
        </w:tabs>
        <w:jc w:val="both"/>
        <w:rPr>
          <w:sz w:val="22"/>
          <w:szCs w:val="22"/>
        </w:rPr>
      </w:pPr>
      <w:r w:rsidRPr="009970DA">
        <w:rPr>
          <w:sz w:val="22"/>
          <w:szCs w:val="22"/>
        </w:rPr>
        <w:t xml:space="preserve">Developed </w:t>
      </w:r>
      <w:r w:rsidR="008F79C7" w:rsidRPr="008F79C7">
        <w:rPr>
          <w:b/>
          <w:sz w:val="22"/>
          <w:szCs w:val="22"/>
        </w:rPr>
        <w:t>JUnit</w:t>
      </w:r>
      <w:r w:rsidRPr="009970DA">
        <w:rPr>
          <w:sz w:val="22"/>
          <w:szCs w:val="22"/>
        </w:rPr>
        <w:t xml:space="preserve"> test cases for all the developed modules.</w:t>
      </w:r>
    </w:p>
    <w:p w14:paraId="67EBACEC" w14:textId="77777777" w:rsidR="00D50258" w:rsidRPr="009970DA" w:rsidRDefault="008F79C7">
      <w:pPr>
        <w:numPr>
          <w:ilvl w:val="0"/>
          <w:numId w:val="4"/>
        </w:numPr>
        <w:tabs>
          <w:tab w:val="left" w:pos="90"/>
          <w:tab w:val="left" w:pos="180"/>
        </w:tabs>
        <w:jc w:val="both"/>
        <w:rPr>
          <w:sz w:val="22"/>
          <w:szCs w:val="22"/>
        </w:rPr>
      </w:pPr>
      <w:r w:rsidRPr="008F79C7">
        <w:rPr>
          <w:b/>
          <w:sz w:val="22"/>
          <w:szCs w:val="22"/>
        </w:rPr>
        <w:t>Agile</w:t>
      </w:r>
      <w:r w:rsidR="00D50258" w:rsidRPr="009970DA">
        <w:rPr>
          <w:sz w:val="22"/>
          <w:szCs w:val="22"/>
        </w:rPr>
        <w:t>/</w:t>
      </w:r>
      <w:r w:rsidRPr="008F79C7">
        <w:rPr>
          <w:b/>
          <w:sz w:val="22"/>
          <w:szCs w:val="22"/>
        </w:rPr>
        <w:t>SCRUM</w:t>
      </w:r>
      <w:r w:rsidR="00D50258" w:rsidRPr="009970DA">
        <w:rPr>
          <w:sz w:val="22"/>
          <w:szCs w:val="22"/>
        </w:rPr>
        <w:t xml:space="preserve"> was used as the project management methodology </w:t>
      </w:r>
    </w:p>
    <w:p w14:paraId="5755C57B" w14:textId="77777777" w:rsidR="00D50258" w:rsidRPr="009970DA" w:rsidRDefault="008F79C7">
      <w:pPr>
        <w:numPr>
          <w:ilvl w:val="0"/>
          <w:numId w:val="4"/>
        </w:numPr>
        <w:tabs>
          <w:tab w:val="left" w:pos="90"/>
          <w:tab w:val="left" w:pos="180"/>
        </w:tabs>
        <w:jc w:val="both"/>
        <w:rPr>
          <w:b/>
          <w:sz w:val="22"/>
          <w:szCs w:val="22"/>
        </w:rPr>
      </w:pPr>
      <w:r w:rsidRPr="008F79C7">
        <w:rPr>
          <w:b/>
          <w:sz w:val="22"/>
          <w:szCs w:val="22"/>
        </w:rPr>
        <w:t>JUnit</w:t>
      </w:r>
      <w:r w:rsidR="00D50258" w:rsidRPr="009970DA">
        <w:rPr>
          <w:sz w:val="22"/>
          <w:szCs w:val="22"/>
        </w:rPr>
        <w:t xml:space="preserve"> and </w:t>
      </w:r>
      <w:proofErr w:type="spellStart"/>
      <w:r w:rsidR="00D50258" w:rsidRPr="009970DA">
        <w:rPr>
          <w:sz w:val="22"/>
          <w:szCs w:val="22"/>
        </w:rPr>
        <w:t>JMock</w:t>
      </w:r>
      <w:proofErr w:type="spellEnd"/>
      <w:r w:rsidR="00D50258" w:rsidRPr="009970DA">
        <w:rPr>
          <w:sz w:val="22"/>
          <w:szCs w:val="22"/>
        </w:rPr>
        <w:t xml:space="preserve"> used for writing unit test cases.</w:t>
      </w:r>
    </w:p>
    <w:p w14:paraId="1085E12B" w14:textId="77777777" w:rsidR="00D50258" w:rsidRPr="009970DA" w:rsidRDefault="00D50258">
      <w:pPr>
        <w:pStyle w:val="NoSpacing"/>
        <w:tabs>
          <w:tab w:val="left" w:pos="90"/>
          <w:tab w:val="left" w:pos="180"/>
        </w:tabs>
        <w:jc w:val="both"/>
        <w:rPr>
          <w:sz w:val="22"/>
          <w:szCs w:val="22"/>
        </w:rPr>
      </w:pPr>
      <w:r w:rsidRPr="009970DA">
        <w:rPr>
          <w:b/>
          <w:sz w:val="22"/>
          <w:szCs w:val="22"/>
        </w:rPr>
        <w:t>Environment</w:t>
      </w:r>
      <w:r w:rsidRPr="009970DA">
        <w:rPr>
          <w:sz w:val="22"/>
          <w:szCs w:val="22"/>
        </w:rPr>
        <w:t xml:space="preserve">: JEE – [JDBC, EJB 3.0/3.1, Java, </w:t>
      </w:r>
      <w:r w:rsidR="008F79C7" w:rsidRPr="008F79C7">
        <w:rPr>
          <w:b/>
          <w:sz w:val="22"/>
          <w:szCs w:val="22"/>
        </w:rPr>
        <w:t>XML</w:t>
      </w:r>
      <w:r w:rsidRPr="009970DA">
        <w:rPr>
          <w:sz w:val="22"/>
          <w:szCs w:val="22"/>
        </w:rPr>
        <w:t xml:space="preserve">, JMS, JMX, JAXB], Oracle 11g, </w:t>
      </w:r>
      <w:r w:rsidR="008F79C7" w:rsidRPr="008F79C7">
        <w:rPr>
          <w:b/>
          <w:sz w:val="22"/>
          <w:szCs w:val="22"/>
        </w:rPr>
        <w:t>SQL</w:t>
      </w:r>
      <w:r w:rsidRPr="009970DA">
        <w:rPr>
          <w:sz w:val="22"/>
          <w:szCs w:val="22"/>
        </w:rPr>
        <w:t xml:space="preserve">, JBOSS Application Server, Solaris 10/11, RHEL 5.5/7.1, </w:t>
      </w:r>
      <w:r w:rsidR="008F79C7" w:rsidRPr="008F79C7">
        <w:rPr>
          <w:b/>
          <w:sz w:val="22"/>
          <w:szCs w:val="22"/>
        </w:rPr>
        <w:t>JUnit</w:t>
      </w:r>
      <w:r w:rsidRPr="009970DA">
        <w:rPr>
          <w:sz w:val="22"/>
          <w:szCs w:val="22"/>
        </w:rPr>
        <w:t xml:space="preserve">, </w:t>
      </w:r>
      <w:proofErr w:type="spellStart"/>
      <w:r w:rsidRPr="009970DA">
        <w:rPr>
          <w:sz w:val="22"/>
          <w:szCs w:val="22"/>
        </w:rPr>
        <w:t>JMock</w:t>
      </w:r>
      <w:proofErr w:type="spellEnd"/>
      <w:r w:rsidRPr="009970DA">
        <w:rPr>
          <w:sz w:val="22"/>
          <w:szCs w:val="22"/>
        </w:rPr>
        <w:t>.</w:t>
      </w:r>
    </w:p>
    <w:p w14:paraId="7B1BEE28" w14:textId="77777777" w:rsidR="00D50258" w:rsidRPr="009970DA" w:rsidRDefault="00D50258">
      <w:pPr>
        <w:pStyle w:val="NoSpacing"/>
        <w:tabs>
          <w:tab w:val="left" w:pos="90"/>
          <w:tab w:val="left" w:pos="180"/>
        </w:tabs>
        <w:jc w:val="both"/>
        <w:rPr>
          <w:b/>
          <w:sz w:val="22"/>
          <w:szCs w:val="22"/>
        </w:rPr>
      </w:pPr>
      <w:r w:rsidRPr="009970DA">
        <w:rPr>
          <w:sz w:val="22"/>
          <w:szCs w:val="22"/>
        </w:rPr>
        <w:tab/>
      </w:r>
    </w:p>
    <w:p w14:paraId="798C75EE" w14:textId="71C35D55" w:rsidR="00D50258" w:rsidRPr="009970DA" w:rsidRDefault="00D50258">
      <w:pPr>
        <w:pStyle w:val="NoSpacing"/>
        <w:tabs>
          <w:tab w:val="left" w:pos="90"/>
          <w:tab w:val="left" w:pos="180"/>
        </w:tabs>
        <w:jc w:val="both"/>
        <w:rPr>
          <w:b/>
          <w:sz w:val="22"/>
          <w:szCs w:val="22"/>
        </w:rPr>
      </w:pPr>
      <w:r w:rsidRPr="009970DA">
        <w:rPr>
          <w:b/>
          <w:sz w:val="22"/>
          <w:szCs w:val="22"/>
        </w:rPr>
        <w:t>Software Technology</w:t>
      </w:r>
      <w:r w:rsidRPr="009970DA">
        <w:rPr>
          <w:b/>
          <w:sz w:val="22"/>
          <w:szCs w:val="22"/>
        </w:rPr>
        <w:tab/>
      </w:r>
      <w:r w:rsidRPr="009970DA">
        <w:rPr>
          <w:b/>
          <w:sz w:val="22"/>
          <w:szCs w:val="22"/>
        </w:rPr>
        <w:tab/>
      </w:r>
      <w:r w:rsidRPr="009970DA">
        <w:rPr>
          <w:b/>
          <w:sz w:val="22"/>
          <w:szCs w:val="22"/>
        </w:rPr>
        <w:tab/>
      </w:r>
      <w:r w:rsidRPr="009970DA">
        <w:rPr>
          <w:b/>
          <w:sz w:val="22"/>
          <w:szCs w:val="22"/>
        </w:rPr>
        <w:tab/>
      </w:r>
      <w:r w:rsidRPr="009970DA">
        <w:rPr>
          <w:b/>
          <w:sz w:val="22"/>
          <w:szCs w:val="22"/>
        </w:rPr>
        <w:tab/>
        <w:t>Aug’ 06 – Feb’ 08</w:t>
      </w:r>
    </w:p>
    <w:p w14:paraId="1C951FFA" w14:textId="77777777" w:rsidR="00D50258" w:rsidRPr="009970DA" w:rsidRDefault="00D50258">
      <w:pPr>
        <w:pStyle w:val="NoSpacing"/>
        <w:tabs>
          <w:tab w:val="left" w:pos="90"/>
          <w:tab w:val="left" w:pos="180"/>
        </w:tabs>
        <w:jc w:val="both"/>
        <w:rPr>
          <w:b/>
          <w:sz w:val="22"/>
          <w:szCs w:val="22"/>
          <w:u w:val="single"/>
        </w:rPr>
      </w:pPr>
      <w:r w:rsidRPr="009970DA">
        <w:rPr>
          <w:b/>
          <w:sz w:val="22"/>
          <w:szCs w:val="22"/>
        </w:rPr>
        <w:t xml:space="preserve">Networking Consultant                                                                   </w:t>
      </w:r>
    </w:p>
    <w:p w14:paraId="1FF87EAF" w14:textId="77777777" w:rsidR="00D50258" w:rsidRPr="009970DA" w:rsidRDefault="00D50258">
      <w:pPr>
        <w:pStyle w:val="NoSpacing"/>
        <w:tabs>
          <w:tab w:val="left" w:pos="90"/>
          <w:tab w:val="left" w:pos="180"/>
        </w:tabs>
        <w:jc w:val="both"/>
        <w:rPr>
          <w:sz w:val="22"/>
          <w:szCs w:val="22"/>
        </w:rPr>
      </w:pPr>
      <w:r w:rsidRPr="009970DA">
        <w:rPr>
          <w:b/>
          <w:sz w:val="22"/>
          <w:szCs w:val="22"/>
          <w:u w:val="single"/>
        </w:rPr>
        <w:t>Responsibilities</w:t>
      </w:r>
      <w:r w:rsidRPr="009970DA">
        <w:rPr>
          <w:sz w:val="22"/>
          <w:szCs w:val="22"/>
          <w:u w:val="single"/>
        </w:rPr>
        <w:t>:</w:t>
      </w:r>
    </w:p>
    <w:p w14:paraId="1B20B048" w14:textId="77777777" w:rsidR="00D50258" w:rsidRPr="009970DA" w:rsidRDefault="00D50258">
      <w:pPr>
        <w:pStyle w:val="NoSpacing"/>
        <w:numPr>
          <w:ilvl w:val="0"/>
          <w:numId w:val="5"/>
        </w:numPr>
        <w:tabs>
          <w:tab w:val="left" w:pos="90"/>
          <w:tab w:val="left" w:pos="180"/>
        </w:tabs>
        <w:jc w:val="both"/>
        <w:rPr>
          <w:b/>
          <w:sz w:val="22"/>
          <w:szCs w:val="22"/>
        </w:rPr>
      </w:pPr>
      <w:r w:rsidRPr="009970DA">
        <w:rPr>
          <w:sz w:val="22"/>
          <w:szCs w:val="22"/>
        </w:rPr>
        <w:t>Provide software and network consultation providing networking consultancy and last mile connectivity to STPI. Management of network bandwidth using CISCO router and switches.</w:t>
      </w:r>
    </w:p>
    <w:p w14:paraId="5017702E" w14:textId="77777777" w:rsidR="00D50258" w:rsidRPr="009970DA" w:rsidRDefault="00D50258">
      <w:pPr>
        <w:pStyle w:val="NoSpacing"/>
        <w:tabs>
          <w:tab w:val="left" w:pos="90"/>
          <w:tab w:val="left" w:pos="180"/>
        </w:tabs>
        <w:jc w:val="both"/>
        <w:rPr>
          <w:b/>
          <w:sz w:val="22"/>
          <w:szCs w:val="22"/>
        </w:rPr>
      </w:pPr>
      <w:r w:rsidRPr="009970DA">
        <w:rPr>
          <w:b/>
          <w:sz w:val="22"/>
          <w:szCs w:val="22"/>
        </w:rPr>
        <w:t>Environment</w:t>
      </w:r>
      <w:r w:rsidRPr="009970DA">
        <w:rPr>
          <w:sz w:val="22"/>
          <w:szCs w:val="22"/>
        </w:rPr>
        <w:t>: CISCO 26xx and 36xx series routers, RADMAX Wireless Access Point.</w:t>
      </w:r>
    </w:p>
    <w:p w14:paraId="2E376D21" w14:textId="77777777" w:rsidR="00D50258" w:rsidRPr="009970DA" w:rsidRDefault="00D50258">
      <w:pPr>
        <w:pStyle w:val="NoSpacing"/>
        <w:tabs>
          <w:tab w:val="left" w:pos="90"/>
          <w:tab w:val="left" w:pos="180"/>
        </w:tabs>
        <w:jc w:val="both"/>
        <w:rPr>
          <w:b/>
          <w:sz w:val="22"/>
          <w:szCs w:val="22"/>
        </w:rPr>
      </w:pPr>
    </w:p>
    <w:p w14:paraId="1F624B5B" w14:textId="6EE067E2" w:rsidR="00D50258" w:rsidRPr="009970DA" w:rsidRDefault="00D50258">
      <w:pPr>
        <w:pStyle w:val="NoSpacing"/>
        <w:tabs>
          <w:tab w:val="left" w:pos="90"/>
          <w:tab w:val="left" w:pos="180"/>
        </w:tabs>
        <w:jc w:val="both"/>
        <w:rPr>
          <w:b/>
          <w:sz w:val="22"/>
          <w:szCs w:val="22"/>
        </w:rPr>
      </w:pPr>
      <w:r w:rsidRPr="009970DA">
        <w:rPr>
          <w:b/>
          <w:sz w:val="22"/>
          <w:szCs w:val="22"/>
        </w:rPr>
        <w:t xml:space="preserve">Microsoft                                                                                          Jun’ 05 – Jun’ 06 </w:t>
      </w:r>
    </w:p>
    <w:p w14:paraId="18F196A9" w14:textId="77777777" w:rsidR="00D50258" w:rsidRPr="009970DA" w:rsidRDefault="00D50258">
      <w:pPr>
        <w:pStyle w:val="NoSpacing"/>
        <w:tabs>
          <w:tab w:val="left" w:pos="90"/>
          <w:tab w:val="left" w:pos="180"/>
        </w:tabs>
        <w:jc w:val="both"/>
        <w:rPr>
          <w:sz w:val="22"/>
          <w:szCs w:val="22"/>
        </w:rPr>
      </w:pPr>
      <w:r w:rsidRPr="009970DA">
        <w:rPr>
          <w:b/>
          <w:sz w:val="22"/>
          <w:szCs w:val="22"/>
        </w:rPr>
        <w:t>Principal consultant / Technical Architect</w:t>
      </w:r>
    </w:p>
    <w:p w14:paraId="072D9881" w14:textId="77777777" w:rsidR="00D50258" w:rsidRPr="009970DA" w:rsidRDefault="00D50258">
      <w:pPr>
        <w:pStyle w:val="NoSpacing"/>
        <w:tabs>
          <w:tab w:val="left" w:pos="90"/>
          <w:tab w:val="left" w:pos="180"/>
        </w:tabs>
        <w:jc w:val="both"/>
        <w:rPr>
          <w:b/>
          <w:sz w:val="22"/>
          <w:szCs w:val="22"/>
        </w:rPr>
      </w:pPr>
      <w:r w:rsidRPr="009970DA">
        <w:rPr>
          <w:sz w:val="22"/>
          <w:szCs w:val="22"/>
        </w:rPr>
        <w:t>Virtual DOS Machine in OS is used to support legacy 16 bit application. The project was to maintain Virtual DOS Machine and developing automated test harness solution and enhancing security.</w:t>
      </w:r>
    </w:p>
    <w:p w14:paraId="7B404ECC" w14:textId="77777777" w:rsidR="00D50258" w:rsidRPr="009970DA" w:rsidRDefault="00D50258">
      <w:pPr>
        <w:pStyle w:val="NoSpacing"/>
        <w:tabs>
          <w:tab w:val="left" w:pos="90"/>
          <w:tab w:val="left" w:pos="180"/>
        </w:tabs>
        <w:jc w:val="both"/>
        <w:rPr>
          <w:b/>
          <w:sz w:val="22"/>
          <w:szCs w:val="22"/>
        </w:rPr>
      </w:pPr>
    </w:p>
    <w:p w14:paraId="6D1BE251" w14:textId="77777777" w:rsidR="00D50258" w:rsidRPr="009970DA" w:rsidRDefault="00D50258">
      <w:pPr>
        <w:pStyle w:val="NoSpacing"/>
        <w:tabs>
          <w:tab w:val="left" w:pos="90"/>
          <w:tab w:val="left" w:pos="180"/>
        </w:tabs>
        <w:jc w:val="both"/>
        <w:rPr>
          <w:sz w:val="22"/>
          <w:szCs w:val="22"/>
        </w:rPr>
      </w:pPr>
      <w:r w:rsidRPr="009970DA">
        <w:rPr>
          <w:b/>
          <w:sz w:val="22"/>
          <w:szCs w:val="22"/>
          <w:u w:val="single"/>
        </w:rPr>
        <w:t>Responsibilities</w:t>
      </w:r>
      <w:r w:rsidRPr="009970DA">
        <w:rPr>
          <w:sz w:val="22"/>
          <w:szCs w:val="22"/>
          <w:u w:val="single"/>
        </w:rPr>
        <w:t>:</w:t>
      </w:r>
    </w:p>
    <w:p w14:paraId="61C62127" w14:textId="77777777" w:rsidR="00D50258" w:rsidRPr="009970DA" w:rsidRDefault="00D50258">
      <w:pPr>
        <w:pStyle w:val="NoSpacing"/>
        <w:numPr>
          <w:ilvl w:val="0"/>
          <w:numId w:val="5"/>
        </w:numPr>
        <w:tabs>
          <w:tab w:val="left" w:pos="90"/>
          <w:tab w:val="left" w:pos="180"/>
        </w:tabs>
        <w:jc w:val="both"/>
        <w:rPr>
          <w:sz w:val="22"/>
          <w:szCs w:val="22"/>
        </w:rPr>
      </w:pPr>
      <w:r w:rsidRPr="009970DA">
        <w:rPr>
          <w:sz w:val="22"/>
          <w:szCs w:val="22"/>
        </w:rPr>
        <w:t>Responsibility for ensuring forward compatibility for 16 bit DOS and Windows 3.1 applications running over Windows NT Virtual MS-DOS Machine (NTVDM).</w:t>
      </w:r>
    </w:p>
    <w:p w14:paraId="08F2CC62" w14:textId="77777777" w:rsidR="00D50258" w:rsidRPr="009970DA" w:rsidRDefault="00D50258">
      <w:pPr>
        <w:pStyle w:val="NoSpacing"/>
        <w:numPr>
          <w:ilvl w:val="0"/>
          <w:numId w:val="5"/>
        </w:numPr>
        <w:tabs>
          <w:tab w:val="left" w:pos="90"/>
          <w:tab w:val="left" w:pos="180"/>
        </w:tabs>
        <w:jc w:val="both"/>
        <w:rPr>
          <w:sz w:val="22"/>
          <w:szCs w:val="22"/>
        </w:rPr>
      </w:pPr>
      <w:r w:rsidRPr="009970DA">
        <w:rPr>
          <w:sz w:val="22"/>
          <w:szCs w:val="22"/>
        </w:rPr>
        <w:t xml:space="preserve">Responsible for enhancing security software for modules that provide support for the legacy 16 bit applications. </w:t>
      </w:r>
    </w:p>
    <w:p w14:paraId="65977EB3" w14:textId="77777777" w:rsidR="00D50258" w:rsidRPr="009970DA" w:rsidRDefault="00D50258">
      <w:pPr>
        <w:pStyle w:val="NoSpacing"/>
        <w:numPr>
          <w:ilvl w:val="0"/>
          <w:numId w:val="5"/>
        </w:numPr>
        <w:tabs>
          <w:tab w:val="left" w:pos="90"/>
          <w:tab w:val="left" w:pos="180"/>
        </w:tabs>
        <w:jc w:val="both"/>
        <w:rPr>
          <w:b/>
          <w:sz w:val="22"/>
          <w:szCs w:val="22"/>
        </w:rPr>
      </w:pPr>
      <w:r w:rsidRPr="009970DA">
        <w:rPr>
          <w:sz w:val="22"/>
          <w:szCs w:val="22"/>
        </w:rPr>
        <w:t>Worked with hyperlink component of Windows© fixing defects.</w:t>
      </w:r>
    </w:p>
    <w:p w14:paraId="7FE49495" w14:textId="77777777" w:rsidR="00D50258" w:rsidRPr="009970DA" w:rsidRDefault="00D50258">
      <w:pPr>
        <w:pStyle w:val="NoSpacing"/>
        <w:tabs>
          <w:tab w:val="left" w:pos="90"/>
          <w:tab w:val="left" w:pos="180"/>
        </w:tabs>
        <w:jc w:val="both"/>
        <w:rPr>
          <w:sz w:val="22"/>
          <w:szCs w:val="22"/>
        </w:rPr>
      </w:pPr>
      <w:r w:rsidRPr="009970DA">
        <w:rPr>
          <w:b/>
          <w:sz w:val="22"/>
          <w:szCs w:val="22"/>
        </w:rPr>
        <w:t>Environment</w:t>
      </w:r>
      <w:r w:rsidRPr="009970DA">
        <w:rPr>
          <w:sz w:val="22"/>
          <w:szCs w:val="22"/>
        </w:rPr>
        <w:t>: C++, Windows Internals</w:t>
      </w:r>
    </w:p>
    <w:p w14:paraId="7F25061F" w14:textId="77777777" w:rsidR="00D50258" w:rsidRPr="009970DA" w:rsidRDefault="00D50258">
      <w:pPr>
        <w:pStyle w:val="NoSpacing"/>
        <w:tabs>
          <w:tab w:val="left" w:pos="90"/>
          <w:tab w:val="left" w:pos="180"/>
        </w:tabs>
        <w:jc w:val="both"/>
        <w:rPr>
          <w:sz w:val="22"/>
          <w:szCs w:val="22"/>
        </w:rPr>
      </w:pPr>
    </w:p>
    <w:p w14:paraId="4A68C5FA" w14:textId="31FE396C" w:rsidR="00D50258" w:rsidRPr="009970DA" w:rsidRDefault="00D50258">
      <w:pPr>
        <w:pStyle w:val="NoSpacing"/>
        <w:tabs>
          <w:tab w:val="left" w:pos="90"/>
          <w:tab w:val="left" w:pos="180"/>
        </w:tabs>
        <w:jc w:val="both"/>
        <w:rPr>
          <w:b/>
          <w:sz w:val="22"/>
          <w:szCs w:val="22"/>
        </w:rPr>
      </w:pPr>
      <w:r w:rsidRPr="009970DA">
        <w:rPr>
          <w:b/>
          <w:sz w:val="22"/>
          <w:szCs w:val="22"/>
        </w:rPr>
        <w:t>Cisco System                                                                                        Jun’ 01 – May’ 05</w:t>
      </w:r>
    </w:p>
    <w:p w14:paraId="307FE542" w14:textId="77777777" w:rsidR="00D50258" w:rsidRPr="009970DA" w:rsidRDefault="00D50258">
      <w:pPr>
        <w:pStyle w:val="NoSpacing"/>
        <w:tabs>
          <w:tab w:val="left" w:pos="90"/>
          <w:tab w:val="left" w:pos="180"/>
        </w:tabs>
        <w:jc w:val="both"/>
        <w:rPr>
          <w:b/>
          <w:sz w:val="22"/>
          <w:szCs w:val="22"/>
        </w:rPr>
      </w:pPr>
      <w:r w:rsidRPr="009970DA">
        <w:rPr>
          <w:b/>
          <w:sz w:val="22"/>
          <w:szCs w:val="22"/>
        </w:rPr>
        <w:t>Software Engineer</w:t>
      </w:r>
    </w:p>
    <w:p w14:paraId="358ADBDC" w14:textId="77777777" w:rsidR="00D50258" w:rsidRPr="009970DA" w:rsidRDefault="00D50258">
      <w:pPr>
        <w:pStyle w:val="NoSpacing"/>
        <w:tabs>
          <w:tab w:val="left" w:pos="90"/>
          <w:tab w:val="left" w:pos="180"/>
        </w:tabs>
        <w:jc w:val="both"/>
        <w:rPr>
          <w:b/>
          <w:sz w:val="22"/>
          <w:szCs w:val="22"/>
        </w:rPr>
      </w:pPr>
    </w:p>
    <w:p w14:paraId="2B215A52" w14:textId="77777777" w:rsidR="00D50258" w:rsidRPr="009970DA" w:rsidRDefault="00D50258">
      <w:pPr>
        <w:pStyle w:val="NoSpacing"/>
        <w:tabs>
          <w:tab w:val="left" w:pos="90"/>
          <w:tab w:val="left" w:pos="180"/>
        </w:tabs>
        <w:jc w:val="both"/>
        <w:rPr>
          <w:sz w:val="22"/>
          <w:szCs w:val="22"/>
        </w:rPr>
      </w:pPr>
      <w:r w:rsidRPr="009970DA">
        <w:rPr>
          <w:b/>
          <w:sz w:val="22"/>
          <w:szCs w:val="22"/>
          <w:u w:val="single"/>
        </w:rPr>
        <w:t>Responsibilities</w:t>
      </w:r>
      <w:r w:rsidRPr="009970DA">
        <w:rPr>
          <w:sz w:val="22"/>
          <w:szCs w:val="22"/>
          <w:u w:val="single"/>
        </w:rPr>
        <w:t>:</w:t>
      </w:r>
    </w:p>
    <w:p w14:paraId="3992B5A2" w14:textId="77777777" w:rsidR="00D50258" w:rsidRPr="009970DA" w:rsidRDefault="00D50258">
      <w:pPr>
        <w:pStyle w:val="NoSpacing"/>
        <w:numPr>
          <w:ilvl w:val="0"/>
          <w:numId w:val="2"/>
        </w:numPr>
        <w:tabs>
          <w:tab w:val="left" w:pos="90"/>
          <w:tab w:val="left" w:pos="180"/>
        </w:tabs>
        <w:jc w:val="both"/>
        <w:rPr>
          <w:sz w:val="22"/>
          <w:szCs w:val="22"/>
        </w:rPr>
      </w:pPr>
      <w:r w:rsidRPr="009970DA">
        <w:rPr>
          <w:sz w:val="22"/>
          <w:szCs w:val="22"/>
        </w:rPr>
        <w:t>Design and develop and maintenance of Cisco IOS device driver software.</w:t>
      </w:r>
    </w:p>
    <w:p w14:paraId="4C4EEA62" w14:textId="77777777" w:rsidR="00D50258" w:rsidRPr="009970DA" w:rsidRDefault="00D50258">
      <w:pPr>
        <w:pStyle w:val="NoSpacing"/>
        <w:numPr>
          <w:ilvl w:val="0"/>
          <w:numId w:val="2"/>
        </w:numPr>
        <w:tabs>
          <w:tab w:val="left" w:pos="90"/>
          <w:tab w:val="left" w:pos="180"/>
        </w:tabs>
        <w:jc w:val="both"/>
        <w:rPr>
          <w:b/>
          <w:sz w:val="22"/>
          <w:szCs w:val="22"/>
        </w:rPr>
      </w:pPr>
      <w:r w:rsidRPr="009970DA">
        <w:rPr>
          <w:sz w:val="22"/>
          <w:szCs w:val="22"/>
        </w:rPr>
        <w:t>Design, development of network interface driver for Cisco Internet Operating System.</w:t>
      </w:r>
    </w:p>
    <w:p w14:paraId="0A8285F9" w14:textId="77777777" w:rsidR="00D50258" w:rsidRPr="009970DA" w:rsidRDefault="00D50258">
      <w:pPr>
        <w:pStyle w:val="NoSpacing"/>
        <w:tabs>
          <w:tab w:val="left" w:pos="90"/>
          <w:tab w:val="left" w:pos="180"/>
        </w:tabs>
        <w:jc w:val="both"/>
        <w:rPr>
          <w:sz w:val="22"/>
          <w:szCs w:val="22"/>
        </w:rPr>
      </w:pPr>
      <w:r w:rsidRPr="009970DA">
        <w:rPr>
          <w:b/>
          <w:sz w:val="22"/>
          <w:szCs w:val="22"/>
        </w:rPr>
        <w:t>Environment</w:t>
      </w:r>
      <w:r w:rsidRPr="009970DA">
        <w:rPr>
          <w:sz w:val="22"/>
          <w:szCs w:val="22"/>
        </w:rPr>
        <w:t>: C, Cisco Internet Operating System, Cisco routers 7xxx series.</w:t>
      </w:r>
    </w:p>
    <w:sectPr w:rsidR="00D50258" w:rsidRPr="009970DA">
      <w:pgSz w:w="10440" w:h="15120"/>
      <w:pgMar w:top="776" w:right="720" w:bottom="810" w:left="720" w:header="720" w:footer="720" w:gutter="0"/>
      <w:cols w:space="72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3D27B3" w14:textId="77777777" w:rsidR="000B67A4" w:rsidRDefault="000B67A4">
      <w:r>
        <w:separator/>
      </w:r>
    </w:p>
  </w:endnote>
  <w:endnote w:type="continuationSeparator" w:id="0">
    <w:p w14:paraId="6299FB98" w14:textId="77777777" w:rsidR="000B67A4" w:rsidRDefault="000B6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MS Sans Serif">
    <w:altName w:val="Microsoft Sans Serif"/>
    <w:charset w:val="00"/>
    <w:family w:val="swiss"/>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CF709F" w14:textId="77777777" w:rsidR="000B67A4" w:rsidRDefault="000B67A4">
      <w:r>
        <w:separator/>
      </w:r>
    </w:p>
  </w:footnote>
  <w:footnote w:type="continuationSeparator" w:id="0">
    <w:p w14:paraId="024393AA" w14:textId="77777777" w:rsidR="000B67A4" w:rsidRDefault="000B67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Courier New" w:hAnsi="Courier New" w:cs="Courier New" w:hint="default"/>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rPr>
        <w:rFonts w:ascii="Wingdings" w:hAnsi="Wingdings" w:cs="Wingdings" w:hint="default"/>
      </w:rPr>
    </w:lvl>
    <w:lvl w:ilvl="3">
      <w:start w:val="1"/>
      <w:numFmt w:val="none"/>
      <w:pStyle w:val="Heading4"/>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144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color w:val="000000"/>
        <w:sz w:val="22"/>
        <w:szCs w:val="22"/>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Courier New" w:hint="default"/>
      </w:rPr>
    </w:lvl>
  </w:abstractNum>
  <w:abstractNum w:abstractNumId="5" w15:restartNumberingAfterBreak="0">
    <w:nsid w:val="00000006"/>
    <w:multiLevelType w:val="singleLevel"/>
    <w:tmpl w:val="00000006"/>
    <w:name w:val="WW8Num6"/>
    <w:lvl w:ilvl="0">
      <w:numFmt w:val="bullet"/>
      <w:lvlText w:val=""/>
      <w:lvlJc w:val="left"/>
      <w:pPr>
        <w:tabs>
          <w:tab w:val="num" w:pos="0"/>
        </w:tabs>
        <w:ind w:left="720" w:hanging="360"/>
      </w:pPr>
      <w:rPr>
        <w:rFonts w:ascii="Symbol" w:hAnsi="Symbol" w:cs="Courier New" w:hint="default"/>
      </w:rPr>
    </w:lvl>
  </w:abstractNum>
  <w:abstractNum w:abstractNumId="6"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cs="Arial" w:hint="default"/>
        <w:color w:val="000000"/>
        <w:sz w:val="22"/>
        <w:szCs w:val="22"/>
      </w:rPr>
    </w:lvl>
  </w:abstractNum>
  <w:num w:numId="1" w16cid:durableId="1507397926">
    <w:abstractNumId w:val="0"/>
  </w:num>
  <w:num w:numId="2" w16cid:durableId="797184051">
    <w:abstractNumId w:val="1"/>
  </w:num>
  <w:num w:numId="3" w16cid:durableId="292293369">
    <w:abstractNumId w:val="2"/>
  </w:num>
  <w:num w:numId="4" w16cid:durableId="1760982564">
    <w:abstractNumId w:val="3"/>
  </w:num>
  <w:num w:numId="5" w16cid:durableId="1440103178">
    <w:abstractNumId w:val="4"/>
  </w:num>
  <w:num w:numId="6" w16cid:durableId="119109025">
    <w:abstractNumId w:val="5"/>
  </w:num>
  <w:num w:numId="7" w16cid:durableId="21090381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B8C"/>
    <w:rsid w:val="0003626E"/>
    <w:rsid w:val="00095685"/>
    <w:rsid w:val="000B67A4"/>
    <w:rsid w:val="000E2B54"/>
    <w:rsid w:val="001F253C"/>
    <w:rsid w:val="002B6D78"/>
    <w:rsid w:val="002D1C5B"/>
    <w:rsid w:val="00314101"/>
    <w:rsid w:val="004548B9"/>
    <w:rsid w:val="00566626"/>
    <w:rsid w:val="00672E22"/>
    <w:rsid w:val="00697B69"/>
    <w:rsid w:val="007B4392"/>
    <w:rsid w:val="008A31DB"/>
    <w:rsid w:val="008E3B4F"/>
    <w:rsid w:val="008F79C7"/>
    <w:rsid w:val="009970DA"/>
    <w:rsid w:val="00A14FFD"/>
    <w:rsid w:val="00A34B8C"/>
    <w:rsid w:val="00A54BFC"/>
    <w:rsid w:val="00A608C8"/>
    <w:rsid w:val="00AB1360"/>
    <w:rsid w:val="00AB6EDD"/>
    <w:rsid w:val="00AD1719"/>
    <w:rsid w:val="00B50934"/>
    <w:rsid w:val="00B95958"/>
    <w:rsid w:val="00BA3D2D"/>
    <w:rsid w:val="00C15374"/>
    <w:rsid w:val="00D50258"/>
    <w:rsid w:val="00D6552C"/>
    <w:rsid w:val="00DA6AA3"/>
    <w:rsid w:val="00E2104D"/>
    <w:rsid w:val="00E60E9B"/>
    <w:rsid w:val="00E62D55"/>
    <w:rsid w:val="00E85C9D"/>
    <w:rsid w:val="00F33C3A"/>
    <w:rsid w:val="00FD528C"/>
    <w:rsid w:val="00FE6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1652AA1"/>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GB" w:eastAsia="ar-SA"/>
    </w:rPr>
  </w:style>
  <w:style w:type="paragraph" w:styleId="Heading1">
    <w:name w:val="heading 1"/>
    <w:basedOn w:val="Normal"/>
    <w:next w:val="Normal"/>
    <w:qFormat/>
    <w:pPr>
      <w:keepNext/>
      <w:numPr>
        <w:numId w:val="1"/>
      </w:numPr>
      <w:tabs>
        <w:tab w:val="center" w:pos="1080"/>
      </w:tabs>
      <w:ind w:left="1440" w:hanging="1530"/>
      <w:outlineLvl w:val="0"/>
    </w:pPr>
    <w:rPr>
      <w:b/>
      <w:sz w:val="24"/>
    </w:rPr>
  </w:style>
  <w:style w:type="paragraph" w:styleId="Heading2">
    <w:name w:val="heading 2"/>
    <w:basedOn w:val="Normal"/>
    <w:next w:val="Normal"/>
    <w:qFormat/>
    <w:pPr>
      <w:keepNext/>
      <w:numPr>
        <w:ilvl w:val="1"/>
        <w:numId w:val="1"/>
      </w:numPr>
      <w:tabs>
        <w:tab w:val="left" w:pos="0"/>
      </w:tabs>
      <w:outlineLvl w:val="1"/>
    </w:pPr>
    <w:rPr>
      <w:rFonts w:ascii="Arial Black" w:hAnsi="Arial Black" w:cs="Arial Black"/>
      <w:b/>
      <w:sz w:val="28"/>
    </w:rPr>
  </w:style>
  <w:style w:type="paragraph" w:styleId="Heading3">
    <w:name w:val="heading 3"/>
    <w:basedOn w:val="Normal"/>
    <w:next w:val="Normal"/>
    <w:qFormat/>
    <w:pPr>
      <w:keepNext/>
      <w:numPr>
        <w:ilvl w:val="2"/>
        <w:numId w:val="1"/>
      </w:numPr>
      <w:outlineLvl w:val="2"/>
    </w:pPr>
    <w:rPr>
      <w:rFonts w:ascii="Arial" w:hAnsi="Arial" w:cs="Arial"/>
      <w:b/>
      <w:sz w:val="18"/>
    </w:rPr>
  </w:style>
  <w:style w:type="paragraph" w:styleId="Heading4">
    <w:name w:val="heading 4"/>
    <w:basedOn w:val="Normal"/>
    <w:next w:val="Normal"/>
    <w:qFormat/>
    <w:pPr>
      <w:keepNext/>
      <w:numPr>
        <w:ilvl w:val="3"/>
        <w:numId w:val="1"/>
      </w:numPr>
      <w:outlineLvl w:val="3"/>
    </w:pPr>
    <w:rPr>
      <w:rFonts w:ascii="Arial" w:hAnsi="Arial" w:cs="Arial"/>
      <w:b/>
    </w:rPr>
  </w:style>
  <w:style w:type="paragraph" w:styleId="Heading6">
    <w:name w:val="heading 6"/>
    <w:basedOn w:val="Normal"/>
    <w:next w:val="Normal"/>
    <w:qFormat/>
    <w:pPr>
      <w:keepNext/>
      <w:numPr>
        <w:ilvl w:val="5"/>
        <w:numId w:val="1"/>
      </w:numPr>
      <w:ind w:left="0" w:right="-450" w:firstLine="0"/>
      <w:outlineLvl w:val="5"/>
    </w:pPr>
    <w:rPr>
      <w:b/>
      <w:sz w:val="24"/>
    </w:rPr>
  </w:style>
  <w:style w:type="paragraph" w:styleId="Heading7">
    <w:name w:val="heading 7"/>
    <w:basedOn w:val="Normal"/>
    <w:next w:val="Normal"/>
    <w:qFormat/>
    <w:pPr>
      <w:keepNext/>
      <w:numPr>
        <w:ilvl w:val="6"/>
        <w:numId w:val="1"/>
      </w:numPr>
      <w:ind w:left="0" w:right="-450" w:firstLine="0"/>
      <w:jc w:val="both"/>
      <w:outlineLvl w:val="6"/>
    </w:pPr>
    <w:rPr>
      <w:sz w:val="24"/>
    </w:rPr>
  </w:style>
  <w:style w:type="paragraph" w:styleId="Heading9">
    <w:name w:val="heading 9"/>
    <w:basedOn w:val="Normal"/>
    <w:next w:val="Normal"/>
    <w:qFormat/>
    <w:pPr>
      <w:keepNext/>
      <w:numPr>
        <w:ilvl w:val="8"/>
        <w:numId w:val="1"/>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Courier New" w:hAnsi="Courier New" w:cs="Courier New" w:hint="default"/>
    </w:rPr>
  </w:style>
  <w:style w:type="character" w:customStyle="1" w:styleId="WW8Num1z1">
    <w:name w:val="WW8Num1z1"/>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color w:val="000000"/>
      <w:sz w:val="22"/>
      <w:szCs w:val="22"/>
    </w:rPr>
  </w:style>
  <w:style w:type="character" w:customStyle="1" w:styleId="WW8Num5z0">
    <w:name w:val="WW8Num5z0"/>
    <w:rPr>
      <w:rFonts w:ascii="Courier New" w:hAnsi="Courier New" w:cs="Courier New" w:hint="default"/>
    </w:rPr>
  </w:style>
  <w:style w:type="character" w:customStyle="1" w:styleId="WW8Num6z0">
    <w:name w:val="WW8Num6z0"/>
    <w:rPr>
      <w:rFonts w:ascii="Courier New" w:hAnsi="Courier New" w:cs="Courier New" w:hint="default"/>
    </w:rPr>
  </w:style>
  <w:style w:type="character" w:customStyle="1" w:styleId="WW8Num7z0">
    <w:name w:val="WW8Num7z0"/>
    <w:rPr>
      <w:rFonts w:ascii="Garamond" w:eastAsia="Times New Roman" w:hAnsi="Garamond" w:cs="Arial" w:hint="default"/>
      <w:color w:val="000000"/>
      <w:sz w:val="22"/>
      <w:szCs w:val="22"/>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sz w:val="22"/>
      <w:szCs w:val="22"/>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sz w:val="22"/>
      <w:szCs w:val="22"/>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9z3">
    <w:name w:val="WW8Num9z3"/>
    <w:rPr>
      <w:rFonts w:ascii="Symbol" w:hAnsi="Symbol" w:cs="Symbol"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Courier New" w:hAnsi="Courier New" w:cs="Courier New"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Courier New" w:hAnsi="Courier New" w:cs="Courier New" w:hint="default"/>
    </w:rPr>
  </w:style>
  <w:style w:type="character" w:customStyle="1" w:styleId="WW8Num13z0">
    <w:name w:val="WW8Num13z0"/>
    <w:rPr>
      <w:rFonts w:ascii="Symbol" w:hAnsi="Symbol" w:cs="Symbol" w:hint="default"/>
      <w:sz w:val="22"/>
      <w:szCs w:val="22"/>
      <w:lang w:val="fr-FR"/>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4">
    <w:name w:val="WW8Num13z4"/>
    <w:rPr>
      <w:rFonts w:ascii="Courier New" w:hAnsi="Courier New" w:cs="Courier New"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3">
    <w:name w:val="WW8Num6z3"/>
    <w:rPr>
      <w:rFonts w:ascii="Symbol" w:hAnsi="Symbol" w:cs="Symbol" w:hint="default"/>
    </w:rPr>
  </w:style>
  <w:style w:type="character" w:customStyle="1" w:styleId="WW8Num7z3">
    <w:name w:val="WW8Num7z3"/>
    <w:rPr>
      <w:rFonts w:ascii="Symbol" w:hAnsi="Symbol" w:cs="Symbol" w:hint="default"/>
    </w:rPr>
  </w:style>
  <w:style w:type="character" w:customStyle="1" w:styleId="WW8Num11z3">
    <w:name w:val="WW8Num11z3"/>
    <w:rPr>
      <w:rFonts w:ascii="Symbol" w:hAnsi="Symbol" w:cs="Symbol"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Garamond" w:eastAsia="Times New Roman" w:hAnsi="Garamond" w:cs="Aria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5z3">
    <w:name w:val="WW8Num15z3"/>
    <w:rPr>
      <w:rFonts w:ascii="Symbol" w:hAnsi="Symbol" w:cs="Symbol" w:hint="default"/>
    </w:rPr>
  </w:style>
  <w:style w:type="character" w:customStyle="1" w:styleId="WW8Num16z0">
    <w:name w:val="WW8Num16z0"/>
    <w:rPr>
      <w:rFonts w:ascii="Symbol" w:hAnsi="Symbol" w:cs="Symbol"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19z3">
    <w:name w:val="WW8Num19z3"/>
    <w:rPr>
      <w:rFonts w:ascii="Symbol" w:hAnsi="Symbol" w:cs="Symbol" w:hint="default"/>
    </w:rPr>
  </w:style>
  <w:style w:type="character" w:customStyle="1" w:styleId="WW8Num20z0">
    <w:name w:val="WW8Num20z0"/>
    <w:rPr>
      <w:rFonts w:ascii="Symbol" w:hAnsi="Symbol" w:cs="Symbol" w:hint="default"/>
    </w:rPr>
  </w:style>
  <w:style w:type="character" w:customStyle="1" w:styleId="WW8Num21z0">
    <w:name w:val="WW8Num21z0"/>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rPr>
      <w:rFonts w:ascii="Symbol" w:hAnsi="Symbol" w:cs="Symbol" w:hint="default"/>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ascii="Wingdings" w:hAnsi="Wingdings" w:cs="Wingdings" w:hint="default"/>
    </w:rPr>
  </w:style>
  <w:style w:type="character" w:customStyle="1" w:styleId="WW8Num24z1">
    <w:name w:val="WW8Num24z1"/>
    <w:rPr>
      <w:rFonts w:ascii="Courier New" w:hAnsi="Courier New" w:cs="Courier New" w:hint="default"/>
    </w:rPr>
  </w:style>
  <w:style w:type="character" w:customStyle="1" w:styleId="WW8Num24z3">
    <w:name w:val="WW8Num24z3"/>
    <w:rPr>
      <w:rFonts w:ascii="Symbol" w:hAnsi="Symbol" w:cs="Symbol" w:hint="default"/>
    </w:rPr>
  </w:style>
  <w:style w:type="character" w:customStyle="1" w:styleId="WW8Num25z0">
    <w:name w:val="WW8Num25z0"/>
    <w:rPr>
      <w:rFonts w:ascii="Symbol" w:hAnsi="Symbol" w:cs="Symbol" w:hint="default"/>
      <w:sz w:val="22"/>
      <w:szCs w:val="22"/>
      <w:lang w:eastAsia="hi-IN" w:bidi="hi-IN"/>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Symbol" w:hAnsi="Symbol" w:cs="Symbol" w:hint="default"/>
    </w:rPr>
  </w:style>
  <w:style w:type="character" w:customStyle="1" w:styleId="WW8Num26z2">
    <w:name w:val="WW8Num26z2"/>
    <w:rPr>
      <w:rFonts w:ascii="Wingdings" w:hAnsi="Wingdings" w:cs="Wingdings" w:hint="default"/>
    </w:rPr>
  </w:style>
  <w:style w:type="character" w:customStyle="1" w:styleId="WW8Num26z4">
    <w:name w:val="WW8Num26z4"/>
    <w:rPr>
      <w:rFonts w:ascii="Courier New" w:hAnsi="Courier New" w:cs="Courier New" w:hint="default"/>
    </w:rPr>
  </w:style>
  <w:style w:type="character" w:customStyle="1" w:styleId="WW8Num27z0">
    <w:name w:val="WW8Num27z0"/>
    <w:rPr>
      <w:rFonts w:ascii="Symbol" w:hAnsi="Symbol" w:cs="Symbol" w:hint="default"/>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8z0">
    <w:name w:val="WW8Num28z0"/>
    <w:rPr>
      <w:rFonts w:ascii="Symbol" w:hAnsi="Symbol" w:cs="Symbol" w:hint="default"/>
    </w:rPr>
  </w:style>
  <w:style w:type="character" w:customStyle="1" w:styleId="WW8Num29z0">
    <w:name w:val="WW8Num29z0"/>
    <w:rPr>
      <w:rFonts w:ascii="Symbol" w:hAnsi="Symbol" w:cs="Symbol" w:hint="default"/>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Symbol" w:hAnsi="Symbol" w:cs="Symbol" w:hint="default"/>
    </w:rPr>
  </w:style>
  <w:style w:type="character" w:customStyle="1" w:styleId="WW8Num32z0">
    <w:name w:val="WW8Num32z0"/>
    <w:rPr>
      <w:rFonts w:ascii="Symbol" w:hAnsi="Symbol" w:cs="Symbol" w:hint="default"/>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3z0">
    <w:name w:val="WW8Num33z0"/>
    <w:rPr>
      <w:rFonts w:ascii="Symbol" w:hAnsi="Symbol" w:cs="Symbol" w:hint="default"/>
    </w:rPr>
  </w:style>
  <w:style w:type="character" w:customStyle="1" w:styleId="WW8Num33z1">
    <w:name w:val="WW8Num33z1"/>
    <w:rPr>
      <w:rFonts w:ascii="Courier New" w:hAnsi="Courier New" w:cs="Courier New" w:hint="default"/>
    </w:rPr>
  </w:style>
  <w:style w:type="character" w:customStyle="1" w:styleId="WW8Num33z2">
    <w:name w:val="WW8Num33z2"/>
    <w:rPr>
      <w:rFonts w:ascii="Wingdings" w:hAnsi="Wingdings" w:cs="Wingdings" w:hint="default"/>
    </w:rPr>
  </w:style>
  <w:style w:type="character" w:customStyle="1" w:styleId="WW8Num34z0">
    <w:name w:val="WW8Num34z0"/>
    <w:rPr>
      <w:rFonts w:ascii="Garamond" w:eastAsia="Times New Roman" w:hAnsi="Garamond" w:cs="Arial" w:hint="default"/>
    </w:rPr>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4z3">
    <w:name w:val="WW8Num34z3"/>
    <w:rPr>
      <w:rFonts w:ascii="Symbol" w:hAnsi="Symbol" w:cs="Symbol" w:hint="default"/>
    </w:rPr>
  </w:style>
  <w:style w:type="character" w:customStyle="1" w:styleId="WW8Num35z0">
    <w:name w:val="WW8Num35z0"/>
    <w:rPr>
      <w:rFonts w:ascii="Symbol" w:hAnsi="Symbol" w:cs="Symbol" w:hint="default"/>
    </w:rPr>
  </w:style>
  <w:style w:type="character" w:customStyle="1" w:styleId="WW8Num36z0">
    <w:name w:val="WW8Num36z0"/>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6z3">
    <w:name w:val="WW8Num36z3"/>
    <w:rPr>
      <w:rFonts w:ascii="Symbol" w:hAnsi="Symbol" w:cs="Symbol" w:hint="default"/>
    </w:rPr>
  </w:style>
  <w:style w:type="character" w:customStyle="1" w:styleId="WW8Num37z0">
    <w:name w:val="WW8Num37z0"/>
    <w:rPr>
      <w:rFonts w:ascii="Courier New" w:hAnsi="Courier New" w:cs="Courier New" w:hint="default"/>
    </w:rPr>
  </w:style>
  <w:style w:type="character" w:customStyle="1" w:styleId="WW8Num37z2">
    <w:name w:val="WW8Num37z2"/>
    <w:rPr>
      <w:rFonts w:ascii="Wingdings" w:hAnsi="Wingdings" w:cs="Wingdings" w:hint="default"/>
    </w:rPr>
  </w:style>
  <w:style w:type="character" w:customStyle="1" w:styleId="WW8Num37z3">
    <w:name w:val="WW8Num37z3"/>
    <w:rPr>
      <w:rFonts w:ascii="Symbol" w:hAnsi="Symbol" w:cs="Symbol" w:hint="default"/>
    </w:rPr>
  </w:style>
  <w:style w:type="character" w:customStyle="1" w:styleId="WW8Num38z0">
    <w:name w:val="WW8Num38z0"/>
    <w:rPr>
      <w:rFonts w:ascii="Symbol" w:hAnsi="Symbol" w:cs="Times New Roman" w:hint="default"/>
    </w:rPr>
  </w:style>
  <w:style w:type="character" w:customStyle="1" w:styleId="WW8Num38z1">
    <w:name w:val="WW8Num38z1"/>
    <w:rPr>
      <w:rFonts w:ascii="Courier New" w:hAnsi="Courier New" w:cs="Courier New" w:hint="default"/>
    </w:rPr>
  </w:style>
  <w:style w:type="character" w:customStyle="1" w:styleId="WW8Num38z2">
    <w:name w:val="WW8Num38z2"/>
    <w:rPr>
      <w:rFonts w:ascii="Wingdings" w:hAnsi="Wingdings" w:cs="Times New Roman" w:hint="default"/>
    </w:rPr>
  </w:style>
  <w:style w:type="character" w:customStyle="1" w:styleId="WW8Num39z0">
    <w:name w:val="WW8Num39z0"/>
    <w:rPr>
      <w:rFonts w:hint="default"/>
    </w:rPr>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rFonts w:ascii="Symbol" w:hAnsi="Symbol" w:cs="Symbol" w:hint="default"/>
    </w:rPr>
  </w:style>
  <w:style w:type="character" w:customStyle="1" w:styleId="WW8Num40z1">
    <w:name w:val="WW8Num40z1"/>
    <w:rPr>
      <w:rFonts w:ascii="Courier New" w:hAnsi="Courier New" w:cs="Courier New" w:hint="default"/>
    </w:rPr>
  </w:style>
  <w:style w:type="character" w:customStyle="1" w:styleId="WW8Num40z2">
    <w:name w:val="WW8Num40z2"/>
    <w:rPr>
      <w:rFonts w:ascii="Wingdings" w:hAnsi="Wingdings" w:cs="Wingdings" w:hint="default"/>
    </w:rPr>
  </w:style>
  <w:style w:type="character" w:customStyle="1" w:styleId="WW8Num41z0">
    <w:name w:val="WW8Num41z0"/>
    <w:rPr>
      <w:rFonts w:ascii="Symbol" w:hAnsi="Symbol" w:cs="Symbol" w:hint="default"/>
    </w:rPr>
  </w:style>
  <w:style w:type="character" w:customStyle="1" w:styleId="WW8Num41z1">
    <w:name w:val="WW8Num41z1"/>
    <w:rPr>
      <w:rFonts w:ascii="Courier New" w:hAnsi="Courier New" w:cs="Courier New" w:hint="default"/>
    </w:rPr>
  </w:style>
  <w:style w:type="character" w:customStyle="1" w:styleId="WW8Num41z2">
    <w:name w:val="WW8Num41z2"/>
    <w:rPr>
      <w:rFonts w:ascii="Wingdings" w:hAnsi="Wingdings" w:cs="Wingdings" w:hint="default"/>
    </w:rPr>
  </w:style>
  <w:style w:type="character" w:customStyle="1" w:styleId="WW8Num42z0">
    <w:name w:val="WW8Num42z0"/>
    <w:rPr>
      <w:rFonts w:ascii="Symbol" w:hAnsi="Symbol" w:cs="Symbol" w:hint="default"/>
    </w:rPr>
  </w:style>
  <w:style w:type="character" w:customStyle="1" w:styleId="WW8Num42z1">
    <w:name w:val="WW8Num42z1"/>
    <w:rPr>
      <w:rFonts w:ascii="Courier New" w:hAnsi="Courier New" w:cs="Courier New" w:hint="default"/>
    </w:rPr>
  </w:style>
  <w:style w:type="character" w:customStyle="1" w:styleId="WW8Num42z2">
    <w:name w:val="WW8Num42z2"/>
    <w:rPr>
      <w:rFonts w:ascii="Wingdings" w:hAnsi="Wingdings" w:cs="Wingdings" w:hint="default"/>
    </w:rPr>
  </w:style>
  <w:style w:type="character" w:customStyle="1" w:styleId="WW8Num43z0">
    <w:name w:val="WW8Num43z0"/>
    <w:rPr>
      <w:rFonts w:ascii="Courier New" w:hAnsi="Courier New" w:cs="Courier New" w:hint="default"/>
    </w:rPr>
  </w:style>
  <w:style w:type="character" w:customStyle="1" w:styleId="WW8Num43z2">
    <w:name w:val="WW8Num43z2"/>
    <w:rPr>
      <w:rFonts w:ascii="Wingdings" w:hAnsi="Wingdings" w:cs="Wingdings" w:hint="default"/>
    </w:rPr>
  </w:style>
  <w:style w:type="character" w:customStyle="1" w:styleId="WW8Num43z3">
    <w:name w:val="WW8Num43z3"/>
    <w:rPr>
      <w:rFonts w:ascii="Symbol" w:hAnsi="Symbol" w:cs="Symbol" w:hint="default"/>
    </w:rPr>
  </w:style>
  <w:style w:type="character" w:customStyle="1" w:styleId="WW-DefaultParagraphFont">
    <w:name w:val="WW-Default Paragraph Font"/>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oldtitle1">
    <w:name w:val="boldtitle1"/>
    <w:rPr>
      <w:rFonts w:ascii="Arial Black" w:hAnsi="Arial Black" w:cs="Arial Black" w:hint="default"/>
      <w:b w:val="0"/>
      <w:bCs w:val="0"/>
      <w:sz w:val="43"/>
      <w:szCs w:val="43"/>
    </w:rPr>
  </w:style>
  <w:style w:type="character" w:customStyle="1" w:styleId="small1">
    <w:name w:val="small1"/>
    <w:rPr>
      <w:rFonts w:ascii="Verdana" w:hAnsi="Verdana" w:cs="Verdana" w:hint="default"/>
      <w:sz w:val="15"/>
      <w:szCs w:val="15"/>
    </w:rPr>
  </w:style>
  <w:style w:type="character" w:customStyle="1" w:styleId="FootnoteTextChar">
    <w:name w:val="Footnote Text Char"/>
    <w:rPr>
      <w:lang w:val="en-US"/>
    </w:rPr>
  </w:style>
  <w:style w:type="character" w:customStyle="1" w:styleId="FootnoteCharacters">
    <w:name w:val="Footnote Characters"/>
    <w:rPr>
      <w:vertAlign w:val="superscript"/>
    </w:rPr>
  </w:style>
  <w:style w:type="character" w:customStyle="1" w:styleId="BalloonTextChar">
    <w:name w:val="Balloon Text Char"/>
    <w:rPr>
      <w:rFonts w:ascii="Tahoma" w:hAnsi="Tahoma" w:cs="Tahoma"/>
      <w:sz w:val="16"/>
      <w:szCs w:val="16"/>
      <w:lang w:val="en-US"/>
    </w:rPr>
  </w:style>
  <w:style w:type="character" w:styleId="PageNumber">
    <w:name w:val="page number"/>
    <w:basedOn w:val="WW-DefaultParagraphFont"/>
  </w:style>
  <w:style w:type="character" w:customStyle="1" w:styleId="TitleChar">
    <w:name w:val="Title Char"/>
    <w:rPr>
      <w:rFonts w:ascii="Times" w:hAnsi="Times" w:cs="Times"/>
      <w:b/>
      <w:bCs/>
      <w:lang w:val="en-GB"/>
    </w:rPr>
  </w:style>
  <w:style w:type="character" w:customStyle="1" w:styleId="st">
    <w:name w:val="st"/>
    <w:basedOn w:val="WW-DefaultParagraphFont"/>
  </w:style>
  <w:style w:type="character" w:styleId="Emphasis">
    <w:name w:val="Emphasis"/>
    <w:qFormat/>
    <w:rPr>
      <w:i/>
      <w:iC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Objective">
    <w:name w:val="Objective"/>
    <w:basedOn w:val="Normal"/>
    <w:next w:val="BodyText"/>
    <w:pPr>
      <w:spacing w:before="180" w:after="60" w:line="220" w:lineRule="atLeast"/>
      <w:jc w:val="both"/>
    </w:pPr>
    <w:rPr>
      <w:rFonts w:ascii="Arial" w:hAnsi="Arial" w:cs="Arial"/>
    </w:rPr>
  </w:style>
  <w:style w:type="paragraph" w:styleId="ListBullet">
    <w:name w:val="List Bullet"/>
    <w:basedOn w:val="Normal"/>
    <w:pPr>
      <w:spacing w:line="220" w:lineRule="atLeast"/>
      <w:jc w:val="both"/>
    </w:pPr>
    <w:rPr>
      <w:rFonts w:ascii="Arial" w:hAnsi="Arial" w:cs="Arial"/>
      <w:sz w:val="18"/>
    </w:rPr>
  </w:style>
  <w:style w:type="paragraph" w:customStyle="1" w:styleId="Position">
    <w:name w:val="Position"/>
    <w:basedOn w:val="Normal"/>
    <w:pPr>
      <w:pBdr>
        <w:top w:val="single" w:sz="4" w:space="1" w:color="000000"/>
        <w:left w:val="single" w:sz="4" w:space="4" w:color="000000"/>
        <w:bottom w:val="single" w:sz="4" w:space="1" w:color="000000"/>
        <w:right w:val="single" w:sz="4" w:space="4" w:color="000000"/>
      </w:pBdr>
      <w:shd w:val="clear" w:color="auto" w:fill="CCCCCC"/>
      <w:tabs>
        <w:tab w:val="right" w:pos="9000"/>
      </w:tabs>
      <w:spacing w:before="60" w:after="60" w:line="216" w:lineRule="auto"/>
      <w:jc w:val="both"/>
    </w:pPr>
    <w:rPr>
      <w:rFonts w:ascii="Arial" w:hAnsi="Arial" w:cs="Arial"/>
      <w:b/>
      <w:sz w:val="18"/>
    </w:rPr>
  </w:style>
  <w:style w:type="paragraph" w:customStyle="1" w:styleId="Task">
    <w:name w:val="Task"/>
    <w:basedOn w:val="Objective"/>
    <w:next w:val="ListBullet"/>
    <w:pPr>
      <w:tabs>
        <w:tab w:val="left" w:pos="1440"/>
      </w:tabs>
      <w:ind w:left="1710" w:hanging="1710"/>
    </w:pPr>
    <w:rPr>
      <w:b/>
      <w:sz w:val="18"/>
      <w:u w:val="single"/>
    </w:rPr>
  </w:style>
  <w:style w:type="paragraph" w:customStyle="1" w:styleId="HeaderBase">
    <w:name w:val="Header Base"/>
    <w:basedOn w:val="Normal"/>
    <w:pPr>
      <w:spacing w:line="216" w:lineRule="auto"/>
      <w:jc w:val="both"/>
    </w:pPr>
    <w:rPr>
      <w:rFonts w:ascii="Arial" w:hAnsi="Arial" w:cs="Arial"/>
    </w:rPr>
  </w:style>
  <w:style w:type="paragraph" w:styleId="BodyTextIndent2">
    <w:name w:val="Body Text Indent 2"/>
    <w:basedOn w:val="Normal"/>
    <w:pPr>
      <w:ind w:left="3600"/>
      <w:jc w:val="both"/>
    </w:pPr>
    <w:rPr>
      <w:sz w:val="24"/>
    </w:rPr>
  </w:style>
  <w:style w:type="paragraph" w:styleId="BodyText3">
    <w:name w:val="Body Text 3"/>
    <w:basedOn w:val="Normal"/>
    <w:pPr>
      <w:ind w:right="-450"/>
    </w:pPr>
    <w:rPr>
      <w:rFonts w:ascii="Arial" w:hAnsi="Arial" w:cs="Arial"/>
    </w:rPr>
  </w:style>
  <w:style w:type="paragraph" w:styleId="BodyText2">
    <w:name w:val="Body Text 2"/>
    <w:basedOn w:val="Normal"/>
    <w:pPr>
      <w:jc w:val="both"/>
    </w:pPr>
    <w:rPr>
      <w:rFonts w:ascii="Arial" w:hAnsi="Arial" w:cs="Arial"/>
      <w:sz w:val="18"/>
    </w:rPr>
  </w:style>
  <w:style w:type="paragraph" w:styleId="BodyTextIndent">
    <w:name w:val="Body Text Indent"/>
    <w:basedOn w:val="Normal"/>
    <w:pPr>
      <w:jc w:val="both"/>
    </w:pPr>
    <w:rPr>
      <w:rFonts w:ascii="Courier New" w:hAnsi="Courier New" w:cs="Courier New"/>
    </w:rPr>
  </w:style>
  <w:style w:type="paragraph" w:styleId="BodyTextIndent3">
    <w:name w:val="Body Text Indent 3"/>
    <w:basedOn w:val="Normal"/>
    <w:pPr>
      <w:ind w:firstLine="720"/>
    </w:pPr>
    <w:rPr>
      <w:rFonts w:ascii="Arial" w:hAnsi="Arial" w:cs="Arial"/>
      <w:sz w:val="18"/>
    </w:rPr>
  </w:style>
  <w:style w:type="paragraph" w:styleId="FootnoteText">
    <w:name w:val="footnote text"/>
    <w:basedOn w:val="Normal"/>
    <w:rPr>
      <w:lang w:val="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Print-FromToSubjectDate">
    <w:name w:val="Print- From: To: Subject: Date:"/>
    <w:basedOn w:val="Normal"/>
    <w:pPr>
      <w:pBdr>
        <w:left w:val="single" w:sz="20" w:space="1" w:color="000000"/>
      </w:pBdr>
      <w:ind w:left="1080" w:hanging="1080"/>
    </w:pPr>
    <w:rPr>
      <w:rFonts w:ascii="Arial" w:hAnsi="Arial" w:cs="Arial"/>
    </w:rPr>
  </w:style>
  <w:style w:type="paragraph" w:customStyle="1" w:styleId="Print-ReverseHeader">
    <w:name w:val="Print- Reverse Header"/>
    <w:basedOn w:val="Normal"/>
    <w:next w:val="Print-FromToSubjectDate"/>
    <w:pPr>
      <w:pBdr>
        <w:left w:val="single" w:sz="20" w:space="1" w:color="000000"/>
      </w:pBdr>
      <w:shd w:val="clear" w:color="auto" w:fill="DFDFDF"/>
      <w:ind w:left="1080" w:hanging="1080"/>
    </w:pPr>
    <w:rPr>
      <w:rFonts w:ascii="Arial" w:hAnsi="Arial" w:cs="Arial"/>
      <w:b/>
      <w:sz w:val="22"/>
    </w:rPr>
  </w:style>
  <w:style w:type="paragraph" w:styleId="BalloonText">
    <w:name w:val="Balloon Text"/>
    <w:basedOn w:val="Normal"/>
    <w:rPr>
      <w:rFonts w:ascii="Tahoma" w:hAnsi="Tahoma" w:cs="Tahoma"/>
      <w:sz w:val="16"/>
      <w:szCs w:val="16"/>
      <w:lang w:val="en-US"/>
    </w:rPr>
  </w:style>
  <w:style w:type="paragraph" w:customStyle="1" w:styleId="Char">
    <w:name w:val="Char"/>
    <w:basedOn w:val="Normal"/>
    <w:pPr>
      <w:spacing w:after="160" w:line="240" w:lineRule="exact"/>
    </w:pPr>
    <w:rPr>
      <w:rFonts w:ascii="Arial" w:eastAsia="Arial" w:hAnsi="Arial" w:cs="Arial"/>
      <w:sz w:val="22"/>
      <w:szCs w:val="24"/>
    </w:rPr>
  </w:style>
  <w:style w:type="paragraph" w:styleId="CommentText">
    <w:name w:val="annotation text"/>
    <w:basedOn w:val="Normal"/>
    <w:pPr>
      <w:overflowPunct w:val="0"/>
      <w:autoSpaceDE w:val="0"/>
      <w:textAlignment w:val="baseline"/>
    </w:pPr>
    <w:rPr>
      <w:rFonts w:ascii="Verdana" w:hAnsi="Verdana" w:cs="Verdana"/>
    </w:rPr>
  </w:style>
  <w:style w:type="paragraph" w:customStyle="1" w:styleId="DefaultText1">
    <w:name w:val="Default Text:1"/>
    <w:basedOn w:val="Normal"/>
    <w:rPr>
      <w:rFonts w:ascii="MS Sans Serif" w:hAnsi="MS Sans Serif" w:cs="MS Sans Serif"/>
      <w:sz w:val="24"/>
    </w:rPr>
  </w:style>
  <w:style w:type="paragraph" w:customStyle="1" w:styleId="BodytextCharCharCharCharCharCharCharCharCharCharCharCharCharCharCharCharCharCharCharCharCharCharCharCharCharCharCharCharCharCharCharCharCharCharCharCharCharCharCharCharCharChar">
    <w:name w:val="Body text Char Char Char Char Char Char Char Char Char Char Char Char Char Char Char Char Char Char Char Char Char Char Char Char Char Char Char Char Char Char Char Char Char Char Char Char Char Char Char Char Char Char"/>
    <w:basedOn w:val="Normal"/>
    <w:rPr>
      <w:rFonts w:ascii="Garamond" w:hAnsi="Garamond" w:cs="Garamond"/>
      <w:sz w:val="22"/>
      <w:szCs w:val="22"/>
    </w:rPr>
  </w:style>
  <w:style w:type="paragraph" w:styleId="Title">
    <w:name w:val="Title"/>
    <w:basedOn w:val="Normal"/>
    <w:next w:val="Subtitle"/>
    <w:qFormat/>
    <w:pPr>
      <w:spacing w:before="60" w:after="60"/>
      <w:jc w:val="center"/>
    </w:pPr>
    <w:rPr>
      <w:rFonts w:ascii="Times" w:hAnsi="Times" w:cs="Times"/>
      <w:b/>
      <w:bCs/>
    </w:rPr>
  </w:style>
  <w:style w:type="paragraph" w:styleId="Subtitle">
    <w:name w:val="Subtitle"/>
    <w:basedOn w:val="Heading"/>
    <w:next w:val="BodyText"/>
    <w:qFormat/>
    <w:pPr>
      <w:jc w:val="center"/>
    </w:pPr>
    <w:rPr>
      <w:i/>
      <w:iCs/>
    </w:rPr>
  </w:style>
  <w:style w:type="paragraph" w:styleId="NoSpacing">
    <w:name w:val="No Spacing"/>
    <w:qFormat/>
    <w:pPr>
      <w:suppressAutoHyphens/>
    </w:pPr>
    <w:rPr>
      <w:lang w:val="en-GB" w:eastAsia="ar-SA"/>
    </w:rPr>
  </w:style>
  <w:style w:type="paragraph" w:styleId="ListParagraph">
    <w:name w:val="List Paragraph"/>
    <w:basedOn w:val="Normal"/>
    <w:qFormat/>
    <w:pPr>
      <w:ind w:left="720"/>
    </w:pPr>
  </w:style>
  <w:style w:type="paragraph" w:customStyle="1" w:styleId="WW-Default">
    <w:name w:val="WW-Default"/>
    <w:pPr>
      <w:suppressAutoHyphens/>
      <w:autoSpaceDE w:val="0"/>
    </w:pPr>
    <w:rPr>
      <w:color w:val="000000"/>
      <w:sz w:val="24"/>
      <w:szCs w:val="24"/>
      <w:lang w:val="en-IN"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3009</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BP International Ltd</Company>
  <LinksUpToDate>false</LinksUpToDate>
  <CharactersWithSpaces>20126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Amtex</dc:creator>
  <cp:keywords/>
  <cp:lastModifiedBy>Dr. Rakhee Das</cp:lastModifiedBy>
  <cp:revision>2</cp:revision>
  <cp:lastPrinted>2015-08-23T06:48:00Z</cp:lastPrinted>
  <dcterms:created xsi:type="dcterms:W3CDTF">2025-09-02T16:05:00Z</dcterms:created>
  <dcterms:modified xsi:type="dcterms:W3CDTF">2025-09-02T16:05:00Z</dcterms:modified>
</cp:coreProperties>
</file>