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B2793" w14:textId="06F6BF32" w:rsidR="00F74ED8" w:rsidRDefault="00483D52" w:rsidP="003F5B41">
      <w:pPr>
        <w:spacing w:after="0"/>
        <w:jc w:val="center"/>
        <w:rPr>
          <w:rFonts w:ascii="Arial" w:hAnsi="Arial" w:cs="Arial"/>
          <w:b/>
          <w:bCs/>
          <w:sz w:val="20"/>
          <w:szCs w:val="20"/>
          <w:lang w:val="pt-BR"/>
        </w:rPr>
      </w:pPr>
      <w:bookmarkStart w:id="0" w:name="_Hlk500250986"/>
      <w:r>
        <w:rPr>
          <w:rFonts w:ascii="Arial" w:hAnsi="Arial" w:cs="Arial"/>
          <w:b/>
          <w:bCs/>
          <w:sz w:val="20"/>
          <w:szCs w:val="20"/>
          <w:lang w:val="pt-BR"/>
        </w:rPr>
        <w:t>Candidate120</w:t>
      </w:r>
    </w:p>
    <w:p w14:paraId="64FA1348" w14:textId="77777777" w:rsidR="006F433C" w:rsidRDefault="006F433C" w:rsidP="003F5B41">
      <w:pPr>
        <w:spacing w:after="0"/>
        <w:jc w:val="center"/>
        <w:rPr>
          <w:rFonts w:ascii="Arial" w:hAnsi="Arial" w:cs="Arial"/>
          <w:color w:val="222222"/>
          <w:sz w:val="24"/>
          <w:szCs w:val="24"/>
          <w:shd w:val="clear" w:color="auto" w:fill="FFFFFF"/>
        </w:rPr>
      </w:pPr>
      <w:r w:rsidRPr="006F433C">
        <w:rPr>
          <w:rFonts w:ascii="Arial" w:hAnsi="Arial" w:cs="Arial"/>
          <w:color w:val="222222"/>
          <w:sz w:val="24"/>
          <w:szCs w:val="24"/>
          <w:shd w:val="clear" w:color="auto" w:fill="FFFFFF"/>
        </w:rPr>
        <w:t>832-775-8735</w:t>
      </w:r>
    </w:p>
    <w:p w14:paraId="68C2AC09" w14:textId="2AD17F7C" w:rsidR="006F433C" w:rsidRPr="006F433C" w:rsidRDefault="00483D52" w:rsidP="003F5B41">
      <w:pPr>
        <w:spacing w:after="0"/>
        <w:jc w:val="center"/>
        <w:rPr>
          <w:rFonts w:ascii="Arial" w:hAnsi="Arial" w:cs="Arial"/>
          <w:b/>
          <w:bCs/>
          <w:sz w:val="24"/>
          <w:szCs w:val="24"/>
          <w:lang w:val="pt-BR"/>
        </w:rPr>
      </w:pPr>
      <w:r>
        <w:rPr>
          <w:rFonts w:ascii="Arial" w:hAnsi="Arial" w:cs="Arial"/>
          <w:color w:val="222222"/>
          <w:sz w:val="24"/>
          <w:szCs w:val="24"/>
          <w:shd w:val="clear" w:color="auto" w:fill="FFFFFF"/>
        </w:rPr>
        <w:t>Candidate120</w:t>
      </w:r>
      <w:r w:rsidR="006F433C">
        <w:rPr>
          <w:rFonts w:ascii="Arial" w:hAnsi="Arial" w:cs="Arial"/>
          <w:color w:val="222222"/>
          <w:sz w:val="24"/>
          <w:szCs w:val="24"/>
          <w:shd w:val="clear" w:color="auto" w:fill="FFFFFF"/>
        </w:rPr>
        <w:t>@nichesoftsolutions.com</w:t>
      </w:r>
    </w:p>
    <w:p w14:paraId="0F4ED147" w14:textId="77777777" w:rsidR="001B7308" w:rsidRPr="003F5B41" w:rsidRDefault="001B7308" w:rsidP="00F74ED8">
      <w:pPr>
        <w:pStyle w:val="NormalWeb"/>
        <w:spacing w:before="0" w:after="0"/>
        <w:jc w:val="both"/>
        <w:rPr>
          <w:rFonts w:ascii="Arial" w:hAnsi="Arial" w:cs="Arial"/>
          <w:b/>
          <w:bCs/>
          <w:iCs/>
          <w:sz w:val="20"/>
          <w:szCs w:val="20"/>
          <w:lang w:val="pt-BR"/>
        </w:rPr>
      </w:pPr>
    </w:p>
    <w:p w14:paraId="5DBF5BDF" w14:textId="77777777" w:rsidR="001B7308" w:rsidRPr="003F5B41" w:rsidRDefault="001B7308" w:rsidP="00F74ED8">
      <w:pPr>
        <w:pStyle w:val="NormalWeb"/>
        <w:spacing w:before="0" w:after="0"/>
        <w:jc w:val="both"/>
        <w:rPr>
          <w:rFonts w:ascii="Arial" w:hAnsi="Arial" w:cs="Arial"/>
          <w:b/>
          <w:bCs/>
          <w:iCs/>
          <w:sz w:val="20"/>
          <w:szCs w:val="20"/>
          <w:u w:val="single"/>
          <w:lang w:val="pt-BR"/>
        </w:rPr>
      </w:pPr>
      <w:r w:rsidRPr="003F5B41">
        <w:rPr>
          <w:rFonts w:ascii="Arial" w:hAnsi="Arial" w:cs="Arial"/>
          <w:b/>
          <w:bCs/>
          <w:iCs/>
          <w:sz w:val="20"/>
          <w:szCs w:val="20"/>
          <w:u w:val="single"/>
          <w:lang w:val="pt-BR"/>
        </w:rPr>
        <w:t>Summary of qualifications:</w:t>
      </w:r>
    </w:p>
    <w:p w14:paraId="11345401" w14:textId="77777777" w:rsidR="007E0045" w:rsidRPr="003F5B41" w:rsidRDefault="007E0045" w:rsidP="00F74ED8">
      <w:pPr>
        <w:pStyle w:val="NormalWeb"/>
        <w:spacing w:before="0" w:after="0"/>
        <w:jc w:val="both"/>
        <w:rPr>
          <w:rFonts w:ascii="Arial" w:hAnsi="Arial" w:cs="Arial"/>
          <w:b/>
          <w:bCs/>
          <w:iCs/>
          <w:sz w:val="20"/>
          <w:szCs w:val="20"/>
          <w:u w:val="single"/>
          <w:lang w:val="pt-BR"/>
        </w:rPr>
      </w:pPr>
    </w:p>
    <w:p w14:paraId="1F87639C" w14:textId="77777777" w:rsidR="007E0045" w:rsidRPr="003F5B41" w:rsidRDefault="007E0045" w:rsidP="007E0045">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Technically sophisticated, seasoned and talented professional powered with more 9.5 years of experience in Business Analysis and various domains including Banking &amp; Financial Services and Infrastructure industry</w:t>
      </w:r>
    </w:p>
    <w:p w14:paraId="280528D2" w14:textId="77777777" w:rsidR="007E0045" w:rsidRPr="003F5B41" w:rsidRDefault="007E0045" w:rsidP="007E0045">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Implemented and delivered many end to end implementation, maintenance and support projects in BFSI and Infrastructure domain.</w:t>
      </w:r>
    </w:p>
    <w:p w14:paraId="68FBCF43"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Excellent Analytical skills to understand and analyze the Business processes, Gather Requirement, perform GAP Analysis, Feasibility Study and Impact Analysis.</w:t>
      </w:r>
    </w:p>
    <w:p w14:paraId="1F4B286A"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Proficient in facilitating Joint Requirement Planning (JRP) sessions with Business User Groups, Subject Matter Experts and IT Groups.</w:t>
      </w:r>
    </w:p>
    <w:p w14:paraId="215A33A4"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Extensive experience in documenting Business Requirement Documents (BRD), Functional Requirement Documents (FRD), Process Guides, Process Flows, User Stories and Use Cases using UML approaches.</w:t>
      </w:r>
    </w:p>
    <w:p w14:paraId="1C7BD8D9"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 xml:space="preserve">Proficient in writing Test scripts and performing Functional testing, System integration testing, User Acceptance Testing and have extensive knowledge of tools used for managing the core lifecycle of applications like </w:t>
      </w:r>
      <w:r w:rsidR="004D7A10" w:rsidRPr="003F5B41">
        <w:rPr>
          <w:rFonts w:ascii="Arial" w:hAnsi="Arial" w:cs="Arial"/>
          <w:sz w:val="20"/>
          <w:szCs w:val="20"/>
        </w:rPr>
        <w:t xml:space="preserve">HP </w:t>
      </w:r>
      <w:r w:rsidRPr="003F5B41">
        <w:rPr>
          <w:rFonts w:ascii="Arial" w:hAnsi="Arial" w:cs="Arial"/>
          <w:sz w:val="20"/>
          <w:szCs w:val="20"/>
        </w:rPr>
        <w:t>ALM.</w:t>
      </w:r>
    </w:p>
    <w:p w14:paraId="563AAE22"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Experience in tracking requirements throughout SDLC using the Requirements Traceability Matrix (RTM).</w:t>
      </w:r>
    </w:p>
    <w:p w14:paraId="24373C20" w14:textId="77777777"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Experience in providing UAT support, preparing Job Aids and assisting in preparing User training material.</w:t>
      </w:r>
    </w:p>
    <w:p w14:paraId="760A4F12" w14:textId="77777777" w:rsidR="003F5B41" w:rsidRPr="003F5B41" w:rsidRDefault="001B7308" w:rsidP="003F5B41">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 xml:space="preserve">In depth knowledge in Software Development Life cycle (SDLC), Project Life cycle, Business Process Modeling (BPM), </w:t>
      </w:r>
      <w:r w:rsidR="004D7A10" w:rsidRPr="003F5B41">
        <w:rPr>
          <w:rFonts w:ascii="Arial" w:hAnsi="Arial" w:cs="Arial"/>
          <w:sz w:val="20"/>
          <w:szCs w:val="20"/>
        </w:rPr>
        <w:t xml:space="preserve">Waterfall </w:t>
      </w:r>
      <w:r w:rsidRPr="003F5B41">
        <w:rPr>
          <w:rFonts w:ascii="Arial" w:hAnsi="Arial" w:cs="Arial"/>
          <w:sz w:val="20"/>
          <w:szCs w:val="20"/>
        </w:rPr>
        <w:t>Software Development Me</w:t>
      </w:r>
      <w:r w:rsidR="004D7A10" w:rsidRPr="003F5B41">
        <w:rPr>
          <w:rFonts w:ascii="Arial" w:hAnsi="Arial" w:cs="Arial"/>
          <w:sz w:val="20"/>
          <w:szCs w:val="20"/>
        </w:rPr>
        <w:t>thodology</w:t>
      </w:r>
    </w:p>
    <w:p w14:paraId="04884F44" w14:textId="77777777" w:rsidR="00824B41" w:rsidRPr="004E10FA" w:rsidRDefault="00824B41" w:rsidP="00F74ED8">
      <w:pPr>
        <w:pStyle w:val="BodyText"/>
        <w:spacing w:line="360" w:lineRule="auto"/>
        <w:rPr>
          <w:rFonts w:ascii="Arial" w:hAnsi="Arial" w:cs="Arial"/>
          <w:b/>
          <w:sz w:val="12"/>
          <w:u w:val="single"/>
        </w:rPr>
      </w:pPr>
    </w:p>
    <w:p w14:paraId="7C55A291" w14:textId="77777777" w:rsidR="001B7308" w:rsidRPr="003F5B41" w:rsidRDefault="001B7308" w:rsidP="00F74ED8">
      <w:pPr>
        <w:pStyle w:val="BodyText"/>
        <w:spacing w:line="360" w:lineRule="auto"/>
        <w:rPr>
          <w:rFonts w:ascii="Arial" w:hAnsi="Arial" w:cs="Arial"/>
          <w:b/>
          <w:u w:val="single"/>
        </w:rPr>
      </w:pPr>
      <w:r w:rsidRPr="003F5B41">
        <w:rPr>
          <w:rFonts w:ascii="Arial" w:hAnsi="Arial" w:cs="Arial"/>
          <w:b/>
          <w:u w:val="single"/>
        </w:rPr>
        <w:t>Expertise</w:t>
      </w:r>
    </w:p>
    <w:p w14:paraId="7C4A7DB9" w14:textId="77777777" w:rsidR="00992B45" w:rsidRPr="003F5B41" w:rsidRDefault="00683AF6" w:rsidP="00F74ED8">
      <w:pPr>
        <w:pStyle w:val="BodyText"/>
        <w:rPr>
          <w:rFonts w:ascii="Arial" w:hAnsi="Arial" w:cs="Arial"/>
          <w:iCs/>
        </w:rPr>
      </w:pPr>
      <w:r w:rsidRPr="003F5B41">
        <w:rPr>
          <w:rFonts w:ascii="Arial" w:hAnsi="Arial" w:cs="Arial"/>
          <w:iCs/>
        </w:rPr>
        <w:t>Requirement Gathering &amp; A</w:t>
      </w:r>
      <w:r w:rsidR="00992B45" w:rsidRPr="003F5B41">
        <w:rPr>
          <w:rFonts w:ascii="Arial" w:hAnsi="Arial" w:cs="Arial"/>
          <w:iCs/>
        </w:rPr>
        <w:t xml:space="preserve">nalysis, </w:t>
      </w:r>
      <w:r w:rsidRPr="003F5B41">
        <w:rPr>
          <w:rFonts w:ascii="Arial" w:hAnsi="Arial" w:cs="Arial"/>
          <w:iCs/>
        </w:rPr>
        <w:t>Articulating Business Requirements to Functional Requirement Specifications, Preparing Process Flows</w:t>
      </w:r>
      <w:r w:rsidR="00992B45" w:rsidRPr="003F5B41">
        <w:rPr>
          <w:rFonts w:ascii="Arial" w:hAnsi="Arial" w:cs="Arial"/>
          <w:iCs/>
        </w:rPr>
        <w:t xml:space="preserve"> and Use Cases</w:t>
      </w:r>
      <w:r w:rsidRPr="003F5B41">
        <w:rPr>
          <w:rFonts w:ascii="Arial" w:hAnsi="Arial" w:cs="Arial"/>
          <w:iCs/>
        </w:rPr>
        <w:t xml:space="preserve">, Writing Test Script, Performing Functional and System Integration Testing, Supporting User Acceptance testing, Defect and </w:t>
      </w:r>
      <w:r w:rsidR="00992B45" w:rsidRPr="003F5B41">
        <w:rPr>
          <w:rFonts w:ascii="Arial" w:hAnsi="Arial" w:cs="Arial"/>
          <w:iCs/>
        </w:rPr>
        <w:t xml:space="preserve">Requirement tracking using </w:t>
      </w:r>
      <w:r w:rsidRPr="003F5B41">
        <w:rPr>
          <w:rFonts w:ascii="Arial" w:hAnsi="Arial" w:cs="Arial"/>
          <w:iCs/>
        </w:rPr>
        <w:t>H</w:t>
      </w:r>
      <w:r w:rsidR="006B7163" w:rsidRPr="003F5B41">
        <w:rPr>
          <w:rFonts w:ascii="Arial" w:hAnsi="Arial" w:cs="Arial"/>
          <w:iCs/>
        </w:rPr>
        <w:t xml:space="preserve">P </w:t>
      </w:r>
      <w:r w:rsidR="001B7308" w:rsidRPr="003F5B41">
        <w:rPr>
          <w:rFonts w:ascii="Arial" w:hAnsi="Arial" w:cs="Arial"/>
          <w:iCs/>
        </w:rPr>
        <w:t xml:space="preserve">ALM, </w:t>
      </w:r>
      <w:r w:rsidR="00992B45" w:rsidRPr="003F5B41">
        <w:rPr>
          <w:rFonts w:ascii="Arial" w:hAnsi="Arial" w:cs="Arial"/>
          <w:iCs/>
        </w:rPr>
        <w:t>Preparing job Aids.</w:t>
      </w:r>
    </w:p>
    <w:p w14:paraId="50C61585" w14:textId="77777777" w:rsidR="00992B45" w:rsidRPr="003F5B41" w:rsidRDefault="00992B45" w:rsidP="00F74ED8">
      <w:pPr>
        <w:pStyle w:val="BodyText"/>
        <w:rPr>
          <w:rFonts w:ascii="Arial" w:hAnsi="Arial" w:cs="Arial"/>
          <w:iCs/>
        </w:rPr>
      </w:pPr>
    </w:p>
    <w:p w14:paraId="5A347E22" w14:textId="77777777" w:rsidR="001B7308" w:rsidRPr="003F5B41" w:rsidRDefault="00992B45" w:rsidP="00F74ED8">
      <w:pPr>
        <w:pStyle w:val="BodyText"/>
        <w:rPr>
          <w:rFonts w:ascii="Arial" w:hAnsi="Arial" w:cs="Arial"/>
          <w:iCs/>
        </w:rPr>
      </w:pPr>
      <w:r w:rsidRPr="003F5B41">
        <w:rPr>
          <w:rFonts w:ascii="Arial" w:hAnsi="Arial" w:cs="Arial"/>
          <w:iCs/>
        </w:rPr>
        <w:t xml:space="preserve">Worked on various tools and technologies like Mainframes, ServiceNow, HP ALM, IBM Blueworks Live, SQL Server, Toad for Oracle, </w:t>
      </w:r>
      <w:r w:rsidR="001B2E17" w:rsidRPr="003F5B41">
        <w:rPr>
          <w:rFonts w:ascii="Arial" w:hAnsi="Arial" w:cs="Arial"/>
          <w:iCs/>
        </w:rPr>
        <w:t xml:space="preserve">MS Visio, MS Office Suite, </w:t>
      </w:r>
      <w:r w:rsidR="0063781D" w:rsidRPr="003F5B41">
        <w:rPr>
          <w:rFonts w:ascii="Arial" w:hAnsi="Arial" w:cs="Arial"/>
          <w:iCs/>
        </w:rPr>
        <w:t xml:space="preserve">SnagIt, SDLC, </w:t>
      </w:r>
      <w:r w:rsidRPr="003F5B41">
        <w:rPr>
          <w:rFonts w:ascii="Arial" w:hAnsi="Arial" w:cs="Arial"/>
          <w:iCs/>
        </w:rPr>
        <w:t>W</w:t>
      </w:r>
      <w:r w:rsidR="001B7308" w:rsidRPr="003F5B41">
        <w:rPr>
          <w:rFonts w:ascii="Arial" w:hAnsi="Arial" w:cs="Arial"/>
          <w:iCs/>
        </w:rPr>
        <w:t>aterfall</w:t>
      </w:r>
      <w:r w:rsidRPr="003F5B41">
        <w:rPr>
          <w:rFonts w:ascii="Arial" w:hAnsi="Arial" w:cs="Arial"/>
          <w:iCs/>
        </w:rPr>
        <w:t xml:space="preserve"> methodology.</w:t>
      </w:r>
    </w:p>
    <w:p w14:paraId="2AD7D0FE" w14:textId="77777777" w:rsidR="00992B45" w:rsidRPr="004E10FA" w:rsidRDefault="00992B45" w:rsidP="00F74ED8">
      <w:pPr>
        <w:pStyle w:val="bullet"/>
        <w:tabs>
          <w:tab w:val="left" w:pos="360"/>
        </w:tabs>
        <w:suppressAutoHyphens/>
        <w:spacing w:after="240" w:line="360" w:lineRule="auto"/>
        <w:ind w:left="360" w:hanging="360"/>
        <w:jc w:val="both"/>
        <w:rPr>
          <w:rFonts w:cs="Arial"/>
          <w:b/>
          <w:bCs/>
          <w:sz w:val="2"/>
        </w:rPr>
      </w:pPr>
    </w:p>
    <w:p w14:paraId="347976AB" w14:textId="77777777" w:rsidR="00534651" w:rsidRPr="003F5B41" w:rsidRDefault="00534651" w:rsidP="00F74ED8">
      <w:pPr>
        <w:pStyle w:val="bullet"/>
        <w:tabs>
          <w:tab w:val="left" w:pos="360"/>
        </w:tabs>
        <w:suppressAutoHyphens/>
        <w:spacing w:after="240" w:line="360" w:lineRule="auto"/>
        <w:ind w:left="360" w:hanging="360"/>
        <w:jc w:val="both"/>
        <w:rPr>
          <w:rFonts w:cs="Arial"/>
          <w:b/>
          <w:bCs/>
          <w:sz w:val="20"/>
        </w:rPr>
      </w:pPr>
      <w:r w:rsidRPr="003F5B41">
        <w:rPr>
          <w:rFonts w:cs="Arial"/>
          <w:b/>
          <w:bCs/>
          <w:sz w:val="20"/>
        </w:rPr>
        <w:t>Work Experience</w:t>
      </w:r>
    </w:p>
    <w:p w14:paraId="32CA4228" w14:textId="77777777" w:rsidR="00607C9B" w:rsidRPr="003F5B41" w:rsidRDefault="00607C9B"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8A62E9" w:rsidRPr="003F5B41">
        <w:rPr>
          <w:rFonts w:ascii="Arial" w:hAnsi="Arial" w:cs="Arial"/>
          <w:b/>
          <w:sz w:val="20"/>
          <w:szCs w:val="20"/>
        </w:rPr>
        <w:t xml:space="preserve">Lead </w:t>
      </w:r>
      <w:r w:rsidRPr="003F5B41">
        <w:rPr>
          <w:rFonts w:ascii="Arial" w:hAnsi="Arial" w:cs="Arial"/>
          <w:b/>
          <w:sz w:val="20"/>
          <w:szCs w:val="20"/>
        </w:rPr>
        <w:t>Business Systems Analyst</w:t>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bCs/>
          <w:sz w:val="20"/>
          <w:szCs w:val="20"/>
        </w:rPr>
        <w:t>August 2016- Till Now</w:t>
      </w:r>
    </w:p>
    <w:p w14:paraId="1458CFAD" w14:textId="6FE37A8B" w:rsidR="00607C9B" w:rsidRPr="003F5B41" w:rsidRDefault="00483D52" w:rsidP="00F74ED8">
      <w:pPr>
        <w:spacing w:before="40" w:after="40" w:line="240" w:lineRule="auto"/>
        <w:jc w:val="both"/>
        <w:rPr>
          <w:rFonts w:ascii="Arial" w:eastAsia="Times New Roman" w:hAnsi="Arial" w:cs="Arial"/>
          <w:b/>
          <w:bCs/>
          <w:sz w:val="20"/>
          <w:szCs w:val="20"/>
        </w:rPr>
      </w:pPr>
      <w:r>
        <w:rPr>
          <w:rFonts w:ascii="Arial" w:hAnsi="Arial" w:cs="Arial"/>
          <w:noProof/>
          <w:sz w:val="20"/>
          <w:szCs w:val="20"/>
        </w:rPr>
        <mc:AlternateContent>
          <mc:Choice Requires="wps">
            <w:drawing>
              <wp:anchor distT="4294967295" distB="4294967295" distL="114300" distR="114300" simplePos="0" relativeHeight="251681792" behindDoc="0" locked="0" layoutInCell="1" allowOverlap="1" wp14:anchorId="4162888D" wp14:editId="12700E5B">
                <wp:simplePos x="0" y="0"/>
                <wp:positionH relativeFrom="column">
                  <wp:posOffset>6350</wp:posOffset>
                </wp:positionH>
                <wp:positionV relativeFrom="paragraph">
                  <wp:posOffset>5079</wp:posOffset>
                </wp:positionV>
                <wp:extent cx="6845300" cy="0"/>
                <wp:effectExtent l="0" t="0" r="0" b="0"/>
                <wp:wrapNone/>
                <wp:docPr id="1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530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2D3932" id="Straight Connector 20"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4pt" to="53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" strokecolor="#969696" strokeweight=".44mm">
                <v:stroke joinstyle="miter"/>
              </v:line>
            </w:pict>
          </mc:Fallback>
        </mc:AlternateContent>
      </w:r>
      <w:r w:rsidR="00607C9B" w:rsidRPr="003F5B41">
        <w:rPr>
          <w:rFonts w:ascii="Arial" w:eastAsia="Times New Roman" w:hAnsi="Arial" w:cs="Arial"/>
          <w:b/>
          <w:bCs/>
          <w:sz w:val="20"/>
          <w:szCs w:val="20"/>
        </w:rPr>
        <w:t>Project Name</w:t>
      </w:r>
      <w:r w:rsidR="00607C9B" w:rsidRPr="003F5B41">
        <w:rPr>
          <w:rFonts w:ascii="Arial" w:eastAsia="Times New Roman" w:hAnsi="Arial" w:cs="Arial"/>
          <w:bCs/>
          <w:sz w:val="20"/>
          <w:szCs w:val="20"/>
        </w:rPr>
        <w:t>: Asset Classification</w:t>
      </w:r>
    </w:p>
    <w:p w14:paraId="2E23DCD7" w14:textId="77777777" w:rsidR="00607C9B" w:rsidRPr="003F5B41" w:rsidRDefault="00607C9B"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30DBF867" w14:textId="77777777" w:rsidR="00607C9B" w:rsidRPr="003F5B41" w:rsidRDefault="00607C9B"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14:paraId="01D54829" w14:textId="77777777" w:rsidR="00607C9B" w:rsidRPr="003F5B41" w:rsidRDefault="00607C9B"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Project Description: </w:t>
      </w:r>
      <w:r w:rsidR="00EB3766">
        <w:rPr>
          <w:rFonts w:ascii="Arial" w:eastAsia="Times New Roman" w:hAnsi="Arial" w:cs="Arial"/>
          <w:bCs/>
          <w:sz w:val="20"/>
          <w:szCs w:val="20"/>
        </w:rPr>
        <w:t>Over time, asset have been added to the PNC investment platform without updates to the associated asset class hierarchy.  As a result, the number of assets contained in the “Other” sub asset class category has steadily grown. Also, the classification of assets is inconsistent across various systems. The purpose of this project is to bring uniformity to the presentation of the asset classes across various AMG systems and reduce volume of securities contained in “Other” sub categories</w:t>
      </w:r>
    </w:p>
    <w:p w14:paraId="6E3DFDF8" w14:textId="77777777" w:rsidR="004E10FA" w:rsidRPr="004E10FA" w:rsidRDefault="004E10FA" w:rsidP="00F74ED8">
      <w:pPr>
        <w:spacing w:line="360" w:lineRule="auto"/>
        <w:ind w:left="270" w:hanging="270"/>
        <w:jc w:val="both"/>
        <w:rPr>
          <w:rFonts w:ascii="Arial" w:hAnsi="Arial" w:cs="Arial"/>
          <w:b/>
          <w:sz w:val="8"/>
          <w:szCs w:val="20"/>
        </w:rPr>
      </w:pPr>
    </w:p>
    <w:p w14:paraId="5B451253" w14:textId="77777777" w:rsidR="00607C9B" w:rsidRPr="003F5B41" w:rsidRDefault="00607C9B" w:rsidP="00F74ED8">
      <w:pPr>
        <w:spacing w:line="360" w:lineRule="auto"/>
        <w:ind w:left="270" w:hanging="270"/>
        <w:jc w:val="both"/>
        <w:rPr>
          <w:rFonts w:ascii="Arial" w:hAnsi="Arial" w:cs="Arial"/>
          <w:b/>
          <w:sz w:val="20"/>
          <w:szCs w:val="20"/>
        </w:rPr>
      </w:pPr>
      <w:r w:rsidRPr="003F5B41">
        <w:rPr>
          <w:rFonts w:ascii="Arial" w:hAnsi="Arial" w:cs="Arial"/>
          <w:b/>
          <w:sz w:val="20"/>
          <w:szCs w:val="20"/>
        </w:rPr>
        <w:t>Responsibilities:</w:t>
      </w:r>
    </w:p>
    <w:p w14:paraId="03DCD50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Thoroughly understood and analyzed the current asset classification hierarchy being used in the Asset Management line of business of PNC and various upstream and downstream systems consuming these asset classes.</w:t>
      </w:r>
    </w:p>
    <w:p w14:paraId="49E5C722"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Asset Classification hierarchy, various process flows and data flows using MS Excel and MS Visio.</w:t>
      </w:r>
    </w:p>
    <w:p w14:paraId="0F154FC7"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Gathered business requirements from various stake holders by participating in joint requirement planning sessions with the business user groups, key stake holders, subject matter experts and various IT Groups across Asset Management line of business of PNC.</w:t>
      </w:r>
    </w:p>
    <w:p w14:paraId="3FA23266" w14:textId="77777777" w:rsidR="00607C9B" w:rsidRPr="003F5B41" w:rsidRDefault="004D7A10"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w:t>
      </w:r>
      <w:r w:rsidR="00607C9B" w:rsidRPr="003F5B41">
        <w:rPr>
          <w:rFonts w:ascii="Arial" w:eastAsia="Times New Roman" w:hAnsi="Arial" w:cs="Arial"/>
          <w:bCs/>
          <w:sz w:val="20"/>
          <w:szCs w:val="20"/>
        </w:rPr>
        <w:t>Gap Analysis, Feasibility Analysis, Risk Assessment and Impact Analysis of the proposed requirements.</w:t>
      </w:r>
    </w:p>
    <w:p w14:paraId="4C745A3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Business Requirement Documents (BRD’s) and performed business requirement walkthroughs with various stakeholders</w:t>
      </w:r>
    </w:p>
    <w:p w14:paraId="26B667D8"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Analyzed and documented the future state asset classification hierarchy, designed and documented future state process flows and data flows.</w:t>
      </w:r>
    </w:p>
    <w:p w14:paraId="3EBA9E37"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lastRenderedPageBreak/>
        <w:t>Articulated the business requirements into functional and non-functional requirements, prepared Functional Design Specifications (FDS) by employing UML components such as use case diagrams, activity diagrams and data flow diagrams using MS Visio.</w:t>
      </w:r>
    </w:p>
    <w:p w14:paraId="1854682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Identified and documented the project Constraints, Assumptions, Dependencies and scope Exclusions.</w:t>
      </w:r>
    </w:p>
    <w:p w14:paraId="792CF855"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functional requirement walkthroughs with various teams including the line of business, Development and QA teams</w:t>
      </w:r>
    </w:p>
    <w:p w14:paraId="4D3FD65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Test strategy, Test Plan, Test Scenarios and Test Scripts for various release cycles.</w:t>
      </w:r>
    </w:p>
    <w:p w14:paraId="250F361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Functional Testing, System Integration Testing, Regression Testing and support User Acceptance Testing during various release cycles.</w:t>
      </w:r>
    </w:p>
    <w:p w14:paraId="539B6381"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Logged, Maintained and Tracked defects in various testing phases using HP ALM tool. Worked with the Development teams to ensure the timely closure of the defects.</w:t>
      </w:r>
    </w:p>
    <w:p w14:paraId="0B452076"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Served as a liaison between the business stakeholders, development team, QA team, various upstream and downstream application teams in designing and implementing the functionalities.</w:t>
      </w:r>
    </w:p>
    <w:p w14:paraId="75FB051D" w14:textId="77777777" w:rsidR="004D7A10"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to trace requirements throughout the de</w:t>
      </w:r>
      <w:r w:rsidR="004D7A10" w:rsidRPr="003F5B41">
        <w:rPr>
          <w:rFonts w:ascii="Arial" w:eastAsia="Times New Roman" w:hAnsi="Arial" w:cs="Arial"/>
          <w:bCs/>
          <w:sz w:val="20"/>
          <w:szCs w:val="20"/>
        </w:rPr>
        <w:t>velopment and testing processes.</w:t>
      </w:r>
    </w:p>
    <w:p w14:paraId="3A0016D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Provided post production support after various application release cycles.</w:t>
      </w:r>
    </w:p>
    <w:p w14:paraId="3079AA00" w14:textId="77777777" w:rsidR="004E10FA" w:rsidRPr="004E10FA" w:rsidRDefault="004E10FA" w:rsidP="00F74ED8">
      <w:pPr>
        <w:shd w:val="clear" w:color="auto" w:fill="FFFFFF"/>
        <w:jc w:val="both"/>
        <w:rPr>
          <w:rFonts w:ascii="Arial" w:hAnsi="Arial" w:cs="Arial"/>
          <w:b/>
          <w:color w:val="000000"/>
          <w:sz w:val="8"/>
          <w:szCs w:val="20"/>
        </w:rPr>
      </w:pPr>
    </w:p>
    <w:p w14:paraId="467B7EB1" w14:textId="77777777" w:rsidR="00607C9B" w:rsidRPr="003F5B41" w:rsidRDefault="00607C9B" w:rsidP="00F74ED8">
      <w:pPr>
        <w:shd w:val="clear" w:color="auto" w:fill="FFFFFF"/>
        <w:jc w:val="both"/>
        <w:rPr>
          <w:rFonts w:ascii="Arial" w:hAnsi="Arial" w:cs="Arial"/>
          <w:sz w:val="20"/>
          <w:szCs w:val="20"/>
        </w:rPr>
      </w:pPr>
      <w:r w:rsidRPr="003F5B41">
        <w:rPr>
          <w:rFonts w:ascii="Arial" w:hAnsi="Arial" w:cs="Arial"/>
          <w:b/>
          <w:color w:val="000000"/>
          <w:sz w:val="20"/>
          <w:szCs w:val="20"/>
        </w:rPr>
        <w:t xml:space="preserve">Environment\Tools: </w:t>
      </w:r>
      <w:r w:rsidRPr="003F5B41">
        <w:rPr>
          <w:rFonts w:ascii="Arial" w:hAnsi="Arial" w:cs="Arial"/>
          <w:bCs/>
          <w:sz w:val="20"/>
          <w:szCs w:val="20"/>
        </w:rPr>
        <w:t xml:space="preserve">Mainframes, </w:t>
      </w:r>
      <w:r w:rsidRPr="003F5B41">
        <w:rPr>
          <w:rFonts w:ascii="Arial" w:hAnsi="Arial" w:cs="Arial"/>
          <w:sz w:val="20"/>
          <w:szCs w:val="20"/>
        </w:rPr>
        <w:t>SDLC Waterfall,</w:t>
      </w:r>
      <w:r w:rsidR="004D7A10" w:rsidRPr="003F5B41">
        <w:rPr>
          <w:rFonts w:ascii="Arial" w:hAnsi="Arial" w:cs="Arial"/>
          <w:sz w:val="20"/>
          <w:szCs w:val="20"/>
        </w:rPr>
        <w:t xml:space="preserve"> HP</w:t>
      </w:r>
      <w:r w:rsidRPr="003F5B41">
        <w:rPr>
          <w:rFonts w:ascii="Arial" w:hAnsi="Arial" w:cs="Arial"/>
          <w:sz w:val="20"/>
          <w:szCs w:val="20"/>
        </w:rPr>
        <w:t xml:space="preserve"> ALM, MS Visio, MS Office Suite</w:t>
      </w:r>
      <w:r w:rsidR="004D7A10" w:rsidRPr="003F5B41">
        <w:rPr>
          <w:rFonts w:ascii="Arial" w:hAnsi="Arial" w:cs="Arial"/>
          <w:sz w:val="20"/>
          <w:szCs w:val="20"/>
        </w:rPr>
        <w:t>, SQL Server, Toad for Oracle.</w:t>
      </w:r>
    </w:p>
    <w:p w14:paraId="0AB82B17" w14:textId="77777777" w:rsidR="004D7A10" w:rsidRPr="004E10FA" w:rsidRDefault="004D7A10" w:rsidP="00F74ED8">
      <w:pPr>
        <w:tabs>
          <w:tab w:val="left" w:pos="1485"/>
        </w:tabs>
        <w:spacing w:after="0"/>
        <w:jc w:val="both"/>
        <w:rPr>
          <w:rFonts w:ascii="Arial" w:hAnsi="Arial" w:cs="Arial"/>
          <w:b/>
          <w:sz w:val="8"/>
          <w:szCs w:val="20"/>
        </w:rPr>
      </w:pPr>
    </w:p>
    <w:p w14:paraId="5659BC37" w14:textId="77777777" w:rsidR="007850B4" w:rsidRPr="003F5B41" w:rsidRDefault="007850B4"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8A62E9" w:rsidRPr="003F5B41">
        <w:rPr>
          <w:rFonts w:ascii="Arial" w:hAnsi="Arial" w:cs="Arial"/>
          <w:b/>
          <w:sz w:val="20"/>
          <w:szCs w:val="20"/>
        </w:rPr>
        <w:t xml:space="preserve">Lead </w:t>
      </w:r>
      <w:r w:rsidRPr="003F5B41">
        <w:rPr>
          <w:rFonts w:ascii="Arial" w:hAnsi="Arial" w:cs="Arial"/>
          <w:b/>
          <w:sz w:val="20"/>
          <w:szCs w:val="20"/>
        </w:rPr>
        <w:t>Business</w:t>
      </w:r>
      <w:r w:rsidR="004D7A10" w:rsidRPr="003F5B41">
        <w:rPr>
          <w:rFonts w:ascii="Arial" w:hAnsi="Arial" w:cs="Arial"/>
          <w:b/>
          <w:sz w:val="20"/>
          <w:szCs w:val="20"/>
        </w:rPr>
        <w:t xml:space="preserve"> Systems </w:t>
      </w:r>
      <w:r w:rsidR="008A62E9" w:rsidRPr="003F5B41">
        <w:rPr>
          <w:rFonts w:ascii="Arial" w:hAnsi="Arial" w:cs="Arial"/>
          <w:b/>
          <w:sz w:val="20"/>
          <w:szCs w:val="20"/>
        </w:rPr>
        <w:t>Analyst</w:t>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F427A1">
        <w:rPr>
          <w:rFonts w:ascii="Arial" w:hAnsi="Arial" w:cs="Arial"/>
          <w:b/>
          <w:sz w:val="20"/>
          <w:szCs w:val="20"/>
        </w:rPr>
        <w:t>May</w:t>
      </w:r>
      <w:r w:rsidRPr="003F5B41">
        <w:rPr>
          <w:rFonts w:ascii="Arial" w:hAnsi="Arial" w:cs="Arial"/>
          <w:b/>
          <w:bCs/>
          <w:sz w:val="20"/>
          <w:szCs w:val="20"/>
        </w:rPr>
        <w:t xml:space="preserve">2015- </w:t>
      </w:r>
      <w:r w:rsidR="00607C9B" w:rsidRPr="003F5B41">
        <w:rPr>
          <w:rFonts w:ascii="Arial" w:hAnsi="Arial" w:cs="Arial"/>
          <w:b/>
          <w:bCs/>
          <w:sz w:val="20"/>
          <w:szCs w:val="20"/>
        </w:rPr>
        <w:t>July 2016</w:t>
      </w:r>
    </w:p>
    <w:p w14:paraId="4B965FEC" w14:textId="31B6CE12" w:rsidR="007850B4" w:rsidRPr="003F5B41" w:rsidRDefault="00483D52" w:rsidP="00F74ED8">
      <w:pPr>
        <w:spacing w:before="40" w:after="40" w:line="240" w:lineRule="auto"/>
        <w:jc w:val="both"/>
        <w:rPr>
          <w:rFonts w:ascii="Arial" w:eastAsia="Times New Roman" w:hAnsi="Arial" w:cs="Arial"/>
          <w:bCs/>
          <w:sz w:val="20"/>
          <w:szCs w:val="20"/>
        </w:rPr>
      </w:pPr>
      <w:r>
        <w:rPr>
          <w:rFonts w:ascii="Arial" w:hAnsi="Arial" w:cs="Arial"/>
          <w:noProof/>
          <w:sz w:val="20"/>
          <w:szCs w:val="20"/>
        </w:rPr>
        <mc:AlternateContent>
          <mc:Choice Requires="wps">
            <w:drawing>
              <wp:anchor distT="4294967295" distB="4294967295" distL="114300" distR="114300" simplePos="0" relativeHeight="251677696" behindDoc="0" locked="0" layoutInCell="1" allowOverlap="1" wp14:anchorId="7C1D6D66" wp14:editId="57389B9E">
                <wp:simplePos x="0" y="0"/>
                <wp:positionH relativeFrom="margin">
                  <wp:posOffset>0</wp:posOffset>
                </wp:positionH>
                <wp:positionV relativeFrom="paragraph">
                  <wp:posOffset>3809</wp:posOffset>
                </wp:positionV>
                <wp:extent cx="6781800" cy="0"/>
                <wp:effectExtent l="0" t="0" r="0" b="0"/>
                <wp:wrapNone/>
                <wp:docPr id="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8D7806" id="Straight Connector 18" o:spid="_x0000_s1026" style="position:absolute;z-index:2516776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3pt" to="5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" strokecolor="#969696" strokeweight=".44mm">
                <v:stroke joinstyle="miter"/>
                <w10:wrap anchorx="margin"/>
              </v:line>
            </w:pict>
          </mc:Fallback>
        </mc:AlternateContent>
      </w:r>
      <w:r w:rsidR="007850B4" w:rsidRPr="003F5B41">
        <w:rPr>
          <w:rFonts w:ascii="Arial" w:eastAsia="Times New Roman" w:hAnsi="Arial" w:cs="Arial"/>
          <w:b/>
          <w:bCs/>
          <w:sz w:val="20"/>
          <w:szCs w:val="20"/>
        </w:rPr>
        <w:t xml:space="preserve">Project Name: </w:t>
      </w:r>
      <w:r w:rsidR="007850B4" w:rsidRPr="003F5B41">
        <w:rPr>
          <w:rFonts w:ascii="Arial" w:eastAsia="Times New Roman" w:hAnsi="Arial" w:cs="Arial"/>
          <w:bCs/>
          <w:sz w:val="20"/>
          <w:szCs w:val="20"/>
        </w:rPr>
        <w:t>Prospectus Delivery Improvements</w:t>
      </w:r>
    </w:p>
    <w:p w14:paraId="62EAC7AF" w14:textId="77777777"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63FB7471"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14:paraId="40AEF428" w14:textId="77777777" w:rsidR="00EB3766" w:rsidRDefault="00607C9B" w:rsidP="00EB3766">
      <w:pPr>
        <w:spacing w:after="0" w:line="240" w:lineRule="auto"/>
        <w:ind w:left="270" w:hanging="270"/>
        <w:rPr>
          <w:rFonts w:ascii="Arial" w:eastAsia="Times New Roman" w:hAnsi="Arial" w:cs="Arial"/>
          <w:bCs/>
          <w:sz w:val="20"/>
          <w:szCs w:val="20"/>
        </w:rPr>
      </w:pPr>
      <w:r w:rsidRPr="003F5B41">
        <w:rPr>
          <w:rFonts w:ascii="Arial" w:eastAsia="Times New Roman" w:hAnsi="Arial" w:cs="Arial"/>
          <w:b/>
          <w:bCs/>
          <w:sz w:val="20"/>
          <w:szCs w:val="20"/>
        </w:rPr>
        <w:t>Project Description:</w:t>
      </w:r>
      <w:r w:rsidR="00EB3766">
        <w:rPr>
          <w:rFonts w:ascii="Arial" w:eastAsia="Times New Roman" w:hAnsi="Arial" w:cs="Arial"/>
          <w:bCs/>
          <w:sz w:val="20"/>
          <w:szCs w:val="20"/>
        </w:rPr>
        <w:t>PNC was utilizing Broadridge’s Prospectus delivery service to determine the eligibility of a client to</w:t>
      </w:r>
    </w:p>
    <w:p w14:paraId="12D98BF5" w14:textId="77777777"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receive Post sales and the Interim communication. To comply with the regulatory requirements, PNC wanted to revisit the</w:t>
      </w:r>
    </w:p>
    <w:p w14:paraId="3EDAFF49" w14:textId="77777777"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eligibility of the various clients to receive prospectus and determine the consent type required to household and</w:t>
      </w:r>
    </w:p>
    <w:p w14:paraId="72805FB8" w14:textId="77777777"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consolidate the prospectus. The objective of the project was also to reduce the cost of paper mailing by implementing</w:t>
      </w:r>
    </w:p>
    <w:p w14:paraId="41E50BA2" w14:textId="77777777"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e-Delivery for both post sales and interim prospectus delivery processes.</w:t>
      </w:r>
    </w:p>
    <w:p w14:paraId="0AFC0E03" w14:textId="77777777" w:rsidR="003F5B41" w:rsidRPr="003F5B41" w:rsidRDefault="003F5B41" w:rsidP="00F74ED8">
      <w:pPr>
        <w:spacing w:after="0" w:line="240" w:lineRule="auto"/>
        <w:ind w:left="270" w:hanging="270"/>
        <w:jc w:val="both"/>
        <w:rPr>
          <w:rFonts w:ascii="Arial" w:eastAsia="Times New Roman" w:hAnsi="Arial" w:cs="Arial"/>
          <w:bCs/>
          <w:sz w:val="20"/>
          <w:szCs w:val="20"/>
        </w:rPr>
      </w:pPr>
    </w:p>
    <w:p w14:paraId="02B2397F" w14:textId="77777777" w:rsidR="007E64F2" w:rsidRPr="004E10FA" w:rsidRDefault="007E64F2" w:rsidP="00F74ED8">
      <w:pPr>
        <w:spacing w:after="0" w:line="240" w:lineRule="auto"/>
        <w:ind w:left="270" w:hanging="270"/>
        <w:jc w:val="both"/>
        <w:rPr>
          <w:rFonts w:ascii="Arial" w:hAnsi="Arial" w:cs="Arial"/>
          <w:sz w:val="8"/>
          <w:szCs w:val="20"/>
        </w:rPr>
      </w:pPr>
    </w:p>
    <w:p w14:paraId="0A547DA7" w14:textId="77777777" w:rsidR="00607C9B" w:rsidRPr="003F5B41" w:rsidRDefault="00607C9B" w:rsidP="00F74ED8">
      <w:pPr>
        <w:spacing w:line="360" w:lineRule="auto"/>
        <w:ind w:left="270" w:hanging="270"/>
        <w:jc w:val="both"/>
        <w:rPr>
          <w:rFonts w:ascii="Arial" w:hAnsi="Arial" w:cs="Arial"/>
          <w:b/>
          <w:sz w:val="20"/>
          <w:szCs w:val="20"/>
        </w:rPr>
      </w:pPr>
      <w:r w:rsidRPr="003F5B41">
        <w:rPr>
          <w:rFonts w:ascii="Arial" w:eastAsia="Times New Roman" w:hAnsi="Arial" w:cs="Arial"/>
          <w:b/>
          <w:bCs/>
          <w:sz w:val="20"/>
          <w:szCs w:val="20"/>
        </w:rPr>
        <w:t>Responsibilities:</w:t>
      </w:r>
    </w:p>
    <w:p w14:paraId="66653234"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Thoroughly understood the Post sales,Interim and e-delivery Prospectus delivery processes of PNC, various systems involved, various integrations and the associated workflows</w:t>
      </w:r>
    </w:p>
    <w:p w14:paraId="5343F11D"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state process flows for both Post sales and interim prospectus delivery using MS Visio.</w:t>
      </w:r>
    </w:p>
    <w:p w14:paraId="7085B63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Gathered Business Requirements by Facilitating and conducting Joint Application Development (JAD) sessions with various Stake holders, Decision makers, Business Users, SME’s and IT Groups across Asset Management Line of Business of PNC.</w:t>
      </w:r>
    </w:p>
    <w:p w14:paraId="54ACE753"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Gap analysis, Feasibility Study, Risk Assessment and Impact Analysis </w:t>
      </w:r>
      <w:r w:rsidR="00261752" w:rsidRPr="003F5B41">
        <w:rPr>
          <w:rFonts w:ascii="Arial" w:eastAsia="Times New Roman" w:hAnsi="Arial" w:cs="Arial"/>
          <w:bCs/>
          <w:sz w:val="20"/>
          <w:szCs w:val="20"/>
        </w:rPr>
        <w:t>of the proposed requirements.</w:t>
      </w:r>
    </w:p>
    <w:p w14:paraId="08333897"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Designed and documented future state process flows for post sales, Interim and</w:t>
      </w:r>
      <w:r w:rsidR="00667971" w:rsidRPr="003F5B41">
        <w:rPr>
          <w:rFonts w:ascii="Arial" w:eastAsia="Times New Roman" w:hAnsi="Arial" w:cs="Arial"/>
          <w:bCs/>
          <w:sz w:val="20"/>
          <w:szCs w:val="20"/>
        </w:rPr>
        <w:t xml:space="preserve"> e-delivery Prospectus delivery. Provided </w:t>
      </w:r>
      <w:r w:rsidRPr="003F5B41">
        <w:rPr>
          <w:rFonts w:ascii="Arial" w:eastAsia="Times New Roman" w:hAnsi="Arial" w:cs="Arial"/>
          <w:bCs/>
          <w:sz w:val="20"/>
          <w:szCs w:val="20"/>
        </w:rPr>
        <w:t>the solution that addressed the pain areas of the inherent design.</w:t>
      </w:r>
    </w:p>
    <w:p w14:paraId="300EBFBD"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Prepared </w:t>
      </w:r>
      <w:r w:rsidR="00667971" w:rsidRPr="003F5B41">
        <w:rPr>
          <w:rFonts w:ascii="Arial" w:eastAsia="Times New Roman" w:hAnsi="Arial" w:cs="Arial"/>
          <w:bCs/>
          <w:sz w:val="20"/>
          <w:szCs w:val="20"/>
        </w:rPr>
        <w:t>High level</w:t>
      </w:r>
      <w:r w:rsidRPr="003F5B41">
        <w:rPr>
          <w:rFonts w:ascii="Arial" w:eastAsia="Times New Roman" w:hAnsi="Arial" w:cs="Arial"/>
          <w:bCs/>
          <w:sz w:val="20"/>
          <w:szCs w:val="20"/>
        </w:rPr>
        <w:t xml:space="preserve"> design documents like Functional Requirement Document (FRD), Use cases and User stories to help the stakeholders and the Development team understand the design and functionality of the future state.</w:t>
      </w:r>
    </w:p>
    <w:p w14:paraId="40DE890E"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requirement wa</w:t>
      </w:r>
      <w:r w:rsidR="001310D7" w:rsidRPr="003F5B41">
        <w:rPr>
          <w:rFonts w:ascii="Arial" w:eastAsia="Times New Roman" w:hAnsi="Arial" w:cs="Arial"/>
          <w:bCs/>
          <w:sz w:val="20"/>
          <w:szCs w:val="20"/>
        </w:rPr>
        <w:t xml:space="preserve">lkthroughs with the Development team, </w:t>
      </w:r>
      <w:r w:rsidRPr="003F5B41">
        <w:rPr>
          <w:rFonts w:ascii="Arial" w:eastAsia="Times New Roman" w:hAnsi="Arial" w:cs="Arial"/>
          <w:bCs/>
          <w:sz w:val="20"/>
          <w:szCs w:val="20"/>
        </w:rPr>
        <w:t>QA teams to ensure complete understandi</w:t>
      </w:r>
      <w:r w:rsidR="001310D7" w:rsidRPr="003F5B41">
        <w:rPr>
          <w:rFonts w:ascii="Arial" w:eastAsia="Times New Roman" w:hAnsi="Arial" w:cs="Arial"/>
          <w:bCs/>
          <w:sz w:val="20"/>
          <w:szCs w:val="20"/>
        </w:rPr>
        <w:t>ng and coverage of requirements, Coordinated and worked with various upstream and downstream applications teams to ensure various interfaces/integrations are implemented as required.</w:t>
      </w:r>
    </w:p>
    <w:p w14:paraId="343CBE4B"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Reviewed Test strategy, Test plan and Test scripts and provide feedback to the QA team</w:t>
      </w:r>
    </w:p>
    <w:p w14:paraId="195D25C8"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application testing including system testing, functional testing and integration testing. </w:t>
      </w:r>
    </w:p>
    <w:p w14:paraId="257F17AA"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Logged, tracked and maintained the defects using HP ALM, Provided UAT support during the UAT Testing by recreating the defects and Performing Root Cause analysis of the defects.</w:t>
      </w:r>
    </w:p>
    <w:p w14:paraId="17BB9C78"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Worked with the development team for defect fixes, retested the fixes and ensured the timely closure of the defects.</w:t>
      </w:r>
    </w:p>
    <w:p w14:paraId="136E548E" w14:textId="77777777"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Traced the Requirements throughout the software development cycle using HP ALM.</w:t>
      </w:r>
    </w:p>
    <w:p w14:paraId="0AAE7E77" w14:textId="77777777" w:rsidR="007850B4" w:rsidRPr="004E10FA" w:rsidRDefault="007850B4" w:rsidP="00F74ED8">
      <w:pPr>
        <w:pStyle w:val="ListParagraph"/>
        <w:spacing w:after="0" w:line="240" w:lineRule="auto"/>
        <w:ind w:left="360"/>
        <w:jc w:val="both"/>
        <w:rPr>
          <w:rFonts w:ascii="Arial" w:hAnsi="Arial" w:cs="Arial"/>
          <w:sz w:val="8"/>
          <w:szCs w:val="20"/>
        </w:rPr>
      </w:pPr>
    </w:p>
    <w:p w14:paraId="63365B84" w14:textId="77777777" w:rsidR="007850B4" w:rsidRDefault="007850B4" w:rsidP="00F74ED8">
      <w:pPr>
        <w:shd w:val="clear" w:color="auto" w:fill="FFFFFF"/>
        <w:jc w:val="both"/>
        <w:rPr>
          <w:rFonts w:ascii="Arial" w:hAnsi="Arial" w:cs="Arial"/>
          <w:sz w:val="20"/>
          <w:szCs w:val="20"/>
        </w:rPr>
      </w:pPr>
      <w:r w:rsidRPr="003F5B41">
        <w:rPr>
          <w:rFonts w:ascii="Arial" w:hAnsi="Arial" w:cs="Arial"/>
          <w:b/>
          <w:color w:val="000000"/>
          <w:sz w:val="20"/>
          <w:szCs w:val="20"/>
        </w:rPr>
        <w:t xml:space="preserve">Environment\Tools: </w:t>
      </w:r>
      <w:r w:rsidR="00DC0C9C" w:rsidRPr="003F5B41">
        <w:rPr>
          <w:rFonts w:ascii="Arial" w:hAnsi="Arial" w:cs="Arial"/>
          <w:bCs/>
          <w:sz w:val="20"/>
          <w:szCs w:val="20"/>
        </w:rPr>
        <w:t xml:space="preserve">Mainframes, </w:t>
      </w:r>
      <w:r w:rsidRPr="003F5B41">
        <w:rPr>
          <w:rFonts w:ascii="Arial" w:hAnsi="Arial" w:cs="Arial"/>
          <w:sz w:val="20"/>
          <w:szCs w:val="20"/>
        </w:rPr>
        <w:t>SDLC Waterfall,</w:t>
      </w:r>
      <w:r w:rsidR="006B7163" w:rsidRPr="003F5B41">
        <w:rPr>
          <w:rFonts w:ascii="Arial" w:hAnsi="Arial" w:cs="Arial"/>
          <w:sz w:val="20"/>
          <w:szCs w:val="20"/>
        </w:rPr>
        <w:t xml:space="preserve"> HP</w:t>
      </w:r>
      <w:r w:rsidRPr="003F5B41">
        <w:rPr>
          <w:rFonts w:ascii="Arial" w:hAnsi="Arial" w:cs="Arial"/>
          <w:sz w:val="20"/>
          <w:szCs w:val="20"/>
        </w:rPr>
        <w:t xml:space="preserve"> ALM, MS Visio, MS Office S</w:t>
      </w:r>
      <w:r w:rsidR="00DC0C9C" w:rsidRPr="003F5B41">
        <w:rPr>
          <w:rFonts w:ascii="Arial" w:hAnsi="Arial" w:cs="Arial"/>
          <w:sz w:val="20"/>
          <w:szCs w:val="20"/>
        </w:rPr>
        <w:t xml:space="preserve">uite, </w:t>
      </w:r>
      <w:r w:rsidR="00992B45" w:rsidRPr="003F5B41">
        <w:rPr>
          <w:rFonts w:ascii="Arial" w:hAnsi="Arial" w:cs="Arial"/>
          <w:sz w:val="20"/>
          <w:szCs w:val="20"/>
        </w:rPr>
        <w:t>SharePoint</w:t>
      </w:r>
      <w:r w:rsidR="001310D7" w:rsidRPr="003F5B41">
        <w:rPr>
          <w:rFonts w:ascii="Arial" w:hAnsi="Arial" w:cs="Arial"/>
          <w:sz w:val="20"/>
          <w:szCs w:val="20"/>
        </w:rPr>
        <w:t>, SQL Server, Toad for Oracle.</w:t>
      </w:r>
    </w:p>
    <w:p w14:paraId="3761D150" w14:textId="77777777" w:rsidR="00EB3766" w:rsidRDefault="00EB3766" w:rsidP="00F74ED8">
      <w:pPr>
        <w:shd w:val="clear" w:color="auto" w:fill="FFFFFF"/>
        <w:jc w:val="both"/>
        <w:rPr>
          <w:rFonts w:ascii="Arial" w:hAnsi="Arial" w:cs="Arial"/>
          <w:sz w:val="20"/>
          <w:szCs w:val="20"/>
        </w:rPr>
      </w:pPr>
    </w:p>
    <w:p w14:paraId="3EA7B54A" w14:textId="77777777" w:rsidR="00EB3766" w:rsidRDefault="00EB3766" w:rsidP="00F74ED8">
      <w:pPr>
        <w:shd w:val="clear" w:color="auto" w:fill="FFFFFF"/>
        <w:jc w:val="both"/>
        <w:rPr>
          <w:rFonts w:ascii="Arial" w:hAnsi="Arial" w:cs="Arial"/>
          <w:sz w:val="20"/>
          <w:szCs w:val="20"/>
        </w:rPr>
      </w:pPr>
    </w:p>
    <w:p w14:paraId="42E2BFCF" w14:textId="77777777" w:rsidR="00607C9B" w:rsidRPr="004E10FA" w:rsidRDefault="00607C9B" w:rsidP="00F74ED8">
      <w:pPr>
        <w:shd w:val="clear" w:color="auto" w:fill="FFFFFF"/>
        <w:jc w:val="both"/>
        <w:rPr>
          <w:rFonts w:ascii="Arial" w:hAnsi="Arial" w:cs="Arial"/>
          <w:sz w:val="2"/>
          <w:szCs w:val="20"/>
        </w:rPr>
      </w:pPr>
    </w:p>
    <w:p w14:paraId="0FE53F92" w14:textId="77777777" w:rsidR="003601E1" w:rsidRPr="003F5B41" w:rsidRDefault="003601E1"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6B7163" w:rsidRPr="003F5B41">
        <w:rPr>
          <w:rFonts w:ascii="Arial" w:hAnsi="Arial" w:cs="Arial"/>
          <w:b/>
          <w:sz w:val="20"/>
          <w:szCs w:val="20"/>
        </w:rPr>
        <w:t xml:space="preserve">Lead Business Analyst </w:t>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003F5B41">
        <w:rPr>
          <w:rFonts w:ascii="Arial" w:hAnsi="Arial" w:cs="Arial"/>
          <w:b/>
          <w:bCs/>
          <w:sz w:val="20"/>
          <w:szCs w:val="20"/>
        </w:rPr>
        <w:t xml:space="preserve">Oct </w:t>
      </w:r>
      <w:r w:rsidRPr="003F5B41">
        <w:rPr>
          <w:rFonts w:ascii="Arial" w:hAnsi="Arial" w:cs="Arial"/>
          <w:b/>
          <w:bCs/>
          <w:sz w:val="20"/>
          <w:szCs w:val="20"/>
        </w:rPr>
        <w:t xml:space="preserve">2014- </w:t>
      </w:r>
      <w:r w:rsidR="007850B4" w:rsidRPr="003F5B41">
        <w:rPr>
          <w:rFonts w:ascii="Arial" w:hAnsi="Arial" w:cs="Arial"/>
          <w:b/>
          <w:bCs/>
          <w:sz w:val="20"/>
          <w:szCs w:val="20"/>
        </w:rPr>
        <w:t>April 2015</w:t>
      </w:r>
    </w:p>
    <w:p w14:paraId="68C46F92" w14:textId="45F09208" w:rsidR="009732F1" w:rsidRPr="003F5B41" w:rsidRDefault="00483D52" w:rsidP="00F74ED8">
      <w:pPr>
        <w:spacing w:before="40" w:after="40" w:line="240" w:lineRule="auto"/>
        <w:jc w:val="both"/>
        <w:rPr>
          <w:rFonts w:ascii="Arial" w:eastAsia="Times New Roman" w:hAnsi="Arial" w:cs="Arial"/>
          <w:b/>
          <w:bCs/>
          <w:sz w:val="20"/>
          <w:szCs w:val="20"/>
        </w:rPr>
      </w:pPr>
      <w:r>
        <w:rPr>
          <w:rFonts w:ascii="Arial" w:hAnsi="Arial" w:cs="Arial"/>
          <w:noProof/>
          <w:sz w:val="20"/>
          <w:szCs w:val="20"/>
        </w:rPr>
        <mc:AlternateContent>
          <mc:Choice Requires="wps">
            <w:drawing>
              <wp:anchor distT="4294967295" distB="4294967295" distL="114300" distR="114300" simplePos="0" relativeHeight="251675648" behindDoc="0" locked="0" layoutInCell="1" allowOverlap="1" wp14:anchorId="0FFADCA4" wp14:editId="22F25697">
                <wp:simplePos x="0" y="0"/>
                <wp:positionH relativeFrom="margin">
                  <wp:posOffset>0</wp:posOffset>
                </wp:positionH>
                <wp:positionV relativeFrom="paragraph">
                  <wp:posOffset>4444</wp:posOffset>
                </wp:positionV>
                <wp:extent cx="6832600" cy="0"/>
                <wp:effectExtent l="0" t="0" r="0" b="0"/>
                <wp:wrapNone/>
                <wp:docPr id="1"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B1FAB0" id="Straight Connector 16" o:spid="_x0000_s1026" style="position:absolute;z-index:2516756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35pt" to="5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" strokecolor="#969696" strokeweight=".44mm">
                <v:stroke joinstyle="miter"/>
                <w10:wrap anchorx="margin"/>
              </v:line>
            </w:pict>
          </mc:Fallback>
        </mc:AlternateContent>
      </w:r>
      <w:r w:rsidR="009732F1" w:rsidRPr="003F5B41">
        <w:rPr>
          <w:rFonts w:ascii="Arial" w:eastAsia="Times New Roman" w:hAnsi="Arial" w:cs="Arial"/>
          <w:b/>
          <w:bCs/>
          <w:sz w:val="20"/>
          <w:szCs w:val="20"/>
        </w:rPr>
        <w:t>Project Name:</w:t>
      </w:r>
      <w:r w:rsidR="001B7308" w:rsidRPr="003F5B41">
        <w:rPr>
          <w:rFonts w:ascii="Arial" w:eastAsia="Times New Roman" w:hAnsi="Arial" w:cs="Arial"/>
          <w:bCs/>
          <w:sz w:val="20"/>
          <w:szCs w:val="20"/>
        </w:rPr>
        <w:t>ITSM- Employee On boarding</w:t>
      </w:r>
    </w:p>
    <w:p w14:paraId="52F92255"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3AA6FF1B"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14:paraId="33957BB0" w14:textId="77777777" w:rsidR="00EB3766" w:rsidRDefault="009121AC" w:rsidP="00EB3766">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Project Description: </w:t>
      </w:r>
      <w:r w:rsidR="00EB3766">
        <w:rPr>
          <w:rFonts w:ascii="Arial" w:eastAsia="Times New Roman" w:hAnsi="Arial" w:cs="Arial"/>
          <w:bCs/>
          <w:sz w:val="20"/>
          <w:szCs w:val="20"/>
        </w:rPr>
        <w:t>This objective of the project was to add the Employee Onboarding Stream onto the ServiceNow platform. The project dealt with the design and development of an application that would support the new hire onboarding process.</w:t>
      </w:r>
    </w:p>
    <w:p w14:paraId="08B6D05B" w14:textId="77777777" w:rsidR="006B7163" w:rsidRPr="004E10FA" w:rsidRDefault="006B7163" w:rsidP="00F74ED8">
      <w:pPr>
        <w:spacing w:before="40" w:after="40" w:line="240" w:lineRule="auto"/>
        <w:jc w:val="both"/>
        <w:rPr>
          <w:rFonts w:ascii="Arial" w:eastAsia="Times New Roman" w:hAnsi="Arial" w:cs="Arial"/>
          <w:b/>
          <w:bCs/>
          <w:sz w:val="12"/>
          <w:szCs w:val="20"/>
        </w:rPr>
      </w:pPr>
    </w:p>
    <w:p w14:paraId="6863D61F" w14:textId="77777777" w:rsidR="009732F1" w:rsidRPr="003F5B41" w:rsidRDefault="009732F1"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591A63C3"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Thoroughly understood the current Employee On boarding process of PNC and the various systems involved, identified and analyzed the pain points of the current system </w:t>
      </w:r>
    </w:p>
    <w:p w14:paraId="64721D62"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state process flows using Business Process Modelling tool IBM   Blue works and MS Visio.</w:t>
      </w:r>
    </w:p>
    <w:p w14:paraId="08DE27E0"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Facilitated and conducted Joint Requirement Planning (JRP) to gather Business requirements from various stake holders and also interviewed the Business Users, Key Stake Holders, SMEs, and Decision makers across all domains.</w:t>
      </w:r>
    </w:p>
    <w:p w14:paraId="4DAC65BC"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requirement analysis and documented the requirements in the Business Requirement Document (BRD) </w:t>
      </w:r>
    </w:p>
    <w:p w14:paraId="69C7C153"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Conducted Gap analysis to understand new business model and additional functionalities to be incorporated into the ITSM ServiceNow EOB application.</w:t>
      </w:r>
    </w:p>
    <w:p w14:paraId="2F5079CD"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Feasibility study and Impact analysis of each requirement</w:t>
      </w:r>
    </w:p>
    <w:p w14:paraId="3D5D6F7C"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Designed and documented future state process flows for Employee Onboarding and provide</w:t>
      </w:r>
      <w:r w:rsidR="00432EAD">
        <w:rPr>
          <w:rFonts w:ascii="Arial" w:eastAsia="Times New Roman" w:hAnsi="Arial" w:cs="Arial"/>
          <w:bCs/>
          <w:sz w:val="20"/>
          <w:szCs w:val="20"/>
        </w:rPr>
        <w:t>d</w:t>
      </w:r>
      <w:r w:rsidRPr="003F5B41">
        <w:rPr>
          <w:rFonts w:ascii="Arial" w:eastAsia="Times New Roman" w:hAnsi="Arial" w:cs="Arial"/>
          <w:bCs/>
          <w:sz w:val="20"/>
          <w:szCs w:val="20"/>
        </w:rPr>
        <w:t xml:space="preserve"> solutions to overcome the pain areas of the current system.</w:t>
      </w:r>
    </w:p>
    <w:p w14:paraId="448AC2DC"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 High level design documents like Functional Requirement Document (FRD), process guide and user stories for the New EOB system to help the EOB stakeholders and the Development team understand the design and functionality of the future state.</w:t>
      </w:r>
    </w:p>
    <w:p w14:paraId="1A625175"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for tracing the Requirements throughout the application development process</w:t>
      </w:r>
    </w:p>
    <w:p w14:paraId="48DBBFAF"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requirement walkthroughs with the QA team to ensure complete understanding and coverage of requirements in the Functional and Integration test scripts</w:t>
      </w:r>
    </w:p>
    <w:p w14:paraId="31556FAC"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application testing including system testing, functional testing and integration testing and logged, tracked and maintained the defects using </w:t>
      </w:r>
      <w:r w:rsidR="006B7163" w:rsidRPr="003F5B41">
        <w:rPr>
          <w:rFonts w:ascii="Arial" w:eastAsia="Times New Roman" w:hAnsi="Arial" w:cs="Arial"/>
          <w:bCs/>
          <w:sz w:val="20"/>
          <w:szCs w:val="20"/>
        </w:rPr>
        <w:t xml:space="preserve">HP </w:t>
      </w:r>
      <w:r w:rsidRPr="003F5B41">
        <w:rPr>
          <w:rFonts w:ascii="Arial" w:eastAsia="Times New Roman" w:hAnsi="Arial" w:cs="Arial"/>
          <w:bCs/>
          <w:sz w:val="20"/>
          <w:szCs w:val="20"/>
        </w:rPr>
        <w:t>ALM.</w:t>
      </w:r>
    </w:p>
    <w:p w14:paraId="35A9DDD2" w14:textId="77777777"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Use Cases for the EOB stream.</w:t>
      </w:r>
    </w:p>
    <w:p w14:paraId="50AF8DF1" w14:textId="77777777" w:rsidR="001B7308"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User Acceptance Test scripts, coordinated and provided UAT support during the UAT Testing by recreating the defects and Performing Root Cause analysis of the defects to ensure the closure of the defects on time.</w:t>
      </w:r>
    </w:p>
    <w:p w14:paraId="79E5296B" w14:textId="77777777" w:rsidR="009E7D46"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Job aids and assisted the training team to come up with the training material for the New Onboarding system</w:t>
      </w:r>
    </w:p>
    <w:p w14:paraId="6772EA06" w14:textId="77777777" w:rsidR="00761DFF" w:rsidRPr="003F5B41" w:rsidRDefault="00761DFF" w:rsidP="00F74ED8">
      <w:pPr>
        <w:pStyle w:val="ListParagraph"/>
        <w:spacing w:after="0" w:line="240" w:lineRule="auto"/>
        <w:ind w:left="360"/>
        <w:jc w:val="both"/>
        <w:rPr>
          <w:rFonts w:ascii="Arial" w:hAnsi="Arial" w:cs="Arial"/>
          <w:sz w:val="20"/>
          <w:szCs w:val="20"/>
        </w:rPr>
      </w:pPr>
    </w:p>
    <w:p w14:paraId="3E88E7A2" w14:textId="77777777" w:rsidR="003601E1" w:rsidRPr="003F5B41" w:rsidRDefault="00761DFF"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bCs/>
          <w:sz w:val="20"/>
          <w:szCs w:val="20"/>
        </w:rPr>
        <w:t>Service Now</w:t>
      </w:r>
      <w:r w:rsidRPr="003F5B41">
        <w:rPr>
          <w:rFonts w:ascii="Arial" w:hAnsi="Arial" w:cs="Arial"/>
          <w:sz w:val="20"/>
          <w:szCs w:val="20"/>
        </w:rPr>
        <w:t>, SDLC Waterfall</w:t>
      </w:r>
      <w:r w:rsidRPr="003F5B41">
        <w:rPr>
          <w:rFonts w:ascii="Arial" w:hAnsi="Arial" w:cs="Arial"/>
          <w:color w:val="FF0000"/>
          <w:sz w:val="20"/>
          <w:szCs w:val="20"/>
        </w:rPr>
        <w:t xml:space="preserve">,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ALM, MS Visio, MS Office S</w:t>
      </w:r>
      <w:r w:rsidR="00A33712" w:rsidRPr="003F5B41">
        <w:rPr>
          <w:rFonts w:ascii="Arial" w:hAnsi="Arial" w:cs="Arial"/>
          <w:sz w:val="20"/>
          <w:szCs w:val="20"/>
        </w:rPr>
        <w:t xml:space="preserve">uite, </w:t>
      </w:r>
      <w:r w:rsidR="00992B45" w:rsidRPr="003F5B41">
        <w:rPr>
          <w:rFonts w:ascii="Arial" w:hAnsi="Arial" w:cs="Arial"/>
          <w:sz w:val="20"/>
          <w:szCs w:val="20"/>
        </w:rPr>
        <w:t>SharePoint</w:t>
      </w:r>
      <w:r w:rsidR="00A33712" w:rsidRPr="003F5B41">
        <w:rPr>
          <w:rFonts w:ascii="Arial" w:hAnsi="Arial" w:cs="Arial"/>
          <w:sz w:val="20"/>
          <w:szCs w:val="20"/>
        </w:rPr>
        <w:t xml:space="preserve">, </w:t>
      </w:r>
      <w:r w:rsidRPr="003F5B41">
        <w:rPr>
          <w:rFonts w:ascii="Arial" w:hAnsi="Arial" w:cs="Arial"/>
          <w:bCs/>
          <w:sz w:val="20"/>
          <w:szCs w:val="20"/>
        </w:rPr>
        <w:t>Snagit</w:t>
      </w:r>
    </w:p>
    <w:p w14:paraId="252B0A92" w14:textId="77777777" w:rsidR="00607C9B" w:rsidRPr="004E10FA" w:rsidRDefault="00607C9B" w:rsidP="00F74ED8">
      <w:pPr>
        <w:shd w:val="clear" w:color="auto" w:fill="FFFFFF"/>
        <w:jc w:val="both"/>
        <w:rPr>
          <w:rFonts w:ascii="Arial" w:hAnsi="Arial" w:cs="Arial"/>
          <w:sz w:val="2"/>
          <w:szCs w:val="20"/>
        </w:rPr>
      </w:pPr>
    </w:p>
    <w:p w14:paraId="7F4138E9" w14:textId="00A7F8CF" w:rsidR="001B7308"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4294967295" distB="4294967295" distL="114300" distR="114300" simplePos="0" relativeHeight="251661312" behindDoc="0" locked="0" layoutInCell="1" allowOverlap="1" wp14:anchorId="25EF395A" wp14:editId="6DC383E6">
                <wp:simplePos x="0" y="0"/>
                <wp:positionH relativeFrom="margin">
                  <wp:align>left</wp:align>
                </wp:positionH>
                <wp:positionV relativeFrom="paragraph">
                  <wp:posOffset>156844</wp:posOffset>
                </wp:positionV>
                <wp:extent cx="6832600" cy="0"/>
                <wp:effectExtent l="0" t="0" r="0" b="0"/>
                <wp:wrapNone/>
                <wp:docPr id="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0AEC62" id="Straight Connector 14"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2.35pt" to="53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" strokecolor="#969696" strokeweight=".44mm">
                <v:stroke joinstyle="miter"/>
                <w10:wrap anchorx="margin"/>
              </v:line>
            </w:pict>
          </mc:Fallback>
        </mc:AlternateConten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121AC" w:rsidRPr="003F5B41">
        <w:rPr>
          <w:rFonts w:ascii="Arial" w:hAnsi="Arial" w:cs="Arial"/>
          <w:b/>
          <w:sz w:val="20"/>
          <w:szCs w:val="20"/>
        </w:rPr>
        <w:tab/>
      </w:r>
      <w:r w:rsidR="00A33712" w:rsidRPr="003F5B41">
        <w:rPr>
          <w:rFonts w:ascii="Arial" w:hAnsi="Arial" w:cs="Arial"/>
          <w:b/>
          <w:bCs/>
          <w:sz w:val="20"/>
          <w:szCs w:val="20"/>
        </w:rPr>
        <w:t xml:space="preserve">Feb </w:t>
      </w:r>
      <w:r w:rsidR="009121AC" w:rsidRPr="003F5B41">
        <w:rPr>
          <w:rFonts w:ascii="Arial" w:hAnsi="Arial" w:cs="Arial"/>
          <w:b/>
          <w:bCs/>
          <w:sz w:val="20"/>
          <w:szCs w:val="20"/>
        </w:rPr>
        <w:t xml:space="preserve">2014- </w:t>
      </w:r>
      <w:r w:rsidR="003F5B41">
        <w:rPr>
          <w:rFonts w:ascii="Arial" w:hAnsi="Arial" w:cs="Arial"/>
          <w:b/>
          <w:bCs/>
          <w:sz w:val="20"/>
          <w:szCs w:val="20"/>
        </w:rPr>
        <w:t xml:space="preserve">Sep </w:t>
      </w:r>
      <w:r w:rsidR="009121AC" w:rsidRPr="003F5B41">
        <w:rPr>
          <w:rFonts w:ascii="Arial" w:hAnsi="Arial" w:cs="Arial"/>
          <w:b/>
          <w:bCs/>
          <w:sz w:val="20"/>
          <w:szCs w:val="20"/>
        </w:rPr>
        <w:t>2014</w:t>
      </w:r>
    </w:p>
    <w:p w14:paraId="0431337E"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0063364B" w:rsidRPr="003F5B41">
        <w:rPr>
          <w:rFonts w:ascii="Arial" w:hAnsi="Arial" w:cs="Arial"/>
          <w:bCs/>
          <w:sz w:val="20"/>
          <w:szCs w:val="20"/>
        </w:rPr>
        <w:t>ITSM- Service Request Fulfillment</w:t>
      </w:r>
    </w:p>
    <w:p w14:paraId="6E910B2A" w14:textId="77777777"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4D663268"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14:paraId="64A8AC33" w14:textId="77777777" w:rsidR="00EB3766" w:rsidRDefault="0063364B" w:rsidP="00EB3766">
      <w:pPr>
        <w:jc w:val="both"/>
        <w:rPr>
          <w:rFonts w:ascii="Arial" w:hAnsi="Arial" w:cs="Arial"/>
          <w:bCs/>
          <w:sz w:val="20"/>
          <w:szCs w:val="20"/>
        </w:rPr>
      </w:pPr>
      <w:r w:rsidRPr="003F5B41">
        <w:rPr>
          <w:rFonts w:ascii="Arial" w:eastAsia="Times New Roman" w:hAnsi="Arial" w:cs="Arial"/>
          <w:b/>
          <w:bCs/>
          <w:sz w:val="20"/>
          <w:szCs w:val="20"/>
        </w:rPr>
        <w:t xml:space="preserve">Project Description: </w:t>
      </w:r>
      <w:r w:rsidR="00EB3766">
        <w:rPr>
          <w:rFonts w:ascii="Arial" w:hAnsi="Arial" w:cs="Arial"/>
          <w:bCs/>
          <w:sz w:val="20"/>
          <w:szCs w:val="20"/>
        </w:rPr>
        <w:t>PNC was managing many disparate Service Request Fulfillment systems. This projects objective was to add the Service Request Fulfillment systems onto the ServiceNow platform to continue building the foundation for future consolidation efforts of having all of PNC’s IT Request types into ServiceNow to create a single IT Request window for end-users.</w:t>
      </w:r>
    </w:p>
    <w:p w14:paraId="35E31A5D" w14:textId="77777777" w:rsidR="001B7308" w:rsidRPr="003F5B41" w:rsidRDefault="001B7308" w:rsidP="00F74ED8">
      <w:pPr>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64772299" w14:textId="77777777" w:rsidR="0063364B" w:rsidRPr="003F5B41" w:rsidRDefault="00432EAD" w:rsidP="00F74ED8">
      <w:pPr>
        <w:numPr>
          <w:ilvl w:val="0"/>
          <w:numId w:val="1"/>
        </w:numPr>
        <w:spacing w:before="40" w:after="40" w:line="240" w:lineRule="auto"/>
        <w:jc w:val="both"/>
        <w:rPr>
          <w:rFonts w:ascii="Arial" w:hAnsi="Arial" w:cs="Arial"/>
          <w:bCs/>
          <w:sz w:val="20"/>
          <w:szCs w:val="20"/>
        </w:rPr>
      </w:pPr>
      <w:r>
        <w:rPr>
          <w:rFonts w:ascii="Arial" w:hAnsi="Arial" w:cs="Arial"/>
          <w:bCs/>
          <w:sz w:val="20"/>
          <w:szCs w:val="20"/>
        </w:rPr>
        <w:t>Understood the “As IS “service</w:t>
      </w:r>
      <w:r w:rsidR="0063364B" w:rsidRPr="003F5B41">
        <w:rPr>
          <w:rFonts w:ascii="Arial" w:hAnsi="Arial" w:cs="Arial"/>
          <w:bCs/>
          <w:sz w:val="20"/>
          <w:szCs w:val="20"/>
        </w:rPr>
        <w:t xml:space="preserve"> request process of Hardware, Software, VPN, LAN, Desk phone of PNC and the various systems involved, identified and analyzed the pain points of the current systems</w:t>
      </w:r>
    </w:p>
    <w:p w14:paraId="497725FE"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Facilitated and conducted Joint Requirement Planning (JRP), interviewed the Business Users, Key Stake Holders, SME’s to gather Business requirements across all domains.</w:t>
      </w:r>
    </w:p>
    <w:p w14:paraId="7AF95604"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requirement analysis and documented the requirements in the Business Requirement Document (BRD) </w:t>
      </w:r>
    </w:p>
    <w:p w14:paraId="4A65C200"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Conducted Gap analysis, Feasibility study and Impact analysis of various requirements </w:t>
      </w:r>
    </w:p>
    <w:p w14:paraId="3CD05F3B"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lastRenderedPageBreak/>
        <w:t xml:space="preserve">Prepare High level design documents like Functional Requirement Document (FRD) and process guides for the New Service Request system </w:t>
      </w:r>
      <w:r w:rsidRPr="003F5B41">
        <w:rPr>
          <w:rFonts w:ascii="Arial" w:hAnsi="Arial" w:cs="Arial"/>
          <w:sz w:val="20"/>
          <w:szCs w:val="20"/>
        </w:rPr>
        <w:t>employing UML components such as Use Case Diagrams, Activity Diagrams and Process Flow Diagrams using MS Visio.</w:t>
      </w:r>
    </w:p>
    <w:p w14:paraId="20E21D1F"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Created the Requirement Traceability Matrix for tracing the Requirements throughout the application development process</w:t>
      </w:r>
    </w:p>
    <w:p w14:paraId="1D83FB11"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requirement walkthroughs with the QA team to ensure complete understanding and coverage of requirements in the Functional and Integration test scripts</w:t>
      </w:r>
    </w:p>
    <w:p w14:paraId="6B43759E" w14:textId="77777777"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Conducted application testing including system testing, functional testing and integration testing and logged, tracked and maintained the defects using </w:t>
      </w:r>
      <w:r w:rsidR="006B7163" w:rsidRPr="003F5B41">
        <w:rPr>
          <w:rFonts w:ascii="Arial" w:hAnsi="Arial" w:cs="Arial"/>
          <w:bCs/>
          <w:sz w:val="20"/>
          <w:szCs w:val="20"/>
        </w:rPr>
        <w:t xml:space="preserve">HP </w:t>
      </w:r>
      <w:r w:rsidRPr="003F5B41">
        <w:rPr>
          <w:rFonts w:ascii="Arial" w:hAnsi="Arial" w:cs="Arial"/>
          <w:bCs/>
          <w:sz w:val="20"/>
          <w:szCs w:val="20"/>
        </w:rPr>
        <w:t>ALM.</w:t>
      </w:r>
    </w:p>
    <w:p w14:paraId="16042251" w14:textId="77777777" w:rsidR="0063364B" w:rsidRPr="003F5B41" w:rsidRDefault="0063364B"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User Acceptance Test scripts, coordinated and provided UAT support during the UAT Testing by recreating the defects and Performing Root Cause analysis of the defects to ensure the closure of the defects on time.</w:t>
      </w:r>
    </w:p>
    <w:p w14:paraId="37A530E7" w14:textId="77777777" w:rsidR="0063364B" w:rsidRPr="003F5B41" w:rsidRDefault="0063364B"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Job aids and assisted the training team to come up with the training material for the New Onboarding system</w:t>
      </w:r>
    </w:p>
    <w:p w14:paraId="5751DF97" w14:textId="77777777" w:rsidR="00E928A0" w:rsidRPr="004E10FA" w:rsidRDefault="00E928A0" w:rsidP="00F74ED8">
      <w:pPr>
        <w:spacing w:before="40" w:after="40" w:line="240" w:lineRule="auto"/>
        <w:ind w:left="360"/>
        <w:jc w:val="both"/>
        <w:rPr>
          <w:rFonts w:ascii="Arial" w:eastAsia="Times New Roman" w:hAnsi="Arial" w:cs="Arial"/>
          <w:b/>
          <w:bCs/>
          <w:sz w:val="16"/>
          <w:szCs w:val="20"/>
        </w:rPr>
      </w:pPr>
    </w:p>
    <w:p w14:paraId="7AFB7D3E" w14:textId="77777777"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 xml:space="preserve">Environment\Tools: </w:t>
      </w:r>
      <w:r w:rsidRPr="003F5B41">
        <w:rPr>
          <w:rFonts w:ascii="Arial" w:hAnsi="Arial" w:cs="Arial"/>
          <w:bCs/>
          <w:sz w:val="20"/>
          <w:szCs w:val="20"/>
        </w:rPr>
        <w:t>Service Now</w:t>
      </w:r>
      <w:r w:rsidRPr="003F5B41">
        <w:rPr>
          <w:rFonts w:ascii="Arial" w:hAnsi="Arial" w:cs="Arial"/>
          <w:sz w:val="20"/>
          <w:szCs w:val="20"/>
        </w:rPr>
        <w:t xml:space="preserve">, SDLC Waterfall,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 xml:space="preserve">SharePoint, </w:t>
      </w:r>
      <w:r w:rsidRPr="003F5B41">
        <w:rPr>
          <w:rFonts w:ascii="Arial" w:hAnsi="Arial" w:cs="Arial"/>
          <w:bCs/>
          <w:sz w:val="20"/>
          <w:szCs w:val="20"/>
        </w:rPr>
        <w:t>Snagit</w:t>
      </w:r>
    </w:p>
    <w:p w14:paraId="1D00A81D" w14:textId="77777777" w:rsidR="00542CEE" w:rsidRPr="004E10FA" w:rsidRDefault="00542CEE" w:rsidP="00F74ED8">
      <w:pPr>
        <w:shd w:val="clear" w:color="auto" w:fill="FFFFFF"/>
        <w:jc w:val="both"/>
        <w:rPr>
          <w:rFonts w:ascii="Arial" w:hAnsi="Arial" w:cs="Arial"/>
          <w:sz w:val="2"/>
          <w:szCs w:val="20"/>
        </w:rPr>
      </w:pPr>
    </w:p>
    <w:p w14:paraId="3D3E2C4A" w14:textId="6C59FEE4" w:rsidR="001B7308"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4294967295" distB="4294967295" distL="114300" distR="114300" simplePos="0" relativeHeight="251665408" behindDoc="0" locked="0" layoutInCell="1" allowOverlap="1" wp14:anchorId="6577E6E4" wp14:editId="65BF061A">
                <wp:simplePos x="0" y="0"/>
                <wp:positionH relativeFrom="margin">
                  <wp:posOffset>0</wp:posOffset>
                </wp:positionH>
                <wp:positionV relativeFrom="paragraph">
                  <wp:posOffset>154304</wp:posOffset>
                </wp:positionV>
                <wp:extent cx="6813550" cy="0"/>
                <wp:effectExtent l="0" t="0" r="0" b="0"/>
                <wp:wrapNone/>
                <wp:docPr id="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685D7D" id="Straight Connector 12"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12.15pt" to="53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" strokecolor="#969696" strokeweight=".44mm">
                <v:stroke joinstyle="miter"/>
                <w10:wrap anchorx="margin"/>
              </v:line>
            </w:pict>
          </mc:Fallback>
        </mc:AlternateConten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w:t>
      </w:r>
      <w:r w:rsidR="006B7163" w:rsidRPr="003F5B41">
        <w:rPr>
          <w:rFonts w:ascii="Arial" w:hAnsi="Arial" w:cs="Arial"/>
          <w:b/>
          <w:sz w:val="20"/>
          <w:szCs w:val="20"/>
        </w:rPr>
        <w:t xml:space="preserve">Systems </w:t>
      </w:r>
      <w:r w:rsidR="001B7308" w:rsidRPr="003F5B41">
        <w:rPr>
          <w:rFonts w:ascii="Arial" w:hAnsi="Arial" w:cs="Arial"/>
          <w:b/>
          <w:sz w:val="20"/>
          <w:szCs w:val="20"/>
        </w:rPr>
        <w:t>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121AC" w:rsidRPr="003F5B41">
        <w:rPr>
          <w:rFonts w:ascii="Arial" w:hAnsi="Arial" w:cs="Arial"/>
          <w:b/>
          <w:bCs/>
          <w:sz w:val="20"/>
          <w:szCs w:val="20"/>
        </w:rPr>
        <w:t>Jan 2013 to Jan 2014</w:t>
      </w:r>
    </w:p>
    <w:p w14:paraId="1535DEDD"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00606ACC" w:rsidRPr="003F5B41">
        <w:rPr>
          <w:rFonts w:ascii="Arial" w:hAnsi="Arial" w:cs="Arial"/>
          <w:bCs/>
          <w:sz w:val="20"/>
          <w:szCs w:val="20"/>
        </w:rPr>
        <w:t>New Account Opening</w:t>
      </w:r>
    </w:p>
    <w:p w14:paraId="4EB37ECE"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5714795B"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14:paraId="47806DB4" w14:textId="77777777" w:rsidR="00EB3766" w:rsidRDefault="00E928A0" w:rsidP="00EB3766">
      <w:pPr>
        <w:spacing w:before="40" w:after="40"/>
        <w:jc w:val="both"/>
        <w:rPr>
          <w:rFonts w:ascii="Arial" w:hAnsi="Arial" w:cs="Arial"/>
          <w:bCs/>
          <w:sz w:val="20"/>
          <w:szCs w:val="20"/>
        </w:rPr>
      </w:pPr>
      <w:r w:rsidRPr="003F5B41">
        <w:rPr>
          <w:rFonts w:ascii="Arial" w:eastAsia="Times New Roman" w:hAnsi="Arial" w:cs="Arial"/>
          <w:b/>
          <w:bCs/>
          <w:sz w:val="20"/>
          <w:szCs w:val="20"/>
        </w:rPr>
        <w:t>Project Description:</w:t>
      </w:r>
      <w:r w:rsidR="00EB3766">
        <w:rPr>
          <w:rFonts w:ascii="Arial" w:hAnsi="Arial" w:cs="Arial"/>
          <w:bCs/>
          <w:sz w:val="20"/>
          <w:szCs w:val="20"/>
        </w:rPr>
        <w:t>The existing process of establishing a new brokerage account involved data entry in multiple applications. The aim of the project was to improve the quality of data through more robust system integration, improve the user experience by improving the ease of use, improve efficiency by providing a single process for new account opening, reduce the number of NIGO accounts through improved business rules and edits and Reduce the number of manual interventions/additional data entry required by the new accounts area.</w:t>
      </w:r>
    </w:p>
    <w:p w14:paraId="24FD5D79" w14:textId="77777777" w:rsidR="00E338DF" w:rsidRPr="003F5B41" w:rsidRDefault="00E338DF" w:rsidP="00F74ED8">
      <w:pPr>
        <w:spacing w:before="40" w:after="40"/>
        <w:jc w:val="both"/>
        <w:rPr>
          <w:rFonts w:ascii="Arial" w:eastAsia="Times New Roman" w:hAnsi="Arial" w:cs="Arial"/>
          <w:b/>
          <w:bCs/>
          <w:sz w:val="20"/>
          <w:szCs w:val="20"/>
        </w:rPr>
      </w:pPr>
    </w:p>
    <w:p w14:paraId="26F79E96"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048B99BE"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Thoroughly studied the inherent AS-IS system specifications of Brokerage New Account opening system of PNCI to have a clear understanding of the business processes and associated workflows.</w:t>
      </w:r>
    </w:p>
    <w:p w14:paraId="7A95B8CE"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Identified the pain points in the existing New Account Opening System, analyzed and provided solutions to overcome these pain points, Conducted Fit Gap analysis to understand functionalities to be incorporated into the new system.</w:t>
      </w:r>
    </w:p>
    <w:p w14:paraId="5CDFAC2C"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Conducted online polling to understand the level of pain, frequency of occurrence and the benefit of resolution of various pain areas which involved participation from various stakeholders.</w:t>
      </w:r>
    </w:p>
    <w:p w14:paraId="0BDCFF36"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Contributed to define the scope of the project by analyzing and prioritizing the pain areas based on the polling results.</w:t>
      </w:r>
    </w:p>
    <w:p w14:paraId="38376B52"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Participated in Joint Requirement Planning (JRP), Joint Application Development (JAD) with Business User Groups, Subject Matter Experts and IT Groups catering to Investment Line of Business of PNC.</w:t>
      </w:r>
    </w:p>
    <w:p w14:paraId="411D052D"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Gathered high level requirements from various stake holders by interviewing the Key Stake Holders, SMEs, and Decision makers across all domains.</w:t>
      </w:r>
    </w:p>
    <w:p w14:paraId="115C67C4" w14:textId="77777777"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the Requirement Analysis, Fit Gap analysis, Impact analysis and Feasibility study for each </w:t>
      </w:r>
      <w:r w:rsidR="00844DF7" w:rsidRPr="003F5B41">
        <w:rPr>
          <w:rFonts w:ascii="Arial" w:eastAsia="Times New Roman" w:hAnsi="Arial" w:cs="Arial"/>
          <w:bCs/>
          <w:sz w:val="20"/>
          <w:szCs w:val="20"/>
        </w:rPr>
        <w:t>requirement</w:t>
      </w:r>
      <w:r w:rsidRPr="003F5B41">
        <w:rPr>
          <w:rFonts w:ascii="Arial" w:eastAsia="Times New Roman" w:hAnsi="Arial" w:cs="Arial"/>
          <w:bCs/>
          <w:sz w:val="20"/>
          <w:szCs w:val="20"/>
        </w:rPr>
        <w:t xml:space="preserve">. </w:t>
      </w:r>
    </w:p>
    <w:p w14:paraId="21058A92" w14:textId="77777777"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Functional Design Specifications (FDS) employing UML components such as Use Case Diagrams, Activity Diagrams and Process Flow Diagrams using MS Visio and documented the entire process journey including documentation of constraints, assumptions, business impacts, project risks, dependencies and scope exclusions.</w:t>
      </w:r>
    </w:p>
    <w:p w14:paraId="6CA1B7A3" w14:textId="77777777"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and traced requirements throughout the development and testing processes and verify adherence using the Requirements Traceability Matrix (RTM).</w:t>
      </w:r>
    </w:p>
    <w:p w14:paraId="130ED5B0" w14:textId="77777777"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hAnsi="Arial" w:cs="Arial"/>
          <w:bCs/>
          <w:sz w:val="20"/>
          <w:szCs w:val="20"/>
        </w:rPr>
        <w:t>Performed requirement walkthroughs with the Development team and UI team to answer all their queries and help them to prepared Screen Mock ups, User Interface designs for various functional requirements.</w:t>
      </w:r>
    </w:p>
    <w:p w14:paraId="3B2882F3" w14:textId="77777777" w:rsidR="00F74ED8" w:rsidRPr="003F5B41" w:rsidRDefault="00F74ED8" w:rsidP="00F74ED8">
      <w:pPr>
        <w:pStyle w:val="ListParagraph"/>
        <w:spacing w:before="40" w:after="40" w:line="240" w:lineRule="auto"/>
        <w:ind w:left="360"/>
        <w:jc w:val="both"/>
        <w:rPr>
          <w:rFonts w:ascii="Arial" w:eastAsia="Times New Roman" w:hAnsi="Arial" w:cs="Arial"/>
          <w:bCs/>
          <w:sz w:val="20"/>
          <w:szCs w:val="20"/>
        </w:rPr>
      </w:pPr>
    </w:p>
    <w:p w14:paraId="1C347F18" w14:textId="77777777" w:rsidR="003601E1" w:rsidRPr="003F5B41" w:rsidRDefault="00E928A0"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sz w:val="20"/>
          <w:szCs w:val="20"/>
        </w:rPr>
        <w:t xml:space="preserve">SDLC </w:t>
      </w:r>
      <w:r w:rsidR="00683AF6" w:rsidRPr="003F5B41">
        <w:rPr>
          <w:rFonts w:ascii="Arial" w:hAnsi="Arial" w:cs="Arial"/>
          <w:sz w:val="20"/>
          <w:szCs w:val="20"/>
        </w:rPr>
        <w:t>Waterfall,</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SharePoint</w:t>
      </w:r>
    </w:p>
    <w:p w14:paraId="24FC74E4" w14:textId="77777777" w:rsidR="004E10FA" w:rsidRDefault="004E10FA" w:rsidP="00F74ED8">
      <w:pPr>
        <w:tabs>
          <w:tab w:val="left" w:pos="1485"/>
        </w:tabs>
        <w:jc w:val="both"/>
        <w:rPr>
          <w:rFonts w:ascii="Arial" w:hAnsi="Arial" w:cs="Arial"/>
          <w:b/>
          <w:sz w:val="2"/>
          <w:szCs w:val="20"/>
        </w:rPr>
      </w:pPr>
    </w:p>
    <w:p w14:paraId="041D1903" w14:textId="21A2288D" w:rsidR="001B7308"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43E1B7AF" wp14:editId="4D03B0CB">
                <wp:simplePos x="0" y="0"/>
                <wp:positionH relativeFrom="margin">
                  <wp:align>left</wp:align>
                </wp:positionH>
                <wp:positionV relativeFrom="paragraph">
                  <wp:posOffset>146050</wp:posOffset>
                </wp:positionV>
                <wp:extent cx="6838950" cy="19685"/>
                <wp:effectExtent l="0" t="0" r="0" b="18415"/>
                <wp:wrapNone/>
                <wp:docPr id="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19685"/>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E542F4" id="Straight Connector 10"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5pt" to="53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" strokecolor="#969696" strokeweight=".44mm">
                <v:stroke joinstyle="miter"/>
                <w10:wrap anchorx="margin"/>
              </v:line>
            </w:pict>
          </mc:Fallback>
        </mc:AlternateConten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w:t>
      </w:r>
      <w:r w:rsidR="00E338DF" w:rsidRPr="003F5B41">
        <w:rPr>
          <w:rFonts w:ascii="Arial" w:hAnsi="Arial" w:cs="Arial"/>
          <w:b/>
          <w:sz w:val="20"/>
          <w:szCs w:val="20"/>
        </w:rPr>
        <w:t xml:space="preserve"> Systems</w:t>
      </w:r>
      <w:r w:rsidR="001B7308" w:rsidRPr="003F5B41">
        <w:rPr>
          <w:rFonts w:ascii="Arial" w:hAnsi="Arial" w:cs="Arial"/>
          <w:b/>
          <w:sz w:val="20"/>
          <w:szCs w:val="20"/>
        </w:rPr>
        <w:t xml:space="preserve"> 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3F5B41">
        <w:rPr>
          <w:rFonts w:ascii="Arial" w:hAnsi="Arial" w:cs="Arial"/>
          <w:b/>
          <w:sz w:val="20"/>
          <w:szCs w:val="20"/>
        </w:rPr>
        <w:tab/>
      </w:r>
      <w:r w:rsidR="00F37AF8" w:rsidRPr="003F5B41">
        <w:rPr>
          <w:rFonts w:ascii="Arial" w:hAnsi="Arial" w:cs="Arial"/>
          <w:b/>
          <w:sz w:val="20"/>
          <w:szCs w:val="20"/>
        </w:rPr>
        <w:t xml:space="preserve">August </w:t>
      </w:r>
      <w:r w:rsidR="009121AC" w:rsidRPr="003F5B41">
        <w:rPr>
          <w:rFonts w:ascii="Arial" w:hAnsi="Arial" w:cs="Arial"/>
          <w:b/>
          <w:sz w:val="20"/>
          <w:szCs w:val="20"/>
        </w:rPr>
        <w:t>2012- Dec 2012</w:t>
      </w:r>
    </w:p>
    <w:p w14:paraId="6B5534D2"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Pr="003F5B41">
        <w:rPr>
          <w:rFonts w:ascii="Arial" w:eastAsia="Times New Roman" w:hAnsi="Arial" w:cs="Arial"/>
          <w:bCs/>
          <w:sz w:val="20"/>
          <w:szCs w:val="20"/>
        </w:rPr>
        <w:t>:</w:t>
      </w:r>
      <w:r w:rsidR="00606ACC" w:rsidRPr="003F5B41">
        <w:rPr>
          <w:rFonts w:ascii="Arial" w:hAnsi="Arial" w:cs="Arial"/>
          <w:sz w:val="20"/>
          <w:szCs w:val="20"/>
        </w:rPr>
        <w:t>I&amp;R Portal</w:t>
      </w:r>
    </w:p>
    <w:p w14:paraId="3ED846FD" w14:textId="77777777"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0A282491" w14:textId="77777777" w:rsidR="007850B4" w:rsidRPr="003F5B41" w:rsidRDefault="00F37AF8"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007850B4" w:rsidRPr="003F5B41">
        <w:rPr>
          <w:rFonts w:ascii="Arial" w:eastAsia="Times New Roman" w:hAnsi="Arial" w:cs="Arial"/>
          <w:bCs/>
          <w:sz w:val="20"/>
          <w:szCs w:val="20"/>
        </w:rPr>
        <w:t>Pittsburgh, PA</w:t>
      </w:r>
    </w:p>
    <w:p w14:paraId="410F7B2F" w14:textId="77777777" w:rsidR="00EB3766" w:rsidRDefault="001B7308" w:rsidP="00EB3766">
      <w:pPr>
        <w:spacing w:before="40" w:after="40" w:line="240" w:lineRule="auto"/>
        <w:jc w:val="both"/>
        <w:rPr>
          <w:rFonts w:ascii="Arial" w:hAnsi="Arial" w:cs="Arial"/>
          <w:sz w:val="20"/>
          <w:szCs w:val="20"/>
        </w:rPr>
      </w:pPr>
      <w:r w:rsidRPr="003F5B41">
        <w:rPr>
          <w:rFonts w:ascii="Arial" w:eastAsia="Times New Roman" w:hAnsi="Arial" w:cs="Arial"/>
          <w:b/>
          <w:bCs/>
          <w:sz w:val="20"/>
          <w:szCs w:val="20"/>
        </w:rPr>
        <w:lastRenderedPageBreak/>
        <w:t>Project Description:</w:t>
      </w:r>
      <w:r w:rsidR="00EB3766">
        <w:rPr>
          <w:rFonts w:ascii="Arial" w:hAnsi="Arial" w:cs="Arial"/>
          <w:sz w:val="20"/>
          <w:szCs w:val="20"/>
        </w:rPr>
        <w:t>Desktop Portal is a one stop shop for the Users which provides a 360-degree view of the client information, various accounts in various PNC systems as per the entitlements of the user. It provides SSO authentication to various applications of the PNC Bank. The project was related to the maintenance and enhancement of the Desktop portal application.</w:t>
      </w:r>
    </w:p>
    <w:p w14:paraId="09F58FDF" w14:textId="77777777" w:rsidR="00E338DF" w:rsidRPr="003F5B41" w:rsidRDefault="00E338DF" w:rsidP="00F74ED8">
      <w:pPr>
        <w:spacing w:before="40" w:after="40" w:line="240" w:lineRule="auto"/>
        <w:jc w:val="both"/>
        <w:rPr>
          <w:rFonts w:ascii="Arial" w:hAnsi="Arial" w:cs="Arial"/>
          <w:sz w:val="20"/>
          <w:szCs w:val="20"/>
        </w:rPr>
      </w:pPr>
    </w:p>
    <w:p w14:paraId="2C9D10AA"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20951B82" w14:textId="77777777" w:rsidR="00606ACC" w:rsidRPr="003F5B41" w:rsidRDefault="00606ACC" w:rsidP="00F74ED8">
      <w:pPr>
        <w:pStyle w:val="ListParagraph"/>
        <w:numPr>
          <w:ilvl w:val="0"/>
          <w:numId w:val="1"/>
        </w:numPr>
        <w:spacing w:before="40" w:after="40"/>
        <w:jc w:val="both"/>
        <w:rPr>
          <w:rFonts w:ascii="Arial" w:hAnsi="Arial" w:cs="Arial"/>
          <w:bCs/>
          <w:sz w:val="20"/>
          <w:szCs w:val="20"/>
        </w:rPr>
      </w:pPr>
      <w:r w:rsidRPr="003F5B41">
        <w:rPr>
          <w:rFonts w:ascii="Arial" w:hAnsi="Arial" w:cs="Arial"/>
          <w:sz w:val="20"/>
          <w:szCs w:val="20"/>
        </w:rPr>
        <w:t xml:space="preserve">Gathered and Analyzed Requirements, prepared Functional Design Specifications (FDS) employing UML components such as Use Case Diagrams, Activity Diagrams and Process Flow Diagrams using MS Visio </w:t>
      </w:r>
      <w:r w:rsidRPr="003F5B41">
        <w:rPr>
          <w:rFonts w:ascii="Arial" w:hAnsi="Arial" w:cs="Arial"/>
          <w:bCs/>
          <w:sz w:val="20"/>
          <w:szCs w:val="20"/>
        </w:rPr>
        <w:t>including documentation of constraints, assumptions, business impacts, project risks, dependencies and scope exclusions</w:t>
      </w:r>
    </w:p>
    <w:p w14:paraId="134D0439"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the Fit Gap analysis, Impact analysis and Feasibility study for various proposed application enhancements.</w:t>
      </w:r>
    </w:p>
    <w:p w14:paraId="0CA7C8D1"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Screen Mock ups, User Interface designs for various requirements.</w:t>
      </w:r>
    </w:p>
    <w:p w14:paraId="1BCF9FB1"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Created Requirement Traceability Matrix and traced the requirements throughout the development and testing processes and verify adherence using the Requirements Traceability Matrix (RTM).</w:t>
      </w:r>
    </w:p>
    <w:p w14:paraId="072E11C3"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requirement walkthroughs with the Development and QA teams with the aim to develop testing strategies and test plans such that test cases reflect user needs. </w:t>
      </w:r>
    </w:p>
    <w:p w14:paraId="0D6C0BC2" w14:textId="77777777"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Assisted QA team by Reviewing Test Scenarios, Test Scripts and clarifying requirements to ensure complete coverage of requirements. </w:t>
      </w:r>
    </w:p>
    <w:p w14:paraId="050BC182" w14:textId="77777777"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Conducted application testing including system testing, functional testing, integration testing, and supported User Acceptance Testing using </w:t>
      </w:r>
      <w:r w:rsidR="006B7163" w:rsidRPr="003F5B41">
        <w:rPr>
          <w:rFonts w:ascii="Arial" w:hAnsi="Arial" w:cs="Arial"/>
          <w:bCs/>
          <w:sz w:val="20"/>
          <w:szCs w:val="20"/>
        </w:rPr>
        <w:t xml:space="preserve">HP </w:t>
      </w:r>
      <w:r w:rsidRPr="003F5B41">
        <w:rPr>
          <w:rFonts w:ascii="Arial" w:hAnsi="Arial" w:cs="Arial"/>
          <w:bCs/>
          <w:sz w:val="20"/>
          <w:szCs w:val="20"/>
        </w:rPr>
        <w:t>ALM for logging tracking and maintaining defects.</w:t>
      </w:r>
    </w:p>
    <w:p w14:paraId="2F0B5C43" w14:textId="77777777" w:rsidR="00E928A0" w:rsidRPr="004E10FA" w:rsidRDefault="00E928A0" w:rsidP="00F74ED8">
      <w:pPr>
        <w:shd w:val="clear" w:color="auto" w:fill="FFFFFF"/>
        <w:jc w:val="both"/>
        <w:rPr>
          <w:rFonts w:ascii="Arial" w:hAnsi="Arial" w:cs="Arial"/>
          <w:b/>
          <w:sz w:val="4"/>
          <w:szCs w:val="20"/>
        </w:rPr>
      </w:pPr>
    </w:p>
    <w:p w14:paraId="61DF4D7B" w14:textId="77777777"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 xml:space="preserve">Environment\Tools: </w:t>
      </w:r>
      <w:r w:rsidR="00A33712" w:rsidRPr="003F5B41">
        <w:rPr>
          <w:rFonts w:ascii="Arial" w:hAnsi="Arial" w:cs="Arial"/>
          <w:bCs/>
          <w:sz w:val="20"/>
          <w:szCs w:val="20"/>
        </w:rPr>
        <w:t>IBM Web</w:t>
      </w:r>
      <w:r w:rsidRPr="003F5B41">
        <w:rPr>
          <w:rFonts w:ascii="Arial" w:hAnsi="Arial" w:cs="Arial"/>
          <w:bCs/>
          <w:sz w:val="20"/>
          <w:szCs w:val="20"/>
        </w:rPr>
        <w:t>sphere, SDLC Waterfall</w:t>
      </w:r>
      <w:r w:rsidR="00F37AF8" w:rsidRPr="003F5B41">
        <w:rPr>
          <w:rFonts w:ascii="Arial" w:hAnsi="Arial" w:cs="Arial"/>
          <w:bCs/>
          <w:sz w:val="20"/>
          <w:szCs w:val="20"/>
        </w:rPr>
        <w:t xml:space="preserve">,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bCs/>
          <w:sz w:val="20"/>
          <w:szCs w:val="20"/>
        </w:rPr>
        <w:t>ALM, M</w:t>
      </w:r>
      <w:r w:rsidR="00683AF6" w:rsidRPr="003F5B41">
        <w:rPr>
          <w:rFonts w:ascii="Arial" w:hAnsi="Arial" w:cs="Arial"/>
          <w:bCs/>
          <w:sz w:val="20"/>
          <w:szCs w:val="20"/>
        </w:rPr>
        <w:t>S Visio, MS Office Suite, Share</w:t>
      </w:r>
      <w:r w:rsidRPr="003F5B41">
        <w:rPr>
          <w:rFonts w:ascii="Arial" w:hAnsi="Arial" w:cs="Arial"/>
          <w:bCs/>
          <w:sz w:val="20"/>
          <w:szCs w:val="20"/>
        </w:rPr>
        <w:t>point, Snagit</w:t>
      </w:r>
    </w:p>
    <w:p w14:paraId="4EAC4B0A" w14:textId="77777777" w:rsidR="00253E7C" w:rsidRPr="004E10FA" w:rsidRDefault="00253E7C" w:rsidP="00F74ED8">
      <w:pPr>
        <w:shd w:val="clear" w:color="auto" w:fill="FFFFFF"/>
        <w:jc w:val="both"/>
        <w:rPr>
          <w:rFonts w:ascii="Arial" w:hAnsi="Arial" w:cs="Arial"/>
          <w:bCs/>
          <w:sz w:val="2"/>
          <w:szCs w:val="20"/>
        </w:rPr>
      </w:pPr>
    </w:p>
    <w:p w14:paraId="42C792ED" w14:textId="34593BDC" w:rsidR="00253E7C" w:rsidRPr="003F5B41" w:rsidRDefault="00483D52" w:rsidP="00F74ED8">
      <w:pPr>
        <w:tabs>
          <w:tab w:val="left" w:pos="1485"/>
        </w:tabs>
        <w:jc w:val="both"/>
        <w:rPr>
          <w:rFonts w:ascii="Arial" w:hAnsi="Arial" w:cs="Arial"/>
          <w:b/>
          <w:sz w:val="20"/>
          <w:szCs w:val="20"/>
        </w:rPr>
      </w:pPr>
      <w:r>
        <w:rPr>
          <w:rFonts w:ascii="Arial" w:hAnsi="Arial" w:cs="Arial"/>
          <w:b/>
          <w:sz w:val="20"/>
          <w:szCs w:val="20"/>
        </w:rPr>
        <w:t xml:space="preserve">PNC </w:t>
      </w:r>
      <w:r w:rsidR="00253E7C" w:rsidRPr="003F5B41">
        <w:rPr>
          <w:rFonts w:ascii="Arial" w:hAnsi="Arial" w:cs="Arial"/>
          <w:b/>
          <w:sz w:val="20"/>
          <w:szCs w:val="20"/>
        </w:rPr>
        <w:t>Services Ltd.</w:t>
      </w:r>
    </w:p>
    <w:p w14:paraId="7D5C7532" w14:textId="5B056360" w:rsidR="001B7308"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4294967295" distB="4294967295" distL="114300" distR="114300" simplePos="0" relativeHeight="251669504" behindDoc="0" locked="0" layoutInCell="1" allowOverlap="1" wp14:anchorId="45507BE8" wp14:editId="548A5C57">
                <wp:simplePos x="0" y="0"/>
                <wp:positionH relativeFrom="margin">
                  <wp:posOffset>0</wp:posOffset>
                </wp:positionH>
                <wp:positionV relativeFrom="paragraph">
                  <wp:posOffset>166369</wp:posOffset>
                </wp:positionV>
                <wp:extent cx="6838950" cy="0"/>
                <wp:effectExtent l="0" t="0" r="0" b="0"/>
                <wp:wrapNone/>
                <wp:docPr id="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264720" id="Straight Connector 8"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13.1pt" to="53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" strokecolor="#969696" strokeweight=".44mm">
                <v:stroke joinstyle="miter"/>
                <w10:wrap anchorx="margin"/>
              </v:line>
            </w:pict>
          </mc:Fallback>
        </mc:AlternateConten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w:t>
      </w:r>
      <w:r w:rsidR="00F37AF8" w:rsidRPr="003F5B41">
        <w:rPr>
          <w:rFonts w:ascii="Arial" w:hAnsi="Arial" w:cs="Arial"/>
          <w:b/>
          <w:sz w:val="20"/>
          <w:szCs w:val="20"/>
        </w:rPr>
        <w:t xml:space="preserve">Systems </w:t>
      </w:r>
      <w:r w:rsidR="001B7308" w:rsidRPr="003F5B41">
        <w:rPr>
          <w:rFonts w:ascii="Arial" w:hAnsi="Arial" w:cs="Arial"/>
          <w:b/>
          <w:sz w:val="20"/>
          <w:szCs w:val="20"/>
        </w:rPr>
        <w:t>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464EE">
        <w:rPr>
          <w:rFonts w:ascii="Arial" w:hAnsi="Arial" w:cs="Arial"/>
          <w:b/>
          <w:sz w:val="20"/>
          <w:szCs w:val="20"/>
        </w:rPr>
        <w:t xml:space="preserve">May </w:t>
      </w:r>
      <w:r w:rsidR="009121AC" w:rsidRPr="003F5B41">
        <w:rPr>
          <w:rFonts w:ascii="Arial" w:hAnsi="Arial" w:cs="Arial"/>
          <w:b/>
          <w:sz w:val="20"/>
          <w:szCs w:val="20"/>
        </w:rPr>
        <w:t xml:space="preserve">2011- </w:t>
      </w:r>
      <w:r w:rsidR="00F37AF8" w:rsidRPr="003F5B41">
        <w:rPr>
          <w:rFonts w:ascii="Arial" w:hAnsi="Arial" w:cs="Arial"/>
          <w:b/>
          <w:sz w:val="20"/>
          <w:szCs w:val="20"/>
        </w:rPr>
        <w:t xml:space="preserve">July </w:t>
      </w:r>
      <w:r w:rsidR="009121AC" w:rsidRPr="003F5B41">
        <w:rPr>
          <w:rFonts w:ascii="Arial" w:hAnsi="Arial" w:cs="Arial"/>
          <w:b/>
          <w:sz w:val="20"/>
          <w:szCs w:val="20"/>
        </w:rPr>
        <w:t>2012</w:t>
      </w:r>
    </w:p>
    <w:p w14:paraId="5F08FCF8" w14:textId="77777777" w:rsidR="001B7308" w:rsidRPr="003F5B41" w:rsidRDefault="001B7308"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Project Name:</w:t>
      </w:r>
      <w:r w:rsidR="00606ACC" w:rsidRPr="003F5B41">
        <w:rPr>
          <w:rFonts w:ascii="Arial" w:hAnsi="Arial" w:cs="Arial"/>
          <w:bCs/>
          <w:sz w:val="20"/>
          <w:szCs w:val="20"/>
        </w:rPr>
        <w:t>Profiling and Playbook</w:t>
      </w:r>
    </w:p>
    <w:p w14:paraId="2CC5170D" w14:textId="7924D62D"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14:paraId="20120BFE" w14:textId="77777777" w:rsidR="00EB3766" w:rsidRDefault="001B7308" w:rsidP="00EB3766">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Description:</w:t>
      </w:r>
      <w:r w:rsidR="00EB3766">
        <w:rPr>
          <w:rFonts w:ascii="Arial" w:hAnsi="Arial" w:cs="Arial"/>
          <w:bCs/>
          <w:sz w:val="20"/>
          <w:szCs w:val="20"/>
        </w:rPr>
        <w:t>Profiling and Playbook project was intended to develop a consistent, personalized and repeatable process to guide clients to the appropriate asset allocation models, provide a means to service the client so that advice received is transferable from one ISA to another, manage PNC’s risk by following a documented procedure and Leverage PNC’s research and analysis to narrow the field of funds through a thorough due diligence and screening process.</w:t>
      </w:r>
    </w:p>
    <w:p w14:paraId="6F62C093" w14:textId="77777777" w:rsidR="001B7308" w:rsidRPr="003F5B41" w:rsidRDefault="001B7308" w:rsidP="00F74ED8">
      <w:pPr>
        <w:spacing w:before="40" w:after="40" w:line="240" w:lineRule="auto"/>
        <w:jc w:val="both"/>
        <w:rPr>
          <w:rFonts w:ascii="Arial" w:eastAsia="Times New Roman" w:hAnsi="Arial" w:cs="Arial"/>
          <w:b/>
          <w:bCs/>
          <w:sz w:val="20"/>
          <w:szCs w:val="20"/>
        </w:rPr>
      </w:pPr>
    </w:p>
    <w:p w14:paraId="3A82B52C" w14:textId="77777777"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436D36DF"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Thoroughly studied the “As Is” processes of profiling a PNC Investment customer to have a clear understanding of the business processes and associated system workflows.</w:t>
      </w:r>
    </w:p>
    <w:p w14:paraId="4FDED357"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Gathered Business requirements from business users and various Investment stake holders, Conducted Gap analysis to understand new business model and additional functionalities to be incorporated into the Profiling and Playbook application.</w:t>
      </w:r>
    </w:p>
    <w:p w14:paraId="325E91A4"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Clarified and prioritized requirements by conducting brainstorming sessions with the stakeholders and SME’s.</w:t>
      </w:r>
    </w:p>
    <w:p w14:paraId="7105FCAB"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Functional Requirement Document (FRD) employing UML components such as Use Case Diagrams, Activity Diagrams and Process Flow Diagrams using MS Visio.</w:t>
      </w:r>
    </w:p>
    <w:p w14:paraId="0DBB1FE4"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Data Analysis, Feasibility Study and Impact Analysis of new business requirements.  </w:t>
      </w:r>
    </w:p>
    <w:p w14:paraId="5EC3135E" w14:textId="77777777"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Documented use cases to address various business scenarios.</w:t>
      </w:r>
    </w:p>
    <w:p w14:paraId="7CCAD70F" w14:textId="77777777"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the Requirements Traceability Matrix (RTM) to track requirements throughout the development and testing processes</w:t>
      </w:r>
    </w:p>
    <w:p w14:paraId="0CA95975" w14:textId="77777777"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Created a complex dashboard for business users to track progress of various investment goals of a customer.</w:t>
      </w:r>
    </w:p>
    <w:p w14:paraId="57D98C7C" w14:textId="77777777" w:rsidR="003601E1" w:rsidRPr="003F5B41" w:rsidRDefault="003601E1" w:rsidP="00F74ED8">
      <w:pPr>
        <w:spacing w:before="40" w:after="40" w:line="240" w:lineRule="auto"/>
        <w:ind w:left="360"/>
        <w:jc w:val="both"/>
        <w:rPr>
          <w:rFonts w:ascii="Arial" w:eastAsia="Times New Roman" w:hAnsi="Arial" w:cs="Arial"/>
          <w:b/>
          <w:bCs/>
          <w:sz w:val="20"/>
          <w:szCs w:val="20"/>
        </w:rPr>
      </w:pPr>
    </w:p>
    <w:p w14:paraId="4FEF469D" w14:textId="77777777"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sz w:val="20"/>
          <w:szCs w:val="20"/>
        </w:rPr>
        <w:t xml:space="preserve">SDLC Waterfall,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SharePoint</w:t>
      </w:r>
      <w:r w:rsidRPr="003F5B41">
        <w:rPr>
          <w:rFonts w:ascii="Arial" w:hAnsi="Arial" w:cs="Arial"/>
          <w:sz w:val="20"/>
          <w:szCs w:val="20"/>
        </w:rPr>
        <w:t xml:space="preserve">, </w:t>
      </w:r>
      <w:r w:rsidRPr="003F5B41">
        <w:rPr>
          <w:rFonts w:ascii="Arial" w:hAnsi="Arial" w:cs="Arial"/>
          <w:bCs/>
          <w:sz w:val="20"/>
          <w:szCs w:val="20"/>
        </w:rPr>
        <w:t>Snagit</w:t>
      </w:r>
    </w:p>
    <w:p w14:paraId="2974DF83" w14:textId="77777777" w:rsidR="00253E7C" w:rsidRPr="004E10FA" w:rsidRDefault="00253E7C" w:rsidP="00F74ED8">
      <w:pPr>
        <w:shd w:val="clear" w:color="auto" w:fill="FFFFFF"/>
        <w:jc w:val="both"/>
        <w:rPr>
          <w:rFonts w:ascii="Arial" w:hAnsi="Arial" w:cs="Arial"/>
          <w:sz w:val="2"/>
          <w:szCs w:val="20"/>
        </w:rPr>
      </w:pPr>
    </w:p>
    <w:p w14:paraId="03AF5C57" w14:textId="163B5712" w:rsidR="00253E7C" w:rsidRPr="003F5B41" w:rsidRDefault="00483D52" w:rsidP="00F74ED8">
      <w:pPr>
        <w:tabs>
          <w:tab w:val="left" w:pos="1485"/>
        </w:tabs>
        <w:jc w:val="both"/>
        <w:rPr>
          <w:rFonts w:ascii="Arial" w:hAnsi="Arial" w:cs="Arial"/>
          <w:b/>
          <w:sz w:val="20"/>
          <w:szCs w:val="20"/>
        </w:rPr>
      </w:pPr>
      <w:r>
        <w:rPr>
          <w:rFonts w:ascii="Arial" w:hAnsi="Arial" w:cs="Arial"/>
          <w:b/>
          <w:sz w:val="20"/>
          <w:szCs w:val="20"/>
        </w:rPr>
        <w:t xml:space="preserve">PNC </w:t>
      </w:r>
      <w:r w:rsidR="00253E7C" w:rsidRPr="003F5B41">
        <w:rPr>
          <w:rFonts w:ascii="Arial" w:hAnsi="Arial" w:cs="Arial"/>
          <w:b/>
          <w:sz w:val="20"/>
          <w:szCs w:val="20"/>
        </w:rPr>
        <w:t>Services Ltd.</w:t>
      </w:r>
    </w:p>
    <w:p w14:paraId="79762E79" w14:textId="1F796AC0" w:rsidR="00163E00"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4294967295" distB="4294967295" distL="114300" distR="114300" simplePos="0" relativeHeight="251671552" behindDoc="0" locked="0" layoutInCell="1" allowOverlap="1" wp14:anchorId="3BAE4A20" wp14:editId="085AD3BB">
                <wp:simplePos x="0" y="0"/>
                <wp:positionH relativeFrom="margin">
                  <wp:posOffset>0</wp:posOffset>
                </wp:positionH>
                <wp:positionV relativeFrom="paragraph">
                  <wp:posOffset>130809</wp:posOffset>
                </wp:positionV>
                <wp:extent cx="6819900" cy="0"/>
                <wp:effectExtent l="0" t="0" r="0" b="0"/>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9900" cy="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5BE8F" id="Straight Connector 6" o:spid="_x0000_s1026" style="position:absolute;flip:y;z-index:2516715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10.3pt" to="53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" strokecolor="#969696" strokeweight=".44mm">
                <v:stroke joinstyle="miter"/>
                <w10:wrap anchorx="margin"/>
              </v:line>
            </w:pict>
          </mc:Fallback>
        </mc:AlternateContent>
      </w:r>
      <w:r w:rsidR="00163E00" w:rsidRPr="003F5B41">
        <w:rPr>
          <w:rFonts w:ascii="Arial" w:hAnsi="Arial" w:cs="Arial"/>
          <w:b/>
          <w:sz w:val="20"/>
          <w:szCs w:val="20"/>
        </w:rPr>
        <w:t>Role</w:t>
      </w:r>
      <w:r w:rsidR="00163E00" w:rsidRPr="003F5B41">
        <w:rPr>
          <w:rFonts w:ascii="Arial" w:hAnsi="Arial" w:cs="Arial"/>
          <w:sz w:val="20"/>
          <w:szCs w:val="20"/>
        </w:rPr>
        <w:t>:</w:t>
      </w:r>
      <w:r w:rsidR="00163E00" w:rsidRPr="003F5B41">
        <w:rPr>
          <w:rFonts w:ascii="Arial" w:hAnsi="Arial" w:cs="Arial"/>
          <w:b/>
          <w:sz w:val="20"/>
          <w:szCs w:val="20"/>
        </w:rPr>
        <w:t xml:space="preserve"> Business </w:t>
      </w:r>
      <w:r w:rsidR="00E40642" w:rsidRPr="003F5B41">
        <w:rPr>
          <w:rFonts w:ascii="Arial" w:hAnsi="Arial" w:cs="Arial"/>
          <w:b/>
          <w:sz w:val="20"/>
          <w:szCs w:val="20"/>
        </w:rPr>
        <w:t xml:space="preserve">Systems </w:t>
      </w:r>
      <w:r w:rsidR="00163E00" w:rsidRPr="003F5B41">
        <w:rPr>
          <w:rFonts w:ascii="Arial" w:hAnsi="Arial" w:cs="Arial"/>
          <w:b/>
          <w:sz w:val="20"/>
          <w:szCs w:val="20"/>
        </w:rPr>
        <w:t>Analyst</w:t>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9121AC" w:rsidRPr="003F5B41">
        <w:rPr>
          <w:rFonts w:ascii="Arial" w:hAnsi="Arial" w:cs="Arial"/>
          <w:b/>
          <w:bCs/>
          <w:sz w:val="20"/>
          <w:szCs w:val="20"/>
        </w:rPr>
        <w:t xml:space="preserve">May 2009- </w:t>
      </w:r>
      <w:r w:rsidR="009464EE">
        <w:rPr>
          <w:rFonts w:ascii="Arial" w:hAnsi="Arial" w:cs="Arial"/>
          <w:b/>
          <w:bCs/>
          <w:sz w:val="20"/>
          <w:szCs w:val="20"/>
        </w:rPr>
        <w:t>April 2011</w:t>
      </w:r>
    </w:p>
    <w:p w14:paraId="45E1D2FD" w14:textId="76D58966"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Name:</w:t>
      </w:r>
      <w:r w:rsidRPr="003F5B41">
        <w:rPr>
          <w:rFonts w:ascii="Arial" w:hAnsi="Arial" w:cs="Arial"/>
          <w:bCs/>
          <w:sz w:val="20"/>
          <w:szCs w:val="20"/>
        </w:rPr>
        <w:t>BOS</w:t>
      </w:r>
      <w:r w:rsidR="00483D52">
        <w:rPr>
          <w:rFonts w:ascii="Arial" w:hAnsi="Arial" w:cs="Arial"/>
          <w:bCs/>
          <w:sz w:val="20"/>
          <w:szCs w:val="20"/>
        </w:rPr>
        <w:t>S</w:t>
      </w:r>
      <w:r w:rsidRPr="003F5B41">
        <w:rPr>
          <w:rFonts w:ascii="Arial" w:hAnsi="Arial" w:cs="Arial"/>
          <w:bCs/>
          <w:sz w:val="20"/>
          <w:szCs w:val="20"/>
        </w:rPr>
        <w:t>- Tier 1</w:t>
      </w:r>
    </w:p>
    <w:p w14:paraId="4B5FBF5A" w14:textId="35F21E0B" w:rsidR="007850B4" w:rsidRPr="00483D52" w:rsidRDefault="00163E00"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Bose Corporation</w:t>
      </w:r>
    </w:p>
    <w:p w14:paraId="333CB231" w14:textId="51BEAE9F" w:rsidR="00EB3766" w:rsidRDefault="00163E00" w:rsidP="00F74ED8">
      <w:pPr>
        <w:spacing w:before="40" w:after="40" w:line="240" w:lineRule="auto"/>
        <w:jc w:val="both"/>
        <w:rPr>
          <w:rFonts w:ascii="Arial" w:hAnsi="Arial" w:cs="Arial"/>
          <w:sz w:val="20"/>
          <w:szCs w:val="20"/>
        </w:rPr>
      </w:pPr>
      <w:r w:rsidRPr="003F5B41">
        <w:rPr>
          <w:rFonts w:ascii="Arial" w:eastAsia="Times New Roman" w:hAnsi="Arial" w:cs="Arial"/>
          <w:b/>
          <w:bCs/>
          <w:sz w:val="20"/>
          <w:szCs w:val="20"/>
        </w:rPr>
        <w:lastRenderedPageBreak/>
        <w:t>Project Description:</w:t>
      </w:r>
      <w:r w:rsidR="00EB3766">
        <w:rPr>
          <w:rFonts w:ascii="Arial" w:hAnsi="Arial" w:cs="Arial"/>
          <w:sz w:val="20"/>
          <w:szCs w:val="20"/>
        </w:rPr>
        <w:t>BOS</w:t>
      </w:r>
      <w:r w:rsidR="00483D52">
        <w:rPr>
          <w:rFonts w:ascii="Arial" w:hAnsi="Arial" w:cs="Arial"/>
          <w:sz w:val="20"/>
          <w:szCs w:val="20"/>
        </w:rPr>
        <w:t>S</w:t>
      </w:r>
      <w:r w:rsidR="00EB3766">
        <w:rPr>
          <w:rFonts w:ascii="Arial" w:hAnsi="Arial" w:cs="Arial"/>
          <w:sz w:val="20"/>
          <w:szCs w:val="20"/>
        </w:rPr>
        <w:t xml:space="preserve"> uses SAP for carrying out its various Sales and Distribution related business Processes. This objective of the project was to support and maintain Sales and distribution module of SAP</w:t>
      </w:r>
    </w:p>
    <w:p w14:paraId="3A8CDB1E" w14:textId="77777777"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hAnsi="Arial" w:cs="Arial"/>
          <w:sz w:val="20"/>
          <w:szCs w:val="20"/>
        </w:rPr>
        <w:t>.</w:t>
      </w:r>
    </w:p>
    <w:p w14:paraId="48BED528" w14:textId="77777777"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5C042F67" w14:textId="77777777"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Understanding and analyzing various sales related business processes like Order Management, Repair, Consignment and Gift Cards etc.</w:t>
      </w:r>
    </w:p>
    <w:p w14:paraId="279B7463" w14:textId="77777777"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Followed a systematic approach for eliciting, organizing, and documenting requirements of the system.</w:t>
      </w:r>
    </w:p>
    <w:p w14:paraId="11CCB802" w14:textId="77777777"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w:t>
      </w:r>
      <w:r w:rsidR="00163E00" w:rsidRPr="003F5B41">
        <w:rPr>
          <w:rFonts w:ascii="Arial" w:hAnsi="Arial" w:cs="Arial"/>
          <w:bCs/>
          <w:sz w:val="20"/>
          <w:szCs w:val="20"/>
        </w:rPr>
        <w:t xml:space="preserve"> Gap Analysis, Data Analysis, Feasibility Study and Impact Analysis.</w:t>
      </w:r>
    </w:p>
    <w:p w14:paraId="75BBE77C" w14:textId="77777777"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F</w:t>
      </w:r>
      <w:r w:rsidR="00163E00" w:rsidRPr="003F5B41">
        <w:rPr>
          <w:rFonts w:ascii="Arial" w:hAnsi="Arial" w:cs="Arial"/>
          <w:bCs/>
          <w:sz w:val="20"/>
          <w:szCs w:val="20"/>
        </w:rPr>
        <w:t>unctional requirement specifications (FRD).</w:t>
      </w:r>
    </w:p>
    <w:p w14:paraId="44AC7A2E" w14:textId="77777777"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requirement walkthroughs with the Development team.</w:t>
      </w:r>
    </w:p>
    <w:p w14:paraId="27D8138D" w14:textId="77777777"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Documented</w:t>
      </w:r>
      <w:r w:rsidR="00163E00" w:rsidRPr="003F5B41">
        <w:rPr>
          <w:rFonts w:ascii="Arial" w:hAnsi="Arial" w:cs="Arial"/>
          <w:bCs/>
          <w:sz w:val="20"/>
          <w:szCs w:val="20"/>
        </w:rPr>
        <w:t xml:space="preserve"> use cases to address various scenarios.</w:t>
      </w:r>
    </w:p>
    <w:p w14:paraId="2772BDB9" w14:textId="77777777"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Tracing requirements throughout the development and testing processes and verify adherence using the Requirements Traceability Matrix (RTM).</w:t>
      </w:r>
    </w:p>
    <w:p w14:paraId="77E53034" w14:textId="77777777" w:rsidR="00163E00" w:rsidRPr="003F5B41" w:rsidRDefault="00163E00"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Creatin</w:t>
      </w:r>
      <w:r w:rsidR="00E40642" w:rsidRPr="003F5B41">
        <w:rPr>
          <w:rFonts w:ascii="Arial" w:hAnsi="Arial" w:cs="Arial"/>
          <w:bCs/>
          <w:sz w:val="20"/>
          <w:szCs w:val="20"/>
        </w:rPr>
        <w:t>g Test Strategy, Test Scenarios and</w:t>
      </w:r>
      <w:r w:rsidRPr="003F5B41">
        <w:rPr>
          <w:rFonts w:ascii="Arial" w:hAnsi="Arial" w:cs="Arial"/>
          <w:bCs/>
          <w:sz w:val="20"/>
          <w:szCs w:val="20"/>
        </w:rPr>
        <w:t xml:space="preserve"> Test Scripts.</w:t>
      </w:r>
    </w:p>
    <w:p w14:paraId="2E773E77" w14:textId="77777777" w:rsidR="00163E00" w:rsidRPr="003F5B41" w:rsidRDefault="00163E00"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Performing System Testing, Functional Testing, Integration Testing, User Acceptance Testing and tracking and managing them through Mercury QC and </w:t>
      </w:r>
      <w:r w:rsidR="006B7163" w:rsidRPr="003F5B41">
        <w:rPr>
          <w:rFonts w:ascii="Arial" w:hAnsi="Arial" w:cs="Arial"/>
          <w:bCs/>
          <w:sz w:val="20"/>
          <w:szCs w:val="20"/>
        </w:rPr>
        <w:t xml:space="preserve">HP </w:t>
      </w:r>
      <w:r w:rsidRPr="003F5B41">
        <w:rPr>
          <w:rFonts w:ascii="Arial" w:hAnsi="Arial" w:cs="Arial"/>
          <w:bCs/>
          <w:sz w:val="20"/>
          <w:szCs w:val="20"/>
        </w:rPr>
        <w:t>ALM tools.</w:t>
      </w:r>
    </w:p>
    <w:p w14:paraId="2FA43392" w14:textId="77777777" w:rsidR="00163E00" w:rsidRPr="004E10FA" w:rsidRDefault="00163E00" w:rsidP="00F74ED8">
      <w:pPr>
        <w:spacing w:before="40" w:after="40" w:line="240" w:lineRule="auto"/>
        <w:ind w:left="360"/>
        <w:jc w:val="both"/>
        <w:rPr>
          <w:rFonts w:ascii="Arial" w:eastAsia="Times New Roman" w:hAnsi="Arial" w:cs="Arial"/>
          <w:b/>
          <w:bCs/>
          <w:sz w:val="14"/>
          <w:szCs w:val="20"/>
        </w:rPr>
      </w:pPr>
    </w:p>
    <w:p w14:paraId="495B47CC" w14:textId="77777777"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Environment\Tools</w:t>
      </w:r>
      <w:r w:rsidRPr="003F5B41">
        <w:rPr>
          <w:rFonts w:ascii="Arial" w:hAnsi="Arial" w:cs="Arial"/>
          <w:sz w:val="20"/>
          <w:szCs w:val="20"/>
        </w:rPr>
        <w:t xml:space="preserve">: SAP, SDLC Waterfall, </w:t>
      </w:r>
      <w:r w:rsidRPr="003F5B41">
        <w:rPr>
          <w:rFonts w:ascii="Arial" w:hAnsi="Arial" w:cs="Arial"/>
          <w:bCs/>
          <w:sz w:val="20"/>
          <w:szCs w:val="20"/>
        </w:rPr>
        <w:t xml:space="preserve">IBM Blueworks live, HPQC, QTP, </w:t>
      </w:r>
      <w:r w:rsidRPr="003F5B41">
        <w:rPr>
          <w:rFonts w:ascii="Arial" w:hAnsi="Arial" w:cs="Arial"/>
          <w:sz w:val="20"/>
          <w:szCs w:val="20"/>
        </w:rPr>
        <w:t xml:space="preserve">MS Visio, MS Office Suite, </w:t>
      </w:r>
      <w:r w:rsidR="00992B45" w:rsidRPr="003F5B41">
        <w:rPr>
          <w:rFonts w:ascii="Arial" w:hAnsi="Arial" w:cs="Arial"/>
          <w:sz w:val="20"/>
          <w:szCs w:val="20"/>
        </w:rPr>
        <w:t>SharePoint</w:t>
      </w:r>
      <w:r w:rsidRPr="003F5B41">
        <w:rPr>
          <w:rFonts w:ascii="Arial" w:hAnsi="Arial" w:cs="Arial"/>
          <w:sz w:val="20"/>
          <w:szCs w:val="20"/>
        </w:rPr>
        <w:t xml:space="preserve">, </w:t>
      </w:r>
      <w:r w:rsidR="00534651" w:rsidRPr="003F5B41">
        <w:rPr>
          <w:rFonts w:ascii="Arial" w:hAnsi="Arial" w:cs="Arial"/>
          <w:bCs/>
          <w:sz w:val="20"/>
          <w:szCs w:val="20"/>
        </w:rPr>
        <w:t>Snagit</w:t>
      </w:r>
    </w:p>
    <w:p w14:paraId="4DDE3C31" w14:textId="77777777" w:rsidR="00534651" w:rsidRPr="004E10FA" w:rsidRDefault="00534651" w:rsidP="00F74ED8">
      <w:pPr>
        <w:shd w:val="clear" w:color="auto" w:fill="FFFFFF"/>
        <w:jc w:val="both"/>
        <w:rPr>
          <w:rFonts w:ascii="Arial" w:hAnsi="Arial" w:cs="Arial"/>
          <w:sz w:val="2"/>
          <w:szCs w:val="20"/>
        </w:rPr>
      </w:pPr>
    </w:p>
    <w:p w14:paraId="61B810E5" w14:textId="7FBF2995" w:rsidR="00542CEE" w:rsidRPr="003F5B41" w:rsidRDefault="00483D52" w:rsidP="00F74ED8">
      <w:pPr>
        <w:tabs>
          <w:tab w:val="left" w:pos="1485"/>
        </w:tabs>
        <w:jc w:val="both"/>
        <w:rPr>
          <w:rFonts w:ascii="Arial" w:hAnsi="Arial" w:cs="Arial"/>
          <w:b/>
          <w:sz w:val="20"/>
          <w:szCs w:val="20"/>
        </w:rPr>
      </w:pPr>
      <w:r>
        <w:rPr>
          <w:rFonts w:ascii="Arial" w:hAnsi="Arial" w:cs="Arial"/>
          <w:b/>
          <w:sz w:val="20"/>
          <w:szCs w:val="20"/>
        </w:rPr>
        <w:t xml:space="preserve">PNC </w:t>
      </w:r>
      <w:r w:rsidR="00534651" w:rsidRPr="003F5B41">
        <w:rPr>
          <w:rFonts w:ascii="Arial" w:hAnsi="Arial" w:cs="Arial"/>
          <w:b/>
          <w:sz w:val="20"/>
          <w:szCs w:val="20"/>
        </w:rPr>
        <w:t>Services Ltd.</w:t>
      </w:r>
    </w:p>
    <w:p w14:paraId="6D6D0D03" w14:textId="323D9DC0" w:rsidR="00163E00" w:rsidRPr="003F5B41" w:rsidRDefault="00483D52" w:rsidP="00F74ED8">
      <w:pPr>
        <w:tabs>
          <w:tab w:val="left" w:pos="1485"/>
        </w:tabs>
        <w:jc w:val="both"/>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73600" behindDoc="0" locked="0" layoutInCell="1" allowOverlap="1" wp14:anchorId="285E751C" wp14:editId="3C5C0BCD">
                <wp:simplePos x="0" y="0"/>
                <wp:positionH relativeFrom="margin">
                  <wp:align>left</wp:align>
                </wp:positionH>
                <wp:positionV relativeFrom="paragraph">
                  <wp:posOffset>154305</wp:posOffset>
                </wp:positionV>
                <wp:extent cx="6819900" cy="6350"/>
                <wp:effectExtent l="0" t="0" r="0" b="1270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9900" cy="6350"/>
                        </a:xfrm>
                        <a:prstGeom prst="line">
                          <a:avLst/>
                        </a:prstGeom>
                        <a:noFill/>
                        <a:ln w="15840">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A2919C" id="Straight Connector 4"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15pt" to="5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" strokecolor="#969696" strokeweight=".44mm">
                <v:stroke joinstyle="miter"/>
                <w10:wrap anchorx="margin"/>
              </v:line>
            </w:pict>
          </mc:Fallback>
        </mc:AlternateContent>
      </w:r>
      <w:r w:rsidR="00163E00" w:rsidRPr="003F5B41">
        <w:rPr>
          <w:rFonts w:ascii="Arial" w:hAnsi="Arial" w:cs="Arial"/>
          <w:b/>
          <w:sz w:val="20"/>
          <w:szCs w:val="20"/>
        </w:rPr>
        <w:t>Role</w:t>
      </w:r>
      <w:r w:rsidR="00163E00" w:rsidRPr="003F5B41">
        <w:rPr>
          <w:rFonts w:ascii="Arial" w:hAnsi="Arial" w:cs="Arial"/>
          <w:sz w:val="20"/>
          <w:szCs w:val="20"/>
        </w:rPr>
        <w:t>:</w:t>
      </w:r>
      <w:r w:rsidR="00163E00" w:rsidRPr="003F5B41">
        <w:rPr>
          <w:rFonts w:ascii="Arial" w:hAnsi="Arial" w:cs="Arial"/>
          <w:b/>
          <w:sz w:val="20"/>
          <w:szCs w:val="20"/>
        </w:rPr>
        <w:t xml:space="preserve"> Business Analyst</w:t>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4E10FA">
        <w:rPr>
          <w:rFonts w:ascii="Arial" w:hAnsi="Arial" w:cs="Arial"/>
          <w:b/>
          <w:bCs/>
          <w:sz w:val="20"/>
          <w:szCs w:val="20"/>
        </w:rPr>
        <w:t xml:space="preserve">June </w:t>
      </w:r>
      <w:r w:rsidR="009121AC" w:rsidRPr="003F5B41">
        <w:rPr>
          <w:rFonts w:ascii="Arial" w:hAnsi="Arial" w:cs="Arial"/>
          <w:b/>
          <w:bCs/>
          <w:sz w:val="20"/>
          <w:szCs w:val="20"/>
        </w:rPr>
        <w:t>2008- April 2009</w:t>
      </w:r>
    </w:p>
    <w:p w14:paraId="0B99148B" w14:textId="77777777"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Name:</w:t>
      </w:r>
      <w:r w:rsidRPr="003F5B41">
        <w:rPr>
          <w:rFonts w:ascii="Arial" w:hAnsi="Arial" w:cs="Arial"/>
          <w:bCs/>
          <w:sz w:val="20"/>
          <w:szCs w:val="20"/>
        </w:rPr>
        <w:t>CPG Practice</w:t>
      </w:r>
    </w:p>
    <w:p w14:paraId="7C955329" w14:textId="32F7BE19" w:rsidR="007850B4" w:rsidRPr="00483D52" w:rsidRDefault="00163E00"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00483D52">
        <w:rPr>
          <w:rFonts w:ascii="Arial" w:eastAsia="Times New Roman" w:hAnsi="Arial" w:cs="Arial"/>
          <w:bCs/>
          <w:sz w:val="20"/>
          <w:szCs w:val="20"/>
        </w:rPr>
        <w:t xml:space="preserve">PNC </w:t>
      </w:r>
      <w:r w:rsidRPr="003F5B41">
        <w:rPr>
          <w:rFonts w:ascii="Arial" w:eastAsia="Times New Roman" w:hAnsi="Arial" w:cs="Arial"/>
          <w:bCs/>
          <w:sz w:val="20"/>
          <w:szCs w:val="20"/>
        </w:rPr>
        <w:t>Internal</w:t>
      </w:r>
    </w:p>
    <w:p w14:paraId="07A43493" w14:textId="2C4EC0C6"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Description:</w:t>
      </w:r>
      <w:r w:rsidRPr="003F5B41">
        <w:rPr>
          <w:rFonts w:ascii="Arial" w:hAnsi="Arial" w:cs="Arial"/>
          <w:bCs/>
          <w:sz w:val="20"/>
          <w:szCs w:val="20"/>
        </w:rPr>
        <w:t xml:space="preserve"> This was an internal practice group of the Retail vertical of </w:t>
      </w:r>
      <w:r w:rsidR="00483D52">
        <w:rPr>
          <w:rFonts w:ascii="Arial" w:hAnsi="Arial" w:cs="Arial"/>
          <w:bCs/>
          <w:sz w:val="20"/>
          <w:szCs w:val="20"/>
        </w:rPr>
        <w:t>PNC</w:t>
      </w:r>
      <w:r w:rsidRPr="003F5B41">
        <w:rPr>
          <w:rFonts w:ascii="Arial" w:hAnsi="Arial" w:cs="Arial"/>
          <w:bCs/>
          <w:sz w:val="20"/>
          <w:szCs w:val="20"/>
        </w:rPr>
        <w:t xml:space="preserve">. The focus was on coming up with the solution and offering for the retail clients </w:t>
      </w:r>
      <w:r w:rsidR="00432EAD" w:rsidRPr="003F5B41">
        <w:rPr>
          <w:rFonts w:ascii="Arial" w:hAnsi="Arial" w:cs="Arial"/>
          <w:bCs/>
          <w:sz w:val="20"/>
          <w:szCs w:val="20"/>
        </w:rPr>
        <w:t>to</w:t>
      </w:r>
      <w:r w:rsidRPr="003F5B41">
        <w:rPr>
          <w:rFonts w:ascii="Arial" w:hAnsi="Arial" w:cs="Arial"/>
          <w:bCs/>
          <w:sz w:val="20"/>
          <w:szCs w:val="20"/>
        </w:rPr>
        <w:t xml:space="preserve"> increase their efficiency and productivity, working on RFP’s and other documentation.</w:t>
      </w:r>
    </w:p>
    <w:p w14:paraId="41819570" w14:textId="77777777"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14:paraId="234EBFB5" w14:textId="77777777"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 xml:space="preserve">Worked on RFP’s like P&amp;G and Michaels </w:t>
      </w:r>
    </w:p>
    <w:p w14:paraId="1F1D4A50" w14:textId="77777777"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Understanding the</w:t>
      </w:r>
      <w:r w:rsidR="00E40642" w:rsidRPr="003F5B41">
        <w:rPr>
          <w:rFonts w:ascii="Arial" w:hAnsi="Arial" w:cs="Arial"/>
          <w:bCs/>
          <w:sz w:val="20"/>
          <w:szCs w:val="20"/>
        </w:rPr>
        <w:t xml:space="preserve"> various </w:t>
      </w:r>
      <w:r w:rsidRPr="003F5B41">
        <w:rPr>
          <w:rFonts w:ascii="Arial" w:hAnsi="Arial" w:cs="Arial"/>
          <w:bCs/>
          <w:sz w:val="20"/>
          <w:szCs w:val="20"/>
        </w:rPr>
        <w:t>Sales and distribution processes for the retail industry.</w:t>
      </w:r>
    </w:p>
    <w:p w14:paraId="41B8A472" w14:textId="77777777"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 xml:space="preserve">Created Business process mapping of the legacy systems of the prospect clients using </w:t>
      </w:r>
      <w:r w:rsidR="00E40642" w:rsidRPr="003F5B41">
        <w:rPr>
          <w:rFonts w:ascii="Arial" w:hAnsi="Arial" w:cs="Arial"/>
          <w:bCs/>
          <w:sz w:val="20"/>
          <w:szCs w:val="20"/>
        </w:rPr>
        <w:t>MS Visio.</w:t>
      </w:r>
    </w:p>
    <w:p w14:paraId="63898AE5" w14:textId="77777777" w:rsidR="00E928A0" w:rsidRPr="003F5B41" w:rsidRDefault="00163E00" w:rsidP="00F74ED8">
      <w:pPr>
        <w:numPr>
          <w:ilvl w:val="0"/>
          <w:numId w:val="4"/>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Worked on various solutions and offerings for the Retail clients.</w:t>
      </w:r>
    </w:p>
    <w:p w14:paraId="2EA25918" w14:textId="77777777" w:rsidR="00E40642" w:rsidRPr="004E10FA" w:rsidRDefault="00E40642" w:rsidP="00F74ED8">
      <w:pPr>
        <w:spacing w:before="40" w:after="40" w:line="240" w:lineRule="auto"/>
        <w:ind w:left="360"/>
        <w:jc w:val="both"/>
        <w:rPr>
          <w:rFonts w:ascii="Arial" w:eastAsia="Times New Roman" w:hAnsi="Arial" w:cs="Arial"/>
          <w:b/>
          <w:bCs/>
          <w:sz w:val="12"/>
          <w:szCs w:val="20"/>
        </w:rPr>
      </w:pPr>
    </w:p>
    <w:p w14:paraId="2540C8C2" w14:textId="65D03222" w:rsidR="007E0045" w:rsidRPr="004E10FA" w:rsidRDefault="00483D52" w:rsidP="004E10FA">
      <w:pPr>
        <w:spacing w:before="40" w:after="40" w:line="240" w:lineRule="auto"/>
        <w:jc w:val="both"/>
        <w:rPr>
          <w:rFonts w:ascii="Arial" w:eastAsia="Times New Roman" w:hAnsi="Arial" w:cs="Arial"/>
          <w:b/>
          <w:bCs/>
          <w:sz w:val="20"/>
          <w:szCs w:val="20"/>
        </w:rPr>
      </w:pPr>
      <w:r>
        <w:rPr>
          <w:rFonts w:ascii="Arial" w:hAnsi="Arial" w:cs="Arial"/>
          <w:noProof/>
          <w:sz w:val="20"/>
          <w:szCs w:val="20"/>
        </w:rPr>
        <mc:AlternateContent>
          <mc:Choice Requires="wps">
            <w:drawing>
              <wp:anchor distT="0" distB="0" distL="0" distR="114300" simplePos="0" relativeHeight="251683840" behindDoc="0" locked="0" layoutInCell="1" allowOverlap="1" wp14:anchorId="4ABF7196" wp14:editId="63AC589C">
                <wp:simplePos x="0" y="0"/>
                <wp:positionH relativeFrom="column">
                  <wp:posOffset>-19050</wp:posOffset>
                </wp:positionH>
                <wp:positionV relativeFrom="paragraph">
                  <wp:posOffset>264160</wp:posOffset>
                </wp:positionV>
                <wp:extent cx="6813550" cy="1162050"/>
                <wp:effectExtent l="0" t="0" r="0" b="0"/>
                <wp:wrapSquare wrapText="larges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0" cy="1162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507" w:type="dxa"/>
                              <w:tblInd w:w="108" w:type="dxa"/>
                              <w:tblLayout w:type="fixed"/>
                              <w:tblLook w:val="0000" w:firstRow="0" w:lastRow="0" w:firstColumn="0" w:lastColumn="0" w:noHBand="0" w:noVBand="0"/>
                            </w:tblPr>
                            <w:tblGrid>
                              <w:gridCol w:w="10507"/>
                            </w:tblGrid>
                            <w:tr w:rsidR="007E0045" w:rsidRPr="003F7322" w14:paraId="285EBA19" w14:textId="77777777" w:rsidTr="008E6A79">
                              <w:trPr>
                                <w:trHeight w:val="350"/>
                              </w:trPr>
                              <w:tc>
                                <w:tcPr>
                                  <w:tcW w:w="10507" w:type="dxa"/>
                                  <w:tcBorders>
                                    <w:top w:val="single" w:sz="4" w:space="0" w:color="000000"/>
                                    <w:left w:val="single" w:sz="4" w:space="0" w:color="000000"/>
                                    <w:bottom w:val="single" w:sz="4" w:space="0" w:color="000000"/>
                                    <w:right w:val="single" w:sz="4" w:space="0" w:color="000000"/>
                                  </w:tcBorders>
                                  <w:shd w:val="clear" w:color="auto" w:fill="E6E6E6"/>
                                </w:tcPr>
                                <w:p w14:paraId="1873AA73" w14:textId="77777777" w:rsidR="007E0045" w:rsidRPr="003F7322" w:rsidRDefault="007E0045">
                                  <w:pPr>
                                    <w:pStyle w:val="Heading8"/>
                                    <w:snapToGrid w:val="0"/>
                                    <w:jc w:val="both"/>
                                    <w:rPr>
                                      <w:rFonts w:ascii="Arial" w:hAnsi="Arial" w:cs="Arial"/>
                                      <w:i w:val="0"/>
                                      <w:iCs/>
                                      <w:sz w:val="20"/>
                                      <w:szCs w:val="20"/>
                                    </w:rPr>
                                  </w:pPr>
                                  <w:r w:rsidRPr="003F7322">
                                    <w:rPr>
                                      <w:rFonts w:ascii="Arial" w:hAnsi="Arial" w:cs="Arial"/>
                                      <w:i w:val="0"/>
                                      <w:iCs/>
                                      <w:sz w:val="20"/>
                                      <w:szCs w:val="20"/>
                                    </w:rPr>
                                    <w:t>Education &amp; Certifications</w:t>
                                  </w:r>
                                </w:p>
                              </w:tc>
                            </w:tr>
                            <w:tr w:rsidR="007E0045" w:rsidRPr="003F7322" w14:paraId="05217BAB" w14:textId="77777777" w:rsidTr="008E6A79">
                              <w:trPr>
                                <w:trHeight w:val="431"/>
                              </w:trPr>
                              <w:tc>
                                <w:tcPr>
                                  <w:tcW w:w="10507" w:type="dxa"/>
                                  <w:tcBorders>
                                    <w:top w:val="single" w:sz="4" w:space="0" w:color="000000"/>
                                    <w:left w:val="single" w:sz="4" w:space="0" w:color="000000"/>
                                    <w:bottom w:val="single" w:sz="4" w:space="0" w:color="000000"/>
                                    <w:right w:val="single" w:sz="4" w:space="0" w:color="000000"/>
                                  </w:tcBorders>
                                </w:tcPr>
                                <w:p w14:paraId="55160D06" w14:textId="77777777" w:rsidR="007E0045" w:rsidRPr="007E0045" w:rsidRDefault="007E0045" w:rsidP="007E0045">
                                  <w:pPr>
                                    <w:pStyle w:val="Heading9"/>
                                    <w:numPr>
                                      <w:ilvl w:val="0"/>
                                      <w:numId w:val="7"/>
                                    </w:numPr>
                                    <w:snapToGrid w:val="0"/>
                                    <w:rPr>
                                      <w:rFonts w:ascii="Arial" w:hAnsi="Arial"/>
                                      <w:sz w:val="20"/>
                                      <w:szCs w:val="20"/>
                                    </w:rPr>
                                  </w:pPr>
                                  <w:r w:rsidRPr="007E0045">
                                    <w:rPr>
                                      <w:rFonts w:ascii="Arial" w:hAnsi="Arial"/>
                                      <w:sz w:val="20"/>
                                      <w:szCs w:val="20"/>
                                    </w:rPr>
                                    <w:t>Master of Business Administration (MBA) – 2008</w:t>
                                  </w:r>
                                </w:p>
                                <w:p w14:paraId="49FE8502" w14:textId="79BADCF9" w:rsidR="007E0045" w:rsidRPr="007E0045" w:rsidRDefault="007E0045" w:rsidP="007E0045">
                                  <w:pPr>
                                    <w:pStyle w:val="BodyText3"/>
                                    <w:spacing w:after="0"/>
                                    <w:ind w:left="360"/>
                                    <w:jc w:val="both"/>
                                  </w:pPr>
                                </w:p>
                                <w:p w14:paraId="444171CC" w14:textId="77777777" w:rsidR="007E0045" w:rsidRPr="003F7322" w:rsidRDefault="007E0045">
                                  <w:pPr>
                                    <w:pStyle w:val="Heading9"/>
                                    <w:ind w:left="360"/>
                                    <w:rPr>
                                      <w:rFonts w:ascii="Arial" w:hAnsi="Arial"/>
                                      <w:sz w:val="20"/>
                                      <w:szCs w:val="20"/>
                                    </w:rPr>
                                  </w:pPr>
                                </w:p>
                                <w:p w14:paraId="1DB7714F" w14:textId="77777777" w:rsidR="007E0045" w:rsidRPr="003F7322" w:rsidRDefault="007E0045" w:rsidP="007E0045">
                                  <w:pPr>
                                    <w:pStyle w:val="Heading9"/>
                                    <w:numPr>
                                      <w:ilvl w:val="0"/>
                                      <w:numId w:val="7"/>
                                    </w:numPr>
                                    <w:snapToGrid w:val="0"/>
                                    <w:rPr>
                                      <w:rFonts w:ascii="Arial" w:hAnsi="Arial"/>
                                      <w:sz w:val="20"/>
                                      <w:szCs w:val="20"/>
                                    </w:rPr>
                                  </w:pPr>
                                  <w:r w:rsidRPr="003F7322">
                                    <w:rPr>
                                      <w:rFonts w:ascii="Arial" w:hAnsi="Arial"/>
                                      <w:sz w:val="20"/>
                                      <w:szCs w:val="20"/>
                                    </w:rPr>
                                    <w:t xml:space="preserve">Bachelor of Engineering – </w:t>
                                  </w:r>
                                  <w:r w:rsidRPr="007E0045">
                                    <w:rPr>
                                      <w:rFonts w:ascii="Arial" w:hAnsi="Arial"/>
                                      <w:sz w:val="20"/>
                                      <w:szCs w:val="20"/>
                                    </w:rPr>
                                    <w:t>Electronics and Telecommunication, 2004</w:t>
                                  </w:r>
                                </w:p>
                                <w:p w14:paraId="2182A125" w14:textId="1012C925" w:rsidR="007E0045" w:rsidRPr="003F7322" w:rsidRDefault="007E0045">
                                  <w:pPr>
                                    <w:pStyle w:val="BodyText3"/>
                                    <w:spacing w:after="0"/>
                                    <w:ind w:left="720"/>
                                    <w:jc w:val="both"/>
                                    <w:rPr>
                                      <w:rFonts w:ascii="Arial" w:hAnsi="Arial" w:cs="Arial"/>
                                      <w:sz w:val="20"/>
                                      <w:szCs w:val="20"/>
                                    </w:rPr>
                                  </w:pPr>
                                </w:p>
                                <w:p w14:paraId="2B6CB9D2" w14:textId="77777777" w:rsidR="007E0045" w:rsidRPr="003F7322" w:rsidRDefault="007E0045">
                                  <w:pPr>
                                    <w:pStyle w:val="BodyText3"/>
                                    <w:spacing w:after="0"/>
                                    <w:ind w:left="360"/>
                                    <w:jc w:val="both"/>
                                    <w:rPr>
                                      <w:rFonts w:ascii="Arial" w:hAnsi="Arial" w:cs="Arial"/>
                                      <w:sz w:val="20"/>
                                      <w:szCs w:val="20"/>
                                    </w:rPr>
                                  </w:pPr>
                                </w:p>
                              </w:tc>
                            </w:tr>
                          </w:tbl>
                          <w:p w14:paraId="70920272" w14:textId="77777777" w:rsidR="007E0045" w:rsidRDefault="007E0045" w:rsidP="007E00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F7196" id="_x0000_t202" coordsize="21600,21600" o:spt="202" path="m,l,21600r21600,l21600,xe">
                <v:stroke joinstyle="miter"/>
                <v:path gradientshapeok="t" o:connecttype="rect"/>
              </v:shapetype>
              <v:shape id="Text Box 2" o:spid="_x0000_s1026" type="#_x0000_t202" style="position:absolute;left:0;text-align:left;margin-left:-1.5pt;margin-top:20.8pt;width:536.5pt;height:91.5pt;z-index:251683840;visibility:visible;mso-wrap-style:square;mso-width-percent:0;mso-height-percent:0;mso-wrap-distance-left:0;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" stroked="f">
                <v:fill opacity="0"/>
                <v:textbox inset="0,0,0,0">
                  <w:txbxContent>
                    <w:tbl>
                      <w:tblPr>
                        <w:tblW w:w="10507" w:type="dxa"/>
                        <w:tblInd w:w="108" w:type="dxa"/>
                        <w:tblLayout w:type="fixed"/>
                        <w:tblLook w:val="0000" w:firstRow="0" w:lastRow="0" w:firstColumn="0" w:lastColumn="0" w:noHBand="0" w:noVBand="0"/>
                      </w:tblPr>
                      <w:tblGrid>
                        <w:gridCol w:w="10507"/>
                      </w:tblGrid>
                      <w:tr w:rsidR="007E0045" w:rsidRPr="003F7322" w14:paraId="285EBA19" w14:textId="77777777" w:rsidTr="008E6A79">
                        <w:trPr>
                          <w:trHeight w:val="350"/>
                        </w:trPr>
                        <w:tc>
                          <w:tcPr>
                            <w:tcW w:w="10507" w:type="dxa"/>
                            <w:tcBorders>
                              <w:top w:val="single" w:sz="4" w:space="0" w:color="000000"/>
                              <w:left w:val="single" w:sz="4" w:space="0" w:color="000000"/>
                              <w:bottom w:val="single" w:sz="4" w:space="0" w:color="000000"/>
                              <w:right w:val="single" w:sz="4" w:space="0" w:color="000000"/>
                            </w:tcBorders>
                            <w:shd w:val="clear" w:color="auto" w:fill="E6E6E6"/>
                          </w:tcPr>
                          <w:p w14:paraId="1873AA73" w14:textId="77777777" w:rsidR="007E0045" w:rsidRPr="003F7322" w:rsidRDefault="007E0045">
                            <w:pPr>
                              <w:pStyle w:val="Heading8"/>
                              <w:snapToGrid w:val="0"/>
                              <w:jc w:val="both"/>
                              <w:rPr>
                                <w:rFonts w:ascii="Arial" w:hAnsi="Arial" w:cs="Arial"/>
                                <w:i w:val="0"/>
                                <w:iCs/>
                                <w:sz w:val="20"/>
                                <w:szCs w:val="20"/>
                              </w:rPr>
                            </w:pPr>
                            <w:r w:rsidRPr="003F7322">
                              <w:rPr>
                                <w:rFonts w:ascii="Arial" w:hAnsi="Arial" w:cs="Arial"/>
                                <w:i w:val="0"/>
                                <w:iCs/>
                                <w:sz w:val="20"/>
                                <w:szCs w:val="20"/>
                              </w:rPr>
                              <w:t>Education &amp; Certifications</w:t>
                            </w:r>
                          </w:p>
                        </w:tc>
                      </w:tr>
                      <w:tr w:rsidR="007E0045" w:rsidRPr="003F7322" w14:paraId="05217BAB" w14:textId="77777777" w:rsidTr="008E6A79">
                        <w:trPr>
                          <w:trHeight w:val="431"/>
                        </w:trPr>
                        <w:tc>
                          <w:tcPr>
                            <w:tcW w:w="10507" w:type="dxa"/>
                            <w:tcBorders>
                              <w:top w:val="single" w:sz="4" w:space="0" w:color="000000"/>
                              <w:left w:val="single" w:sz="4" w:space="0" w:color="000000"/>
                              <w:bottom w:val="single" w:sz="4" w:space="0" w:color="000000"/>
                              <w:right w:val="single" w:sz="4" w:space="0" w:color="000000"/>
                            </w:tcBorders>
                          </w:tcPr>
                          <w:p w14:paraId="55160D06" w14:textId="77777777" w:rsidR="007E0045" w:rsidRPr="007E0045" w:rsidRDefault="007E0045" w:rsidP="007E0045">
                            <w:pPr>
                              <w:pStyle w:val="Heading9"/>
                              <w:numPr>
                                <w:ilvl w:val="0"/>
                                <w:numId w:val="7"/>
                              </w:numPr>
                              <w:snapToGrid w:val="0"/>
                              <w:rPr>
                                <w:rFonts w:ascii="Arial" w:hAnsi="Arial"/>
                                <w:sz w:val="20"/>
                                <w:szCs w:val="20"/>
                              </w:rPr>
                            </w:pPr>
                            <w:r w:rsidRPr="007E0045">
                              <w:rPr>
                                <w:rFonts w:ascii="Arial" w:hAnsi="Arial"/>
                                <w:sz w:val="20"/>
                                <w:szCs w:val="20"/>
                              </w:rPr>
                              <w:t>Master of Business Administration (MBA) – 2008</w:t>
                            </w:r>
                          </w:p>
                          <w:p w14:paraId="49FE8502" w14:textId="79BADCF9" w:rsidR="007E0045" w:rsidRPr="007E0045" w:rsidRDefault="007E0045" w:rsidP="007E0045">
                            <w:pPr>
                              <w:pStyle w:val="BodyText3"/>
                              <w:spacing w:after="0"/>
                              <w:ind w:left="360"/>
                              <w:jc w:val="both"/>
                            </w:pPr>
                          </w:p>
                          <w:p w14:paraId="444171CC" w14:textId="77777777" w:rsidR="007E0045" w:rsidRPr="003F7322" w:rsidRDefault="007E0045">
                            <w:pPr>
                              <w:pStyle w:val="Heading9"/>
                              <w:ind w:left="360"/>
                              <w:rPr>
                                <w:rFonts w:ascii="Arial" w:hAnsi="Arial"/>
                                <w:sz w:val="20"/>
                                <w:szCs w:val="20"/>
                              </w:rPr>
                            </w:pPr>
                          </w:p>
                          <w:p w14:paraId="1DB7714F" w14:textId="77777777" w:rsidR="007E0045" w:rsidRPr="003F7322" w:rsidRDefault="007E0045" w:rsidP="007E0045">
                            <w:pPr>
                              <w:pStyle w:val="Heading9"/>
                              <w:numPr>
                                <w:ilvl w:val="0"/>
                                <w:numId w:val="7"/>
                              </w:numPr>
                              <w:snapToGrid w:val="0"/>
                              <w:rPr>
                                <w:rFonts w:ascii="Arial" w:hAnsi="Arial"/>
                                <w:sz w:val="20"/>
                                <w:szCs w:val="20"/>
                              </w:rPr>
                            </w:pPr>
                            <w:r w:rsidRPr="003F7322">
                              <w:rPr>
                                <w:rFonts w:ascii="Arial" w:hAnsi="Arial"/>
                                <w:sz w:val="20"/>
                                <w:szCs w:val="20"/>
                              </w:rPr>
                              <w:t xml:space="preserve">Bachelor of Engineering – </w:t>
                            </w:r>
                            <w:r w:rsidRPr="007E0045">
                              <w:rPr>
                                <w:rFonts w:ascii="Arial" w:hAnsi="Arial"/>
                                <w:sz w:val="20"/>
                                <w:szCs w:val="20"/>
                              </w:rPr>
                              <w:t>Electronics and Telecommunication, 2004</w:t>
                            </w:r>
                          </w:p>
                          <w:p w14:paraId="2182A125" w14:textId="1012C925" w:rsidR="007E0045" w:rsidRPr="003F7322" w:rsidRDefault="007E0045">
                            <w:pPr>
                              <w:pStyle w:val="BodyText3"/>
                              <w:spacing w:after="0"/>
                              <w:ind w:left="720"/>
                              <w:jc w:val="both"/>
                              <w:rPr>
                                <w:rFonts w:ascii="Arial" w:hAnsi="Arial" w:cs="Arial"/>
                                <w:sz w:val="20"/>
                                <w:szCs w:val="20"/>
                              </w:rPr>
                            </w:pPr>
                          </w:p>
                          <w:p w14:paraId="2B6CB9D2" w14:textId="77777777" w:rsidR="007E0045" w:rsidRPr="003F7322" w:rsidRDefault="007E0045">
                            <w:pPr>
                              <w:pStyle w:val="BodyText3"/>
                              <w:spacing w:after="0"/>
                              <w:ind w:left="360"/>
                              <w:jc w:val="both"/>
                              <w:rPr>
                                <w:rFonts w:ascii="Arial" w:hAnsi="Arial" w:cs="Arial"/>
                                <w:sz w:val="20"/>
                                <w:szCs w:val="20"/>
                              </w:rPr>
                            </w:pPr>
                          </w:p>
                        </w:tc>
                      </w:tr>
                    </w:tbl>
                    <w:p w14:paraId="70920272" w14:textId="77777777" w:rsidR="007E0045" w:rsidRDefault="007E0045" w:rsidP="007E0045"/>
                  </w:txbxContent>
                </v:textbox>
                <w10:wrap type="square" side="largest"/>
              </v:shape>
            </w:pict>
          </mc:Fallback>
        </mc:AlternateContent>
      </w:r>
      <w:r w:rsidR="00E928A0" w:rsidRPr="003F5B41">
        <w:rPr>
          <w:rFonts w:ascii="Arial" w:hAnsi="Arial" w:cs="Arial"/>
          <w:b/>
          <w:color w:val="000000"/>
          <w:sz w:val="20"/>
          <w:szCs w:val="20"/>
        </w:rPr>
        <w:t>Environment\Tools:</w:t>
      </w:r>
      <w:r w:rsidR="00E928A0" w:rsidRPr="003F5B41">
        <w:rPr>
          <w:rFonts w:ascii="Arial" w:hAnsi="Arial" w:cs="Arial"/>
          <w:sz w:val="20"/>
          <w:szCs w:val="20"/>
        </w:rPr>
        <w:t xml:space="preserve">MS Visio, MS Office Suite, </w:t>
      </w:r>
      <w:r w:rsidR="00992B45" w:rsidRPr="003F5B41">
        <w:rPr>
          <w:rFonts w:ascii="Arial" w:hAnsi="Arial" w:cs="Arial"/>
          <w:sz w:val="20"/>
          <w:szCs w:val="20"/>
        </w:rPr>
        <w:t>SharePoint</w:t>
      </w:r>
      <w:r w:rsidR="00E928A0" w:rsidRPr="003F5B41">
        <w:rPr>
          <w:rFonts w:ascii="Arial" w:hAnsi="Arial" w:cs="Arial"/>
          <w:sz w:val="20"/>
          <w:szCs w:val="20"/>
        </w:rPr>
        <w:t xml:space="preserve">, </w:t>
      </w:r>
      <w:r w:rsidR="00E928A0" w:rsidRPr="003F5B41">
        <w:rPr>
          <w:rFonts w:ascii="Arial" w:hAnsi="Arial" w:cs="Arial"/>
          <w:bCs/>
          <w:sz w:val="20"/>
          <w:szCs w:val="20"/>
        </w:rPr>
        <w:t>Snagit</w:t>
      </w:r>
      <w:bookmarkEnd w:id="0"/>
    </w:p>
    <w:sectPr w:rsidR="007E0045" w:rsidRPr="004E10FA" w:rsidSect="008E6A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6"/>
    <w:multiLevelType w:val="singleLevel"/>
    <w:tmpl w:val="00000006"/>
    <w:name w:val="WW8Num16"/>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36627A2F"/>
    <w:multiLevelType w:val="hybridMultilevel"/>
    <w:tmpl w:val="6BC8411A"/>
    <w:lvl w:ilvl="0" w:tplc="1660A16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210DFD"/>
    <w:multiLevelType w:val="hybridMultilevel"/>
    <w:tmpl w:val="E9F4C9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B920FF"/>
    <w:multiLevelType w:val="hybridMultilevel"/>
    <w:tmpl w:val="34167D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4700142">
    <w:abstractNumId w:val="6"/>
  </w:num>
  <w:num w:numId="2" w16cid:durableId="407075643">
    <w:abstractNumId w:val="0"/>
  </w:num>
  <w:num w:numId="3" w16cid:durableId="1225334491">
    <w:abstractNumId w:val="3"/>
  </w:num>
  <w:num w:numId="4" w16cid:durableId="862940597">
    <w:abstractNumId w:val="7"/>
  </w:num>
  <w:num w:numId="5" w16cid:durableId="1509372637">
    <w:abstractNumId w:val="1"/>
  </w:num>
  <w:num w:numId="6" w16cid:durableId="4063634">
    <w:abstractNumId w:val="2"/>
  </w:num>
  <w:num w:numId="7" w16cid:durableId="881138776">
    <w:abstractNumId w:val="4"/>
  </w:num>
  <w:num w:numId="8" w16cid:durableId="1093625663">
    <w:abstractNumId w:val="5"/>
  </w:num>
  <w:num w:numId="9" w16cid:durableId="154611046">
    <w:abstractNumId w:val="5"/>
  </w:num>
  <w:num w:numId="10" w16cid:durableId="208216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F1"/>
    <w:rsid w:val="00017D73"/>
    <w:rsid w:val="00020635"/>
    <w:rsid w:val="0004131D"/>
    <w:rsid w:val="001116B6"/>
    <w:rsid w:val="001310D7"/>
    <w:rsid w:val="00150756"/>
    <w:rsid w:val="00163E00"/>
    <w:rsid w:val="00166D63"/>
    <w:rsid w:val="001B2E17"/>
    <w:rsid w:val="001B7308"/>
    <w:rsid w:val="001C3AAA"/>
    <w:rsid w:val="001F04F3"/>
    <w:rsid w:val="001F1B3F"/>
    <w:rsid w:val="00210660"/>
    <w:rsid w:val="00221FCF"/>
    <w:rsid w:val="00253E7C"/>
    <w:rsid w:val="00261752"/>
    <w:rsid w:val="002B6D78"/>
    <w:rsid w:val="002D4518"/>
    <w:rsid w:val="00325777"/>
    <w:rsid w:val="003601E1"/>
    <w:rsid w:val="00372DD1"/>
    <w:rsid w:val="003F5B41"/>
    <w:rsid w:val="00432EAD"/>
    <w:rsid w:val="00476087"/>
    <w:rsid w:val="00483D52"/>
    <w:rsid w:val="00487AA7"/>
    <w:rsid w:val="004D7A10"/>
    <w:rsid w:val="004E10FA"/>
    <w:rsid w:val="00534651"/>
    <w:rsid w:val="00542CEE"/>
    <w:rsid w:val="00583AE3"/>
    <w:rsid w:val="00606ACC"/>
    <w:rsid w:val="00607C9B"/>
    <w:rsid w:val="006105F0"/>
    <w:rsid w:val="0063364B"/>
    <w:rsid w:val="0063781D"/>
    <w:rsid w:val="00667971"/>
    <w:rsid w:val="00673272"/>
    <w:rsid w:val="00683AF6"/>
    <w:rsid w:val="00696F89"/>
    <w:rsid w:val="006B7163"/>
    <w:rsid w:val="006E125D"/>
    <w:rsid w:val="006F433C"/>
    <w:rsid w:val="006F77ED"/>
    <w:rsid w:val="00747488"/>
    <w:rsid w:val="00761DFF"/>
    <w:rsid w:val="007850B4"/>
    <w:rsid w:val="007B0D9B"/>
    <w:rsid w:val="007D65F2"/>
    <w:rsid w:val="007E0045"/>
    <w:rsid w:val="007E64F2"/>
    <w:rsid w:val="00824B41"/>
    <w:rsid w:val="00844DF7"/>
    <w:rsid w:val="008547F6"/>
    <w:rsid w:val="008A62E9"/>
    <w:rsid w:val="008E6A79"/>
    <w:rsid w:val="009121AC"/>
    <w:rsid w:val="009464EE"/>
    <w:rsid w:val="009732F1"/>
    <w:rsid w:val="00992B45"/>
    <w:rsid w:val="009B1EFA"/>
    <w:rsid w:val="009E7D46"/>
    <w:rsid w:val="00A33712"/>
    <w:rsid w:val="00A85149"/>
    <w:rsid w:val="00AB4417"/>
    <w:rsid w:val="00BC1274"/>
    <w:rsid w:val="00CE0112"/>
    <w:rsid w:val="00D430AC"/>
    <w:rsid w:val="00D443CA"/>
    <w:rsid w:val="00DA5068"/>
    <w:rsid w:val="00DC0C9C"/>
    <w:rsid w:val="00E338DF"/>
    <w:rsid w:val="00E40642"/>
    <w:rsid w:val="00E81AE1"/>
    <w:rsid w:val="00E928A0"/>
    <w:rsid w:val="00EB3766"/>
    <w:rsid w:val="00EB7313"/>
    <w:rsid w:val="00ED4729"/>
    <w:rsid w:val="00F37AF8"/>
    <w:rsid w:val="00F427A1"/>
    <w:rsid w:val="00F542B0"/>
    <w:rsid w:val="00F72164"/>
    <w:rsid w:val="00F74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4DDF"/>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F1"/>
  </w:style>
  <w:style w:type="paragraph" w:styleId="Heading1">
    <w:name w:val="heading 1"/>
    <w:basedOn w:val="Normal"/>
    <w:next w:val="Normal"/>
    <w:link w:val="Heading1Char"/>
    <w:qFormat/>
    <w:rsid w:val="001B7308"/>
    <w:pPr>
      <w:keepNext/>
      <w:numPr>
        <w:numId w:val="2"/>
      </w:numPr>
      <w:suppressAutoHyphens/>
      <w:spacing w:after="0" w:line="240" w:lineRule="auto"/>
      <w:outlineLvl w:val="0"/>
    </w:pPr>
    <w:rPr>
      <w:rFonts w:ascii="Garamond" w:eastAsia="Times New Roman" w:hAnsi="Garamond" w:cs="Times New Roman"/>
      <w:b/>
      <w:bCs/>
      <w:sz w:val="24"/>
      <w:szCs w:val="24"/>
      <w:lang w:eastAsia="ar-SA"/>
    </w:rPr>
  </w:style>
  <w:style w:type="paragraph" w:styleId="Heading2">
    <w:name w:val="heading 2"/>
    <w:basedOn w:val="Normal"/>
    <w:next w:val="Normal"/>
    <w:link w:val="Heading2Char"/>
    <w:qFormat/>
    <w:rsid w:val="001B7308"/>
    <w:pPr>
      <w:keepNext/>
      <w:numPr>
        <w:ilvl w:val="1"/>
        <w:numId w:val="2"/>
      </w:numPr>
      <w:suppressAutoHyphens/>
      <w:spacing w:after="0" w:line="240" w:lineRule="auto"/>
      <w:jc w:val="center"/>
      <w:outlineLvl w:val="1"/>
    </w:pPr>
    <w:rPr>
      <w:rFonts w:ascii="Times New Roman" w:eastAsia="Times New Roman" w:hAnsi="Times New Roman" w:cs="Times New Roman"/>
      <w:b/>
      <w:bCs/>
      <w:sz w:val="24"/>
      <w:szCs w:val="24"/>
      <w:lang w:eastAsia="ar-SA"/>
    </w:rPr>
  </w:style>
  <w:style w:type="paragraph" w:styleId="Heading3">
    <w:name w:val="heading 3"/>
    <w:basedOn w:val="Normal"/>
    <w:next w:val="Normal"/>
    <w:link w:val="Heading3Char"/>
    <w:qFormat/>
    <w:rsid w:val="001B7308"/>
    <w:pPr>
      <w:keepNext/>
      <w:numPr>
        <w:ilvl w:val="2"/>
        <w:numId w:val="2"/>
      </w:numPr>
      <w:suppressAutoHyphens/>
      <w:spacing w:after="0" w:line="240" w:lineRule="auto"/>
      <w:jc w:val="right"/>
      <w:outlineLvl w:val="2"/>
    </w:pPr>
    <w:rPr>
      <w:rFonts w:ascii="Garamond" w:eastAsia="Times New Roman" w:hAnsi="Garamond" w:cs="Times New Roman"/>
      <w:b/>
      <w:bCs/>
      <w:sz w:val="24"/>
      <w:szCs w:val="24"/>
      <w:lang w:eastAsia="ar-SA"/>
    </w:rPr>
  </w:style>
  <w:style w:type="paragraph" w:styleId="Heading4">
    <w:name w:val="heading 4"/>
    <w:basedOn w:val="Normal"/>
    <w:next w:val="Normal"/>
    <w:link w:val="Heading4Char"/>
    <w:qFormat/>
    <w:rsid w:val="001B7308"/>
    <w:pPr>
      <w:keepNext/>
      <w:numPr>
        <w:ilvl w:val="3"/>
        <w:numId w:val="2"/>
      </w:numPr>
      <w:suppressAutoHyphens/>
      <w:spacing w:after="0" w:line="240" w:lineRule="auto"/>
      <w:jc w:val="both"/>
      <w:outlineLvl w:val="3"/>
    </w:pPr>
    <w:rPr>
      <w:rFonts w:ascii="Garamond" w:eastAsia="Times New Roman" w:hAnsi="Garamond" w:cs="Times New Roman"/>
      <w:b/>
      <w:bCs/>
      <w:szCs w:val="24"/>
      <w:lang w:eastAsia="ar-SA"/>
    </w:rPr>
  </w:style>
  <w:style w:type="paragraph" w:styleId="Heading5">
    <w:name w:val="heading 5"/>
    <w:basedOn w:val="Normal"/>
    <w:next w:val="Normal"/>
    <w:link w:val="Heading5Char"/>
    <w:qFormat/>
    <w:rsid w:val="001B7308"/>
    <w:pPr>
      <w:keepNext/>
      <w:numPr>
        <w:ilvl w:val="4"/>
        <w:numId w:val="2"/>
      </w:numPr>
      <w:suppressAutoHyphens/>
      <w:spacing w:after="0" w:line="240" w:lineRule="auto"/>
      <w:jc w:val="both"/>
      <w:outlineLvl w:val="4"/>
    </w:pPr>
    <w:rPr>
      <w:rFonts w:ascii="Times New Roman" w:eastAsia="Times New Roman" w:hAnsi="Times New Roman" w:cs="Times New Roman"/>
      <w:b/>
      <w:bCs/>
      <w:sz w:val="24"/>
      <w:szCs w:val="24"/>
      <w:u w:val="single"/>
      <w:lang w:eastAsia="ar-SA"/>
    </w:rPr>
  </w:style>
  <w:style w:type="paragraph" w:styleId="Heading6">
    <w:name w:val="heading 6"/>
    <w:basedOn w:val="Normal"/>
    <w:next w:val="Normal"/>
    <w:link w:val="Heading6Char"/>
    <w:qFormat/>
    <w:rsid w:val="001B7308"/>
    <w:pPr>
      <w:keepNext/>
      <w:numPr>
        <w:ilvl w:val="5"/>
        <w:numId w:val="2"/>
      </w:numPr>
      <w:suppressAutoHyphens/>
      <w:spacing w:after="0" w:line="240" w:lineRule="auto"/>
      <w:jc w:val="center"/>
      <w:outlineLvl w:val="5"/>
    </w:pPr>
    <w:rPr>
      <w:rFonts w:ascii="Garamond" w:eastAsia="Times New Roman" w:hAnsi="Garamond" w:cs="Times New Roman"/>
      <w:b/>
      <w:bCs/>
      <w:color w:val="FFFFFF"/>
      <w:spacing w:val="12"/>
      <w:sz w:val="24"/>
      <w:szCs w:val="24"/>
      <w:lang w:eastAsia="ar-SA"/>
    </w:rPr>
  </w:style>
  <w:style w:type="paragraph" w:styleId="Heading7">
    <w:name w:val="heading 7"/>
    <w:basedOn w:val="Normal"/>
    <w:next w:val="Normal"/>
    <w:link w:val="Heading7Char"/>
    <w:qFormat/>
    <w:rsid w:val="001B7308"/>
    <w:pPr>
      <w:keepNext/>
      <w:numPr>
        <w:ilvl w:val="6"/>
        <w:numId w:val="2"/>
      </w:numPr>
      <w:tabs>
        <w:tab w:val="left" w:pos="2790"/>
        <w:tab w:val="center" w:pos="4802"/>
      </w:tabs>
      <w:suppressAutoHyphens/>
      <w:spacing w:after="0" w:line="240" w:lineRule="auto"/>
      <w:outlineLvl w:val="6"/>
    </w:pPr>
    <w:rPr>
      <w:rFonts w:ascii="Times New Roman" w:eastAsia="Times New Roman" w:hAnsi="Times New Roman" w:cs="Times New Roman"/>
      <w:b/>
      <w:bCs/>
      <w:i/>
      <w:sz w:val="24"/>
      <w:szCs w:val="24"/>
      <w:lang w:eastAsia="ar-SA"/>
    </w:rPr>
  </w:style>
  <w:style w:type="paragraph" w:styleId="Heading8">
    <w:name w:val="heading 8"/>
    <w:basedOn w:val="Normal"/>
    <w:next w:val="Normal"/>
    <w:link w:val="Heading8Char"/>
    <w:qFormat/>
    <w:rsid w:val="001B7308"/>
    <w:pPr>
      <w:keepNext/>
      <w:numPr>
        <w:ilvl w:val="7"/>
        <w:numId w:val="2"/>
      </w:numPr>
      <w:suppressAutoHyphens/>
      <w:spacing w:after="0" w:line="240" w:lineRule="auto"/>
      <w:jc w:val="center"/>
      <w:outlineLvl w:val="7"/>
    </w:pPr>
    <w:rPr>
      <w:rFonts w:ascii="Times New Roman" w:eastAsia="Times New Roman" w:hAnsi="Times New Roman" w:cs="Times New Roman"/>
      <w:b/>
      <w:bCs/>
      <w:i/>
      <w:sz w:val="24"/>
      <w:szCs w:val="24"/>
      <w:lang w:eastAsia="ar-SA"/>
    </w:rPr>
  </w:style>
  <w:style w:type="paragraph" w:styleId="Heading9">
    <w:name w:val="heading 9"/>
    <w:basedOn w:val="Normal"/>
    <w:next w:val="Normal"/>
    <w:link w:val="Heading9Char"/>
    <w:qFormat/>
    <w:rsid w:val="001B7308"/>
    <w:pPr>
      <w:keepNext/>
      <w:numPr>
        <w:ilvl w:val="8"/>
        <w:numId w:val="2"/>
      </w:numPr>
      <w:tabs>
        <w:tab w:val="left" w:pos="180"/>
        <w:tab w:val="left" w:pos="360"/>
        <w:tab w:val="left" w:pos="720"/>
        <w:tab w:val="left" w:pos="1260"/>
        <w:tab w:val="left" w:pos="10800"/>
      </w:tabs>
      <w:suppressAutoHyphens/>
      <w:overflowPunct w:val="0"/>
      <w:spacing w:after="0" w:line="240" w:lineRule="auto"/>
      <w:ind w:right="281"/>
      <w:jc w:val="both"/>
      <w:outlineLvl w:val="8"/>
    </w:pPr>
    <w:rPr>
      <w:rFonts w:ascii="Times New Roman" w:eastAsia="Times New Roman" w:hAnsi="Times New Roman" w:cs="Arial"/>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308"/>
    <w:rPr>
      <w:rFonts w:ascii="Garamond" w:eastAsia="Times New Roman" w:hAnsi="Garamond" w:cs="Times New Roman"/>
      <w:b/>
      <w:bCs/>
      <w:sz w:val="24"/>
      <w:szCs w:val="24"/>
      <w:lang w:eastAsia="ar-SA"/>
    </w:rPr>
  </w:style>
  <w:style w:type="character" w:customStyle="1" w:styleId="Heading2Char">
    <w:name w:val="Heading 2 Char"/>
    <w:basedOn w:val="DefaultParagraphFont"/>
    <w:link w:val="Heading2"/>
    <w:rsid w:val="001B7308"/>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1B7308"/>
    <w:rPr>
      <w:rFonts w:ascii="Garamond" w:eastAsia="Times New Roman" w:hAnsi="Garamond" w:cs="Times New Roman"/>
      <w:b/>
      <w:bCs/>
      <w:sz w:val="24"/>
      <w:szCs w:val="24"/>
      <w:lang w:eastAsia="ar-SA"/>
    </w:rPr>
  </w:style>
  <w:style w:type="character" w:customStyle="1" w:styleId="Heading4Char">
    <w:name w:val="Heading 4 Char"/>
    <w:basedOn w:val="DefaultParagraphFont"/>
    <w:link w:val="Heading4"/>
    <w:rsid w:val="001B7308"/>
    <w:rPr>
      <w:rFonts w:ascii="Garamond" w:eastAsia="Times New Roman" w:hAnsi="Garamond" w:cs="Times New Roman"/>
      <w:b/>
      <w:bCs/>
      <w:szCs w:val="24"/>
      <w:lang w:eastAsia="ar-SA"/>
    </w:rPr>
  </w:style>
  <w:style w:type="character" w:customStyle="1" w:styleId="Heading5Char">
    <w:name w:val="Heading 5 Char"/>
    <w:basedOn w:val="DefaultParagraphFont"/>
    <w:link w:val="Heading5"/>
    <w:rsid w:val="001B7308"/>
    <w:rPr>
      <w:rFonts w:ascii="Times New Roman" w:eastAsia="Times New Roman" w:hAnsi="Times New Roman" w:cs="Times New Roman"/>
      <w:b/>
      <w:bCs/>
      <w:sz w:val="24"/>
      <w:szCs w:val="24"/>
      <w:u w:val="single"/>
      <w:lang w:eastAsia="ar-SA"/>
    </w:rPr>
  </w:style>
  <w:style w:type="character" w:customStyle="1" w:styleId="Heading6Char">
    <w:name w:val="Heading 6 Char"/>
    <w:basedOn w:val="DefaultParagraphFont"/>
    <w:link w:val="Heading6"/>
    <w:rsid w:val="001B7308"/>
    <w:rPr>
      <w:rFonts w:ascii="Garamond" w:eastAsia="Times New Roman" w:hAnsi="Garamond" w:cs="Times New Roman"/>
      <w:b/>
      <w:bCs/>
      <w:color w:val="FFFFFF"/>
      <w:spacing w:val="12"/>
      <w:sz w:val="24"/>
      <w:szCs w:val="24"/>
      <w:lang w:eastAsia="ar-SA"/>
    </w:rPr>
  </w:style>
  <w:style w:type="character" w:customStyle="1" w:styleId="Heading7Char">
    <w:name w:val="Heading 7 Char"/>
    <w:basedOn w:val="DefaultParagraphFont"/>
    <w:link w:val="Heading7"/>
    <w:rsid w:val="001B7308"/>
    <w:rPr>
      <w:rFonts w:ascii="Times New Roman" w:eastAsia="Times New Roman" w:hAnsi="Times New Roman" w:cs="Times New Roman"/>
      <w:b/>
      <w:bCs/>
      <w:i/>
      <w:sz w:val="24"/>
      <w:szCs w:val="24"/>
      <w:lang w:eastAsia="ar-SA"/>
    </w:rPr>
  </w:style>
  <w:style w:type="character" w:customStyle="1" w:styleId="Heading8Char">
    <w:name w:val="Heading 8 Char"/>
    <w:basedOn w:val="DefaultParagraphFont"/>
    <w:link w:val="Heading8"/>
    <w:rsid w:val="001B7308"/>
    <w:rPr>
      <w:rFonts w:ascii="Times New Roman" w:eastAsia="Times New Roman" w:hAnsi="Times New Roman" w:cs="Times New Roman"/>
      <w:b/>
      <w:bCs/>
      <w:i/>
      <w:sz w:val="24"/>
      <w:szCs w:val="24"/>
      <w:lang w:eastAsia="ar-SA"/>
    </w:rPr>
  </w:style>
  <w:style w:type="character" w:customStyle="1" w:styleId="Heading9Char">
    <w:name w:val="Heading 9 Char"/>
    <w:basedOn w:val="DefaultParagraphFont"/>
    <w:link w:val="Heading9"/>
    <w:rsid w:val="001B7308"/>
    <w:rPr>
      <w:rFonts w:ascii="Times New Roman" w:eastAsia="Times New Roman" w:hAnsi="Times New Roman" w:cs="Arial"/>
      <w:b/>
      <w:bCs/>
      <w:lang w:eastAsia="ar-SA"/>
    </w:rPr>
  </w:style>
  <w:style w:type="paragraph" w:styleId="BodyText">
    <w:name w:val="Body Text"/>
    <w:basedOn w:val="Normal"/>
    <w:link w:val="BodyTextChar"/>
    <w:rsid w:val="001B7308"/>
    <w:pPr>
      <w:spacing w:after="0" w:line="240" w:lineRule="auto"/>
      <w:jc w:val="both"/>
    </w:pPr>
    <w:rPr>
      <w:rFonts w:ascii="Verdana" w:eastAsia="Times New Roman" w:hAnsi="Verdana" w:cs="Times New Roman"/>
      <w:sz w:val="20"/>
      <w:szCs w:val="20"/>
    </w:rPr>
  </w:style>
  <w:style w:type="character" w:customStyle="1" w:styleId="BodyTextChar">
    <w:name w:val="Body Text Char"/>
    <w:basedOn w:val="DefaultParagraphFont"/>
    <w:link w:val="BodyText"/>
    <w:rsid w:val="001B7308"/>
    <w:rPr>
      <w:rFonts w:ascii="Verdana" w:eastAsia="Times New Roman" w:hAnsi="Verdana" w:cs="Times New Roman"/>
      <w:sz w:val="20"/>
      <w:szCs w:val="20"/>
    </w:rPr>
  </w:style>
  <w:style w:type="paragraph" w:styleId="NormalWeb">
    <w:name w:val="Normal (Web)"/>
    <w:basedOn w:val="Normal"/>
    <w:rsid w:val="001B7308"/>
    <w:pPr>
      <w:suppressAutoHyphens/>
      <w:spacing w:before="280" w:after="280" w:line="240" w:lineRule="auto"/>
    </w:pPr>
    <w:rPr>
      <w:rFonts w:ascii="Verdana" w:eastAsia="Arial Unicode MS" w:hAnsi="Verdana" w:cs="Arial Unicode MS"/>
      <w:sz w:val="24"/>
      <w:szCs w:val="24"/>
      <w:lang w:eastAsia="ar-SA"/>
    </w:rPr>
  </w:style>
  <w:style w:type="character" w:styleId="Hyperlink">
    <w:name w:val="Hyperlink"/>
    <w:rsid w:val="001B7308"/>
    <w:rPr>
      <w:color w:val="0000FF"/>
      <w:u w:val="single"/>
    </w:rPr>
  </w:style>
  <w:style w:type="paragraph" w:styleId="ListParagraph">
    <w:name w:val="List Paragraph"/>
    <w:basedOn w:val="Normal"/>
    <w:uiPriority w:val="34"/>
    <w:qFormat/>
    <w:rsid w:val="00606ACC"/>
    <w:pPr>
      <w:spacing w:after="200" w:line="276" w:lineRule="auto"/>
      <w:ind w:left="720"/>
      <w:contextualSpacing/>
    </w:pPr>
    <w:rPr>
      <w:rFonts w:ascii="Calibri" w:eastAsia="Calibri" w:hAnsi="Calibri" w:cs="Times New Roman"/>
    </w:rPr>
  </w:style>
  <w:style w:type="paragraph" w:styleId="BodyText3">
    <w:name w:val="Body Text 3"/>
    <w:basedOn w:val="Normal"/>
    <w:link w:val="BodyText3Char"/>
    <w:rsid w:val="00E928A0"/>
    <w:pPr>
      <w:suppressAutoHyphens/>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rsid w:val="00E928A0"/>
    <w:rPr>
      <w:rFonts w:ascii="Times New Roman" w:eastAsia="Times New Roman" w:hAnsi="Times New Roman" w:cs="Times New Roman"/>
      <w:sz w:val="16"/>
      <w:szCs w:val="16"/>
      <w:lang w:eastAsia="ar-SA"/>
    </w:rPr>
  </w:style>
  <w:style w:type="paragraph" w:customStyle="1" w:styleId="bullet">
    <w:name w:val="bullet"/>
    <w:basedOn w:val="Normal"/>
    <w:rsid w:val="00607C9B"/>
    <w:pPr>
      <w:spacing w:after="0" w:line="240" w:lineRule="auto"/>
      <w:ind w:left="1008" w:hanging="288"/>
    </w:pPr>
    <w:rPr>
      <w:rFonts w:ascii="Arial" w:eastAsia="Times New Roman" w:hAnsi="Arial" w:cs="Times New Roman"/>
      <w:szCs w:val="20"/>
      <w:lang w:val="en-GB"/>
    </w:rPr>
  </w:style>
  <w:style w:type="character" w:customStyle="1" w:styleId="UnresolvedMention1">
    <w:name w:val="Unresolved Mention1"/>
    <w:basedOn w:val="DefaultParagraphFont"/>
    <w:uiPriority w:val="99"/>
    <w:semiHidden/>
    <w:unhideWhenUsed/>
    <w:rsid w:val="00696F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792">
      <w:bodyDiv w:val="1"/>
      <w:marLeft w:val="0"/>
      <w:marRight w:val="0"/>
      <w:marTop w:val="0"/>
      <w:marBottom w:val="0"/>
      <w:divBdr>
        <w:top w:val="none" w:sz="0" w:space="0" w:color="auto"/>
        <w:left w:val="none" w:sz="0" w:space="0" w:color="auto"/>
        <w:bottom w:val="none" w:sz="0" w:space="0" w:color="auto"/>
        <w:right w:val="none" w:sz="0" w:space="0" w:color="auto"/>
      </w:divBdr>
    </w:div>
    <w:div w:id="378943664">
      <w:bodyDiv w:val="1"/>
      <w:marLeft w:val="0"/>
      <w:marRight w:val="0"/>
      <w:marTop w:val="0"/>
      <w:marBottom w:val="0"/>
      <w:divBdr>
        <w:top w:val="none" w:sz="0" w:space="0" w:color="auto"/>
        <w:left w:val="none" w:sz="0" w:space="0" w:color="auto"/>
        <w:bottom w:val="none" w:sz="0" w:space="0" w:color="auto"/>
        <w:right w:val="none" w:sz="0" w:space="0" w:color="auto"/>
      </w:divBdr>
    </w:div>
    <w:div w:id="417750211">
      <w:bodyDiv w:val="1"/>
      <w:marLeft w:val="0"/>
      <w:marRight w:val="0"/>
      <w:marTop w:val="0"/>
      <w:marBottom w:val="0"/>
      <w:divBdr>
        <w:top w:val="none" w:sz="0" w:space="0" w:color="auto"/>
        <w:left w:val="none" w:sz="0" w:space="0" w:color="auto"/>
        <w:bottom w:val="none" w:sz="0" w:space="0" w:color="auto"/>
        <w:right w:val="none" w:sz="0" w:space="0" w:color="auto"/>
      </w:divBdr>
    </w:div>
    <w:div w:id="589780762">
      <w:bodyDiv w:val="1"/>
      <w:marLeft w:val="0"/>
      <w:marRight w:val="0"/>
      <w:marTop w:val="0"/>
      <w:marBottom w:val="0"/>
      <w:divBdr>
        <w:top w:val="none" w:sz="0" w:space="0" w:color="auto"/>
        <w:left w:val="none" w:sz="0" w:space="0" w:color="auto"/>
        <w:bottom w:val="none" w:sz="0" w:space="0" w:color="auto"/>
        <w:right w:val="none" w:sz="0" w:space="0" w:color="auto"/>
      </w:divBdr>
    </w:div>
    <w:div w:id="1978876097">
      <w:bodyDiv w:val="1"/>
      <w:marLeft w:val="0"/>
      <w:marRight w:val="0"/>
      <w:marTop w:val="0"/>
      <w:marBottom w:val="0"/>
      <w:divBdr>
        <w:top w:val="none" w:sz="0" w:space="0" w:color="auto"/>
        <w:left w:val="none" w:sz="0" w:space="0" w:color="auto"/>
        <w:bottom w:val="none" w:sz="0" w:space="0" w:color="auto"/>
        <w:right w:val="none" w:sz="0" w:space="0" w:color="auto"/>
      </w:divBdr>
    </w:div>
    <w:div w:id="2053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A20D-A6F2-4381-B5E0-0AEEA43F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PNC Bank</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Spoorti Pandit</dc:creator>
  <cp:lastModifiedBy>Dr. Rakhee Das</cp:lastModifiedBy>
  <cp:revision>2</cp:revision>
  <dcterms:created xsi:type="dcterms:W3CDTF">2025-09-03T03:33:00Z</dcterms:created>
  <dcterms:modified xsi:type="dcterms:W3CDTF">2025-09-03T03:33:00Z</dcterms:modified>
</cp:coreProperties>
</file>