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4BD2EA" w14:textId="77777777" w:rsidR="00106668" w:rsidRDefault="002D42E2" w:rsidP="00106668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>SUMMARY</w:t>
      </w:r>
    </w:p>
    <w:p w14:paraId="35E73EBD" w14:textId="77777777" w:rsidR="000F540A" w:rsidRPr="00542F5D" w:rsidRDefault="000F540A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</w:rPr>
        <w:t>Certified Scrum Master and  certifi</w:t>
      </w:r>
      <w:r w:rsidR="004A61DC">
        <w:rPr>
          <w:rFonts w:ascii="Calibri" w:hAnsi="Calibri" w:cs="Verdana"/>
          <w:sz w:val="22"/>
          <w:szCs w:val="22"/>
        </w:rPr>
        <w:t>ed Agile Project Manager with 16</w:t>
      </w:r>
      <w:r w:rsidRPr="00542F5D">
        <w:rPr>
          <w:rFonts w:ascii="Calibri" w:hAnsi="Calibri" w:cs="Verdana"/>
          <w:sz w:val="22"/>
          <w:szCs w:val="22"/>
        </w:rPr>
        <w:t xml:space="preserve"> years of  IT experience </w:t>
      </w:r>
    </w:p>
    <w:p w14:paraId="035EA970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 xml:space="preserve">Extensively experienced in Program Management, Technical Project Management, </w:t>
      </w:r>
      <w:r w:rsidR="004A61DC">
        <w:rPr>
          <w:rFonts w:ascii="Calibri" w:hAnsi="Calibri" w:cs="Verdana"/>
          <w:bCs/>
          <w:color w:val="000000"/>
          <w:sz w:val="22"/>
          <w:szCs w:val="22"/>
        </w:rPr>
        <w:t xml:space="preserve">Product Management </w:t>
      </w:r>
      <w:r w:rsidRPr="000F540A">
        <w:rPr>
          <w:rFonts w:ascii="Calibri" w:hAnsi="Calibri" w:cs="Verdana"/>
          <w:bCs/>
          <w:color w:val="000000"/>
          <w:sz w:val="22"/>
          <w:szCs w:val="22"/>
        </w:rPr>
        <w:t xml:space="preserve">and Delivery Management </w:t>
      </w:r>
    </w:p>
    <w:p w14:paraId="6196D9D2" w14:textId="77777777" w:rsidR="00106668" w:rsidRPr="001404B3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MS Mincho" w:hAnsi="Calibri" w:cs="Verdana"/>
          <w:bCs/>
          <w:color w:val="000000"/>
          <w:sz w:val="22"/>
          <w:szCs w:val="22"/>
          <w:lang w:val="en-US"/>
        </w:rPr>
        <w:t>Well experienced in project management activities</w:t>
      </w:r>
    </w:p>
    <w:p w14:paraId="732F269A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Project Planning</w:t>
      </w:r>
    </w:p>
    <w:p w14:paraId="72E8CF90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Resource Management</w:t>
      </w:r>
    </w:p>
    <w:p w14:paraId="686FBD9F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Delivery Management</w:t>
      </w:r>
    </w:p>
    <w:p w14:paraId="21CA75C6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Escalation Handling</w:t>
      </w:r>
    </w:p>
    <w:p w14:paraId="6F14EDD1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Stakeholder Management</w:t>
      </w:r>
    </w:p>
    <w:p w14:paraId="10F4504F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Risk Analysis and Mitigation Planning</w:t>
      </w:r>
    </w:p>
    <w:p w14:paraId="07B9910A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Team Competency Improvement</w:t>
      </w:r>
    </w:p>
    <w:p w14:paraId="74FDD1CB" w14:textId="77777777" w:rsidR="001404B3" w:rsidRPr="001404B3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Continuous Integration Activities</w:t>
      </w:r>
    </w:p>
    <w:p w14:paraId="48665C8B" w14:textId="77777777" w:rsidR="001404B3" w:rsidRPr="000F540A" w:rsidRDefault="001404B3" w:rsidP="001404B3">
      <w:pPr>
        <w:numPr>
          <w:ilvl w:val="1"/>
          <w:numId w:val="19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1404B3">
        <w:rPr>
          <w:rFonts w:ascii="Calibri" w:eastAsia="MS Mincho" w:hAnsi="Calibri" w:cs="Verdana"/>
          <w:bCs/>
          <w:sz w:val="22"/>
          <w:szCs w:val="22"/>
          <w:lang w:val="en-US"/>
        </w:rPr>
        <w:t>Agile Transformations</w:t>
      </w:r>
    </w:p>
    <w:p w14:paraId="19F92DD2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Extensively experienced in Agile projects</w:t>
      </w:r>
    </w:p>
    <w:p w14:paraId="075F854B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 xml:space="preserve">Individually capable and responsible for planning, envisioning, designing, prototyping and delivering solutions to support transformations. </w:t>
      </w:r>
    </w:p>
    <w:p w14:paraId="768943F7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 xml:space="preserve">Well versed with SDLC and implemented multiple projects end to end with Agile SCRUM, other methodologies and implemented with Test Driven Development (TDD) </w:t>
      </w:r>
    </w:p>
    <w:p w14:paraId="0B016401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Excellent skills and experience in writing and reviewing Project/Product documentation (both technical like Architecture and design documents, coding standards, Deployment executions scripts and plans etc., and non-Technical Documentation like Project Plans, Test Plans, Use Cases, Acceptance criteria, Release Notes etc</w:t>
      </w:r>
    </w:p>
    <w:p w14:paraId="4F6624D9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 xml:space="preserve">Requirements gathering, Analysis and use case creation for business, functional and technical requirements. </w:t>
      </w:r>
    </w:p>
    <w:p w14:paraId="1CA0724D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Has extensive experience in offshore-onsite coordination, stake holder coordination and Resource Management to maximum utilization.</w:t>
      </w:r>
    </w:p>
    <w:p w14:paraId="524DA2CD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in leading group of projects, mentoring and leading large number of developers irrespective of their physical location.</w:t>
      </w:r>
    </w:p>
    <w:p w14:paraId="076B8079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Managed projects in fast paced IT environment working with complex team structures and aggressive deadlines</w:t>
      </w:r>
    </w:p>
    <w:p w14:paraId="422C47F2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Extensive experience in preparing and running presentations using various Microsoft tools like power point Word and other presentations tools</w:t>
      </w:r>
    </w:p>
    <w:p w14:paraId="37D0EC47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Managed end to end solutions using Java and other technologies., managed multiple Migrations and Upgrades in high availability, scalability and distributed environments</w:t>
      </w:r>
    </w:p>
    <w:p w14:paraId="65051FB4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working with both models Waterfall and Agile Methodology (Scrum)</w:t>
      </w:r>
    </w:p>
    <w:p w14:paraId="109E3A46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Extensively worked on Core Java, JavaScript, JDBC, HTML</w:t>
      </w:r>
    </w:p>
    <w:p w14:paraId="212E48E7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on SQL</w:t>
      </w:r>
    </w:p>
    <w:p w14:paraId="07AF859C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Participated in preparing requirement documents, HDD &amp; LDD</w:t>
      </w:r>
    </w:p>
    <w:p w14:paraId="73A57448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Good experience in Configuration Management, deployment and delivering the packages</w:t>
      </w:r>
    </w:p>
    <w:p w14:paraId="2D6ADA5B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Development experience in UNIX, Linux and Windows environment</w:t>
      </w:r>
    </w:p>
    <w:p w14:paraId="7747939F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bCs/>
          <w:color w:val="000000"/>
          <w:sz w:val="22"/>
          <w:szCs w:val="22"/>
        </w:rPr>
        <w:t>Strong leadership, team management and global delivery experience, delivering high quality services to global clients</w:t>
      </w:r>
    </w:p>
    <w:p w14:paraId="0FF72E4E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Exposure to AWS, Azure Cloud</w:t>
      </w:r>
    </w:p>
    <w:p w14:paraId="18B81D69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Good exposure to JIRA, HP ALM Tools</w:t>
      </w:r>
    </w:p>
    <w:p w14:paraId="6A4D0C06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Worked in different geographies (Sweden, Hungary, Ireland, Japan &amp; USA)</w:t>
      </w:r>
    </w:p>
    <w:p w14:paraId="28D33BF1" w14:textId="77777777" w:rsidR="00106668" w:rsidRPr="000F540A" w:rsidRDefault="00106668" w:rsidP="000F540A">
      <w:pPr>
        <w:numPr>
          <w:ilvl w:val="0"/>
          <w:numId w:val="6"/>
        </w:numPr>
        <w:spacing w:before="0" w:after="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bCs/>
          <w:color w:val="000000"/>
          <w:sz w:val="22"/>
          <w:szCs w:val="22"/>
        </w:rPr>
        <w:t>Good team player, continuous learner, self motivated and dependable</w:t>
      </w:r>
    </w:p>
    <w:p w14:paraId="4AAF4665" w14:textId="77777777" w:rsidR="00542F5D" w:rsidRDefault="00542F5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14:paraId="412C7339" w14:textId="77777777" w:rsidR="00AD0562" w:rsidRDefault="00AD0562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14:paraId="614D2613" w14:textId="77777777" w:rsidR="00AD0562" w:rsidRDefault="00AD0562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14:paraId="67BA94F8" w14:textId="77777777" w:rsidR="00AD0562" w:rsidRPr="000F540A" w:rsidRDefault="00AD0562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</w:p>
    <w:p w14:paraId="7BF1E7C6" w14:textId="77777777" w:rsidR="00542F5D" w:rsidRPr="000F540A" w:rsidRDefault="002D42E2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sz w:val="22"/>
          <w:szCs w:val="22"/>
          <w:u w:val="single"/>
        </w:rPr>
      </w:pPr>
      <w:r w:rsidRPr="000F540A">
        <w:rPr>
          <w:rFonts w:ascii="Calibri" w:hAnsi="Calibri" w:cs="Verdana"/>
          <w:b/>
          <w:sz w:val="22"/>
          <w:szCs w:val="22"/>
          <w:u w:val="single"/>
        </w:rPr>
        <w:t>CERTIFICATIONS</w:t>
      </w:r>
    </w:p>
    <w:p w14:paraId="0A559689" w14:textId="77777777"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hAnsi="Calibri" w:cs="Verdana"/>
          <w:sz w:val="22"/>
          <w:szCs w:val="22"/>
        </w:rPr>
        <w:t>Certified Scrum Professional (CSP)</w:t>
      </w:r>
    </w:p>
    <w:p w14:paraId="107CC623" w14:textId="77777777"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hAnsi="Calibri" w:cs="Verdana"/>
          <w:sz w:val="22"/>
          <w:szCs w:val="22"/>
        </w:rPr>
        <w:t>Certified Scrum Master (CSM)</w:t>
      </w:r>
    </w:p>
    <w:p w14:paraId="1DC9E151" w14:textId="77777777"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eastAsia="MS Mincho" w:hAnsi="Calibri" w:cs="Verdana"/>
          <w:bCs/>
          <w:sz w:val="22"/>
          <w:szCs w:val="22"/>
          <w:lang w:val="en-US"/>
        </w:rPr>
      </w:pPr>
      <w:r w:rsidRPr="000F540A">
        <w:rPr>
          <w:rFonts w:ascii="Calibri" w:hAnsi="Calibri" w:cs="Verdana"/>
          <w:sz w:val="22"/>
          <w:szCs w:val="22"/>
        </w:rPr>
        <w:t>Cloudera Certified Hadoop Administrator (CCA-500)</w:t>
      </w:r>
    </w:p>
    <w:p w14:paraId="64D5A788" w14:textId="77777777" w:rsidR="00542F5D" w:rsidRPr="000F540A" w:rsidRDefault="00542F5D" w:rsidP="00973D9D">
      <w:pPr>
        <w:numPr>
          <w:ilvl w:val="0"/>
          <w:numId w:val="7"/>
        </w:numPr>
        <w:tabs>
          <w:tab w:val="left" w:pos="0"/>
        </w:tabs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eastAsia="MS Mincho" w:hAnsi="Calibri" w:cs="Verdana"/>
          <w:bCs/>
          <w:sz w:val="22"/>
          <w:szCs w:val="22"/>
          <w:lang w:val="en-US"/>
        </w:rPr>
        <w:t xml:space="preserve">HDP Certified Administrator (HDPCA: </w:t>
      </w:r>
      <w:bookmarkStart w:id="0" w:name="shareLinkAnchor"/>
      <w:bookmarkEnd w:id="0"/>
      <w:r w:rsidRPr="000F540A">
        <w:rPr>
          <w:rFonts w:ascii="Calibri" w:hAnsi="Calibri"/>
          <w:sz w:val="22"/>
          <w:szCs w:val="22"/>
        </w:rPr>
        <w:fldChar w:fldCharType="begin"/>
      </w:r>
      <w:r w:rsidRPr="000F540A">
        <w:rPr>
          <w:rFonts w:ascii="Calibri" w:hAnsi="Calibri"/>
          <w:sz w:val="22"/>
          <w:szCs w:val="22"/>
        </w:rPr>
        <w:instrText xml:space="preserve"> HYPERLINK "http://bcert.me/sozbhgku" \n _blank</w:instrText>
      </w:r>
      <w:r w:rsidRPr="000F540A">
        <w:rPr>
          <w:rFonts w:ascii="Calibri" w:hAnsi="Calibri"/>
          <w:sz w:val="22"/>
          <w:szCs w:val="22"/>
        </w:rPr>
      </w:r>
      <w:r w:rsidRPr="000F540A">
        <w:rPr>
          <w:rFonts w:ascii="Calibri" w:hAnsi="Calibri"/>
          <w:sz w:val="22"/>
          <w:szCs w:val="22"/>
        </w:rPr>
        <w:fldChar w:fldCharType="separate"/>
      </w:r>
      <w:r w:rsidRPr="000F540A">
        <w:rPr>
          <w:rStyle w:val="Hyperlink"/>
          <w:rFonts w:ascii="Calibri" w:hAnsi="Calibri" w:cs="proxima-nova"/>
          <w:color w:val="auto"/>
          <w:sz w:val="22"/>
          <w:szCs w:val="22"/>
        </w:rPr>
        <w:t>http://bcert.me/sozbhgku</w:t>
      </w:r>
      <w:r w:rsidRPr="000F540A">
        <w:rPr>
          <w:rFonts w:ascii="Calibri" w:hAnsi="Calibri"/>
          <w:sz w:val="22"/>
          <w:szCs w:val="22"/>
        </w:rPr>
        <w:fldChar w:fldCharType="end"/>
      </w:r>
      <w:r w:rsidRPr="000F540A">
        <w:rPr>
          <w:rFonts w:ascii="Calibri" w:eastAsia="MS Mincho" w:hAnsi="Calibri" w:cs="Verdana"/>
          <w:bCs/>
          <w:sz w:val="22"/>
          <w:szCs w:val="22"/>
          <w:lang w:val="en-US"/>
        </w:rPr>
        <w:t>)</w:t>
      </w:r>
    </w:p>
    <w:p w14:paraId="7388F4B4" w14:textId="77777777" w:rsidR="00542F5D" w:rsidRPr="000F540A" w:rsidRDefault="00542F5D" w:rsidP="00973D9D">
      <w:pPr>
        <w:numPr>
          <w:ilvl w:val="0"/>
          <w:numId w:val="7"/>
        </w:numPr>
        <w:spacing w:before="0" w:after="0"/>
        <w:ind w:hanging="720"/>
        <w:jc w:val="both"/>
        <w:rPr>
          <w:rFonts w:ascii="Calibri" w:hAnsi="Calibri" w:cs="Verdana"/>
          <w:sz w:val="22"/>
          <w:szCs w:val="22"/>
        </w:rPr>
      </w:pPr>
      <w:r w:rsidRPr="000F540A">
        <w:rPr>
          <w:rFonts w:ascii="Calibri" w:hAnsi="Calibri" w:cs="Verdana"/>
          <w:sz w:val="22"/>
          <w:szCs w:val="22"/>
        </w:rPr>
        <w:t>Oracle Certified Java Developer (OCJP)</w:t>
      </w:r>
    </w:p>
    <w:p w14:paraId="68209799" w14:textId="77777777" w:rsidR="00973D9D" w:rsidRPr="00542F5D" w:rsidRDefault="00973D9D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</w:p>
    <w:p w14:paraId="4564AC50" w14:textId="77777777" w:rsidR="00542F5D" w:rsidRPr="00542F5D" w:rsidRDefault="002D42E2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 xml:space="preserve">TECHNICAL </w:t>
      </w:r>
      <w:r w:rsidR="005F47B0" w:rsidRPr="00542F5D">
        <w:rPr>
          <w:rFonts w:ascii="Calibri" w:hAnsi="Calibri" w:cs="Verdana"/>
          <w:b/>
          <w:sz w:val="22"/>
          <w:szCs w:val="22"/>
          <w:u w:val="single"/>
        </w:rPr>
        <w:t xml:space="preserve"> </w:t>
      </w:r>
      <w:r w:rsidRPr="00542F5D">
        <w:rPr>
          <w:rFonts w:ascii="Calibri" w:hAnsi="Calibri" w:cs="Verdana"/>
          <w:b/>
          <w:sz w:val="22"/>
          <w:szCs w:val="22"/>
          <w:u w:val="single"/>
        </w:rPr>
        <w:t>SKILLSET</w:t>
      </w:r>
    </w:p>
    <w:p w14:paraId="423349D6" w14:textId="77777777" w:rsidR="00973D9D" w:rsidRPr="00542F5D" w:rsidRDefault="00973D9D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bCs/>
          <w:sz w:val="22"/>
          <w:szCs w:val="22"/>
          <w:u w:val="single"/>
        </w:rPr>
      </w:pPr>
    </w:p>
    <w:p w14:paraId="44A4693D" w14:textId="77777777" w:rsidR="00542F5D" w:rsidRPr="00542F5D" w:rsidRDefault="00542F5D" w:rsidP="00973D9D">
      <w:pPr>
        <w:spacing w:before="0" w:after="0"/>
        <w:ind w:left="2160" w:hanging="216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Hadoop Ecos</w:t>
      </w:r>
      <w:r w:rsidRPr="00542F5D">
        <w:rPr>
          <w:rFonts w:ascii="Calibri" w:hAnsi="Calibri"/>
          <w:b/>
          <w:bCs/>
          <w:sz w:val="22"/>
          <w:szCs w:val="22"/>
        </w:rPr>
        <w:t>ys</w:t>
      </w:r>
      <w:r w:rsidRPr="00542F5D">
        <w:rPr>
          <w:rFonts w:ascii="Calibri" w:hAnsi="Calibri" w:cs="Verdana"/>
          <w:b/>
          <w:bCs/>
          <w:sz w:val="22"/>
          <w:szCs w:val="22"/>
        </w:rPr>
        <w:t>tems</w:t>
      </w:r>
      <w:r w:rsidR="00973D9D" w:rsidRPr="00542F5D">
        <w:rPr>
          <w:rFonts w:ascii="Calibri" w:hAnsi="Calibri" w:cs="Verdana"/>
          <w:sz w:val="22"/>
          <w:szCs w:val="22"/>
        </w:rPr>
        <w:t>: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eastAsia="Batang" w:hAnsi="Calibri" w:cs="Verdana"/>
          <w:kern w:val="1"/>
          <w:sz w:val="22"/>
          <w:szCs w:val="22"/>
        </w:rPr>
        <w:t xml:space="preserve">HDFS, MapReduce, HBase, Pig, Hive, Sqoop, Flume, Oozie, Zookeeper, Scala, </w:t>
      </w:r>
      <w:r w:rsidRPr="00542F5D">
        <w:rPr>
          <w:rFonts w:ascii="Calibri" w:hAnsi="Calibri" w:cs="Verdana"/>
          <w:sz w:val="22"/>
          <w:szCs w:val="22"/>
        </w:rPr>
        <w:t>YARN,</w:t>
      </w:r>
      <w:r w:rsidR="00237C37" w:rsidRPr="00542F5D">
        <w:rPr>
          <w:rFonts w:ascii="Calibri" w:hAnsi="Calibri" w:cs="Verdana"/>
          <w:sz w:val="22"/>
          <w:szCs w:val="22"/>
        </w:rPr>
        <w:t xml:space="preserve"> </w:t>
      </w:r>
      <w:r w:rsidRPr="00542F5D">
        <w:rPr>
          <w:rFonts w:ascii="Calibri" w:hAnsi="Calibri" w:cs="Verdana"/>
          <w:sz w:val="22"/>
          <w:szCs w:val="22"/>
        </w:rPr>
        <w:t>Impala, Kafka</w:t>
      </w:r>
    </w:p>
    <w:p w14:paraId="72662279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Hadoop Frameworks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Cloudera, Hortonworks</w:t>
      </w:r>
    </w:p>
    <w:p w14:paraId="53456994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Databases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Oracle, MySql, Hbase</w:t>
      </w:r>
    </w:p>
    <w:p w14:paraId="28F022B7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Java Technologies</w:t>
      </w:r>
      <w:r w:rsidRPr="00542F5D">
        <w:rPr>
          <w:rFonts w:ascii="Calibri" w:hAnsi="Calibri" w:cs="Verdana"/>
          <w:sz w:val="22"/>
          <w:szCs w:val="22"/>
        </w:rPr>
        <w:t>: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 xml:space="preserve"> Core Java, JavaScript, Servlets, JSP, Java Beans, JDBC</w:t>
      </w:r>
    </w:p>
    <w:p w14:paraId="1F70990E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Cloud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AWS, Azure</w:t>
      </w:r>
    </w:p>
    <w:p w14:paraId="3DAC6802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Languages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C, C++, Java</w:t>
      </w:r>
    </w:p>
    <w:p w14:paraId="1A1ED7DD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Scripting Languages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Shell Scripting, Perl, Java Script</w:t>
      </w:r>
    </w:p>
    <w:p w14:paraId="2C4C0989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Source code control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Clearcase, CVS &amp; Github</w:t>
      </w:r>
    </w:p>
    <w:p w14:paraId="7C1694D9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IDE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Eclipse</w:t>
      </w:r>
    </w:p>
    <w:p w14:paraId="09593EFF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Application Servers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Weblogic, Tomcat</w:t>
      </w:r>
    </w:p>
    <w:p w14:paraId="3FD28159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b/>
          <w:bCs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Operating Systems</w:t>
      </w:r>
      <w:r w:rsidRPr="00542F5D">
        <w:rPr>
          <w:rFonts w:ascii="Calibri" w:hAnsi="Calibri" w:cs="Verdana"/>
          <w:sz w:val="22"/>
          <w:szCs w:val="22"/>
        </w:rPr>
        <w:t xml:space="preserve">: 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>UNIX, Red Hat Linux, Ubuntu Linux, Windows XP/Vista/7/8</w:t>
      </w:r>
    </w:p>
    <w:p w14:paraId="09B8FC77" w14:textId="77777777" w:rsidR="00542F5D" w:rsidRPr="00542F5D" w:rsidRDefault="00542F5D" w:rsidP="00973D9D">
      <w:p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b/>
          <w:bCs/>
          <w:sz w:val="22"/>
          <w:szCs w:val="22"/>
        </w:rPr>
        <w:t>Tools</w:t>
      </w:r>
      <w:r w:rsidRPr="00542F5D">
        <w:rPr>
          <w:rFonts w:ascii="Calibri" w:hAnsi="Calibri" w:cs="Verdana"/>
          <w:sz w:val="22"/>
          <w:szCs w:val="22"/>
        </w:rPr>
        <w:t>:</w:t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="00973D9D" w:rsidRPr="00542F5D">
        <w:rPr>
          <w:rFonts w:ascii="Calibri" w:hAnsi="Calibri" w:cs="Verdana"/>
          <w:sz w:val="22"/>
          <w:szCs w:val="22"/>
        </w:rPr>
        <w:tab/>
      </w:r>
      <w:r w:rsidRPr="00542F5D">
        <w:rPr>
          <w:rFonts w:ascii="Calibri" w:hAnsi="Calibri" w:cs="Verdana"/>
          <w:sz w:val="22"/>
          <w:szCs w:val="22"/>
        </w:rPr>
        <w:t xml:space="preserve"> JIRA, Sablime, Ericsson Proprietary tools </w:t>
      </w:r>
    </w:p>
    <w:p w14:paraId="18BA1F80" w14:textId="77777777" w:rsidR="00542F5D" w:rsidRPr="00542F5D" w:rsidRDefault="00542F5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sz w:val="22"/>
          <w:szCs w:val="22"/>
        </w:rPr>
      </w:pPr>
    </w:p>
    <w:p w14:paraId="375722CE" w14:textId="77777777" w:rsidR="00973D9D" w:rsidRPr="00542F5D" w:rsidRDefault="002D42E2" w:rsidP="00FD3FE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>KEY ACIEVEMENTS</w:t>
      </w:r>
    </w:p>
    <w:p w14:paraId="24DF003F" w14:textId="77777777" w:rsidR="00973D9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 xml:space="preserve">“Best Process Owner” award during customer town-hall meet, from </w:t>
      </w:r>
      <w:r w:rsidR="00384B85">
        <w:rPr>
          <w:rFonts w:ascii="Calibri" w:hAnsi="Calibri" w:cs="Verdana"/>
          <w:sz w:val="22"/>
          <w:szCs w:val="22"/>
        </w:rPr>
        <w:t>McDonald</w:t>
      </w:r>
    </w:p>
    <w:p w14:paraId="1A192856" w14:textId="77777777" w:rsidR="00542F5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>“Best Project Delivery Manager Award” from Ericsson</w:t>
      </w:r>
    </w:p>
    <w:p w14:paraId="522D2E9A" w14:textId="77777777" w:rsidR="00542F5D" w:rsidRPr="00542F5D" w:rsidRDefault="00517B49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"</w:t>
      </w:r>
      <w:r w:rsidR="006D466B">
        <w:rPr>
          <w:rFonts w:ascii="Calibri" w:hAnsi="Calibri" w:cs="Verdana"/>
          <w:sz w:val="22"/>
          <w:szCs w:val="22"/>
        </w:rPr>
        <w:t>L</w:t>
      </w:r>
      <w:r w:rsidR="00542F5D" w:rsidRPr="00542F5D">
        <w:rPr>
          <w:rFonts w:ascii="Calibri" w:hAnsi="Calibri" w:cs="Verdana"/>
          <w:sz w:val="22"/>
          <w:szCs w:val="22"/>
        </w:rPr>
        <w:t>ong service</w:t>
      </w:r>
      <w:r>
        <w:rPr>
          <w:rFonts w:ascii="Calibri" w:hAnsi="Calibri" w:cs="Verdana"/>
          <w:sz w:val="22"/>
          <w:szCs w:val="22"/>
        </w:rPr>
        <w:t>"</w:t>
      </w:r>
      <w:r w:rsidR="00542F5D" w:rsidRPr="00542F5D">
        <w:rPr>
          <w:rFonts w:ascii="Calibri" w:hAnsi="Calibri" w:cs="Verdana"/>
          <w:sz w:val="22"/>
          <w:szCs w:val="22"/>
        </w:rPr>
        <w:t xml:space="preserve"> award from Ericsson Customer</w:t>
      </w:r>
    </w:p>
    <w:p w14:paraId="2A61AF1A" w14:textId="77777777" w:rsidR="00542F5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>Received many “Best Role Model” awards from TCS in achieving best CSI</w:t>
      </w:r>
    </w:p>
    <w:p w14:paraId="0087342B" w14:textId="77777777" w:rsidR="00542F5D" w:rsidRPr="00542F5D" w:rsidRDefault="004A61DC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 xml:space="preserve">Many </w:t>
      </w:r>
      <w:r w:rsidR="00542F5D" w:rsidRPr="00542F5D">
        <w:rPr>
          <w:rFonts w:ascii="Calibri" w:hAnsi="Calibri" w:cs="Verdana"/>
          <w:sz w:val="22"/>
          <w:szCs w:val="22"/>
        </w:rPr>
        <w:t>“</w:t>
      </w:r>
      <w:r>
        <w:rPr>
          <w:rFonts w:ascii="Calibri" w:hAnsi="Calibri" w:cs="Verdana"/>
          <w:sz w:val="22"/>
          <w:szCs w:val="22"/>
        </w:rPr>
        <w:t>Role Model</w:t>
      </w:r>
      <w:r w:rsidR="00542F5D" w:rsidRPr="00542F5D">
        <w:rPr>
          <w:rFonts w:ascii="Calibri" w:hAnsi="Calibri" w:cs="Verdana"/>
          <w:sz w:val="22"/>
          <w:szCs w:val="22"/>
        </w:rPr>
        <w:t>” awards from TCS</w:t>
      </w:r>
    </w:p>
    <w:p w14:paraId="5DE9002E" w14:textId="77777777" w:rsidR="00542F5D" w:rsidRPr="00542F5D" w:rsidRDefault="00542F5D" w:rsidP="00973D9D">
      <w:pPr>
        <w:numPr>
          <w:ilvl w:val="0"/>
          <w:numId w:val="8"/>
        </w:numPr>
        <w:spacing w:before="0" w:after="0"/>
        <w:jc w:val="both"/>
        <w:rPr>
          <w:rFonts w:ascii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</w:rPr>
        <w:t>“Best Innovative” award from Lucent customer</w:t>
      </w:r>
    </w:p>
    <w:p w14:paraId="4EB8C525" w14:textId="77777777" w:rsidR="002D42E2" w:rsidRPr="002D42E2" w:rsidRDefault="002D42E2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14:paraId="216FF8FB" w14:textId="77777777" w:rsidR="002D42E2" w:rsidRPr="002D42E2" w:rsidRDefault="002D42E2" w:rsidP="002D42E2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sz w:val="22"/>
          <w:szCs w:val="22"/>
          <w:u w:val="single"/>
        </w:rPr>
      </w:pPr>
      <w:r w:rsidRPr="002D42E2">
        <w:rPr>
          <w:rFonts w:ascii="Calibri" w:hAnsi="Calibri" w:cs="Verdana"/>
          <w:b/>
          <w:sz w:val="22"/>
          <w:szCs w:val="22"/>
          <w:u w:val="single"/>
        </w:rPr>
        <w:t>EDUCATION</w:t>
      </w:r>
    </w:p>
    <w:p w14:paraId="5FAF752C" w14:textId="77777777" w:rsidR="002D42E2" w:rsidRPr="002D42E2" w:rsidRDefault="002D42E2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/>
          <w:sz w:val="22"/>
          <w:szCs w:val="22"/>
        </w:rPr>
      </w:pPr>
      <w:r w:rsidRPr="002D42E2">
        <w:rPr>
          <w:rFonts w:ascii="Calibri" w:hAnsi="Calibri" w:cs="Verdana"/>
          <w:sz w:val="22"/>
          <w:szCs w:val="22"/>
        </w:rPr>
        <w:t>Master of Computer Applications (MCA) from Osman</w:t>
      </w:r>
      <w:r w:rsidR="00973D9D">
        <w:rPr>
          <w:rFonts w:ascii="Calibri" w:hAnsi="Calibri" w:cs="Verdana"/>
          <w:sz w:val="22"/>
          <w:szCs w:val="22"/>
        </w:rPr>
        <w:t xml:space="preserve">ia University with Distinction - </w:t>
      </w:r>
      <w:r w:rsidRPr="002D42E2">
        <w:rPr>
          <w:rFonts w:ascii="Calibri" w:hAnsi="Calibri" w:cs="Verdana"/>
          <w:sz w:val="22"/>
          <w:szCs w:val="22"/>
        </w:rPr>
        <w:t>2001</w:t>
      </w:r>
    </w:p>
    <w:p w14:paraId="692EF777" w14:textId="77777777" w:rsidR="00542F5D" w:rsidRPr="00542F5D" w:rsidRDefault="00542F5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sz w:val="22"/>
          <w:szCs w:val="22"/>
        </w:rPr>
      </w:pPr>
    </w:p>
    <w:p w14:paraId="49D8924E" w14:textId="77777777" w:rsidR="00542F5D" w:rsidRPr="00542F5D" w:rsidRDefault="00973D9D" w:rsidP="00FD3FE7">
      <w:pPr>
        <w:tabs>
          <w:tab w:val="left" w:pos="720"/>
        </w:tabs>
        <w:spacing w:before="0" w:after="0"/>
        <w:jc w:val="both"/>
        <w:rPr>
          <w:rFonts w:ascii="Calibri" w:hAnsi="Calibri" w:cs="Verdana"/>
          <w:b/>
          <w:sz w:val="22"/>
          <w:szCs w:val="22"/>
          <w:u w:val="single"/>
        </w:rPr>
      </w:pPr>
      <w:r w:rsidRPr="00542F5D">
        <w:rPr>
          <w:rFonts w:ascii="Calibri" w:hAnsi="Calibri" w:cs="Verdana"/>
          <w:b/>
          <w:sz w:val="22"/>
          <w:szCs w:val="22"/>
          <w:u w:val="single"/>
        </w:rPr>
        <w:t>PROJECTS EXPERIENCE</w:t>
      </w:r>
    </w:p>
    <w:p w14:paraId="1471A0C4" w14:textId="77777777" w:rsidR="00973D9D" w:rsidRPr="00542F5D" w:rsidRDefault="00973D9D" w:rsidP="00FD3FE7">
      <w:pPr>
        <w:spacing w:before="0" w:after="0"/>
        <w:rPr>
          <w:rFonts w:ascii="Calibri" w:hAnsi="Calibri" w:cs="Verdana"/>
          <w:b/>
          <w:sz w:val="22"/>
          <w:szCs w:val="22"/>
        </w:rPr>
      </w:pPr>
    </w:p>
    <w:p w14:paraId="66313E4A" w14:textId="77777777" w:rsidR="00542F5D" w:rsidRPr="00542F5D" w:rsidRDefault="00542F5D" w:rsidP="00FD3FE7">
      <w:pPr>
        <w:spacing w:before="0" w:after="0"/>
        <w:rPr>
          <w:rFonts w:ascii="Calibri" w:eastAsia="Corbel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: </w:t>
      </w:r>
      <w:r w:rsidR="00384B85">
        <w:rPr>
          <w:rFonts w:ascii="Calibri" w:eastAsia="Corbel" w:hAnsi="Calibri" w:cs="Verdana"/>
          <w:b/>
          <w:sz w:val="22"/>
          <w:szCs w:val="22"/>
          <w:lang w:val="en-US"/>
        </w:rPr>
        <w:t>McDonald's, Oak Brook, IL</w:t>
      </w:r>
      <w:r w:rsidR="00973D9D"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   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>(HCL America)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  <w:t xml:space="preserve">        </w:t>
      </w:r>
      <w:r w:rsidR="00C708F1">
        <w:rPr>
          <w:rFonts w:ascii="Calibri" w:eastAsia="Corbel" w:hAnsi="Calibri" w:cs="Verdana"/>
          <w:b/>
          <w:sz w:val="22"/>
          <w:szCs w:val="22"/>
          <w:lang w:val="en-US"/>
        </w:rPr>
        <w:t xml:space="preserve">                             </w:t>
      </w:r>
      <w:r w:rsidR="00237C37">
        <w:rPr>
          <w:rFonts w:ascii="Calibri" w:eastAsia="Corbel" w:hAnsi="Calibri" w:cs="Verdana"/>
          <w:b/>
          <w:sz w:val="22"/>
          <w:szCs w:val="22"/>
          <w:lang w:val="en-US"/>
        </w:rPr>
        <w:t xml:space="preserve">Feb </w:t>
      </w:r>
      <w:r w:rsidR="00973D9D">
        <w:rPr>
          <w:rFonts w:ascii="Calibri" w:eastAsia="Corbel" w:hAnsi="Calibri" w:cs="Verdana"/>
          <w:b/>
          <w:sz w:val="22"/>
          <w:szCs w:val="22"/>
          <w:lang w:val="en-US"/>
        </w:rPr>
        <w:t xml:space="preserve">2017 - </w:t>
      </w:r>
      <w:r w:rsidR="00000D7F">
        <w:rPr>
          <w:rFonts w:ascii="Calibri" w:eastAsia="Corbel" w:hAnsi="Calibri" w:cs="Verdana"/>
          <w:b/>
          <w:sz w:val="22"/>
          <w:szCs w:val="22"/>
          <w:lang w:val="en-US"/>
        </w:rPr>
        <w:t>Present</w:t>
      </w:r>
    </w:p>
    <w:p w14:paraId="0A2F9AD7" w14:textId="77777777" w:rsidR="00973D9D" w:rsidRDefault="00973D9D" w:rsidP="00973D9D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Project: </w:t>
      </w:r>
      <w:r w:rsidR="00B01F78">
        <w:rPr>
          <w:rFonts w:ascii="Calibri" w:eastAsia="Corbel" w:hAnsi="Calibri" w:cs="Verdana"/>
          <w:b/>
          <w:bCs/>
          <w:sz w:val="22"/>
          <w:szCs w:val="22"/>
        </w:rPr>
        <w:t>Foundation Services (GLS, ConfigServices)</w:t>
      </w:r>
    </w:p>
    <w:p w14:paraId="5F53EA8B" w14:textId="77777777" w:rsidR="000B0D6D" w:rsidRPr="000B0D6D" w:rsidRDefault="00237C37" w:rsidP="000B0D6D">
      <w:pPr>
        <w:pStyle w:val="NoSpacing"/>
        <w:snapToGrid w:val="0"/>
        <w:jc w:val="both"/>
        <w:rPr>
          <w:rFonts w:eastAsia="Corbel" w:cs="Verdana"/>
        </w:rPr>
      </w:pPr>
      <w:r w:rsidRPr="00237C37">
        <w:rPr>
          <w:rFonts w:eastAsia="Corbel" w:cs="Verdana"/>
          <w:b/>
          <w:bCs/>
        </w:rPr>
        <w:t>Technologies</w:t>
      </w:r>
      <w:r w:rsidRPr="00237C37">
        <w:rPr>
          <w:rFonts w:eastAsia="Corbel" w:cs="Verdana"/>
          <w:b/>
        </w:rPr>
        <w:t xml:space="preserve">: </w:t>
      </w:r>
      <w:r w:rsidR="00D4370B">
        <w:rPr>
          <w:rFonts w:eastAsia="Corbel" w:cs="Verdana"/>
        </w:rPr>
        <w:t>Mulesoft, Cloudhub, Java, Spring</w:t>
      </w:r>
      <w:r w:rsidR="000B0D6D" w:rsidRPr="000B0D6D">
        <w:rPr>
          <w:rFonts w:eastAsia="Corbel" w:cs="Verdana"/>
        </w:rPr>
        <w:t>boot, SOAPUI, Jenkins, GitHub, Webhooks, Terraform, Kibana,  AWS S3, Elastic Search, Jira, Confluence</w:t>
      </w:r>
    </w:p>
    <w:p w14:paraId="3159B86E" w14:textId="77777777" w:rsidR="00542F5D" w:rsidRPr="00C74720" w:rsidRDefault="00542F5D" w:rsidP="00FD3FE7">
      <w:pPr>
        <w:spacing w:before="0" w:after="0"/>
        <w:rPr>
          <w:rFonts w:ascii="Calibri" w:eastAsia="Corbel" w:hAnsi="Calibri" w:cs="Verdana"/>
          <w:b/>
          <w:bCs/>
          <w:sz w:val="24"/>
          <w:szCs w:val="22"/>
          <w:lang w:val="en-US"/>
        </w:rPr>
      </w:pPr>
      <w:r w:rsidRPr="00C74720">
        <w:rPr>
          <w:rFonts w:ascii="Calibri" w:eastAsia="Corbel" w:hAnsi="Calibri" w:cs="Verdana"/>
          <w:b/>
          <w:bCs/>
          <w:sz w:val="24"/>
          <w:szCs w:val="22"/>
          <w:lang w:val="en-US"/>
        </w:rPr>
        <w:t>Role</w:t>
      </w:r>
      <w:r w:rsidRPr="00C74720">
        <w:rPr>
          <w:rFonts w:ascii="Calibri" w:eastAsia="Corbel" w:hAnsi="Calibri" w:cs="Verdana"/>
          <w:b/>
          <w:sz w:val="24"/>
          <w:szCs w:val="22"/>
          <w:lang w:val="en-US"/>
        </w:rPr>
        <w:t xml:space="preserve">: </w:t>
      </w:r>
      <w:r w:rsidR="00106668" w:rsidRPr="00C74720">
        <w:rPr>
          <w:rFonts w:ascii="Calibri" w:eastAsia="Corbel" w:hAnsi="Calibri" w:cs="Verdana"/>
          <w:b/>
          <w:color w:val="000000"/>
          <w:sz w:val="22"/>
          <w:lang w:val="en-US"/>
        </w:rPr>
        <w:t>Agile Project Manager (Scrum of Scrums)</w:t>
      </w:r>
    </w:p>
    <w:p w14:paraId="5A0516F2" w14:textId="77777777" w:rsidR="00542F5D" w:rsidRPr="00542F5D" w:rsidRDefault="00542F5D" w:rsidP="00FD3FE7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: </w:t>
      </w:r>
    </w:p>
    <w:p w14:paraId="104E2A98" w14:textId="77777777" w:rsidR="00542F5D" w:rsidRPr="00542F5D" w:rsidRDefault="002A3433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>
        <w:rPr>
          <w:rFonts w:ascii="Calibri" w:hAnsi="Calibri" w:cs="Verdana"/>
          <w:sz w:val="22"/>
          <w:szCs w:val="22"/>
          <w:lang w:val="en-US"/>
        </w:rPr>
        <w:t>Managed</w:t>
      </w:r>
      <w:r w:rsidR="00C74720">
        <w:rPr>
          <w:rFonts w:ascii="Calibri" w:hAnsi="Calibri" w:cs="Verdana"/>
          <w:sz w:val="22"/>
          <w:szCs w:val="22"/>
          <w:lang w:val="en-US"/>
        </w:rPr>
        <w:t xml:space="preserve"> teams across</w:t>
      </w:r>
      <w:r w:rsidR="00542F5D" w:rsidRPr="00542F5D">
        <w:rPr>
          <w:rFonts w:ascii="Calibri" w:hAnsi="Calibri" w:cs="Verdana"/>
          <w:sz w:val="22"/>
          <w:szCs w:val="22"/>
          <w:lang w:val="en-US"/>
        </w:rPr>
        <w:t xml:space="preserve"> different time zone</w:t>
      </w:r>
    </w:p>
    <w:p w14:paraId="21C4B32E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Coached the teams in Agile Methodology following the Scrum framework</w:t>
      </w:r>
    </w:p>
    <w:p w14:paraId="121ABAC3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the Core metrics of the project</w:t>
      </w:r>
    </w:p>
    <w:p w14:paraId="267B9685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preparing project cost/resource estimates, delivery schedules, and coordinating implementation</w:t>
      </w:r>
    </w:p>
    <w:p w14:paraId="6E4A3153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lastRenderedPageBreak/>
        <w:t>Speculated the Vision and the road map for the project with the Chief Product owner and Product owners</w:t>
      </w:r>
    </w:p>
    <w:p w14:paraId="2F532228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Release planning and Iterative planning's for the project</w:t>
      </w:r>
    </w:p>
    <w:p w14:paraId="23522CAE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Resolved cross functional dependencies and impediments for the teams</w:t>
      </w:r>
    </w:p>
    <w:p w14:paraId="2288C204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Involved in getting consensus for story estimation in the Scrum team</w:t>
      </w:r>
    </w:p>
    <w:p w14:paraId="7387CCC5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eastAsia="Arial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Worked closely and assisted Scrum masters in conducting all the Scrum ceremonies right from the sprint pre-planning to sprint retro</w:t>
      </w:r>
    </w:p>
    <w:p w14:paraId="3BC7A00C" w14:textId="77777777" w:rsidR="00542F5D" w:rsidRPr="00542F5D" w:rsidRDefault="00542F5D" w:rsidP="00973D9D">
      <w:pPr>
        <w:pStyle w:val="NoSpacing"/>
        <w:numPr>
          <w:ilvl w:val="0"/>
          <w:numId w:val="9"/>
        </w:numPr>
        <w:jc w:val="both"/>
        <w:rPr>
          <w:rFonts w:cs="Verdana"/>
        </w:rPr>
      </w:pPr>
      <w:r w:rsidRPr="00542F5D">
        <w:rPr>
          <w:rFonts w:eastAsia="Arial" w:cs="Verdana"/>
        </w:rPr>
        <w:t>Worked closely with the Source System Analysts and Data Architects in identifying the attributes and Data Design to convert the Business Requirements into Technical Requirements</w:t>
      </w:r>
    </w:p>
    <w:p w14:paraId="7453B736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Stakeholder management</w:t>
      </w:r>
    </w:p>
    <w:p w14:paraId="4AA87E10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the sprint deployments that was recurring every 3 weeks</w:t>
      </w:r>
    </w:p>
    <w:p w14:paraId="3CF917EF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Act</w:t>
      </w:r>
      <w:r w:rsidRPr="00542F5D">
        <w:rPr>
          <w:rFonts w:ascii="Calibri" w:hAnsi="Calibri" w:cs="Verdana"/>
          <w:sz w:val="22"/>
          <w:szCs w:val="22"/>
        </w:rPr>
        <w:t>ive participation in Product Backlog grooming session</w:t>
      </w:r>
    </w:p>
    <w:p w14:paraId="3B1809C9" w14:textId="77777777" w:rsidR="00542F5D" w:rsidRPr="00542F5D" w:rsidRDefault="00542F5D" w:rsidP="00973D9D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to eliminate impediments and facilitate the team optimum performance</w:t>
      </w:r>
    </w:p>
    <w:p w14:paraId="243C3552" w14:textId="77777777" w:rsidR="00542F5D" w:rsidRPr="00A54E10" w:rsidRDefault="00542F5D" w:rsidP="00237C37">
      <w:pPr>
        <w:numPr>
          <w:ilvl w:val="0"/>
          <w:numId w:val="9"/>
        </w:numPr>
        <w:spacing w:before="0" w:after="0"/>
        <w:jc w:val="both"/>
        <w:rPr>
          <w:rFonts w:ascii="Calibri" w:eastAsia="Arial" w:hAnsi="Calibri" w:cs="Verdana"/>
          <w:sz w:val="22"/>
          <w:szCs w:val="22"/>
          <w:lang w:val="en-US"/>
        </w:rPr>
      </w:pPr>
      <w:r w:rsidRPr="00A54E10">
        <w:rPr>
          <w:rFonts w:ascii="Calibri" w:hAnsi="Calibri" w:cs="Verdana"/>
          <w:sz w:val="22"/>
          <w:szCs w:val="22"/>
          <w:lang w:val="en-US"/>
        </w:rPr>
        <w:t xml:space="preserve">Responsible for escalation handling </w:t>
      </w:r>
    </w:p>
    <w:p w14:paraId="34D64156" w14:textId="77777777" w:rsidR="00542F5D" w:rsidRPr="00517B49" w:rsidRDefault="00542F5D" w:rsidP="00237C37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A54E10">
        <w:rPr>
          <w:rFonts w:ascii="Calibri" w:hAnsi="Calibri" w:cs="Verdana"/>
          <w:sz w:val="22"/>
          <w:szCs w:val="22"/>
        </w:rPr>
        <w:t xml:space="preserve">Lead </w:t>
      </w:r>
      <w:r w:rsidRPr="00517B49">
        <w:rPr>
          <w:rFonts w:ascii="Calibri" w:hAnsi="Calibri" w:cs="Verdana"/>
          <w:sz w:val="22"/>
          <w:szCs w:val="22"/>
          <w:lang w:val="en-US"/>
        </w:rPr>
        <w:t>Kanban during production period</w:t>
      </w:r>
    </w:p>
    <w:p w14:paraId="1A956313" w14:textId="77777777" w:rsidR="00106668" w:rsidRPr="00517B49" w:rsidRDefault="00106668" w:rsidP="00517B49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17B49">
        <w:rPr>
          <w:rFonts w:ascii="Calibri" w:hAnsi="Calibri" w:cs="Verdana"/>
          <w:sz w:val="22"/>
          <w:szCs w:val="22"/>
          <w:lang w:val="en-US"/>
        </w:rPr>
        <w:t>Handled Jira boards</w:t>
      </w:r>
    </w:p>
    <w:p w14:paraId="700699C7" w14:textId="77777777" w:rsidR="00A54E10" w:rsidRPr="00517B49" w:rsidRDefault="00A54E10" w:rsidP="00517B49">
      <w:pPr>
        <w:numPr>
          <w:ilvl w:val="0"/>
          <w:numId w:val="9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17B49">
        <w:rPr>
          <w:rFonts w:ascii="Calibri" w:hAnsi="Calibri" w:cs="Verdana"/>
          <w:sz w:val="22"/>
          <w:szCs w:val="22"/>
          <w:lang w:val="en-US"/>
        </w:rPr>
        <w:t>Taken responsibilities of Scrum Master whenever needed</w:t>
      </w:r>
    </w:p>
    <w:p w14:paraId="48466B3E" w14:textId="77777777" w:rsidR="00542F5D" w:rsidRPr="00A54E10" w:rsidRDefault="00542F5D" w:rsidP="00517B49">
      <w:pPr>
        <w:numPr>
          <w:ilvl w:val="0"/>
          <w:numId w:val="9"/>
        </w:numPr>
        <w:spacing w:before="0" w:after="0"/>
        <w:jc w:val="both"/>
        <w:rPr>
          <w:rFonts w:cs="Verdana"/>
        </w:rPr>
      </w:pPr>
      <w:r w:rsidRPr="00517B49">
        <w:rPr>
          <w:rFonts w:ascii="Calibri" w:hAnsi="Calibri" w:cs="Verdana"/>
          <w:sz w:val="22"/>
          <w:szCs w:val="22"/>
          <w:lang w:val="en-US"/>
        </w:rPr>
        <w:t>Responsible</w:t>
      </w:r>
      <w:r w:rsidRPr="00A54E10">
        <w:rPr>
          <w:rFonts w:cs="Verdana"/>
        </w:rPr>
        <w:t xml:space="preserve"> for continuous competency improvement</w:t>
      </w:r>
    </w:p>
    <w:p w14:paraId="508CFE6B" w14:textId="77777777" w:rsidR="00542F5D" w:rsidRPr="002A3433" w:rsidRDefault="00542F5D" w:rsidP="00237C37">
      <w:pPr>
        <w:pStyle w:val="NoSpacing"/>
        <w:numPr>
          <w:ilvl w:val="0"/>
          <w:numId w:val="9"/>
        </w:numPr>
        <w:jc w:val="both"/>
      </w:pPr>
      <w:r w:rsidRPr="00A54E10">
        <w:rPr>
          <w:rFonts w:eastAsia="Times New Roman" w:cs="Verdana"/>
          <w:lang w:val="en-GB"/>
        </w:rPr>
        <w:t>Responsible for implementing CICD (Continuous Integration</w:t>
      </w:r>
      <w:r w:rsidRPr="00542F5D">
        <w:rPr>
          <w:rFonts w:eastAsia="Arial" w:cs="Verdana"/>
        </w:rPr>
        <w:t xml:space="preserve"> and Continuous Deployment)</w:t>
      </w:r>
    </w:p>
    <w:p w14:paraId="4C0920FE" w14:textId="77777777" w:rsidR="002A3433" w:rsidRPr="00542F5D" w:rsidRDefault="002A3433" w:rsidP="00237C37">
      <w:pPr>
        <w:pStyle w:val="NoSpacing"/>
        <w:numPr>
          <w:ilvl w:val="0"/>
          <w:numId w:val="9"/>
        </w:numPr>
        <w:jc w:val="both"/>
      </w:pPr>
      <w:r>
        <w:rPr>
          <w:rFonts w:eastAsia="Arial" w:cs="Verdana"/>
        </w:rPr>
        <w:t>Responsible for Test Automation implementation</w:t>
      </w:r>
    </w:p>
    <w:p w14:paraId="15438D1D" w14:textId="77777777" w:rsidR="00542F5D" w:rsidRPr="00542F5D" w:rsidRDefault="00542F5D" w:rsidP="002D42E2">
      <w:pPr>
        <w:pStyle w:val="NoSpacing"/>
        <w:ind w:left="360"/>
        <w:jc w:val="both"/>
      </w:pPr>
    </w:p>
    <w:p w14:paraId="5B894708" w14:textId="56EC90BD"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: </w:t>
      </w: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PwC</w:t>
      </w:r>
      <w:r w:rsidR="00895867">
        <w:rPr>
          <w:rFonts w:ascii="Calibri" w:eastAsia="Corbel" w:hAnsi="Calibri" w:cs="Verdana"/>
          <w:b/>
          <w:bCs/>
          <w:sz w:val="22"/>
          <w:szCs w:val="22"/>
          <w:lang w:val="en-US"/>
        </w:rPr>
        <w:t xml:space="preserve"> , USA 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>(TCS)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  <w:t xml:space="preserve">         </w:t>
      </w:r>
      <w:r w:rsidR="00237C37" w:rsidRPr="00237C37">
        <w:rPr>
          <w:rFonts w:ascii="Calibri" w:eastAsia="Corbel" w:hAnsi="Calibri" w:cs="Verdana"/>
          <w:b/>
          <w:sz w:val="22"/>
          <w:szCs w:val="22"/>
          <w:lang w:val="en-US"/>
        </w:rPr>
        <w:t>July 2014 – Feb 017</w:t>
      </w:r>
    </w:p>
    <w:p w14:paraId="3C76F245" w14:textId="77777777" w:rsidR="00237C37" w:rsidRPr="00237C37" w:rsidRDefault="00895867" w:rsidP="00237C37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>
        <w:rPr>
          <w:rFonts w:ascii="Calibri" w:eastAsia="Corbel" w:hAnsi="Calibri" w:cs="Verdana"/>
          <w:b/>
          <w:bCs/>
          <w:sz w:val="22"/>
          <w:szCs w:val="22"/>
        </w:rPr>
        <w:t>Project</w:t>
      </w:r>
      <w:r w:rsidR="00237C37" w:rsidRPr="00237C37">
        <w:rPr>
          <w:rFonts w:ascii="Calibri" w:eastAsia="Corbel" w:hAnsi="Calibri" w:cs="Verdana"/>
          <w:b/>
          <w:bCs/>
          <w:sz w:val="22"/>
          <w:szCs w:val="22"/>
        </w:rPr>
        <w:t>: DAAPS (Digital Analytics and App support)</w:t>
      </w:r>
    </w:p>
    <w:p w14:paraId="3A391E47" w14:textId="77777777" w:rsidR="00237C37" w:rsidRPr="00237C37" w:rsidRDefault="00237C37" w:rsidP="00237C37">
      <w:pPr>
        <w:tabs>
          <w:tab w:val="left" w:pos="2898"/>
          <w:tab w:val="left" w:pos="8838"/>
        </w:tabs>
        <w:spacing w:before="0" w:after="0"/>
        <w:rPr>
          <w:rFonts w:ascii="Calibri" w:hAnsi="Calibri" w:cs="Verdana"/>
          <w:b/>
          <w:bCs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Technologies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: Hive, Sqoop, Java, C#, Unix &amp; SQL Server</w:t>
      </w:r>
    </w:p>
    <w:p w14:paraId="3C4B6222" w14:textId="77777777"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>: Agile Project Manager</w:t>
      </w:r>
    </w:p>
    <w:p w14:paraId="3300921C" w14:textId="77777777"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14:paraId="37F21B42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Managed projects in fast paced IT environment working with complex team structures and aggressive deadlines.</w:t>
      </w:r>
    </w:p>
    <w:p w14:paraId="5E0C79B5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 xml:space="preserve">Provide guidance to customers on User Acceptance Test, conduct product demonstrations and support team for a successful transition of project post production. </w:t>
      </w:r>
    </w:p>
    <w:p w14:paraId="1FA60094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Review product deliverables for accuracy, and notify client and management of any risks, problems, and recommended solutions.</w:t>
      </w:r>
    </w:p>
    <w:p w14:paraId="3E70EFDA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Drive product road-map and feature prioritization based on the client strategy and vision.</w:t>
      </w:r>
    </w:p>
    <w:p w14:paraId="0DAE5FFB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Liaison with technology teams to coordinate agile delivery between teams, change requests, resourcing needs, and maintain budgets. Prioritize and juggle projects as necessary.</w:t>
      </w:r>
    </w:p>
    <w:p w14:paraId="75A4D53B" w14:textId="4C797694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 xml:space="preserve">Drive development, QA, and UX/UI teams spread across multiple locations (USA).  Indirectly managed 48 member team. </w:t>
      </w:r>
    </w:p>
    <w:p w14:paraId="4F95295A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Consistently meet client expectations utilizing project management best practices and processes with high degree of integrity.</w:t>
      </w:r>
    </w:p>
    <w:p w14:paraId="28603159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Organize and facilitate daily stand-ups, review sessions, retrospectives, sprint, project planning, demos, ris</w:t>
      </w:r>
      <w:r w:rsidR="005F47B0" w:rsidRPr="00542F5D">
        <w:rPr>
          <w:rFonts w:ascii="Calibri" w:hAnsi="Calibri" w:cs="Verdana"/>
          <w:sz w:val="22"/>
          <w:szCs w:val="22"/>
          <w:lang w:val="en-US"/>
        </w:rPr>
        <w:t xml:space="preserve">k management, mitigation plans, </w:t>
      </w:r>
      <w:r w:rsidRPr="00542F5D">
        <w:rPr>
          <w:rFonts w:ascii="Calibri" w:hAnsi="Calibri" w:cs="Verdana"/>
          <w:sz w:val="22"/>
          <w:szCs w:val="22"/>
          <w:lang w:val="en-US"/>
        </w:rPr>
        <w:t>kick-offs, client reviews, and other Scrum-related sessions.</w:t>
      </w:r>
    </w:p>
    <w:p w14:paraId="0D51DA08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Review the project scope, Statement of Work (SOW), and contract terms.</w:t>
      </w:r>
    </w:p>
    <w:p w14:paraId="18262F50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Promote and maintain a positive working relationship with client directors, managers, and technology team to identify and close new and expanded business opportunities.</w:t>
      </w:r>
    </w:p>
    <w:p w14:paraId="0BF1D1B4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Regularly evaluate project progress against project plan, report progress and motivate team members to stay on schedule.</w:t>
      </w:r>
    </w:p>
    <w:p w14:paraId="57069E5C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 detailed project schedule, estimations, forecasting reports. resource plan, and project status reports, managed task assignments to project resources</w:t>
      </w:r>
    </w:p>
    <w:p w14:paraId="33F62390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Ensuring defect free ticket resolution &amp; project delivery with 100% compliance</w:t>
      </w:r>
    </w:p>
    <w:p w14:paraId="04BF139F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lastRenderedPageBreak/>
        <w:t>Technical guidance and assistance to the technical /Project teams</w:t>
      </w:r>
    </w:p>
    <w:p w14:paraId="3160791A" w14:textId="77777777" w:rsidR="00542F5D" w:rsidRPr="00542F5D" w:rsidRDefault="00542F5D" w:rsidP="00237C37">
      <w:pPr>
        <w:numPr>
          <w:ilvl w:val="0"/>
          <w:numId w:val="10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Provide assistance in technology and business road maps.</w:t>
      </w:r>
    </w:p>
    <w:p w14:paraId="5D12B914" w14:textId="77777777" w:rsidR="00542F5D" w:rsidRPr="000F540A" w:rsidRDefault="00542F5D" w:rsidP="00237C37">
      <w:pPr>
        <w:numPr>
          <w:ilvl w:val="0"/>
          <w:numId w:val="10"/>
        </w:numPr>
        <w:snapToGrid w:val="0"/>
        <w:spacing w:before="0" w:after="0"/>
        <w:jc w:val="both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Stake holder management, Escalation Management, RFC management and Change Management</w:t>
      </w:r>
    </w:p>
    <w:p w14:paraId="32531DEA" w14:textId="77777777" w:rsidR="000F540A" w:rsidRPr="000F540A" w:rsidRDefault="000F540A" w:rsidP="00237C37">
      <w:pPr>
        <w:numPr>
          <w:ilvl w:val="0"/>
          <w:numId w:val="10"/>
        </w:numPr>
        <w:snapToGrid w:val="0"/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0F540A">
        <w:rPr>
          <w:rFonts w:ascii="Calibri" w:eastAsia="Corbel" w:hAnsi="Calibri" w:cs="Verdana"/>
          <w:sz w:val="22"/>
          <w:szCs w:val="22"/>
          <w:lang w:val="en-US"/>
        </w:rPr>
        <w:t>Experienced in HP ALM for defect tracking</w:t>
      </w:r>
    </w:p>
    <w:p w14:paraId="39AF7832" w14:textId="77777777" w:rsidR="00542F5D" w:rsidRDefault="00542F5D" w:rsidP="002D42E2">
      <w:pPr>
        <w:tabs>
          <w:tab w:val="left" w:pos="2898"/>
          <w:tab w:val="left" w:pos="8838"/>
        </w:tabs>
        <w:spacing w:before="0" w:after="0"/>
        <w:jc w:val="center"/>
        <w:rPr>
          <w:rFonts w:ascii="Calibri" w:hAnsi="Calibri" w:cs="Verdana"/>
          <w:b/>
          <w:sz w:val="22"/>
          <w:szCs w:val="22"/>
        </w:rPr>
      </w:pPr>
    </w:p>
    <w:p w14:paraId="1BA2D601" w14:textId="77777777" w:rsidR="00AD0562" w:rsidRPr="00542F5D" w:rsidRDefault="00AD0562" w:rsidP="002D42E2">
      <w:pPr>
        <w:tabs>
          <w:tab w:val="left" w:pos="2898"/>
          <w:tab w:val="left" w:pos="8838"/>
        </w:tabs>
        <w:spacing w:before="0" w:after="0"/>
        <w:jc w:val="center"/>
        <w:rPr>
          <w:rFonts w:ascii="Calibri" w:hAnsi="Calibri" w:cs="Verdana"/>
          <w:b/>
          <w:sz w:val="22"/>
          <w:szCs w:val="22"/>
        </w:rPr>
      </w:pPr>
    </w:p>
    <w:p w14:paraId="50F8B4E9" w14:textId="440A85EC" w:rsidR="00542F5D" w:rsidRPr="00237C37" w:rsidRDefault="00237C37" w:rsidP="002D42E2">
      <w:pPr>
        <w:spacing w:before="0" w:after="0"/>
        <w:rPr>
          <w:rFonts w:eastAsia="Corbel"/>
          <w:b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="00542F5D" w:rsidRPr="00542F5D">
        <w:rPr>
          <w:rFonts w:ascii="Calibri" w:eastAsia="Corbel" w:hAnsi="Calibri" w:cs="Verdana"/>
          <w:b/>
          <w:sz w:val="22"/>
          <w:szCs w:val="22"/>
        </w:rPr>
        <w:t xml:space="preserve">: </w:t>
      </w:r>
      <w:r w:rsidR="00542F5D"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British </w:t>
      </w:r>
      <w:r w:rsidR="00710B47" w:rsidRPr="00542F5D">
        <w:rPr>
          <w:rFonts w:ascii="Calibri" w:eastAsia="Corbel" w:hAnsi="Calibri" w:cs="Verdana"/>
          <w:b/>
          <w:sz w:val="22"/>
          <w:szCs w:val="22"/>
          <w:lang w:val="en-US"/>
        </w:rPr>
        <w:t>Telecom,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 xml:space="preserve"> UK, Japan   (TCS)</w:t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</w:r>
      <w:r w:rsidR="00895867">
        <w:rPr>
          <w:rFonts w:ascii="Calibri" w:eastAsia="Corbel" w:hAnsi="Calibri" w:cs="Verdana"/>
          <w:b/>
          <w:sz w:val="22"/>
          <w:szCs w:val="22"/>
          <w:lang w:val="en-US"/>
        </w:rPr>
        <w:tab/>
        <w:t xml:space="preserve">      </w:t>
      </w:r>
      <w:r w:rsidR="00710B47">
        <w:rPr>
          <w:rFonts w:ascii="Calibri" w:eastAsia="Corbel" w:hAnsi="Calibri" w:cs="Verdana"/>
          <w:b/>
          <w:sz w:val="22"/>
          <w:szCs w:val="22"/>
          <w:lang w:val="en-US"/>
        </w:rPr>
        <w:t xml:space="preserve">               </w:t>
      </w:r>
      <w:r>
        <w:rPr>
          <w:rFonts w:ascii="Calibri" w:eastAsia="Corbel" w:hAnsi="Calibri" w:cs="Verdana"/>
          <w:b/>
          <w:sz w:val="22"/>
          <w:szCs w:val="22"/>
          <w:lang w:val="en-US"/>
        </w:rPr>
        <w:t xml:space="preserve">Jan 2010 – June 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2014</w:t>
      </w:r>
    </w:p>
    <w:p w14:paraId="70413299" w14:textId="77777777" w:rsidR="00237C37" w:rsidRDefault="00237C37" w:rsidP="00237C37">
      <w:pPr>
        <w:spacing w:before="0" w:after="0"/>
        <w:rPr>
          <w:rFonts w:ascii="Calibri" w:eastAsia="Corbel" w:hAnsi="Calibri" w:cs="Verdana"/>
          <w:b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</w:rPr>
        <w:t>Project</w:t>
      </w:r>
      <w:r w:rsidRPr="00237C37">
        <w:rPr>
          <w:rFonts w:ascii="Calibri" w:eastAsia="Corbel" w:hAnsi="Calibri" w:cs="Verdana"/>
          <w:b/>
          <w:sz w:val="22"/>
          <w:szCs w:val="22"/>
        </w:rPr>
        <w:t>: NetSim</w:t>
      </w:r>
      <w:r>
        <w:rPr>
          <w:rFonts w:ascii="Calibri" w:eastAsia="Corbel" w:hAnsi="Calibri" w:cs="Verdana"/>
          <w:b/>
          <w:sz w:val="22"/>
          <w:szCs w:val="22"/>
        </w:rPr>
        <w:t xml:space="preserve"> </w:t>
      </w:r>
      <w:r w:rsidRPr="00237C37">
        <w:rPr>
          <w:rFonts w:ascii="Calibri" w:eastAsia="Corbel" w:hAnsi="Calibri" w:cs="Verdana"/>
          <w:b/>
          <w:sz w:val="22"/>
          <w:szCs w:val="22"/>
        </w:rPr>
        <w:t>(Network Simulator)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376115">
        <w:rPr>
          <w:rFonts w:ascii="Calibri" w:eastAsia="Corbel" w:hAnsi="Calibri" w:cs="Verdana"/>
          <w:b/>
          <w:sz w:val="22"/>
          <w:szCs w:val="22"/>
        </w:rPr>
        <w:t>–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lON</w:t>
      </w:r>
    </w:p>
    <w:p w14:paraId="103EFD43" w14:textId="77777777" w:rsidR="00376115" w:rsidRPr="00237C37" w:rsidRDefault="00376115" w:rsidP="00237C37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Technologies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:</w:t>
      </w:r>
      <w:r>
        <w:rPr>
          <w:rFonts w:ascii="Calibri" w:eastAsia="Corbel" w:hAnsi="Calibri" w:cs="Verdana"/>
          <w:b/>
          <w:sz w:val="22"/>
          <w:szCs w:val="22"/>
          <w:lang w:val="en-US"/>
        </w:rPr>
        <w:t xml:space="preserve"> </w:t>
      </w:r>
      <w:r w:rsidRPr="00064AB4">
        <w:rPr>
          <w:rFonts w:ascii="Calibri" w:eastAsia="Corbel" w:hAnsi="Calibri" w:cs="Verdana"/>
          <w:sz w:val="22"/>
          <w:szCs w:val="22"/>
          <w:lang w:val="en-US"/>
        </w:rPr>
        <w:t>Hadoop (MAPR), HDFS, Spark, YARN, Map Reduce, Hive, Teradata SQL, PL/SQL, Pig, ETL (Informatica), Kafka, Sqoop, Oozie, HBase, DB2, Java, Python, UNIX Shell Scripting, Teradata, Amazon Web Services, GitHub, Oracle, Maven</w:t>
      </w:r>
    </w:p>
    <w:p w14:paraId="5B86B98C" w14:textId="77777777"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>: Delivery Manager</w:t>
      </w:r>
    </w:p>
    <w:p w14:paraId="5A891144" w14:textId="77777777"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14:paraId="57683CA3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Requirement review meetings</w:t>
      </w:r>
    </w:p>
    <w:p w14:paraId="54EB185F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Visiting client places for new feature discussions</w:t>
      </w:r>
    </w:p>
    <w:p w14:paraId="5A12E893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Stakeholder discussions when needed</w:t>
      </w:r>
    </w:p>
    <w:p w14:paraId="2271371B" w14:textId="77777777" w:rsidR="001C425F" w:rsidRPr="0035199E" w:rsidRDefault="00542F5D" w:rsidP="001C425F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Planning and scheduling the requirements</w:t>
      </w:r>
    </w:p>
    <w:p w14:paraId="6C5BC945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Participating in Stakeholder meetings and pushing the priorities depends on capacity</w:t>
      </w:r>
    </w:p>
    <w:p w14:paraId="18453A54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Escalation handling</w:t>
      </w:r>
    </w:p>
    <w:p w14:paraId="32DB6F79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RCA Handling</w:t>
      </w:r>
    </w:p>
    <w:p w14:paraId="27504F53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Team Management</w:t>
      </w:r>
    </w:p>
    <w:p w14:paraId="4EFFD8E0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Daily status tracking and updating to customer</w:t>
      </w:r>
    </w:p>
    <w:p w14:paraId="482FEC48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F2F meeting with Customer with current status and improvement plans</w:t>
      </w:r>
    </w:p>
    <w:p w14:paraId="71885700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 xml:space="preserve">Responsible to eliminate impediments and facilitate the team optimum performance  </w:t>
      </w:r>
    </w:p>
    <w:p w14:paraId="167E9AD5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Removing obstacles that affect the team</w:t>
      </w:r>
    </w:p>
    <w:p w14:paraId="12068C5D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Ensuring project delivery with 100% compliance</w:t>
      </w:r>
    </w:p>
    <w:p w14:paraId="20437AFE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Driving Continuous</w:t>
      </w:r>
      <w:r w:rsidRPr="00542F5D">
        <w:rPr>
          <w:rFonts w:ascii="Calibri" w:eastAsia="Calibri" w:hAnsi="Calibri" w:cs="Verdana"/>
          <w:sz w:val="22"/>
          <w:szCs w:val="22"/>
        </w:rPr>
        <w:t xml:space="preserve"> Integration implementation</w:t>
      </w:r>
    </w:p>
    <w:p w14:paraId="57D22662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eastAsia="Calibri" w:hAnsi="Calibri" w:cs="Verdana"/>
          <w:sz w:val="22"/>
          <w:szCs w:val="22"/>
        </w:rPr>
        <w:t>Driving improvements suggested by team and client</w:t>
      </w:r>
    </w:p>
    <w:p w14:paraId="34175BB6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eastAsia="Calibri" w:hAnsi="Calibri" w:cs="Verdana"/>
          <w:sz w:val="22"/>
          <w:szCs w:val="22"/>
        </w:rPr>
        <w:t>Visiting Client place for regular OSG meetings</w:t>
      </w:r>
    </w:p>
    <w:p w14:paraId="7F263459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eastAsia="Calibri" w:hAnsi="Calibri" w:cs="Verdana"/>
          <w:sz w:val="22"/>
          <w:szCs w:val="22"/>
        </w:rPr>
        <w:t>Coordination with multi-geo located team</w:t>
      </w:r>
    </w:p>
    <w:p w14:paraId="77B3355C" w14:textId="77777777" w:rsidR="00542F5D" w:rsidRPr="00542F5D" w:rsidRDefault="00542F5D" w:rsidP="00237C37">
      <w:pPr>
        <w:numPr>
          <w:ilvl w:val="0"/>
          <w:numId w:val="11"/>
        </w:numPr>
        <w:spacing w:before="0" w:after="0"/>
        <w:jc w:val="both"/>
        <w:rPr>
          <w:rFonts w:ascii="Calibri" w:eastAsia="Corbel" w:hAnsi="Calibri" w:cs="Verdana"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sz w:val="22"/>
          <w:szCs w:val="22"/>
          <w:lang w:val="en-US"/>
        </w:rPr>
        <w:t>Managed 32 member team</w:t>
      </w:r>
    </w:p>
    <w:p w14:paraId="31131484" w14:textId="77777777" w:rsidR="00542F5D" w:rsidRPr="00542F5D" w:rsidRDefault="00542F5D" w:rsidP="002D42E2">
      <w:pPr>
        <w:tabs>
          <w:tab w:val="left" w:pos="2898"/>
          <w:tab w:val="left" w:pos="8838"/>
        </w:tabs>
        <w:spacing w:before="0" w:after="0"/>
        <w:jc w:val="center"/>
        <w:rPr>
          <w:rFonts w:ascii="Calibri" w:hAnsi="Calibri" w:cs="Verdana"/>
          <w:bCs/>
          <w:sz w:val="22"/>
          <w:szCs w:val="22"/>
        </w:rPr>
      </w:pPr>
    </w:p>
    <w:p w14:paraId="4406DCCD" w14:textId="77777777" w:rsidR="001C425F" w:rsidRPr="00542F5D" w:rsidRDefault="001C425F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14:paraId="56517DF0" w14:textId="327E2BE9" w:rsidR="00542F5D" w:rsidRPr="00237C37" w:rsidRDefault="00542F5D" w:rsidP="002D42E2">
      <w:pPr>
        <w:spacing w:before="0" w:after="0"/>
        <w:rPr>
          <w:rFonts w:eastAsia="Corbel"/>
          <w:b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>: Ericsson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, Sweden, Hungary, Ireland 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237C37" w:rsidRPr="00542F5D">
        <w:rPr>
          <w:rFonts w:ascii="Calibri" w:eastAsia="Corbel" w:hAnsi="Calibri" w:cs="Verdana"/>
          <w:b/>
          <w:sz w:val="22"/>
          <w:szCs w:val="22"/>
        </w:rPr>
        <w:t xml:space="preserve">  </w:t>
      </w:r>
      <w:r w:rsidR="00895867">
        <w:rPr>
          <w:rFonts w:ascii="Calibri" w:eastAsia="Corbel" w:hAnsi="Calibri" w:cs="Verdana"/>
          <w:b/>
          <w:sz w:val="22"/>
          <w:szCs w:val="22"/>
        </w:rPr>
        <w:t>(TCS)</w:t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  <w:t xml:space="preserve">        </w:t>
      </w:r>
      <w:r w:rsidR="00237C37">
        <w:rPr>
          <w:rFonts w:ascii="Calibri" w:eastAsia="Corbel" w:hAnsi="Calibri" w:cs="Verdana"/>
          <w:b/>
          <w:sz w:val="22"/>
          <w:szCs w:val="22"/>
          <w:lang w:val="en-US"/>
        </w:rPr>
        <w:t xml:space="preserve">Oct 2005 – Dec </w:t>
      </w:r>
      <w:r w:rsidR="00237C37" w:rsidRPr="00237C37">
        <w:rPr>
          <w:rFonts w:ascii="Calibri" w:eastAsia="Corbel" w:hAnsi="Calibri" w:cs="Verdana"/>
          <w:b/>
          <w:sz w:val="22"/>
          <w:szCs w:val="22"/>
          <w:lang w:val="en-US"/>
        </w:rPr>
        <w:t>2009</w:t>
      </w:r>
    </w:p>
    <w:p w14:paraId="0F593562" w14:textId="77777777" w:rsidR="00237C37" w:rsidRDefault="00237C37" w:rsidP="00237C37">
      <w:pPr>
        <w:spacing w:before="0" w:after="0"/>
        <w:rPr>
          <w:rFonts w:ascii="Calibri" w:eastAsia="Corbel" w:hAnsi="Calibri" w:cs="Verdana"/>
          <w:b/>
          <w:sz w:val="22"/>
          <w:szCs w:val="22"/>
        </w:rPr>
      </w:pPr>
      <w:r>
        <w:rPr>
          <w:rFonts w:ascii="Calibri" w:eastAsia="Corbel" w:hAnsi="Calibri" w:cs="Verdana"/>
          <w:b/>
          <w:bCs/>
          <w:sz w:val="22"/>
          <w:szCs w:val="22"/>
        </w:rPr>
        <w:t>Project</w:t>
      </w:r>
      <w:r w:rsidRPr="00237C37">
        <w:rPr>
          <w:rFonts w:ascii="Calibri" w:eastAsia="Corbel" w:hAnsi="Calibri" w:cs="Verdana"/>
          <w:b/>
          <w:bCs/>
          <w:sz w:val="22"/>
          <w:szCs w:val="22"/>
        </w:rPr>
        <w:t>: Cellular Network Administrator (CNA)</w:t>
      </w:r>
      <w:r w:rsidRPr="00237C37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, </w:t>
      </w:r>
    </w:p>
    <w:p w14:paraId="6C61B83B" w14:textId="77777777" w:rsidR="00237C37" w:rsidRDefault="00237C37" w:rsidP="00237C37">
      <w:pPr>
        <w:pStyle w:val="NoSpacing"/>
        <w:snapToGrid w:val="0"/>
        <w:jc w:val="both"/>
        <w:rPr>
          <w:rFonts w:eastAsia="Corbel" w:cs="Verdana"/>
        </w:rPr>
      </w:pPr>
      <w:r w:rsidRPr="00237C37">
        <w:rPr>
          <w:rFonts w:eastAsia="Corbel" w:cs="Verdana"/>
          <w:b/>
          <w:bCs/>
        </w:rPr>
        <w:t>Technologies</w:t>
      </w:r>
      <w:r w:rsidRPr="00237C37">
        <w:rPr>
          <w:rFonts w:eastAsia="Corbel" w:cs="Verdana"/>
          <w:b/>
        </w:rPr>
        <w:t xml:space="preserve">: </w:t>
      </w:r>
      <w:r w:rsidRPr="00237C37">
        <w:rPr>
          <w:rFonts w:eastAsia="Corbel" w:cs="Verdana"/>
        </w:rPr>
        <w:t>Java, C++, JavaScript, XML, XSLT, SQL, PL/SQL, JUnit, Log4j, Windows XP, Red Hat LINUX,</w:t>
      </w:r>
    </w:p>
    <w:p w14:paraId="7BE5A225" w14:textId="77777777" w:rsidR="00237C37" w:rsidRPr="00237C37" w:rsidRDefault="00237C37" w:rsidP="00237C37">
      <w:pPr>
        <w:pStyle w:val="NoSpacing"/>
        <w:snapToGrid w:val="0"/>
        <w:jc w:val="both"/>
        <w:rPr>
          <w:rFonts w:cs="Verdana"/>
          <w:bCs/>
        </w:rPr>
      </w:pPr>
      <w:r>
        <w:rPr>
          <w:rFonts w:eastAsia="Corbel" w:cs="Verdana"/>
        </w:rPr>
        <w:t xml:space="preserve">                          </w:t>
      </w:r>
      <w:r w:rsidRPr="00237C37">
        <w:rPr>
          <w:rFonts w:eastAsia="Corbel" w:cs="Verdana"/>
        </w:rPr>
        <w:t xml:space="preserve"> Clearcase, JIRA</w:t>
      </w:r>
    </w:p>
    <w:p w14:paraId="338A693E" w14:textId="77777777"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>: Java Technical Lead, Onsite Coordinator, Scrum Master</w:t>
      </w:r>
    </w:p>
    <w:p w14:paraId="5FF4367B" w14:textId="77777777"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14:paraId="36DAE70C" w14:textId="77777777" w:rsidR="00542F5D" w:rsidRPr="00542F5D" w:rsidRDefault="00542F5D" w:rsidP="002D42E2">
      <w:pPr>
        <w:spacing w:before="0" w:after="0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b/>
          <w:sz w:val="22"/>
          <w:szCs w:val="22"/>
        </w:rPr>
        <w:t xml:space="preserve">Java Technical Lead  </w:t>
      </w:r>
    </w:p>
    <w:p w14:paraId="06DE9373" w14:textId="77777777"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Participating in Requirement review meetings</w:t>
      </w:r>
    </w:p>
    <w:p w14:paraId="23CB5F52" w14:textId="77777777"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Creating HDD, LDD documents</w:t>
      </w:r>
    </w:p>
    <w:p w14:paraId="4C149DA3" w14:textId="77777777"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Development and delivery activities</w:t>
      </w:r>
    </w:p>
    <w:p w14:paraId="4DF04FAE" w14:textId="77777777"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Code review activities</w:t>
      </w:r>
    </w:p>
    <w:p w14:paraId="172D9B68" w14:textId="77777777"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Document review activities</w:t>
      </w:r>
    </w:p>
    <w:p w14:paraId="4BAFAC6A" w14:textId="77777777" w:rsidR="00542F5D" w:rsidRPr="00542F5D" w:rsidRDefault="00542F5D" w:rsidP="00237C37">
      <w:pPr>
        <w:numPr>
          <w:ilvl w:val="0"/>
          <w:numId w:val="12"/>
        </w:numPr>
        <w:spacing w:before="0" w:after="0"/>
        <w:jc w:val="both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for Team competency</w:t>
      </w:r>
    </w:p>
    <w:p w14:paraId="2D762ADC" w14:textId="77777777" w:rsidR="00542F5D" w:rsidRPr="00542F5D" w:rsidRDefault="00542F5D" w:rsidP="002D42E2">
      <w:pPr>
        <w:spacing w:before="0" w:after="0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b/>
          <w:sz w:val="22"/>
          <w:szCs w:val="22"/>
        </w:rPr>
        <w:t>Onsite Co-ordinator</w:t>
      </w:r>
    </w:p>
    <w:p w14:paraId="29571749" w14:textId="77777777"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Coordinating activities between Client and Offshore team</w:t>
      </w:r>
    </w:p>
    <w:p w14:paraId="0D250B70" w14:textId="77777777"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Delivery activities</w:t>
      </w:r>
    </w:p>
    <w:p w14:paraId="613478D7" w14:textId="77777777"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Document version control activities from Onsite</w:t>
      </w:r>
    </w:p>
    <w:p w14:paraId="350CAFF1" w14:textId="77777777"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lastRenderedPageBreak/>
        <w:t>Running test activities on customer servers</w:t>
      </w:r>
    </w:p>
    <w:p w14:paraId="42C6703D" w14:textId="77777777"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Participating in customer issue discussions</w:t>
      </w:r>
    </w:p>
    <w:p w14:paraId="51CCBD22" w14:textId="77777777" w:rsidR="00542F5D" w:rsidRPr="00542F5D" w:rsidRDefault="00542F5D" w:rsidP="00237C37">
      <w:pPr>
        <w:numPr>
          <w:ilvl w:val="0"/>
          <w:numId w:val="13"/>
        </w:numPr>
        <w:spacing w:before="0" w:after="0"/>
        <w:jc w:val="both"/>
        <w:rPr>
          <w:rFonts w:ascii="Calibri" w:hAnsi="Calibri" w:cs="Verdana"/>
          <w:b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Developer activities</w:t>
      </w:r>
    </w:p>
    <w:p w14:paraId="3680AD8D" w14:textId="77777777" w:rsidR="00542F5D" w:rsidRPr="00542F5D" w:rsidRDefault="00542F5D" w:rsidP="002D42E2">
      <w:pPr>
        <w:spacing w:before="0" w:after="0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b/>
          <w:sz w:val="22"/>
          <w:szCs w:val="22"/>
        </w:rPr>
        <w:t>Scrum Master</w:t>
      </w:r>
    </w:p>
    <w:p w14:paraId="018EB8CB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Tech Lead activities</w:t>
      </w:r>
    </w:p>
    <w:p w14:paraId="5B53EA8F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Agile coach activities</w:t>
      </w:r>
    </w:p>
    <w:p w14:paraId="3D5A4D3D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Sprint delivery activities</w:t>
      </w:r>
    </w:p>
    <w:p w14:paraId="4C51E192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Attending product backlog grooming sessions</w:t>
      </w:r>
    </w:p>
    <w:p w14:paraId="7C4771A8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 Sprint planning meetings</w:t>
      </w:r>
    </w:p>
    <w:p w14:paraId="5BE02F25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Creating tasks in JIRA tool</w:t>
      </w:r>
    </w:p>
    <w:p w14:paraId="427D74AF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 daily stand up meetings</w:t>
      </w:r>
    </w:p>
    <w:p w14:paraId="61F23A09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Responsible to eliminate impediments and facilitate the team optimum performance</w:t>
      </w:r>
    </w:p>
    <w:p w14:paraId="24A94AA8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 Sprint demo to PO and Customer</w:t>
      </w:r>
    </w:p>
    <w:p w14:paraId="0DA1CB47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eastAsia="Calibri" w:hAnsi="Calibri" w:cs="Verdana"/>
          <w:sz w:val="22"/>
          <w:szCs w:val="22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Conducting</w:t>
      </w:r>
      <w:r w:rsidRPr="00542F5D">
        <w:rPr>
          <w:rFonts w:ascii="Calibri" w:eastAsia="Calibri" w:hAnsi="Calibri" w:cs="Verdana"/>
          <w:sz w:val="22"/>
          <w:szCs w:val="22"/>
        </w:rPr>
        <w:t xml:space="preserve"> Retrospective </w:t>
      </w:r>
      <w:r w:rsidRPr="00542F5D">
        <w:rPr>
          <w:rFonts w:ascii="Calibri" w:hAnsi="Calibri" w:cs="Verdana"/>
          <w:sz w:val="22"/>
          <w:szCs w:val="22"/>
          <w:lang w:val="en-US"/>
        </w:rPr>
        <w:t>meetings</w:t>
      </w:r>
    </w:p>
    <w:p w14:paraId="130017C5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eastAsia="Calibri" w:hAnsi="Calibri" w:cs="Verdana"/>
          <w:sz w:val="22"/>
          <w:szCs w:val="22"/>
        </w:rPr>
        <w:t xml:space="preserve">Helping the </w:t>
      </w:r>
      <w:r w:rsidRPr="00542F5D">
        <w:rPr>
          <w:rFonts w:ascii="Calibri" w:hAnsi="Calibri" w:cs="Verdana"/>
          <w:sz w:val="22"/>
          <w:szCs w:val="22"/>
          <w:lang w:val="en-US"/>
        </w:rPr>
        <w:t>team from interruptions during sprint</w:t>
      </w:r>
    </w:p>
    <w:p w14:paraId="059CA428" w14:textId="77777777" w:rsidR="00542F5D" w:rsidRPr="00542F5D" w:rsidRDefault="00542F5D" w:rsidP="00237C37">
      <w:pPr>
        <w:numPr>
          <w:ilvl w:val="0"/>
          <w:numId w:val="14"/>
        </w:numPr>
        <w:spacing w:before="0" w:after="0"/>
        <w:jc w:val="both"/>
        <w:rPr>
          <w:rFonts w:ascii="Calibri" w:eastAsia="Corbel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Removing obstacles that affect the team</w:t>
      </w:r>
    </w:p>
    <w:p w14:paraId="65523FDC" w14:textId="77777777" w:rsidR="00542F5D" w:rsidRPr="00542F5D" w:rsidRDefault="00542F5D" w:rsidP="00237C37">
      <w:pPr>
        <w:numPr>
          <w:ilvl w:val="0"/>
          <w:numId w:val="14"/>
        </w:numPr>
        <w:snapToGrid w:val="0"/>
        <w:spacing w:before="0" w:after="0"/>
        <w:jc w:val="both"/>
        <w:rPr>
          <w:rFonts w:ascii="Calibri" w:eastAsia="Corbel" w:hAnsi="Calibri" w:cs="Verdana"/>
          <w:bCs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Cs/>
          <w:sz w:val="22"/>
          <w:szCs w:val="22"/>
          <w:lang w:val="en-US"/>
        </w:rPr>
        <w:t>Burn down chart discussions with Customer when required</w:t>
      </w:r>
    </w:p>
    <w:p w14:paraId="1F68D701" w14:textId="77777777" w:rsidR="00542F5D" w:rsidRPr="00542F5D" w:rsidRDefault="00542F5D" w:rsidP="002D42E2">
      <w:pPr>
        <w:snapToGrid w:val="0"/>
        <w:spacing w:before="0" w:after="0"/>
        <w:jc w:val="both"/>
        <w:rPr>
          <w:rFonts w:ascii="Calibri" w:eastAsia="Corbel" w:hAnsi="Calibri" w:cs="Verdana"/>
          <w:bCs/>
          <w:sz w:val="22"/>
          <w:szCs w:val="22"/>
          <w:lang w:val="en-US"/>
        </w:rPr>
      </w:pPr>
    </w:p>
    <w:p w14:paraId="140D136A" w14:textId="77777777"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14:paraId="54AE7903" w14:textId="77777777"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14:paraId="44654813" w14:textId="77777777"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14:paraId="7C8ACE86" w14:textId="77777777" w:rsidR="0035199E" w:rsidRDefault="0035199E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</w:p>
    <w:p w14:paraId="7421F1C6" w14:textId="77777777"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 xml:space="preserve">: Lucent </w:t>
      </w:r>
      <w:r w:rsidR="00E24FE3" w:rsidRPr="00542F5D">
        <w:rPr>
          <w:rFonts w:ascii="Calibri" w:eastAsia="Corbel" w:hAnsi="Calibri" w:cs="Verdana"/>
          <w:b/>
          <w:sz w:val="22"/>
          <w:szCs w:val="22"/>
        </w:rPr>
        <w:t>Technologies,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USA</w:t>
      </w:r>
      <w:r w:rsidR="00237C37" w:rsidRPr="00542F5D">
        <w:rPr>
          <w:rFonts w:ascii="Calibri" w:eastAsia="Corbel" w:hAnsi="Calibri" w:cs="Verdana"/>
          <w:b/>
          <w:sz w:val="22"/>
          <w:szCs w:val="22"/>
        </w:rPr>
        <w:t xml:space="preserve">   </w:t>
      </w:r>
      <w:r w:rsidR="00895867">
        <w:rPr>
          <w:rFonts w:ascii="Calibri" w:eastAsia="Corbel" w:hAnsi="Calibri" w:cs="Verdana"/>
          <w:b/>
          <w:sz w:val="22"/>
          <w:szCs w:val="22"/>
        </w:rPr>
        <w:t>(Datacore Technologies)</w:t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  <w:t xml:space="preserve">                    </w:t>
      </w:r>
      <w:r w:rsidR="00237C37">
        <w:rPr>
          <w:rFonts w:ascii="Calibri" w:eastAsia="Corbel" w:hAnsi="Calibri" w:cs="Verdana"/>
          <w:b/>
          <w:sz w:val="22"/>
          <w:szCs w:val="22"/>
          <w:lang w:val="en-US"/>
        </w:rPr>
        <w:t xml:space="preserve">July 2004 -  Sept </w:t>
      </w:r>
      <w:r w:rsidR="00237C37" w:rsidRPr="00237C37">
        <w:rPr>
          <w:rFonts w:ascii="Calibri" w:eastAsia="Corbel" w:hAnsi="Calibri" w:cs="Verdana"/>
          <w:b/>
          <w:sz w:val="22"/>
          <w:szCs w:val="22"/>
          <w:lang w:val="en-US"/>
        </w:rPr>
        <w:t>2005</w:t>
      </w:r>
    </w:p>
    <w:p w14:paraId="554525F3" w14:textId="77777777" w:rsidR="00237C37" w:rsidRPr="00237C37" w:rsidRDefault="00237C37" w:rsidP="00237C37">
      <w:pPr>
        <w:snapToGrid w:val="0"/>
        <w:spacing w:before="0" w:after="0"/>
        <w:jc w:val="both"/>
        <w:rPr>
          <w:rFonts w:ascii="Calibri" w:eastAsia="Corbel" w:hAnsi="Calibri" w:cs="Verdana"/>
          <w:b/>
          <w:bCs/>
          <w:sz w:val="22"/>
          <w:szCs w:val="22"/>
          <w:lang w:val="en-US"/>
        </w:rPr>
      </w:pPr>
      <w:r>
        <w:rPr>
          <w:rFonts w:ascii="Calibri" w:eastAsia="Corbel" w:hAnsi="Calibri" w:cs="Verdana"/>
          <w:b/>
          <w:bCs/>
          <w:sz w:val="22"/>
          <w:szCs w:val="22"/>
          <w:lang w:val="en-US"/>
        </w:rPr>
        <w:t>Project</w:t>
      </w: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: NMS (Network Management Systems)</w:t>
      </w:r>
      <w:r w:rsidR="00895867">
        <w:rPr>
          <w:rFonts w:ascii="Calibri" w:eastAsia="Corbel" w:hAnsi="Calibri" w:cs="Verdana"/>
          <w:b/>
          <w:bCs/>
          <w:sz w:val="22"/>
          <w:szCs w:val="22"/>
          <w:lang w:val="en-US"/>
        </w:rPr>
        <w:t>, Offshore</w:t>
      </w:r>
    </w:p>
    <w:p w14:paraId="58CDC034" w14:textId="77777777" w:rsidR="00237C37" w:rsidRPr="00237C37" w:rsidRDefault="00237C37" w:rsidP="00237C37">
      <w:pPr>
        <w:snapToGrid w:val="0"/>
        <w:spacing w:before="0" w:after="0"/>
        <w:jc w:val="both"/>
        <w:rPr>
          <w:rFonts w:ascii="Calibri" w:eastAsia="Corbel" w:hAnsi="Calibri" w:cs="Verdana"/>
          <w:b/>
          <w:bCs/>
          <w:sz w:val="22"/>
          <w:szCs w:val="22"/>
        </w:rPr>
      </w:pPr>
      <w:r w:rsidRPr="00237C37">
        <w:rPr>
          <w:rFonts w:ascii="Calibri" w:eastAsia="Corbel" w:hAnsi="Calibri" w:cs="Verdana"/>
          <w:b/>
          <w:bCs/>
          <w:sz w:val="22"/>
          <w:szCs w:val="22"/>
          <w:lang w:val="en-US"/>
        </w:rPr>
        <w:t>Technologies</w:t>
      </w:r>
      <w:r w:rsidRPr="00237C37">
        <w:rPr>
          <w:rFonts w:ascii="Calibri" w:eastAsia="Corbel" w:hAnsi="Calibri" w:cs="Verdana"/>
          <w:b/>
          <w:sz w:val="22"/>
          <w:szCs w:val="22"/>
          <w:lang w:val="en-US"/>
        </w:rPr>
        <w:t>: Java, Unix, Tuxedo, Sablime, Clearcase, JavaScript, JUnit &amp; Sybase</w:t>
      </w:r>
    </w:p>
    <w:p w14:paraId="68537E6E" w14:textId="77777777"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: Technical Lead </w:t>
      </w:r>
    </w:p>
    <w:p w14:paraId="66261F3F" w14:textId="77777777"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14:paraId="5F899332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Reviewed the functional, design, source code and test specifications</w:t>
      </w:r>
    </w:p>
    <w:p w14:paraId="3BE0C0CD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Involved in developing the complete front end development using Java Swing</w:t>
      </w:r>
    </w:p>
    <w:p w14:paraId="385157EF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Author for Functional, Design and Test Specifications.</w:t>
      </w:r>
    </w:p>
    <w:p w14:paraId="23A72F09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Implemented the presentation layer with HTML, XHTML and JavaScript</w:t>
      </w:r>
    </w:p>
    <w:p w14:paraId="5FC4437C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Used JDBC for database access</w:t>
      </w:r>
    </w:p>
    <w:p w14:paraId="075DD660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Written and executed the Test Scripts using JUNIT</w:t>
      </w:r>
    </w:p>
    <w:p w14:paraId="35F5CAB0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Participated in System Testing activities</w:t>
      </w:r>
    </w:p>
    <w:p w14:paraId="316D830D" w14:textId="77777777" w:rsidR="00542F5D" w:rsidRPr="00542F5D" w:rsidRDefault="00542F5D" w:rsidP="00237C37">
      <w:pPr>
        <w:pStyle w:val="ListParagraph"/>
        <w:numPr>
          <w:ilvl w:val="0"/>
          <w:numId w:val="15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Prepared the Installation, Customer guide and Configuration document which were delivered to the customer along with the product</w:t>
      </w:r>
    </w:p>
    <w:p w14:paraId="51495DA4" w14:textId="77777777" w:rsidR="00542F5D" w:rsidRPr="00542F5D" w:rsidRDefault="00542F5D" w:rsidP="00237C37">
      <w:pPr>
        <w:numPr>
          <w:ilvl w:val="0"/>
          <w:numId w:val="15"/>
        </w:numPr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Participated in Code Review activities</w:t>
      </w:r>
    </w:p>
    <w:p w14:paraId="069A4734" w14:textId="77777777" w:rsidR="00542F5D" w:rsidRPr="00542F5D" w:rsidRDefault="00542F5D" w:rsidP="00237C37">
      <w:pPr>
        <w:numPr>
          <w:ilvl w:val="0"/>
          <w:numId w:val="15"/>
        </w:numPr>
        <w:snapToGrid w:val="0"/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bCs/>
          <w:sz w:val="22"/>
          <w:szCs w:val="22"/>
          <w:lang w:val="en-US"/>
        </w:rPr>
        <w:t>Participated in Bug fixing activities</w:t>
      </w:r>
    </w:p>
    <w:p w14:paraId="67AA5B92" w14:textId="77777777" w:rsidR="00542F5D" w:rsidRPr="00542F5D" w:rsidRDefault="00542F5D" w:rsidP="002D42E2">
      <w:pPr>
        <w:snapToGrid w:val="0"/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</w:p>
    <w:p w14:paraId="0D87ED66" w14:textId="77777777" w:rsidR="001C425F" w:rsidRPr="001C425F" w:rsidRDefault="00542F5D" w:rsidP="002D42E2">
      <w:pPr>
        <w:spacing w:before="0" w:after="0"/>
        <w:rPr>
          <w:rFonts w:ascii="Calibri" w:eastAsia="Corbel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Client</w:t>
      </w:r>
      <w:r w:rsidRPr="00542F5D">
        <w:rPr>
          <w:rFonts w:ascii="Calibri" w:eastAsia="Corbel" w:hAnsi="Calibri" w:cs="Verdana"/>
          <w:b/>
          <w:sz w:val="22"/>
          <w:szCs w:val="22"/>
        </w:rPr>
        <w:t>: Broadcom</w:t>
      </w:r>
      <w:r w:rsidR="00895867">
        <w:rPr>
          <w:rFonts w:ascii="Calibri" w:eastAsia="Corbel" w:hAnsi="Calibri" w:cs="Verdana"/>
          <w:b/>
          <w:sz w:val="22"/>
          <w:szCs w:val="22"/>
        </w:rPr>
        <w:t>, USA</w:t>
      </w:r>
      <w:r w:rsidR="001C425F" w:rsidRPr="00542F5D">
        <w:rPr>
          <w:rFonts w:ascii="Calibri" w:eastAsia="Corbel" w:hAnsi="Calibri" w:cs="Verdana"/>
          <w:b/>
          <w:sz w:val="22"/>
          <w:szCs w:val="22"/>
        </w:rPr>
        <w:t xml:space="preserve"> </w:t>
      </w:r>
      <w:r w:rsidR="00895867">
        <w:rPr>
          <w:rFonts w:ascii="Calibri" w:eastAsia="Corbel" w:hAnsi="Calibri" w:cs="Verdana"/>
          <w:b/>
          <w:sz w:val="22"/>
          <w:szCs w:val="22"/>
        </w:rPr>
        <w:t xml:space="preserve">   (Deccanet Designs)</w:t>
      </w:r>
      <w:r w:rsidR="001C425F" w:rsidRPr="00542F5D">
        <w:rPr>
          <w:rFonts w:ascii="Calibri" w:eastAsia="Corbel" w:hAnsi="Calibri" w:cs="Verdana"/>
          <w:b/>
          <w:sz w:val="22"/>
          <w:szCs w:val="22"/>
        </w:rPr>
        <w:t xml:space="preserve">  </w:t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</w:r>
      <w:r w:rsidR="00895867">
        <w:rPr>
          <w:rFonts w:ascii="Calibri" w:eastAsia="Corbel" w:hAnsi="Calibri" w:cs="Verdana"/>
          <w:b/>
          <w:sz w:val="22"/>
          <w:szCs w:val="22"/>
        </w:rPr>
        <w:tab/>
        <w:t xml:space="preserve">                    </w:t>
      </w:r>
      <w:r w:rsidR="001C425F" w:rsidRPr="001C425F">
        <w:rPr>
          <w:rFonts w:ascii="Calibri" w:eastAsia="Corbel" w:hAnsi="Calibri" w:cs="Verdana"/>
          <w:b/>
          <w:sz w:val="22"/>
          <w:szCs w:val="22"/>
          <w:lang w:val="en-US"/>
        </w:rPr>
        <w:t>Feb 2002 – June 2004</w:t>
      </w:r>
    </w:p>
    <w:p w14:paraId="32AB111C" w14:textId="77777777" w:rsidR="001C425F" w:rsidRDefault="00895867" w:rsidP="001C425F">
      <w:pPr>
        <w:snapToGrid w:val="0"/>
        <w:spacing w:before="0" w:after="0"/>
        <w:jc w:val="both"/>
        <w:rPr>
          <w:rFonts w:ascii="Calibri" w:eastAsia="Corbel" w:hAnsi="Calibri" w:cs="Verdana"/>
          <w:b/>
          <w:sz w:val="22"/>
          <w:szCs w:val="22"/>
          <w:lang w:val="en-US"/>
        </w:rPr>
      </w:pPr>
      <w:r>
        <w:rPr>
          <w:rFonts w:ascii="Calibri" w:eastAsia="Corbel" w:hAnsi="Calibri" w:cs="Verdana"/>
          <w:b/>
          <w:sz w:val="22"/>
          <w:szCs w:val="22"/>
          <w:lang w:val="en-US"/>
        </w:rPr>
        <w:t>Project</w:t>
      </w:r>
      <w:r w:rsidR="001C425F" w:rsidRPr="001C425F">
        <w:rPr>
          <w:rFonts w:ascii="Calibri" w:eastAsia="Corbel" w:hAnsi="Calibri" w:cs="Verdana"/>
          <w:b/>
          <w:sz w:val="22"/>
          <w:szCs w:val="22"/>
          <w:lang w:val="en-US"/>
        </w:rPr>
        <w:t>: MST (MUI System Testing)</w:t>
      </w:r>
      <w:r>
        <w:rPr>
          <w:rFonts w:ascii="Calibri" w:eastAsia="Corbel" w:hAnsi="Calibri" w:cs="Verdana"/>
          <w:b/>
          <w:sz w:val="22"/>
          <w:szCs w:val="22"/>
          <w:lang w:val="en-US"/>
        </w:rPr>
        <w:t>, Offshore</w:t>
      </w:r>
    </w:p>
    <w:p w14:paraId="67BC3BB5" w14:textId="77777777" w:rsidR="001C425F" w:rsidRPr="001C425F" w:rsidRDefault="001C425F" w:rsidP="001C425F">
      <w:pPr>
        <w:pStyle w:val="NoSpacing"/>
        <w:snapToGrid w:val="0"/>
        <w:jc w:val="both"/>
        <w:rPr>
          <w:rFonts w:cs="Verdana"/>
          <w:bCs/>
        </w:rPr>
      </w:pPr>
      <w:r w:rsidRPr="001C425F">
        <w:rPr>
          <w:rFonts w:eastAsia="Corbel" w:cs="Verdana"/>
          <w:b/>
          <w:bCs/>
        </w:rPr>
        <w:t>Technologies</w:t>
      </w:r>
      <w:r w:rsidRPr="001C425F">
        <w:rPr>
          <w:rFonts w:eastAsia="Corbel" w:cs="Verdana"/>
          <w:b/>
        </w:rPr>
        <w:t xml:space="preserve">: </w:t>
      </w:r>
      <w:r w:rsidRPr="001C425F">
        <w:rPr>
          <w:rFonts w:eastAsia="Corbel" w:cs="Verdana"/>
        </w:rPr>
        <w:t>Java, JavaScript, HTML, CSS, JDK, JDBC, Oracle, XML, XSL, Solaris and UML</w:t>
      </w:r>
    </w:p>
    <w:p w14:paraId="3B4B751B" w14:textId="77777777" w:rsidR="00542F5D" w:rsidRPr="00542F5D" w:rsidRDefault="00542F5D" w:rsidP="002D42E2">
      <w:pPr>
        <w:spacing w:before="0" w:after="0"/>
        <w:rPr>
          <w:rFonts w:ascii="Calibri" w:eastAsia="Corbel" w:hAnsi="Calibri" w:cs="Verdana"/>
          <w:b/>
          <w:bCs/>
          <w:sz w:val="22"/>
          <w:szCs w:val="22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  <w:lang w:val="en-US"/>
        </w:rPr>
        <w:t>Role</w:t>
      </w:r>
      <w:r w:rsidRPr="00542F5D">
        <w:rPr>
          <w:rFonts w:ascii="Calibri" w:eastAsia="Corbel" w:hAnsi="Calibri" w:cs="Verdana"/>
          <w:b/>
          <w:sz w:val="22"/>
          <w:szCs w:val="22"/>
          <w:lang w:val="en-US"/>
        </w:rPr>
        <w:t xml:space="preserve">: Developer </w:t>
      </w:r>
    </w:p>
    <w:p w14:paraId="58D86B4B" w14:textId="77777777" w:rsidR="00542F5D" w:rsidRPr="00542F5D" w:rsidRDefault="00542F5D" w:rsidP="002D42E2">
      <w:pPr>
        <w:spacing w:before="0" w:after="0"/>
        <w:rPr>
          <w:rFonts w:ascii="Calibri" w:hAnsi="Calibri" w:cs="Verdana"/>
          <w:b/>
          <w:sz w:val="22"/>
          <w:szCs w:val="22"/>
          <w:lang w:val="en-US"/>
        </w:rPr>
      </w:pPr>
      <w:r w:rsidRPr="00542F5D">
        <w:rPr>
          <w:rFonts w:ascii="Calibri" w:eastAsia="Corbel" w:hAnsi="Calibri" w:cs="Verdana"/>
          <w:b/>
          <w:bCs/>
          <w:sz w:val="22"/>
          <w:szCs w:val="22"/>
        </w:rPr>
        <w:t>Responsibilities</w:t>
      </w:r>
      <w:r w:rsidRPr="00542F5D">
        <w:rPr>
          <w:rFonts w:ascii="Calibri" w:eastAsia="Corbel" w:hAnsi="Calibri" w:cs="Verdana"/>
          <w:b/>
          <w:sz w:val="22"/>
          <w:szCs w:val="22"/>
        </w:rPr>
        <w:t>:</w:t>
      </w:r>
    </w:p>
    <w:p w14:paraId="0198F7F6" w14:textId="77777777"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Participated as a observer in Requirement discussions</w:t>
      </w:r>
    </w:p>
    <w:p w14:paraId="646D586E" w14:textId="77777777"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Developing JUnit Test cases</w:t>
      </w:r>
    </w:p>
    <w:p w14:paraId="51E6596A" w14:textId="77777777"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Testing on Simulator</w:t>
      </w:r>
    </w:p>
    <w:p w14:paraId="0D011A91" w14:textId="77777777" w:rsidR="00542F5D" w:rsidRPr="00542F5D" w:rsidRDefault="00542F5D" w:rsidP="001C425F">
      <w:pPr>
        <w:numPr>
          <w:ilvl w:val="0"/>
          <w:numId w:val="16"/>
        </w:numPr>
        <w:spacing w:before="0" w:after="0"/>
        <w:jc w:val="both"/>
        <w:rPr>
          <w:rFonts w:ascii="Calibri" w:hAnsi="Calibri" w:cs="Verdana"/>
          <w:bCs/>
          <w:sz w:val="22"/>
          <w:szCs w:val="22"/>
          <w:lang w:val="en-US"/>
        </w:rPr>
      </w:pPr>
      <w:r w:rsidRPr="00542F5D">
        <w:rPr>
          <w:rFonts w:ascii="Calibri" w:hAnsi="Calibri" w:cs="Verdana"/>
          <w:sz w:val="22"/>
          <w:szCs w:val="22"/>
          <w:lang w:val="en-US"/>
        </w:rPr>
        <w:t>Participation in Test Case and Test Spec documentation</w:t>
      </w:r>
    </w:p>
    <w:p w14:paraId="7E64E518" w14:textId="77777777" w:rsidR="00542F5D" w:rsidRPr="00542F5D" w:rsidRDefault="00542F5D" w:rsidP="001C425F">
      <w:pPr>
        <w:numPr>
          <w:ilvl w:val="0"/>
          <w:numId w:val="16"/>
        </w:numPr>
        <w:snapToGrid w:val="0"/>
        <w:spacing w:before="0" w:after="0"/>
        <w:jc w:val="both"/>
        <w:rPr>
          <w:rFonts w:ascii="Calibri" w:hAnsi="Calibri" w:cs="Verdana"/>
          <w:bCs/>
          <w:sz w:val="22"/>
          <w:szCs w:val="22"/>
        </w:rPr>
      </w:pPr>
      <w:r w:rsidRPr="00542F5D">
        <w:rPr>
          <w:rFonts w:ascii="Calibri" w:hAnsi="Calibri" w:cs="Verdana"/>
          <w:bCs/>
          <w:sz w:val="22"/>
          <w:szCs w:val="22"/>
          <w:lang w:val="en-US"/>
        </w:rPr>
        <w:t>Manual testing of NEC Handsets</w:t>
      </w:r>
    </w:p>
    <w:p w14:paraId="7FB5C14D" w14:textId="77777777" w:rsidR="00542F5D" w:rsidRPr="00542F5D" w:rsidRDefault="00542F5D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14:paraId="7AC5A347" w14:textId="77777777" w:rsidR="00542F5D" w:rsidRPr="00542F5D" w:rsidRDefault="00542F5D" w:rsidP="002D42E2">
      <w:pPr>
        <w:spacing w:before="0" w:after="0"/>
        <w:rPr>
          <w:rFonts w:ascii="Calibri" w:hAnsi="Calibri" w:cs="Verdana"/>
          <w:bCs/>
          <w:sz w:val="22"/>
          <w:szCs w:val="22"/>
        </w:rPr>
      </w:pPr>
    </w:p>
    <w:p w14:paraId="0B15C1D3" w14:textId="77777777" w:rsidR="00542F5D" w:rsidRPr="00542F5D" w:rsidRDefault="001C425F" w:rsidP="002D42E2">
      <w:pPr>
        <w:spacing w:before="0" w:after="0"/>
        <w:rPr>
          <w:rFonts w:ascii="Calibri" w:hAnsi="Calibri" w:cs="Verdana"/>
          <w:b/>
          <w:bCs/>
          <w:sz w:val="22"/>
          <w:szCs w:val="22"/>
          <w:u w:val="single"/>
        </w:rPr>
      </w:pPr>
      <w:r w:rsidRPr="00542F5D">
        <w:rPr>
          <w:rFonts w:ascii="Calibri" w:hAnsi="Calibri" w:cs="Verdana"/>
          <w:b/>
          <w:bCs/>
          <w:sz w:val="22"/>
          <w:szCs w:val="22"/>
          <w:u w:val="single"/>
        </w:rPr>
        <w:t>REFERENCES</w:t>
      </w:r>
    </w:p>
    <w:p w14:paraId="5CB965D6" w14:textId="77777777" w:rsidR="001C425F" w:rsidRPr="00542F5D" w:rsidRDefault="001C425F" w:rsidP="001C425F">
      <w:pPr>
        <w:numPr>
          <w:ilvl w:val="0"/>
          <w:numId w:val="17"/>
        </w:numPr>
        <w:spacing w:before="0" w:after="0"/>
        <w:rPr>
          <w:rFonts w:ascii="Calibri" w:hAnsi="Calibri" w:cs="Verdana"/>
          <w:bCs/>
          <w:sz w:val="22"/>
          <w:szCs w:val="22"/>
        </w:rPr>
      </w:pPr>
      <w:r w:rsidRPr="00542F5D">
        <w:rPr>
          <w:rFonts w:ascii="Calibri" w:hAnsi="Calibri" w:cs="Verdana"/>
          <w:bCs/>
          <w:sz w:val="22"/>
          <w:szCs w:val="22"/>
        </w:rPr>
        <w:t>Available upon need</w:t>
      </w:r>
    </w:p>
    <w:sectPr w:rsidR="001C425F" w:rsidRPr="00542F5D" w:rsidSect="00FD3FE7">
      <w:headerReference w:type="default" r:id="rId7"/>
      <w:footerReference w:type="default" r:id="rId8"/>
      <w:pgSz w:w="11906" w:h="16838"/>
      <w:pgMar w:top="1008" w:right="1152" w:bottom="1008" w:left="1296" w:header="720" w:footer="720" w:gutter="0"/>
      <w:cols w:space="720"/>
      <w:docGrid w:linePitch="600" w:charSpace="450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94636" w14:textId="77777777" w:rsidR="00F944C2" w:rsidRDefault="00F944C2">
      <w:pPr>
        <w:spacing w:before="0" w:after="0"/>
      </w:pPr>
      <w:r>
        <w:separator/>
      </w:r>
    </w:p>
  </w:endnote>
  <w:endnote w:type="continuationSeparator" w:id="0">
    <w:p w14:paraId="198C2E2E" w14:textId="77777777" w:rsidR="00F944C2" w:rsidRDefault="00F944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oxima-nova">
    <w:altName w:val="Arial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4CBD" w14:textId="77777777" w:rsidR="00973D9D" w:rsidRDefault="00973D9D">
    <w:pPr>
      <w:pStyle w:val="Footer"/>
      <w:jc w:val="center"/>
    </w:pPr>
  </w:p>
  <w:p w14:paraId="5CB9B7B7" w14:textId="03F0196D" w:rsidR="00542F5D" w:rsidRPr="00542F5D" w:rsidRDefault="004C176A">
    <w:pPr>
      <w:pStyle w:val="Footer"/>
      <w:jc w:val="center"/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5A1A22D9" wp14:editId="04EFF0A8">
              <wp:simplePos x="0" y="0"/>
              <wp:positionH relativeFrom="column">
                <wp:posOffset>9525</wp:posOffset>
              </wp:positionH>
              <wp:positionV relativeFrom="paragraph">
                <wp:posOffset>-165736</wp:posOffset>
              </wp:positionV>
              <wp:extent cx="6010275" cy="0"/>
              <wp:effectExtent l="38100" t="57150" r="28575" b="95250"/>
              <wp:wrapNone/>
              <wp:docPr id="280715518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496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.75pt;margin-top:-13.05pt;width:473.25pt;height:0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" strokecolor="#900" strokeweight="2.5pt">
              <v:shadow on="t" color="black" opacity="26214f" origin="-.5,-.5" offset=".74836mm,.74836mm"/>
            </v:shape>
          </w:pict>
        </mc:Fallback>
      </mc:AlternateContent>
    </w:r>
    <w:r w:rsidR="00542F5D" w:rsidRPr="00542F5D">
      <w:rPr>
        <w:rFonts w:ascii="Calibri" w:hAnsi="Calibri"/>
      </w:rPr>
      <w:t xml:space="preserve">Page </w:t>
    </w:r>
    <w:r w:rsidR="00542F5D" w:rsidRPr="00542F5D">
      <w:rPr>
        <w:rFonts w:ascii="Calibri" w:hAnsi="Calibri"/>
      </w:rPr>
      <w:fldChar w:fldCharType="begin"/>
    </w:r>
    <w:r w:rsidR="00542F5D" w:rsidRPr="00542F5D">
      <w:rPr>
        <w:rFonts w:ascii="Calibri" w:hAnsi="Calibri"/>
      </w:rPr>
      <w:instrText xml:space="preserve"> PAGE </w:instrText>
    </w:r>
    <w:r w:rsidR="00542F5D" w:rsidRPr="00542F5D">
      <w:rPr>
        <w:rFonts w:ascii="Calibri" w:hAnsi="Calibri"/>
      </w:rPr>
      <w:fldChar w:fldCharType="separate"/>
    </w:r>
    <w:r w:rsidR="00F13507">
      <w:rPr>
        <w:rFonts w:ascii="Calibri" w:hAnsi="Calibri"/>
        <w:noProof/>
      </w:rPr>
      <w:t>1</w:t>
    </w:r>
    <w:r w:rsidR="00542F5D" w:rsidRPr="00542F5D">
      <w:rPr>
        <w:rFonts w:ascii="Calibri" w:hAnsi="Calibri"/>
      </w:rPr>
      <w:fldChar w:fldCharType="end"/>
    </w:r>
    <w:r w:rsidR="00542F5D" w:rsidRPr="00542F5D">
      <w:rPr>
        <w:rFonts w:ascii="Calibri" w:hAnsi="Calibri"/>
      </w:rPr>
      <w:t xml:space="preserve"> of </w:t>
    </w:r>
    <w:r w:rsidR="00542F5D" w:rsidRPr="00542F5D">
      <w:rPr>
        <w:rFonts w:ascii="Calibri" w:hAnsi="Calibri"/>
      </w:rPr>
      <w:fldChar w:fldCharType="begin"/>
    </w:r>
    <w:r w:rsidR="00542F5D" w:rsidRPr="00542F5D">
      <w:rPr>
        <w:rFonts w:ascii="Calibri" w:hAnsi="Calibri"/>
      </w:rPr>
      <w:instrText xml:space="preserve"> NUMPAGES \*Arabic </w:instrText>
    </w:r>
    <w:r w:rsidR="00542F5D" w:rsidRPr="00542F5D">
      <w:rPr>
        <w:rFonts w:ascii="Calibri" w:hAnsi="Calibri"/>
      </w:rPr>
      <w:fldChar w:fldCharType="separate"/>
    </w:r>
    <w:r w:rsidR="00F13507">
      <w:rPr>
        <w:rFonts w:ascii="Calibri" w:hAnsi="Calibri"/>
        <w:noProof/>
      </w:rPr>
      <w:t>3</w:t>
    </w:r>
    <w:r w:rsidR="00542F5D" w:rsidRPr="00542F5D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8C8F6" w14:textId="77777777" w:rsidR="00F944C2" w:rsidRDefault="00F944C2">
      <w:pPr>
        <w:spacing w:before="0" w:after="0"/>
      </w:pPr>
      <w:r>
        <w:separator/>
      </w:r>
    </w:p>
  </w:footnote>
  <w:footnote w:type="continuationSeparator" w:id="0">
    <w:p w14:paraId="3A56AC5B" w14:textId="77777777" w:rsidR="00F944C2" w:rsidRDefault="00F944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7159B" w14:textId="35ED9F05" w:rsidR="00FD3FE7" w:rsidRPr="00542F5D" w:rsidRDefault="00F13507" w:rsidP="002D42E2">
    <w:pPr>
      <w:tabs>
        <w:tab w:val="left" w:pos="2160"/>
        <w:tab w:val="left" w:pos="2595"/>
        <w:tab w:val="left" w:pos="2898"/>
        <w:tab w:val="center" w:pos="4729"/>
        <w:tab w:val="left" w:pos="8838"/>
      </w:tabs>
      <w:spacing w:before="0" w:after="0"/>
      <w:jc w:val="center"/>
      <w:rPr>
        <w:rFonts w:ascii="Calibri" w:hAnsi="Calibri" w:cs="Verdana"/>
        <w:b/>
        <w:bCs/>
        <w:sz w:val="24"/>
        <w:szCs w:val="24"/>
      </w:rPr>
    </w:pPr>
    <w:r w:rsidRPr="004C176A">
      <w:rPr>
        <w:b/>
        <w:bCs/>
        <w:noProof/>
        <w:sz w:val="36"/>
        <w:szCs w:val="36"/>
        <w:lang w:val="en-US" w:eastAsia="en-US"/>
      </w:rPr>
      <w:drawing>
        <wp:anchor distT="0" distB="0" distL="114300" distR="114300" simplePos="0" relativeHeight="251726336" behindDoc="0" locked="0" layoutInCell="1" allowOverlap="1" wp14:anchorId="292BF8AF" wp14:editId="16F00C8C">
          <wp:simplePos x="0" y="0"/>
          <wp:positionH relativeFrom="column">
            <wp:posOffset>2493010</wp:posOffset>
          </wp:positionH>
          <wp:positionV relativeFrom="paragraph">
            <wp:posOffset>-381635</wp:posOffset>
          </wp:positionV>
          <wp:extent cx="1046480" cy="369570"/>
          <wp:effectExtent l="19050" t="0" r="1270" b="0"/>
          <wp:wrapNone/>
          <wp:docPr id="6" name="Picture 4" descr="ScrumMaster_Certification-300x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crumMaster_Certification-300x10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48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C176A">
      <w:rPr>
        <w:b/>
        <w:bCs/>
        <w:noProof/>
        <w:sz w:val="36"/>
        <w:szCs w:val="36"/>
        <w:lang w:val="en-US" w:eastAsia="en-US"/>
      </w:rPr>
      <w:drawing>
        <wp:anchor distT="0" distB="0" distL="114300" distR="114300" simplePos="0" relativeHeight="251588096" behindDoc="0" locked="0" layoutInCell="1" allowOverlap="1" wp14:anchorId="121E0877" wp14:editId="25377A26">
          <wp:simplePos x="0" y="0"/>
          <wp:positionH relativeFrom="column">
            <wp:posOffset>581025</wp:posOffset>
          </wp:positionH>
          <wp:positionV relativeFrom="paragraph">
            <wp:posOffset>-313690</wp:posOffset>
          </wp:positionV>
          <wp:extent cx="356235" cy="438150"/>
          <wp:effectExtent l="19050" t="0" r="5715" b="0"/>
          <wp:wrapNone/>
          <wp:docPr id="4" name="Picture 1" descr="https://2xbbhjxc6wk3v21p62t8n4d4-wpengine.netdna-ssl.com/wp-content/uploads/2016/03/HWX_University_HDP-Certified_Administrat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2xbbhjxc6wk3v21p62t8n4d4-wpengine.netdna-ssl.com/wp-content/uploads/2016/03/HWX_University_HDP-Certified_Administrat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C176A">
      <w:rPr>
        <w:b/>
        <w:bCs/>
        <w:noProof/>
        <w:sz w:val="36"/>
        <w:szCs w:val="36"/>
        <w:lang w:val="en-US" w:eastAsia="en-US"/>
      </w:rPr>
      <w:drawing>
        <wp:anchor distT="0" distB="0" distL="114300" distR="114300" simplePos="0" relativeHeight="251634176" behindDoc="0" locked="0" layoutInCell="1" allowOverlap="1" wp14:anchorId="5C55D121" wp14:editId="6344CA35">
          <wp:simplePos x="0" y="0"/>
          <wp:positionH relativeFrom="column">
            <wp:posOffset>9525</wp:posOffset>
          </wp:positionH>
          <wp:positionV relativeFrom="paragraph">
            <wp:posOffset>-313690</wp:posOffset>
          </wp:positionV>
          <wp:extent cx="405765" cy="405765"/>
          <wp:effectExtent l="19050" t="0" r="0" b="0"/>
          <wp:wrapNone/>
          <wp:docPr id="2" name="Picture 2" descr="main-qimg-59bcfeba4f94bf55f93c89221fef63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in-qimg-59bcfeba4f94bf55f93c89221fef63a0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C176A">
      <w:rPr>
        <w:b/>
        <w:bCs/>
        <w:noProof/>
        <w:sz w:val="36"/>
        <w:szCs w:val="36"/>
        <w:lang w:val="en-US" w:eastAsia="en-US"/>
      </w:rPr>
      <w:drawing>
        <wp:anchor distT="0" distB="0" distL="114300" distR="114300" simplePos="0" relativeHeight="251680256" behindDoc="0" locked="0" layoutInCell="1" allowOverlap="1" wp14:anchorId="610E50AF" wp14:editId="7D3A25F5">
          <wp:simplePos x="0" y="0"/>
          <wp:positionH relativeFrom="column">
            <wp:posOffset>4972685</wp:posOffset>
          </wp:positionH>
          <wp:positionV relativeFrom="paragraph">
            <wp:posOffset>-412750</wp:posOffset>
          </wp:positionV>
          <wp:extent cx="537210" cy="537210"/>
          <wp:effectExtent l="19050" t="0" r="0" b="0"/>
          <wp:wrapNone/>
          <wp:docPr id="3" name="Picture 3" descr="C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SP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210" cy="537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C176A">
      <w:rPr>
        <w:b/>
        <w:bCs/>
        <w:noProof/>
        <w:sz w:val="36"/>
        <w:szCs w:val="36"/>
        <w:lang w:val="en-US" w:eastAsia="en-US"/>
      </w:rPr>
      <w:drawing>
        <wp:anchor distT="0" distB="0" distL="114300" distR="114300" simplePos="0" relativeHeight="251772416" behindDoc="0" locked="0" layoutInCell="1" allowOverlap="1" wp14:anchorId="3ACF26C9" wp14:editId="380FAD62">
          <wp:simplePos x="0" y="0"/>
          <wp:positionH relativeFrom="column">
            <wp:posOffset>5596890</wp:posOffset>
          </wp:positionH>
          <wp:positionV relativeFrom="paragraph">
            <wp:posOffset>-313690</wp:posOffset>
          </wp:positionV>
          <wp:extent cx="438150" cy="438150"/>
          <wp:effectExtent l="19050" t="0" r="0" b="0"/>
          <wp:wrapNone/>
          <wp:docPr id="5" name="Picture 5" descr="ocj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cjp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176A" w:rsidRPr="004C176A">
      <w:rPr>
        <w:b/>
        <w:bCs/>
        <w:noProof/>
        <w:sz w:val="36"/>
        <w:szCs w:val="36"/>
        <w:lang w:val="en-US" w:eastAsia="en-US"/>
      </w:rPr>
      <w:t>Candidate 29</w:t>
    </w:r>
    <w:r w:rsidR="00A76A97">
      <w:rPr>
        <w:rFonts w:ascii="Calibri" w:hAnsi="Calibri" w:cs="Verdana"/>
        <w:b/>
        <w:bCs/>
        <w:sz w:val="28"/>
        <w:szCs w:val="28"/>
      </w:rPr>
      <w:t xml:space="preserve">  </w:t>
    </w:r>
    <w:r>
      <w:rPr>
        <w:rFonts w:ascii="Calibri" w:hAnsi="Calibri" w:cs="Verdana"/>
        <w:b/>
        <w:noProof/>
        <w:sz w:val="28"/>
        <w:szCs w:val="28"/>
        <w:lang w:val="en-US" w:eastAsia="en-US"/>
      </w:rPr>
      <w:drawing>
        <wp:inline distT="0" distB="0" distL="0" distR="0" wp14:anchorId="4C7B6390" wp14:editId="34A778C9">
          <wp:extent cx="1582420" cy="325755"/>
          <wp:effectExtent l="19050" t="0" r="0" b="0"/>
          <wp:docPr id="1" name="Picture 1" descr="Description: Description: c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cr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234E2C8" w14:textId="77777777" w:rsidR="00FD3FE7" w:rsidRDefault="00FD3FE7" w:rsidP="002D42E2">
    <w:pPr>
      <w:tabs>
        <w:tab w:val="left" w:pos="2898"/>
        <w:tab w:val="left" w:pos="8838"/>
      </w:tabs>
      <w:spacing w:before="0" w:after="0"/>
      <w:jc w:val="center"/>
      <w:rPr>
        <w:rFonts w:ascii="Calibri" w:hAnsi="Calibri" w:cs="Verdana"/>
        <w:b/>
        <w:bCs/>
        <w:sz w:val="24"/>
        <w:szCs w:val="24"/>
      </w:rPr>
    </w:pPr>
    <w:r w:rsidRPr="00542F5D">
      <w:rPr>
        <w:rFonts w:ascii="Calibri" w:hAnsi="Calibri" w:cs="Verdana"/>
        <w:b/>
        <w:bCs/>
        <w:sz w:val="24"/>
        <w:szCs w:val="24"/>
      </w:rPr>
      <w:t>Agile Expert, Scrum Master, Project manager</w:t>
    </w:r>
  </w:p>
  <w:p w14:paraId="41ECD5B8" w14:textId="5F0ED41F" w:rsidR="007A1DAA" w:rsidRPr="00542F5D" w:rsidRDefault="004C176A" w:rsidP="002D42E2">
    <w:pPr>
      <w:tabs>
        <w:tab w:val="left" w:pos="2898"/>
        <w:tab w:val="left" w:pos="8838"/>
      </w:tabs>
      <w:spacing w:before="0" w:after="0"/>
      <w:jc w:val="center"/>
      <w:rPr>
        <w:rFonts w:ascii="Calibri" w:hAnsi="Calibri" w:cs="Verdana"/>
        <w:b/>
        <w:bCs/>
        <w:sz w:val="24"/>
        <w:szCs w:val="24"/>
      </w:rPr>
    </w:pPr>
    <w:r>
      <w:rPr>
        <w:rFonts w:ascii="Calibri" w:hAnsi="Calibri" w:cs="Verdana"/>
        <w:b/>
        <w:bCs/>
        <w:sz w:val="24"/>
        <w:szCs w:val="24"/>
      </w:rPr>
      <w:t>Candidate29</w:t>
    </w:r>
    <w:r w:rsidR="007A1DAA">
      <w:rPr>
        <w:rFonts w:ascii="Calibri" w:hAnsi="Calibri" w:cs="Verdana"/>
        <w:b/>
        <w:bCs/>
        <w:sz w:val="24"/>
        <w:szCs w:val="24"/>
      </w:rPr>
      <w:t>@gmail.com                                                                          +1 925 900 3354</w:t>
    </w:r>
  </w:p>
  <w:p w14:paraId="35CFBD20" w14:textId="309FCF39" w:rsidR="002D42E2" w:rsidRPr="00542F5D" w:rsidRDefault="004C176A" w:rsidP="002D42E2">
    <w:pPr>
      <w:tabs>
        <w:tab w:val="left" w:pos="2898"/>
        <w:tab w:val="left" w:pos="8838"/>
      </w:tabs>
      <w:spacing w:before="0" w:after="0"/>
      <w:jc w:val="center"/>
      <w:rPr>
        <w:rFonts w:ascii="Calibri" w:hAnsi="Calibri" w:cs="Verdana"/>
        <w:b/>
        <w:bCs/>
        <w:color w:val="000080"/>
        <w:sz w:val="12"/>
        <w:szCs w:val="24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17D178F6" wp14:editId="03FA33BF">
              <wp:simplePos x="0" y="0"/>
              <wp:positionH relativeFrom="column">
                <wp:posOffset>9525</wp:posOffset>
              </wp:positionH>
              <wp:positionV relativeFrom="paragraph">
                <wp:posOffset>6349</wp:posOffset>
              </wp:positionV>
              <wp:extent cx="6010275" cy="0"/>
              <wp:effectExtent l="38100" t="57150" r="28575" b="95250"/>
              <wp:wrapNone/>
              <wp:docPr id="1219638650" name="Straight Arrow Connector 1219638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51D7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19638650" o:spid="_x0000_s1026" type="#_x0000_t32" style="position:absolute;margin-left:.75pt;margin-top:.5pt;width:473.25pt;height:0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" strokecolor="#900" strokeweight="2.5pt">
              <v:shadow on="t" color="black" opacity="26214f" origin="-.5,-.5" offset=".74836mm,.7483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caps w:val="0"/>
        <w:smallCaps w:val="0"/>
        <w:color w:val="000000"/>
        <w:sz w:val="20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caps w:val="0"/>
        <w:smallCaps w:val="0"/>
        <w:color w:val="000000"/>
        <w:spacing w:val="0"/>
        <w:sz w:val="20"/>
        <w:szCs w:val="20"/>
        <w:lang w:val="en-US" w:eastAsia="ar-SA" w:bidi="ar-SA"/>
      </w:rPr>
    </w:lvl>
  </w:abstractNum>
  <w:abstractNum w:abstractNumId="3" w15:restartNumberingAfterBreak="0">
    <w:nsid w:val="08BC342C"/>
    <w:multiLevelType w:val="hybridMultilevel"/>
    <w:tmpl w:val="603C6290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0577"/>
    <w:multiLevelType w:val="hybridMultilevel"/>
    <w:tmpl w:val="1FD21BE2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64F1"/>
    <w:multiLevelType w:val="hybridMultilevel"/>
    <w:tmpl w:val="73143198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434A"/>
    <w:multiLevelType w:val="hybridMultilevel"/>
    <w:tmpl w:val="625AAA8C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30CA"/>
    <w:multiLevelType w:val="hybridMultilevel"/>
    <w:tmpl w:val="FDEAA190"/>
    <w:lvl w:ilvl="0" w:tplc="FFA87B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33BB1"/>
    <w:multiLevelType w:val="hybridMultilevel"/>
    <w:tmpl w:val="74D2107E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537E1"/>
    <w:multiLevelType w:val="hybridMultilevel"/>
    <w:tmpl w:val="C888B944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B7AA6"/>
    <w:multiLevelType w:val="hybridMultilevel"/>
    <w:tmpl w:val="1EEA61C8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F230E"/>
    <w:multiLevelType w:val="hybridMultilevel"/>
    <w:tmpl w:val="2A88F768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F3AE7"/>
    <w:multiLevelType w:val="hybridMultilevel"/>
    <w:tmpl w:val="F4949D2E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55BCC"/>
    <w:multiLevelType w:val="hybridMultilevel"/>
    <w:tmpl w:val="EF706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05B57"/>
    <w:multiLevelType w:val="hybridMultilevel"/>
    <w:tmpl w:val="CEC6F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195CFA"/>
    <w:multiLevelType w:val="hybridMultilevel"/>
    <w:tmpl w:val="47560324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66064"/>
    <w:multiLevelType w:val="hybridMultilevel"/>
    <w:tmpl w:val="3E826392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57564"/>
    <w:multiLevelType w:val="hybridMultilevel"/>
    <w:tmpl w:val="9B5A78B6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96802"/>
    <w:multiLevelType w:val="hybridMultilevel"/>
    <w:tmpl w:val="E6063404"/>
    <w:lvl w:ilvl="0" w:tplc="FFA87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304763">
    <w:abstractNumId w:val="0"/>
  </w:num>
  <w:num w:numId="2" w16cid:durableId="2068449698">
    <w:abstractNumId w:val="1"/>
  </w:num>
  <w:num w:numId="3" w16cid:durableId="1537544049">
    <w:abstractNumId w:val="2"/>
  </w:num>
  <w:num w:numId="4" w16cid:durableId="972635760">
    <w:abstractNumId w:val="15"/>
  </w:num>
  <w:num w:numId="5" w16cid:durableId="2064869341">
    <w:abstractNumId w:val="14"/>
  </w:num>
  <w:num w:numId="6" w16cid:durableId="313683010">
    <w:abstractNumId w:val="10"/>
  </w:num>
  <w:num w:numId="7" w16cid:durableId="167406918">
    <w:abstractNumId w:val="7"/>
  </w:num>
  <w:num w:numId="8" w16cid:durableId="2132700423">
    <w:abstractNumId w:val="12"/>
  </w:num>
  <w:num w:numId="9" w16cid:durableId="222259954">
    <w:abstractNumId w:val="3"/>
  </w:num>
  <w:num w:numId="10" w16cid:durableId="955064008">
    <w:abstractNumId w:val="6"/>
  </w:num>
  <w:num w:numId="11" w16cid:durableId="313143633">
    <w:abstractNumId w:val="11"/>
  </w:num>
  <w:num w:numId="12" w16cid:durableId="338435002">
    <w:abstractNumId w:val="17"/>
  </w:num>
  <w:num w:numId="13" w16cid:durableId="564146798">
    <w:abstractNumId w:val="9"/>
  </w:num>
  <w:num w:numId="14" w16cid:durableId="1312061735">
    <w:abstractNumId w:val="4"/>
  </w:num>
  <w:num w:numId="15" w16cid:durableId="1794514856">
    <w:abstractNumId w:val="18"/>
  </w:num>
  <w:num w:numId="16" w16cid:durableId="196890463">
    <w:abstractNumId w:val="8"/>
  </w:num>
  <w:num w:numId="17" w16cid:durableId="1454639423">
    <w:abstractNumId w:val="5"/>
  </w:num>
  <w:num w:numId="18" w16cid:durableId="285083237">
    <w:abstractNumId w:val="13"/>
  </w:num>
  <w:num w:numId="19" w16cid:durableId="6427369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EC"/>
    <w:rsid w:val="00000D7F"/>
    <w:rsid w:val="00073951"/>
    <w:rsid w:val="000B0D6D"/>
    <w:rsid w:val="000D1E88"/>
    <w:rsid w:val="000F540A"/>
    <w:rsid w:val="00106668"/>
    <w:rsid w:val="001174CE"/>
    <w:rsid w:val="001404B3"/>
    <w:rsid w:val="001C425F"/>
    <w:rsid w:val="00202468"/>
    <w:rsid w:val="00213053"/>
    <w:rsid w:val="00237C37"/>
    <w:rsid w:val="002A3433"/>
    <w:rsid w:val="002D42E2"/>
    <w:rsid w:val="0035199E"/>
    <w:rsid w:val="00376115"/>
    <w:rsid w:val="00384B85"/>
    <w:rsid w:val="00483E92"/>
    <w:rsid w:val="004A61DC"/>
    <w:rsid w:val="004C176A"/>
    <w:rsid w:val="00517B49"/>
    <w:rsid w:val="00542F5D"/>
    <w:rsid w:val="005F47B0"/>
    <w:rsid w:val="006465D1"/>
    <w:rsid w:val="006D466B"/>
    <w:rsid w:val="006E0523"/>
    <w:rsid w:val="00710B47"/>
    <w:rsid w:val="007A1DAA"/>
    <w:rsid w:val="007C6E6F"/>
    <w:rsid w:val="00832B28"/>
    <w:rsid w:val="00895867"/>
    <w:rsid w:val="00973B76"/>
    <w:rsid w:val="00973D9D"/>
    <w:rsid w:val="00A54E10"/>
    <w:rsid w:val="00A575FD"/>
    <w:rsid w:val="00A76A97"/>
    <w:rsid w:val="00AD0562"/>
    <w:rsid w:val="00B01F78"/>
    <w:rsid w:val="00C708F1"/>
    <w:rsid w:val="00C74720"/>
    <w:rsid w:val="00CB4871"/>
    <w:rsid w:val="00CB4AC6"/>
    <w:rsid w:val="00CC4FB2"/>
    <w:rsid w:val="00D066EC"/>
    <w:rsid w:val="00D4370B"/>
    <w:rsid w:val="00D921B1"/>
    <w:rsid w:val="00DB3DA9"/>
    <w:rsid w:val="00E06161"/>
    <w:rsid w:val="00E24FE3"/>
    <w:rsid w:val="00E41857"/>
    <w:rsid w:val="00E5079E"/>
    <w:rsid w:val="00E625D2"/>
    <w:rsid w:val="00F13507"/>
    <w:rsid w:val="00F944C2"/>
    <w:rsid w:val="00FC29D3"/>
    <w:rsid w:val="00F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ACFF38"/>
  <w15:docId w15:val="{72E9C5E6-4693-4023-81D6-6B00953B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 w:cs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0" w:after="0"/>
      <w:outlineLvl w:val="2"/>
    </w:pPr>
    <w:rPr>
      <w:rFonts w:ascii="Times New Roman" w:hAnsi="Times New Roman" w:cs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0" w:after="0"/>
      <w:outlineLvl w:val="3"/>
    </w:pPr>
    <w:rPr>
      <w:rFonts w:ascii="Verdana" w:hAnsi="Verdana" w:cs="Verdana"/>
      <w:b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caps w:val="0"/>
      <w:smallCaps w:val="0"/>
      <w:color w:val="000000"/>
      <w:sz w:val="20"/>
      <w:lang w:val="en-US"/>
    </w:rPr>
  </w:style>
  <w:style w:type="character" w:customStyle="1" w:styleId="WW8Num3z0">
    <w:name w:val="WW8Num3z0"/>
    <w:rPr>
      <w:rFonts w:ascii="Wingdings" w:eastAsia="Calibri" w:hAnsi="Wingdings" w:cs="Wingdings"/>
      <w:caps w:val="0"/>
      <w:smallCaps w:val="0"/>
      <w:color w:val="000000"/>
      <w:spacing w:val="0"/>
      <w:sz w:val="20"/>
      <w:szCs w:val="20"/>
      <w:lang w:val="en-US" w:eastAsia="ar-SA" w:bidi="ar-SA"/>
    </w:rPr>
  </w:style>
  <w:style w:type="character" w:customStyle="1" w:styleId="WW8Num4z0">
    <w:name w:val="WW8Num4z0"/>
    <w:rPr>
      <w:rFonts w:ascii="Wingdings" w:eastAsia="Calibri" w:hAnsi="Wingdings" w:cs="Wingdings"/>
      <w:color w:val="000000"/>
      <w:sz w:val="20"/>
      <w:lang w:val="en-U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Verdana" w:eastAsia="Calibri" w:hAnsi="Verdana" w:cs="Times New Roman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20"/>
      <w:lang w:val="en-US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Arial" w:hAnsi="Arial" w:cs="Arial" w:hint="default"/>
      <w:b w:val="0"/>
      <w:i w:val="0"/>
      <w:sz w:val="20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hint="default"/>
      <w:b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Symbol" w:hAnsi="Symbol" w:cs="Symbol" w:hint="default"/>
    </w:rPr>
  </w:style>
  <w:style w:type="character" w:customStyle="1" w:styleId="WW8Num37z4">
    <w:name w:val="WW8Num37z4"/>
    <w:rPr>
      <w:rFonts w:ascii="Courier New" w:hAnsi="Courier New" w:cs="Courier New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eastAsia="Calibri" w:hAnsi="Wingdings" w:cs="Wingdings" w:hint="default"/>
      <w:sz w:val="20"/>
      <w:lang w:val="en-US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St8z0">
    <w:name w:val="WW8NumSt8z0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rFonts w:ascii="Arial" w:hAnsi="Arial" w:cs="Arial"/>
      <w:sz w:val="18"/>
      <w:lang w:val="en-GB"/>
    </w:rPr>
  </w:style>
  <w:style w:type="character" w:customStyle="1" w:styleId="ListLabel2">
    <w:name w:val="ListLabel 2"/>
    <w:rPr>
      <w:rFonts w:cs="Courier New"/>
    </w:rPr>
  </w:style>
  <w:style w:type="character" w:customStyle="1" w:styleId="WW8Num29z4">
    <w:name w:val="WW8Num29z4"/>
    <w:rPr>
      <w:rFonts w:ascii="Courier New" w:hAnsi="Courier New" w:cs="Courier New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widowControl w:val="0"/>
      <w:spacing w:before="0" w:after="0"/>
      <w:jc w:val="both"/>
    </w:pPr>
    <w:rPr>
      <w:rFonts w:ascii="Times New Roman" w:hAnsi="Times New Roman" w:cs="Times New Roman"/>
      <w:b/>
      <w:sz w:val="24"/>
      <w:lang w:val="en-US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textAlignment w:val="center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before="0" w:after="0"/>
      <w:jc w:val="both"/>
    </w:pPr>
    <w:rPr>
      <w:rFonts w:ascii="Times New Roman" w:hAnsi="Times New Roman" w:cs="Times New Roman"/>
      <w:b/>
      <w:i/>
      <w:color w:val="0000FF"/>
      <w:sz w:val="26"/>
    </w:rPr>
  </w:style>
  <w:style w:type="paragraph" w:customStyle="1" w:styleId="CharCharCharCharCharCharChar">
    <w:name w:val="Char Char Char Char Char Char Char"/>
    <w:basedOn w:val="Normal"/>
    <w:pPr>
      <w:spacing w:before="0" w:after="160" w:line="240" w:lineRule="exact"/>
    </w:pPr>
    <w:rPr>
      <w:rFonts w:ascii="Verdana" w:hAnsi="Verdana" w:cs="Verdana"/>
      <w:sz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5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07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11901</CharactersWithSpaces>
  <SharedDoc>false</SharedDoc>
  <HLinks>
    <vt:vector size="6" baseType="variant">
      <vt:variant>
        <vt:i4>327769</vt:i4>
      </vt:variant>
      <vt:variant>
        <vt:i4>0</vt:i4>
      </vt:variant>
      <vt:variant>
        <vt:i4>0</vt:i4>
      </vt:variant>
      <vt:variant>
        <vt:i4>5</vt:i4>
      </vt:variant>
      <vt:variant>
        <vt:lpwstr>http://bcert.me/sozbhgku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>Suvendu Halder</dc:creator>
  <cp:keywords/>
  <cp:lastModifiedBy>Rakhee Das</cp:lastModifiedBy>
  <cp:revision>2</cp:revision>
  <cp:lastPrinted>2007-04-11T06:25:00Z</cp:lastPrinted>
  <dcterms:created xsi:type="dcterms:W3CDTF">2025-07-14T12:33:00Z</dcterms:created>
  <dcterms:modified xsi:type="dcterms:W3CDTF">2025-07-14T12:33:00Z</dcterms:modified>
</cp:coreProperties>
</file>