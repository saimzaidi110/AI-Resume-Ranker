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5EF8" w14:textId="77777777"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14:paraId="74D33372" w14:textId="77777777"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14:paraId="65699712" w14:textId="77777777"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14:paraId="1ED574B8" w14:textId="77777777"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14:paraId="7DEB6EE3" w14:textId="77777777" w:rsidR="004409F7" w:rsidRDefault="004409F7" w:rsidP="00F32714">
      <w:pPr>
        <w:jc w:val="center"/>
        <w:rPr>
          <w:rFonts w:ascii="Arial" w:hAnsi="Arial" w:cs="Arial"/>
          <w:b/>
          <w:sz w:val="22"/>
          <w:szCs w:val="22"/>
        </w:rPr>
      </w:pPr>
      <w:r w:rsidRPr="00CF468B">
        <w:rPr>
          <w:rFonts w:ascii="Arial" w:hAnsi="Arial" w:cs="Arial"/>
          <w:b/>
          <w:sz w:val="22"/>
          <w:szCs w:val="22"/>
        </w:rPr>
        <w:t>SENIOR </w:t>
      </w:r>
      <w:r w:rsidR="0055661E">
        <w:rPr>
          <w:rFonts w:ascii="Arial" w:hAnsi="Arial" w:cs="Arial"/>
          <w:b/>
          <w:sz w:val="22"/>
          <w:szCs w:val="22"/>
        </w:rPr>
        <w:t>PROJECT MANAGER</w:t>
      </w:r>
      <w:r w:rsidRPr="00CF468B">
        <w:rPr>
          <w:rFonts w:ascii="Arial" w:hAnsi="Arial" w:cs="Arial"/>
          <w:b/>
          <w:sz w:val="22"/>
          <w:szCs w:val="22"/>
        </w:rPr>
        <w:t> PROFESSIONAL</w:t>
      </w:r>
    </w:p>
    <w:p w14:paraId="4C09F592" w14:textId="77777777"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14:paraId="351ECCAA" w14:textId="77777777" w:rsidR="0055661E" w:rsidRDefault="0055661E" w:rsidP="0055661E">
      <w:pPr>
        <w:tabs>
          <w:tab w:val="left" w:pos="4440"/>
        </w:tabs>
        <w:rPr>
          <w:rFonts w:cs="Arial"/>
          <w:b/>
        </w:rPr>
      </w:pPr>
    </w:p>
    <w:p w14:paraId="799E5B70" w14:textId="77777777" w:rsid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 xml:space="preserve">US CITIZEN </w:t>
      </w:r>
    </w:p>
    <w:p w14:paraId="4B26D50B" w14:textId="77777777" w:rsidR="0055661E" w:rsidRP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  <w:r w:rsidRPr="0055661E">
        <w:rPr>
          <w:rFonts w:ascii="Arial" w:hAnsi="Arial" w:cs="Arial"/>
          <w:sz w:val="28"/>
          <w:szCs w:val="28"/>
        </w:rPr>
        <w:t>(248) 412-1658</w:t>
      </w:r>
    </w:p>
    <w:p w14:paraId="2BC7DC7E" w14:textId="77777777" w:rsid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20 YEARS OF USA EXPERIENCE</w:t>
      </w:r>
    </w:p>
    <w:p w14:paraId="2D628AEB" w14:textId="77777777" w:rsid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</w:p>
    <w:p w14:paraId="3878153D" w14:textId="77777777" w:rsidR="0055661E" w:rsidRDefault="0055661E" w:rsidP="0055661E">
      <w:pPr>
        <w:jc w:val="center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b/>
          <w:bCs/>
          <w:sz w:val="22"/>
          <w:szCs w:val="22"/>
          <w:u w:val="single"/>
        </w:rPr>
        <w:t>MAIL ME ALL PROJECT / PROGRAM MANAGEMENT OR DELIVERY MANAGEMENT REQS ONLY AT</w:t>
      </w:r>
    </w:p>
    <w:p w14:paraId="71D3A404" w14:textId="77777777" w:rsidR="0021390D" w:rsidRPr="0021390D" w:rsidRDefault="0021390D" w:rsidP="0021390D">
      <w:pPr>
        <w:widowControl/>
        <w:shd w:val="clear" w:color="auto" w:fill="FFFFFF"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color w:val="666666"/>
          <w:sz w:val="24"/>
          <w:szCs w:val="24"/>
          <w:lang w:val="en-IN" w:eastAsia="en-IN"/>
        </w:rPr>
      </w:pPr>
      <w:r w:rsidRPr="0021390D">
        <w:rPr>
          <w:rFonts w:ascii="Arial" w:hAnsi="Arial" w:cs="Arial"/>
          <w:b/>
          <w:color w:val="666666"/>
          <w:sz w:val="24"/>
          <w:szCs w:val="24"/>
          <w:lang w:val="en-IN" w:eastAsia="en-IN"/>
        </w:rPr>
        <w:t>jagansrconsult@gmail.com</w:t>
      </w:r>
    </w:p>
    <w:p w14:paraId="5F482C01" w14:textId="77777777" w:rsidR="0055661E" w:rsidRDefault="0055661E" w:rsidP="0055661E">
      <w:pPr>
        <w:jc w:val="center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b/>
          <w:bCs/>
          <w:sz w:val="22"/>
          <w:szCs w:val="22"/>
          <w:u w:val="single"/>
        </w:rPr>
        <w:t>THEN CALL ME</w:t>
      </w:r>
    </w:p>
    <w:p w14:paraId="6ECD1A9F" w14:textId="77777777" w:rsidR="0055661E" w:rsidRDefault="0055661E" w:rsidP="0055661E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14:paraId="4D83340E" w14:textId="77777777" w:rsidR="0055661E" w:rsidRDefault="0055661E" w:rsidP="0055661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 AM FROM </w:t>
      </w:r>
      <w:r w:rsidR="0021390D">
        <w:rPr>
          <w:sz w:val="22"/>
          <w:szCs w:val="22"/>
        </w:rPr>
        <w:t>CHICAGO</w:t>
      </w:r>
      <w:r>
        <w:rPr>
          <w:sz w:val="22"/>
          <w:szCs w:val="22"/>
        </w:rPr>
        <w:t xml:space="preserve"> BUT CURRENTLY NOT IN </w:t>
      </w:r>
      <w:r w:rsidR="0021390D">
        <w:rPr>
          <w:sz w:val="22"/>
          <w:szCs w:val="22"/>
        </w:rPr>
        <w:t>CHICAGO</w:t>
      </w:r>
      <w:r>
        <w:rPr>
          <w:sz w:val="22"/>
          <w:szCs w:val="22"/>
        </w:rPr>
        <w:t xml:space="preserve">. I AM </w:t>
      </w:r>
      <w:r>
        <w:rPr>
          <w:b/>
          <w:sz w:val="22"/>
          <w:szCs w:val="22"/>
        </w:rPr>
        <w:t>AVAILABLE FOR TELEPHONIC OR SKYPE INTERVIEW</w:t>
      </w:r>
      <w:r>
        <w:rPr>
          <w:sz w:val="22"/>
          <w:szCs w:val="22"/>
        </w:rPr>
        <w:t xml:space="preserve"> FOR ANY LOCATIONS BUT </w:t>
      </w:r>
      <w:r>
        <w:rPr>
          <w:b/>
          <w:color w:val="FF0000"/>
          <w:sz w:val="22"/>
          <w:szCs w:val="22"/>
        </w:rPr>
        <w:t>DO NOT CALL ME FOR F2F POSITIONS</w:t>
      </w:r>
    </w:p>
    <w:p w14:paraId="3D70E550" w14:textId="77777777" w:rsidR="0055661E" w:rsidRDefault="0055661E" w:rsidP="0055661E">
      <w:pPr>
        <w:tabs>
          <w:tab w:val="right" w:pos="9360"/>
        </w:tabs>
        <w:jc w:val="center"/>
        <w:outlineLvl w:val="0"/>
        <w:rPr>
          <w:sz w:val="22"/>
          <w:szCs w:val="22"/>
        </w:rPr>
      </w:pPr>
    </w:p>
    <w:p w14:paraId="2F19FAF1" w14:textId="77777777" w:rsidR="0055661E" w:rsidRDefault="0055661E" w:rsidP="0055661E">
      <w:pPr>
        <w:tabs>
          <w:tab w:val="right" w:pos="9360"/>
        </w:tabs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NOTE- CALL ME FOR </w:t>
      </w:r>
      <w:r w:rsidR="0021390D">
        <w:rPr>
          <w:rFonts w:cs="Arial"/>
          <w:b/>
          <w:bCs/>
          <w:sz w:val="22"/>
          <w:szCs w:val="22"/>
          <w:u w:val="single"/>
        </w:rPr>
        <w:t xml:space="preserve">PROJECT / PROGRAM MANAGEMENT OR DELIVERY MANAGEMENT </w:t>
      </w:r>
      <w:r>
        <w:rPr>
          <w:b/>
          <w:sz w:val="22"/>
          <w:szCs w:val="22"/>
        </w:rPr>
        <w:t>POSITIONS ONLY AND FOR A GOOD RATE.</w:t>
      </w:r>
    </w:p>
    <w:p w14:paraId="12BCB0F7" w14:textId="77777777" w:rsidR="0055661E" w:rsidRDefault="0055661E" w:rsidP="0055661E">
      <w:pPr>
        <w:tabs>
          <w:tab w:val="right" w:pos="9360"/>
        </w:tabs>
        <w:jc w:val="center"/>
        <w:outlineLvl w:val="0"/>
        <w:rPr>
          <w:sz w:val="22"/>
          <w:szCs w:val="22"/>
        </w:rPr>
      </w:pPr>
    </w:p>
    <w:p w14:paraId="6BDDBD28" w14:textId="77777777" w:rsidR="0055661E" w:rsidRDefault="0055661E" w:rsidP="0055661E">
      <w:pPr>
        <w:tabs>
          <w:tab w:val="right" w:pos="9360"/>
        </w:tabs>
        <w:jc w:val="center"/>
        <w:outlineLvl w:val="0"/>
        <w:rPr>
          <w:sz w:val="22"/>
          <w:szCs w:val="22"/>
        </w:rPr>
      </w:pPr>
    </w:p>
    <w:p w14:paraId="34AEA809" w14:textId="77777777" w:rsidR="0021390D" w:rsidRPr="0021390D" w:rsidRDefault="0055661E" w:rsidP="0021390D">
      <w:pPr>
        <w:widowControl/>
        <w:shd w:val="clear" w:color="auto" w:fill="FFFFFF"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color w:val="548DD4" w:themeColor="text2" w:themeTint="99"/>
          <w:sz w:val="24"/>
          <w:szCs w:val="24"/>
          <w:lang w:val="en-IN" w:eastAsia="en-IN"/>
        </w:rPr>
      </w:pPr>
      <w:r w:rsidRPr="0021390D">
        <w:rPr>
          <w:rStyle w:val="Hyperlink"/>
          <w:b/>
          <w:color w:val="548DD4" w:themeColor="text2" w:themeTint="99"/>
          <w:sz w:val="22"/>
          <w:szCs w:val="22"/>
        </w:rPr>
        <w:t xml:space="preserve">OPEN FOR ANY LOCATION IN THE USA.BE SURE TO MAIL REQS AT </w:t>
      </w:r>
      <w:r w:rsidR="0021390D" w:rsidRPr="0021390D">
        <w:rPr>
          <w:rFonts w:ascii="Arial" w:hAnsi="Arial" w:cs="Arial"/>
          <w:b/>
          <w:color w:val="548DD4" w:themeColor="text2" w:themeTint="99"/>
          <w:sz w:val="24"/>
          <w:szCs w:val="24"/>
          <w:lang w:val="en-IN" w:eastAsia="en-IN"/>
        </w:rPr>
        <w:t>jagansrconsult@gmail.com</w:t>
      </w:r>
    </w:p>
    <w:p w14:paraId="2B712887" w14:textId="77777777" w:rsidR="0055661E" w:rsidRDefault="0055661E" w:rsidP="0055661E">
      <w:pPr>
        <w:jc w:val="center"/>
        <w:rPr>
          <w:rStyle w:val="Hyperlink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  <w:u w:val="single"/>
        </w:rPr>
        <w:t>1</w:t>
      </w:r>
      <w:r>
        <w:rPr>
          <w:rFonts w:cs="Arial"/>
          <w:b/>
          <w:bCs/>
          <w:sz w:val="22"/>
          <w:szCs w:val="22"/>
          <w:u w:val="single"/>
          <w:vertAlign w:val="superscript"/>
        </w:rPr>
        <w:t>ST</w:t>
      </w:r>
      <w:r>
        <w:rPr>
          <w:rFonts w:cs="Arial"/>
          <w:b/>
          <w:bCs/>
          <w:sz w:val="22"/>
          <w:szCs w:val="22"/>
          <w:u w:val="single"/>
        </w:rPr>
        <w:t xml:space="preserve"> THEN CALL ME FOR SURE</w:t>
      </w:r>
    </w:p>
    <w:p w14:paraId="2F2C92EB" w14:textId="77777777"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14:paraId="5C0D0CF9" w14:textId="77777777" w:rsidR="0055661E" w:rsidRPr="00CF468B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14:paraId="7BB790DC" w14:textId="77777777" w:rsidR="00113878" w:rsidRPr="00CF468B" w:rsidRDefault="004409F7" w:rsidP="004409F7">
      <w:pPr>
        <w:pStyle w:val="Addresslinetop"/>
        <w:rPr>
          <w:rFonts w:ascii="Arial" w:hAnsi="Arial" w:cs="Arial"/>
          <w:b/>
          <w:sz w:val="20"/>
        </w:rPr>
      </w:pPr>
      <w:r w:rsidRPr="00CF468B">
        <w:rPr>
          <w:rFonts w:ascii="Arial" w:hAnsi="Arial" w:cs="Arial"/>
          <w:b/>
          <w:sz w:val="20"/>
        </w:rPr>
        <w:t>P</w:t>
      </w:r>
      <w:r w:rsidR="00BE1C42" w:rsidRPr="00CF468B">
        <w:rPr>
          <w:rFonts w:ascii="Arial" w:hAnsi="Arial" w:cs="Arial"/>
          <w:b/>
          <w:sz w:val="20"/>
        </w:rPr>
        <w:t xml:space="preserve">ORTFOLIO </w:t>
      </w:r>
      <w:r w:rsidR="008D64D4" w:rsidRPr="00CF468B">
        <w:rPr>
          <w:rFonts w:ascii="Arial" w:hAnsi="Arial" w:cs="Arial"/>
          <w:b/>
          <w:sz w:val="20"/>
        </w:rPr>
        <w:t xml:space="preserve">/ </w:t>
      </w:r>
      <w:r w:rsidR="00FF2C86">
        <w:rPr>
          <w:rFonts w:ascii="Arial" w:hAnsi="Arial" w:cs="Arial"/>
          <w:b/>
          <w:sz w:val="20"/>
        </w:rPr>
        <w:t>ACCOUNT</w:t>
      </w:r>
      <w:r w:rsidRPr="00CF468B">
        <w:rPr>
          <w:rFonts w:ascii="Arial" w:hAnsi="Arial" w:cs="Arial"/>
          <w:b/>
          <w:sz w:val="20"/>
        </w:rPr>
        <w:t>MANAGE</w:t>
      </w:r>
      <w:r w:rsidR="003E7F45" w:rsidRPr="00CF468B">
        <w:rPr>
          <w:rFonts w:ascii="Arial" w:hAnsi="Arial" w:cs="Arial"/>
          <w:b/>
          <w:sz w:val="20"/>
        </w:rPr>
        <w:t>MENT | ITIL | </w:t>
      </w:r>
      <w:r w:rsidRPr="00CF468B">
        <w:rPr>
          <w:rFonts w:ascii="Arial" w:hAnsi="Arial" w:cs="Arial"/>
          <w:b/>
          <w:sz w:val="20"/>
        </w:rPr>
        <w:t>PROCESS MANAGEMENT</w:t>
      </w:r>
    </w:p>
    <w:p w14:paraId="4C3D310C" w14:textId="77777777" w:rsidR="00951FF1" w:rsidRPr="00CF468B" w:rsidRDefault="00951FF1" w:rsidP="00951FF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Delivered large and complex programs/projects in J2EE, ETL, CICS</w:t>
      </w:r>
      <w:r w:rsidR="00174C20" w:rsidRPr="00CF468B">
        <w:rPr>
          <w:rFonts w:ascii="Arial" w:hAnsi="Arial" w:cs="Arial"/>
          <w:sz w:val="20"/>
          <w:szCs w:val="20"/>
        </w:rPr>
        <w:t xml:space="preserve">, HTML5, </w:t>
      </w:r>
      <w:r w:rsidR="008931D8">
        <w:rPr>
          <w:rFonts w:ascii="Arial" w:hAnsi="Arial" w:cs="Arial"/>
          <w:sz w:val="20"/>
          <w:szCs w:val="20"/>
        </w:rPr>
        <w:t xml:space="preserve">CSS, </w:t>
      </w:r>
      <w:r w:rsidR="00174C20" w:rsidRPr="00CF468B">
        <w:rPr>
          <w:rFonts w:ascii="Arial" w:hAnsi="Arial" w:cs="Arial"/>
          <w:sz w:val="20"/>
          <w:szCs w:val="20"/>
        </w:rPr>
        <w:t>COBOL</w:t>
      </w:r>
      <w:r w:rsidRPr="00CF468B">
        <w:rPr>
          <w:rFonts w:ascii="Arial" w:hAnsi="Arial" w:cs="Arial"/>
          <w:sz w:val="20"/>
          <w:szCs w:val="20"/>
        </w:rPr>
        <w:t xml:space="preserve"> etc., in the business domains of Banking, Insurance, Manufacturing, Health care etc.,</w:t>
      </w:r>
    </w:p>
    <w:p w14:paraId="628F6D34" w14:textId="77777777" w:rsidR="003B7DC1" w:rsidRPr="00CF468B" w:rsidRDefault="003B7DC1" w:rsidP="003B7DC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Analytical, decisive thinker and natural leader with a deep insight into technical, business and operations and the ability to meet strategic business objectives utilizing innovative technical solutions that integrate people, processes, and technology</w:t>
      </w:r>
      <w:r w:rsidR="00F516D2" w:rsidRPr="00CF468B">
        <w:rPr>
          <w:rFonts w:ascii="Arial" w:hAnsi="Arial" w:cs="Arial"/>
          <w:sz w:val="20"/>
          <w:szCs w:val="20"/>
        </w:rPr>
        <w:t xml:space="preserve"> including migration</w:t>
      </w:r>
    </w:p>
    <w:p w14:paraId="335D478C" w14:textId="77777777" w:rsidR="003B7DC1" w:rsidRPr="00CF468B" w:rsidRDefault="003B7DC1" w:rsidP="003B7DC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Ability to excel in a fast paced, high pressure environment and gain the trust and cooperation of staff, negotiate cost effective solutions and grow revenue thru strong client relationship</w:t>
      </w:r>
    </w:p>
    <w:p w14:paraId="1C8E8FAB" w14:textId="77777777" w:rsidR="00951FF1" w:rsidRPr="00CF468B" w:rsidRDefault="00951FF1" w:rsidP="00951FF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b/>
          <w:sz w:val="20"/>
          <w:szCs w:val="20"/>
        </w:rPr>
        <w:t>Special Accomplishments</w:t>
      </w:r>
      <w:r w:rsidRPr="00CF468B">
        <w:rPr>
          <w:rFonts w:ascii="Arial" w:hAnsi="Arial" w:cs="Arial"/>
          <w:sz w:val="20"/>
          <w:szCs w:val="20"/>
        </w:rPr>
        <w:t>:</w:t>
      </w:r>
    </w:p>
    <w:p w14:paraId="242A4360" w14:textId="77777777" w:rsidR="00951FF1" w:rsidRPr="00CF468B" w:rsidRDefault="00951FF1" w:rsidP="00951FF1">
      <w:pPr>
        <w:pStyle w:val="ListParagraph"/>
        <w:numPr>
          <w:ilvl w:val="1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 xml:space="preserve">Saved 40% of licensing fees and reduced purchase of new hardware </w:t>
      </w:r>
      <w:r w:rsidR="00A90869" w:rsidRPr="00CF468B">
        <w:rPr>
          <w:rFonts w:ascii="Arial" w:hAnsi="Arial" w:cs="Arial"/>
          <w:sz w:val="20"/>
          <w:szCs w:val="20"/>
        </w:rPr>
        <w:t xml:space="preserve">at TIAA-CREF </w:t>
      </w:r>
      <w:r w:rsidRPr="00CF468B">
        <w:rPr>
          <w:rFonts w:ascii="Arial" w:hAnsi="Arial" w:cs="Arial"/>
          <w:sz w:val="20"/>
          <w:szCs w:val="20"/>
        </w:rPr>
        <w:t>by 70% by decommission of hardware after conversion</w:t>
      </w:r>
    </w:p>
    <w:p w14:paraId="046792D2" w14:textId="77777777" w:rsidR="00B15A84" w:rsidRPr="00CF468B" w:rsidRDefault="00B15A84" w:rsidP="00951FF1">
      <w:pPr>
        <w:pStyle w:val="ListParagraph"/>
        <w:numPr>
          <w:ilvl w:val="1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Conceptualized and implemented the Upgrade factory model for GM within the organization to upgrade Sun OS and Oracle, which would save $4 Million per year</w:t>
      </w:r>
    </w:p>
    <w:p w14:paraId="147826B5" w14:textId="77777777" w:rsidR="008E1F6C" w:rsidRDefault="008E1F6C" w:rsidP="008E1F6C">
      <w:pPr>
        <w:pStyle w:val="ListParagraph"/>
        <w:spacing w:after="40" w:line="240" w:lineRule="auto"/>
        <w:ind w:left="360"/>
        <w:rPr>
          <w:rFonts w:ascii="Arial" w:hAnsi="Arial" w:cs="Arial"/>
        </w:rPr>
      </w:pPr>
    </w:p>
    <w:p w14:paraId="65BCFA48" w14:textId="77777777" w:rsidR="00CD4F59" w:rsidRDefault="00CD4F59" w:rsidP="008E1F6C">
      <w:pPr>
        <w:pStyle w:val="ListParagraph"/>
        <w:spacing w:after="40" w:line="240" w:lineRule="auto"/>
        <w:ind w:left="360"/>
        <w:rPr>
          <w:rFonts w:ascii="Arial" w:hAnsi="Arial" w:cs="Arial"/>
        </w:rPr>
      </w:pPr>
    </w:p>
    <w:p w14:paraId="653797E7" w14:textId="77777777" w:rsidR="00CD4F59" w:rsidRDefault="00CD4F59" w:rsidP="008E1F6C">
      <w:pPr>
        <w:pStyle w:val="ListParagraph"/>
        <w:spacing w:after="40" w:line="240" w:lineRule="auto"/>
        <w:ind w:left="360"/>
        <w:rPr>
          <w:rFonts w:ascii="Arial" w:hAnsi="Arial" w:cs="Arial"/>
        </w:rPr>
      </w:pPr>
    </w:p>
    <w:p w14:paraId="38AD6F0A" w14:textId="77777777" w:rsidR="00CD4F59" w:rsidRDefault="00CD4F59" w:rsidP="008E1F6C">
      <w:pPr>
        <w:pStyle w:val="ListParagraph"/>
        <w:spacing w:after="40" w:line="240" w:lineRule="auto"/>
        <w:ind w:left="360"/>
        <w:rPr>
          <w:rFonts w:ascii="Arial" w:hAnsi="Arial" w:cs="Arial"/>
        </w:rPr>
      </w:pPr>
    </w:p>
    <w:p w14:paraId="6A2C4C56" w14:textId="77777777" w:rsidR="00CD4F59" w:rsidRDefault="00CD4F59" w:rsidP="008E1F6C">
      <w:pPr>
        <w:pStyle w:val="ListParagraph"/>
        <w:spacing w:after="40" w:line="240" w:lineRule="auto"/>
        <w:ind w:left="360"/>
        <w:rPr>
          <w:rFonts w:ascii="Arial" w:hAnsi="Arial" w:cs="Arial"/>
        </w:rPr>
      </w:pPr>
    </w:p>
    <w:p w14:paraId="6071ABDE" w14:textId="373F503A" w:rsidR="00D817E9" w:rsidRPr="00D817E9" w:rsidRDefault="00CD4F59" w:rsidP="00D817E9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38218" wp14:editId="720EA791">
                <wp:simplePos x="0" y="0"/>
                <wp:positionH relativeFrom="column">
                  <wp:posOffset>3364230</wp:posOffset>
                </wp:positionH>
                <wp:positionV relativeFrom="paragraph">
                  <wp:posOffset>219075</wp:posOffset>
                </wp:positionV>
                <wp:extent cx="1094740" cy="37020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74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D5CC0" w14:textId="77777777" w:rsidR="00215791" w:rsidRPr="004A55A8" w:rsidRDefault="00215791" w:rsidP="002157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4A55A8">
                              <w:rPr>
                                <w:rFonts w:ascii="Calibri" w:hAnsi="Calibri"/>
                                <w:b/>
                                <w:color w:val="00AFEF"/>
                                <w:kern w:val="24"/>
                                <w:sz w:val="36"/>
                                <w:szCs w:val="36"/>
                              </w:rPr>
                              <w:t xml:space="preserve">Soft Skills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38218" id="Rectangle 3" o:spid="_x0000_s1026" style="position:absolute;margin-left:264.9pt;margin-top:17.25pt;width:86.2pt;height:29.1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" filled="f" stroked="f">
                <v:textbox style="mso-fit-shape-to-text:t">
                  <w:txbxContent>
                    <w:p w14:paraId="754D5CC0" w14:textId="77777777" w:rsidR="00215791" w:rsidRPr="004A55A8" w:rsidRDefault="00215791" w:rsidP="00215791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4A55A8">
                        <w:rPr>
                          <w:rFonts w:ascii="Calibri" w:hAnsi="Calibri"/>
                          <w:b/>
                          <w:color w:val="00AFEF"/>
                          <w:kern w:val="24"/>
                          <w:sz w:val="36"/>
                          <w:szCs w:val="36"/>
                        </w:rPr>
                        <w:t xml:space="preserve">Soft Skills </w:t>
                      </w:r>
                    </w:p>
                  </w:txbxContent>
                </v:textbox>
              </v:rect>
            </w:pict>
          </mc:Fallback>
        </mc:AlternateContent>
      </w:r>
      <w:r w:rsidR="002832CB" w:rsidRPr="00215791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1EB28FCA" wp14:editId="4342ED49">
            <wp:simplePos x="0" y="0"/>
            <wp:positionH relativeFrom="column">
              <wp:posOffset>2819400</wp:posOffset>
            </wp:positionH>
            <wp:positionV relativeFrom="paragraph">
              <wp:posOffset>9525</wp:posOffset>
            </wp:positionV>
            <wp:extent cx="548640" cy="548640"/>
            <wp:effectExtent l="0" t="0" r="3810" b="381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817E9">
        <w:rPr>
          <w:noProof/>
          <w:lang w:val="en-IN" w:eastAsia="en-IN"/>
        </w:rPr>
        <w:drawing>
          <wp:inline distT="0" distB="0" distL="0" distR="0" wp14:anchorId="7995D485" wp14:editId="0406EBB4">
            <wp:extent cx="4667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7E9" w:rsidRPr="004A55A8">
        <w:rPr>
          <w:rFonts w:asciiTheme="minorHAnsi" w:hAnsiTheme="minorHAnsi"/>
          <w:b/>
          <w:color w:val="00AFEF"/>
          <w:sz w:val="36"/>
          <w:szCs w:val="36"/>
        </w:rPr>
        <w:t>Key Skills</w:t>
      </w:r>
    </w:p>
    <w:p w14:paraId="03DB53BF" w14:textId="3103FC1D" w:rsidR="00C46B17" w:rsidRDefault="00CD4F59" w:rsidP="00C46B17">
      <w:pPr>
        <w:spacing w:after="40"/>
        <w:rPr>
          <w:rFonts w:ascii="Arial" w:hAnsi="Arial" w:cs="Arial"/>
        </w:rPr>
      </w:pPr>
      <w:r>
        <w:rPr>
          <w:noProof/>
          <w:color w:val="00AFE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D15C2" wp14:editId="7326C296">
                <wp:simplePos x="0" y="0"/>
                <wp:positionH relativeFrom="column">
                  <wp:posOffset>2800350</wp:posOffset>
                </wp:positionH>
                <wp:positionV relativeFrom="paragraph">
                  <wp:posOffset>84455</wp:posOffset>
                </wp:positionV>
                <wp:extent cx="3451225" cy="2733675"/>
                <wp:effectExtent l="0" t="0" r="0" b="9525"/>
                <wp:wrapNone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1225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3D50" id="Rectangle 16" o:spid="_x0000_s1026" style="position:absolute;margin-left:220.5pt;margin-top:6.65pt;width:271.75pt;height:2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" fillcolor="white [3212]" strokecolor="#243f60 [1604]" strokeweight="2pt">
                <v:path arrowok="t"/>
              </v:rect>
            </w:pict>
          </mc:Fallback>
        </mc:AlternateContent>
      </w:r>
    </w:p>
    <w:p w14:paraId="10286FAD" w14:textId="6C0538BD" w:rsidR="00D817E9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88843F" wp14:editId="57762F66">
                <wp:simplePos x="0" y="0"/>
                <wp:positionH relativeFrom="column">
                  <wp:posOffset>4076700</wp:posOffset>
                </wp:positionH>
                <wp:positionV relativeFrom="paragraph">
                  <wp:posOffset>1424940</wp:posOffset>
                </wp:positionV>
                <wp:extent cx="875030" cy="231140"/>
                <wp:effectExtent l="0" t="0" r="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503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9659CF" w14:textId="77777777" w:rsidR="008E1F6C" w:rsidRPr="00BA63AF" w:rsidRDefault="008E1F6C" w:rsidP="008E1F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A63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Communicator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8843F" id="Rectangle 11" o:spid="_x0000_s1027" style="position:absolute;margin-left:321pt;margin-top:112.2pt;width:68.9pt;height:18.2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" filled="f" stroked="f">
                <v:textbox style="mso-fit-shape-to-text:t">
                  <w:txbxContent>
                    <w:p w14:paraId="039659CF" w14:textId="77777777" w:rsidR="008E1F6C" w:rsidRPr="00BA63AF" w:rsidRDefault="008E1F6C" w:rsidP="008E1F6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A63AF">
                        <w:rPr>
                          <w:rFonts w:ascii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Communicator</w:t>
                      </w:r>
                    </w:p>
                  </w:txbxContent>
                </v:textbox>
              </v:rect>
            </w:pict>
          </mc:Fallback>
        </mc:AlternateContent>
      </w:r>
      <w:r w:rsidR="0079267F" w:rsidRPr="002832CB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4B465DBF" wp14:editId="658741C6">
            <wp:simplePos x="0" y="0"/>
            <wp:positionH relativeFrom="page">
              <wp:posOffset>3600450</wp:posOffset>
            </wp:positionH>
            <wp:positionV relativeFrom="paragraph">
              <wp:posOffset>1662430</wp:posOffset>
            </wp:positionV>
            <wp:extent cx="563880" cy="617855"/>
            <wp:effectExtent l="0" t="0" r="762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183" w:rsidRPr="008E1F6C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87936" behindDoc="0" locked="0" layoutInCell="1" allowOverlap="1" wp14:anchorId="10F33D85" wp14:editId="5A55CE48">
            <wp:simplePos x="0" y="0"/>
            <wp:positionH relativeFrom="column">
              <wp:posOffset>4147185</wp:posOffset>
            </wp:positionH>
            <wp:positionV relativeFrom="paragraph">
              <wp:posOffset>819150</wp:posOffset>
            </wp:positionV>
            <wp:extent cx="725805" cy="661670"/>
            <wp:effectExtent l="0" t="0" r="0" b="508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2F584" wp14:editId="7F9BFF50">
                <wp:simplePos x="0" y="0"/>
                <wp:positionH relativeFrom="page">
                  <wp:posOffset>3596005</wp:posOffset>
                </wp:positionH>
                <wp:positionV relativeFrom="paragraph">
                  <wp:posOffset>697865</wp:posOffset>
                </wp:positionV>
                <wp:extent cx="671830" cy="231140"/>
                <wp:effectExtent l="0" t="0" r="0" b="0"/>
                <wp:wrapNone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83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6C7CC0" w14:textId="77777777" w:rsidR="008E1F6C" w:rsidRPr="00BA63AF" w:rsidRDefault="008E1F6C" w:rsidP="008E1F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A63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Innovative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2F584" id="_x0000_s1028" style="position:absolute;margin-left:283.15pt;margin-top:54.95pt;width:52.9pt;height:18.2pt;z-index:2516910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" filled="f" stroked="f">
                <v:textbox style="mso-fit-shape-to-text:t">
                  <w:txbxContent>
                    <w:p w14:paraId="316C7CC0" w14:textId="77777777" w:rsidR="008E1F6C" w:rsidRPr="00BA63AF" w:rsidRDefault="008E1F6C" w:rsidP="008E1F6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A63AF">
                        <w:rPr>
                          <w:rFonts w:ascii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Innovative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E1A9D7" wp14:editId="781B6C3F">
                <wp:simplePos x="0" y="0"/>
                <wp:positionH relativeFrom="column">
                  <wp:posOffset>5238750</wp:posOffset>
                </wp:positionH>
                <wp:positionV relativeFrom="paragraph">
                  <wp:posOffset>678815</wp:posOffset>
                </wp:positionV>
                <wp:extent cx="799465" cy="231140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946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881F4" w14:textId="77777777" w:rsidR="008E1F6C" w:rsidRPr="00BA63AF" w:rsidRDefault="008E1F6C" w:rsidP="008E1F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A63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Collaborative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1A9D7" id="Rectangle 9" o:spid="_x0000_s1029" style="position:absolute;margin-left:412.5pt;margin-top:53.45pt;width:62.95pt;height:18.2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" filled="f" stroked="f">
                <v:textbox style="mso-fit-shape-to-text:t">
                  <w:txbxContent>
                    <w:p w14:paraId="0F2881F4" w14:textId="77777777" w:rsidR="008E1F6C" w:rsidRPr="00BA63AF" w:rsidRDefault="008E1F6C" w:rsidP="008E1F6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A63AF">
                        <w:rPr>
                          <w:rFonts w:ascii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Collaborative</w:t>
                      </w:r>
                    </w:p>
                  </w:txbxContent>
                </v:textbox>
              </v:rect>
            </w:pict>
          </mc:Fallback>
        </mc:AlternateContent>
      </w:r>
      <w:r w:rsidR="000E343F" w:rsidRPr="002832CB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84864" behindDoc="0" locked="0" layoutInCell="1" allowOverlap="1" wp14:anchorId="3B3D4B43" wp14:editId="397D1EFC">
            <wp:simplePos x="0" y="0"/>
            <wp:positionH relativeFrom="column">
              <wp:posOffset>5467350</wp:posOffset>
            </wp:positionH>
            <wp:positionV relativeFrom="paragraph">
              <wp:posOffset>1584960</wp:posOffset>
            </wp:positionV>
            <wp:extent cx="542925" cy="681355"/>
            <wp:effectExtent l="0" t="0" r="9525" b="444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2CB" w:rsidRPr="00215791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101A74A1" wp14:editId="61F8F81D">
            <wp:simplePos x="0" y="0"/>
            <wp:positionH relativeFrom="column">
              <wp:posOffset>3039745</wp:posOffset>
            </wp:positionH>
            <wp:positionV relativeFrom="paragraph">
              <wp:posOffset>9525</wp:posOffset>
            </wp:positionV>
            <wp:extent cx="548640" cy="733425"/>
            <wp:effectExtent l="0" t="0" r="3810" b="9525"/>
            <wp:wrapNone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2CB" w:rsidRPr="002832CB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 wp14:anchorId="27535025" wp14:editId="439F88F4">
            <wp:simplePos x="0" y="0"/>
            <wp:positionH relativeFrom="column">
              <wp:posOffset>5302250</wp:posOffset>
            </wp:positionH>
            <wp:positionV relativeFrom="paragraph">
              <wp:posOffset>12700</wp:posOffset>
            </wp:positionV>
            <wp:extent cx="645160" cy="733425"/>
            <wp:effectExtent l="0" t="0" r="2540" b="9525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600" w:firstRow="0" w:lastRow="0" w:firstColumn="0" w:lastColumn="0" w:noHBand="1" w:noVBand="1"/>
      </w:tblPr>
      <w:tblGrid>
        <w:gridCol w:w="4045"/>
      </w:tblGrid>
      <w:tr w:rsidR="000E343F" w14:paraId="77182CCF" w14:textId="77777777" w:rsidTr="00BA63AF">
        <w:tc>
          <w:tcPr>
            <w:tcW w:w="4045" w:type="dxa"/>
          </w:tcPr>
          <w:p w14:paraId="7A50F68B" w14:textId="77777777" w:rsidR="00054217" w:rsidRDefault="00054217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Delivery</w:t>
            </w:r>
          </w:p>
          <w:p w14:paraId="0F0F2344" w14:textId="77777777" w:rsidR="00367418" w:rsidRDefault="00367418" w:rsidP="00367418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L</w:t>
            </w:r>
          </w:p>
          <w:p w14:paraId="52C8A96A" w14:textId="77777777" w:rsidR="000E343F" w:rsidRDefault="00E85434" w:rsidP="00367418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Budget </w:t>
            </w:r>
            <w:r w:rsidR="000E343F">
              <w:rPr>
                <w:rFonts w:ascii="Arial" w:hAnsi="Arial" w:cs="Arial"/>
              </w:rPr>
              <w:t>Management</w:t>
            </w:r>
          </w:p>
        </w:tc>
      </w:tr>
      <w:tr w:rsidR="000E343F" w14:paraId="2EE1BA1A" w14:textId="77777777" w:rsidTr="00BA63AF">
        <w:tc>
          <w:tcPr>
            <w:tcW w:w="4045" w:type="dxa"/>
          </w:tcPr>
          <w:p w14:paraId="757BF137" w14:textId="77777777" w:rsidR="000E343F" w:rsidRDefault="000E343F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Building &amp; Leadership</w:t>
            </w:r>
          </w:p>
        </w:tc>
      </w:tr>
      <w:tr w:rsidR="000E343F" w14:paraId="247C5894" w14:textId="77777777" w:rsidTr="00BA63AF">
        <w:tc>
          <w:tcPr>
            <w:tcW w:w="4045" w:type="dxa"/>
          </w:tcPr>
          <w:p w14:paraId="24AD394F" w14:textId="77777777" w:rsidR="000E343F" w:rsidRDefault="00E85434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Process Improvement</w:t>
            </w:r>
          </w:p>
        </w:tc>
      </w:tr>
      <w:tr w:rsidR="000E343F" w14:paraId="40D79924" w14:textId="77777777" w:rsidTr="00BA63AF">
        <w:tc>
          <w:tcPr>
            <w:tcW w:w="4045" w:type="dxa"/>
          </w:tcPr>
          <w:p w14:paraId="515EE72D" w14:textId="77777777" w:rsidR="000E343F" w:rsidRDefault="00E85434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ROI and Value added Solutions</w:t>
            </w:r>
          </w:p>
        </w:tc>
      </w:tr>
      <w:tr w:rsidR="000E343F" w14:paraId="624C2F86" w14:textId="77777777" w:rsidTr="00BA63AF">
        <w:tc>
          <w:tcPr>
            <w:tcW w:w="4045" w:type="dxa"/>
          </w:tcPr>
          <w:p w14:paraId="2A1AD438" w14:textId="77777777" w:rsidR="000E343F" w:rsidRDefault="00BA63AF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Mitigation in development &amp; Migration</w:t>
            </w:r>
          </w:p>
        </w:tc>
      </w:tr>
      <w:tr w:rsidR="000E343F" w14:paraId="5E0AAAD0" w14:textId="77777777" w:rsidTr="00BA63AF">
        <w:tc>
          <w:tcPr>
            <w:tcW w:w="4045" w:type="dxa"/>
          </w:tcPr>
          <w:p w14:paraId="1FC816F3" w14:textId="77777777" w:rsidR="000E343F" w:rsidRDefault="00BA63AF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Portfolio Management</w:t>
            </w:r>
          </w:p>
          <w:p w14:paraId="5A253800" w14:textId="77777777" w:rsidR="00966B10" w:rsidRDefault="00966B10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SOW</w:t>
            </w:r>
          </w:p>
          <w:p w14:paraId="60E23C07" w14:textId="77777777" w:rsidR="00E356C7" w:rsidRDefault="00E356C7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Strategy</w:t>
            </w:r>
          </w:p>
          <w:p w14:paraId="6225C530" w14:textId="77777777" w:rsidR="00C71F77" w:rsidRDefault="00C71F77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PMP certified (2005-2015)</w:t>
            </w:r>
          </w:p>
        </w:tc>
      </w:tr>
    </w:tbl>
    <w:p w14:paraId="5A47C860" w14:textId="77777777" w:rsidR="00D817E9" w:rsidRDefault="00D817E9" w:rsidP="00C46B17">
      <w:pPr>
        <w:spacing w:after="40"/>
        <w:rPr>
          <w:rFonts w:ascii="Arial" w:hAnsi="Arial" w:cs="Arial"/>
        </w:rPr>
      </w:pPr>
    </w:p>
    <w:p w14:paraId="0EDEEA69" w14:textId="77777777" w:rsidR="008E1F6C" w:rsidRDefault="008E1F6C" w:rsidP="00C46B17">
      <w:pPr>
        <w:spacing w:after="40"/>
        <w:rPr>
          <w:rFonts w:ascii="Arial" w:hAnsi="Arial" w:cs="Arial"/>
        </w:rPr>
      </w:pPr>
    </w:p>
    <w:p w14:paraId="18D38854" w14:textId="26678614" w:rsidR="008E1F6C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F0ABD5" wp14:editId="39A5BD9A">
                <wp:simplePos x="0" y="0"/>
                <wp:positionH relativeFrom="column">
                  <wp:posOffset>5361940</wp:posOffset>
                </wp:positionH>
                <wp:positionV relativeFrom="paragraph">
                  <wp:posOffset>160655</wp:posOffset>
                </wp:positionV>
                <wp:extent cx="1038225" cy="231140"/>
                <wp:effectExtent l="0" t="0" r="0" b="0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B9C3CC" w14:textId="77777777" w:rsidR="002832CB" w:rsidRPr="00BA63AF" w:rsidRDefault="002832CB" w:rsidP="002832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A63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Accountable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0ABD5" id="Rectangle 13" o:spid="_x0000_s1030" style="position:absolute;margin-left:422.2pt;margin-top:12.65pt;width:81.75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" filled="f" stroked="f">
                <v:textbox style="mso-fit-shape-to-text:t">
                  <w:txbxContent>
                    <w:p w14:paraId="5CB9C3CC" w14:textId="77777777" w:rsidR="002832CB" w:rsidRPr="00BA63AF" w:rsidRDefault="002832CB" w:rsidP="002832C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A63AF">
                        <w:rPr>
                          <w:rFonts w:ascii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Accountable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CCF16" wp14:editId="36E49FCE">
                <wp:simplePos x="0" y="0"/>
                <wp:positionH relativeFrom="column">
                  <wp:posOffset>2876550</wp:posOffset>
                </wp:positionH>
                <wp:positionV relativeFrom="paragraph">
                  <wp:posOffset>128270</wp:posOffset>
                </wp:positionV>
                <wp:extent cx="971550" cy="257175"/>
                <wp:effectExtent l="0" t="0" r="0" b="0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5682AE" w14:textId="77777777" w:rsidR="002832CB" w:rsidRPr="002832CB" w:rsidRDefault="002832CB" w:rsidP="002832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A63AF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Resourcefu</w:t>
                            </w:r>
                            <w:r w:rsidRPr="002832CB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</w:rPr>
                              <w:t>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CF16" id="Rectangle 15" o:spid="_x0000_s1031" style="position:absolute;margin-left:226.5pt;margin-top:10.1pt;width:76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" filled="f" stroked="f">
                <v:textbox>
                  <w:txbxContent>
                    <w:p w14:paraId="5D5682AE" w14:textId="77777777" w:rsidR="002832CB" w:rsidRPr="002832CB" w:rsidRDefault="002832CB" w:rsidP="002832CB">
                      <w:pPr>
                        <w:pStyle w:val="NormalWeb"/>
                        <w:spacing w:before="0" w:beforeAutospacing="0" w:after="0" w:afterAutospacing="0"/>
                      </w:pPr>
                      <w:r w:rsidRPr="00BA63AF">
                        <w:rPr>
                          <w:rFonts w:ascii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Resourcefu</w:t>
                      </w:r>
                      <w:r w:rsidRPr="002832CB">
                        <w:rPr>
                          <w:rFonts w:ascii="Calibri" w:hAnsi="Calibri"/>
                          <w:color w:val="000000" w:themeColor="text1"/>
                          <w:kern w:val="24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 w14:paraId="0621AB40" w14:textId="77777777" w:rsidR="008E1F6C" w:rsidRDefault="008E1F6C" w:rsidP="00C46B17">
      <w:pPr>
        <w:spacing w:after="40"/>
        <w:rPr>
          <w:rFonts w:ascii="Arial" w:hAnsi="Arial" w:cs="Arial"/>
        </w:rPr>
      </w:pPr>
    </w:p>
    <w:p w14:paraId="54B37A95" w14:textId="5BBC81F3" w:rsidR="008E1F6C" w:rsidRDefault="00CD4F59" w:rsidP="00C46B17">
      <w:pPr>
        <w:spacing w:after="40"/>
        <w:rPr>
          <w:rFonts w:ascii="ABJMEV+Calibri" w:hAnsi="ABJMEV+Calibri" w:cs="ABJMEV+Calibri"/>
          <w:color w:val="00AFEF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16E7C" wp14:editId="1770C183">
                <wp:simplePos x="0" y="0"/>
                <wp:positionH relativeFrom="column">
                  <wp:posOffset>4991100</wp:posOffset>
                </wp:positionH>
                <wp:positionV relativeFrom="paragraph">
                  <wp:posOffset>283845</wp:posOffset>
                </wp:positionV>
                <wp:extent cx="1047750" cy="339725"/>
                <wp:effectExtent l="0" t="0" r="0" b="0"/>
                <wp:wrapNone/>
                <wp:docPr id="691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75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2D108E" w14:textId="77777777" w:rsidR="00E81167" w:rsidRDefault="00E81167" w:rsidP="00E811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Covansys, MI</w:t>
                            </w:r>
                          </w:p>
                          <w:p w14:paraId="2FE11611" w14:textId="77777777" w:rsidR="00E81167" w:rsidRPr="001774E7" w:rsidRDefault="00E81167" w:rsidP="00E811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Sr. Manager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16E7C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32" type="#_x0000_t202" style="position:absolute;margin-left:393pt;margin-top:22.35pt;width:82.5pt;height:2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" filled="f" stroked="f">
                <v:textbox style="mso-fit-shape-to-text:t">
                  <w:txbxContent>
                    <w:p w14:paraId="642D108E" w14:textId="77777777" w:rsidR="00E81167" w:rsidRDefault="00E81167" w:rsidP="00E811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Covansys, MI</w:t>
                      </w:r>
                    </w:p>
                    <w:p w14:paraId="2FE11611" w14:textId="77777777" w:rsidR="00E81167" w:rsidRPr="001774E7" w:rsidRDefault="00E81167" w:rsidP="00E811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Sr.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186FAD" wp14:editId="3F1F869A">
                <wp:simplePos x="0" y="0"/>
                <wp:positionH relativeFrom="column">
                  <wp:posOffset>3371850</wp:posOffset>
                </wp:positionH>
                <wp:positionV relativeFrom="paragraph">
                  <wp:posOffset>283845</wp:posOffset>
                </wp:positionV>
                <wp:extent cx="1304925" cy="339725"/>
                <wp:effectExtent l="0" t="0" r="0" b="0"/>
                <wp:wrapNone/>
                <wp:docPr id="684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492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82D8FD" w14:textId="77777777" w:rsidR="00484E74" w:rsidRDefault="00484E74" w:rsidP="00484E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Compuware, MI</w:t>
                            </w:r>
                          </w:p>
                          <w:p w14:paraId="67CB4DE1" w14:textId="77777777" w:rsidR="00484E74" w:rsidRPr="001774E7" w:rsidRDefault="00484E74" w:rsidP="00484E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86FAD" id="_x0000_s1033" type="#_x0000_t202" style="position:absolute;margin-left:265.5pt;margin-top:22.35pt;width:102.75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" filled="f" stroked="f">
                <v:textbox style="mso-fit-shape-to-text:t">
                  <w:txbxContent>
                    <w:p w14:paraId="6582D8FD" w14:textId="77777777" w:rsidR="00484E74" w:rsidRDefault="00484E74" w:rsidP="00484E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Compuware, MI</w:t>
                      </w:r>
                    </w:p>
                    <w:p w14:paraId="67CB4DE1" w14:textId="77777777" w:rsidR="00484E74" w:rsidRPr="001774E7" w:rsidRDefault="00484E74" w:rsidP="00484E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811783" wp14:editId="5CA79CCF">
                <wp:simplePos x="0" y="0"/>
                <wp:positionH relativeFrom="margin">
                  <wp:posOffset>104775</wp:posOffset>
                </wp:positionH>
                <wp:positionV relativeFrom="paragraph">
                  <wp:posOffset>293370</wp:posOffset>
                </wp:positionV>
                <wp:extent cx="1152525" cy="339725"/>
                <wp:effectExtent l="0" t="0" r="0" b="0"/>
                <wp:wrapNone/>
                <wp:docPr id="67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535029" w14:textId="77777777" w:rsidR="001343E0" w:rsidRPr="001774E7" w:rsidRDefault="001343E0" w:rsidP="001343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Ceragence, PA</w:t>
                            </w:r>
                          </w:p>
                          <w:p w14:paraId="01373780" w14:textId="77777777" w:rsidR="001343E0" w:rsidRPr="001774E7" w:rsidRDefault="001343E0" w:rsidP="001343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Sr. Program Manager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11783" id="_x0000_s1034" type="#_x0000_t202" style="position:absolute;margin-left:8.25pt;margin-top:23.1pt;width:90.75pt;height:2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" filled="f" stroked="f">
                <v:textbox style="mso-fit-shape-to-text:t">
                  <w:txbxContent>
                    <w:p w14:paraId="72535029" w14:textId="77777777" w:rsidR="001343E0" w:rsidRPr="001774E7" w:rsidRDefault="001343E0" w:rsidP="001343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Ceragence, PA</w:t>
                      </w:r>
                    </w:p>
                    <w:p w14:paraId="01373780" w14:textId="77777777" w:rsidR="001343E0" w:rsidRPr="001774E7" w:rsidRDefault="001343E0" w:rsidP="001343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Sr. Program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FEA5C" wp14:editId="5E7DB43A">
                <wp:simplePos x="0" y="0"/>
                <wp:positionH relativeFrom="column">
                  <wp:posOffset>1514475</wp:posOffset>
                </wp:positionH>
                <wp:positionV relativeFrom="paragraph">
                  <wp:posOffset>255270</wp:posOffset>
                </wp:positionV>
                <wp:extent cx="1304925" cy="339725"/>
                <wp:effectExtent l="0" t="0" r="0" b="0"/>
                <wp:wrapNone/>
                <wp:docPr id="676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492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D7CEE0" w14:textId="77777777" w:rsidR="00E83193" w:rsidRPr="001774E7" w:rsidRDefault="00E83193" w:rsidP="00E831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Pride Technologies, NC</w:t>
                            </w:r>
                          </w:p>
                          <w:p w14:paraId="452848EF" w14:textId="77777777" w:rsidR="00E83193" w:rsidRPr="001774E7" w:rsidRDefault="00E83193" w:rsidP="00E831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Sr. Program Manager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FEA5C" id="_x0000_s1035" type="#_x0000_t202" style="position:absolute;margin-left:119.25pt;margin-top:20.1pt;width:102.75pt;height:2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" filled="f" stroked="f">
                <v:textbox style="mso-fit-shape-to-text:t">
                  <w:txbxContent>
                    <w:p w14:paraId="6FD7CEE0" w14:textId="77777777" w:rsidR="00E83193" w:rsidRPr="001774E7" w:rsidRDefault="00E83193" w:rsidP="00E831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Pride Technologies, NC</w:t>
                      </w:r>
                    </w:p>
                    <w:p w14:paraId="452848EF" w14:textId="77777777" w:rsidR="00E83193" w:rsidRPr="001774E7" w:rsidRDefault="00E83193" w:rsidP="00E831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Sr. Program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7EA93C" wp14:editId="2439B40A">
                <wp:simplePos x="0" y="0"/>
                <wp:positionH relativeFrom="column">
                  <wp:posOffset>-161925</wp:posOffset>
                </wp:positionH>
                <wp:positionV relativeFrom="paragraph">
                  <wp:posOffset>217170</wp:posOffset>
                </wp:positionV>
                <wp:extent cx="1228725" cy="222885"/>
                <wp:effectExtent l="0" t="0" r="0" b="0"/>
                <wp:wrapNone/>
                <wp:docPr id="28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872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F8B689" w14:textId="77777777" w:rsidR="00765DCE" w:rsidRPr="00D10843" w:rsidRDefault="00765DCE" w:rsidP="00D108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A93C" id="TextBox 20" o:spid="_x0000_s1036" type="#_x0000_t202" style="position:absolute;margin-left:-12.75pt;margin-top:17.1pt;width:96.75pt;height:1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" filled="f" stroked="f">
                <v:textbox style="mso-fit-shape-to-text:t">
                  <w:txbxContent>
                    <w:p w14:paraId="73F8B689" w14:textId="77777777" w:rsidR="00765DCE" w:rsidRPr="00D10843" w:rsidRDefault="00765DCE" w:rsidP="00D108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2F2627" wp14:editId="520977CB">
            <wp:extent cx="304800" cy="228600"/>
            <wp:effectExtent l="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EDC" w:rsidRPr="004A55A8">
        <w:rPr>
          <w:rFonts w:asciiTheme="minorHAnsi" w:hAnsiTheme="minorHAnsi" w:cs="ABJMEV+Calibri"/>
          <w:b/>
          <w:color w:val="00AFEF"/>
          <w:sz w:val="36"/>
          <w:szCs w:val="36"/>
        </w:rPr>
        <w:t>Career Timeline</w:t>
      </w:r>
    </w:p>
    <w:p w14:paraId="04729926" w14:textId="77777777" w:rsidR="00B47EDC" w:rsidRDefault="00B47EDC" w:rsidP="00C46B17">
      <w:pPr>
        <w:spacing w:after="40"/>
        <w:rPr>
          <w:rFonts w:ascii="Arial" w:hAnsi="Arial" w:cs="Arial"/>
        </w:rPr>
      </w:pPr>
    </w:p>
    <w:p w14:paraId="3B69F350" w14:textId="26A8D603" w:rsidR="00B47EDC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D7B1B0" wp14:editId="2D18ACC5">
                <wp:simplePos x="0" y="0"/>
                <wp:positionH relativeFrom="column">
                  <wp:posOffset>5610225</wp:posOffset>
                </wp:positionH>
                <wp:positionV relativeFrom="paragraph">
                  <wp:posOffset>142875</wp:posOffset>
                </wp:positionV>
                <wp:extent cx="154305" cy="179705"/>
                <wp:effectExtent l="0" t="0" r="0" b="0"/>
                <wp:wrapNone/>
                <wp:docPr id="69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01B852" id="Oval 17" o:spid="_x0000_s1026" style="position:absolute;margin-left:441.75pt;margin-top:11.25pt;width:12.15pt;height:1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C868CF" wp14:editId="405EB227">
                <wp:simplePos x="0" y="0"/>
                <wp:positionH relativeFrom="column">
                  <wp:posOffset>3943350</wp:posOffset>
                </wp:positionH>
                <wp:positionV relativeFrom="paragraph">
                  <wp:posOffset>171450</wp:posOffset>
                </wp:positionV>
                <wp:extent cx="154305" cy="179705"/>
                <wp:effectExtent l="0" t="0" r="0" b="0"/>
                <wp:wrapNone/>
                <wp:docPr id="68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FEE61" id="Oval 17" o:spid="_x0000_s1026" style="position:absolute;margin-left:310.5pt;margin-top:13.5pt;width:12.15pt;height:1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985B2" wp14:editId="3D436B12">
                <wp:simplePos x="0" y="0"/>
                <wp:positionH relativeFrom="column">
                  <wp:posOffset>2066925</wp:posOffset>
                </wp:positionH>
                <wp:positionV relativeFrom="paragraph">
                  <wp:posOffset>134620</wp:posOffset>
                </wp:positionV>
                <wp:extent cx="154305" cy="179705"/>
                <wp:effectExtent l="0" t="0" r="0" b="0"/>
                <wp:wrapNone/>
                <wp:docPr id="67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320D30" id="Oval 17" o:spid="_x0000_s1026" style="position:absolute;margin-left:162.75pt;margin-top:10.6pt;width:12.1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AD5DB" wp14:editId="13D15CC1">
                <wp:simplePos x="0" y="0"/>
                <wp:positionH relativeFrom="column">
                  <wp:posOffset>347980</wp:posOffset>
                </wp:positionH>
                <wp:positionV relativeFrom="paragraph">
                  <wp:posOffset>113665</wp:posOffset>
                </wp:positionV>
                <wp:extent cx="154305" cy="180340"/>
                <wp:effectExtent l="0" t="0" r="0" b="0"/>
                <wp:wrapNone/>
                <wp:docPr id="1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80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12A6F3" id="Oval 17" o:spid="_x0000_s1026" style="position:absolute;margin-left:27.4pt;margin-top:8.95pt;width:12.15pt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" fillcolor="#4f81bd [3204]" strokecolor="#243f60 [1604]" strokeweight="2pt">
                <v:path arrowok="t"/>
              </v:oval>
            </w:pict>
          </mc:Fallback>
        </mc:AlternateContent>
      </w:r>
    </w:p>
    <w:p w14:paraId="6AA819DA" w14:textId="40FC6B43" w:rsidR="00B47EDC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736064" behindDoc="0" locked="0" layoutInCell="1" allowOverlap="1" wp14:anchorId="072B0462" wp14:editId="72765734">
                <wp:simplePos x="0" y="0"/>
                <wp:positionH relativeFrom="column">
                  <wp:posOffset>5676899</wp:posOffset>
                </wp:positionH>
                <wp:positionV relativeFrom="paragraph">
                  <wp:posOffset>145415</wp:posOffset>
                </wp:positionV>
                <wp:extent cx="0" cy="283210"/>
                <wp:effectExtent l="0" t="0" r="19050" b="2540"/>
                <wp:wrapNone/>
                <wp:docPr id="689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2F61F" id="Straight Connector 26" o:spid="_x0000_s1026" style="position:absolute;z-index:251736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7pt,11.45pt" to="44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" strokecolor="#4579b8 [3044]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1853E491" wp14:editId="084434CB">
                <wp:simplePos x="0" y="0"/>
                <wp:positionH relativeFrom="column">
                  <wp:posOffset>4010024</wp:posOffset>
                </wp:positionH>
                <wp:positionV relativeFrom="paragraph">
                  <wp:posOffset>173990</wp:posOffset>
                </wp:positionV>
                <wp:extent cx="0" cy="283210"/>
                <wp:effectExtent l="0" t="0" r="19050" b="2540"/>
                <wp:wrapNone/>
                <wp:docPr id="682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BA097" id="Straight Connector 26" o:spid="_x0000_s1026" style="position:absolute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5.75pt,13.7pt" to="315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" strokecolor="#4579b8 [3044]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657454A8" wp14:editId="3CA90AE4">
                <wp:simplePos x="0" y="0"/>
                <wp:positionH relativeFrom="column">
                  <wp:posOffset>2133599</wp:posOffset>
                </wp:positionH>
                <wp:positionV relativeFrom="paragraph">
                  <wp:posOffset>137160</wp:posOffset>
                </wp:positionV>
                <wp:extent cx="0" cy="283210"/>
                <wp:effectExtent l="0" t="0" r="19050" b="2540"/>
                <wp:wrapNone/>
                <wp:docPr id="2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18B8E" id="Straight Connector 26" o:spid="_x0000_s1026" style="position:absolute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pt,10.8pt" to="16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" strokecolor="#4579b8 [3044]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3AE0A3E6" wp14:editId="5400699A">
                <wp:simplePos x="0" y="0"/>
                <wp:positionH relativeFrom="column">
                  <wp:posOffset>419734</wp:posOffset>
                </wp:positionH>
                <wp:positionV relativeFrom="paragraph">
                  <wp:posOffset>133350</wp:posOffset>
                </wp:positionV>
                <wp:extent cx="0" cy="283210"/>
                <wp:effectExtent l="0" t="0" r="19050" b="2540"/>
                <wp:wrapNone/>
                <wp:docPr id="23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6571E" id="Straight Connector 22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.05pt,10.5pt" to="33.0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" strokecolor="#4579b8 [3044]">
                <o:lock v:ext="edit" shapetype="f"/>
              </v:line>
            </w:pict>
          </mc:Fallback>
        </mc:AlternateContent>
      </w:r>
    </w:p>
    <w:p w14:paraId="4DF4BF93" w14:textId="77777777" w:rsidR="00B47EDC" w:rsidRDefault="00B47EDC" w:rsidP="00C46B17">
      <w:pPr>
        <w:spacing w:after="40"/>
        <w:rPr>
          <w:rFonts w:ascii="Arial" w:hAnsi="Arial" w:cs="Arial"/>
        </w:rPr>
      </w:pPr>
    </w:p>
    <w:p w14:paraId="41663C26" w14:textId="0F19F61B" w:rsidR="00B47EDC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FC737D" wp14:editId="4E4D85FC">
                <wp:simplePos x="0" y="0"/>
                <wp:positionH relativeFrom="column">
                  <wp:posOffset>5248275</wp:posOffset>
                </wp:positionH>
                <wp:positionV relativeFrom="paragraph">
                  <wp:posOffset>86995</wp:posOffset>
                </wp:positionV>
                <wp:extent cx="981075" cy="189230"/>
                <wp:effectExtent l="0" t="0" r="0" b="0"/>
                <wp:wrapNone/>
                <wp:docPr id="686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189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641DF516" w14:textId="77777777" w:rsidR="00484E74" w:rsidRPr="001343E0" w:rsidRDefault="00A34409" w:rsidP="00484E7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Aug</w:t>
                            </w:r>
                            <w:r w:rsidR="00484E74"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‘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98</w:t>
                            </w:r>
                            <w:r w:rsidR="00484E74"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</w:t>
                            </w:r>
                            <w:r w:rsidR="00484E7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eb</w:t>
                            </w:r>
                            <w:r w:rsidR="00484E74"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‘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737D" id="TextBox 24" o:spid="_x0000_s1037" type="#_x0000_t202" style="position:absolute;margin-left:413.25pt;margin-top:6.85pt;width:77.25pt;height:1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" fillcolor="#dbe5f1 [660]" stroked="f">
                <v:textbox>
                  <w:txbxContent>
                    <w:p w14:paraId="641DF516" w14:textId="77777777" w:rsidR="00484E74" w:rsidRPr="001343E0" w:rsidRDefault="00A34409" w:rsidP="00484E7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Aug</w:t>
                      </w:r>
                      <w:r w:rsidR="00484E74"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‘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98</w:t>
                      </w:r>
                      <w:r w:rsidR="00484E74"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F</w:t>
                      </w:r>
                      <w:r w:rsidR="00484E7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eb</w:t>
                      </w:r>
                      <w:r w:rsidR="00484E74"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‘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E76072" wp14:editId="24492F0B">
                <wp:simplePos x="0" y="0"/>
                <wp:positionH relativeFrom="column">
                  <wp:posOffset>4371975</wp:posOffset>
                </wp:positionH>
                <wp:positionV relativeFrom="paragraph">
                  <wp:posOffset>86995</wp:posOffset>
                </wp:positionV>
                <wp:extent cx="942975" cy="208280"/>
                <wp:effectExtent l="0" t="0" r="0" b="0"/>
                <wp:wrapNone/>
                <wp:docPr id="685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975" cy="208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14:paraId="5BBD563A" w14:textId="77777777" w:rsidR="00484E74" w:rsidRPr="001343E0" w:rsidRDefault="00484E74" w:rsidP="00484E7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Mar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‘</w:t>
                            </w:r>
                            <w:r w:rsidR="00A3440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03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="00A3440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Dec 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‘</w:t>
                            </w:r>
                            <w:r w:rsidR="00A3440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6072" id="TextBox 13" o:spid="_x0000_s1038" type="#_x0000_t202" style="position:absolute;margin-left:344.25pt;margin-top:6.85pt;width:74.25pt;height:1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" fillcolor="#d8d8d8 [2732]" stroked="f">
                <v:textbox>
                  <w:txbxContent>
                    <w:p w14:paraId="5BBD563A" w14:textId="77777777" w:rsidR="00484E74" w:rsidRPr="001343E0" w:rsidRDefault="00484E74" w:rsidP="00484E7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Mar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‘</w:t>
                      </w:r>
                      <w:r w:rsidR="00A3440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03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–</w:t>
                      </w:r>
                      <w:r w:rsidR="00A3440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Dec 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‘</w:t>
                      </w:r>
                      <w:r w:rsidR="00A3440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6BCDAF" wp14:editId="0063260E">
                <wp:simplePos x="0" y="0"/>
                <wp:positionH relativeFrom="column">
                  <wp:posOffset>3552825</wp:posOffset>
                </wp:positionH>
                <wp:positionV relativeFrom="paragraph">
                  <wp:posOffset>86995</wp:posOffset>
                </wp:positionV>
                <wp:extent cx="885825" cy="198755"/>
                <wp:effectExtent l="0" t="0" r="0" b="0"/>
                <wp:wrapNone/>
                <wp:docPr id="681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5825" cy="19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22A4B647" w14:textId="77777777" w:rsidR="00FB70E0" w:rsidRPr="001343E0" w:rsidRDefault="00FB70E0" w:rsidP="00FB70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Jan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‘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05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Feb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‘1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CDAF" id="_x0000_s1039" type="#_x0000_t202" style="position:absolute;margin-left:279.75pt;margin-top:6.85pt;width:69.75pt;height:1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" fillcolor="#dbe5f1 [660]" stroked="f">
                <v:textbox>
                  <w:txbxContent>
                    <w:p w14:paraId="22A4B647" w14:textId="77777777" w:rsidR="00FB70E0" w:rsidRPr="001343E0" w:rsidRDefault="00FB70E0" w:rsidP="00FB70E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Jan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‘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05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Feb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‘1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BE6500" wp14:editId="7127FBA9">
                <wp:simplePos x="0" y="0"/>
                <wp:positionH relativeFrom="column">
                  <wp:posOffset>2619375</wp:posOffset>
                </wp:positionH>
                <wp:positionV relativeFrom="paragraph">
                  <wp:posOffset>86995</wp:posOffset>
                </wp:positionV>
                <wp:extent cx="942975" cy="208280"/>
                <wp:effectExtent l="0" t="0" r="0" b="0"/>
                <wp:wrapNone/>
                <wp:docPr id="678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975" cy="208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14:paraId="0576B857" w14:textId="77777777" w:rsidR="001774E7" w:rsidRPr="001343E0" w:rsidRDefault="001774E7" w:rsidP="001774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Mar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‘1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Jul</w:t>
                            </w: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‘1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6500" id="_x0000_s1040" type="#_x0000_t202" style="position:absolute;margin-left:206.25pt;margin-top:6.85pt;width:74.25pt;height:1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" fillcolor="#d8d8d8 [2732]" stroked="f">
                <v:textbox>
                  <w:txbxContent>
                    <w:p w14:paraId="0576B857" w14:textId="77777777" w:rsidR="001774E7" w:rsidRPr="001343E0" w:rsidRDefault="001774E7" w:rsidP="001774E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Mar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‘1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0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Jul</w:t>
                      </w: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‘1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59435" wp14:editId="474CB5F1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857250" cy="196215"/>
                <wp:effectExtent l="0" t="0" r="0" b="0"/>
                <wp:wrapNone/>
                <wp:docPr id="13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7D411B67" w14:textId="77777777" w:rsidR="00765DCE" w:rsidRPr="001343E0" w:rsidRDefault="00765DCE" w:rsidP="00765D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Jul ‘14 – Jun ‘15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9435" id="TextBox 12" o:spid="_x0000_s1041" type="#_x0000_t202" style="position:absolute;margin-left:0;margin-top:7.6pt;width:67.5pt;height:15.4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" fillcolor="#dbe5f1 [660]" stroked="f">
                <v:textbox>
                  <w:txbxContent>
                    <w:p w14:paraId="7D411B67" w14:textId="77777777" w:rsidR="00765DCE" w:rsidRPr="001343E0" w:rsidRDefault="00765DCE" w:rsidP="00765DC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Jul ‘14 – Jun ‘15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837B9C" wp14:editId="60D687E4">
                <wp:simplePos x="0" y="0"/>
                <wp:positionH relativeFrom="column">
                  <wp:posOffset>819150</wp:posOffset>
                </wp:positionH>
                <wp:positionV relativeFrom="paragraph">
                  <wp:posOffset>84455</wp:posOffset>
                </wp:positionV>
                <wp:extent cx="942975" cy="208280"/>
                <wp:effectExtent l="0" t="0" r="0" b="0"/>
                <wp:wrapNone/>
                <wp:docPr id="31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975" cy="208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14:paraId="38820838" w14:textId="77777777" w:rsidR="00D10843" w:rsidRPr="001343E0" w:rsidRDefault="00D10843" w:rsidP="00D108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Aug ‘12 –May ‘14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7B9C" id="_x0000_s1042" type="#_x0000_t202" style="position:absolute;margin-left:64.5pt;margin-top:6.65pt;width:74.25pt;height:1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" fillcolor="#d8d8d8 [2732]" stroked="f">
                <v:textbox>
                  <w:txbxContent>
                    <w:p w14:paraId="38820838" w14:textId="77777777" w:rsidR="00D10843" w:rsidRPr="001343E0" w:rsidRDefault="00D10843" w:rsidP="00D1084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Aug ‘12 –May ‘14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9FF05" wp14:editId="3168011C">
                <wp:simplePos x="0" y="0"/>
                <wp:positionH relativeFrom="margin">
                  <wp:posOffset>9525</wp:posOffset>
                </wp:positionH>
                <wp:positionV relativeFrom="paragraph">
                  <wp:posOffset>105410</wp:posOffset>
                </wp:positionV>
                <wp:extent cx="6200775" cy="179705"/>
                <wp:effectExtent l="0" t="0" r="0" b="0"/>
                <wp:wrapNone/>
                <wp:docPr id="29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0775" cy="1797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C70E" id="TextBox 11" o:spid="_x0000_s1026" type="#_x0000_t202" style="position:absolute;margin-left:.75pt;margin-top:8.3pt;width:488.25pt;height:14.1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" fillcolor="#00b0f0" stroked="f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291324" wp14:editId="2D092934">
                <wp:simplePos x="0" y="0"/>
                <wp:positionH relativeFrom="column">
                  <wp:posOffset>1752600</wp:posOffset>
                </wp:positionH>
                <wp:positionV relativeFrom="paragraph">
                  <wp:posOffset>85725</wp:posOffset>
                </wp:positionV>
                <wp:extent cx="885825" cy="198755"/>
                <wp:effectExtent l="0" t="0" r="0" b="0"/>
                <wp:wrapNone/>
                <wp:docPr id="67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5825" cy="19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6F198994" w14:textId="77777777" w:rsidR="00E83193" w:rsidRPr="001343E0" w:rsidRDefault="00E83193" w:rsidP="00E831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343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Nov ‘11 – Jul ‘12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1324" id="_x0000_s1043" type="#_x0000_t202" style="position:absolute;margin-left:138pt;margin-top:6.75pt;width:69.75pt;height:1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" fillcolor="#dbe5f1 [660]" stroked="f">
                <v:textbox>
                  <w:txbxContent>
                    <w:p w14:paraId="6F198994" w14:textId="77777777" w:rsidR="00E83193" w:rsidRPr="001343E0" w:rsidRDefault="00E83193" w:rsidP="00E8319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343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Nov ‘11 – Jul ‘12</w:t>
                      </w:r>
                    </w:p>
                  </w:txbxContent>
                </v:textbox>
              </v:shape>
            </w:pict>
          </mc:Fallback>
        </mc:AlternateContent>
      </w:r>
    </w:p>
    <w:p w14:paraId="0A1E5E2B" w14:textId="2F30B39A" w:rsidR="00B47EDC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741184" behindDoc="0" locked="0" layoutInCell="1" allowOverlap="1" wp14:anchorId="4ED05259" wp14:editId="75B155AD">
                <wp:simplePos x="0" y="0"/>
                <wp:positionH relativeFrom="column">
                  <wp:posOffset>4810124</wp:posOffset>
                </wp:positionH>
                <wp:positionV relativeFrom="paragraph">
                  <wp:posOffset>133350</wp:posOffset>
                </wp:positionV>
                <wp:extent cx="0" cy="283210"/>
                <wp:effectExtent l="0" t="0" r="19050" b="2540"/>
                <wp:wrapNone/>
                <wp:docPr id="69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DD7A5" id="Straight Connector 22" o:spid="_x0000_s1026" style="position:absolute;z-index:251741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8.75pt,10.5pt" to="378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" strokecolor="#4579b8 [3044]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28F40D5B" wp14:editId="2F8F4128">
                <wp:simplePos x="0" y="0"/>
                <wp:positionH relativeFrom="column">
                  <wp:posOffset>3009899</wp:posOffset>
                </wp:positionH>
                <wp:positionV relativeFrom="paragraph">
                  <wp:posOffset>106045</wp:posOffset>
                </wp:positionV>
                <wp:extent cx="0" cy="283210"/>
                <wp:effectExtent l="0" t="0" r="19050" b="2540"/>
                <wp:wrapNone/>
                <wp:docPr id="679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7B952" id="Straight Connector 22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7pt,8.35pt" to="237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" strokecolor="#4579b8 [3044]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 wp14:anchorId="35B11A8D" wp14:editId="0E5A4A6E">
                <wp:simplePos x="0" y="0"/>
                <wp:positionH relativeFrom="column">
                  <wp:posOffset>1261109</wp:posOffset>
                </wp:positionH>
                <wp:positionV relativeFrom="paragraph">
                  <wp:posOffset>112395</wp:posOffset>
                </wp:positionV>
                <wp:extent cx="0" cy="283210"/>
                <wp:effectExtent l="0" t="0" r="19050" b="2540"/>
                <wp:wrapNone/>
                <wp:docPr id="673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89376" id="Straight Connector 22" o:spid="_x0000_s1026" style="position:absolute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9.3pt,8.85pt" to="99.3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" strokecolor="#4579b8 [3044]">
                <o:lock v:ext="edit" shapetype="f"/>
              </v:line>
            </w:pict>
          </mc:Fallback>
        </mc:AlternateContent>
      </w:r>
    </w:p>
    <w:p w14:paraId="4A0F3B5D" w14:textId="77777777" w:rsidR="008E1F6C" w:rsidRDefault="008E1F6C" w:rsidP="00C46B17">
      <w:pPr>
        <w:spacing w:after="40"/>
        <w:rPr>
          <w:rFonts w:ascii="Arial" w:hAnsi="Arial" w:cs="Arial"/>
        </w:rPr>
      </w:pPr>
    </w:p>
    <w:p w14:paraId="45652AEA" w14:textId="5E79D4CE" w:rsidR="00D10843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54596E" wp14:editId="70C8B2A2">
                <wp:simplePos x="0" y="0"/>
                <wp:positionH relativeFrom="column">
                  <wp:posOffset>4733925</wp:posOffset>
                </wp:positionH>
                <wp:positionV relativeFrom="paragraph">
                  <wp:posOffset>66675</wp:posOffset>
                </wp:positionV>
                <wp:extent cx="154305" cy="179705"/>
                <wp:effectExtent l="0" t="0" r="0" b="0"/>
                <wp:wrapNone/>
                <wp:docPr id="69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29751" id="Oval 21" o:spid="_x0000_s1026" style="position:absolute;margin-left:372.75pt;margin-top:5.25pt;width:12.15pt;height:1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7B25E" wp14:editId="707EAC29">
                <wp:simplePos x="0" y="0"/>
                <wp:positionH relativeFrom="column">
                  <wp:posOffset>2933700</wp:posOffset>
                </wp:positionH>
                <wp:positionV relativeFrom="paragraph">
                  <wp:posOffset>39370</wp:posOffset>
                </wp:positionV>
                <wp:extent cx="154305" cy="179705"/>
                <wp:effectExtent l="0" t="0" r="0" b="0"/>
                <wp:wrapNone/>
                <wp:docPr id="680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617E9" id="Oval 21" o:spid="_x0000_s1026" style="position:absolute;margin-left:231pt;margin-top:3.1pt;width:12.1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829F15" wp14:editId="4CEA28C4">
                <wp:simplePos x="0" y="0"/>
                <wp:positionH relativeFrom="column">
                  <wp:posOffset>1183640</wp:posOffset>
                </wp:positionH>
                <wp:positionV relativeFrom="paragraph">
                  <wp:posOffset>43180</wp:posOffset>
                </wp:positionV>
                <wp:extent cx="154305" cy="179705"/>
                <wp:effectExtent l="0" t="0" r="0" b="0"/>
                <wp:wrapNone/>
                <wp:docPr id="67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2796A" id="Oval 21" o:spid="_x0000_s1026" style="position:absolute;margin-left:93.2pt;margin-top:3.4pt;width:12.15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" fillcolor="#4f81bd [3204]" strokecolor="#243f60 [1604]" strokeweight="2pt">
                <v:path arrowok="t"/>
              </v:oval>
            </w:pict>
          </mc:Fallback>
        </mc:AlternateContent>
      </w:r>
    </w:p>
    <w:p w14:paraId="552C1B76" w14:textId="1653B8B7" w:rsidR="00D10843" w:rsidRDefault="00CD4F59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1DC7CB" wp14:editId="61E481C8">
                <wp:simplePos x="0" y="0"/>
                <wp:positionH relativeFrom="column">
                  <wp:posOffset>4276725</wp:posOffset>
                </wp:positionH>
                <wp:positionV relativeFrom="paragraph">
                  <wp:posOffset>106045</wp:posOffset>
                </wp:positionV>
                <wp:extent cx="1104900" cy="339725"/>
                <wp:effectExtent l="0" t="0" r="0" b="0"/>
                <wp:wrapNone/>
                <wp:docPr id="694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FB6449" w14:textId="77777777" w:rsidR="00E81167" w:rsidRPr="001774E7" w:rsidRDefault="00E81167" w:rsidP="00E811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Citibank, NY</w:t>
                            </w:r>
                          </w:p>
                          <w:p w14:paraId="76434026" w14:textId="77777777" w:rsidR="00E81167" w:rsidRPr="001774E7" w:rsidRDefault="00E81167" w:rsidP="00E811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Project </w:t>
                            </w: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DC7CB" id="TextBox 31" o:spid="_x0000_s1044" type="#_x0000_t202" style="position:absolute;margin-left:336.75pt;margin-top:8.35pt;width:87pt;height:2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" filled="f" stroked="f">
                <v:textbox style="mso-fit-shape-to-text:t">
                  <w:txbxContent>
                    <w:p w14:paraId="7BFB6449" w14:textId="77777777" w:rsidR="00E81167" w:rsidRPr="001774E7" w:rsidRDefault="00E81167" w:rsidP="00E811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Citibank, NY</w:t>
                      </w:r>
                    </w:p>
                    <w:p w14:paraId="76434026" w14:textId="77777777" w:rsidR="00E81167" w:rsidRPr="001774E7" w:rsidRDefault="00E81167" w:rsidP="00E811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Project </w:t>
                      </w: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865E16" wp14:editId="1FDFBE90">
                <wp:simplePos x="0" y="0"/>
                <wp:positionH relativeFrom="column">
                  <wp:posOffset>2221230</wp:posOffset>
                </wp:positionH>
                <wp:positionV relativeFrom="paragraph">
                  <wp:posOffset>67945</wp:posOffset>
                </wp:positionV>
                <wp:extent cx="1588135" cy="339725"/>
                <wp:effectExtent l="0" t="0" r="0" b="0"/>
                <wp:wrapNone/>
                <wp:docPr id="32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813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A79B9C" w14:textId="77777777" w:rsidR="001774E7" w:rsidRPr="001774E7" w:rsidRDefault="001774E7" w:rsidP="0017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Syntel, KY</w:t>
                            </w:r>
                          </w:p>
                          <w:p w14:paraId="1709B280" w14:textId="77777777" w:rsidR="001774E7" w:rsidRPr="001774E7" w:rsidRDefault="001774E7" w:rsidP="0017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Engagement</w:t>
                            </w:r>
                            <w:r w:rsidR="008C3E4D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/ Account</w:t>
                            </w: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5E16" id="_x0000_s1045" type="#_x0000_t202" style="position:absolute;margin-left:174.9pt;margin-top:5.35pt;width:125.05pt;height:2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" filled="f" stroked="f">
                <v:textbox style="mso-fit-shape-to-text:t">
                  <w:txbxContent>
                    <w:p w14:paraId="76A79B9C" w14:textId="77777777" w:rsidR="001774E7" w:rsidRPr="001774E7" w:rsidRDefault="001774E7" w:rsidP="00177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Syntel, KY</w:t>
                      </w:r>
                    </w:p>
                    <w:p w14:paraId="1709B280" w14:textId="77777777" w:rsidR="001774E7" w:rsidRPr="001774E7" w:rsidRDefault="001774E7" w:rsidP="001774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Engagement</w:t>
                      </w:r>
                      <w:r w:rsidR="008C3E4D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/ Account</w:t>
                      </w: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D43355" wp14:editId="1A2BF10A">
                <wp:simplePos x="0" y="0"/>
                <wp:positionH relativeFrom="column">
                  <wp:posOffset>685800</wp:posOffset>
                </wp:positionH>
                <wp:positionV relativeFrom="paragraph">
                  <wp:posOffset>20320</wp:posOffset>
                </wp:positionV>
                <wp:extent cx="1228725" cy="339725"/>
                <wp:effectExtent l="0" t="0" r="0" b="0"/>
                <wp:wrapNone/>
                <wp:docPr id="24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872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0E3DAA" w14:textId="77777777" w:rsidR="00D10843" w:rsidRPr="001774E7" w:rsidRDefault="00D10843" w:rsidP="00D108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Bloom Tech, MI</w:t>
                            </w:r>
                          </w:p>
                          <w:p w14:paraId="206075DB" w14:textId="77777777" w:rsidR="00D10843" w:rsidRPr="001774E7" w:rsidRDefault="00D10843" w:rsidP="00D108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774E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Sr. Program Manager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43355" id="TextBox 23" o:spid="_x0000_s1046" type="#_x0000_t202" style="position:absolute;margin-left:54pt;margin-top:1.6pt;width:96.75pt;height:2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" filled="f" stroked="f">
                <v:textbox style="mso-fit-shape-to-text:t">
                  <w:txbxContent>
                    <w:p w14:paraId="3F0E3DAA" w14:textId="77777777" w:rsidR="00D10843" w:rsidRPr="001774E7" w:rsidRDefault="00D10843" w:rsidP="00D108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Bloom Tech, MI</w:t>
                      </w:r>
                    </w:p>
                    <w:p w14:paraId="206075DB" w14:textId="77777777" w:rsidR="00D10843" w:rsidRPr="001774E7" w:rsidRDefault="00D10843" w:rsidP="00D108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774E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Sr. Program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18267083" w14:textId="77777777" w:rsidR="00D10843" w:rsidRDefault="00D10843" w:rsidP="00C46B17">
      <w:pPr>
        <w:spacing w:after="40"/>
        <w:rPr>
          <w:rFonts w:ascii="Arial" w:hAnsi="Arial" w:cs="Arial"/>
        </w:rPr>
      </w:pPr>
    </w:p>
    <w:p w14:paraId="15B7019F" w14:textId="77777777" w:rsidR="00D817E9" w:rsidRDefault="00D817E9" w:rsidP="00C46B17">
      <w:pPr>
        <w:spacing w:after="40"/>
        <w:rPr>
          <w:rFonts w:ascii="Arial" w:hAnsi="Arial" w:cs="Arial"/>
        </w:rPr>
      </w:pPr>
    </w:p>
    <w:p w14:paraId="28C5F4CC" w14:textId="77777777" w:rsidR="008A7333" w:rsidRDefault="008A7333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34C20657" wp14:editId="127A15DE">
            <wp:extent cx="1504705" cy="5143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T Vertical marke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90" cy="5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BJMEV+Calibri"/>
          <w:b/>
          <w:color w:val="00AFEF"/>
          <w:sz w:val="36"/>
          <w:szCs w:val="36"/>
        </w:rPr>
        <w:t>Verticals Experience</w:t>
      </w:r>
    </w:p>
    <w:p w14:paraId="4D4D0D40" w14:textId="77777777" w:rsidR="008A7333" w:rsidRDefault="008A7333" w:rsidP="00C46B17">
      <w:pPr>
        <w:spacing w:after="40"/>
        <w:rPr>
          <w:rFonts w:ascii="Arial" w:hAnsi="Arial" w:cs="Arial"/>
        </w:rPr>
      </w:pPr>
    </w:p>
    <w:p w14:paraId="2002339B" w14:textId="77777777" w:rsidR="008A7333" w:rsidRPr="008A7333" w:rsidRDefault="008A7333" w:rsidP="008A7333">
      <w:pPr>
        <w:pStyle w:val="kickerbullet"/>
        <w:numPr>
          <w:ilvl w:val="0"/>
          <w:numId w:val="0"/>
        </w:numPr>
        <w:rPr>
          <w:rFonts w:ascii="Arial" w:hAnsi="Arial" w:cs="Arial"/>
          <w:bCs/>
          <w:noProof w:val="0"/>
          <w:sz w:val="22"/>
          <w:szCs w:val="22"/>
        </w:rPr>
      </w:pPr>
      <w:r w:rsidRPr="008A7333">
        <w:rPr>
          <w:rFonts w:ascii="Arial" w:hAnsi="Arial" w:cs="Arial"/>
          <w:bCs/>
          <w:noProof w:val="0"/>
          <w:sz w:val="22"/>
          <w:szCs w:val="22"/>
        </w:rPr>
        <w:t>Banking, Information Technology Services</w:t>
      </w:r>
      <w:r w:rsidR="00461862">
        <w:rPr>
          <w:rFonts w:ascii="Arial" w:hAnsi="Arial" w:cs="Arial"/>
          <w:bCs/>
          <w:noProof w:val="0"/>
          <w:sz w:val="22"/>
          <w:szCs w:val="22"/>
        </w:rPr>
        <w:t xml:space="preserve"> / Consulting</w:t>
      </w:r>
      <w:r w:rsidRPr="008A7333">
        <w:rPr>
          <w:rFonts w:ascii="Arial" w:hAnsi="Arial" w:cs="Arial"/>
          <w:bCs/>
          <w:noProof w:val="0"/>
          <w:sz w:val="22"/>
          <w:szCs w:val="22"/>
        </w:rPr>
        <w:t>, Insurance, Manufacturing, Automotive, Healthcare</w:t>
      </w:r>
    </w:p>
    <w:p w14:paraId="0F82959B" w14:textId="77777777" w:rsidR="008A7333" w:rsidRDefault="008A7333" w:rsidP="00C46B17">
      <w:pPr>
        <w:spacing w:after="40"/>
        <w:rPr>
          <w:rFonts w:ascii="Arial" w:hAnsi="Arial" w:cs="Arial"/>
        </w:rPr>
      </w:pPr>
    </w:p>
    <w:p w14:paraId="1FB21C0D" w14:textId="77777777" w:rsidR="00061F80" w:rsidRDefault="00061F80" w:rsidP="00CF0C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 wp14:anchorId="70A5AC74" wp14:editId="0CB9813C">
            <wp:extent cx="981075" cy="285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ork Experienc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BJMEV+Calibri"/>
          <w:b/>
          <w:color w:val="00AFEF"/>
          <w:sz w:val="36"/>
          <w:szCs w:val="36"/>
        </w:rPr>
        <w:t>Work Experience</w:t>
      </w:r>
    </w:p>
    <w:p w14:paraId="0EEACFCE" w14:textId="77777777" w:rsidR="00061F80" w:rsidRDefault="00061F80" w:rsidP="00CF0C89">
      <w:pPr>
        <w:jc w:val="both"/>
        <w:rPr>
          <w:rFonts w:ascii="Arial" w:hAnsi="Arial" w:cs="Arial"/>
          <w:b/>
          <w:sz w:val="24"/>
          <w:szCs w:val="24"/>
        </w:rPr>
      </w:pPr>
    </w:p>
    <w:p w14:paraId="6132C456" w14:textId="77777777" w:rsidR="000B25DC" w:rsidRDefault="004C5528" w:rsidP="00CF0C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 wp14:anchorId="0BBD1ECB" wp14:editId="71530D89">
            <wp:extent cx="9906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ragenceLog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110" cy="3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C89" w:rsidRPr="0057646F">
        <w:rPr>
          <w:rFonts w:ascii="Arial" w:hAnsi="Arial" w:cs="Arial"/>
          <w:b/>
          <w:sz w:val="24"/>
          <w:szCs w:val="24"/>
        </w:rPr>
        <w:t xml:space="preserve">Jul 2014 to </w:t>
      </w:r>
      <w:r w:rsidR="00F41D1F">
        <w:rPr>
          <w:rFonts w:ascii="Arial" w:hAnsi="Arial" w:cs="Arial"/>
          <w:b/>
          <w:sz w:val="24"/>
          <w:szCs w:val="24"/>
        </w:rPr>
        <w:t xml:space="preserve">Current </w:t>
      </w:r>
      <w:r w:rsidR="00CF0C89" w:rsidRPr="0057646F">
        <w:rPr>
          <w:rFonts w:ascii="Arial" w:hAnsi="Arial" w:cs="Arial"/>
          <w:b/>
          <w:sz w:val="24"/>
          <w:szCs w:val="24"/>
        </w:rPr>
        <w:t xml:space="preserve">: Ceragence, Philadelphia, PA </w:t>
      </w:r>
      <w:r w:rsidR="000B25DC">
        <w:rPr>
          <w:rFonts w:ascii="Arial" w:hAnsi="Arial" w:cs="Arial"/>
          <w:b/>
          <w:sz w:val="24"/>
          <w:szCs w:val="24"/>
        </w:rPr>
        <w:t>–</w:t>
      </w:r>
      <w:r w:rsidR="00CF0C89" w:rsidRPr="0057646F">
        <w:rPr>
          <w:rFonts w:ascii="Arial" w:hAnsi="Arial" w:cs="Arial"/>
          <w:b/>
          <w:sz w:val="24"/>
          <w:szCs w:val="24"/>
        </w:rPr>
        <w:t xml:space="preserve"> </w:t>
      </w:r>
    </w:p>
    <w:p w14:paraId="73A3016A" w14:textId="77777777" w:rsidR="000B25DC" w:rsidRDefault="000B25DC" w:rsidP="00CF0C89">
      <w:pPr>
        <w:jc w:val="both"/>
        <w:rPr>
          <w:rFonts w:ascii="Arial" w:hAnsi="Arial" w:cs="Arial"/>
          <w:b/>
          <w:sz w:val="24"/>
          <w:szCs w:val="24"/>
        </w:rPr>
      </w:pPr>
    </w:p>
    <w:p w14:paraId="4F7A281B" w14:textId="77777777" w:rsidR="00CF0C89" w:rsidRPr="0057646F" w:rsidRDefault="000B25DC" w:rsidP="00CF0C89">
      <w:pPr>
        <w:jc w:val="both"/>
        <w:rPr>
          <w:rFonts w:ascii="Arial" w:hAnsi="Arial" w:cs="Arial"/>
          <w:b/>
          <w:sz w:val="24"/>
          <w:szCs w:val="24"/>
        </w:rPr>
      </w:pPr>
      <w:r w:rsidRPr="000B25DC">
        <w:rPr>
          <w:rFonts w:ascii="Arial" w:hAnsi="Arial" w:cs="Arial"/>
          <w:b/>
          <w:sz w:val="24"/>
          <w:szCs w:val="24"/>
        </w:rPr>
        <w:t>PROJECT /PROGRAM / DELIVERY MANAGER PROFESSIONAL</w:t>
      </w:r>
    </w:p>
    <w:p w14:paraId="1C618387" w14:textId="77777777" w:rsidR="00CF0C89" w:rsidRPr="00205822" w:rsidRDefault="00CF0C89" w:rsidP="00CF0C89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2"/>
          <w:szCs w:val="22"/>
        </w:rPr>
      </w:pPr>
      <w:r w:rsidRPr="00205822">
        <w:rPr>
          <w:rFonts w:ascii="Arial" w:hAnsi="Arial" w:cs="Arial"/>
          <w:sz w:val="22"/>
          <w:szCs w:val="22"/>
        </w:rPr>
        <w:t xml:space="preserve">Joined the Program in Independence Blue Cross to successfully manage and execute many web </w:t>
      </w:r>
      <w:r w:rsidR="006075EB">
        <w:rPr>
          <w:rFonts w:ascii="Arial" w:hAnsi="Arial" w:cs="Arial"/>
          <w:sz w:val="22"/>
          <w:szCs w:val="22"/>
        </w:rPr>
        <w:t>(n-</w:t>
      </w:r>
      <w:r w:rsidR="006075EB">
        <w:rPr>
          <w:rFonts w:ascii="Arial" w:hAnsi="Arial" w:cs="Arial"/>
          <w:sz w:val="22"/>
          <w:szCs w:val="22"/>
        </w:rPr>
        <w:lastRenderedPageBreak/>
        <w:t xml:space="preserve">tier) </w:t>
      </w:r>
      <w:r w:rsidRPr="00205822">
        <w:rPr>
          <w:rFonts w:ascii="Arial" w:hAnsi="Arial" w:cs="Arial"/>
          <w:sz w:val="22"/>
          <w:szCs w:val="22"/>
        </w:rPr>
        <w:t>and mobile projects</w:t>
      </w:r>
    </w:p>
    <w:p w14:paraId="63FFA536" w14:textId="77777777" w:rsidR="00CF0C89" w:rsidRPr="00205822" w:rsidRDefault="00CF0C89" w:rsidP="00CF0C89">
      <w:pPr>
        <w:jc w:val="both"/>
        <w:rPr>
          <w:rFonts w:ascii="Garamond" w:hAnsi="Garamond" w:cs="Arial"/>
          <w:sz w:val="22"/>
          <w:szCs w:val="22"/>
        </w:rPr>
      </w:pPr>
    </w:p>
    <w:p w14:paraId="6171FA48" w14:textId="18586FFB" w:rsidR="00CF0C89" w:rsidRPr="00205822" w:rsidRDefault="00CD4F59" w:rsidP="00CF0C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1A3B3F07" wp14:editId="24A2E5D9">
                <wp:simplePos x="0" y="0"/>
                <wp:positionH relativeFrom="margin">
                  <wp:posOffset>4535805</wp:posOffset>
                </wp:positionH>
                <wp:positionV relativeFrom="margin">
                  <wp:posOffset>2953385</wp:posOffset>
                </wp:positionV>
                <wp:extent cx="1995170" cy="1821180"/>
                <wp:effectExtent l="38100" t="38100" r="100330" b="102870"/>
                <wp:wrapSquare wrapText="bothSides"/>
                <wp:docPr id="197757815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95170" cy="1821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F91BD8" w14:textId="77777777" w:rsidR="00CF0C89" w:rsidRPr="00160B8B" w:rsidRDefault="00CF0C89" w:rsidP="00CF0C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160B8B"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  <w:t>Snapshot</w:t>
                            </w:r>
                          </w:p>
                          <w:p w14:paraId="0EAE0058" w14:textId="77777777" w:rsidR="00CF0C89" w:rsidRPr="004F0C0B" w:rsidRDefault="00CF0C89" w:rsidP="00CF0C89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44FDF66" w14:textId="77777777" w:rsidR="00CF0C89" w:rsidRPr="004F0C0B" w:rsidRDefault="00CF0C89" w:rsidP="00CF0C89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 Reports:</w:t>
                            </w:r>
                            <w:r w:rsidR="005F1595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Project Managers, </w:t>
                            </w:r>
                            <w:r w:rsidR="0057646F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Test Manager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2 </w:t>
                            </w:r>
                            <w:r w:rsidR="0057646F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Business Analysts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, 1 DBA</w:t>
                            </w:r>
                          </w:p>
                          <w:p w14:paraId="473A2512" w14:textId="77777777" w:rsidR="00CF0C89" w:rsidRDefault="00CF0C89" w:rsidP="00CF0C89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Budget:</w:t>
                            </w:r>
                            <w:r w:rsidR="0057646F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$4</w:t>
                            </w:r>
                            <w:r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Million</w:t>
                            </w:r>
                          </w:p>
                          <w:p w14:paraId="1CACF54A" w14:textId="77777777" w:rsidR="00CF0C89" w:rsidRPr="004F0C0B" w:rsidRDefault="00CF0C89" w:rsidP="00CF0C89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0B8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Employees:</w:t>
                            </w:r>
                            <w:r w:rsidR="0057646F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35+</w:t>
                            </w:r>
                          </w:p>
                          <w:p w14:paraId="324AD1E1" w14:textId="77777777" w:rsidR="00CF0C89" w:rsidRPr="004F0C0B" w:rsidRDefault="00CF0C89" w:rsidP="00CF0C89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Client</w:t>
                            </w:r>
                            <w:r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147707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Independence Blue Cross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B3F07" id="Rectangle 396" o:spid="_x0000_s1047" style="position:absolute;left:0;text-align:left;margin-left:357.15pt;margin-top:232.55pt;width:157.1pt;height:143.4pt;flip:x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14:paraId="2BF91BD8" w14:textId="77777777" w:rsidR="00CF0C89" w:rsidRPr="00160B8B" w:rsidRDefault="00CF0C89" w:rsidP="00CF0C89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</w:pPr>
                      <w:r w:rsidRPr="00160B8B"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  <w:t>Snapshot</w:t>
                      </w:r>
                    </w:p>
                    <w:p w14:paraId="0EAE0058" w14:textId="77777777" w:rsidR="00CF0C89" w:rsidRPr="004F0C0B" w:rsidRDefault="00CF0C89" w:rsidP="00CF0C89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44FDF66" w14:textId="77777777" w:rsidR="00CF0C89" w:rsidRPr="004F0C0B" w:rsidRDefault="00CF0C89" w:rsidP="00CF0C89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Direct Reports:</w:t>
                      </w:r>
                      <w:r w:rsidR="005F1595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Project Managers, </w:t>
                      </w:r>
                      <w:r w:rsidR="0057646F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Test Manager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, 2 </w:t>
                      </w:r>
                      <w:r w:rsidR="0057646F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Business Analysts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, 1 DBA</w:t>
                      </w:r>
                    </w:p>
                    <w:p w14:paraId="473A2512" w14:textId="77777777" w:rsidR="00CF0C89" w:rsidRDefault="00CF0C89" w:rsidP="00CF0C89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Budget:</w:t>
                      </w:r>
                      <w:r w:rsidR="0057646F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$4</w:t>
                      </w:r>
                      <w:r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Million</w:t>
                      </w:r>
                    </w:p>
                    <w:p w14:paraId="1CACF54A" w14:textId="77777777" w:rsidR="00CF0C89" w:rsidRPr="004F0C0B" w:rsidRDefault="00CF0C89" w:rsidP="00CF0C89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160B8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Employees:</w:t>
                      </w:r>
                      <w:r w:rsidR="0057646F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35+</w:t>
                      </w:r>
                    </w:p>
                    <w:p w14:paraId="324AD1E1" w14:textId="77777777" w:rsidR="00CF0C89" w:rsidRPr="004F0C0B" w:rsidRDefault="00CF0C89" w:rsidP="00CF0C89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Client</w:t>
                      </w:r>
                      <w:r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147707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Independence Blue Cross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F1595" w:rsidRPr="00205822">
        <w:rPr>
          <w:rFonts w:ascii="Arial" w:hAnsi="Arial" w:cs="Arial"/>
          <w:bCs/>
          <w:sz w:val="22"/>
          <w:szCs w:val="22"/>
        </w:rPr>
        <w:t>Provide</w:t>
      </w:r>
      <w:r w:rsidR="009770F7">
        <w:rPr>
          <w:rFonts w:ascii="Arial" w:hAnsi="Arial" w:cs="Arial"/>
          <w:bCs/>
          <w:sz w:val="22"/>
          <w:szCs w:val="22"/>
        </w:rPr>
        <w:t>d</w:t>
      </w:r>
      <w:r w:rsidR="005F1595" w:rsidRPr="00205822">
        <w:rPr>
          <w:rFonts w:ascii="Arial" w:hAnsi="Arial" w:cs="Arial"/>
          <w:bCs/>
          <w:sz w:val="22"/>
          <w:szCs w:val="22"/>
        </w:rPr>
        <w:t xml:space="preserve"> program leadership and oversight for planning and prioritization of all activities</w:t>
      </w:r>
    </w:p>
    <w:p w14:paraId="6C9B8B0C" w14:textId="77777777" w:rsidR="00CF0C89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t>Develop, implement best practices in areas like project Management</w:t>
      </w:r>
      <w:r w:rsidR="00AF72BF">
        <w:rPr>
          <w:rFonts w:ascii="Arial" w:hAnsi="Arial" w:cs="Arial"/>
        </w:rPr>
        <w:t xml:space="preserve"> (Agile Methodology)</w:t>
      </w:r>
      <w:r w:rsidRPr="00205822">
        <w:rPr>
          <w:rFonts w:ascii="Arial" w:hAnsi="Arial" w:cs="Arial"/>
        </w:rPr>
        <w:t>, Risk Management, Change Management, document retention  and post-implementation review</w:t>
      </w:r>
    </w:p>
    <w:p w14:paraId="263244F8" w14:textId="77777777" w:rsidR="00CF0C89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t>Manage any internal and external relationship to ensure positive outcomes</w:t>
      </w:r>
    </w:p>
    <w:p w14:paraId="718CB070" w14:textId="77777777" w:rsidR="00CF0C89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t>Establish schedules and priorities, status reporting, metrics, resource tracking, SOX compliance, unit progress, issue tracking</w:t>
      </w:r>
    </w:p>
    <w:p w14:paraId="3D59AA6E" w14:textId="77777777" w:rsidR="00662F72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t xml:space="preserve">Develop, monitor and review program budgets, verify expenditure </w:t>
      </w:r>
      <w:r w:rsidR="00677C1B" w:rsidRPr="00205822">
        <w:rPr>
          <w:rFonts w:ascii="Arial" w:hAnsi="Arial" w:cs="Arial"/>
        </w:rPr>
        <w:t xml:space="preserve">(actual) </w:t>
      </w:r>
      <w:r w:rsidRPr="00205822">
        <w:rPr>
          <w:rFonts w:ascii="Arial" w:hAnsi="Arial" w:cs="Arial"/>
        </w:rPr>
        <w:t xml:space="preserve">vis-à-vis </w:t>
      </w:r>
      <w:r w:rsidR="00677C1B" w:rsidRPr="00205822">
        <w:rPr>
          <w:rFonts w:ascii="Arial" w:hAnsi="Arial" w:cs="Arial"/>
        </w:rPr>
        <w:t>budgeted</w:t>
      </w:r>
      <w:r w:rsidRPr="00205822">
        <w:rPr>
          <w:rFonts w:ascii="Arial" w:hAnsi="Arial" w:cs="Arial"/>
        </w:rPr>
        <w:t>, explain variances</w:t>
      </w:r>
    </w:p>
    <w:p w14:paraId="33EC0D9C" w14:textId="77777777" w:rsidR="00CF0C89" w:rsidRDefault="006B1F44" w:rsidP="002C333A">
      <w:pPr>
        <w:pStyle w:val="ListParagraph"/>
        <w:numPr>
          <w:ilvl w:val="0"/>
          <w:numId w:val="14"/>
        </w:numPr>
        <w:spacing w:after="40" w:line="240" w:lineRule="auto"/>
        <w:jc w:val="both"/>
        <w:rPr>
          <w:rFonts w:ascii="Arial" w:hAnsi="Arial" w:cs="Arial"/>
        </w:rPr>
      </w:pPr>
      <w:r w:rsidRPr="00205822">
        <w:rPr>
          <w:rFonts w:ascii="Arial" w:hAnsi="Arial" w:cs="Arial"/>
        </w:rPr>
        <w:t>Coordination with Production Support (Operations), Change and Release Management groups</w:t>
      </w:r>
    </w:p>
    <w:p w14:paraId="01D2F6BD" w14:textId="77777777" w:rsidR="00664F1F" w:rsidRPr="005B6A38" w:rsidRDefault="00664F1F" w:rsidP="00664F1F">
      <w:pPr>
        <w:spacing w:after="40"/>
        <w:jc w:val="both"/>
        <w:rPr>
          <w:rFonts w:ascii="Arial" w:hAnsi="Arial" w:cs="Arial"/>
          <w:sz w:val="22"/>
          <w:szCs w:val="22"/>
        </w:rPr>
      </w:pPr>
    </w:p>
    <w:p w14:paraId="155054B4" w14:textId="77777777" w:rsidR="000B25DC" w:rsidRDefault="009F6FCC" w:rsidP="000B25DC">
      <w:pPr>
        <w:jc w:val="both"/>
        <w:rPr>
          <w:rFonts w:ascii="Arial" w:hAnsi="Arial" w:cs="Arial"/>
          <w:b/>
          <w:sz w:val="24"/>
          <w:szCs w:val="24"/>
        </w:rPr>
      </w:pPr>
      <w:r w:rsidRPr="0057646F">
        <w:rPr>
          <w:rFonts w:ascii="Arial" w:hAnsi="Arial" w:cs="Arial"/>
          <w:b/>
          <w:sz w:val="24"/>
          <w:szCs w:val="24"/>
        </w:rPr>
        <w:t xml:space="preserve">Aug 2012 to </w:t>
      </w:r>
      <w:r w:rsidR="00D773F6">
        <w:rPr>
          <w:rFonts w:ascii="Arial" w:hAnsi="Arial" w:cs="Arial"/>
          <w:b/>
          <w:sz w:val="24"/>
          <w:szCs w:val="24"/>
        </w:rPr>
        <w:t>May</w:t>
      </w:r>
      <w:r w:rsidRPr="0057646F">
        <w:rPr>
          <w:rFonts w:ascii="Arial" w:hAnsi="Arial" w:cs="Arial"/>
          <w:b/>
          <w:sz w:val="24"/>
          <w:szCs w:val="24"/>
        </w:rPr>
        <w:t xml:space="preserve"> 2014: </w:t>
      </w:r>
      <w:r w:rsidR="00E84E54" w:rsidRPr="0057646F">
        <w:rPr>
          <w:rFonts w:ascii="Arial" w:hAnsi="Arial" w:cs="Arial"/>
          <w:b/>
          <w:sz w:val="24"/>
          <w:szCs w:val="24"/>
        </w:rPr>
        <w:t>Bloom Tech, Detroit Metro, MI</w:t>
      </w:r>
      <w:r w:rsidRPr="0057646F">
        <w:rPr>
          <w:rFonts w:ascii="Arial" w:hAnsi="Arial" w:cs="Arial"/>
          <w:b/>
          <w:sz w:val="24"/>
          <w:szCs w:val="24"/>
        </w:rPr>
        <w:t xml:space="preserve"> </w:t>
      </w:r>
      <w:r w:rsidR="000B25DC">
        <w:rPr>
          <w:rFonts w:ascii="Arial" w:hAnsi="Arial" w:cs="Arial"/>
          <w:b/>
          <w:sz w:val="24"/>
          <w:szCs w:val="24"/>
        </w:rPr>
        <w:t>–</w:t>
      </w:r>
      <w:r w:rsidRPr="0057646F">
        <w:rPr>
          <w:rFonts w:ascii="Arial" w:hAnsi="Arial" w:cs="Arial"/>
          <w:b/>
          <w:sz w:val="24"/>
          <w:szCs w:val="24"/>
        </w:rPr>
        <w:t xml:space="preserve"> </w:t>
      </w:r>
    </w:p>
    <w:p w14:paraId="45CE3F08" w14:textId="77777777" w:rsidR="000B25DC" w:rsidRDefault="000B25DC" w:rsidP="000B25DC">
      <w:pPr>
        <w:jc w:val="both"/>
        <w:rPr>
          <w:rFonts w:ascii="Arial" w:hAnsi="Arial" w:cs="Arial"/>
          <w:b/>
          <w:sz w:val="24"/>
          <w:szCs w:val="24"/>
        </w:rPr>
      </w:pPr>
    </w:p>
    <w:p w14:paraId="1454E4E2" w14:textId="77777777" w:rsidR="003F450F" w:rsidRPr="00664F1F" w:rsidRDefault="000B25DC" w:rsidP="000B25DC">
      <w:pPr>
        <w:jc w:val="both"/>
        <w:rPr>
          <w:rFonts w:ascii="Arial" w:hAnsi="Arial" w:cs="Arial"/>
          <w:sz w:val="22"/>
          <w:szCs w:val="22"/>
        </w:rPr>
      </w:pPr>
      <w:r w:rsidRPr="000B25DC">
        <w:rPr>
          <w:rFonts w:ascii="Arial" w:hAnsi="Arial" w:cs="Arial"/>
          <w:b/>
          <w:sz w:val="24"/>
          <w:szCs w:val="24"/>
        </w:rPr>
        <w:t xml:space="preserve">PROJECT /PROGRAM / DELIVERY MANAGER PROFESSIONAL </w:t>
      </w:r>
      <w:r w:rsidR="00A17FAD" w:rsidRPr="00664F1F">
        <w:rPr>
          <w:rFonts w:ascii="Arial" w:hAnsi="Arial" w:cs="Arial"/>
          <w:sz w:val="22"/>
          <w:szCs w:val="22"/>
        </w:rPr>
        <w:t>B</w:t>
      </w:r>
      <w:r w:rsidR="00463CA5" w:rsidRPr="00664F1F">
        <w:rPr>
          <w:rFonts w:ascii="Arial" w:hAnsi="Arial" w:cs="Arial"/>
          <w:sz w:val="22"/>
          <w:szCs w:val="22"/>
        </w:rPr>
        <w:t>loom Tech</w:t>
      </w:r>
      <w:r w:rsidR="00A17FAD" w:rsidRPr="00664F1F">
        <w:rPr>
          <w:rFonts w:ascii="Arial" w:hAnsi="Arial" w:cs="Arial"/>
          <w:sz w:val="22"/>
          <w:szCs w:val="22"/>
        </w:rPr>
        <w:t xml:space="preserve"> was started,</w:t>
      </w:r>
      <w:r w:rsidR="003F450F" w:rsidRPr="00664F1F">
        <w:rPr>
          <w:rFonts w:ascii="Arial" w:hAnsi="Arial" w:cs="Arial"/>
          <w:sz w:val="22"/>
          <w:szCs w:val="22"/>
        </w:rPr>
        <w:t xml:space="preserve"> with the vision to become an industry leading IT solutions provider sought after by clients and admired by competitors.</w:t>
      </w:r>
    </w:p>
    <w:p w14:paraId="17DD76D0" w14:textId="77777777" w:rsidR="00BF0FA7" w:rsidRPr="00664F1F" w:rsidRDefault="00BF0FA7" w:rsidP="002C333A">
      <w:pPr>
        <w:jc w:val="both"/>
        <w:rPr>
          <w:rFonts w:ascii="Arial" w:hAnsi="Arial" w:cs="Arial"/>
          <w:sz w:val="22"/>
          <w:szCs w:val="22"/>
        </w:rPr>
      </w:pPr>
    </w:p>
    <w:p w14:paraId="2623D2B2" w14:textId="77777777" w:rsidR="004F327C" w:rsidRPr="00664F1F" w:rsidRDefault="004F327C" w:rsidP="002C333A">
      <w:pPr>
        <w:jc w:val="both"/>
        <w:rPr>
          <w:rFonts w:ascii="Arial" w:hAnsi="Arial" w:cs="Arial"/>
          <w:sz w:val="22"/>
          <w:szCs w:val="22"/>
        </w:rPr>
      </w:pPr>
      <w:r w:rsidRPr="00664F1F">
        <w:rPr>
          <w:rFonts w:ascii="Arial" w:hAnsi="Arial" w:cs="Arial"/>
          <w:sz w:val="22"/>
          <w:szCs w:val="22"/>
        </w:rPr>
        <w:t xml:space="preserve">Provided solutions in </w:t>
      </w:r>
      <w:r w:rsidR="00A17FAD" w:rsidRPr="00664F1F">
        <w:rPr>
          <w:rFonts w:ascii="Arial" w:hAnsi="Arial" w:cs="Arial"/>
          <w:sz w:val="22"/>
          <w:szCs w:val="22"/>
        </w:rPr>
        <w:t xml:space="preserve">PMO, ITIL </w:t>
      </w:r>
      <w:r w:rsidRPr="00664F1F">
        <w:rPr>
          <w:rFonts w:ascii="Arial" w:hAnsi="Arial" w:cs="Arial"/>
          <w:sz w:val="22"/>
          <w:szCs w:val="22"/>
        </w:rPr>
        <w:t xml:space="preserve">to </w:t>
      </w:r>
      <w:r w:rsidR="00892576" w:rsidRPr="00664F1F">
        <w:rPr>
          <w:rFonts w:ascii="Arial" w:hAnsi="Arial" w:cs="Arial"/>
          <w:sz w:val="22"/>
          <w:szCs w:val="22"/>
        </w:rPr>
        <w:t>clients of “</w:t>
      </w:r>
      <w:r w:rsidRPr="00664F1F">
        <w:rPr>
          <w:rFonts w:ascii="Arial" w:hAnsi="Arial" w:cs="Arial"/>
          <w:sz w:val="22"/>
          <w:szCs w:val="22"/>
        </w:rPr>
        <w:t>Spider soft</w:t>
      </w:r>
      <w:r w:rsidR="00892576" w:rsidRPr="00664F1F">
        <w:rPr>
          <w:rFonts w:ascii="Arial" w:hAnsi="Arial" w:cs="Arial"/>
          <w:sz w:val="22"/>
          <w:szCs w:val="22"/>
        </w:rPr>
        <w:t>”</w:t>
      </w:r>
      <w:r w:rsidRPr="00664F1F">
        <w:rPr>
          <w:rFonts w:ascii="Arial" w:hAnsi="Arial" w:cs="Arial"/>
          <w:sz w:val="22"/>
          <w:szCs w:val="22"/>
        </w:rPr>
        <w:t xml:space="preserve"> and </w:t>
      </w:r>
      <w:r w:rsidR="00892576" w:rsidRPr="00664F1F">
        <w:rPr>
          <w:rFonts w:ascii="Arial" w:hAnsi="Arial" w:cs="Arial"/>
          <w:sz w:val="22"/>
          <w:szCs w:val="22"/>
        </w:rPr>
        <w:t>“</w:t>
      </w:r>
      <w:r w:rsidRPr="00664F1F">
        <w:rPr>
          <w:rFonts w:ascii="Arial" w:hAnsi="Arial" w:cs="Arial"/>
          <w:sz w:val="22"/>
          <w:szCs w:val="22"/>
        </w:rPr>
        <w:t>Gravity solutions</w:t>
      </w:r>
      <w:r w:rsidR="00892576" w:rsidRPr="00664F1F">
        <w:rPr>
          <w:rFonts w:ascii="Arial" w:hAnsi="Arial" w:cs="Arial"/>
          <w:sz w:val="22"/>
          <w:szCs w:val="22"/>
        </w:rPr>
        <w:t>”</w:t>
      </w:r>
      <w:r w:rsidR="00A17FAD" w:rsidRPr="00664F1F">
        <w:rPr>
          <w:rFonts w:ascii="Arial" w:hAnsi="Arial" w:cs="Arial"/>
          <w:sz w:val="22"/>
          <w:szCs w:val="22"/>
        </w:rPr>
        <w:t xml:space="preserve"> of more than 70 resources</w:t>
      </w:r>
    </w:p>
    <w:p w14:paraId="4756B4EE" w14:textId="77777777" w:rsidR="0059036F" w:rsidRPr="00664F1F" w:rsidRDefault="0059036F" w:rsidP="0059036F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664F1F">
        <w:rPr>
          <w:rFonts w:ascii="Arial" w:hAnsi="Arial" w:cs="Arial"/>
        </w:rPr>
        <w:t>SME to set up PMO to one of the clients of “Gravity Solutions” in Nashville, TN.</w:t>
      </w:r>
    </w:p>
    <w:p w14:paraId="6467E620" w14:textId="77777777" w:rsidR="0059036F" w:rsidRPr="00664F1F" w:rsidRDefault="0059036F" w:rsidP="0059036F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664F1F">
        <w:rPr>
          <w:rFonts w:ascii="Arial" w:hAnsi="Arial" w:cs="Arial"/>
        </w:rPr>
        <w:t>Executed PMO operations and trained the resources to follow the repeatable, consistent process and procedures</w:t>
      </w:r>
    </w:p>
    <w:p w14:paraId="00F44766" w14:textId="77777777" w:rsidR="0059036F" w:rsidRDefault="0059036F" w:rsidP="0059036F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664F1F">
        <w:rPr>
          <w:rFonts w:ascii="Arial" w:hAnsi="Arial" w:cs="Arial"/>
        </w:rPr>
        <w:t>SME to implement and to train the resources in ITIL operation process, ITIL Service Design Process, ITIL Transition Process to one of the clients of “Spider Soft” in Detroit, MI</w:t>
      </w:r>
    </w:p>
    <w:p w14:paraId="3663CB81" w14:textId="77777777" w:rsidR="006849F9" w:rsidRPr="00664F1F" w:rsidRDefault="006849F9" w:rsidP="002C333A">
      <w:pPr>
        <w:jc w:val="both"/>
        <w:rPr>
          <w:rFonts w:ascii="Garamond" w:hAnsi="Garamond" w:cs="Arial"/>
          <w:b/>
          <w:sz w:val="22"/>
          <w:szCs w:val="22"/>
        </w:rPr>
      </w:pPr>
    </w:p>
    <w:p w14:paraId="2D82D73A" w14:textId="77777777" w:rsidR="000B25DC" w:rsidRDefault="006B6E9D" w:rsidP="002C333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 wp14:anchorId="6DEDA590" wp14:editId="19DB4A2E">
            <wp:extent cx="609600" cy="257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de technologies log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A2F" w:rsidRPr="0057646F">
        <w:rPr>
          <w:rFonts w:ascii="Arial" w:hAnsi="Arial" w:cs="Arial"/>
          <w:b/>
          <w:sz w:val="24"/>
          <w:szCs w:val="24"/>
        </w:rPr>
        <w:t xml:space="preserve">Nov 2011 to Jul 2012: </w:t>
      </w:r>
      <w:r w:rsidR="003B13FA" w:rsidRPr="0057646F">
        <w:rPr>
          <w:rFonts w:ascii="Arial" w:hAnsi="Arial" w:cs="Arial"/>
          <w:b/>
          <w:sz w:val="24"/>
          <w:szCs w:val="24"/>
        </w:rPr>
        <w:t>Pride Technologies, Charlotte, NC</w:t>
      </w:r>
      <w:r w:rsidR="006849F9" w:rsidRPr="0057646F">
        <w:rPr>
          <w:rFonts w:ascii="Arial" w:hAnsi="Arial" w:cs="Arial"/>
          <w:b/>
          <w:sz w:val="24"/>
          <w:szCs w:val="24"/>
        </w:rPr>
        <w:t xml:space="preserve"> </w:t>
      </w:r>
      <w:r w:rsidR="000B25DC">
        <w:rPr>
          <w:rFonts w:ascii="Arial" w:hAnsi="Arial" w:cs="Arial"/>
          <w:b/>
          <w:sz w:val="24"/>
          <w:szCs w:val="24"/>
        </w:rPr>
        <w:t>–</w:t>
      </w:r>
    </w:p>
    <w:p w14:paraId="0F879654" w14:textId="77777777" w:rsidR="000B25DC" w:rsidRDefault="000B25DC" w:rsidP="002C333A">
      <w:pPr>
        <w:jc w:val="both"/>
        <w:rPr>
          <w:rFonts w:ascii="Arial" w:hAnsi="Arial" w:cs="Arial"/>
          <w:b/>
          <w:sz w:val="24"/>
          <w:szCs w:val="24"/>
        </w:rPr>
      </w:pPr>
    </w:p>
    <w:p w14:paraId="5F9EC837" w14:textId="77777777" w:rsidR="003B13FA" w:rsidRPr="0057646F" w:rsidRDefault="006849F9" w:rsidP="002C333A">
      <w:pPr>
        <w:jc w:val="both"/>
        <w:rPr>
          <w:rFonts w:ascii="Arial" w:hAnsi="Arial" w:cs="Arial"/>
          <w:b/>
          <w:sz w:val="24"/>
          <w:szCs w:val="24"/>
        </w:rPr>
      </w:pPr>
      <w:r w:rsidRPr="0057646F">
        <w:rPr>
          <w:rFonts w:ascii="Arial" w:hAnsi="Arial" w:cs="Arial"/>
          <w:b/>
          <w:sz w:val="24"/>
          <w:szCs w:val="24"/>
        </w:rPr>
        <w:t xml:space="preserve"> </w:t>
      </w:r>
      <w:r w:rsidR="000B25DC" w:rsidRPr="000B25DC">
        <w:rPr>
          <w:rFonts w:ascii="Arial" w:hAnsi="Arial" w:cs="Arial"/>
          <w:b/>
          <w:sz w:val="24"/>
          <w:szCs w:val="24"/>
        </w:rPr>
        <w:t>PROJECT /PROGRAM / DELIVERY MANAGER PROFESSIONAL</w:t>
      </w:r>
    </w:p>
    <w:p w14:paraId="6973CC8E" w14:textId="77777777" w:rsidR="00C4798B" w:rsidRPr="00176A27" w:rsidRDefault="001E5424" w:rsidP="001E5424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Cs/>
          <w:sz w:val="22"/>
          <w:szCs w:val="22"/>
        </w:rPr>
      </w:pPr>
      <w:r w:rsidRPr="00176A27">
        <w:rPr>
          <w:rFonts w:ascii="Arial" w:hAnsi="Arial" w:cs="Arial"/>
          <w:bCs/>
          <w:sz w:val="22"/>
          <w:szCs w:val="22"/>
        </w:rPr>
        <w:t xml:space="preserve">Joined the program </w:t>
      </w:r>
      <w:r w:rsidR="004E4F83" w:rsidRPr="00176A27">
        <w:rPr>
          <w:rFonts w:ascii="Arial" w:hAnsi="Arial" w:cs="Arial"/>
          <w:bCs/>
          <w:sz w:val="22"/>
          <w:szCs w:val="22"/>
        </w:rPr>
        <w:t xml:space="preserve">in TIAA-CREF </w:t>
      </w:r>
      <w:r w:rsidRPr="00176A27">
        <w:rPr>
          <w:rFonts w:ascii="Arial" w:hAnsi="Arial" w:cs="Arial"/>
          <w:bCs/>
          <w:sz w:val="22"/>
          <w:szCs w:val="22"/>
        </w:rPr>
        <w:t>to successfully execute the enterprise wide conversion of ETL tool from Informatica to DataStage which spanned over 26 applications and 12 departments</w:t>
      </w:r>
    </w:p>
    <w:p w14:paraId="1A7B56FA" w14:textId="77777777" w:rsidR="001E5424" w:rsidRPr="0057646F" w:rsidRDefault="001E5424" w:rsidP="00090343">
      <w:pPr>
        <w:rPr>
          <w:rFonts w:ascii="Arial" w:hAnsi="Arial" w:cs="Arial"/>
          <w:bCs/>
          <w:sz w:val="24"/>
          <w:szCs w:val="24"/>
        </w:rPr>
      </w:pPr>
    </w:p>
    <w:p w14:paraId="08C4842C" w14:textId="77777777" w:rsidR="00F87C8B" w:rsidRPr="004547BC" w:rsidRDefault="00B4304F" w:rsidP="00090343">
      <w:pPr>
        <w:rPr>
          <w:rFonts w:ascii="Arial" w:hAnsi="Arial" w:cs="Arial"/>
          <w:bCs/>
          <w:sz w:val="22"/>
          <w:szCs w:val="22"/>
        </w:rPr>
      </w:pPr>
      <w:r w:rsidRPr="004547BC">
        <w:rPr>
          <w:rFonts w:ascii="Arial" w:hAnsi="Arial" w:cs="Arial"/>
          <w:bCs/>
          <w:sz w:val="22"/>
          <w:szCs w:val="22"/>
        </w:rPr>
        <w:t>Provide</w:t>
      </w:r>
      <w:r w:rsidR="006417C5" w:rsidRPr="004547BC">
        <w:rPr>
          <w:rFonts w:ascii="Arial" w:hAnsi="Arial" w:cs="Arial"/>
          <w:bCs/>
          <w:sz w:val="22"/>
          <w:szCs w:val="22"/>
        </w:rPr>
        <w:t>d</w:t>
      </w:r>
      <w:r w:rsidRPr="004547BC">
        <w:rPr>
          <w:rFonts w:ascii="Arial" w:hAnsi="Arial" w:cs="Arial"/>
          <w:bCs/>
          <w:sz w:val="22"/>
          <w:szCs w:val="22"/>
        </w:rPr>
        <w:t>program leadership and oversight for planning</w:t>
      </w:r>
      <w:r w:rsidR="004547BC">
        <w:rPr>
          <w:rFonts w:ascii="Arial" w:hAnsi="Arial" w:cs="Arial"/>
          <w:bCs/>
          <w:sz w:val="22"/>
          <w:szCs w:val="22"/>
        </w:rPr>
        <w:t>,</w:t>
      </w:r>
      <w:r w:rsidRPr="004547BC">
        <w:rPr>
          <w:rFonts w:ascii="Arial" w:hAnsi="Arial" w:cs="Arial"/>
          <w:bCs/>
          <w:sz w:val="22"/>
          <w:szCs w:val="22"/>
        </w:rPr>
        <w:t xml:space="preserve"> and prior</w:t>
      </w:r>
      <w:r w:rsidR="00462B10" w:rsidRPr="004547BC">
        <w:rPr>
          <w:rFonts w:ascii="Arial" w:hAnsi="Arial" w:cs="Arial"/>
          <w:bCs/>
          <w:sz w:val="22"/>
          <w:szCs w:val="22"/>
        </w:rPr>
        <w:t>itization of</w:t>
      </w:r>
      <w:r w:rsidR="00090343" w:rsidRPr="004547BC">
        <w:rPr>
          <w:rFonts w:ascii="Arial" w:hAnsi="Arial" w:cs="Arial"/>
          <w:bCs/>
          <w:sz w:val="22"/>
          <w:szCs w:val="22"/>
        </w:rPr>
        <w:t>all activities</w:t>
      </w:r>
      <w:r w:rsidR="00A6582A" w:rsidRPr="004547BC">
        <w:rPr>
          <w:rFonts w:ascii="Arial" w:hAnsi="Arial" w:cs="Arial"/>
          <w:bCs/>
          <w:sz w:val="22"/>
          <w:szCs w:val="22"/>
        </w:rPr>
        <w:t>,</w:t>
      </w:r>
      <w:r w:rsidRPr="004547BC">
        <w:rPr>
          <w:rFonts w:ascii="Arial" w:hAnsi="Arial" w:cs="Arial"/>
          <w:bCs/>
          <w:sz w:val="22"/>
          <w:szCs w:val="22"/>
        </w:rPr>
        <w:t>for executin</w:t>
      </w:r>
      <w:r w:rsidR="002F7CB6" w:rsidRPr="004547BC">
        <w:rPr>
          <w:rFonts w:ascii="Arial" w:hAnsi="Arial" w:cs="Arial"/>
          <w:bCs/>
          <w:sz w:val="22"/>
          <w:szCs w:val="22"/>
        </w:rPr>
        <w:t>g the enterprise wide conversion</w:t>
      </w:r>
      <w:r w:rsidR="003F528F" w:rsidRPr="004547BC">
        <w:rPr>
          <w:rFonts w:ascii="Arial" w:hAnsi="Arial" w:cs="Arial"/>
          <w:bCs/>
          <w:sz w:val="22"/>
          <w:szCs w:val="22"/>
        </w:rPr>
        <w:t>. Maintain</w:t>
      </w:r>
      <w:r w:rsidR="002F7CB6" w:rsidRPr="004547BC">
        <w:rPr>
          <w:rFonts w:ascii="Arial" w:hAnsi="Arial" w:cs="Arial"/>
          <w:bCs/>
          <w:sz w:val="22"/>
          <w:szCs w:val="22"/>
        </w:rPr>
        <w:t>ed</w:t>
      </w:r>
      <w:r w:rsidR="003F528F" w:rsidRPr="004547BC">
        <w:rPr>
          <w:rFonts w:ascii="Arial" w:hAnsi="Arial" w:cs="Arial"/>
          <w:bCs/>
          <w:sz w:val="22"/>
          <w:szCs w:val="22"/>
        </w:rPr>
        <w:t xml:space="preserve"> team </w:t>
      </w:r>
      <w:r w:rsidR="002F7CB6" w:rsidRPr="004547BC">
        <w:rPr>
          <w:rFonts w:ascii="Arial" w:hAnsi="Arial" w:cs="Arial"/>
          <w:bCs/>
          <w:sz w:val="22"/>
          <w:szCs w:val="22"/>
        </w:rPr>
        <w:t xml:space="preserve">synergy </w:t>
      </w:r>
      <w:r w:rsidR="003F528F" w:rsidRPr="004547BC">
        <w:rPr>
          <w:rFonts w:ascii="Arial" w:hAnsi="Arial" w:cs="Arial"/>
          <w:bCs/>
          <w:sz w:val="22"/>
          <w:szCs w:val="22"/>
        </w:rPr>
        <w:t xml:space="preserve">and </w:t>
      </w:r>
      <w:r w:rsidR="002F7CB6" w:rsidRPr="004547BC">
        <w:rPr>
          <w:rFonts w:ascii="Arial" w:hAnsi="Arial" w:cs="Arial"/>
          <w:bCs/>
          <w:sz w:val="22"/>
          <w:szCs w:val="22"/>
        </w:rPr>
        <w:t xml:space="preserve">conducted </w:t>
      </w:r>
      <w:r w:rsidR="003F528F" w:rsidRPr="004547BC">
        <w:rPr>
          <w:rFonts w:ascii="Arial" w:hAnsi="Arial" w:cs="Arial"/>
          <w:bCs/>
          <w:sz w:val="22"/>
          <w:szCs w:val="22"/>
        </w:rPr>
        <w:t>performance management for 75 employees</w:t>
      </w:r>
      <w:r w:rsidR="00C277B8" w:rsidRPr="004547BC">
        <w:rPr>
          <w:rFonts w:ascii="Arial" w:hAnsi="Arial" w:cs="Arial"/>
          <w:bCs/>
          <w:sz w:val="22"/>
          <w:szCs w:val="22"/>
        </w:rPr>
        <w:t xml:space="preserve"> including</w:t>
      </w:r>
      <w:r w:rsidR="003F528F" w:rsidRPr="004547BC">
        <w:rPr>
          <w:rFonts w:ascii="Arial" w:hAnsi="Arial" w:cs="Arial"/>
          <w:bCs/>
          <w:sz w:val="22"/>
          <w:szCs w:val="22"/>
        </w:rPr>
        <w:t xml:space="preserve"> contractors </w:t>
      </w:r>
      <w:r w:rsidR="002F7CB6" w:rsidRPr="004547BC">
        <w:rPr>
          <w:rFonts w:ascii="Arial" w:hAnsi="Arial" w:cs="Arial"/>
          <w:bCs/>
          <w:sz w:val="22"/>
          <w:szCs w:val="22"/>
        </w:rPr>
        <w:t>and offshore team members</w:t>
      </w:r>
    </w:p>
    <w:p w14:paraId="760F4D2B" w14:textId="3CD76988" w:rsidR="00C4798B" w:rsidRPr="00B71EDD" w:rsidRDefault="00CD4F59" w:rsidP="00090343">
      <w:pPr>
        <w:rPr>
          <w:rFonts w:ascii="Garamond" w:hAnsi="Garamond" w:cs="Arial"/>
          <w:bCs/>
        </w:rPr>
      </w:pPr>
      <w:r>
        <w:rPr>
          <w:rFonts w:ascii="Garamond" w:hAnsi="Garamond" w:cs="Arial"/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75D94D14" wp14:editId="0B259BD1">
                <wp:simplePos x="0" y="0"/>
                <wp:positionH relativeFrom="margin">
                  <wp:posOffset>4238625</wp:posOffset>
                </wp:positionH>
                <wp:positionV relativeFrom="margin">
                  <wp:posOffset>47625</wp:posOffset>
                </wp:positionV>
                <wp:extent cx="1995170" cy="1821180"/>
                <wp:effectExtent l="38100" t="38100" r="100330" b="10287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95170" cy="1821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A432099" w14:textId="77777777" w:rsidR="00535BF4" w:rsidRPr="00160B8B" w:rsidRDefault="00535BF4" w:rsidP="004F0C0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160B8B"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  <w:t>Snapshot</w:t>
                            </w:r>
                          </w:p>
                          <w:p w14:paraId="4C46560A" w14:textId="77777777" w:rsidR="00535BF4" w:rsidRPr="004F0C0B" w:rsidRDefault="00535BF4" w:rsidP="00535BF4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15F89E9" w14:textId="77777777" w:rsidR="00535BF4" w:rsidRPr="004F0C0B" w:rsidRDefault="00535BF4" w:rsidP="00535BF4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 Reports:</w:t>
                            </w:r>
                            <w:r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8 Project Managers, 3 Test Managers</w:t>
                            </w:r>
                            <w:r w:rsidR="00B6106C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, 2 Technical Architects, 1 D</w:t>
                            </w:r>
                            <w:r w:rsid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BA</w:t>
                            </w:r>
                          </w:p>
                          <w:p w14:paraId="093A860A" w14:textId="77777777" w:rsidR="00535BF4" w:rsidRDefault="00535BF4" w:rsidP="00535BF4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Budget:</w:t>
                            </w:r>
                            <w:r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$7 Million</w:t>
                            </w:r>
                          </w:p>
                          <w:p w14:paraId="2534F1AB" w14:textId="77777777" w:rsidR="002F006D" w:rsidRPr="004F0C0B" w:rsidRDefault="002F006D" w:rsidP="00535BF4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0B8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Employees: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75+ for this conversion</w:t>
                            </w:r>
                          </w:p>
                          <w:p w14:paraId="7B280442" w14:textId="77777777" w:rsidR="00535BF4" w:rsidRPr="004F0C0B" w:rsidRDefault="00B55507" w:rsidP="00535BF4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Client</w:t>
                            </w:r>
                            <w:r w:rsidR="00535BF4"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535BF4"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TIAA-CREF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94D14" id="_x0000_s1048" style="position:absolute;margin-left:333.75pt;margin-top:3.75pt;width:157.1pt;height:143.4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14:paraId="0A432099" w14:textId="77777777" w:rsidR="00535BF4" w:rsidRPr="00160B8B" w:rsidRDefault="00535BF4" w:rsidP="004F0C0B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</w:pPr>
                      <w:r w:rsidRPr="00160B8B"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  <w:t>Snapshot</w:t>
                      </w:r>
                    </w:p>
                    <w:p w14:paraId="4C46560A" w14:textId="77777777" w:rsidR="00535BF4" w:rsidRPr="004F0C0B" w:rsidRDefault="00535BF4" w:rsidP="00535BF4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15F89E9" w14:textId="77777777" w:rsidR="00535BF4" w:rsidRPr="004F0C0B" w:rsidRDefault="00535BF4" w:rsidP="00535BF4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Direct Reports:</w:t>
                      </w:r>
                      <w:r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8 Project Managers, 3 Test Managers</w:t>
                      </w:r>
                      <w:r w:rsidR="00B6106C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, 2 Technical Architects, 1 D</w:t>
                      </w:r>
                      <w:r w:rsid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BA</w:t>
                      </w:r>
                    </w:p>
                    <w:p w14:paraId="093A860A" w14:textId="77777777" w:rsidR="00535BF4" w:rsidRDefault="00535BF4" w:rsidP="00535BF4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Budget:</w:t>
                      </w:r>
                      <w:r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$7 Million</w:t>
                      </w:r>
                    </w:p>
                    <w:p w14:paraId="2534F1AB" w14:textId="77777777" w:rsidR="002F006D" w:rsidRPr="004F0C0B" w:rsidRDefault="002F006D" w:rsidP="00535BF4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160B8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Employees: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75+ for this conversion</w:t>
                      </w:r>
                    </w:p>
                    <w:p w14:paraId="7B280442" w14:textId="77777777" w:rsidR="00535BF4" w:rsidRPr="004F0C0B" w:rsidRDefault="00B55507" w:rsidP="00535BF4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Client</w:t>
                      </w:r>
                      <w:r w:rsidR="00535BF4"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535BF4"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TIAA-CREF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4106BDF" w14:textId="77777777" w:rsidR="0098548D" w:rsidRPr="004547BC" w:rsidRDefault="0098548D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Manage</w:t>
      </w:r>
      <w:r w:rsidR="006849F9" w:rsidRPr="004547BC">
        <w:rPr>
          <w:rFonts w:ascii="Arial" w:hAnsi="Arial" w:cs="Arial"/>
        </w:rPr>
        <w:t>d</w:t>
      </w:r>
      <w:r w:rsidRPr="004547BC">
        <w:rPr>
          <w:rFonts w:ascii="Arial" w:hAnsi="Arial" w:cs="Arial"/>
        </w:rPr>
        <w:t xml:space="preserve">, as part of PMO, enterprise wide ETL conversion from </w:t>
      </w:r>
      <w:r w:rsidR="004F0C0B" w:rsidRPr="004547BC">
        <w:rPr>
          <w:rFonts w:ascii="Arial" w:hAnsi="Arial" w:cs="Arial"/>
        </w:rPr>
        <w:t>Informatica to DataStage</w:t>
      </w:r>
    </w:p>
    <w:p w14:paraId="45073097" w14:textId="77777777" w:rsidR="006B1F44" w:rsidRPr="004547BC" w:rsidRDefault="006B1F44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Extensive experience with infrastructure resources within the client, their customers, and hosted service providers</w:t>
      </w:r>
    </w:p>
    <w:p w14:paraId="3FDFDDE2" w14:textId="77777777" w:rsidR="0098548D" w:rsidRPr="004547BC" w:rsidRDefault="0010431B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Helped to reduce cost of contract by 10% by tactful de</w:t>
      </w:r>
      <w:r w:rsidR="00EC295E" w:rsidRPr="004547BC">
        <w:rPr>
          <w:rFonts w:ascii="Arial" w:hAnsi="Arial" w:cs="Arial"/>
        </w:rPr>
        <w:t>velopment of SOW and negotiation</w:t>
      </w:r>
      <w:r w:rsidRPr="004547BC">
        <w:rPr>
          <w:rFonts w:ascii="Arial" w:hAnsi="Arial" w:cs="Arial"/>
        </w:rPr>
        <w:t xml:space="preserve"> with </w:t>
      </w:r>
      <w:r w:rsidR="00EC295E" w:rsidRPr="004547BC">
        <w:rPr>
          <w:rFonts w:ascii="Arial" w:hAnsi="Arial" w:cs="Arial"/>
        </w:rPr>
        <w:t>v</w:t>
      </w:r>
      <w:r w:rsidRPr="004547BC">
        <w:rPr>
          <w:rFonts w:ascii="Arial" w:hAnsi="Arial" w:cs="Arial"/>
        </w:rPr>
        <w:t>endors</w:t>
      </w:r>
    </w:p>
    <w:p w14:paraId="0A4FF674" w14:textId="77777777" w:rsidR="00CB361F" w:rsidRDefault="00CB361F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Instrumental in development of budgets</w:t>
      </w:r>
    </w:p>
    <w:p w14:paraId="38AE8154" w14:textId="77777777" w:rsidR="00461862" w:rsidRDefault="00461862" w:rsidP="00461862">
      <w:pPr>
        <w:spacing w:after="40"/>
        <w:rPr>
          <w:rFonts w:ascii="Arial" w:hAnsi="Arial" w:cs="Arial"/>
        </w:rPr>
      </w:pPr>
    </w:p>
    <w:p w14:paraId="19A44E68" w14:textId="77777777" w:rsidR="00461862" w:rsidRDefault="00461862" w:rsidP="00461862">
      <w:pPr>
        <w:spacing w:after="40"/>
        <w:rPr>
          <w:rFonts w:ascii="Arial" w:hAnsi="Arial" w:cs="Arial"/>
        </w:rPr>
      </w:pPr>
    </w:p>
    <w:p w14:paraId="4F60ABEB" w14:textId="77777777" w:rsidR="00461862" w:rsidRDefault="00461862" w:rsidP="00461862">
      <w:pPr>
        <w:spacing w:after="40"/>
        <w:rPr>
          <w:rFonts w:ascii="Arial" w:hAnsi="Arial" w:cs="Arial"/>
        </w:rPr>
      </w:pPr>
    </w:p>
    <w:p w14:paraId="4AB042CB" w14:textId="77777777" w:rsidR="00461862" w:rsidRPr="00461862" w:rsidRDefault="00461862" w:rsidP="00461862">
      <w:pPr>
        <w:spacing w:after="40"/>
        <w:rPr>
          <w:rFonts w:ascii="Arial" w:hAnsi="Arial" w:cs="Arial"/>
        </w:rPr>
      </w:pPr>
    </w:p>
    <w:p w14:paraId="66FF3937" w14:textId="77777777" w:rsidR="0098548D" w:rsidRPr="0057646F" w:rsidRDefault="0098548D" w:rsidP="002C333A">
      <w:pPr>
        <w:jc w:val="both"/>
        <w:rPr>
          <w:rFonts w:ascii="Arial" w:hAnsi="Arial" w:cs="Arial"/>
          <w:sz w:val="24"/>
          <w:szCs w:val="24"/>
        </w:rPr>
      </w:pPr>
    </w:p>
    <w:p w14:paraId="6842DA28" w14:textId="77777777" w:rsidR="000B25DC" w:rsidRDefault="00D17FAA" w:rsidP="000B25D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 wp14:anchorId="2C6EF998" wp14:editId="386A037A">
            <wp:extent cx="1143000" cy="428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yntel Log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1CE" w:rsidRPr="00CF0C89">
        <w:rPr>
          <w:rFonts w:ascii="Arial" w:hAnsi="Arial" w:cs="Arial"/>
          <w:b/>
          <w:sz w:val="24"/>
          <w:szCs w:val="24"/>
        </w:rPr>
        <w:t xml:space="preserve">Mar 2010 to Jul 2011: </w:t>
      </w:r>
      <w:r w:rsidR="001859E7" w:rsidRPr="00CF0C89">
        <w:rPr>
          <w:rFonts w:ascii="Arial" w:hAnsi="Arial" w:cs="Arial"/>
          <w:b/>
          <w:sz w:val="24"/>
          <w:szCs w:val="24"/>
        </w:rPr>
        <w:t xml:space="preserve">Syntel </w:t>
      </w:r>
      <w:r w:rsidR="00917B61" w:rsidRPr="00CF0C89">
        <w:rPr>
          <w:rFonts w:ascii="Arial" w:hAnsi="Arial" w:cs="Arial"/>
          <w:b/>
          <w:sz w:val="24"/>
          <w:szCs w:val="24"/>
        </w:rPr>
        <w:t>Inc.</w:t>
      </w:r>
      <w:r w:rsidR="001859E7" w:rsidRPr="00CF0C89">
        <w:rPr>
          <w:rFonts w:ascii="Arial" w:hAnsi="Arial" w:cs="Arial"/>
          <w:b/>
          <w:sz w:val="24"/>
          <w:szCs w:val="24"/>
        </w:rPr>
        <w:t>, Louisville, KY</w:t>
      </w:r>
      <w:r w:rsidR="001671CE" w:rsidRPr="00CF0C89">
        <w:rPr>
          <w:rFonts w:ascii="Arial" w:hAnsi="Arial" w:cs="Arial"/>
          <w:b/>
          <w:sz w:val="24"/>
          <w:szCs w:val="24"/>
        </w:rPr>
        <w:t xml:space="preserve"> - </w:t>
      </w:r>
      <w:r w:rsidR="001859E7" w:rsidRPr="00CF0C89">
        <w:rPr>
          <w:rFonts w:ascii="Arial" w:hAnsi="Arial" w:cs="Arial"/>
          <w:b/>
          <w:sz w:val="24"/>
          <w:szCs w:val="24"/>
        </w:rPr>
        <w:t xml:space="preserve">Engagement </w:t>
      </w:r>
    </w:p>
    <w:p w14:paraId="67B80EF0" w14:textId="77777777" w:rsidR="00C4798B" w:rsidRPr="001B29AC" w:rsidRDefault="000B25DC" w:rsidP="000B25DC">
      <w:pPr>
        <w:jc w:val="both"/>
        <w:rPr>
          <w:rFonts w:ascii="Garamond" w:hAnsi="Garamond" w:cs="Arial"/>
          <w:sz w:val="22"/>
          <w:szCs w:val="22"/>
        </w:rPr>
      </w:pPr>
      <w:r w:rsidRPr="000B25DC">
        <w:rPr>
          <w:rFonts w:ascii="Arial" w:hAnsi="Arial" w:cs="Arial"/>
          <w:b/>
          <w:sz w:val="24"/>
          <w:szCs w:val="24"/>
        </w:rPr>
        <w:t xml:space="preserve">PROJECT /PROGRAM / DELIVERY MANAGER PROFESSIONAL </w:t>
      </w:r>
      <w:r w:rsidR="001E5424" w:rsidRPr="001B29AC">
        <w:rPr>
          <w:rFonts w:ascii="Arial" w:hAnsi="Arial" w:cs="Arial"/>
          <w:sz w:val="22"/>
          <w:szCs w:val="22"/>
        </w:rPr>
        <w:t>Recruited</w:t>
      </w:r>
      <w:r w:rsidR="00B87FBD" w:rsidRPr="001B29AC">
        <w:rPr>
          <w:rFonts w:ascii="Arial" w:hAnsi="Arial" w:cs="Arial"/>
          <w:sz w:val="22"/>
          <w:szCs w:val="22"/>
        </w:rPr>
        <w:t xml:space="preserve"> t</w:t>
      </w:r>
      <w:r w:rsidR="001E5424" w:rsidRPr="001B29AC">
        <w:rPr>
          <w:rFonts w:ascii="Arial" w:hAnsi="Arial" w:cs="Arial"/>
          <w:sz w:val="22"/>
          <w:szCs w:val="22"/>
        </w:rPr>
        <w:t xml:space="preserve">o </w:t>
      </w:r>
      <w:r w:rsidR="002B28BE" w:rsidRPr="001B29AC">
        <w:rPr>
          <w:rFonts w:ascii="Arial" w:hAnsi="Arial" w:cs="Arial"/>
          <w:sz w:val="22"/>
          <w:szCs w:val="22"/>
        </w:rPr>
        <w:t xml:space="preserve">execute the </w:t>
      </w:r>
      <w:r w:rsidR="00B55507" w:rsidRPr="001B29AC">
        <w:rPr>
          <w:rFonts w:ascii="Arial" w:hAnsi="Arial" w:cs="Arial"/>
          <w:sz w:val="22"/>
          <w:szCs w:val="22"/>
        </w:rPr>
        <w:t xml:space="preserve">outsourcing of </w:t>
      </w:r>
      <w:r w:rsidR="00B87FBD" w:rsidRPr="001B29AC">
        <w:rPr>
          <w:rFonts w:ascii="Arial" w:hAnsi="Arial" w:cs="Arial"/>
          <w:sz w:val="22"/>
          <w:szCs w:val="22"/>
        </w:rPr>
        <w:t xml:space="preserve">Enterprise wide </w:t>
      </w:r>
      <w:r w:rsidR="002B28BE" w:rsidRPr="001B29AC">
        <w:rPr>
          <w:rFonts w:ascii="Arial" w:hAnsi="Arial" w:cs="Arial"/>
          <w:sz w:val="22"/>
          <w:szCs w:val="22"/>
        </w:rPr>
        <w:t xml:space="preserve">Maintenance and Support </w:t>
      </w:r>
      <w:r w:rsidR="00D72C67" w:rsidRPr="001B29AC">
        <w:rPr>
          <w:rFonts w:ascii="Arial" w:hAnsi="Arial" w:cs="Arial"/>
          <w:sz w:val="22"/>
          <w:szCs w:val="22"/>
        </w:rPr>
        <w:t xml:space="preserve">(MnS) </w:t>
      </w:r>
      <w:r w:rsidR="004E4F83" w:rsidRPr="001B29AC">
        <w:rPr>
          <w:rFonts w:ascii="Arial" w:hAnsi="Arial" w:cs="Arial"/>
          <w:sz w:val="22"/>
          <w:szCs w:val="22"/>
        </w:rPr>
        <w:t xml:space="preserve">in Humana Healthcare </w:t>
      </w:r>
      <w:r w:rsidR="00B55507" w:rsidRPr="001B29AC">
        <w:rPr>
          <w:rFonts w:ascii="Arial" w:hAnsi="Arial" w:cs="Arial"/>
          <w:sz w:val="22"/>
          <w:szCs w:val="22"/>
        </w:rPr>
        <w:t>in onsite-</w:t>
      </w:r>
      <w:r w:rsidR="00C732C8" w:rsidRPr="001B29AC">
        <w:rPr>
          <w:rFonts w:ascii="Arial" w:hAnsi="Arial" w:cs="Arial"/>
          <w:sz w:val="22"/>
          <w:szCs w:val="22"/>
        </w:rPr>
        <w:t xml:space="preserve">offshore model and </w:t>
      </w:r>
      <w:r w:rsidR="00B55507" w:rsidRPr="001B29AC">
        <w:rPr>
          <w:rFonts w:ascii="Arial" w:hAnsi="Arial" w:cs="Arial"/>
          <w:sz w:val="22"/>
          <w:szCs w:val="22"/>
        </w:rPr>
        <w:t xml:space="preserve">also to </w:t>
      </w:r>
      <w:r w:rsidR="00C732C8" w:rsidRPr="001B29AC">
        <w:rPr>
          <w:rFonts w:ascii="Arial" w:hAnsi="Arial" w:cs="Arial"/>
          <w:sz w:val="22"/>
          <w:szCs w:val="22"/>
        </w:rPr>
        <w:t>establish process and procedure in sustenance mode</w:t>
      </w:r>
    </w:p>
    <w:p w14:paraId="1B22084C" w14:textId="77777777" w:rsidR="00B87FBD" w:rsidRPr="001B29AC" w:rsidRDefault="00B87FBD" w:rsidP="001671CE">
      <w:pPr>
        <w:spacing w:after="40"/>
        <w:rPr>
          <w:rFonts w:ascii="Garamond" w:hAnsi="Garamond" w:cs="Arial"/>
          <w:sz w:val="22"/>
          <w:szCs w:val="22"/>
        </w:rPr>
      </w:pPr>
    </w:p>
    <w:p w14:paraId="03A50FCC" w14:textId="05D5E8A6" w:rsidR="001671CE" w:rsidRPr="001B29AC" w:rsidRDefault="00CD4F59" w:rsidP="001671CE">
      <w:p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56142F31" wp14:editId="0BA64C9D">
                <wp:simplePos x="0" y="0"/>
                <wp:positionH relativeFrom="margin">
                  <wp:posOffset>4575810</wp:posOffset>
                </wp:positionH>
                <wp:positionV relativeFrom="margin">
                  <wp:posOffset>3470275</wp:posOffset>
                </wp:positionV>
                <wp:extent cx="1995170" cy="1615440"/>
                <wp:effectExtent l="38100" t="38100" r="100330" b="99060"/>
                <wp:wrapSquare wrapText="bothSides"/>
                <wp:docPr id="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95170" cy="1615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08BE1C" w14:textId="77777777" w:rsidR="001671CE" w:rsidRPr="00D710D8" w:rsidRDefault="001671CE" w:rsidP="001671CE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D710D8"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  <w:t>Snapshot</w:t>
                            </w:r>
                          </w:p>
                          <w:p w14:paraId="517206D9" w14:textId="77777777" w:rsidR="001671CE" w:rsidRPr="004F0C0B" w:rsidRDefault="001671CE" w:rsidP="001671CE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E7D8209" w14:textId="77777777" w:rsidR="001671CE" w:rsidRPr="004F0C0B" w:rsidRDefault="001671CE" w:rsidP="001671CE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 Reports:</w:t>
                            </w:r>
                            <w:r w:rsidR="009A038D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6 Project Managers</w:t>
                            </w:r>
                            <w:r w:rsidR="006417C5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(4 offshore)</w:t>
                            </w:r>
                          </w:p>
                          <w:p w14:paraId="4FF24685" w14:textId="77777777" w:rsidR="001671CE" w:rsidRDefault="009A038D" w:rsidP="001671CE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Sales</w:t>
                            </w:r>
                            <w:r w:rsidR="001671CE"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$14</w:t>
                            </w:r>
                            <w:r w:rsidR="001671CE"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Million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3 years</w:t>
                            </w:r>
                          </w:p>
                          <w:p w14:paraId="1C883F73" w14:textId="77777777" w:rsidR="006417C5" w:rsidRPr="004F0C0B" w:rsidRDefault="006417C5" w:rsidP="001671CE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417C5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Employees: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90+ for this engagement </w:t>
                            </w:r>
                          </w:p>
                          <w:p w14:paraId="31F6DE2B" w14:textId="77777777" w:rsidR="001671CE" w:rsidRPr="004F0C0B" w:rsidRDefault="00B55507" w:rsidP="001671CE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Client</w:t>
                            </w:r>
                            <w:r w:rsidR="001671CE"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9A038D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Humana Healthcare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2F31" id="_x0000_s1049" style="position:absolute;margin-left:360.3pt;margin-top:273.25pt;width:157.1pt;height:127.2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14:paraId="1308BE1C" w14:textId="77777777" w:rsidR="001671CE" w:rsidRPr="00D710D8" w:rsidRDefault="001671CE" w:rsidP="001671CE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</w:pPr>
                      <w:r w:rsidRPr="00D710D8"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  <w:t>Snapshot</w:t>
                      </w:r>
                    </w:p>
                    <w:p w14:paraId="517206D9" w14:textId="77777777" w:rsidR="001671CE" w:rsidRPr="004F0C0B" w:rsidRDefault="001671CE" w:rsidP="001671CE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E7D8209" w14:textId="77777777" w:rsidR="001671CE" w:rsidRPr="004F0C0B" w:rsidRDefault="001671CE" w:rsidP="001671CE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Direct Reports:</w:t>
                      </w:r>
                      <w:r w:rsidR="009A038D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6 Project Managers</w:t>
                      </w:r>
                      <w:r w:rsidR="006417C5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(4 offshore)</w:t>
                      </w:r>
                    </w:p>
                    <w:p w14:paraId="4FF24685" w14:textId="77777777" w:rsidR="001671CE" w:rsidRDefault="009A038D" w:rsidP="001671CE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Sales</w:t>
                      </w:r>
                      <w:r w:rsidR="001671CE"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$14</w:t>
                      </w:r>
                      <w:r w:rsidR="001671CE"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Million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in 3 years</w:t>
                      </w:r>
                    </w:p>
                    <w:p w14:paraId="1C883F73" w14:textId="77777777" w:rsidR="006417C5" w:rsidRPr="004F0C0B" w:rsidRDefault="006417C5" w:rsidP="001671CE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6417C5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Employees: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90+ for this engagement </w:t>
                      </w:r>
                    </w:p>
                    <w:p w14:paraId="31F6DE2B" w14:textId="77777777" w:rsidR="001671CE" w:rsidRPr="004F0C0B" w:rsidRDefault="00B55507" w:rsidP="001671CE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Client</w:t>
                      </w:r>
                      <w:r w:rsidR="001671CE"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9A038D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Humana Healthcare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90343" w:rsidRPr="001B29AC">
        <w:rPr>
          <w:rFonts w:ascii="Arial" w:hAnsi="Arial" w:cs="Arial"/>
          <w:sz w:val="22"/>
          <w:szCs w:val="22"/>
        </w:rPr>
        <w:t xml:space="preserve">Directed </w:t>
      </w:r>
      <w:r w:rsidR="00C277B8" w:rsidRPr="001B29AC">
        <w:rPr>
          <w:rFonts w:ascii="Arial" w:hAnsi="Arial" w:cs="Arial"/>
          <w:sz w:val="22"/>
          <w:szCs w:val="22"/>
        </w:rPr>
        <w:t>day-to-day operations</w:t>
      </w:r>
      <w:r w:rsidR="00D72C67" w:rsidRPr="001B29AC">
        <w:rPr>
          <w:rFonts w:ascii="Arial" w:hAnsi="Arial" w:cs="Arial"/>
          <w:sz w:val="22"/>
          <w:szCs w:val="22"/>
        </w:rPr>
        <w:t xml:space="preserve"> of MnS</w:t>
      </w:r>
      <w:r w:rsidR="00E7636B" w:rsidRPr="001B29AC">
        <w:rPr>
          <w:rFonts w:ascii="Arial" w:hAnsi="Arial" w:cs="Arial"/>
          <w:sz w:val="22"/>
          <w:szCs w:val="22"/>
        </w:rPr>
        <w:t>.</w:t>
      </w:r>
      <w:r w:rsidR="00DA73AD" w:rsidRPr="001B29AC">
        <w:rPr>
          <w:rFonts w:ascii="Arial" w:hAnsi="Arial" w:cs="Arial"/>
          <w:sz w:val="22"/>
          <w:szCs w:val="22"/>
        </w:rPr>
        <w:t xml:space="preserve"> Worked with Client Management to establish </w:t>
      </w:r>
      <w:r w:rsidR="00090343" w:rsidRPr="001B29AC">
        <w:rPr>
          <w:rFonts w:ascii="Arial" w:hAnsi="Arial" w:cs="Arial"/>
          <w:sz w:val="22"/>
          <w:szCs w:val="22"/>
        </w:rPr>
        <w:t>the need for solution and process improvements</w:t>
      </w:r>
    </w:p>
    <w:p w14:paraId="6E5BC3D2" w14:textId="77777777" w:rsidR="00C4798B" w:rsidRPr="001B29AC" w:rsidRDefault="00C4798B" w:rsidP="001671CE">
      <w:pPr>
        <w:spacing w:after="40"/>
        <w:rPr>
          <w:rFonts w:ascii="Arial" w:hAnsi="Arial" w:cs="Arial"/>
          <w:sz w:val="22"/>
          <w:szCs w:val="22"/>
        </w:rPr>
      </w:pPr>
    </w:p>
    <w:p w14:paraId="517450C4" w14:textId="77777777" w:rsidR="00722EFE" w:rsidRPr="001B29AC" w:rsidRDefault="00722EFE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Defined outsourcing M</w:t>
      </w:r>
      <w:r w:rsidR="00892576" w:rsidRPr="001B29AC">
        <w:rPr>
          <w:rFonts w:ascii="Arial" w:hAnsi="Arial" w:cs="Arial"/>
        </w:rPr>
        <w:t>nS</w:t>
      </w:r>
      <w:r w:rsidRPr="001B29AC">
        <w:rPr>
          <w:rFonts w:ascii="Arial" w:hAnsi="Arial" w:cs="Arial"/>
        </w:rPr>
        <w:t xml:space="preserve"> SOW with client worth $14 Million in 3 year</w:t>
      </w:r>
    </w:p>
    <w:p w14:paraId="764B443E" w14:textId="77777777" w:rsidR="00A969D2" w:rsidRPr="001B29AC" w:rsidRDefault="009C6BE9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The M</w:t>
      </w:r>
      <w:r w:rsidR="00892576" w:rsidRPr="001B29AC">
        <w:rPr>
          <w:rFonts w:ascii="Arial" w:hAnsi="Arial" w:cs="Arial"/>
        </w:rPr>
        <w:t>nS</w:t>
      </w:r>
      <w:r w:rsidRPr="001B29AC">
        <w:rPr>
          <w:rFonts w:ascii="Arial" w:hAnsi="Arial" w:cs="Arial"/>
        </w:rPr>
        <w:t xml:space="preserve"> model reduced the cost of existing maintenance </w:t>
      </w:r>
      <w:r w:rsidR="00D241EF" w:rsidRPr="001B29AC">
        <w:rPr>
          <w:rFonts w:ascii="Arial" w:hAnsi="Arial" w:cs="Arial"/>
        </w:rPr>
        <w:t>by 20%</w:t>
      </w:r>
    </w:p>
    <w:p w14:paraId="408604F2" w14:textId="77777777" w:rsidR="009C6BE9" w:rsidRPr="001B29AC" w:rsidRDefault="00A969D2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T</w:t>
      </w:r>
      <w:r w:rsidR="00D241EF" w:rsidRPr="001B29AC">
        <w:rPr>
          <w:rFonts w:ascii="Arial" w:hAnsi="Arial" w:cs="Arial"/>
        </w:rPr>
        <w:t xml:space="preserve">he </w:t>
      </w:r>
      <w:r w:rsidR="00E147EA" w:rsidRPr="001B29AC">
        <w:rPr>
          <w:rFonts w:ascii="Arial" w:hAnsi="Arial" w:cs="Arial"/>
        </w:rPr>
        <w:t>model provided</w:t>
      </w:r>
      <w:r w:rsidR="00D241EF" w:rsidRPr="001B29AC">
        <w:rPr>
          <w:rFonts w:ascii="Arial" w:hAnsi="Arial" w:cs="Arial"/>
        </w:rPr>
        <w:t xml:space="preserve"> corr</w:t>
      </w:r>
      <w:r w:rsidRPr="001B29AC">
        <w:rPr>
          <w:rFonts w:ascii="Arial" w:hAnsi="Arial" w:cs="Arial"/>
        </w:rPr>
        <w:t xml:space="preserve">ective, adaptive, preventative and </w:t>
      </w:r>
      <w:r w:rsidR="00D241EF" w:rsidRPr="001B29AC">
        <w:rPr>
          <w:rFonts w:ascii="Arial" w:hAnsi="Arial" w:cs="Arial"/>
        </w:rPr>
        <w:t xml:space="preserve">perfective maintenance </w:t>
      </w:r>
      <w:r w:rsidRPr="001B29AC">
        <w:rPr>
          <w:rFonts w:ascii="Arial" w:hAnsi="Arial" w:cs="Arial"/>
        </w:rPr>
        <w:t xml:space="preserve">including </w:t>
      </w:r>
      <w:r w:rsidR="00D241EF" w:rsidRPr="001B29AC">
        <w:rPr>
          <w:rFonts w:ascii="Arial" w:hAnsi="Arial" w:cs="Arial"/>
        </w:rPr>
        <w:t>24x7 supports for applications.</w:t>
      </w:r>
    </w:p>
    <w:p w14:paraId="70788CA8" w14:textId="77777777" w:rsidR="0098548D" w:rsidRPr="001B29AC" w:rsidRDefault="00E7636B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 xml:space="preserve">Established </w:t>
      </w:r>
      <w:r w:rsidR="009C6BE9" w:rsidRPr="001B29AC">
        <w:rPr>
          <w:rFonts w:ascii="Arial" w:hAnsi="Arial" w:cs="Arial"/>
        </w:rPr>
        <w:t xml:space="preserve">and executed </w:t>
      </w:r>
      <w:r w:rsidRPr="001B29AC">
        <w:rPr>
          <w:rFonts w:ascii="Arial" w:hAnsi="Arial" w:cs="Arial"/>
        </w:rPr>
        <w:t>process</w:t>
      </w:r>
      <w:r w:rsidR="00826CA1" w:rsidRPr="001B29AC">
        <w:rPr>
          <w:rFonts w:ascii="Arial" w:hAnsi="Arial" w:cs="Arial"/>
        </w:rPr>
        <w:t xml:space="preserve">es and proceduresaligning with </w:t>
      </w:r>
      <w:r w:rsidR="009C6BE9" w:rsidRPr="001B29AC">
        <w:rPr>
          <w:rFonts w:ascii="Arial" w:hAnsi="Arial" w:cs="Arial"/>
        </w:rPr>
        <w:t>client</w:t>
      </w:r>
      <w:r w:rsidR="00826CA1" w:rsidRPr="001B29AC">
        <w:rPr>
          <w:rFonts w:ascii="Arial" w:hAnsi="Arial" w:cs="Arial"/>
        </w:rPr>
        <w:t>’s need</w:t>
      </w:r>
      <w:r w:rsidR="009C6BE9" w:rsidRPr="001B29AC">
        <w:rPr>
          <w:rFonts w:ascii="Arial" w:hAnsi="Arial" w:cs="Arial"/>
        </w:rPr>
        <w:t>.</w:t>
      </w:r>
    </w:p>
    <w:p w14:paraId="5BB8F394" w14:textId="77777777" w:rsidR="009C6BE9" w:rsidRPr="001B29AC" w:rsidRDefault="00826CA1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 xml:space="preserve">Defined and implemented </w:t>
      </w:r>
      <w:r w:rsidR="009C6BE9" w:rsidRPr="001B29AC">
        <w:rPr>
          <w:rFonts w:ascii="Arial" w:hAnsi="Arial" w:cs="Arial"/>
        </w:rPr>
        <w:t>the Vendor Management work flow process for the client</w:t>
      </w:r>
    </w:p>
    <w:p w14:paraId="616559FE" w14:textId="77777777" w:rsidR="00AA436B" w:rsidRPr="00B71EDD" w:rsidRDefault="00AA436B" w:rsidP="002C333A">
      <w:pPr>
        <w:jc w:val="both"/>
        <w:rPr>
          <w:rFonts w:ascii="Garamond" w:hAnsi="Garamond" w:cs="Arial"/>
        </w:rPr>
      </w:pPr>
    </w:p>
    <w:p w14:paraId="083A4E54" w14:textId="77777777" w:rsidR="006E28E2" w:rsidRPr="00CF0C89" w:rsidRDefault="003E19BA" w:rsidP="002C333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 wp14:anchorId="5F635CC4" wp14:editId="01EAAF9C">
            <wp:extent cx="495300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uware Log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8B" w:rsidRPr="00CF0C89">
        <w:rPr>
          <w:rFonts w:ascii="Arial" w:hAnsi="Arial" w:cs="Arial"/>
          <w:b/>
          <w:sz w:val="24"/>
          <w:szCs w:val="24"/>
        </w:rPr>
        <w:t xml:space="preserve">Jan 2005 to Feb 2010: </w:t>
      </w:r>
      <w:r w:rsidR="005953B7" w:rsidRPr="00CF0C89">
        <w:rPr>
          <w:rFonts w:ascii="Arial" w:hAnsi="Arial" w:cs="Arial"/>
          <w:b/>
          <w:sz w:val="24"/>
          <w:szCs w:val="24"/>
        </w:rPr>
        <w:t>Compuware, Detroit, MI</w:t>
      </w:r>
      <w:r w:rsidR="00C4798B" w:rsidRPr="00CF0C89">
        <w:rPr>
          <w:rFonts w:ascii="Arial" w:hAnsi="Arial" w:cs="Arial"/>
          <w:b/>
          <w:sz w:val="24"/>
          <w:szCs w:val="24"/>
        </w:rPr>
        <w:t xml:space="preserve"> - P</w:t>
      </w:r>
      <w:r w:rsidR="005953B7" w:rsidRPr="00CF0C89">
        <w:rPr>
          <w:rFonts w:ascii="Arial" w:hAnsi="Arial" w:cs="Arial"/>
          <w:b/>
          <w:sz w:val="24"/>
          <w:szCs w:val="24"/>
        </w:rPr>
        <w:t>roject Manager</w:t>
      </w:r>
    </w:p>
    <w:p w14:paraId="3FDB92F4" w14:textId="77777777" w:rsidR="005953B7" w:rsidRPr="001B29AC" w:rsidRDefault="003E5230" w:rsidP="003E5230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B29AC">
        <w:rPr>
          <w:rFonts w:ascii="Arial" w:hAnsi="Arial" w:cs="Arial"/>
          <w:bCs/>
          <w:sz w:val="22"/>
          <w:szCs w:val="22"/>
        </w:rPr>
        <w:t xml:space="preserve">Recruited to manage </w:t>
      </w:r>
      <w:r w:rsidR="00D35000" w:rsidRPr="001B29AC">
        <w:rPr>
          <w:rFonts w:ascii="Arial" w:hAnsi="Arial" w:cs="Arial"/>
          <w:bCs/>
          <w:sz w:val="22"/>
          <w:szCs w:val="22"/>
        </w:rPr>
        <w:t xml:space="preserve">multiple </w:t>
      </w:r>
      <w:r w:rsidRPr="001B29AC">
        <w:rPr>
          <w:rFonts w:ascii="Arial" w:hAnsi="Arial" w:cs="Arial"/>
          <w:bCs/>
          <w:sz w:val="22"/>
          <w:szCs w:val="22"/>
        </w:rPr>
        <w:t xml:space="preserve">projects and programs with their long list of clientele in Detroit Metro and around USA. </w:t>
      </w:r>
    </w:p>
    <w:p w14:paraId="65A17B72" w14:textId="7A64277A" w:rsidR="00B210BD" w:rsidRPr="001B29AC" w:rsidRDefault="00CD4F59" w:rsidP="002C333A">
      <w:pPr>
        <w:jc w:val="both"/>
        <w:rPr>
          <w:rFonts w:ascii="Garamond" w:hAnsi="Garamond" w:cs="Arial"/>
          <w:bCs/>
          <w:sz w:val="22"/>
          <w:szCs w:val="22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235FB66F" wp14:editId="1C22B41B">
                <wp:simplePos x="0" y="0"/>
                <wp:positionH relativeFrom="margin">
                  <wp:posOffset>4564380</wp:posOffset>
                </wp:positionH>
                <wp:positionV relativeFrom="margin">
                  <wp:posOffset>6448425</wp:posOffset>
                </wp:positionV>
                <wp:extent cx="1995170" cy="1798320"/>
                <wp:effectExtent l="38100" t="38100" r="100330" b="87630"/>
                <wp:wrapSquare wrapText="bothSides"/>
                <wp:docPr id="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95170" cy="179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146386" w14:textId="77777777" w:rsidR="00D241EF" w:rsidRPr="00D710D8" w:rsidRDefault="00D241EF" w:rsidP="00D241E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D710D8">
                              <w:rPr>
                                <w:rFonts w:ascii="Garamond" w:hAnsi="Garamond"/>
                                <w:b/>
                                <w:color w:val="000000" w:themeColor="text1"/>
                                <w:u w:val="single"/>
                              </w:rPr>
                              <w:t>Snapshot</w:t>
                            </w:r>
                          </w:p>
                          <w:p w14:paraId="083AEF1D" w14:textId="77777777" w:rsidR="00D241EF" w:rsidRPr="004F0C0B" w:rsidRDefault="00D241EF" w:rsidP="00D241EF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7F3E082" w14:textId="77777777" w:rsidR="00D241EF" w:rsidRPr="004F0C0B" w:rsidRDefault="00D241EF" w:rsidP="00D241EF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Direct Reports: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4 Project Managers, 1 Network archite</w:t>
                            </w:r>
                            <w:r w:rsidR="00814164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ct, 1 Oracle DBA, 1 SUN OS </w:t>
                            </w:r>
                          </w:p>
                          <w:p w14:paraId="41F8C52D" w14:textId="77777777" w:rsidR="00651C0A" w:rsidRDefault="00651C0A" w:rsidP="00D241EF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Savings:</w:t>
                            </w:r>
                            <w:r w:rsidR="00D241EF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$4</w:t>
                            </w:r>
                            <w:r w:rsidR="00D241EF" w:rsidRPr="004F0C0B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Million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per year</w:t>
                            </w:r>
                          </w:p>
                          <w:p w14:paraId="7FB1230A" w14:textId="77777777" w:rsidR="00D241EF" w:rsidRPr="004F0C0B" w:rsidRDefault="00651C0A" w:rsidP="00D241EF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51C0A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Empl</w:t>
                            </w:r>
                            <w:r w:rsidR="00D241EF" w:rsidRPr="006417C5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oyees:</w:t>
                            </w:r>
                            <w:r w:rsidR="00EF0C4E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 w:rsidR="00D241EF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0+</w:t>
                            </w:r>
                          </w:p>
                          <w:p w14:paraId="499A32B7" w14:textId="77777777" w:rsidR="00D241EF" w:rsidRPr="004F0C0B" w:rsidRDefault="00B55507" w:rsidP="00D241EF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Client</w:t>
                            </w:r>
                            <w:r w:rsidR="00D241EF" w:rsidRPr="004F0C0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651C0A">
                              <w:rPr>
                                <w:rFonts w:ascii="Garamond" w:hAnsi="Garamond"/>
                                <w:color w:val="000000" w:themeColor="text1"/>
                                <w:sz w:val="18"/>
                                <w:szCs w:val="18"/>
                              </w:rPr>
                              <w:t>General Motors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FB66F" id="_x0000_s1050" style="position:absolute;left:0;text-align:left;margin-left:359.4pt;margin-top:507.75pt;width:157.1pt;height:141.6pt;flip:x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14:paraId="6B146386" w14:textId="77777777" w:rsidR="00D241EF" w:rsidRPr="00D710D8" w:rsidRDefault="00D241EF" w:rsidP="00D241EF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</w:pPr>
                      <w:r w:rsidRPr="00D710D8">
                        <w:rPr>
                          <w:rFonts w:ascii="Garamond" w:hAnsi="Garamond"/>
                          <w:b/>
                          <w:color w:val="000000" w:themeColor="text1"/>
                          <w:u w:val="single"/>
                        </w:rPr>
                        <w:t>Snapshot</w:t>
                      </w:r>
                    </w:p>
                    <w:p w14:paraId="083AEF1D" w14:textId="77777777" w:rsidR="00D241EF" w:rsidRPr="004F0C0B" w:rsidRDefault="00D241EF" w:rsidP="00D241EF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7F3E082" w14:textId="77777777" w:rsidR="00D241EF" w:rsidRPr="004F0C0B" w:rsidRDefault="00D241EF" w:rsidP="00D241EF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Direct Reports: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4 Project Managers, 1 Network archite</w:t>
                      </w:r>
                      <w:r w:rsidR="00814164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ct, 1 Oracle DBA, 1 SUN OS </w:t>
                      </w:r>
                    </w:p>
                    <w:p w14:paraId="41F8C52D" w14:textId="77777777" w:rsidR="00651C0A" w:rsidRDefault="00651C0A" w:rsidP="00D241EF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Savings:</w:t>
                      </w:r>
                      <w:r w:rsidR="00D241EF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$4</w:t>
                      </w:r>
                      <w:r w:rsidR="00D241EF" w:rsidRPr="004F0C0B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 xml:space="preserve"> Million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per year</w:t>
                      </w:r>
                    </w:p>
                    <w:p w14:paraId="7FB1230A" w14:textId="77777777" w:rsidR="00D241EF" w:rsidRPr="004F0C0B" w:rsidRDefault="00651C0A" w:rsidP="00D241EF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 w:rsidRPr="00651C0A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Empl</w:t>
                      </w:r>
                      <w:r w:rsidR="00D241EF" w:rsidRPr="006417C5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oyees:</w:t>
                      </w:r>
                      <w:r w:rsidR="00EF0C4E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 w:rsidR="00D241EF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0+</w:t>
                      </w:r>
                    </w:p>
                    <w:p w14:paraId="499A32B7" w14:textId="77777777" w:rsidR="00D241EF" w:rsidRPr="004F0C0B" w:rsidRDefault="00B55507" w:rsidP="00D241EF">
                      <w:pPr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Client</w:t>
                      </w:r>
                      <w:r w:rsidR="00D241EF" w:rsidRPr="004F0C0B">
                        <w:rPr>
                          <w:rFonts w:ascii="Garamond" w:hAnsi="Garamond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651C0A">
                        <w:rPr>
                          <w:rFonts w:ascii="Garamond" w:hAnsi="Garamond"/>
                          <w:color w:val="000000" w:themeColor="text1"/>
                          <w:sz w:val="18"/>
                          <w:szCs w:val="18"/>
                        </w:rPr>
                        <w:t>General Motors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F09B853" w14:textId="77777777" w:rsidR="003E5230" w:rsidRPr="001B29AC" w:rsidRDefault="00B210BD" w:rsidP="00B210BD">
      <w:pPr>
        <w:rPr>
          <w:rFonts w:ascii="Arial" w:hAnsi="Arial" w:cs="Arial"/>
          <w:sz w:val="22"/>
          <w:szCs w:val="22"/>
        </w:rPr>
      </w:pPr>
      <w:r w:rsidRPr="001B29AC">
        <w:rPr>
          <w:rFonts w:ascii="Arial" w:hAnsi="Arial" w:cs="Arial"/>
          <w:sz w:val="22"/>
          <w:szCs w:val="22"/>
        </w:rPr>
        <w:t xml:space="preserve">Provided leadership to </w:t>
      </w:r>
      <w:r w:rsidR="004E4F83" w:rsidRPr="001B29AC">
        <w:rPr>
          <w:rFonts w:ascii="Arial" w:hAnsi="Arial" w:cs="Arial"/>
          <w:sz w:val="22"/>
          <w:szCs w:val="22"/>
        </w:rPr>
        <w:t>GM</w:t>
      </w:r>
      <w:r w:rsidR="00E7448A" w:rsidRPr="001B29AC">
        <w:rPr>
          <w:rFonts w:ascii="Arial" w:hAnsi="Arial" w:cs="Arial"/>
          <w:sz w:val="22"/>
          <w:szCs w:val="22"/>
        </w:rPr>
        <w:t>, Chrysler, Comerica Bank</w:t>
      </w:r>
      <w:r w:rsidRPr="001B29AC">
        <w:rPr>
          <w:rFonts w:ascii="Arial" w:hAnsi="Arial" w:cs="Arial"/>
          <w:sz w:val="22"/>
          <w:szCs w:val="22"/>
        </w:rPr>
        <w:t>(Continuous interface) to ensure thor</w:t>
      </w:r>
      <w:r w:rsidR="004F7A4C" w:rsidRPr="001B29AC">
        <w:rPr>
          <w:rFonts w:ascii="Arial" w:hAnsi="Arial" w:cs="Arial"/>
          <w:sz w:val="22"/>
          <w:szCs w:val="22"/>
        </w:rPr>
        <w:t xml:space="preserve">ough understanding, response </w:t>
      </w:r>
      <w:r w:rsidRPr="001B29AC">
        <w:rPr>
          <w:rFonts w:ascii="Arial" w:hAnsi="Arial" w:cs="Arial"/>
          <w:sz w:val="22"/>
          <w:szCs w:val="22"/>
        </w:rPr>
        <w:t>of their varied / dynamic expectation</w:t>
      </w:r>
      <w:r w:rsidR="00277352" w:rsidRPr="001B29AC">
        <w:rPr>
          <w:rFonts w:ascii="Arial" w:hAnsi="Arial" w:cs="Arial"/>
          <w:sz w:val="22"/>
          <w:szCs w:val="22"/>
        </w:rPr>
        <w:t>s</w:t>
      </w:r>
      <w:r w:rsidRPr="001B29AC">
        <w:rPr>
          <w:rFonts w:ascii="Arial" w:hAnsi="Arial" w:cs="Arial"/>
          <w:sz w:val="22"/>
          <w:szCs w:val="22"/>
        </w:rPr>
        <w:t xml:space="preserve"> and need</w:t>
      </w:r>
      <w:r w:rsidR="00277352" w:rsidRPr="001B29AC">
        <w:rPr>
          <w:rFonts w:ascii="Arial" w:hAnsi="Arial" w:cs="Arial"/>
          <w:sz w:val="22"/>
          <w:szCs w:val="22"/>
        </w:rPr>
        <w:t>s</w:t>
      </w:r>
      <w:r w:rsidRPr="001B29AC">
        <w:rPr>
          <w:rFonts w:ascii="Arial" w:hAnsi="Arial" w:cs="Arial"/>
          <w:sz w:val="22"/>
          <w:szCs w:val="22"/>
        </w:rPr>
        <w:t>.</w:t>
      </w:r>
    </w:p>
    <w:p w14:paraId="32F14848" w14:textId="77777777" w:rsidR="00CF5A5C" w:rsidRPr="00CF0C89" w:rsidRDefault="00CF5A5C" w:rsidP="002C333A">
      <w:pPr>
        <w:jc w:val="both"/>
        <w:rPr>
          <w:rFonts w:ascii="Garamond" w:hAnsi="Garamond" w:cs="Arial"/>
          <w:bCs/>
          <w:sz w:val="24"/>
          <w:szCs w:val="24"/>
        </w:rPr>
      </w:pPr>
    </w:p>
    <w:p w14:paraId="6D6EBD02" w14:textId="77777777" w:rsidR="00DA73AD" w:rsidRPr="001B29AC" w:rsidRDefault="0028309C" w:rsidP="00C4798B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57646F">
        <w:rPr>
          <w:rFonts w:ascii="Arial" w:hAnsi="Arial" w:cs="Arial"/>
          <w:sz w:val="24"/>
          <w:szCs w:val="24"/>
        </w:rPr>
        <w:t>P</w:t>
      </w:r>
      <w:r w:rsidRPr="001B29AC">
        <w:rPr>
          <w:rFonts w:ascii="Arial" w:hAnsi="Arial" w:cs="Arial"/>
        </w:rPr>
        <w:t xml:space="preserve">erformed </w:t>
      </w:r>
      <w:r w:rsidR="00051BFA" w:rsidRPr="001B29AC">
        <w:rPr>
          <w:rFonts w:ascii="Arial" w:hAnsi="Arial" w:cs="Arial"/>
        </w:rPr>
        <w:t xml:space="preserve">a comprehensive audit </w:t>
      </w:r>
      <w:r w:rsidR="004E4F83" w:rsidRPr="001B29AC">
        <w:rPr>
          <w:rFonts w:ascii="Arial" w:hAnsi="Arial" w:cs="Arial"/>
        </w:rPr>
        <w:t xml:space="preserve">in </w:t>
      </w:r>
      <w:r w:rsidR="00E7448A" w:rsidRPr="001B29AC">
        <w:rPr>
          <w:rFonts w:ascii="Arial" w:hAnsi="Arial" w:cs="Arial"/>
        </w:rPr>
        <w:t>Chrysler</w:t>
      </w:r>
      <w:r w:rsidR="00051BFA" w:rsidRPr="001B29AC">
        <w:rPr>
          <w:rFonts w:ascii="Arial" w:hAnsi="Arial" w:cs="Arial"/>
        </w:rPr>
        <w:t xml:space="preserve"> evaluate the existing processes and team members </w:t>
      </w:r>
      <w:r w:rsidR="00B210BD" w:rsidRPr="001B29AC">
        <w:rPr>
          <w:rFonts w:ascii="Arial" w:hAnsi="Arial" w:cs="Arial"/>
        </w:rPr>
        <w:t>to identify</w:t>
      </w:r>
      <w:r w:rsidR="00051BFA" w:rsidRPr="001B29AC">
        <w:rPr>
          <w:rFonts w:ascii="Arial" w:hAnsi="Arial" w:cs="Arial"/>
        </w:rPr>
        <w:t xml:space="preserve">, restructure </w:t>
      </w:r>
      <w:r w:rsidR="00B210BD" w:rsidRPr="001B29AC">
        <w:rPr>
          <w:rFonts w:ascii="Arial" w:hAnsi="Arial" w:cs="Arial"/>
        </w:rPr>
        <w:t>and eliminate inefficient processes and performers</w:t>
      </w:r>
      <w:r w:rsidR="00051BFA" w:rsidRPr="001B29AC">
        <w:rPr>
          <w:rFonts w:ascii="Arial" w:hAnsi="Arial" w:cs="Arial"/>
        </w:rPr>
        <w:t xml:space="preserve">; This brought </w:t>
      </w:r>
      <w:r w:rsidR="00B210BD" w:rsidRPr="001B29AC">
        <w:rPr>
          <w:rFonts w:ascii="Arial" w:hAnsi="Arial" w:cs="Arial"/>
        </w:rPr>
        <w:t xml:space="preserve">to fruition </w:t>
      </w:r>
      <w:r w:rsidR="00051BFA" w:rsidRPr="001B29AC">
        <w:rPr>
          <w:rFonts w:ascii="Arial" w:hAnsi="Arial" w:cs="Arial"/>
        </w:rPr>
        <w:t xml:space="preserve">a </w:t>
      </w:r>
      <w:r w:rsidR="00B210BD" w:rsidRPr="001B29AC">
        <w:rPr>
          <w:rFonts w:ascii="Arial" w:hAnsi="Arial" w:cs="Arial"/>
        </w:rPr>
        <w:t xml:space="preserve">highly engaged, productive and </w:t>
      </w:r>
      <w:r w:rsidR="00051BFA" w:rsidRPr="001B29AC">
        <w:rPr>
          <w:rFonts w:ascii="Arial" w:hAnsi="Arial" w:cs="Arial"/>
        </w:rPr>
        <w:t xml:space="preserve">cohesive </w:t>
      </w:r>
      <w:r w:rsidR="00B210BD" w:rsidRPr="001B29AC">
        <w:rPr>
          <w:rFonts w:ascii="Arial" w:hAnsi="Arial" w:cs="Arial"/>
        </w:rPr>
        <w:t>group of professionals dedicated to professional excellence.</w:t>
      </w:r>
    </w:p>
    <w:p w14:paraId="4C55E12C" w14:textId="77777777" w:rsidR="007E14FF" w:rsidRPr="00B15A84" w:rsidRDefault="00A44D32" w:rsidP="00B15A84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Directed the vendor selection, planning, develop</w:t>
      </w:r>
      <w:r w:rsidR="0028309C" w:rsidRPr="001B29AC">
        <w:rPr>
          <w:rFonts w:ascii="Arial" w:hAnsi="Arial" w:cs="Arial"/>
        </w:rPr>
        <w:t>ment</w:t>
      </w:r>
      <w:r w:rsidR="00BB5CBC">
        <w:rPr>
          <w:rFonts w:ascii="Arial" w:hAnsi="Arial" w:cs="Arial"/>
        </w:rPr>
        <w:t xml:space="preserve"> (Scrum methodology)</w:t>
      </w:r>
      <w:r w:rsidR="0028309C" w:rsidRPr="001B29AC">
        <w:rPr>
          <w:rFonts w:ascii="Arial" w:hAnsi="Arial" w:cs="Arial"/>
        </w:rPr>
        <w:t xml:space="preserve">, and implementation of a </w:t>
      </w:r>
      <w:r w:rsidRPr="001B29AC">
        <w:rPr>
          <w:rFonts w:ascii="Arial" w:hAnsi="Arial" w:cs="Arial"/>
        </w:rPr>
        <w:t>new packaged solution with interfaces, conversion and migration of data</w:t>
      </w:r>
      <w:r w:rsidR="00070C6F" w:rsidRPr="00B15A84">
        <w:rPr>
          <w:rFonts w:ascii="Arial" w:hAnsi="Arial" w:cs="Arial"/>
        </w:rPr>
        <w:t>.</w:t>
      </w:r>
    </w:p>
    <w:p w14:paraId="15AC411C" w14:textId="77777777" w:rsidR="00176A27" w:rsidRDefault="007E14FF" w:rsidP="0060192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C</w:t>
      </w:r>
      <w:r w:rsidR="0098548D" w:rsidRPr="001B29AC">
        <w:rPr>
          <w:rFonts w:ascii="Arial" w:hAnsi="Arial" w:cs="Arial"/>
        </w:rPr>
        <w:t>oordinated with hardware vendor for the hardware installation</w:t>
      </w:r>
      <w:r w:rsidR="00070C6F" w:rsidRPr="001B29AC">
        <w:rPr>
          <w:rFonts w:ascii="Arial" w:hAnsi="Arial" w:cs="Arial"/>
        </w:rPr>
        <w:t>s</w:t>
      </w:r>
    </w:p>
    <w:p w14:paraId="0C4A86C6" w14:textId="77777777" w:rsidR="00601929" w:rsidRPr="00176A27" w:rsidRDefault="00176A27" w:rsidP="00176A27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Mi</w:t>
      </w:r>
      <w:r w:rsidRPr="00176A27">
        <w:rPr>
          <w:rFonts w:ascii="Arial" w:hAnsi="Arial" w:cs="Arial"/>
        </w:rPr>
        <w:t xml:space="preserve">gration planning and scheduling </w:t>
      </w:r>
      <w:r>
        <w:rPr>
          <w:rFonts w:ascii="Arial" w:hAnsi="Arial" w:cs="Arial"/>
        </w:rPr>
        <w:t>among</w:t>
      </w:r>
      <w:r w:rsidRPr="00176A27">
        <w:rPr>
          <w:rFonts w:ascii="Arial" w:hAnsi="Arial" w:cs="Arial"/>
        </w:rPr>
        <w:t xml:space="preserve"> Development,</w:t>
      </w:r>
      <w:r>
        <w:rPr>
          <w:rFonts w:ascii="Arial" w:hAnsi="Arial" w:cs="Arial"/>
        </w:rPr>
        <w:t xml:space="preserve"> Analyst,</w:t>
      </w:r>
      <w:r w:rsidRPr="00176A27">
        <w:rPr>
          <w:rFonts w:ascii="Arial" w:hAnsi="Arial" w:cs="Arial"/>
        </w:rPr>
        <w:t xml:space="preserve"> QA</w:t>
      </w:r>
      <w:r>
        <w:rPr>
          <w:rFonts w:ascii="Arial" w:hAnsi="Arial" w:cs="Arial"/>
        </w:rPr>
        <w:t>, users</w:t>
      </w:r>
      <w:r w:rsidRPr="00176A27">
        <w:rPr>
          <w:rFonts w:ascii="Arial" w:hAnsi="Arial" w:cs="Arial"/>
        </w:rPr>
        <w:t xml:space="preserve"> and Production groups</w:t>
      </w:r>
      <w:r>
        <w:rPr>
          <w:rFonts w:ascii="Arial" w:hAnsi="Arial" w:cs="Arial"/>
        </w:rPr>
        <w:t xml:space="preserve"> (Client)</w:t>
      </w:r>
      <w:r w:rsidR="00070C6F" w:rsidRPr="00176A27">
        <w:rPr>
          <w:rFonts w:ascii="Arial" w:hAnsi="Arial" w:cs="Arial"/>
        </w:rPr>
        <w:t>.</w:t>
      </w:r>
    </w:p>
    <w:p w14:paraId="222104DE" w14:textId="77777777" w:rsidR="007521FC" w:rsidRPr="004F4C3A" w:rsidRDefault="007521FC" w:rsidP="007521FC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B29AC">
        <w:rPr>
          <w:rFonts w:ascii="Arial" w:hAnsi="Arial" w:cs="Arial"/>
        </w:rPr>
        <w:t xml:space="preserve">Directed a financial company </w:t>
      </w:r>
      <w:r w:rsidR="00E7448A" w:rsidRPr="001B29AC">
        <w:rPr>
          <w:rFonts w:ascii="Arial" w:hAnsi="Arial" w:cs="Arial"/>
        </w:rPr>
        <w:t xml:space="preserve">GMAC (now Ally Financial) </w:t>
      </w:r>
      <w:r w:rsidRPr="001B29AC">
        <w:rPr>
          <w:rFonts w:ascii="Arial" w:hAnsi="Arial" w:cs="Arial"/>
        </w:rPr>
        <w:t xml:space="preserve">to implement ITIL Service support </w:t>
      </w:r>
      <w:r w:rsidR="00F12DF2" w:rsidRPr="001B29AC">
        <w:rPr>
          <w:rFonts w:ascii="Arial" w:hAnsi="Arial" w:cs="Arial"/>
        </w:rPr>
        <w:t>and training</w:t>
      </w:r>
    </w:p>
    <w:p w14:paraId="67C46F32" w14:textId="77777777" w:rsidR="004F4C3A" w:rsidRPr="004F4C3A" w:rsidRDefault="004F4C3A" w:rsidP="004F4C3A">
      <w:pPr>
        <w:spacing w:after="40"/>
        <w:rPr>
          <w:rFonts w:ascii="Arial" w:hAnsi="Arial" w:cs="Arial"/>
          <w:sz w:val="24"/>
          <w:szCs w:val="24"/>
        </w:rPr>
      </w:pPr>
    </w:p>
    <w:p w14:paraId="75EAB3FE" w14:textId="77777777" w:rsidR="00E64F63" w:rsidRDefault="00E64F63" w:rsidP="003E523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 wp14:anchorId="29E69419" wp14:editId="0DCC5069">
            <wp:extent cx="1123950" cy="628650"/>
            <wp:effectExtent l="0" t="0" r="0" b="0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Caree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BJMEV+Calibri"/>
          <w:b/>
          <w:color w:val="00AFEF"/>
          <w:sz w:val="36"/>
          <w:szCs w:val="36"/>
        </w:rPr>
        <w:t>Early Career</w:t>
      </w:r>
    </w:p>
    <w:p w14:paraId="48080784" w14:textId="77777777" w:rsidR="00E64F63" w:rsidRDefault="00E64F63" w:rsidP="003E5230">
      <w:pPr>
        <w:jc w:val="both"/>
        <w:rPr>
          <w:rFonts w:ascii="Arial" w:hAnsi="Arial" w:cs="Arial"/>
          <w:b/>
          <w:sz w:val="22"/>
          <w:szCs w:val="22"/>
        </w:rPr>
      </w:pPr>
    </w:p>
    <w:p w14:paraId="771530AF" w14:textId="77777777" w:rsidR="003E5230" w:rsidRDefault="00911ECF" w:rsidP="003E523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72359100" wp14:editId="0C08AA6F">
            <wp:extent cx="638175" cy="409575"/>
            <wp:effectExtent l="0" t="0" r="9525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Citibank log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230" w:rsidRPr="009B089C">
        <w:rPr>
          <w:rFonts w:ascii="Arial" w:hAnsi="Arial" w:cs="Arial"/>
          <w:b/>
          <w:sz w:val="22"/>
          <w:szCs w:val="22"/>
        </w:rPr>
        <w:t xml:space="preserve">Mar 2003 to Dec 2004: </w:t>
      </w:r>
      <w:r w:rsidR="004E4F83" w:rsidRPr="009B089C">
        <w:rPr>
          <w:rFonts w:ascii="Arial" w:hAnsi="Arial" w:cs="Arial"/>
          <w:sz w:val="22"/>
          <w:szCs w:val="22"/>
        </w:rPr>
        <w:t>Citibank</w:t>
      </w:r>
      <w:r w:rsidR="003E5230" w:rsidRPr="009B089C">
        <w:rPr>
          <w:rFonts w:ascii="Arial" w:hAnsi="Arial" w:cs="Arial"/>
          <w:sz w:val="22"/>
          <w:szCs w:val="22"/>
        </w:rPr>
        <w:t xml:space="preserve">, </w:t>
      </w:r>
      <w:r w:rsidR="00B30F49" w:rsidRPr="009B089C">
        <w:rPr>
          <w:rFonts w:ascii="Arial" w:hAnsi="Arial" w:cs="Arial"/>
          <w:sz w:val="22"/>
          <w:szCs w:val="22"/>
        </w:rPr>
        <w:t xml:space="preserve">New York, </w:t>
      </w:r>
      <w:r w:rsidR="00B30F49" w:rsidRPr="009B089C">
        <w:rPr>
          <w:rFonts w:ascii="Arial" w:hAnsi="Arial" w:cs="Arial"/>
          <w:b/>
          <w:sz w:val="22"/>
          <w:szCs w:val="22"/>
        </w:rPr>
        <w:t>NY</w:t>
      </w:r>
      <w:r w:rsidR="003E5230" w:rsidRPr="009B089C">
        <w:rPr>
          <w:rFonts w:ascii="Arial" w:hAnsi="Arial" w:cs="Arial"/>
          <w:sz w:val="22"/>
          <w:szCs w:val="22"/>
        </w:rPr>
        <w:t xml:space="preserve"> – </w:t>
      </w:r>
      <w:r w:rsidR="003E5230" w:rsidRPr="009B089C">
        <w:rPr>
          <w:rFonts w:ascii="Arial" w:hAnsi="Arial" w:cs="Arial"/>
          <w:b/>
          <w:sz w:val="22"/>
          <w:szCs w:val="22"/>
        </w:rPr>
        <w:t>Sr. Project Manager</w:t>
      </w:r>
    </w:p>
    <w:p w14:paraId="02F9B2B2" w14:textId="77777777" w:rsidR="002E36A0" w:rsidRPr="009B089C" w:rsidRDefault="002E36A0" w:rsidP="003E5230">
      <w:pPr>
        <w:jc w:val="both"/>
        <w:rPr>
          <w:rFonts w:ascii="Arial" w:hAnsi="Arial" w:cs="Arial"/>
          <w:b/>
          <w:sz w:val="22"/>
          <w:szCs w:val="22"/>
        </w:rPr>
      </w:pPr>
    </w:p>
    <w:p w14:paraId="404919BA" w14:textId="77777777" w:rsidR="003E5230" w:rsidRDefault="00911ECF" w:rsidP="003E523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 wp14:anchorId="437F1A7F" wp14:editId="7E28607C">
            <wp:extent cx="628650" cy="342900"/>
            <wp:effectExtent l="0" t="0" r="0" b="0"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Covansys log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0F7">
        <w:rPr>
          <w:rFonts w:ascii="Arial" w:hAnsi="Arial" w:cs="Arial"/>
          <w:b/>
          <w:sz w:val="22"/>
          <w:szCs w:val="22"/>
        </w:rPr>
        <w:t>Aug 1998 to</w:t>
      </w:r>
      <w:r w:rsidR="003E5230" w:rsidRPr="009B089C">
        <w:rPr>
          <w:rFonts w:ascii="Arial" w:hAnsi="Arial" w:cs="Arial"/>
          <w:b/>
          <w:sz w:val="22"/>
          <w:szCs w:val="22"/>
        </w:rPr>
        <w:t xml:space="preserve"> Feb 2003: </w:t>
      </w:r>
      <w:r w:rsidR="003E5230" w:rsidRPr="009B089C">
        <w:rPr>
          <w:rFonts w:ascii="Arial" w:hAnsi="Arial" w:cs="Arial"/>
          <w:sz w:val="22"/>
          <w:szCs w:val="22"/>
        </w:rPr>
        <w:t xml:space="preserve">Covansys </w:t>
      </w:r>
      <w:r w:rsidR="00917B61" w:rsidRPr="009B089C">
        <w:rPr>
          <w:rFonts w:ascii="Arial" w:hAnsi="Arial" w:cs="Arial"/>
          <w:sz w:val="22"/>
          <w:szCs w:val="22"/>
        </w:rPr>
        <w:t>Inc.</w:t>
      </w:r>
      <w:r w:rsidR="003E5230" w:rsidRPr="009B089C">
        <w:rPr>
          <w:rFonts w:ascii="Arial" w:hAnsi="Arial" w:cs="Arial"/>
          <w:sz w:val="22"/>
          <w:szCs w:val="22"/>
        </w:rPr>
        <w:t xml:space="preserve">, Farmington Hills, </w:t>
      </w:r>
      <w:r w:rsidR="003E5230" w:rsidRPr="009B089C">
        <w:rPr>
          <w:rFonts w:ascii="Arial" w:hAnsi="Arial" w:cs="Arial"/>
          <w:b/>
          <w:sz w:val="22"/>
          <w:szCs w:val="22"/>
        </w:rPr>
        <w:t>MI</w:t>
      </w:r>
      <w:r w:rsidR="003E5230" w:rsidRPr="009B089C">
        <w:rPr>
          <w:rFonts w:ascii="Arial" w:hAnsi="Arial" w:cs="Arial"/>
          <w:sz w:val="22"/>
          <w:szCs w:val="22"/>
        </w:rPr>
        <w:t xml:space="preserve"> - </w:t>
      </w:r>
      <w:r w:rsidR="003E5230" w:rsidRPr="009B089C">
        <w:rPr>
          <w:rFonts w:ascii="Arial" w:hAnsi="Arial" w:cs="Arial"/>
          <w:b/>
          <w:sz w:val="22"/>
          <w:szCs w:val="22"/>
        </w:rPr>
        <w:t>Sr. Project Manager</w:t>
      </w:r>
    </w:p>
    <w:p w14:paraId="4F6CBDDA" w14:textId="77777777" w:rsidR="002E36A0" w:rsidRPr="009B089C" w:rsidRDefault="002E36A0" w:rsidP="003E5230">
      <w:pPr>
        <w:jc w:val="both"/>
        <w:rPr>
          <w:rFonts w:ascii="Arial" w:hAnsi="Arial" w:cs="Arial"/>
          <w:b/>
          <w:sz w:val="22"/>
          <w:szCs w:val="22"/>
        </w:rPr>
      </w:pPr>
    </w:p>
    <w:p w14:paraId="19BC3767" w14:textId="77777777" w:rsidR="00773318" w:rsidRDefault="00911ECF" w:rsidP="002C333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 wp14:anchorId="6E0A79E4" wp14:editId="22F321FB">
            <wp:extent cx="600710" cy="466725"/>
            <wp:effectExtent l="0" t="0" r="8890" b="9525"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Bsf logo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9F7" w:rsidRPr="009B089C">
        <w:rPr>
          <w:rFonts w:ascii="Arial" w:hAnsi="Arial" w:cs="Arial"/>
          <w:b/>
          <w:sz w:val="22"/>
          <w:szCs w:val="22"/>
        </w:rPr>
        <w:t xml:space="preserve">Mar 1996 to May 1998: </w:t>
      </w:r>
      <w:r w:rsidR="00773318" w:rsidRPr="009B089C">
        <w:rPr>
          <w:rFonts w:ascii="Arial" w:hAnsi="Arial" w:cs="Arial"/>
          <w:sz w:val="22"/>
          <w:szCs w:val="22"/>
        </w:rPr>
        <w:t>Al BankAl Saudi A</w:t>
      </w:r>
      <w:r w:rsidR="004409F7" w:rsidRPr="009B089C">
        <w:rPr>
          <w:rFonts w:ascii="Arial" w:hAnsi="Arial" w:cs="Arial"/>
          <w:sz w:val="22"/>
          <w:szCs w:val="22"/>
        </w:rPr>
        <w:t xml:space="preserve">l Fransi, Riyadh, </w:t>
      </w:r>
      <w:r w:rsidR="004409F7" w:rsidRPr="009B089C">
        <w:rPr>
          <w:rFonts w:ascii="Arial" w:hAnsi="Arial" w:cs="Arial"/>
          <w:b/>
          <w:sz w:val="22"/>
          <w:szCs w:val="22"/>
        </w:rPr>
        <w:t>Saudi Arabia</w:t>
      </w:r>
      <w:r w:rsidR="003E5230" w:rsidRPr="009B089C">
        <w:rPr>
          <w:rFonts w:ascii="Arial" w:hAnsi="Arial" w:cs="Arial"/>
          <w:sz w:val="22"/>
          <w:szCs w:val="22"/>
        </w:rPr>
        <w:t xml:space="preserve"> – </w:t>
      </w:r>
      <w:r w:rsidR="003E5230" w:rsidRPr="009B089C">
        <w:rPr>
          <w:rFonts w:ascii="Arial" w:hAnsi="Arial" w:cs="Arial"/>
          <w:b/>
          <w:sz w:val="22"/>
          <w:szCs w:val="22"/>
        </w:rPr>
        <w:t>Project Manager</w:t>
      </w:r>
    </w:p>
    <w:p w14:paraId="64A630C6" w14:textId="77777777" w:rsidR="002E36A0" w:rsidRPr="009B089C" w:rsidRDefault="002E36A0" w:rsidP="002C333A">
      <w:pPr>
        <w:jc w:val="both"/>
        <w:rPr>
          <w:rFonts w:ascii="Arial" w:hAnsi="Arial" w:cs="Arial"/>
          <w:b/>
          <w:sz w:val="22"/>
          <w:szCs w:val="22"/>
        </w:rPr>
      </w:pPr>
    </w:p>
    <w:p w14:paraId="56AA0B46" w14:textId="384BC7D5" w:rsidR="00533F0E" w:rsidRDefault="00911ECF" w:rsidP="002C333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 wp14:anchorId="646B614A" wp14:editId="6F39DCDF">
            <wp:extent cx="552450" cy="485775"/>
            <wp:effectExtent l="0" t="0" r="0" b="9525"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cognizant logo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9F7" w:rsidRPr="009B089C">
        <w:rPr>
          <w:rFonts w:ascii="Arial" w:hAnsi="Arial" w:cs="Arial"/>
          <w:b/>
          <w:sz w:val="22"/>
          <w:szCs w:val="22"/>
        </w:rPr>
        <w:t xml:space="preserve">May 1994 </w:t>
      </w:r>
      <w:r w:rsidR="008C04DF" w:rsidRPr="009B089C">
        <w:rPr>
          <w:rFonts w:ascii="Arial" w:hAnsi="Arial" w:cs="Arial"/>
          <w:b/>
          <w:sz w:val="22"/>
          <w:szCs w:val="22"/>
        </w:rPr>
        <w:t xml:space="preserve">to </w:t>
      </w:r>
      <w:r w:rsidR="004409F7" w:rsidRPr="009B089C">
        <w:rPr>
          <w:rFonts w:ascii="Arial" w:hAnsi="Arial" w:cs="Arial"/>
          <w:b/>
          <w:sz w:val="22"/>
          <w:szCs w:val="22"/>
        </w:rPr>
        <w:t>Jan 1996: a</w:t>
      </w:r>
      <w:r w:rsidR="003E5230" w:rsidRPr="009B089C">
        <w:rPr>
          <w:rFonts w:ascii="Arial" w:hAnsi="Arial" w:cs="Arial"/>
          <w:sz w:val="22"/>
          <w:szCs w:val="22"/>
        </w:rPr>
        <w:t xml:space="preserve"> – </w:t>
      </w:r>
      <w:r w:rsidR="003E5230" w:rsidRPr="009B089C">
        <w:rPr>
          <w:rFonts w:ascii="Arial" w:hAnsi="Arial" w:cs="Arial"/>
          <w:b/>
          <w:sz w:val="22"/>
          <w:szCs w:val="22"/>
        </w:rPr>
        <w:t>Project Manager</w:t>
      </w:r>
    </w:p>
    <w:p w14:paraId="547F531F" w14:textId="77777777" w:rsidR="002E36A0" w:rsidRPr="009B089C" w:rsidRDefault="002E36A0" w:rsidP="002C333A">
      <w:pPr>
        <w:jc w:val="both"/>
        <w:rPr>
          <w:rFonts w:ascii="Arial" w:hAnsi="Arial" w:cs="Arial"/>
          <w:b/>
          <w:sz w:val="22"/>
          <w:szCs w:val="22"/>
        </w:rPr>
      </w:pPr>
    </w:p>
    <w:p w14:paraId="33A4AC2C" w14:textId="77777777" w:rsidR="004C1445" w:rsidRDefault="004C1445" w:rsidP="00B438AE">
      <w:pPr>
        <w:jc w:val="both"/>
        <w:rPr>
          <w:rFonts w:ascii="Arial" w:hAnsi="Arial" w:cs="Arial"/>
          <w:b/>
          <w:sz w:val="22"/>
          <w:szCs w:val="22"/>
        </w:rPr>
      </w:pPr>
    </w:p>
    <w:p w14:paraId="4F6DDAA4" w14:textId="77777777" w:rsidR="0072159B" w:rsidRDefault="0072159B" w:rsidP="002B06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 wp14:anchorId="0091AAEC" wp14:editId="6F56DD06">
            <wp:extent cx="485775" cy="402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ftware Tools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0" cy="4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63">
        <w:rPr>
          <w:rFonts w:asciiTheme="minorHAnsi" w:hAnsiTheme="minorHAnsi" w:cs="ABJMEV+Calibri"/>
          <w:b/>
          <w:color w:val="00AFEF"/>
          <w:sz w:val="36"/>
          <w:szCs w:val="36"/>
        </w:rPr>
        <w:t>Software Tools</w:t>
      </w:r>
    </w:p>
    <w:p w14:paraId="4469AA6F" w14:textId="77777777" w:rsidR="0072159B" w:rsidRDefault="0072159B" w:rsidP="002B0602">
      <w:pPr>
        <w:rPr>
          <w:rFonts w:ascii="Arial" w:hAnsi="Arial" w:cs="Arial"/>
          <w:sz w:val="22"/>
          <w:szCs w:val="22"/>
        </w:rPr>
      </w:pPr>
    </w:p>
    <w:p w14:paraId="24BC2A89" w14:textId="77777777" w:rsidR="00160B8B" w:rsidRDefault="00160B8B" w:rsidP="002B0602">
      <w:pPr>
        <w:rPr>
          <w:rFonts w:ascii="Arial" w:hAnsi="Arial" w:cs="Arial"/>
          <w:sz w:val="22"/>
          <w:szCs w:val="22"/>
        </w:rPr>
      </w:pPr>
      <w:r w:rsidRPr="00B30F49">
        <w:rPr>
          <w:rFonts w:ascii="Arial" w:hAnsi="Arial" w:cs="Arial"/>
          <w:sz w:val="22"/>
          <w:szCs w:val="22"/>
        </w:rPr>
        <w:t>MS Office, MS Pr</w:t>
      </w:r>
      <w:r w:rsidR="00F32F27">
        <w:rPr>
          <w:rFonts w:ascii="Arial" w:hAnsi="Arial" w:cs="Arial"/>
          <w:sz w:val="22"/>
          <w:szCs w:val="22"/>
        </w:rPr>
        <w:t xml:space="preserve">oject, MS Visio, CA-Clarity, MS </w:t>
      </w:r>
      <w:r w:rsidRPr="00B30F49">
        <w:rPr>
          <w:rFonts w:ascii="Arial" w:hAnsi="Arial" w:cs="Arial"/>
          <w:sz w:val="22"/>
          <w:szCs w:val="22"/>
        </w:rPr>
        <w:t xml:space="preserve">SharePoint, Peregrine, </w:t>
      </w:r>
      <w:r w:rsidR="00D710D8" w:rsidRPr="00B30F49">
        <w:rPr>
          <w:rFonts w:ascii="Arial" w:hAnsi="Arial" w:cs="Arial"/>
          <w:sz w:val="22"/>
          <w:szCs w:val="22"/>
        </w:rPr>
        <w:t>Remedy</w:t>
      </w:r>
      <w:r w:rsidR="00D07DCF" w:rsidRPr="00B30F49">
        <w:rPr>
          <w:rFonts w:ascii="Arial" w:hAnsi="Arial" w:cs="Arial"/>
          <w:sz w:val="22"/>
          <w:szCs w:val="22"/>
        </w:rPr>
        <w:t xml:space="preserve">, DB2, Oracle, </w:t>
      </w:r>
      <w:r w:rsidR="002F634E">
        <w:rPr>
          <w:rFonts w:ascii="Arial" w:hAnsi="Arial" w:cs="Arial"/>
          <w:sz w:val="22"/>
          <w:szCs w:val="22"/>
        </w:rPr>
        <w:t xml:space="preserve">PL/SQL, SQL, </w:t>
      </w:r>
      <w:r w:rsidR="00D07DCF" w:rsidRPr="00B30F49">
        <w:rPr>
          <w:rFonts w:ascii="Arial" w:hAnsi="Arial" w:cs="Arial"/>
          <w:sz w:val="22"/>
          <w:szCs w:val="22"/>
        </w:rPr>
        <w:t>COBOL</w:t>
      </w:r>
      <w:r w:rsidR="00CF0C89" w:rsidRPr="00B30F49">
        <w:rPr>
          <w:rFonts w:ascii="Arial" w:hAnsi="Arial" w:cs="Arial"/>
          <w:sz w:val="22"/>
          <w:szCs w:val="22"/>
        </w:rPr>
        <w:t>, SAP FICO</w:t>
      </w:r>
      <w:r w:rsidR="00951FF1">
        <w:rPr>
          <w:rFonts w:ascii="Arial" w:hAnsi="Arial" w:cs="Arial"/>
          <w:sz w:val="22"/>
          <w:szCs w:val="22"/>
        </w:rPr>
        <w:t>, ETL tools</w:t>
      </w:r>
      <w:r w:rsidR="00DF7154">
        <w:rPr>
          <w:rFonts w:ascii="Arial" w:hAnsi="Arial" w:cs="Arial"/>
          <w:sz w:val="22"/>
          <w:szCs w:val="22"/>
        </w:rPr>
        <w:t>, JIRA</w:t>
      </w:r>
    </w:p>
    <w:p w14:paraId="61B884D0" w14:textId="77777777" w:rsidR="00482A9E" w:rsidRDefault="00482A9E" w:rsidP="002B0602">
      <w:pPr>
        <w:rPr>
          <w:rFonts w:ascii="Arial" w:hAnsi="Arial" w:cs="Arial"/>
          <w:sz w:val="22"/>
          <w:szCs w:val="22"/>
        </w:rPr>
      </w:pPr>
    </w:p>
    <w:p w14:paraId="7ECBFE7E" w14:textId="77777777" w:rsidR="00482A9E" w:rsidRPr="00554B51" w:rsidRDefault="00482A9E" w:rsidP="00482A9E">
      <w:pPr>
        <w:rPr>
          <w:rFonts w:asciiTheme="minorHAnsi" w:hAnsiTheme="minorHAnsi" w:cs="ABJMEV+Calibri"/>
          <w:b/>
          <w:color w:val="00AFEF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26A1F59" wp14:editId="6C417B90">
            <wp:extent cx="381000" cy="285750"/>
            <wp:effectExtent l="0" t="0" r="0" b="0"/>
            <wp:docPr id="36" name="Picture 36" descr="Image result for software concepts / framework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ftware concepts / frameworks icon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B51">
        <w:rPr>
          <w:rFonts w:asciiTheme="minorHAnsi" w:hAnsiTheme="minorHAnsi" w:cs="ABJMEV+Calibri"/>
          <w:b/>
          <w:color w:val="00AFEF"/>
          <w:sz w:val="36"/>
          <w:szCs w:val="36"/>
        </w:rPr>
        <w:t xml:space="preserve">  Software Concepts / Framework</w:t>
      </w:r>
    </w:p>
    <w:p w14:paraId="72EF2D4B" w14:textId="77777777" w:rsidR="00482A9E" w:rsidRDefault="00482A9E" w:rsidP="00482A9E">
      <w:pPr>
        <w:rPr>
          <w:rFonts w:ascii="Arial" w:hAnsi="Arial" w:cs="Arial"/>
          <w:sz w:val="22"/>
          <w:szCs w:val="22"/>
        </w:rPr>
      </w:pPr>
    </w:p>
    <w:p w14:paraId="5CA98A75" w14:textId="77777777" w:rsidR="00482A9E" w:rsidRDefault="00482A9E" w:rsidP="00482A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Big Data, Hadoop, MapReduce, Cloud Computing, ITIL, PMI, Agile, Waterfall</w:t>
      </w:r>
      <w:r w:rsidR="005E6BF6">
        <w:rPr>
          <w:rFonts w:ascii="Arial" w:hAnsi="Arial" w:cs="Arial"/>
          <w:sz w:val="22"/>
          <w:szCs w:val="22"/>
        </w:rPr>
        <w:t>, Scrum</w:t>
      </w:r>
    </w:p>
    <w:p w14:paraId="6F31A037" w14:textId="77777777" w:rsidR="00482A9E" w:rsidRDefault="00482A9E" w:rsidP="002B0602">
      <w:pPr>
        <w:rPr>
          <w:rFonts w:ascii="Arial" w:hAnsi="Arial" w:cs="Arial"/>
          <w:sz w:val="22"/>
          <w:szCs w:val="22"/>
        </w:rPr>
      </w:pPr>
    </w:p>
    <w:p w14:paraId="5DDC4588" w14:textId="77777777" w:rsidR="000B19A6" w:rsidRDefault="000B19A6" w:rsidP="002B0602">
      <w:pPr>
        <w:rPr>
          <w:rFonts w:ascii="Arial" w:hAnsi="Arial" w:cs="Arial"/>
          <w:sz w:val="22"/>
          <w:szCs w:val="22"/>
        </w:rPr>
      </w:pPr>
    </w:p>
    <w:p w14:paraId="66644D71" w14:textId="77777777" w:rsidR="000B19A6" w:rsidRDefault="000B19A6" w:rsidP="002B06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 wp14:anchorId="272E2240" wp14:editId="12F57FF0">
            <wp:extent cx="601168" cy="4000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7" cy="4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63">
        <w:rPr>
          <w:rFonts w:asciiTheme="minorHAnsi" w:hAnsiTheme="minorHAnsi" w:cs="ABJMEV+Calibri"/>
          <w:b/>
          <w:color w:val="00AFEF"/>
          <w:sz w:val="36"/>
          <w:szCs w:val="36"/>
        </w:rPr>
        <w:t>Values</w:t>
      </w:r>
    </w:p>
    <w:p w14:paraId="30FBDC7E" w14:textId="77777777" w:rsidR="000B19A6" w:rsidRDefault="000B19A6" w:rsidP="002B0602">
      <w:pPr>
        <w:rPr>
          <w:rFonts w:ascii="Arial" w:hAnsi="Arial" w:cs="Arial"/>
          <w:sz w:val="22"/>
          <w:szCs w:val="22"/>
        </w:rPr>
      </w:pPr>
    </w:p>
    <w:p w14:paraId="49468B97" w14:textId="77777777" w:rsidR="00DC294E" w:rsidRDefault="00DC294E" w:rsidP="002C333A">
      <w:pPr>
        <w:jc w:val="both"/>
        <w:rPr>
          <w:rFonts w:ascii="Arial" w:hAnsi="Arial" w:cs="Arial"/>
          <w:bCs/>
          <w:sz w:val="22"/>
          <w:szCs w:val="22"/>
        </w:rPr>
      </w:pPr>
      <w:r w:rsidRPr="00B30F49">
        <w:rPr>
          <w:rFonts w:ascii="Arial" w:hAnsi="Arial" w:cs="Arial"/>
          <w:bCs/>
          <w:sz w:val="22"/>
          <w:szCs w:val="22"/>
        </w:rPr>
        <w:t>Energizing, Team work, Committed, Passionate, Accountable, Resourceful</w:t>
      </w:r>
      <w:r w:rsidR="000B19A6">
        <w:rPr>
          <w:rFonts w:ascii="Arial" w:hAnsi="Arial" w:cs="Arial"/>
          <w:bCs/>
          <w:sz w:val="22"/>
          <w:szCs w:val="22"/>
        </w:rPr>
        <w:t>, Integrity</w:t>
      </w:r>
    </w:p>
    <w:p w14:paraId="3265F413" w14:textId="77777777" w:rsidR="00550AD0" w:rsidRDefault="00550AD0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14:paraId="0C515D0A" w14:textId="77777777" w:rsidR="00550AD0" w:rsidRDefault="00550AD0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14:paraId="286AFDD5" w14:textId="77777777"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14:paraId="2B98ACDF" w14:textId="77777777"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14:paraId="1B2CAE59" w14:textId="77777777"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14:paraId="1C293CD0" w14:textId="77777777"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14:paraId="750EBF0B" w14:textId="77777777" w:rsidR="00FB3612" w:rsidRPr="00B30F49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14:paraId="51C3EDC6" w14:textId="77777777" w:rsidR="002B0602" w:rsidRDefault="000B19A6" w:rsidP="002B0602">
      <w:pPr>
        <w:pStyle w:val="ListBullet"/>
        <w:numPr>
          <w:ilvl w:val="0"/>
          <w:numId w:val="0"/>
        </w:numPr>
        <w:rPr>
          <w:rFonts w:ascii="Arial" w:hAnsi="Arial" w:cs="Arial"/>
          <w:b/>
          <w:sz w:val="18"/>
          <w:szCs w:val="18"/>
        </w:rPr>
      </w:pPr>
      <w:r>
        <w:rPr>
          <w:rFonts w:ascii="ABJMEV+Calibri" w:hAnsi="ABJMEV+Calibri" w:cs="ABJMEV+Calibri"/>
          <w:noProof/>
          <w:color w:val="00AFEF"/>
          <w:sz w:val="28"/>
          <w:szCs w:val="28"/>
          <w:lang w:val="en-IN" w:eastAsia="en-IN"/>
        </w:rPr>
        <w:drawing>
          <wp:inline distT="0" distB="0" distL="0" distR="0" wp14:anchorId="725F3BEE" wp14:editId="4A8AFD0A">
            <wp:extent cx="228600" cy="228600"/>
            <wp:effectExtent l="0" t="0" r="0" b="0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F63">
        <w:rPr>
          <w:rFonts w:asciiTheme="minorHAnsi" w:hAnsiTheme="minorHAnsi" w:cs="ABJMEV+Calibri"/>
          <w:b/>
          <w:color w:val="00AFEF"/>
          <w:sz w:val="36"/>
          <w:szCs w:val="36"/>
        </w:rPr>
        <w:t>Education</w:t>
      </w:r>
    </w:p>
    <w:p w14:paraId="6485AA9B" w14:textId="77777777" w:rsidR="002B0602" w:rsidRDefault="002B0602" w:rsidP="004F7929">
      <w:pPr>
        <w:pStyle w:val="ListBullet"/>
        <w:numPr>
          <w:ilvl w:val="0"/>
          <w:numId w:val="0"/>
        </w:numPr>
        <w:jc w:val="center"/>
        <w:rPr>
          <w:rFonts w:ascii="Arial" w:hAnsi="Arial" w:cs="Arial"/>
          <w:b/>
          <w:sz w:val="18"/>
          <w:szCs w:val="18"/>
        </w:rPr>
      </w:pPr>
    </w:p>
    <w:p w14:paraId="76EEE8CD" w14:textId="77777777" w:rsidR="004C1445" w:rsidRDefault="004C1445" w:rsidP="004F7929">
      <w:pPr>
        <w:pStyle w:val="ListBullet"/>
        <w:numPr>
          <w:ilvl w:val="0"/>
          <w:numId w:val="0"/>
        </w:numPr>
        <w:jc w:val="center"/>
        <w:rPr>
          <w:rFonts w:ascii="Arial" w:hAnsi="Arial" w:cs="Arial"/>
          <w:b/>
          <w:sz w:val="18"/>
          <w:szCs w:val="18"/>
        </w:rPr>
      </w:pPr>
    </w:p>
    <w:p w14:paraId="46660146" w14:textId="77777777" w:rsidR="007F640C" w:rsidRPr="0057646F" w:rsidRDefault="007F640C" w:rsidP="00611FC2">
      <w:pPr>
        <w:pStyle w:val="ListBullet"/>
        <w:numPr>
          <w:ilvl w:val="0"/>
          <w:numId w:val="0"/>
        </w:numPr>
        <w:ind w:left="1710" w:hanging="17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en-IN" w:eastAsia="en-IN"/>
        </w:rPr>
        <w:drawing>
          <wp:inline distT="0" distB="0" distL="0" distR="0" wp14:anchorId="511A51E8" wp14:editId="79C512FC">
            <wp:extent cx="933450" cy="733425"/>
            <wp:effectExtent l="0" t="0" r="0" b="9525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CMU Logo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46F">
        <w:rPr>
          <w:rFonts w:ascii="Arial" w:hAnsi="Arial" w:cs="Arial"/>
          <w:b/>
          <w:sz w:val="18"/>
          <w:szCs w:val="18"/>
        </w:rPr>
        <w:t xml:space="preserve">Master of Science in Information Resource Management, MS </w:t>
      </w:r>
      <w:r w:rsidRPr="0057646F">
        <w:rPr>
          <w:rFonts w:ascii="Arial" w:hAnsi="Arial" w:cs="Arial"/>
          <w:sz w:val="18"/>
          <w:szCs w:val="18"/>
        </w:rPr>
        <w:t>Central Michigan University, Detroit Metro Center, MI, USA - 2005</w:t>
      </w:r>
    </w:p>
    <w:p w14:paraId="524BBD8F" w14:textId="77777777" w:rsidR="007F640C" w:rsidRDefault="007F640C" w:rsidP="007F640C">
      <w:pPr>
        <w:pStyle w:val="ListBullet"/>
        <w:numPr>
          <w:ilvl w:val="0"/>
          <w:numId w:val="0"/>
        </w:numPr>
        <w:rPr>
          <w:rFonts w:ascii="Arial" w:hAnsi="Arial" w:cs="Arial"/>
          <w:b/>
          <w:sz w:val="18"/>
          <w:szCs w:val="18"/>
        </w:rPr>
      </w:pPr>
    </w:p>
    <w:p w14:paraId="3EB3FCB4" w14:textId="330DE342" w:rsidR="00730F59" w:rsidRPr="0057646F" w:rsidRDefault="007F640C" w:rsidP="007F640C">
      <w:pPr>
        <w:pStyle w:val="ListBullet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en-IN" w:eastAsia="en-IN"/>
        </w:rPr>
        <w:lastRenderedPageBreak/>
        <w:drawing>
          <wp:inline distT="0" distB="0" distL="0" distR="0" wp14:anchorId="1876485B" wp14:editId="0CC299D0">
            <wp:extent cx="923925" cy="666750"/>
            <wp:effectExtent l="0" t="0" r="9525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University of Madras Log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F59" w:rsidRPr="0057646F">
        <w:rPr>
          <w:rFonts w:ascii="Arial" w:hAnsi="Arial" w:cs="Arial"/>
          <w:b/>
          <w:sz w:val="18"/>
          <w:szCs w:val="18"/>
        </w:rPr>
        <w:t>Master of Science in Physics, MS</w:t>
      </w:r>
      <w:r w:rsidR="00B32953" w:rsidRPr="0057646F">
        <w:rPr>
          <w:rFonts w:ascii="Arial" w:hAnsi="Arial" w:cs="Arial"/>
          <w:sz w:val="18"/>
          <w:szCs w:val="18"/>
        </w:rPr>
        <w:t>- 1982</w:t>
      </w:r>
    </w:p>
    <w:p w14:paraId="19F2527F" w14:textId="671B532C" w:rsidR="00730F59" w:rsidRPr="0057646F" w:rsidRDefault="00C53625" w:rsidP="007F640C">
      <w:pPr>
        <w:pStyle w:val="ListBullet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r w:rsidRPr="0057646F">
        <w:rPr>
          <w:rFonts w:ascii="Arial" w:hAnsi="Arial" w:cs="Arial"/>
          <w:b/>
          <w:sz w:val="18"/>
          <w:szCs w:val="18"/>
        </w:rPr>
        <w:t>Bachelor of Science in Physics, BS</w:t>
      </w:r>
      <w:r w:rsidR="00B32953" w:rsidRPr="0057646F">
        <w:rPr>
          <w:rFonts w:ascii="Arial" w:hAnsi="Arial" w:cs="Arial"/>
          <w:sz w:val="18"/>
          <w:szCs w:val="18"/>
        </w:rPr>
        <w:t xml:space="preserve"> - 1980</w:t>
      </w:r>
    </w:p>
    <w:sectPr w:rsidR="00730F59" w:rsidRPr="0057646F" w:rsidSect="004E2681">
      <w:headerReference w:type="default" r:id="rId33"/>
      <w:footerReference w:type="default" r:id="rId34"/>
      <w:headerReference w:type="first" r:id="rId35"/>
      <w:footerReference w:type="first" r:id="rId36"/>
      <w:endnotePr>
        <w:numFmt w:val="decimal"/>
        <w:numStart w:val="0"/>
      </w:endnotePr>
      <w:pgSz w:w="12240" w:h="15840"/>
      <w:pgMar w:top="810" w:right="1170" w:bottom="270" w:left="99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E0C43" w14:textId="77777777" w:rsidR="00714FB1" w:rsidRDefault="00714FB1">
      <w:r>
        <w:separator/>
      </w:r>
    </w:p>
  </w:endnote>
  <w:endnote w:type="continuationSeparator" w:id="0">
    <w:p w14:paraId="449F8468" w14:textId="77777777" w:rsidR="00714FB1" w:rsidRDefault="0071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Arial Unicode MS"/>
    <w:charset w:val="80"/>
    <w:family w:val="auto"/>
    <w:pitch w:val="variable"/>
    <w:sig w:usb0="00000001" w:usb1="00000000" w:usb2="01000407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OWWZF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BJMEV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7E351" w14:textId="77777777" w:rsidR="00141676" w:rsidRDefault="00141676">
    <w:pPr>
      <w:pStyle w:val="Footer"/>
    </w:pPr>
  </w:p>
  <w:p w14:paraId="12185639" w14:textId="77777777" w:rsidR="004E2681" w:rsidRPr="00B2531A" w:rsidRDefault="004E2681" w:rsidP="004E2681">
    <w:pPr>
      <w:pStyle w:val="Footer"/>
    </w:pPr>
    <w:r w:rsidRPr="00B2531A">
      <w:rPr>
        <w:color w:val="808080"/>
        <w:spacing w:val="60"/>
      </w:rPr>
      <w:t>Page</w:t>
    </w:r>
    <w:r>
      <w:t xml:space="preserve"> | </w:t>
    </w:r>
    <w:r w:rsidR="00CB39C2">
      <w:fldChar w:fldCharType="begin"/>
    </w:r>
    <w:r>
      <w:instrText xml:space="preserve"> PAGE   \* MERGEFORMAT </w:instrText>
    </w:r>
    <w:r w:rsidR="00CB39C2">
      <w:fldChar w:fldCharType="separate"/>
    </w:r>
    <w:r w:rsidR="000B25DC" w:rsidRPr="000B25DC">
      <w:rPr>
        <w:b/>
        <w:bCs/>
        <w:noProof/>
      </w:rPr>
      <w:t>2</w:t>
    </w:r>
    <w:r w:rsidR="00CB39C2"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FBF02" w14:textId="77777777" w:rsidR="00141676" w:rsidRDefault="00141676">
    <w:pPr>
      <w:pStyle w:val="Footer"/>
    </w:pPr>
  </w:p>
  <w:p w14:paraId="2D7FB181" w14:textId="77777777" w:rsidR="00141676" w:rsidRPr="00B2531A" w:rsidRDefault="00141676" w:rsidP="00141676">
    <w:pPr>
      <w:pStyle w:val="Footer"/>
    </w:pPr>
    <w:r w:rsidRPr="00B2531A">
      <w:rPr>
        <w:color w:val="808080"/>
        <w:spacing w:val="60"/>
      </w:rPr>
      <w:t>Page</w:t>
    </w:r>
    <w:r>
      <w:t xml:space="preserve"> | </w:t>
    </w:r>
    <w:r w:rsidR="00CB39C2">
      <w:fldChar w:fldCharType="begin"/>
    </w:r>
    <w:r>
      <w:instrText xml:space="preserve"> PAGE   \* MERGEFORMAT </w:instrText>
    </w:r>
    <w:r w:rsidR="00CB39C2">
      <w:fldChar w:fldCharType="separate"/>
    </w:r>
    <w:r w:rsidR="000B25DC" w:rsidRPr="000B25DC">
      <w:rPr>
        <w:b/>
        <w:bCs/>
        <w:noProof/>
      </w:rPr>
      <w:t>1</w:t>
    </w:r>
    <w:r w:rsidR="00CB39C2">
      <w:rPr>
        <w:b/>
        <w:bCs/>
        <w:noProof/>
      </w:rPr>
      <w:fldChar w:fldCharType="end"/>
    </w:r>
  </w:p>
  <w:p w14:paraId="16C96C6B" w14:textId="77777777" w:rsidR="00141676" w:rsidRDefault="00141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BF1F2" w14:textId="77777777" w:rsidR="00714FB1" w:rsidRDefault="00714FB1">
      <w:r>
        <w:separator/>
      </w:r>
    </w:p>
  </w:footnote>
  <w:footnote w:type="continuationSeparator" w:id="0">
    <w:p w14:paraId="47EEEF94" w14:textId="77777777" w:rsidR="00714FB1" w:rsidRDefault="00714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60D2B" w14:textId="7F348E7E" w:rsidR="00BD13E9" w:rsidRPr="00BE4429" w:rsidRDefault="00CD4F59" w:rsidP="00BD13E9">
    <w:pPr>
      <w:pStyle w:val="Title"/>
      <w:jc w:val="both"/>
      <w:rPr>
        <w:rFonts w:ascii="Garamond" w:hAnsi="Garamond" w:cs="Arial"/>
        <w:b/>
        <w:szCs w:val="22"/>
      </w:rPr>
    </w:pPr>
    <w:r>
      <w:rPr>
        <w:rFonts w:ascii="Garamond" w:hAnsi="Garamond" w:cs="Arial"/>
        <w:b/>
        <w:szCs w:val="22"/>
      </w:rPr>
      <w:t>Candidate55</w:t>
    </w:r>
    <w:r w:rsidR="009B25F6">
      <w:rPr>
        <w:rFonts w:ascii="Garamond" w:hAnsi="Garamond" w:cs="Arial"/>
        <w:b/>
        <w:szCs w:val="22"/>
      </w:rPr>
      <w:t xml:space="preserve">, </w:t>
    </w:r>
    <w:r w:rsidR="00184650">
      <w:rPr>
        <w:rFonts w:ascii="Garamond" w:hAnsi="Garamond" w:cs="Arial"/>
        <w:b/>
        <w:sz w:val="24"/>
        <w:szCs w:val="22"/>
      </w:rPr>
      <w:t>MSA</w:t>
    </w:r>
  </w:p>
  <w:p w14:paraId="367417CB" w14:textId="77777777" w:rsidR="004A7079" w:rsidRPr="009B4209" w:rsidRDefault="004A7079" w:rsidP="009B4209">
    <w:pPr>
      <w:rPr>
        <w:rFonts w:ascii="Verdana" w:hAnsi="Verdana"/>
        <w:b/>
        <w:iCs/>
        <w:color w:val="8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E431C" w14:textId="2406EA00" w:rsidR="00113878" w:rsidRPr="00CF0C89" w:rsidRDefault="00CD4F59" w:rsidP="00113878">
    <w:pPr>
      <w:pStyle w:val="TemplateHeader"/>
      <w:rPr>
        <w:rFonts w:ascii="Arial" w:hAnsi="Arial"/>
        <w:color w:val="auto"/>
        <w:spacing w:val="-20"/>
        <w:sz w:val="20"/>
      </w:rPr>
    </w:pPr>
    <w:r>
      <w:rPr>
        <w:rFonts w:ascii="Arial" w:hAnsi="Arial"/>
        <w:color w:val="auto"/>
        <w:spacing w:val="-20"/>
        <w:sz w:val="28"/>
      </w:rPr>
      <w:t>Candidate55</w:t>
    </w:r>
    <w:r w:rsidR="00FD5BBD">
      <w:rPr>
        <w:rFonts w:ascii="Arial" w:hAnsi="Arial"/>
        <w:color w:val="auto"/>
        <w:spacing w:val="-20"/>
        <w:sz w:val="28"/>
      </w:rPr>
      <w:t>, MSA</w:t>
    </w:r>
    <w:r w:rsidR="00367418">
      <w:rPr>
        <w:rFonts w:ascii="Arial" w:hAnsi="Arial"/>
        <w:color w:val="auto"/>
        <w:spacing w:val="-20"/>
        <w:sz w:val="28"/>
      </w:rPr>
      <w:t xml:space="preserve"> (US Citizen)</w:t>
    </w:r>
  </w:p>
  <w:p w14:paraId="287177EB" w14:textId="77777777" w:rsidR="00113878" w:rsidRPr="00CF0C89" w:rsidRDefault="00113878" w:rsidP="00113878">
    <w:pPr>
      <w:pStyle w:val="Addresslinetop"/>
      <w:rPr>
        <w:rFonts w:ascii="Arial" w:hAnsi="Arial" w:cs="Arial"/>
        <w:sz w:val="22"/>
        <w:szCs w:val="22"/>
      </w:rPr>
    </w:pPr>
    <w:r w:rsidRPr="00CF0C89">
      <w:rPr>
        <w:rStyle w:val="HeadingBullets"/>
        <w:rFonts w:ascii="Arial" w:hAnsi="Arial" w:cs="Arial"/>
        <w:sz w:val="22"/>
        <w:szCs w:val="22"/>
      </w:rPr>
      <w:sym w:font="Wingdings 2" w:char="F098"/>
    </w:r>
    <w:r w:rsidRPr="00CF0C89">
      <w:rPr>
        <w:rFonts w:ascii="Arial" w:hAnsi="Arial" w:cs="Arial"/>
        <w:sz w:val="22"/>
        <w:szCs w:val="22"/>
      </w:rPr>
      <w:t xml:space="preserve">   </w:t>
    </w:r>
    <w:r w:rsidR="00296AB8">
      <w:rPr>
        <w:rFonts w:ascii="Arial" w:hAnsi="Arial" w:cs="Arial"/>
        <w:sz w:val="22"/>
        <w:szCs w:val="22"/>
      </w:rPr>
      <w:t>+1 (248) 412-1658</w:t>
    </w:r>
    <w:r w:rsidRPr="00CF0C89">
      <w:rPr>
        <w:rStyle w:val="HeadingBullets"/>
        <w:rFonts w:ascii="Arial" w:hAnsi="Arial" w:cs="Arial"/>
        <w:sz w:val="22"/>
        <w:szCs w:val="22"/>
      </w:rPr>
      <w:sym w:font="Wingdings 2" w:char="F098"/>
    </w:r>
    <w:r w:rsidR="00C46B17">
      <w:rPr>
        <w:rFonts w:ascii="Arial" w:hAnsi="Arial" w:cs="Arial"/>
        <w:sz w:val="22"/>
        <w:szCs w:val="22"/>
      </w:rPr>
      <w:t xml:space="preserve">   </w:t>
    </w:r>
  </w:p>
  <w:p w14:paraId="241237D5" w14:textId="77777777" w:rsidR="00141676" w:rsidRDefault="00141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33" type="#_x0000_t75" style="width:18pt;height:18pt;visibility:visible;mso-wrap-style:square" o:bullet="t">
        <v:imagedata r:id="rId2" o:title=""/>
      </v:shape>
    </w:pict>
  </w:numPicBullet>
  <w:abstractNum w:abstractNumId="0" w15:restartNumberingAfterBreak="0">
    <w:nsid w:val="FFFFFF89"/>
    <w:multiLevelType w:val="singleLevel"/>
    <w:tmpl w:val="790AF4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1E9334B3"/>
    <w:multiLevelType w:val="hybridMultilevel"/>
    <w:tmpl w:val="F2E4B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B134F"/>
    <w:multiLevelType w:val="hybridMultilevel"/>
    <w:tmpl w:val="6C6A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112364"/>
    <w:multiLevelType w:val="hybridMultilevel"/>
    <w:tmpl w:val="B96046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6E3209"/>
    <w:multiLevelType w:val="hybridMultilevel"/>
    <w:tmpl w:val="7DEC24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66663"/>
    <w:multiLevelType w:val="hybridMultilevel"/>
    <w:tmpl w:val="02EED272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E1F6B"/>
    <w:multiLevelType w:val="hybridMultilevel"/>
    <w:tmpl w:val="09020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C66"/>
    <w:multiLevelType w:val="hybridMultilevel"/>
    <w:tmpl w:val="4F1E9664"/>
    <w:lvl w:ilvl="0" w:tplc="C8948AC2">
      <w:start w:val="1"/>
      <w:numFmt w:val="bullet"/>
      <w:pStyle w:val="Normal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00A60E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BC20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384F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1265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F2CA4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287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A567B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3D008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E61E3B"/>
    <w:multiLevelType w:val="hybridMultilevel"/>
    <w:tmpl w:val="B6E2A7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C03302"/>
    <w:multiLevelType w:val="hybridMultilevel"/>
    <w:tmpl w:val="95E28F94"/>
    <w:lvl w:ilvl="0" w:tplc="93B07464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2E004C"/>
    <w:multiLevelType w:val="hybridMultilevel"/>
    <w:tmpl w:val="61A8C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4C4D6F"/>
    <w:multiLevelType w:val="singleLevel"/>
    <w:tmpl w:val="FB1296AC"/>
    <w:lvl w:ilvl="0">
      <w:start w:val="1"/>
      <w:numFmt w:val="bullet"/>
      <w:pStyle w:val="Withou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173609">
    <w:abstractNumId w:val="17"/>
  </w:num>
  <w:num w:numId="2" w16cid:durableId="2060860165">
    <w:abstractNumId w:val="0"/>
  </w:num>
  <w:num w:numId="3" w16cid:durableId="1896165178">
    <w:abstractNumId w:val="19"/>
  </w:num>
  <w:num w:numId="4" w16cid:durableId="572350079">
    <w:abstractNumId w:val="21"/>
  </w:num>
  <w:num w:numId="5" w16cid:durableId="1115096908">
    <w:abstractNumId w:val="15"/>
  </w:num>
  <w:num w:numId="6" w16cid:durableId="1965846098">
    <w:abstractNumId w:val="11"/>
  </w:num>
  <w:num w:numId="7" w16cid:durableId="1320302763">
    <w:abstractNumId w:val="20"/>
  </w:num>
  <w:num w:numId="8" w16cid:durableId="1511915708">
    <w:abstractNumId w:val="0"/>
  </w:num>
  <w:num w:numId="9" w16cid:durableId="1598979040">
    <w:abstractNumId w:val="0"/>
  </w:num>
  <w:num w:numId="10" w16cid:durableId="143085789">
    <w:abstractNumId w:val="0"/>
  </w:num>
  <w:num w:numId="11" w16cid:durableId="342322309">
    <w:abstractNumId w:val="14"/>
  </w:num>
  <w:num w:numId="12" w16cid:durableId="926693083">
    <w:abstractNumId w:val="16"/>
  </w:num>
  <w:num w:numId="13" w16cid:durableId="509375247">
    <w:abstractNumId w:val="18"/>
  </w:num>
  <w:num w:numId="14" w16cid:durableId="1839611730">
    <w:abstractNumId w:val="13"/>
  </w:num>
  <w:num w:numId="15" w16cid:durableId="105704903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D9"/>
    <w:rsid w:val="00000C86"/>
    <w:rsid w:val="000054E8"/>
    <w:rsid w:val="00014D24"/>
    <w:rsid w:val="00017B8D"/>
    <w:rsid w:val="00025238"/>
    <w:rsid w:val="00026235"/>
    <w:rsid w:val="000265B8"/>
    <w:rsid w:val="00027F89"/>
    <w:rsid w:val="00030455"/>
    <w:rsid w:val="00035C1A"/>
    <w:rsid w:val="00043019"/>
    <w:rsid w:val="00051BFA"/>
    <w:rsid w:val="00054217"/>
    <w:rsid w:val="00055102"/>
    <w:rsid w:val="00061F80"/>
    <w:rsid w:val="00062627"/>
    <w:rsid w:val="00070C6F"/>
    <w:rsid w:val="00071080"/>
    <w:rsid w:val="00072896"/>
    <w:rsid w:val="0007549D"/>
    <w:rsid w:val="00077B3E"/>
    <w:rsid w:val="00080EBA"/>
    <w:rsid w:val="00080F75"/>
    <w:rsid w:val="00080F8A"/>
    <w:rsid w:val="00083F6B"/>
    <w:rsid w:val="00090343"/>
    <w:rsid w:val="0009182E"/>
    <w:rsid w:val="00097B7A"/>
    <w:rsid w:val="000A05AD"/>
    <w:rsid w:val="000A35C7"/>
    <w:rsid w:val="000A6FE4"/>
    <w:rsid w:val="000B0F86"/>
    <w:rsid w:val="000B19A6"/>
    <w:rsid w:val="000B25DC"/>
    <w:rsid w:val="000B5A83"/>
    <w:rsid w:val="000C0019"/>
    <w:rsid w:val="000C0301"/>
    <w:rsid w:val="000C2339"/>
    <w:rsid w:val="000C28FA"/>
    <w:rsid w:val="000C757C"/>
    <w:rsid w:val="000D5378"/>
    <w:rsid w:val="000D53E5"/>
    <w:rsid w:val="000E02D2"/>
    <w:rsid w:val="000E343F"/>
    <w:rsid w:val="000F1F19"/>
    <w:rsid w:val="000F3029"/>
    <w:rsid w:val="000F5316"/>
    <w:rsid w:val="000F5A08"/>
    <w:rsid w:val="00100923"/>
    <w:rsid w:val="0010431B"/>
    <w:rsid w:val="00110C68"/>
    <w:rsid w:val="00113878"/>
    <w:rsid w:val="00116083"/>
    <w:rsid w:val="00124023"/>
    <w:rsid w:val="00124E6A"/>
    <w:rsid w:val="0012567A"/>
    <w:rsid w:val="001343E0"/>
    <w:rsid w:val="00135E75"/>
    <w:rsid w:val="00140388"/>
    <w:rsid w:val="00141166"/>
    <w:rsid w:val="00141676"/>
    <w:rsid w:val="00143DC7"/>
    <w:rsid w:val="00145F6A"/>
    <w:rsid w:val="00147707"/>
    <w:rsid w:val="00155131"/>
    <w:rsid w:val="00160B8B"/>
    <w:rsid w:val="001671CE"/>
    <w:rsid w:val="00172396"/>
    <w:rsid w:val="001747CD"/>
    <w:rsid w:val="00174C20"/>
    <w:rsid w:val="00176A27"/>
    <w:rsid w:val="001774E7"/>
    <w:rsid w:val="0018025C"/>
    <w:rsid w:val="00180CAB"/>
    <w:rsid w:val="0018389D"/>
    <w:rsid w:val="00184650"/>
    <w:rsid w:val="001854ED"/>
    <w:rsid w:val="001859E7"/>
    <w:rsid w:val="00195768"/>
    <w:rsid w:val="001A193F"/>
    <w:rsid w:val="001A2D98"/>
    <w:rsid w:val="001A42D9"/>
    <w:rsid w:val="001B06FE"/>
    <w:rsid w:val="001B1405"/>
    <w:rsid w:val="001B1BF9"/>
    <w:rsid w:val="001B29AC"/>
    <w:rsid w:val="001C23AD"/>
    <w:rsid w:val="001C57B3"/>
    <w:rsid w:val="001C5822"/>
    <w:rsid w:val="001D36D7"/>
    <w:rsid w:val="001E38E3"/>
    <w:rsid w:val="001E5424"/>
    <w:rsid w:val="001E5C45"/>
    <w:rsid w:val="001E74F4"/>
    <w:rsid w:val="001F0E68"/>
    <w:rsid w:val="001F1CB4"/>
    <w:rsid w:val="001F36E5"/>
    <w:rsid w:val="001F39EB"/>
    <w:rsid w:val="001F4781"/>
    <w:rsid w:val="001F5202"/>
    <w:rsid w:val="001F7A1B"/>
    <w:rsid w:val="00200703"/>
    <w:rsid w:val="00204138"/>
    <w:rsid w:val="00205822"/>
    <w:rsid w:val="00210CBA"/>
    <w:rsid w:val="00211827"/>
    <w:rsid w:val="00211D61"/>
    <w:rsid w:val="0021390D"/>
    <w:rsid w:val="00215791"/>
    <w:rsid w:val="002209B6"/>
    <w:rsid w:val="0022300A"/>
    <w:rsid w:val="002277A9"/>
    <w:rsid w:val="002373FA"/>
    <w:rsid w:val="002460E2"/>
    <w:rsid w:val="002558F3"/>
    <w:rsid w:val="002570B0"/>
    <w:rsid w:val="00260827"/>
    <w:rsid w:val="00266624"/>
    <w:rsid w:val="00266AC9"/>
    <w:rsid w:val="002711EA"/>
    <w:rsid w:val="002724D2"/>
    <w:rsid w:val="00277352"/>
    <w:rsid w:val="00277448"/>
    <w:rsid w:val="00282FB9"/>
    <w:rsid w:val="0028309C"/>
    <w:rsid w:val="002832CB"/>
    <w:rsid w:val="00284900"/>
    <w:rsid w:val="00285833"/>
    <w:rsid w:val="00287C9C"/>
    <w:rsid w:val="00293415"/>
    <w:rsid w:val="002936AA"/>
    <w:rsid w:val="00296AB8"/>
    <w:rsid w:val="002A1B1C"/>
    <w:rsid w:val="002A42B0"/>
    <w:rsid w:val="002A47A9"/>
    <w:rsid w:val="002A65BA"/>
    <w:rsid w:val="002B0602"/>
    <w:rsid w:val="002B282F"/>
    <w:rsid w:val="002B28BE"/>
    <w:rsid w:val="002B3425"/>
    <w:rsid w:val="002C0430"/>
    <w:rsid w:val="002C333A"/>
    <w:rsid w:val="002C4C9F"/>
    <w:rsid w:val="002D1415"/>
    <w:rsid w:val="002D1524"/>
    <w:rsid w:val="002D1D49"/>
    <w:rsid w:val="002E36A0"/>
    <w:rsid w:val="002F006D"/>
    <w:rsid w:val="002F0E4A"/>
    <w:rsid w:val="002F634E"/>
    <w:rsid w:val="002F7CB6"/>
    <w:rsid w:val="0030712B"/>
    <w:rsid w:val="00312BAB"/>
    <w:rsid w:val="00317123"/>
    <w:rsid w:val="00317855"/>
    <w:rsid w:val="00317A60"/>
    <w:rsid w:val="00317EDD"/>
    <w:rsid w:val="003255F1"/>
    <w:rsid w:val="00327034"/>
    <w:rsid w:val="00352E0A"/>
    <w:rsid w:val="00356CD7"/>
    <w:rsid w:val="00357BC6"/>
    <w:rsid w:val="00360764"/>
    <w:rsid w:val="003625FC"/>
    <w:rsid w:val="00366E5E"/>
    <w:rsid w:val="00367418"/>
    <w:rsid w:val="00371B40"/>
    <w:rsid w:val="003736F1"/>
    <w:rsid w:val="003739F2"/>
    <w:rsid w:val="00381D92"/>
    <w:rsid w:val="00382246"/>
    <w:rsid w:val="00392B5B"/>
    <w:rsid w:val="00397C51"/>
    <w:rsid w:val="003A3E66"/>
    <w:rsid w:val="003A4ADC"/>
    <w:rsid w:val="003A6E6F"/>
    <w:rsid w:val="003B13FA"/>
    <w:rsid w:val="003B448D"/>
    <w:rsid w:val="003B5003"/>
    <w:rsid w:val="003B7DC1"/>
    <w:rsid w:val="003C40B6"/>
    <w:rsid w:val="003D16A5"/>
    <w:rsid w:val="003D6D97"/>
    <w:rsid w:val="003E19BA"/>
    <w:rsid w:val="003E3F6E"/>
    <w:rsid w:val="003E4147"/>
    <w:rsid w:val="003E5230"/>
    <w:rsid w:val="003E5CB8"/>
    <w:rsid w:val="003E6FAF"/>
    <w:rsid w:val="003E7657"/>
    <w:rsid w:val="003E7CD7"/>
    <w:rsid w:val="003E7F45"/>
    <w:rsid w:val="003E7F80"/>
    <w:rsid w:val="003F37D5"/>
    <w:rsid w:val="003F43AC"/>
    <w:rsid w:val="003F450F"/>
    <w:rsid w:val="003F528F"/>
    <w:rsid w:val="00400AA3"/>
    <w:rsid w:val="00404597"/>
    <w:rsid w:val="0040537C"/>
    <w:rsid w:val="004057E3"/>
    <w:rsid w:val="00406CF4"/>
    <w:rsid w:val="00421472"/>
    <w:rsid w:val="00425513"/>
    <w:rsid w:val="00427ABB"/>
    <w:rsid w:val="00432729"/>
    <w:rsid w:val="004409F7"/>
    <w:rsid w:val="00440EA8"/>
    <w:rsid w:val="004420C1"/>
    <w:rsid w:val="00445929"/>
    <w:rsid w:val="0044784C"/>
    <w:rsid w:val="00447D75"/>
    <w:rsid w:val="004547BC"/>
    <w:rsid w:val="00461862"/>
    <w:rsid w:val="004623C9"/>
    <w:rsid w:val="00462B10"/>
    <w:rsid w:val="00462CF4"/>
    <w:rsid w:val="00463CA5"/>
    <w:rsid w:val="00465996"/>
    <w:rsid w:val="00470753"/>
    <w:rsid w:val="00470EC5"/>
    <w:rsid w:val="00470FC7"/>
    <w:rsid w:val="00471183"/>
    <w:rsid w:val="004771AB"/>
    <w:rsid w:val="00482A9E"/>
    <w:rsid w:val="00484E74"/>
    <w:rsid w:val="004929EC"/>
    <w:rsid w:val="00493E9A"/>
    <w:rsid w:val="004974A6"/>
    <w:rsid w:val="004A0A4C"/>
    <w:rsid w:val="004A1D8B"/>
    <w:rsid w:val="004A1F06"/>
    <w:rsid w:val="004A264F"/>
    <w:rsid w:val="004A55A8"/>
    <w:rsid w:val="004A7079"/>
    <w:rsid w:val="004A7BBA"/>
    <w:rsid w:val="004B3595"/>
    <w:rsid w:val="004C114C"/>
    <w:rsid w:val="004C1445"/>
    <w:rsid w:val="004C28D8"/>
    <w:rsid w:val="004C366F"/>
    <w:rsid w:val="004C4F73"/>
    <w:rsid w:val="004C5528"/>
    <w:rsid w:val="004D2F5F"/>
    <w:rsid w:val="004D4C2C"/>
    <w:rsid w:val="004E2681"/>
    <w:rsid w:val="004E3437"/>
    <w:rsid w:val="004E4C97"/>
    <w:rsid w:val="004E4F83"/>
    <w:rsid w:val="004F0C0B"/>
    <w:rsid w:val="004F327C"/>
    <w:rsid w:val="004F35D3"/>
    <w:rsid w:val="004F4C3A"/>
    <w:rsid w:val="004F7929"/>
    <w:rsid w:val="004F7A4C"/>
    <w:rsid w:val="00503D48"/>
    <w:rsid w:val="00516755"/>
    <w:rsid w:val="00517616"/>
    <w:rsid w:val="0052621C"/>
    <w:rsid w:val="0052663B"/>
    <w:rsid w:val="0052746E"/>
    <w:rsid w:val="0053175B"/>
    <w:rsid w:val="00532957"/>
    <w:rsid w:val="00533F0E"/>
    <w:rsid w:val="00535BF4"/>
    <w:rsid w:val="00541E5C"/>
    <w:rsid w:val="00546F97"/>
    <w:rsid w:val="00550AD0"/>
    <w:rsid w:val="00550EF2"/>
    <w:rsid w:val="00556049"/>
    <w:rsid w:val="0055661E"/>
    <w:rsid w:val="0056346E"/>
    <w:rsid w:val="00572D25"/>
    <w:rsid w:val="00573EC1"/>
    <w:rsid w:val="0057646F"/>
    <w:rsid w:val="0057778B"/>
    <w:rsid w:val="00586635"/>
    <w:rsid w:val="0059036F"/>
    <w:rsid w:val="00590C64"/>
    <w:rsid w:val="005953B7"/>
    <w:rsid w:val="005A0AD8"/>
    <w:rsid w:val="005A65A5"/>
    <w:rsid w:val="005A75DD"/>
    <w:rsid w:val="005B2DE0"/>
    <w:rsid w:val="005B6A38"/>
    <w:rsid w:val="005C02D2"/>
    <w:rsid w:val="005C03C2"/>
    <w:rsid w:val="005C152F"/>
    <w:rsid w:val="005C1622"/>
    <w:rsid w:val="005C1BFB"/>
    <w:rsid w:val="005D40D4"/>
    <w:rsid w:val="005D5DBA"/>
    <w:rsid w:val="005E1AAE"/>
    <w:rsid w:val="005E2CCE"/>
    <w:rsid w:val="005E50EE"/>
    <w:rsid w:val="005E6BF6"/>
    <w:rsid w:val="005F0990"/>
    <w:rsid w:val="005F1595"/>
    <w:rsid w:val="005F3309"/>
    <w:rsid w:val="005F5449"/>
    <w:rsid w:val="005F5D08"/>
    <w:rsid w:val="005F6C31"/>
    <w:rsid w:val="005F6FC2"/>
    <w:rsid w:val="00601929"/>
    <w:rsid w:val="00602103"/>
    <w:rsid w:val="006030B5"/>
    <w:rsid w:val="00603CB0"/>
    <w:rsid w:val="006052A5"/>
    <w:rsid w:val="006075EB"/>
    <w:rsid w:val="00607C6B"/>
    <w:rsid w:val="00611FC2"/>
    <w:rsid w:val="00623055"/>
    <w:rsid w:val="00623DDD"/>
    <w:rsid w:val="00624C92"/>
    <w:rsid w:val="00630E2F"/>
    <w:rsid w:val="00635FEF"/>
    <w:rsid w:val="00640164"/>
    <w:rsid w:val="006417C5"/>
    <w:rsid w:val="006418E4"/>
    <w:rsid w:val="006428BD"/>
    <w:rsid w:val="00642BC7"/>
    <w:rsid w:val="006459B7"/>
    <w:rsid w:val="00651C0A"/>
    <w:rsid w:val="00652313"/>
    <w:rsid w:val="00660DFA"/>
    <w:rsid w:val="00662F72"/>
    <w:rsid w:val="00664F1F"/>
    <w:rsid w:val="006667A9"/>
    <w:rsid w:val="00667D31"/>
    <w:rsid w:val="00670FBE"/>
    <w:rsid w:val="00677C1B"/>
    <w:rsid w:val="006838B3"/>
    <w:rsid w:val="006849F9"/>
    <w:rsid w:val="00694272"/>
    <w:rsid w:val="006A0C10"/>
    <w:rsid w:val="006A1632"/>
    <w:rsid w:val="006A2838"/>
    <w:rsid w:val="006A6DAA"/>
    <w:rsid w:val="006B034C"/>
    <w:rsid w:val="006B1716"/>
    <w:rsid w:val="006B1F44"/>
    <w:rsid w:val="006B6E9D"/>
    <w:rsid w:val="006B7F31"/>
    <w:rsid w:val="006C23C1"/>
    <w:rsid w:val="006C271E"/>
    <w:rsid w:val="006C36FA"/>
    <w:rsid w:val="006C67E4"/>
    <w:rsid w:val="006D2C56"/>
    <w:rsid w:val="006D2F6D"/>
    <w:rsid w:val="006D2F84"/>
    <w:rsid w:val="006D782E"/>
    <w:rsid w:val="006E28E2"/>
    <w:rsid w:val="006E319C"/>
    <w:rsid w:val="006E7686"/>
    <w:rsid w:val="006F5197"/>
    <w:rsid w:val="006F5D30"/>
    <w:rsid w:val="0070633F"/>
    <w:rsid w:val="00714FB1"/>
    <w:rsid w:val="0072159B"/>
    <w:rsid w:val="0072172A"/>
    <w:rsid w:val="00722EFE"/>
    <w:rsid w:val="00724234"/>
    <w:rsid w:val="00724327"/>
    <w:rsid w:val="0072786F"/>
    <w:rsid w:val="00730F59"/>
    <w:rsid w:val="00737D71"/>
    <w:rsid w:val="00745031"/>
    <w:rsid w:val="007469E0"/>
    <w:rsid w:val="00747E16"/>
    <w:rsid w:val="007521FC"/>
    <w:rsid w:val="007571C7"/>
    <w:rsid w:val="007638DF"/>
    <w:rsid w:val="00765DCE"/>
    <w:rsid w:val="00770AF8"/>
    <w:rsid w:val="00773318"/>
    <w:rsid w:val="00780B9E"/>
    <w:rsid w:val="00783AA0"/>
    <w:rsid w:val="0078483C"/>
    <w:rsid w:val="0079267F"/>
    <w:rsid w:val="00792F51"/>
    <w:rsid w:val="00794B82"/>
    <w:rsid w:val="00795094"/>
    <w:rsid w:val="007A099F"/>
    <w:rsid w:val="007A27FB"/>
    <w:rsid w:val="007A3116"/>
    <w:rsid w:val="007A434C"/>
    <w:rsid w:val="007B2542"/>
    <w:rsid w:val="007B5DE3"/>
    <w:rsid w:val="007C441A"/>
    <w:rsid w:val="007C7FEB"/>
    <w:rsid w:val="007D52CA"/>
    <w:rsid w:val="007E0695"/>
    <w:rsid w:val="007E14FF"/>
    <w:rsid w:val="007E1B3E"/>
    <w:rsid w:val="007E3BA8"/>
    <w:rsid w:val="007E3FE8"/>
    <w:rsid w:val="007E53CD"/>
    <w:rsid w:val="007E7B59"/>
    <w:rsid w:val="007F640C"/>
    <w:rsid w:val="007F6DFB"/>
    <w:rsid w:val="008016BA"/>
    <w:rsid w:val="00804037"/>
    <w:rsid w:val="00812C4F"/>
    <w:rsid w:val="00814164"/>
    <w:rsid w:val="0081660E"/>
    <w:rsid w:val="00817F8C"/>
    <w:rsid w:val="00820A4F"/>
    <w:rsid w:val="00821D2E"/>
    <w:rsid w:val="00826CA1"/>
    <w:rsid w:val="00832ADA"/>
    <w:rsid w:val="00834312"/>
    <w:rsid w:val="00837636"/>
    <w:rsid w:val="00844565"/>
    <w:rsid w:val="00846308"/>
    <w:rsid w:val="00850BFA"/>
    <w:rsid w:val="00856F42"/>
    <w:rsid w:val="00861E12"/>
    <w:rsid w:val="0086285C"/>
    <w:rsid w:val="0086432A"/>
    <w:rsid w:val="00865515"/>
    <w:rsid w:val="00872871"/>
    <w:rsid w:val="008731D7"/>
    <w:rsid w:val="008738E9"/>
    <w:rsid w:val="00883487"/>
    <w:rsid w:val="0088704C"/>
    <w:rsid w:val="00887E90"/>
    <w:rsid w:val="00892576"/>
    <w:rsid w:val="008931D8"/>
    <w:rsid w:val="00896A2F"/>
    <w:rsid w:val="00897DD2"/>
    <w:rsid w:val="008A21D9"/>
    <w:rsid w:val="008A709D"/>
    <w:rsid w:val="008A7333"/>
    <w:rsid w:val="008C04DF"/>
    <w:rsid w:val="008C0A2D"/>
    <w:rsid w:val="008C244B"/>
    <w:rsid w:val="008C3E4D"/>
    <w:rsid w:val="008D4E8D"/>
    <w:rsid w:val="008D64D4"/>
    <w:rsid w:val="008E1F6C"/>
    <w:rsid w:val="008F0CAF"/>
    <w:rsid w:val="008F0D42"/>
    <w:rsid w:val="008F4593"/>
    <w:rsid w:val="008F5B43"/>
    <w:rsid w:val="00904E5E"/>
    <w:rsid w:val="009103B6"/>
    <w:rsid w:val="00911ECF"/>
    <w:rsid w:val="00917B61"/>
    <w:rsid w:val="00920536"/>
    <w:rsid w:val="00925042"/>
    <w:rsid w:val="00927F95"/>
    <w:rsid w:val="0093105D"/>
    <w:rsid w:val="00933099"/>
    <w:rsid w:val="00943E71"/>
    <w:rsid w:val="00951A71"/>
    <w:rsid w:val="00951FF1"/>
    <w:rsid w:val="0095323A"/>
    <w:rsid w:val="00966B10"/>
    <w:rsid w:val="00966F7E"/>
    <w:rsid w:val="00971BC7"/>
    <w:rsid w:val="00975401"/>
    <w:rsid w:val="009770F7"/>
    <w:rsid w:val="0098425C"/>
    <w:rsid w:val="009845E5"/>
    <w:rsid w:val="0098548D"/>
    <w:rsid w:val="009858F2"/>
    <w:rsid w:val="009953A8"/>
    <w:rsid w:val="00996E74"/>
    <w:rsid w:val="009A038D"/>
    <w:rsid w:val="009A1E30"/>
    <w:rsid w:val="009A3801"/>
    <w:rsid w:val="009A689E"/>
    <w:rsid w:val="009A696A"/>
    <w:rsid w:val="009B089C"/>
    <w:rsid w:val="009B25F6"/>
    <w:rsid w:val="009B30BB"/>
    <w:rsid w:val="009B3702"/>
    <w:rsid w:val="009B4209"/>
    <w:rsid w:val="009B54C5"/>
    <w:rsid w:val="009B66A1"/>
    <w:rsid w:val="009C4521"/>
    <w:rsid w:val="009C6BE9"/>
    <w:rsid w:val="009D44D3"/>
    <w:rsid w:val="009D7EA1"/>
    <w:rsid w:val="009F6780"/>
    <w:rsid w:val="009F6FCC"/>
    <w:rsid w:val="009F7000"/>
    <w:rsid w:val="009F7E4F"/>
    <w:rsid w:val="00A11B83"/>
    <w:rsid w:val="00A11BCF"/>
    <w:rsid w:val="00A14A79"/>
    <w:rsid w:val="00A17FAD"/>
    <w:rsid w:val="00A250F4"/>
    <w:rsid w:val="00A343E1"/>
    <w:rsid w:val="00A34409"/>
    <w:rsid w:val="00A43E13"/>
    <w:rsid w:val="00A43E6F"/>
    <w:rsid w:val="00A44D32"/>
    <w:rsid w:val="00A459F8"/>
    <w:rsid w:val="00A46475"/>
    <w:rsid w:val="00A50580"/>
    <w:rsid w:val="00A54B20"/>
    <w:rsid w:val="00A6430A"/>
    <w:rsid w:val="00A6582A"/>
    <w:rsid w:val="00A65AF6"/>
    <w:rsid w:val="00A72A40"/>
    <w:rsid w:val="00A81D28"/>
    <w:rsid w:val="00A82F95"/>
    <w:rsid w:val="00A90869"/>
    <w:rsid w:val="00A92F91"/>
    <w:rsid w:val="00A969D2"/>
    <w:rsid w:val="00AA0D68"/>
    <w:rsid w:val="00AA436B"/>
    <w:rsid w:val="00AA5E87"/>
    <w:rsid w:val="00AB0197"/>
    <w:rsid w:val="00AB10C8"/>
    <w:rsid w:val="00AB311F"/>
    <w:rsid w:val="00AC58EA"/>
    <w:rsid w:val="00AD5B2B"/>
    <w:rsid w:val="00AE5274"/>
    <w:rsid w:val="00AE54AE"/>
    <w:rsid w:val="00AE67F2"/>
    <w:rsid w:val="00AE6F19"/>
    <w:rsid w:val="00AE6F2D"/>
    <w:rsid w:val="00AF39C5"/>
    <w:rsid w:val="00AF4412"/>
    <w:rsid w:val="00AF72BF"/>
    <w:rsid w:val="00B03398"/>
    <w:rsid w:val="00B0509D"/>
    <w:rsid w:val="00B05158"/>
    <w:rsid w:val="00B15A84"/>
    <w:rsid w:val="00B16C1A"/>
    <w:rsid w:val="00B210BD"/>
    <w:rsid w:val="00B25286"/>
    <w:rsid w:val="00B26BD4"/>
    <w:rsid w:val="00B30F49"/>
    <w:rsid w:val="00B32953"/>
    <w:rsid w:val="00B4304F"/>
    <w:rsid w:val="00B438AE"/>
    <w:rsid w:val="00B46E1A"/>
    <w:rsid w:val="00B47EDC"/>
    <w:rsid w:val="00B50316"/>
    <w:rsid w:val="00B51D6E"/>
    <w:rsid w:val="00B55017"/>
    <w:rsid w:val="00B55507"/>
    <w:rsid w:val="00B6106C"/>
    <w:rsid w:val="00B6144B"/>
    <w:rsid w:val="00B64E52"/>
    <w:rsid w:val="00B71EDD"/>
    <w:rsid w:val="00B73061"/>
    <w:rsid w:val="00B825D6"/>
    <w:rsid w:val="00B83028"/>
    <w:rsid w:val="00B86FAC"/>
    <w:rsid w:val="00B87160"/>
    <w:rsid w:val="00B871F1"/>
    <w:rsid w:val="00B87FBD"/>
    <w:rsid w:val="00B90D64"/>
    <w:rsid w:val="00B92AC7"/>
    <w:rsid w:val="00B93FCA"/>
    <w:rsid w:val="00B96E06"/>
    <w:rsid w:val="00BA425B"/>
    <w:rsid w:val="00BA52ED"/>
    <w:rsid w:val="00BA63AF"/>
    <w:rsid w:val="00BB2345"/>
    <w:rsid w:val="00BB34D8"/>
    <w:rsid w:val="00BB5CBC"/>
    <w:rsid w:val="00BB6ED4"/>
    <w:rsid w:val="00BB6FD9"/>
    <w:rsid w:val="00BB7129"/>
    <w:rsid w:val="00BB7F3E"/>
    <w:rsid w:val="00BC2E53"/>
    <w:rsid w:val="00BC332B"/>
    <w:rsid w:val="00BD013A"/>
    <w:rsid w:val="00BD13E9"/>
    <w:rsid w:val="00BD24A0"/>
    <w:rsid w:val="00BE0824"/>
    <w:rsid w:val="00BE1C42"/>
    <w:rsid w:val="00BE4429"/>
    <w:rsid w:val="00BE54F5"/>
    <w:rsid w:val="00BF0FA7"/>
    <w:rsid w:val="00BF2553"/>
    <w:rsid w:val="00BF3B8A"/>
    <w:rsid w:val="00BF7A94"/>
    <w:rsid w:val="00C01C96"/>
    <w:rsid w:val="00C03000"/>
    <w:rsid w:val="00C03B2E"/>
    <w:rsid w:val="00C05095"/>
    <w:rsid w:val="00C107CB"/>
    <w:rsid w:val="00C10803"/>
    <w:rsid w:val="00C114B0"/>
    <w:rsid w:val="00C1369F"/>
    <w:rsid w:val="00C14592"/>
    <w:rsid w:val="00C277B8"/>
    <w:rsid w:val="00C3308C"/>
    <w:rsid w:val="00C339CE"/>
    <w:rsid w:val="00C33C98"/>
    <w:rsid w:val="00C377BC"/>
    <w:rsid w:val="00C37FD0"/>
    <w:rsid w:val="00C402B3"/>
    <w:rsid w:val="00C40F94"/>
    <w:rsid w:val="00C42C03"/>
    <w:rsid w:val="00C46B17"/>
    <w:rsid w:val="00C4798B"/>
    <w:rsid w:val="00C47C7F"/>
    <w:rsid w:val="00C50C3A"/>
    <w:rsid w:val="00C53625"/>
    <w:rsid w:val="00C57D10"/>
    <w:rsid w:val="00C61D49"/>
    <w:rsid w:val="00C65362"/>
    <w:rsid w:val="00C65BDB"/>
    <w:rsid w:val="00C71F77"/>
    <w:rsid w:val="00C732C8"/>
    <w:rsid w:val="00C772D6"/>
    <w:rsid w:val="00C8080E"/>
    <w:rsid w:val="00C80A32"/>
    <w:rsid w:val="00C80C8C"/>
    <w:rsid w:val="00C840F5"/>
    <w:rsid w:val="00C85D45"/>
    <w:rsid w:val="00C93C79"/>
    <w:rsid w:val="00C96CB9"/>
    <w:rsid w:val="00CA1130"/>
    <w:rsid w:val="00CB2D09"/>
    <w:rsid w:val="00CB361F"/>
    <w:rsid w:val="00CB39C2"/>
    <w:rsid w:val="00CC14DF"/>
    <w:rsid w:val="00CC3209"/>
    <w:rsid w:val="00CC65AB"/>
    <w:rsid w:val="00CC6B80"/>
    <w:rsid w:val="00CD4775"/>
    <w:rsid w:val="00CD4F59"/>
    <w:rsid w:val="00CD6017"/>
    <w:rsid w:val="00CE1ADE"/>
    <w:rsid w:val="00CE28D7"/>
    <w:rsid w:val="00CE6977"/>
    <w:rsid w:val="00CF0C89"/>
    <w:rsid w:val="00CF2E63"/>
    <w:rsid w:val="00CF468B"/>
    <w:rsid w:val="00CF5A5C"/>
    <w:rsid w:val="00D05F84"/>
    <w:rsid w:val="00D06E00"/>
    <w:rsid w:val="00D07DCF"/>
    <w:rsid w:val="00D10843"/>
    <w:rsid w:val="00D11059"/>
    <w:rsid w:val="00D12448"/>
    <w:rsid w:val="00D1532C"/>
    <w:rsid w:val="00D16364"/>
    <w:rsid w:val="00D17FAA"/>
    <w:rsid w:val="00D20739"/>
    <w:rsid w:val="00D21C9A"/>
    <w:rsid w:val="00D23880"/>
    <w:rsid w:val="00D241EF"/>
    <w:rsid w:val="00D26C45"/>
    <w:rsid w:val="00D304E0"/>
    <w:rsid w:val="00D329E1"/>
    <w:rsid w:val="00D35000"/>
    <w:rsid w:val="00D364C1"/>
    <w:rsid w:val="00D36E4E"/>
    <w:rsid w:val="00D40403"/>
    <w:rsid w:val="00D513C2"/>
    <w:rsid w:val="00D55239"/>
    <w:rsid w:val="00D61AF2"/>
    <w:rsid w:val="00D63CB6"/>
    <w:rsid w:val="00D710D8"/>
    <w:rsid w:val="00D72C67"/>
    <w:rsid w:val="00D762FD"/>
    <w:rsid w:val="00D76E0D"/>
    <w:rsid w:val="00D76F3D"/>
    <w:rsid w:val="00D773F6"/>
    <w:rsid w:val="00D817E9"/>
    <w:rsid w:val="00D918BA"/>
    <w:rsid w:val="00DA73AD"/>
    <w:rsid w:val="00DA743F"/>
    <w:rsid w:val="00DB46B9"/>
    <w:rsid w:val="00DC294E"/>
    <w:rsid w:val="00DD12C9"/>
    <w:rsid w:val="00DD5430"/>
    <w:rsid w:val="00DE2743"/>
    <w:rsid w:val="00DF153B"/>
    <w:rsid w:val="00DF1BF0"/>
    <w:rsid w:val="00DF568C"/>
    <w:rsid w:val="00DF5EF6"/>
    <w:rsid w:val="00DF7154"/>
    <w:rsid w:val="00E05A20"/>
    <w:rsid w:val="00E06B09"/>
    <w:rsid w:val="00E06B77"/>
    <w:rsid w:val="00E12DAE"/>
    <w:rsid w:val="00E147EA"/>
    <w:rsid w:val="00E15013"/>
    <w:rsid w:val="00E15A95"/>
    <w:rsid w:val="00E16E40"/>
    <w:rsid w:val="00E2104F"/>
    <w:rsid w:val="00E2281C"/>
    <w:rsid w:val="00E356C7"/>
    <w:rsid w:val="00E3737D"/>
    <w:rsid w:val="00E46CB3"/>
    <w:rsid w:val="00E5545F"/>
    <w:rsid w:val="00E56949"/>
    <w:rsid w:val="00E5741C"/>
    <w:rsid w:val="00E601D9"/>
    <w:rsid w:val="00E61352"/>
    <w:rsid w:val="00E635AE"/>
    <w:rsid w:val="00E63A40"/>
    <w:rsid w:val="00E64F63"/>
    <w:rsid w:val="00E66455"/>
    <w:rsid w:val="00E707B8"/>
    <w:rsid w:val="00E71668"/>
    <w:rsid w:val="00E7448A"/>
    <w:rsid w:val="00E74594"/>
    <w:rsid w:val="00E7636B"/>
    <w:rsid w:val="00E76D38"/>
    <w:rsid w:val="00E81167"/>
    <w:rsid w:val="00E83193"/>
    <w:rsid w:val="00E83CD4"/>
    <w:rsid w:val="00E84602"/>
    <w:rsid w:val="00E84E54"/>
    <w:rsid w:val="00E85434"/>
    <w:rsid w:val="00E91C53"/>
    <w:rsid w:val="00E9246A"/>
    <w:rsid w:val="00E92D3B"/>
    <w:rsid w:val="00E94138"/>
    <w:rsid w:val="00E961F1"/>
    <w:rsid w:val="00EA3214"/>
    <w:rsid w:val="00EA4C97"/>
    <w:rsid w:val="00EB0E81"/>
    <w:rsid w:val="00EB1975"/>
    <w:rsid w:val="00EB1998"/>
    <w:rsid w:val="00EB4BDD"/>
    <w:rsid w:val="00EC295E"/>
    <w:rsid w:val="00ED234E"/>
    <w:rsid w:val="00ED2E5E"/>
    <w:rsid w:val="00ED36F3"/>
    <w:rsid w:val="00EF0C4E"/>
    <w:rsid w:val="00EF54CB"/>
    <w:rsid w:val="00EF72CA"/>
    <w:rsid w:val="00F032AB"/>
    <w:rsid w:val="00F103BE"/>
    <w:rsid w:val="00F12DF2"/>
    <w:rsid w:val="00F13173"/>
    <w:rsid w:val="00F13C41"/>
    <w:rsid w:val="00F13EEC"/>
    <w:rsid w:val="00F16EDC"/>
    <w:rsid w:val="00F24FC0"/>
    <w:rsid w:val="00F32714"/>
    <w:rsid w:val="00F32F27"/>
    <w:rsid w:val="00F401A2"/>
    <w:rsid w:val="00F418D9"/>
    <w:rsid w:val="00F41D1F"/>
    <w:rsid w:val="00F516D2"/>
    <w:rsid w:val="00F521A4"/>
    <w:rsid w:val="00F53746"/>
    <w:rsid w:val="00F56C71"/>
    <w:rsid w:val="00F60464"/>
    <w:rsid w:val="00F6082B"/>
    <w:rsid w:val="00F62CDE"/>
    <w:rsid w:val="00F7689B"/>
    <w:rsid w:val="00F82AE3"/>
    <w:rsid w:val="00F87C8B"/>
    <w:rsid w:val="00F956D4"/>
    <w:rsid w:val="00F968EA"/>
    <w:rsid w:val="00FA0A61"/>
    <w:rsid w:val="00FA18C3"/>
    <w:rsid w:val="00FA5024"/>
    <w:rsid w:val="00FA510E"/>
    <w:rsid w:val="00FA77DF"/>
    <w:rsid w:val="00FB3612"/>
    <w:rsid w:val="00FB4280"/>
    <w:rsid w:val="00FB4F10"/>
    <w:rsid w:val="00FB70E0"/>
    <w:rsid w:val="00FC6107"/>
    <w:rsid w:val="00FC645F"/>
    <w:rsid w:val="00FC7B70"/>
    <w:rsid w:val="00FD4BAA"/>
    <w:rsid w:val="00FD5ABB"/>
    <w:rsid w:val="00FD5BBD"/>
    <w:rsid w:val="00FE14F4"/>
    <w:rsid w:val="00FE6EF8"/>
    <w:rsid w:val="00FF0B0C"/>
    <w:rsid w:val="00FF2C86"/>
    <w:rsid w:val="00FF4388"/>
    <w:rsid w:val="00FF5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CE81E"/>
  <w15:docId w15:val="{7B0AA146-C4BA-4841-A0C1-1D49E581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AAE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5E1AAE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Verdana" w:hAnsi="Verdana"/>
      <w:b/>
      <w:color w:val="0000FF"/>
    </w:rPr>
  </w:style>
  <w:style w:type="paragraph" w:styleId="Heading2">
    <w:name w:val="heading 2"/>
    <w:basedOn w:val="Normal"/>
    <w:next w:val="Normal"/>
    <w:qFormat/>
    <w:rsid w:val="005E1AAE"/>
    <w:pPr>
      <w:keepNext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"/>
    <w:qFormat/>
    <w:rsid w:val="005E1AAE"/>
    <w:pPr>
      <w:keepNext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5E1AAE"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5E1AAE"/>
    <w:pPr>
      <w:keepNext/>
      <w:outlineLvl w:val="4"/>
    </w:pPr>
    <w:rPr>
      <w:rFonts w:ascii="Arial" w:hAnsi="Arial"/>
      <w:b/>
      <w:color w:val="FF0000"/>
      <w:sz w:val="22"/>
    </w:rPr>
  </w:style>
  <w:style w:type="paragraph" w:styleId="Heading6">
    <w:name w:val="heading 6"/>
    <w:basedOn w:val="Normal"/>
    <w:next w:val="Normal"/>
    <w:qFormat/>
    <w:rsid w:val="005E1AAE"/>
    <w:pPr>
      <w:keepNext/>
      <w:tabs>
        <w:tab w:val="left" w:pos="4860"/>
        <w:tab w:val="right" w:pos="9360"/>
      </w:tabs>
      <w:ind w:right="446"/>
      <w:outlineLvl w:val="5"/>
    </w:pPr>
    <w:rPr>
      <w:rFonts w:ascii="Arial" w:hAnsi="Arial"/>
      <w:b/>
      <w:color w:val="FF0000"/>
      <w:sz w:val="22"/>
    </w:rPr>
  </w:style>
  <w:style w:type="paragraph" w:styleId="Heading7">
    <w:name w:val="heading 7"/>
    <w:basedOn w:val="Normal"/>
    <w:next w:val="Normal"/>
    <w:qFormat/>
    <w:rsid w:val="005E1AAE"/>
    <w:pPr>
      <w:keepNext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5E1AAE"/>
    <w:pPr>
      <w:keepNext/>
      <w:jc w:val="both"/>
      <w:outlineLvl w:val="7"/>
    </w:pPr>
    <w:rPr>
      <w:rFonts w:ascii="Arial" w:hAnsi="Arial"/>
      <w:u w:val="single"/>
    </w:rPr>
  </w:style>
  <w:style w:type="paragraph" w:styleId="Heading9">
    <w:name w:val="heading 9"/>
    <w:basedOn w:val="Normal"/>
    <w:next w:val="Normal"/>
    <w:qFormat/>
    <w:rsid w:val="005E1AAE"/>
    <w:pPr>
      <w:keepNext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1AAE"/>
    <w:pPr>
      <w:jc w:val="center"/>
    </w:pPr>
    <w:rPr>
      <w:sz w:val="28"/>
    </w:rPr>
  </w:style>
  <w:style w:type="character" w:customStyle="1" w:styleId="Heading3Char">
    <w:name w:val="Heading 3 Char"/>
    <w:basedOn w:val="DefaultParagraphFont"/>
    <w:rsid w:val="005E1AAE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BodyText">
    <w:name w:val="Body Text"/>
    <w:basedOn w:val="Normal"/>
    <w:rsid w:val="005E1AAE"/>
    <w:rPr>
      <w:rFonts w:ascii="Verdana" w:hAnsi="Verdana"/>
      <w:b/>
      <w:color w:val="993300"/>
      <w:u w:val="single"/>
    </w:rPr>
  </w:style>
  <w:style w:type="paragraph" w:styleId="BodyText2">
    <w:name w:val="Body Text 2"/>
    <w:basedOn w:val="Normal"/>
    <w:rsid w:val="005E1AAE"/>
    <w:rPr>
      <w:rFonts w:ascii="Verdana" w:hAnsi="Verdana"/>
      <w:b/>
      <w:color w:val="993300"/>
    </w:rPr>
  </w:style>
  <w:style w:type="paragraph" w:styleId="BodyText3">
    <w:name w:val="Body Text 3"/>
    <w:basedOn w:val="Normal"/>
    <w:rsid w:val="005E1AAE"/>
    <w:pPr>
      <w:jc w:val="both"/>
    </w:pPr>
    <w:rPr>
      <w:rFonts w:ascii="Verdana" w:hAnsi="Verdana" w:cs="Arial"/>
      <w:b/>
      <w:color w:val="993300"/>
    </w:rPr>
  </w:style>
  <w:style w:type="paragraph" w:styleId="Header">
    <w:name w:val="header"/>
    <w:basedOn w:val="Normal"/>
    <w:uiPriority w:val="99"/>
    <w:rsid w:val="005E1A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AAE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5E1AAE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rsid w:val="005E1AAE"/>
    <w:pPr>
      <w:spacing w:after="120"/>
      <w:ind w:left="360"/>
    </w:pPr>
  </w:style>
  <w:style w:type="paragraph" w:styleId="Subtitle">
    <w:name w:val="Subtitle"/>
    <w:basedOn w:val="Normal"/>
    <w:qFormat/>
    <w:rsid w:val="005E1AAE"/>
    <w:pPr>
      <w:widowControl/>
      <w:overflowPunct/>
      <w:autoSpaceDE/>
      <w:autoSpaceDN/>
      <w:adjustRightInd/>
      <w:textAlignment w:val="auto"/>
    </w:pPr>
    <w:rPr>
      <w:b/>
      <w:bCs/>
      <w:sz w:val="24"/>
      <w:szCs w:val="24"/>
    </w:rPr>
  </w:style>
  <w:style w:type="character" w:styleId="Strong">
    <w:name w:val="Strong"/>
    <w:basedOn w:val="DefaultParagraphFont"/>
    <w:qFormat/>
    <w:rsid w:val="005E1AAE"/>
    <w:rPr>
      <w:b/>
      <w:bCs/>
    </w:rPr>
  </w:style>
  <w:style w:type="paragraph" w:customStyle="1" w:styleId="NormalJustified">
    <w:name w:val="Normal + Justified"/>
    <w:aliases w:val="Right:  -0.08&quot;,Before:  6 pt,After:  1 pt"/>
    <w:basedOn w:val="BodyText"/>
    <w:rsid w:val="005E1AAE"/>
    <w:pPr>
      <w:widowControl/>
      <w:numPr>
        <w:numId w:val="1"/>
      </w:numPr>
      <w:overflowPunct/>
      <w:autoSpaceDE/>
      <w:autoSpaceDN/>
      <w:adjustRightInd/>
      <w:spacing w:before="20" w:after="20"/>
      <w:ind w:right="-18"/>
      <w:jc w:val="both"/>
      <w:textAlignment w:val="auto"/>
    </w:pPr>
    <w:rPr>
      <w:rFonts w:ascii="Arial" w:hAnsi="Arial" w:cs="Arial"/>
      <w:color w:val="auto"/>
      <w:sz w:val="22"/>
      <w:u w:val="none"/>
    </w:rPr>
  </w:style>
  <w:style w:type="paragraph" w:styleId="NormalWeb">
    <w:name w:val="Normal (Web)"/>
    <w:basedOn w:val="Normal"/>
    <w:uiPriority w:val="99"/>
    <w:rsid w:val="005E1AAE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ame">
    <w:name w:val="Name"/>
    <w:basedOn w:val="Normal"/>
    <w:next w:val="Normal"/>
    <w:rsid w:val="005E1AAE"/>
    <w:pPr>
      <w:widowControl/>
      <w:overflowPunct/>
      <w:autoSpaceDE/>
      <w:autoSpaceDN/>
      <w:adjustRightInd/>
      <w:textAlignment w:val="auto"/>
    </w:pPr>
    <w:rPr>
      <w:b/>
      <w:sz w:val="24"/>
    </w:rPr>
  </w:style>
  <w:style w:type="paragraph" w:customStyle="1" w:styleId="Address2">
    <w:name w:val="Address 2"/>
    <w:basedOn w:val="Normal"/>
    <w:rsid w:val="005E1AAE"/>
    <w:pPr>
      <w:widowControl/>
      <w:overflowPunct/>
      <w:autoSpaceDE/>
      <w:autoSpaceDN/>
      <w:adjustRightInd/>
      <w:spacing w:line="160" w:lineRule="atLeast"/>
      <w:jc w:val="both"/>
      <w:textAlignment w:val="auto"/>
    </w:pPr>
    <w:rPr>
      <w:sz w:val="24"/>
      <w:szCs w:val="24"/>
    </w:rPr>
  </w:style>
  <w:style w:type="character" w:customStyle="1" w:styleId="Address2Char">
    <w:name w:val="Address 2 Char"/>
    <w:basedOn w:val="DefaultParagraphFont"/>
    <w:rsid w:val="005E1AAE"/>
    <w:rPr>
      <w:noProof w:val="0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5E1AAE"/>
    <w:rPr>
      <w:i/>
      <w:iCs/>
    </w:rPr>
  </w:style>
  <w:style w:type="paragraph" w:customStyle="1" w:styleId="Contact">
    <w:name w:val="Contact"/>
    <w:basedOn w:val="Normal"/>
    <w:next w:val="Heading1"/>
    <w:rsid w:val="005E1AAE"/>
    <w:pPr>
      <w:widowControl/>
      <w:overflowPunct/>
      <w:autoSpaceDE/>
      <w:autoSpaceDN/>
      <w:adjustRightInd/>
      <w:jc w:val="center"/>
      <w:textAlignment w:val="auto"/>
    </w:pPr>
    <w:rPr>
      <w:rFonts w:ascii="Verdana" w:hAnsi="Verdana"/>
      <w:b/>
      <w:sz w:val="22"/>
      <w:szCs w:val="24"/>
    </w:rPr>
  </w:style>
  <w:style w:type="paragraph" w:styleId="Caption">
    <w:name w:val="caption"/>
    <w:basedOn w:val="Normal"/>
    <w:next w:val="Normal"/>
    <w:qFormat/>
    <w:rsid w:val="005E1AAE"/>
    <w:pPr>
      <w:widowControl/>
      <w:overflowPunct/>
      <w:autoSpaceDE/>
      <w:autoSpaceDN/>
      <w:adjustRightInd/>
      <w:jc w:val="center"/>
      <w:textAlignment w:val="auto"/>
    </w:pPr>
    <w:rPr>
      <w:rFonts w:ascii="Arial" w:hAnsi="Arial"/>
      <w:b/>
      <w:i/>
      <w:sz w:val="32"/>
    </w:rPr>
  </w:style>
  <w:style w:type="paragraph" w:styleId="EndnoteText">
    <w:name w:val="endnote text"/>
    <w:basedOn w:val="Normal"/>
    <w:semiHidden/>
    <w:rsid w:val="005E1AAE"/>
    <w:pPr>
      <w:widowControl/>
      <w:overflowPunct/>
      <w:autoSpaceDE/>
      <w:autoSpaceDN/>
      <w:adjustRightInd/>
      <w:textAlignment w:val="auto"/>
    </w:pPr>
    <w:rPr>
      <w:rFonts w:ascii="Courier" w:hAnsi="Courier"/>
      <w:sz w:val="24"/>
    </w:rPr>
  </w:style>
  <w:style w:type="character" w:customStyle="1" w:styleId="font-header1">
    <w:name w:val="font-header1"/>
    <w:basedOn w:val="DefaultParagraphFont"/>
    <w:rsid w:val="005E1AAE"/>
    <w:rPr>
      <w:b/>
      <w:bCs/>
      <w:sz w:val="20"/>
      <w:szCs w:val="20"/>
    </w:rPr>
  </w:style>
  <w:style w:type="paragraph" w:styleId="PlainText">
    <w:name w:val="Plain Text"/>
    <w:basedOn w:val="Normal"/>
    <w:rsid w:val="00F16EDC"/>
    <w:pPr>
      <w:widowControl/>
      <w:overflowPunct/>
      <w:autoSpaceDE/>
      <w:autoSpaceDN/>
      <w:adjustRightInd/>
      <w:textAlignment w:val="auto"/>
    </w:pPr>
    <w:rPr>
      <w:rFonts w:ascii="Courier New" w:eastAsia="PMingLiU" w:hAnsi="Courier New"/>
    </w:rPr>
  </w:style>
  <w:style w:type="paragraph" w:customStyle="1" w:styleId="TitleA">
    <w:name w:val="Title A"/>
    <w:rsid w:val="00406CF4"/>
    <w:pPr>
      <w:jc w:val="center"/>
    </w:pPr>
    <w:rPr>
      <w:rFonts w:ascii="Garamond" w:eastAsia="ヒラギノ角ゴ Pro W3" w:hAnsi="Garamond"/>
      <w:b/>
      <w:color w:val="000000"/>
      <w:sz w:val="22"/>
    </w:rPr>
  </w:style>
  <w:style w:type="paragraph" w:styleId="CommentText">
    <w:name w:val="annotation text"/>
    <w:basedOn w:val="Normal"/>
    <w:semiHidden/>
    <w:rsid w:val="006D2C56"/>
  </w:style>
  <w:style w:type="paragraph" w:styleId="CommentSubject">
    <w:name w:val="annotation subject"/>
    <w:basedOn w:val="CommentText"/>
    <w:next w:val="CommentText"/>
    <w:semiHidden/>
    <w:rsid w:val="006D2C56"/>
    <w:pPr>
      <w:overflowPunct/>
      <w:textAlignment w:val="auto"/>
    </w:pPr>
    <w:rPr>
      <w:rFonts w:eastAsia="SimSun"/>
      <w:b/>
      <w:bCs/>
      <w:lang w:eastAsia="zh-CN"/>
    </w:rPr>
  </w:style>
  <w:style w:type="character" w:customStyle="1" w:styleId="apple-style-span">
    <w:name w:val="apple-style-span"/>
    <w:basedOn w:val="DefaultParagraphFont"/>
    <w:rsid w:val="006D2C56"/>
  </w:style>
  <w:style w:type="paragraph" w:styleId="ListBullet">
    <w:name w:val="List Bullet"/>
    <w:basedOn w:val="Normal"/>
    <w:rsid w:val="007638DF"/>
    <w:pPr>
      <w:numPr>
        <w:numId w:val="2"/>
      </w:numPr>
    </w:pPr>
  </w:style>
  <w:style w:type="character" w:customStyle="1" w:styleId="TitleChar">
    <w:name w:val="Title Char"/>
    <w:basedOn w:val="DefaultParagraphFont"/>
    <w:link w:val="Title"/>
    <w:rsid w:val="00FD5ABB"/>
    <w:rPr>
      <w:sz w:val="28"/>
    </w:rPr>
  </w:style>
  <w:style w:type="character" w:styleId="Hyperlink">
    <w:name w:val="Hyperlink"/>
    <w:basedOn w:val="DefaultParagraphFont"/>
    <w:rsid w:val="004D4C2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141676"/>
  </w:style>
  <w:style w:type="paragraph" w:styleId="BalloonText">
    <w:name w:val="Balloon Text"/>
    <w:basedOn w:val="Normal"/>
    <w:link w:val="BalloonTextChar"/>
    <w:rsid w:val="00141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827"/>
    <w:pPr>
      <w:widowControl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Perpetua" w:eastAsia="Perpetua" w:hAnsi="Perpetu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260827"/>
    <w:pPr>
      <w:widowControl/>
      <w:overflowPunct/>
      <w:autoSpaceDE/>
      <w:autoSpaceDN/>
      <w:adjustRightInd/>
      <w:spacing w:after="200" w:line="276" w:lineRule="auto"/>
      <w:textAlignment w:val="auto"/>
    </w:pPr>
    <w:rPr>
      <w:rFonts w:ascii="Perpetua" w:eastAsia="Perpetua" w:hAnsi="Perpetua"/>
      <w:b/>
      <w:sz w:val="22"/>
      <w:szCs w:val="22"/>
    </w:rPr>
  </w:style>
  <w:style w:type="character" w:customStyle="1" w:styleId="Style1Char">
    <w:name w:val="Style1 Char"/>
    <w:link w:val="Style1"/>
    <w:rsid w:val="00260827"/>
    <w:rPr>
      <w:rFonts w:ascii="Perpetua" w:eastAsia="Perpetua" w:hAnsi="Perpetua"/>
      <w:b/>
      <w:sz w:val="22"/>
      <w:szCs w:val="22"/>
    </w:rPr>
  </w:style>
  <w:style w:type="paragraph" w:customStyle="1" w:styleId="Achievement">
    <w:name w:val="Achievement"/>
    <w:basedOn w:val="BodyText"/>
    <w:rsid w:val="000C0301"/>
    <w:pPr>
      <w:widowControl/>
      <w:numPr>
        <w:numId w:val="3"/>
      </w:numPr>
      <w:overflowPunct/>
      <w:adjustRightInd/>
      <w:ind w:right="360"/>
      <w:jc w:val="both"/>
      <w:textAlignment w:val="auto"/>
    </w:pPr>
    <w:rPr>
      <w:rFonts w:ascii="Arial" w:eastAsia="SimSun" w:hAnsi="Arial" w:cs="Arial"/>
      <w:b w:val="0"/>
      <w:color w:val="auto"/>
      <w:spacing w:val="-5"/>
      <w:sz w:val="16"/>
      <w:szCs w:val="16"/>
      <w:u w:val="none"/>
    </w:rPr>
  </w:style>
  <w:style w:type="paragraph" w:customStyle="1" w:styleId="CompanyNameOne">
    <w:name w:val="Company Name One"/>
    <w:basedOn w:val="Normal"/>
    <w:next w:val="Normal"/>
    <w:autoRedefine/>
    <w:rsid w:val="007A434C"/>
    <w:pPr>
      <w:widowControl/>
      <w:tabs>
        <w:tab w:val="left" w:pos="2160"/>
        <w:tab w:val="right" w:pos="6480"/>
      </w:tabs>
      <w:overflowPunct/>
      <w:adjustRightInd/>
      <w:ind w:right="-108"/>
      <w:jc w:val="both"/>
      <w:textAlignment w:val="auto"/>
    </w:pPr>
    <w:rPr>
      <w:rFonts w:ascii="Arial" w:eastAsia="SimSun" w:hAnsi="Arial" w:cs="Arial"/>
      <w:b/>
      <w:bCs/>
      <w:lang w:val="en-GB"/>
    </w:rPr>
  </w:style>
  <w:style w:type="paragraph" w:customStyle="1" w:styleId="JobTitle">
    <w:name w:val="Job Title"/>
    <w:next w:val="Achievement"/>
    <w:rsid w:val="000C0301"/>
    <w:pPr>
      <w:autoSpaceDE w:val="0"/>
      <w:autoSpaceDN w:val="0"/>
      <w:spacing w:after="100" w:afterAutospacing="1"/>
    </w:pPr>
    <w:rPr>
      <w:rFonts w:ascii="Arial" w:eastAsia="SimSun" w:hAnsi="Arial" w:cs="Arial"/>
      <w:b/>
      <w:bCs/>
      <w:color w:val="000080"/>
      <w:spacing w:val="-10"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0C0301"/>
    <w:pPr>
      <w:widowControl/>
      <w:tabs>
        <w:tab w:val="left" w:pos="2160"/>
        <w:tab w:val="right" w:pos="6480"/>
      </w:tabs>
      <w:overflowPunct/>
      <w:adjustRightInd/>
      <w:spacing w:line="220" w:lineRule="atLeast"/>
      <w:textAlignment w:val="auto"/>
    </w:pPr>
    <w:rPr>
      <w:rFonts w:ascii="Arial" w:eastAsia="SimSun" w:hAnsi="Arial" w:cs="Arial"/>
      <w:b/>
      <w:bCs/>
      <w:sz w:val="22"/>
      <w:szCs w:val="22"/>
    </w:rPr>
  </w:style>
  <w:style w:type="paragraph" w:customStyle="1" w:styleId="SectionTitle">
    <w:name w:val="Section Title"/>
    <w:basedOn w:val="Normal"/>
    <w:next w:val="Normal"/>
    <w:autoRedefine/>
    <w:rsid w:val="000C0301"/>
    <w:pPr>
      <w:widowControl/>
      <w:tabs>
        <w:tab w:val="left" w:pos="10770"/>
      </w:tabs>
      <w:overflowPunct/>
      <w:adjustRightInd/>
      <w:spacing w:before="120"/>
      <w:ind w:left="108"/>
      <w:textAlignment w:val="auto"/>
    </w:pPr>
    <w:rPr>
      <w:rFonts w:ascii="Arial" w:eastAsia="SimSun" w:hAnsi="Arial" w:cs="Arial"/>
      <w:b/>
      <w:bCs/>
      <w:i/>
      <w:iCs/>
      <w:spacing w:val="-1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10CBA"/>
    <w:rPr>
      <w:rFonts w:ascii="Verdana" w:hAnsi="Verdana"/>
      <w:b/>
      <w:color w:val="0000FF"/>
    </w:rPr>
  </w:style>
  <w:style w:type="paragraph" w:customStyle="1" w:styleId="MyStyle1">
    <w:name w:val="MyStyle1"/>
    <w:rsid w:val="00C3308C"/>
    <w:pPr>
      <w:jc w:val="both"/>
    </w:pPr>
    <w:rPr>
      <w:b/>
      <w:sz w:val="24"/>
    </w:rPr>
  </w:style>
  <w:style w:type="paragraph" w:customStyle="1" w:styleId="WithoutBullets">
    <w:name w:val="Without Bullets"/>
    <w:basedOn w:val="Normal"/>
    <w:rsid w:val="00BD13E9"/>
    <w:pPr>
      <w:widowControl/>
      <w:numPr>
        <w:numId w:val="4"/>
      </w:numPr>
      <w:overflowPunct/>
      <w:autoSpaceDE/>
      <w:autoSpaceDN/>
      <w:adjustRightInd/>
      <w:jc w:val="both"/>
      <w:textAlignment w:val="auto"/>
    </w:pPr>
    <w:rPr>
      <w:rFonts w:ascii="Arial" w:hAnsi="Arial"/>
      <w:sz w:val="18"/>
      <w:szCs w:val="18"/>
    </w:rPr>
  </w:style>
  <w:style w:type="character" w:customStyle="1" w:styleId="sub-heading1">
    <w:name w:val="sub-heading1"/>
    <w:basedOn w:val="DefaultParagraphFont"/>
    <w:rsid w:val="0098548D"/>
    <w:rPr>
      <w:rFonts w:ascii="Verdana" w:hAnsi="Verdana" w:cs="Verdana"/>
      <w:b/>
      <w:bCs/>
      <w:color w:val="000000"/>
      <w:sz w:val="21"/>
      <w:szCs w:val="21"/>
    </w:rPr>
  </w:style>
  <w:style w:type="paragraph" w:customStyle="1" w:styleId="HelpFuncDescription">
    <w:name w:val="Help_Func Description"/>
    <w:basedOn w:val="Normal"/>
    <w:rsid w:val="0098548D"/>
    <w:pPr>
      <w:widowControl/>
      <w:overflowPunct/>
      <w:autoSpaceDE/>
      <w:autoSpaceDN/>
      <w:adjustRightInd/>
      <w:textAlignment w:val="auto"/>
    </w:pPr>
    <w:rPr>
      <w:rFonts w:ascii="Verdana" w:hAnsi="Verdana" w:cs="Verdana"/>
    </w:rPr>
  </w:style>
  <w:style w:type="paragraph" w:styleId="List">
    <w:name w:val="List"/>
    <w:basedOn w:val="Normal"/>
    <w:rsid w:val="0098548D"/>
    <w:pPr>
      <w:widowControl/>
      <w:overflowPunct/>
      <w:autoSpaceDE/>
      <w:autoSpaceDN/>
      <w:adjustRightInd/>
      <w:ind w:left="360" w:hanging="360"/>
      <w:textAlignment w:val="auto"/>
    </w:pPr>
  </w:style>
  <w:style w:type="paragraph" w:customStyle="1" w:styleId="kickerbullet">
    <w:name w:val="kicker bullet"/>
    <w:basedOn w:val="Normal"/>
    <w:rsid w:val="0098548D"/>
    <w:pPr>
      <w:widowControl/>
      <w:numPr>
        <w:numId w:val="5"/>
      </w:numPr>
      <w:overflowPunct/>
      <w:autoSpaceDE/>
      <w:autoSpaceDN/>
      <w:adjustRightInd/>
      <w:spacing w:after="40"/>
      <w:textAlignment w:val="auto"/>
    </w:pPr>
    <w:rPr>
      <w:rFonts w:ascii="Helvetica" w:hAnsi="Helvetica"/>
      <w:noProof/>
    </w:rPr>
  </w:style>
  <w:style w:type="paragraph" w:customStyle="1" w:styleId="TemplateHeader">
    <w:name w:val="Template_Header"/>
    <w:basedOn w:val="Normal"/>
    <w:rsid w:val="00113878"/>
    <w:pPr>
      <w:widowControl/>
      <w:overflowPunct/>
      <w:autoSpaceDE/>
      <w:autoSpaceDN/>
      <w:adjustRightInd/>
      <w:textAlignment w:val="auto"/>
    </w:pPr>
    <w:rPr>
      <w:rFonts w:ascii="Arial Black" w:hAnsi="Arial Black" w:cs="Arial"/>
      <w:color w:val="333399"/>
      <w:spacing w:val="20"/>
      <w:w w:val="150"/>
      <w:sz w:val="40"/>
    </w:rPr>
  </w:style>
  <w:style w:type="paragraph" w:customStyle="1" w:styleId="Addresslinetop">
    <w:name w:val="Address line top"/>
    <w:basedOn w:val="Normal"/>
    <w:qFormat/>
    <w:rsid w:val="00113878"/>
    <w:pPr>
      <w:widowControl/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verflowPunct/>
      <w:autoSpaceDE/>
      <w:autoSpaceDN/>
      <w:adjustRightInd/>
      <w:spacing w:before="80" w:after="180"/>
      <w:ind w:right="-58"/>
      <w:jc w:val="center"/>
      <w:textAlignment w:val="auto"/>
    </w:pPr>
    <w:rPr>
      <w:rFonts w:asciiTheme="minorHAnsi" w:eastAsia="MS Mincho" w:hAnsiTheme="minorHAnsi" w:cs="Courier New"/>
      <w:iCs/>
      <w:noProof/>
      <w:sz w:val="16"/>
    </w:rPr>
  </w:style>
  <w:style w:type="character" w:customStyle="1" w:styleId="HeadingBullets">
    <w:name w:val="Heading Bullets"/>
    <w:basedOn w:val="DefaultParagraphFont"/>
    <w:uiPriority w:val="1"/>
    <w:qFormat/>
    <w:rsid w:val="00113878"/>
    <w:rPr>
      <w:rFonts w:asciiTheme="minorHAnsi" w:hAnsiTheme="minorHAnsi"/>
      <w:sz w:val="12"/>
      <w:szCs w:val="12"/>
    </w:rPr>
  </w:style>
  <w:style w:type="table" w:styleId="TableGrid">
    <w:name w:val="Table Grid"/>
    <w:basedOn w:val="TableNormal"/>
    <w:rsid w:val="00535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E1C42"/>
  </w:style>
  <w:style w:type="paragraph" w:customStyle="1" w:styleId="Default">
    <w:name w:val="Default"/>
    <w:rsid w:val="00D817E9"/>
    <w:pPr>
      <w:widowControl w:val="0"/>
      <w:autoSpaceDE w:val="0"/>
      <w:autoSpaceDN w:val="0"/>
      <w:adjustRightInd w:val="0"/>
    </w:pPr>
    <w:rPr>
      <w:rFonts w:ascii="AOWWZF+Tahoma" w:eastAsiaTheme="minorEastAsia" w:hAnsi="AOWWZF+Tahoma" w:cs="AOWWZF+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header" Target="header2.xm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5243-8FE0-4E0F-B65C-2685EB8E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Dr. Rakhee Das</cp:lastModifiedBy>
  <cp:revision>2</cp:revision>
  <cp:lastPrinted>2014-04-01T21:57:00Z</cp:lastPrinted>
  <dcterms:created xsi:type="dcterms:W3CDTF">2025-09-01T12:28:00Z</dcterms:created>
  <dcterms:modified xsi:type="dcterms:W3CDTF">2025-09-01T12:28:00Z</dcterms:modified>
</cp:coreProperties>
</file>